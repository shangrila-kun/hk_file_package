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DF5" w:rsidRDefault="0003323F" w:rsidP="004F0CE8">
      <w:pPr>
        <w:numPr>
          <w:ilvl w:val="0"/>
          <w:numId w:val="1"/>
        </w:numPr>
        <w:spacing w:line="360" w:lineRule="auto"/>
        <w:jc w:val="left"/>
        <w:outlineLvl w:val="0"/>
      </w:pPr>
      <w:r>
        <w:rPr>
          <w:rFonts w:hint="eastAsia"/>
        </w:rPr>
        <w:t>1</w:t>
      </w:r>
      <w:r w:rsidR="00FC51CF">
        <w:t>单项选择题</w:t>
      </w:r>
      <w:r w:rsidR="004F0CE8">
        <w:rPr>
          <w:rFonts w:hint="eastAsia"/>
        </w:rPr>
        <w:t>（</w:t>
      </w:r>
      <w:r w:rsidR="004F0CE8">
        <w:rPr>
          <w:rFonts w:hint="eastAsia"/>
        </w:rPr>
        <w:t>1-</w:t>
      </w:r>
      <w:r w:rsidR="00FF223F">
        <w:rPr>
          <w:rFonts w:hint="eastAsia"/>
        </w:rPr>
        <w:t>605</w:t>
      </w:r>
      <w:r w:rsidR="004F0CE8">
        <w:rPr>
          <w:rFonts w:hint="eastAsia"/>
        </w:rPr>
        <w:t>）</w:t>
      </w:r>
    </w:p>
    <w:p w:rsidR="00FC51CF" w:rsidRDefault="00FC51CF" w:rsidP="004F0CE8">
      <w:pPr>
        <w:pStyle w:val="a7"/>
        <w:numPr>
          <w:ilvl w:val="0"/>
          <w:numId w:val="5"/>
        </w:numPr>
        <w:spacing w:line="360" w:lineRule="auto"/>
        <w:ind w:firstLineChars="0"/>
        <w:jc w:val="left"/>
      </w:pPr>
      <w:r>
        <w:rPr>
          <w:rFonts w:hint="eastAsia"/>
        </w:rPr>
        <w:t>Chinese</w:t>
      </w:r>
      <w:r>
        <w:t xml:space="preserve"> Wall </w:t>
      </w:r>
      <w:r>
        <w:rPr>
          <w:rFonts w:hint="eastAsia"/>
        </w:rPr>
        <w:t>模型</w:t>
      </w:r>
      <w:r>
        <w:t>的设计宗旨是</w:t>
      </w:r>
      <w:r>
        <w:rPr>
          <w:rFonts w:hint="eastAsia"/>
        </w:rPr>
        <w:t>：</w:t>
      </w:r>
      <w:r>
        <w:t>（</w:t>
      </w:r>
      <w:r>
        <w:rPr>
          <w:rFonts w:hint="eastAsia"/>
        </w:rPr>
        <w:t>A</w:t>
      </w:r>
      <w:r>
        <w:t>）。</w:t>
      </w:r>
    </w:p>
    <w:p w:rsidR="00FC51CF" w:rsidRDefault="00CD7DF5" w:rsidP="004F0CE8">
      <w:pPr>
        <w:spacing w:line="360" w:lineRule="auto"/>
        <w:ind w:firstLine="360"/>
        <w:jc w:val="left"/>
      </w:pPr>
      <w:r>
        <w:rPr>
          <w:rFonts w:hint="eastAsia"/>
        </w:rPr>
        <w:t>A</w:t>
      </w:r>
      <w:r>
        <w:rPr>
          <w:rFonts w:hint="eastAsia"/>
        </w:rPr>
        <w:t>、</w:t>
      </w:r>
      <w:r w:rsidR="00FC51CF">
        <w:t>用户只能访问</w:t>
      </w:r>
      <w:r w:rsidR="00FC51CF" w:rsidRPr="00CD7DF5">
        <w:rPr>
          <w:rFonts w:hint="eastAsia"/>
          <w:highlight w:val="yellow"/>
        </w:rPr>
        <w:t>哪些</w:t>
      </w:r>
      <w:r w:rsidR="00FC51CF">
        <w:rPr>
          <w:rFonts w:hint="eastAsia"/>
        </w:rPr>
        <w:t>与</w:t>
      </w:r>
      <w:r w:rsidR="00FC51CF">
        <w:t>已经拥有的信息不冲突的</w:t>
      </w:r>
      <w:r w:rsidR="00FC51CF">
        <w:rPr>
          <w:rFonts w:hint="eastAsia"/>
        </w:rPr>
        <w:t>信息</w:t>
      </w:r>
      <w:r w:rsidR="00CB1BC7">
        <w:rPr>
          <w:rFonts w:hint="eastAsia"/>
        </w:rPr>
        <w:tab/>
      </w:r>
      <w:r w:rsidR="00CB1BC7">
        <w:rPr>
          <w:rFonts w:hint="eastAsia"/>
        </w:rPr>
        <w:tab/>
      </w:r>
      <w:r>
        <w:rPr>
          <w:rFonts w:hint="eastAsia"/>
        </w:rPr>
        <w:t>B</w:t>
      </w:r>
      <w:r>
        <w:rPr>
          <w:rFonts w:hint="eastAsia"/>
        </w:rPr>
        <w:t>、</w:t>
      </w:r>
      <w:r w:rsidR="00FC51CF">
        <w:rPr>
          <w:rFonts w:hint="eastAsia"/>
        </w:rPr>
        <w:t>用户可以访问</w:t>
      </w:r>
      <w:r w:rsidR="00FC51CF">
        <w:t>所有</w:t>
      </w:r>
      <w:r w:rsidR="00FC51CF">
        <w:rPr>
          <w:rFonts w:hint="eastAsia"/>
        </w:rPr>
        <w:t>信息</w:t>
      </w:r>
    </w:p>
    <w:p w:rsidR="00FC51CF" w:rsidRDefault="00CD7DF5" w:rsidP="004F0CE8">
      <w:pPr>
        <w:spacing w:line="360" w:lineRule="auto"/>
        <w:ind w:firstLine="360"/>
        <w:jc w:val="left"/>
      </w:pPr>
      <w:r>
        <w:rPr>
          <w:rFonts w:hint="eastAsia"/>
        </w:rPr>
        <w:t>C</w:t>
      </w:r>
      <w:r>
        <w:rPr>
          <w:rFonts w:hint="eastAsia"/>
        </w:rPr>
        <w:t>、</w:t>
      </w:r>
      <w:r w:rsidR="00FC51CF">
        <w:rPr>
          <w:rFonts w:hint="eastAsia"/>
        </w:rPr>
        <w:t>用户</w:t>
      </w:r>
      <w:r w:rsidR="00FC51CF">
        <w:t>可以访问所有</w:t>
      </w:r>
      <w:r w:rsidR="00FC51CF">
        <w:rPr>
          <w:rFonts w:hint="eastAsia"/>
        </w:rPr>
        <w:t>已经</w:t>
      </w:r>
      <w:r>
        <w:t>选择的信息</w:t>
      </w:r>
      <w:r w:rsidR="00CB1BC7">
        <w:rPr>
          <w:rFonts w:hint="eastAsia"/>
        </w:rPr>
        <w:tab/>
      </w:r>
      <w:r w:rsidR="00CB1BC7">
        <w:rPr>
          <w:rFonts w:hint="eastAsia"/>
        </w:rPr>
        <w:tab/>
      </w:r>
      <w:r>
        <w:rPr>
          <w:rFonts w:hint="eastAsia"/>
        </w:rPr>
        <w:t>D</w:t>
      </w:r>
      <w:r>
        <w:rPr>
          <w:rFonts w:hint="eastAsia"/>
        </w:rPr>
        <w:t>、</w:t>
      </w:r>
      <w:r w:rsidR="00FC51CF">
        <w:rPr>
          <w:rFonts w:hint="eastAsia"/>
        </w:rPr>
        <w:t>用户</w:t>
      </w:r>
      <w:r w:rsidR="00FC51CF">
        <w:t>不可以访问</w:t>
      </w:r>
      <w:r w:rsidR="00FC51CF">
        <w:rPr>
          <w:rFonts w:hint="eastAsia"/>
        </w:rPr>
        <w:t>哪些</w:t>
      </w:r>
      <w:r>
        <w:t>没有选择的信息</w:t>
      </w:r>
    </w:p>
    <w:p w:rsidR="00FC51CF" w:rsidRDefault="00FC51CF" w:rsidP="004F0CE8">
      <w:pPr>
        <w:pStyle w:val="a7"/>
        <w:numPr>
          <w:ilvl w:val="0"/>
          <w:numId w:val="5"/>
        </w:numPr>
        <w:spacing w:line="360" w:lineRule="auto"/>
        <w:ind w:firstLineChars="0"/>
        <w:jc w:val="left"/>
      </w:pPr>
      <w:r>
        <w:rPr>
          <w:rFonts w:hint="eastAsia"/>
        </w:rPr>
        <w:t>安全</w:t>
      </w:r>
      <w:r>
        <w:t>责任分配的基本原则是</w:t>
      </w:r>
      <w:r>
        <w:rPr>
          <w:rFonts w:hint="eastAsia"/>
        </w:rPr>
        <w:t>：</w:t>
      </w:r>
      <w:r>
        <w:t>（</w:t>
      </w:r>
      <w:r>
        <w:rPr>
          <w:rFonts w:hint="eastAsia"/>
        </w:rPr>
        <w:t>C</w:t>
      </w:r>
      <w:r>
        <w:t>）。</w:t>
      </w:r>
    </w:p>
    <w:p w:rsidR="00FC51CF" w:rsidRDefault="00FC51CF" w:rsidP="004F0CE8">
      <w:pPr>
        <w:spacing w:line="360" w:lineRule="auto"/>
        <w:ind w:firstLine="360"/>
        <w:jc w:val="left"/>
      </w:pPr>
      <w:r>
        <w:t>A</w:t>
      </w:r>
      <w:r>
        <w:t>、</w:t>
      </w:r>
      <w:r>
        <w:t>“</w:t>
      </w:r>
      <w:r>
        <w:t>三分靠技术，七分靠管理</w:t>
      </w:r>
      <w:r>
        <w:t>”</w:t>
      </w:r>
      <w:r w:rsidR="00CB1BC7">
        <w:rPr>
          <w:rFonts w:hint="eastAsia"/>
        </w:rPr>
        <w:tab/>
      </w:r>
      <w:r w:rsidR="00CB1BC7">
        <w:rPr>
          <w:rFonts w:hint="eastAsia"/>
        </w:rPr>
        <w:tab/>
      </w:r>
      <w:r w:rsidR="00CB1BC7">
        <w:rPr>
          <w:rFonts w:hint="eastAsia"/>
        </w:rPr>
        <w:tab/>
      </w:r>
      <w:r w:rsidR="00CB1BC7">
        <w:rPr>
          <w:rFonts w:hint="eastAsia"/>
        </w:rPr>
        <w:tab/>
      </w:r>
      <w:r>
        <w:rPr>
          <w:rFonts w:hint="eastAsia"/>
        </w:rPr>
        <w:t>B</w:t>
      </w:r>
      <w:r>
        <w:t>、</w:t>
      </w:r>
      <w:r>
        <w:t>“</w:t>
      </w:r>
      <w:r>
        <w:t>七分靠技术，三分靠管理</w:t>
      </w:r>
      <w:r>
        <w:t>”</w:t>
      </w:r>
    </w:p>
    <w:p w:rsidR="00FC51CF" w:rsidRPr="008F1721" w:rsidRDefault="00FC51CF" w:rsidP="004F0CE8">
      <w:pPr>
        <w:spacing w:line="360" w:lineRule="auto"/>
        <w:ind w:firstLine="360"/>
        <w:jc w:val="left"/>
      </w:pPr>
      <w:r>
        <w:rPr>
          <w:rFonts w:hint="eastAsia"/>
        </w:rPr>
        <w:t>C</w:t>
      </w:r>
      <w:r>
        <w:t>、</w:t>
      </w:r>
      <w:r>
        <w:t>“</w:t>
      </w:r>
      <w:r>
        <w:t>谁主管，谁负责</w:t>
      </w:r>
      <w:r>
        <w:rPr>
          <w:rFonts w:hint="eastAsia"/>
        </w:rPr>
        <w:t>”</w:t>
      </w:r>
      <w:r w:rsidR="00CB1BC7">
        <w:rPr>
          <w:rFonts w:hint="eastAsia"/>
        </w:rPr>
        <w:tab/>
      </w:r>
      <w:r w:rsidR="00CB1BC7">
        <w:rPr>
          <w:rFonts w:hint="eastAsia"/>
        </w:rPr>
        <w:tab/>
      </w:r>
      <w:r w:rsidR="00CB1BC7">
        <w:rPr>
          <w:rFonts w:hint="eastAsia"/>
        </w:rPr>
        <w:tab/>
      </w:r>
      <w:r w:rsidR="00CB1BC7">
        <w:rPr>
          <w:rFonts w:hint="eastAsia"/>
        </w:rPr>
        <w:tab/>
      </w:r>
      <w:r w:rsidR="00CB1BC7">
        <w:rPr>
          <w:rFonts w:hint="eastAsia"/>
        </w:rPr>
        <w:tab/>
      </w:r>
      <w:r w:rsidR="00CB1BC7">
        <w:rPr>
          <w:rFonts w:hint="eastAsia"/>
        </w:rPr>
        <w:tab/>
      </w:r>
      <w:r>
        <w:t>D</w:t>
      </w:r>
      <w:r>
        <w:rPr>
          <w:rFonts w:hint="eastAsia"/>
        </w:rPr>
        <w:t>、</w:t>
      </w:r>
      <w:r>
        <w:t>防火墙技术</w:t>
      </w:r>
    </w:p>
    <w:p w:rsidR="00FC51CF" w:rsidRDefault="00FC51CF" w:rsidP="004F0CE8">
      <w:pPr>
        <w:pStyle w:val="a7"/>
        <w:numPr>
          <w:ilvl w:val="0"/>
          <w:numId w:val="5"/>
        </w:numPr>
        <w:spacing w:line="360" w:lineRule="auto"/>
        <w:ind w:firstLineChars="0"/>
        <w:jc w:val="left"/>
      </w:pPr>
      <w:r>
        <w:rPr>
          <w:rFonts w:hint="eastAsia"/>
        </w:rPr>
        <w:t>保证</w:t>
      </w:r>
      <w:r>
        <w:t>计算机信息运行的安全是计算机安全</w:t>
      </w:r>
      <w:r>
        <w:rPr>
          <w:rFonts w:hint="eastAsia"/>
        </w:rPr>
        <w:t>领域</w:t>
      </w:r>
      <w:r>
        <w:t>中</w:t>
      </w:r>
      <w:r>
        <w:rPr>
          <w:rFonts w:hint="eastAsia"/>
        </w:rPr>
        <w:t>最重要</w:t>
      </w:r>
      <w:r>
        <w:t>的环节之一，</w:t>
      </w:r>
      <w:r>
        <w:rPr>
          <w:rFonts w:hint="eastAsia"/>
        </w:rPr>
        <w:t>以</w:t>
      </w:r>
      <w:r>
        <w:t>下</w:t>
      </w:r>
      <w:r>
        <w:rPr>
          <w:rFonts w:hint="eastAsia"/>
        </w:rPr>
        <w:t>（</w:t>
      </w:r>
      <w:r>
        <w:rPr>
          <w:rFonts w:hint="eastAsia"/>
        </w:rPr>
        <w:t>B</w:t>
      </w:r>
      <w:r>
        <w:t>）不属于信息</w:t>
      </w:r>
      <w:r>
        <w:rPr>
          <w:rFonts w:hint="eastAsia"/>
        </w:rPr>
        <w:t>运行</w:t>
      </w:r>
      <w:r>
        <w:t>安全技术的范畴。</w:t>
      </w:r>
    </w:p>
    <w:p w:rsidR="00FC51CF" w:rsidRPr="007D72A1" w:rsidRDefault="00FC51CF" w:rsidP="004F0CE8">
      <w:pPr>
        <w:spacing w:line="360" w:lineRule="auto"/>
        <w:ind w:firstLine="435"/>
        <w:jc w:val="left"/>
      </w:pPr>
      <w:r>
        <w:t>A</w:t>
      </w:r>
      <w:r>
        <w:rPr>
          <w:rFonts w:hint="eastAsia"/>
        </w:rPr>
        <w:t>、</w:t>
      </w:r>
      <w:r>
        <w:t>风险分析</w:t>
      </w:r>
      <w:r>
        <w:rPr>
          <w:rFonts w:hint="eastAsia"/>
        </w:rPr>
        <w:t xml:space="preserve"> </w:t>
      </w:r>
      <w:r w:rsidR="006C1B39">
        <w:rPr>
          <w:rFonts w:hint="eastAsia"/>
        </w:rPr>
        <w:tab/>
      </w:r>
      <w:r w:rsidR="006C1B39">
        <w:rPr>
          <w:rFonts w:hint="eastAsia"/>
        </w:rPr>
        <w:tab/>
      </w:r>
      <w:r>
        <w:rPr>
          <w:rFonts w:hint="eastAsia"/>
        </w:rPr>
        <w:t>B</w:t>
      </w:r>
      <w:r>
        <w:rPr>
          <w:rFonts w:hint="eastAsia"/>
        </w:rPr>
        <w:t>、</w:t>
      </w:r>
      <w:r>
        <w:t>审计跟踪技术</w:t>
      </w:r>
      <w:r>
        <w:rPr>
          <w:rFonts w:hint="eastAsia"/>
        </w:rPr>
        <w:t xml:space="preserve"> </w:t>
      </w:r>
      <w:r w:rsidR="006C1B39">
        <w:rPr>
          <w:rFonts w:hint="eastAsia"/>
        </w:rPr>
        <w:tab/>
      </w:r>
      <w:r w:rsidR="006C1B39">
        <w:rPr>
          <w:rFonts w:hint="eastAsia"/>
        </w:rPr>
        <w:tab/>
      </w:r>
      <w:r>
        <w:rPr>
          <w:rFonts w:hint="eastAsia"/>
        </w:rPr>
        <w:t>C</w:t>
      </w:r>
      <w:r>
        <w:rPr>
          <w:rFonts w:hint="eastAsia"/>
        </w:rPr>
        <w:t>、应急</w:t>
      </w:r>
      <w:r>
        <w:t>技术</w:t>
      </w:r>
      <w:r>
        <w:rPr>
          <w:rFonts w:hint="eastAsia"/>
        </w:rPr>
        <w:t xml:space="preserve"> </w:t>
      </w:r>
      <w:r w:rsidR="006C1B39">
        <w:rPr>
          <w:rFonts w:hint="eastAsia"/>
        </w:rPr>
        <w:tab/>
      </w:r>
      <w:r>
        <w:rPr>
          <w:rFonts w:hint="eastAsia"/>
        </w:rPr>
        <w:t>D</w:t>
      </w:r>
      <w:r>
        <w:rPr>
          <w:rFonts w:hint="eastAsia"/>
        </w:rPr>
        <w:t>、</w:t>
      </w:r>
      <w:r>
        <w:t>防火墙技术</w:t>
      </w:r>
    </w:p>
    <w:p w:rsidR="00FC51CF" w:rsidRDefault="00FC51CF" w:rsidP="004F0CE8">
      <w:pPr>
        <w:pStyle w:val="a7"/>
        <w:numPr>
          <w:ilvl w:val="0"/>
          <w:numId w:val="5"/>
        </w:numPr>
        <w:spacing w:line="360" w:lineRule="auto"/>
        <w:ind w:firstLineChars="0"/>
        <w:jc w:val="left"/>
      </w:pPr>
      <w:r>
        <w:rPr>
          <w:rFonts w:hint="eastAsia"/>
        </w:rPr>
        <w:t>从</w:t>
      </w:r>
      <w:r>
        <w:t>风险的观点来看，一个具有任务紧急性，核心功能性的</w:t>
      </w:r>
      <w:r>
        <w:rPr>
          <w:rFonts w:hint="eastAsia"/>
        </w:rPr>
        <w:t>计算机</w:t>
      </w:r>
      <w:r>
        <w:t>应用程序系统的开发和维护</w:t>
      </w:r>
      <w:r>
        <w:rPr>
          <w:rFonts w:hint="eastAsia"/>
        </w:rPr>
        <w:t>项目</w:t>
      </w:r>
      <w:r>
        <w:t>应该（</w:t>
      </w:r>
      <w:r>
        <w:rPr>
          <w:rFonts w:hint="eastAsia"/>
        </w:rPr>
        <w:t>A</w:t>
      </w:r>
      <w:r>
        <w:t>）。</w:t>
      </w:r>
    </w:p>
    <w:p w:rsidR="00FC51CF" w:rsidRPr="00931C7A" w:rsidRDefault="00FC51CF" w:rsidP="004F0CE8">
      <w:pPr>
        <w:spacing w:line="360" w:lineRule="auto"/>
        <w:ind w:firstLine="435"/>
        <w:jc w:val="left"/>
      </w:pPr>
      <w:r>
        <w:t>A</w:t>
      </w:r>
      <w:r>
        <w:rPr>
          <w:rFonts w:hint="eastAsia"/>
        </w:rPr>
        <w:t>、内部</w:t>
      </w:r>
      <w:r>
        <w:t>实现</w:t>
      </w:r>
      <w:r>
        <w:rPr>
          <w:rFonts w:hint="eastAsia"/>
        </w:rPr>
        <w:t xml:space="preserve">  </w:t>
      </w:r>
      <w:r w:rsidR="006C1B39">
        <w:rPr>
          <w:rFonts w:hint="eastAsia"/>
        </w:rPr>
        <w:tab/>
      </w:r>
      <w:r>
        <w:rPr>
          <w:rFonts w:hint="eastAsia"/>
        </w:rPr>
        <w:t>B</w:t>
      </w:r>
      <w:r>
        <w:rPr>
          <w:rFonts w:hint="eastAsia"/>
        </w:rPr>
        <w:t>、</w:t>
      </w:r>
      <w:r>
        <w:t>外部采购实现</w:t>
      </w:r>
      <w:r>
        <w:rPr>
          <w:rFonts w:hint="eastAsia"/>
        </w:rPr>
        <w:t xml:space="preserve">  </w:t>
      </w:r>
      <w:r w:rsidR="006C1B39">
        <w:rPr>
          <w:rFonts w:hint="eastAsia"/>
        </w:rPr>
        <w:tab/>
      </w:r>
      <w:r w:rsidR="006C1B39">
        <w:rPr>
          <w:rFonts w:hint="eastAsia"/>
        </w:rPr>
        <w:tab/>
      </w:r>
      <w:r>
        <w:rPr>
          <w:rFonts w:hint="eastAsia"/>
        </w:rPr>
        <w:t>C</w:t>
      </w:r>
      <w:r>
        <w:rPr>
          <w:rFonts w:hint="eastAsia"/>
        </w:rPr>
        <w:t>、</w:t>
      </w:r>
      <w:r>
        <w:t>合作实现</w:t>
      </w:r>
      <w:r>
        <w:rPr>
          <w:rFonts w:hint="eastAsia"/>
        </w:rPr>
        <w:t xml:space="preserve">  </w:t>
      </w:r>
      <w:r w:rsidR="006C1B39">
        <w:rPr>
          <w:rFonts w:hint="eastAsia"/>
        </w:rPr>
        <w:tab/>
      </w:r>
      <w:r>
        <w:t>D</w:t>
      </w:r>
      <w:r>
        <w:rPr>
          <w:rFonts w:hint="eastAsia"/>
        </w:rPr>
        <w:t>、</w:t>
      </w:r>
      <w:r>
        <w:t>多来源合作实现</w:t>
      </w:r>
    </w:p>
    <w:p w:rsidR="00FC51CF" w:rsidRDefault="00FC51CF" w:rsidP="004F0CE8">
      <w:pPr>
        <w:pStyle w:val="a7"/>
        <w:numPr>
          <w:ilvl w:val="0"/>
          <w:numId w:val="5"/>
        </w:numPr>
        <w:spacing w:line="360" w:lineRule="auto"/>
        <w:ind w:firstLineChars="0"/>
        <w:jc w:val="left"/>
      </w:pPr>
      <w:r>
        <w:rPr>
          <w:rFonts w:hint="eastAsia"/>
        </w:rPr>
        <w:t>从</w:t>
      </w:r>
      <w:r>
        <w:t>风险分析的观点来看，计算机系统的最主要弱点是（</w:t>
      </w:r>
      <w:r>
        <w:rPr>
          <w:rFonts w:hint="eastAsia"/>
        </w:rPr>
        <w:t>B</w:t>
      </w:r>
      <w:r>
        <w:t>）。</w:t>
      </w:r>
    </w:p>
    <w:p w:rsidR="00FC51CF" w:rsidRPr="00ED1111" w:rsidRDefault="00FC51CF" w:rsidP="004F0CE8">
      <w:pPr>
        <w:spacing w:line="360" w:lineRule="auto"/>
        <w:ind w:firstLineChars="200" w:firstLine="420"/>
        <w:jc w:val="left"/>
      </w:pPr>
      <w:r>
        <w:t>A</w:t>
      </w:r>
      <w:r>
        <w:rPr>
          <w:rFonts w:hint="eastAsia"/>
        </w:rPr>
        <w:t>、</w:t>
      </w:r>
      <w:r>
        <w:t>内部</w:t>
      </w:r>
      <w:r>
        <w:rPr>
          <w:rFonts w:hint="eastAsia"/>
        </w:rPr>
        <w:t>计算机</w:t>
      </w:r>
      <w:r>
        <w:t>处理</w:t>
      </w:r>
      <w:r>
        <w:rPr>
          <w:rFonts w:hint="eastAsia"/>
        </w:rPr>
        <w:t xml:space="preserve">   B</w:t>
      </w:r>
      <w:r>
        <w:rPr>
          <w:rFonts w:hint="eastAsia"/>
        </w:rPr>
        <w:t>、</w:t>
      </w:r>
      <w:r>
        <w:t>系统输入输出</w:t>
      </w:r>
      <w:r>
        <w:rPr>
          <w:rFonts w:hint="eastAsia"/>
        </w:rPr>
        <w:t xml:space="preserve">  </w:t>
      </w:r>
      <w:r w:rsidR="006C1B39">
        <w:rPr>
          <w:rFonts w:hint="eastAsia"/>
        </w:rPr>
        <w:tab/>
      </w:r>
      <w:r>
        <w:rPr>
          <w:rFonts w:hint="eastAsia"/>
        </w:rPr>
        <w:t>C</w:t>
      </w:r>
      <w:r>
        <w:rPr>
          <w:rFonts w:hint="eastAsia"/>
        </w:rPr>
        <w:t>、</w:t>
      </w:r>
      <w:r>
        <w:t>通讯和网络</w:t>
      </w:r>
      <w:r>
        <w:rPr>
          <w:rFonts w:hint="eastAsia"/>
        </w:rPr>
        <w:t xml:space="preserve">   D</w:t>
      </w:r>
      <w:r>
        <w:rPr>
          <w:rFonts w:hint="eastAsia"/>
        </w:rPr>
        <w:t>、</w:t>
      </w:r>
      <w:r>
        <w:t>外部计算机处理</w:t>
      </w:r>
    </w:p>
    <w:p w:rsidR="00FC51CF" w:rsidRDefault="00FC51CF" w:rsidP="004F0CE8">
      <w:pPr>
        <w:pStyle w:val="a7"/>
        <w:numPr>
          <w:ilvl w:val="0"/>
          <w:numId w:val="5"/>
        </w:numPr>
        <w:spacing w:line="360" w:lineRule="auto"/>
        <w:ind w:firstLineChars="0"/>
        <w:jc w:val="left"/>
      </w:pPr>
      <w:r>
        <w:rPr>
          <w:rFonts w:hint="eastAsia"/>
        </w:rPr>
        <w:t>从</w:t>
      </w:r>
      <w:r>
        <w:t>风险管理的角度，</w:t>
      </w:r>
      <w:r>
        <w:rPr>
          <w:rFonts w:hint="eastAsia"/>
        </w:rPr>
        <w:t>以下</w:t>
      </w:r>
      <w:r>
        <w:t>哪种方法不可</w:t>
      </w:r>
      <w:r>
        <w:rPr>
          <w:rFonts w:hint="eastAsia"/>
        </w:rPr>
        <w:t>取？</w:t>
      </w:r>
      <w:r>
        <w:t>（</w:t>
      </w:r>
      <w:r>
        <w:rPr>
          <w:rFonts w:hint="eastAsia"/>
        </w:rPr>
        <w:t>D</w:t>
      </w:r>
      <w:r>
        <w:rPr>
          <w:rFonts w:hint="eastAsia"/>
        </w:rPr>
        <w:t>）</w:t>
      </w:r>
    </w:p>
    <w:p w:rsidR="00FC51CF" w:rsidRPr="00D9725B" w:rsidRDefault="00FC51CF" w:rsidP="004F0CE8">
      <w:pPr>
        <w:spacing w:line="360" w:lineRule="auto"/>
        <w:ind w:firstLine="435"/>
        <w:jc w:val="left"/>
      </w:pPr>
      <w:r>
        <w:t>A</w:t>
      </w:r>
      <w:r>
        <w:rPr>
          <w:rFonts w:hint="eastAsia"/>
        </w:rPr>
        <w:t>、</w:t>
      </w:r>
      <w:r>
        <w:t>接受风险</w:t>
      </w:r>
      <w:r>
        <w:rPr>
          <w:rFonts w:hint="eastAsia"/>
        </w:rPr>
        <w:t xml:space="preserve">  </w:t>
      </w:r>
      <w:r w:rsidR="006C1B39">
        <w:rPr>
          <w:rFonts w:hint="eastAsia"/>
        </w:rPr>
        <w:tab/>
      </w:r>
      <w:r w:rsidR="006C1B39">
        <w:rPr>
          <w:rFonts w:hint="eastAsia"/>
        </w:rPr>
        <w:tab/>
      </w:r>
      <w:r>
        <w:rPr>
          <w:rFonts w:hint="eastAsia"/>
        </w:rPr>
        <w:t>B</w:t>
      </w:r>
      <w:r>
        <w:rPr>
          <w:rFonts w:hint="eastAsia"/>
        </w:rPr>
        <w:t>、</w:t>
      </w:r>
      <w:r>
        <w:t>分散</w:t>
      </w:r>
      <w:r>
        <w:rPr>
          <w:rFonts w:hint="eastAsia"/>
        </w:rPr>
        <w:t>风险</w:t>
      </w:r>
      <w:r>
        <w:rPr>
          <w:rFonts w:hint="eastAsia"/>
        </w:rPr>
        <w:t xml:space="preserve">   </w:t>
      </w:r>
      <w:r w:rsidR="006C1B39">
        <w:rPr>
          <w:rFonts w:hint="eastAsia"/>
        </w:rPr>
        <w:tab/>
      </w:r>
      <w:r w:rsidR="006C1B39">
        <w:rPr>
          <w:rFonts w:hint="eastAsia"/>
        </w:rPr>
        <w:tab/>
      </w:r>
      <w:r>
        <w:rPr>
          <w:rFonts w:hint="eastAsia"/>
        </w:rPr>
        <w:t>C</w:t>
      </w:r>
      <w:r>
        <w:rPr>
          <w:rFonts w:hint="eastAsia"/>
        </w:rPr>
        <w:t>、</w:t>
      </w:r>
      <w:r>
        <w:t>转移风险</w:t>
      </w:r>
      <w:r>
        <w:rPr>
          <w:rFonts w:hint="eastAsia"/>
        </w:rPr>
        <w:t xml:space="preserve">   </w:t>
      </w:r>
      <w:r w:rsidR="006C1B39">
        <w:rPr>
          <w:rFonts w:hint="eastAsia"/>
        </w:rPr>
        <w:tab/>
      </w:r>
      <w:r w:rsidR="006C1B39">
        <w:rPr>
          <w:rFonts w:hint="eastAsia"/>
        </w:rPr>
        <w:tab/>
      </w:r>
      <w:r>
        <w:rPr>
          <w:rFonts w:hint="eastAsia"/>
        </w:rPr>
        <w:t>D</w:t>
      </w:r>
      <w:r>
        <w:rPr>
          <w:rFonts w:hint="eastAsia"/>
        </w:rPr>
        <w:t>、</w:t>
      </w:r>
      <w:r>
        <w:t>拖延风险</w:t>
      </w:r>
    </w:p>
    <w:p w:rsidR="00FC51CF" w:rsidRDefault="00FC51CF" w:rsidP="004F0CE8">
      <w:pPr>
        <w:pStyle w:val="a7"/>
        <w:numPr>
          <w:ilvl w:val="0"/>
          <w:numId w:val="5"/>
        </w:numPr>
        <w:spacing w:line="360" w:lineRule="auto"/>
        <w:ind w:firstLineChars="0"/>
        <w:jc w:val="left"/>
      </w:pPr>
      <w:r>
        <w:rPr>
          <w:rFonts w:hint="eastAsia"/>
        </w:rPr>
        <w:t>当今</w:t>
      </w:r>
      <w:r>
        <w:rPr>
          <w:rFonts w:hint="eastAsia"/>
        </w:rPr>
        <w:t>IT</w:t>
      </w:r>
      <w:r>
        <w:rPr>
          <w:rFonts w:hint="eastAsia"/>
        </w:rPr>
        <w:t>的</w:t>
      </w:r>
      <w:r>
        <w:t>发展与安全投入，安全</w:t>
      </w:r>
      <w:r>
        <w:rPr>
          <w:rFonts w:hint="eastAsia"/>
        </w:rPr>
        <w:t>意识</w:t>
      </w:r>
      <w:r>
        <w:t>和安全手段之间形成（</w:t>
      </w:r>
      <w:r>
        <w:rPr>
          <w:rFonts w:hint="eastAsia"/>
        </w:rPr>
        <w:t>B</w:t>
      </w:r>
      <w:r>
        <w:t>）</w:t>
      </w:r>
      <w:r>
        <w:rPr>
          <w:rFonts w:hint="eastAsia"/>
        </w:rPr>
        <w:t>。</w:t>
      </w:r>
    </w:p>
    <w:p w:rsidR="00FC51CF" w:rsidRDefault="00FC51CF" w:rsidP="004F0CE8">
      <w:pPr>
        <w:spacing w:line="360" w:lineRule="auto"/>
        <w:ind w:firstLine="435"/>
        <w:jc w:val="left"/>
      </w:pPr>
      <w:r>
        <w:rPr>
          <w:rFonts w:hint="eastAsia"/>
        </w:rPr>
        <w:t>A</w:t>
      </w:r>
      <w:r>
        <w:rPr>
          <w:rFonts w:hint="eastAsia"/>
        </w:rPr>
        <w:t>、</w:t>
      </w:r>
      <w:r>
        <w:t>安全风险屏障</w:t>
      </w:r>
      <w:r>
        <w:rPr>
          <w:rFonts w:hint="eastAsia"/>
        </w:rPr>
        <w:t xml:space="preserve">  </w:t>
      </w:r>
      <w:r w:rsidR="006C1B39">
        <w:rPr>
          <w:rFonts w:hint="eastAsia"/>
        </w:rPr>
        <w:tab/>
      </w:r>
      <w:r>
        <w:rPr>
          <w:rFonts w:hint="eastAsia"/>
        </w:rPr>
        <w:t>B</w:t>
      </w:r>
      <w:r>
        <w:rPr>
          <w:rFonts w:hint="eastAsia"/>
        </w:rPr>
        <w:t>、</w:t>
      </w:r>
      <w:r>
        <w:t>安全风险缺口</w:t>
      </w:r>
      <w:r>
        <w:rPr>
          <w:rFonts w:hint="eastAsia"/>
        </w:rPr>
        <w:t xml:space="preserve">   </w:t>
      </w:r>
      <w:r w:rsidR="006C1B39">
        <w:rPr>
          <w:rFonts w:hint="eastAsia"/>
        </w:rPr>
        <w:tab/>
      </w:r>
      <w:r>
        <w:t>C</w:t>
      </w:r>
      <w:r>
        <w:rPr>
          <w:rFonts w:hint="eastAsia"/>
        </w:rPr>
        <w:t>、</w:t>
      </w:r>
      <w:r>
        <w:t>管理方式的</w:t>
      </w:r>
      <w:r>
        <w:rPr>
          <w:rFonts w:hint="eastAsia"/>
        </w:rPr>
        <w:t>变革</w:t>
      </w:r>
      <w:r>
        <w:rPr>
          <w:rFonts w:hint="eastAsia"/>
        </w:rPr>
        <w:t xml:space="preserve">  </w:t>
      </w:r>
      <w:r w:rsidR="006C1B39">
        <w:rPr>
          <w:rFonts w:hint="eastAsia"/>
        </w:rPr>
        <w:tab/>
      </w:r>
      <w:r>
        <w:t>D</w:t>
      </w:r>
      <w:r>
        <w:rPr>
          <w:rFonts w:hint="eastAsia"/>
        </w:rPr>
        <w:t>、</w:t>
      </w:r>
      <w:r>
        <w:t>管理方式的缺口</w:t>
      </w:r>
    </w:p>
    <w:p w:rsidR="00FC51CF" w:rsidRDefault="00FC51CF" w:rsidP="004F0CE8">
      <w:pPr>
        <w:pStyle w:val="a7"/>
        <w:numPr>
          <w:ilvl w:val="0"/>
          <w:numId w:val="5"/>
        </w:numPr>
        <w:spacing w:line="360" w:lineRule="auto"/>
        <w:ind w:firstLineChars="0"/>
        <w:jc w:val="left"/>
      </w:pPr>
      <w:r>
        <w:rPr>
          <w:rFonts w:hint="eastAsia"/>
        </w:rPr>
        <w:t>当为</w:t>
      </w:r>
      <w:r>
        <w:t>计算机资产定义保险覆盖率时，下列哪一项应该特别考虑？（</w:t>
      </w:r>
      <w:r>
        <w:rPr>
          <w:rFonts w:hint="eastAsia"/>
        </w:rPr>
        <w:t>D</w:t>
      </w:r>
      <w:r>
        <w:rPr>
          <w:rFonts w:hint="eastAsia"/>
        </w:rPr>
        <w:t>）</w:t>
      </w:r>
      <w:r>
        <w:t>。</w:t>
      </w:r>
    </w:p>
    <w:p w:rsidR="00FC51CF" w:rsidRPr="00425464" w:rsidRDefault="00FC51CF" w:rsidP="004F0CE8">
      <w:pPr>
        <w:spacing w:line="360" w:lineRule="auto"/>
        <w:ind w:firstLine="435"/>
        <w:jc w:val="left"/>
      </w:pPr>
      <w:r>
        <w:t>A</w:t>
      </w:r>
      <w:r>
        <w:rPr>
          <w:rFonts w:hint="eastAsia"/>
        </w:rPr>
        <w:t>、</w:t>
      </w:r>
      <w:r>
        <w:t>已买的软件</w:t>
      </w:r>
      <w:r>
        <w:rPr>
          <w:rFonts w:hint="eastAsia"/>
        </w:rPr>
        <w:t xml:space="preserve">  </w:t>
      </w:r>
      <w:r w:rsidR="006C1B39">
        <w:rPr>
          <w:rFonts w:hint="eastAsia"/>
        </w:rPr>
        <w:tab/>
      </w:r>
      <w:r w:rsidR="006C1B39">
        <w:rPr>
          <w:rFonts w:hint="eastAsia"/>
        </w:rPr>
        <w:tab/>
      </w:r>
      <w:r>
        <w:rPr>
          <w:rFonts w:hint="eastAsia"/>
        </w:rPr>
        <w:t>B</w:t>
      </w:r>
      <w:r>
        <w:rPr>
          <w:rFonts w:hint="eastAsia"/>
        </w:rPr>
        <w:t>、</w:t>
      </w:r>
      <w:r>
        <w:t>定做的软件</w:t>
      </w:r>
      <w:r>
        <w:rPr>
          <w:rFonts w:hint="eastAsia"/>
        </w:rPr>
        <w:t xml:space="preserve">  </w:t>
      </w:r>
      <w:r w:rsidR="006C1B39">
        <w:rPr>
          <w:rFonts w:hint="eastAsia"/>
        </w:rPr>
        <w:tab/>
      </w:r>
      <w:r w:rsidR="006C1B39">
        <w:rPr>
          <w:rFonts w:hint="eastAsia"/>
        </w:rPr>
        <w:tab/>
      </w:r>
      <w:r>
        <w:rPr>
          <w:rFonts w:hint="eastAsia"/>
        </w:rPr>
        <w:t>C</w:t>
      </w:r>
      <w:r>
        <w:rPr>
          <w:rFonts w:hint="eastAsia"/>
        </w:rPr>
        <w:t>、</w:t>
      </w:r>
      <w:r>
        <w:t>硬件</w:t>
      </w:r>
      <w:r>
        <w:rPr>
          <w:rFonts w:hint="eastAsia"/>
        </w:rPr>
        <w:t xml:space="preserve">    </w:t>
      </w:r>
      <w:r w:rsidR="006C1B39">
        <w:rPr>
          <w:rFonts w:hint="eastAsia"/>
        </w:rPr>
        <w:tab/>
      </w:r>
      <w:r w:rsidR="006C1B39">
        <w:rPr>
          <w:rFonts w:hint="eastAsia"/>
        </w:rPr>
        <w:tab/>
      </w:r>
      <w:r w:rsidR="006C1B39">
        <w:rPr>
          <w:rFonts w:hint="eastAsia"/>
        </w:rPr>
        <w:tab/>
      </w:r>
      <w:r>
        <w:rPr>
          <w:rFonts w:hint="eastAsia"/>
        </w:rPr>
        <w:t>D</w:t>
      </w:r>
      <w:r>
        <w:rPr>
          <w:rFonts w:hint="eastAsia"/>
        </w:rPr>
        <w:t>、</w:t>
      </w:r>
      <w:r>
        <w:t>数据</w:t>
      </w:r>
    </w:p>
    <w:p w:rsidR="00FC51CF" w:rsidRDefault="00FC51CF" w:rsidP="004F0CE8">
      <w:pPr>
        <w:pStyle w:val="a7"/>
        <w:numPr>
          <w:ilvl w:val="0"/>
          <w:numId w:val="5"/>
        </w:numPr>
        <w:spacing w:line="360" w:lineRule="auto"/>
        <w:ind w:firstLineChars="0"/>
        <w:jc w:val="left"/>
      </w:pPr>
      <w:r>
        <w:rPr>
          <w:rFonts w:hint="eastAsia"/>
        </w:rPr>
        <w:t>当一个</w:t>
      </w:r>
      <w:r>
        <w:t>应用系统被攻击</w:t>
      </w:r>
      <w:r>
        <w:rPr>
          <w:rFonts w:hint="eastAsia"/>
        </w:rPr>
        <w:t>并</w:t>
      </w:r>
      <w:r>
        <w:t>受到了破坏后，系统管理员从新安装和配置了此应用系统，在该系统重新上线前管理员不需查看：（</w:t>
      </w:r>
      <w:r>
        <w:rPr>
          <w:rFonts w:hint="eastAsia"/>
        </w:rPr>
        <w:t>C</w:t>
      </w:r>
      <w:r>
        <w:t>）</w:t>
      </w:r>
    </w:p>
    <w:p w:rsidR="006C1B39" w:rsidRDefault="00FC51CF" w:rsidP="004F0CE8">
      <w:pPr>
        <w:spacing w:line="360" w:lineRule="auto"/>
        <w:ind w:firstLine="435"/>
        <w:jc w:val="left"/>
      </w:pPr>
      <w:r>
        <w:t>A</w:t>
      </w:r>
      <w:r>
        <w:rPr>
          <w:rFonts w:hint="eastAsia"/>
        </w:rPr>
        <w:t>、</w:t>
      </w:r>
      <w:r>
        <w:t>访问控制列表</w:t>
      </w:r>
      <w:r>
        <w:rPr>
          <w:rFonts w:hint="eastAsia"/>
        </w:rPr>
        <w:t xml:space="preserve">   </w:t>
      </w:r>
      <w:r w:rsidR="006C1B39">
        <w:rPr>
          <w:rFonts w:hint="eastAsia"/>
        </w:rPr>
        <w:tab/>
      </w:r>
      <w:r w:rsidR="006C1B39">
        <w:rPr>
          <w:rFonts w:hint="eastAsia"/>
        </w:rPr>
        <w:tab/>
      </w:r>
      <w:r w:rsidR="006C1B39">
        <w:rPr>
          <w:rFonts w:hint="eastAsia"/>
        </w:rPr>
        <w:tab/>
      </w:r>
      <w:r w:rsidR="006C1B39">
        <w:rPr>
          <w:rFonts w:hint="eastAsia"/>
        </w:rPr>
        <w:tab/>
      </w:r>
      <w:r w:rsidR="006C1B39">
        <w:rPr>
          <w:rFonts w:hint="eastAsia"/>
        </w:rPr>
        <w:tab/>
      </w:r>
      <w:r w:rsidR="006C1B39">
        <w:rPr>
          <w:rFonts w:hint="eastAsia"/>
        </w:rPr>
        <w:tab/>
      </w:r>
      <w:r>
        <w:rPr>
          <w:rFonts w:hint="eastAsia"/>
        </w:rPr>
        <w:t>B</w:t>
      </w:r>
      <w:r>
        <w:rPr>
          <w:rFonts w:hint="eastAsia"/>
        </w:rPr>
        <w:t>、</w:t>
      </w:r>
      <w:r>
        <w:t>系统服务配置情况</w:t>
      </w:r>
      <w:r w:rsidR="006C1B39">
        <w:rPr>
          <w:rFonts w:hint="eastAsia"/>
        </w:rPr>
        <w:t xml:space="preserve"> </w:t>
      </w:r>
    </w:p>
    <w:p w:rsidR="006C1B39" w:rsidRDefault="00FC51CF" w:rsidP="004F0CE8">
      <w:pPr>
        <w:pStyle w:val="a7"/>
        <w:numPr>
          <w:ilvl w:val="0"/>
          <w:numId w:val="6"/>
        </w:numPr>
        <w:spacing w:line="360" w:lineRule="auto"/>
        <w:ind w:firstLineChars="0"/>
        <w:jc w:val="left"/>
      </w:pPr>
      <w:r>
        <w:t>审计记录</w:t>
      </w:r>
      <w:r>
        <w:rPr>
          <w:rFonts w:hint="eastAsia"/>
        </w:rPr>
        <w:t xml:space="preserve"> </w:t>
      </w:r>
      <w:r w:rsidR="006C1B39">
        <w:rPr>
          <w:rFonts w:hint="eastAsia"/>
        </w:rPr>
        <w:tab/>
      </w:r>
      <w:r w:rsidR="006C1B39">
        <w:rPr>
          <w:rFonts w:hint="eastAsia"/>
        </w:rPr>
        <w:tab/>
      </w:r>
      <w:r w:rsidR="006C1B39">
        <w:rPr>
          <w:rFonts w:hint="eastAsia"/>
        </w:rPr>
        <w:tab/>
      </w:r>
      <w:r w:rsidR="006C1B39">
        <w:rPr>
          <w:rFonts w:hint="eastAsia"/>
        </w:rPr>
        <w:tab/>
      </w:r>
      <w:r w:rsidR="006C1B39">
        <w:rPr>
          <w:rFonts w:hint="eastAsia"/>
        </w:rPr>
        <w:tab/>
      </w:r>
      <w:r w:rsidR="006C1B39">
        <w:rPr>
          <w:rFonts w:hint="eastAsia"/>
        </w:rPr>
        <w:tab/>
      </w:r>
      <w:r w:rsidR="006C1B39">
        <w:rPr>
          <w:rFonts w:hint="eastAsia"/>
        </w:rPr>
        <w:tab/>
      </w:r>
      <w:r>
        <w:rPr>
          <w:rFonts w:hint="eastAsia"/>
        </w:rPr>
        <w:t>D</w:t>
      </w:r>
      <w:r>
        <w:rPr>
          <w:rFonts w:hint="eastAsia"/>
        </w:rPr>
        <w:t>、</w:t>
      </w:r>
      <w:r>
        <w:t>用户账户和权限的</w:t>
      </w:r>
      <w:r>
        <w:rPr>
          <w:rFonts w:hint="eastAsia"/>
        </w:rPr>
        <w:t>设置</w:t>
      </w:r>
    </w:p>
    <w:p w:rsidR="00FC51CF" w:rsidRDefault="006C1B39" w:rsidP="004F0CE8">
      <w:pPr>
        <w:spacing w:line="360" w:lineRule="auto"/>
        <w:jc w:val="left"/>
      </w:pPr>
      <w:r>
        <w:rPr>
          <w:rFonts w:hint="eastAsia"/>
        </w:rPr>
        <w:t>10</w:t>
      </w:r>
      <w:r>
        <w:rPr>
          <w:rFonts w:hint="eastAsia"/>
        </w:rPr>
        <w:t>、</w:t>
      </w:r>
      <w:r w:rsidR="00FC51CF">
        <w:rPr>
          <w:rFonts w:hint="eastAsia"/>
        </w:rPr>
        <w:t>根据</w:t>
      </w:r>
      <w:r w:rsidR="00FC51CF">
        <w:t>《</w:t>
      </w:r>
      <w:r w:rsidR="00FC51CF">
        <w:rPr>
          <w:rFonts w:hint="eastAsia"/>
        </w:rPr>
        <w:t>计算机</w:t>
      </w:r>
      <w:r w:rsidR="00FC51CF">
        <w:t>信息系统国际联网保密管理规定》</w:t>
      </w:r>
      <w:r w:rsidR="00FC51CF">
        <w:rPr>
          <w:rFonts w:hint="eastAsia"/>
        </w:rPr>
        <w:t>，</w:t>
      </w:r>
      <w:r w:rsidR="00FC51CF">
        <w:t>涉及国家</w:t>
      </w:r>
      <w:r w:rsidR="00FC51CF">
        <w:rPr>
          <w:rFonts w:hint="eastAsia"/>
        </w:rPr>
        <w:t>秘密</w:t>
      </w:r>
      <w:r w:rsidR="00FC51CF">
        <w:t>的计算机信息系统，不得直接或间接地与国际互联网或其它公共信息网络相联接，必须实行（</w:t>
      </w:r>
      <w:r w:rsidR="00FC51CF">
        <w:rPr>
          <w:rFonts w:hint="eastAsia"/>
        </w:rPr>
        <w:t>B</w:t>
      </w:r>
      <w:r w:rsidR="00FC51CF">
        <w:t>）。</w:t>
      </w:r>
    </w:p>
    <w:p w:rsidR="00FC51CF" w:rsidRPr="00CC39C4" w:rsidRDefault="00FC51CF" w:rsidP="004F0CE8">
      <w:pPr>
        <w:pStyle w:val="a7"/>
        <w:numPr>
          <w:ilvl w:val="0"/>
          <w:numId w:val="7"/>
        </w:numPr>
        <w:spacing w:line="360" w:lineRule="auto"/>
        <w:ind w:firstLineChars="0"/>
        <w:jc w:val="left"/>
      </w:pPr>
      <w:r>
        <w:t>逻辑隔离</w:t>
      </w:r>
      <w:r>
        <w:rPr>
          <w:rFonts w:hint="eastAsia"/>
        </w:rPr>
        <w:t xml:space="preserve">   </w:t>
      </w:r>
      <w:r w:rsidR="006C1B39">
        <w:rPr>
          <w:rFonts w:hint="eastAsia"/>
        </w:rPr>
        <w:tab/>
      </w:r>
      <w:r w:rsidR="006C1B39">
        <w:rPr>
          <w:rFonts w:hint="eastAsia"/>
        </w:rPr>
        <w:tab/>
      </w:r>
      <w:r>
        <w:rPr>
          <w:rFonts w:hint="eastAsia"/>
        </w:rPr>
        <w:t>B</w:t>
      </w:r>
      <w:r>
        <w:rPr>
          <w:rFonts w:hint="eastAsia"/>
        </w:rPr>
        <w:t>、</w:t>
      </w:r>
      <w:r>
        <w:t>物理隔离</w:t>
      </w:r>
      <w:r>
        <w:rPr>
          <w:rFonts w:hint="eastAsia"/>
        </w:rPr>
        <w:t xml:space="preserve">  </w:t>
      </w:r>
      <w:r w:rsidR="006C1B39">
        <w:rPr>
          <w:rFonts w:hint="eastAsia"/>
        </w:rPr>
        <w:tab/>
      </w:r>
      <w:r w:rsidR="006C1B39">
        <w:rPr>
          <w:rFonts w:hint="eastAsia"/>
        </w:rPr>
        <w:tab/>
      </w:r>
      <w:r>
        <w:rPr>
          <w:rFonts w:hint="eastAsia"/>
        </w:rPr>
        <w:t xml:space="preserve"> C</w:t>
      </w:r>
      <w:r>
        <w:rPr>
          <w:rFonts w:hint="eastAsia"/>
        </w:rPr>
        <w:t>、</w:t>
      </w:r>
      <w:r>
        <w:t>安装防火墙</w:t>
      </w:r>
      <w:r>
        <w:rPr>
          <w:rFonts w:hint="eastAsia"/>
        </w:rPr>
        <w:t xml:space="preserve">    </w:t>
      </w:r>
      <w:r w:rsidR="006C1B39">
        <w:rPr>
          <w:rFonts w:hint="eastAsia"/>
        </w:rPr>
        <w:tab/>
      </w:r>
      <w:r>
        <w:rPr>
          <w:rFonts w:hint="eastAsia"/>
        </w:rPr>
        <w:t>D</w:t>
      </w:r>
      <w:r>
        <w:rPr>
          <w:rFonts w:hint="eastAsia"/>
        </w:rPr>
        <w:t>、</w:t>
      </w:r>
      <w:r>
        <w:rPr>
          <w:rFonts w:hint="eastAsia"/>
        </w:rPr>
        <w:t xml:space="preserve">VLAN </w:t>
      </w:r>
      <w:r>
        <w:rPr>
          <w:rFonts w:hint="eastAsia"/>
        </w:rPr>
        <w:t>划分</w:t>
      </w:r>
    </w:p>
    <w:p w:rsidR="00FC51CF" w:rsidRDefault="006C1B39" w:rsidP="004F0CE8">
      <w:pPr>
        <w:spacing w:line="360" w:lineRule="auto"/>
        <w:jc w:val="left"/>
      </w:pPr>
      <w:r>
        <w:rPr>
          <w:rFonts w:hint="eastAsia"/>
        </w:rPr>
        <w:t>11</w:t>
      </w:r>
      <w:r>
        <w:rPr>
          <w:rFonts w:hint="eastAsia"/>
        </w:rPr>
        <w:t>、</w:t>
      </w:r>
      <w:r w:rsidR="00FC51CF">
        <w:rPr>
          <w:rFonts w:hint="eastAsia"/>
        </w:rPr>
        <w:t>根据</w:t>
      </w:r>
      <w:r w:rsidR="00FC51CF">
        <w:t>《信息系统安全等级保护</w:t>
      </w:r>
      <w:r w:rsidR="00FC51CF">
        <w:rPr>
          <w:rFonts w:hint="eastAsia"/>
        </w:rPr>
        <w:t>定</w:t>
      </w:r>
      <w:r w:rsidR="00FC51CF">
        <w:t>级指南》，信息系统的安全保护等级由哪两个定级要素</w:t>
      </w:r>
      <w:r w:rsidR="00FC51CF">
        <w:lastRenderedPageBreak/>
        <w:t>决定？（</w:t>
      </w:r>
      <w:r w:rsidR="00FC51CF">
        <w:rPr>
          <w:rFonts w:hint="eastAsia"/>
        </w:rPr>
        <w:t>D</w:t>
      </w:r>
      <w:r w:rsidR="00FC51CF">
        <w:rPr>
          <w:rFonts w:hint="eastAsia"/>
        </w:rPr>
        <w:t>）</w:t>
      </w:r>
    </w:p>
    <w:p w:rsidR="00FC51CF" w:rsidRDefault="00FC51CF" w:rsidP="004F0CE8">
      <w:pPr>
        <w:spacing w:line="360" w:lineRule="auto"/>
        <w:ind w:firstLine="435"/>
        <w:jc w:val="left"/>
      </w:pPr>
      <w:r>
        <w:t>A</w:t>
      </w:r>
      <w:r>
        <w:rPr>
          <w:rFonts w:hint="eastAsia"/>
        </w:rPr>
        <w:t>、</w:t>
      </w:r>
      <w:r>
        <w:t>威胁</w:t>
      </w:r>
      <w:r>
        <w:rPr>
          <w:rFonts w:hint="eastAsia"/>
        </w:rPr>
        <w:t>、</w:t>
      </w:r>
      <w:r>
        <w:t>脆弱性</w:t>
      </w:r>
      <w:r>
        <w:rPr>
          <w:rFonts w:hint="eastAsia"/>
        </w:rPr>
        <w:t xml:space="preserve">  </w:t>
      </w:r>
      <w:r>
        <w:t xml:space="preserve">                </w:t>
      </w:r>
      <w:r>
        <w:rPr>
          <w:rFonts w:hint="eastAsia"/>
        </w:rPr>
        <w:t>B</w:t>
      </w:r>
      <w:r>
        <w:rPr>
          <w:rFonts w:hint="eastAsia"/>
        </w:rPr>
        <w:t>、</w:t>
      </w:r>
      <w:r>
        <w:t>系统</w:t>
      </w:r>
      <w:r>
        <w:rPr>
          <w:rFonts w:hint="eastAsia"/>
        </w:rPr>
        <w:t>价值</w:t>
      </w:r>
      <w:r>
        <w:t>、风险</w:t>
      </w:r>
      <w:r>
        <w:rPr>
          <w:rFonts w:hint="eastAsia"/>
        </w:rPr>
        <w:t xml:space="preserve">  </w:t>
      </w:r>
    </w:p>
    <w:p w:rsidR="00FC51CF" w:rsidRPr="003705C8" w:rsidRDefault="00FC51CF" w:rsidP="004F0CE8">
      <w:pPr>
        <w:spacing w:line="360" w:lineRule="auto"/>
        <w:ind w:firstLine="435"/>
        <w:jc w:val="left"/>
      </w:pPr>
      <w:r>
        <w:rPr>
          <w:rFonts w:hint="eastAsia"/>
        </w:rPr>
        <w:t>C</w:t>
      </w:r>
      <w:r>
        <w:rPr>
          <w:rFonts w:hint="eastAsia"/>
        </w:rPr>
        <w:t>、</w:t>
      </w:r>
      <w:r>
        <w:t>信息安全、系统服务安全</w:t>
      </w:r>
      <w:r>
        <w:rPr>
          <w:rFonts w:hint="eastAsia"/>
        </w:rPr>
        <w:t xml:space="preserve">        D</w:t>
      </w:r>
      <w:r>
        <w:rPr>
          <w:rFonts w:hint="eastAsia"/>
        </w:rPr>
        <w:t>、</w:t>
      </w:r>
      <w:r>
        <w:t>受侵害的</w:t>
      </w:r>
      <w:r>
        <w:rPr>
          <w:rFonts w:hint="eastAsia"/>
        </w:rPr>
        <w:t>客体</w:t>
      </w:r>
      <w:r>
        <w:t>、对客体造成侵害的</w:t>
      </w:r>
      <w:r>
        <w:rPr>
          <w:rFonts w:hint="eastAsia"/>
        </w:rPr>
        <w:t>程度</w:t>
      </w:r>
      <w:r>
        <w:t>业务</w:t>
      </w:r>
    </w:p>
    <w:p w:rsidR="00FC51CF" w:rsidRDefault="006C1B39" w:rsidP="004F0CE8">
      <w:pPr>
        <w:spacing w:line="360" w:lineRule="auto"/>
        <w:jc w:val="left"/>
      </w:pPr>
      <w:r>
        <w:rPr>
          <w:rFonts w:hint="eastAsia"/>
        </w:rPr>
        <w:t>12</w:t>
      </w:r>
      <w:r>
        <w:rPr>
          <w:rFonts w:hint="eastAsia"/>
        </w:rPr>
        <w:t>、</w:t>
      </w:r>
      <w:r w:rsidR="00FC51CF">
        <w:rPr>
          <w:rFonts w:hint="eastAsia"/>
        </w:rPr>
        <w:t>公司</w:t>
      </w:r>
      <w:r w:rsidR="00FC51CF">
        <w:t>应</w:t>
      </w:r>
      <w:r w:rsidR="00FC51CF">
        <w:rPr>
          <w:rFonts w:hint="eastAsia"/>
        </w:rPr>
        <w:t>明确</w:t>
      </w:r>
      <w:r w:rsidR="00FC51CF">
        <w:t>员工的雇佣条件和考察评价的方法与</w:t>
      </w:r>
      <w:r w:rsidR="00FC51CF">
        <w:rPr>
          <w:rFonts w:hint="eastAsia"/>
        </w:rPr>
        <w:t>程序，减少</w:t>
      </w:r>
      <w:r w:rsidR="00FC51CF">
        <w:t>因雇佣不当而产生的安全风险。人员</w:t>
      </w:r>
      <w:r w:rsidR="00FC51CF">
        <w:rPr>
          <w:rFonts w:hint="eastAsia"/>
        </w:rPr>
        <w:t>考察的</w:t>
      </w:r>
      <w:r w:rsidR="00FC51CF">
        <w:t>内容不包括（</w:t>
      </w:r>
      <w:r w:rsidR="00FC51CF">
        <w:rPr>
          <w:rFonts w:hint="eastAsia"/>
        </w:rPr>
        <w:t>B</w:t>
      </w:r>
      <w:r w:rsidR="00FC51CF">
        <w:t>）。</w:t>
      </w:r>
    </w:p>
    <w:p w:rsidR="00FC51CF" w:rsidRDefault="00FC51CF" w:rsidP="004F0CE8">
      <w:pPr>
        <w:spacing w:line="360" w:lineRule="auto"/>
        <w:ind w:firstLine="435"/>
        <w:jc w:val="left"/>
      </w:pPr>
      <w:r>
        <w:rPr>
          <w:rFonts w:hint="eastAsia"/>
        </w:rPr>
        <w:t>A</w:t>
      </w:r>
      <w:r>
        <w:rPr>
          <w:rFonts w:hint="eastAsia"/>
        </w:rPr>
        <w:t>、</w:t>
      </w:r>
      <w:r>
        <w:t>身份考</w:t>
      </w:r>
      <w:r>
        <w:rPr>
          <w:rFonts w:hint="eastAsia"/>
        </w:rPr>
        <w:t>验</w:t>
      </w:r>
      <w:r>
        <w:t>、来自组织和个人的品格</w:t>
      </w:r>
      <w:r>
        <w:rPr>
          <w:rFonts w:hint="eastAsia"/>
        </w:rPr>
        <w:t>鉴定</w:t>
      </w:r>
      <w:r w:rsidR="006C1B39">
        <w:rPr>
          <w:rFonts w:hint="eastAsia"/>
        </w:rPr>
        <w:tab/>
      </w:r>
      <w:r w:rsidR="006C1B39">
        <w:rPr>
          <w:rFonts w:hint="eastAsia"/>
        </w:rPr>
        <w:tab/>
      </w:r>
      <w:r>
        <w:t>B</w:t>
      </w:r>
      <w:r>
        <w:rPr>
          <w:rFonts w:hint="eastAsia"/>
        </w:rPr>
        <w:t>、</w:t>
      </w:r>
      <w:r>
        <w:t>家庭背景情况调查</w:t>
      </w:r>
    </w:p>
    <w:p w:rsidR="006C1B39" w:rsidRDefault="00FC51CF" w:rsidP="004F0CE8">
      <w:pPr>
        <w:spacing w:line="360" w:lineRule="auto"/>
        <w:ind w:firstLine="435"/>
        <w:jc w:val="left"/>
      </w:pPr>
      <w:r>
        <w:rPr>
          <w:rFonts w:hint="eastAsia"/>
        </w:rPr>
        <w:t>C</w:t>
      </w:r>
      <w:r>
        <w:rPr>
          <w:rFonts w:hint="eastAsia"/>
        </w:rPr>
        <w:t>、</w:t>
      </w:r>
      <w:r>
        <w:t>学历和履历的真实性和完整性</w:t>
      </w:r>
      <w:r w:rsidR="006C1B39">
        <w:rPr>
          <w:rFonts w:hint="eastAsia"/>
        </w:rPr>
        <w:tab/>
      </w:r>
      <w:r w:rsidR="006C1B39">
        <w:rPr>
          <w:rFonts w:hint="eastAsia"/>
        </w:rPr>
        <w:tab/>
      </w:r>
      <w:r w:rsidR="006C1B39">
        <w:rPr>
          <w:rFonts w:hint="eastAsia"/>
        </w:rPr>
        <w:tab/>
      </w:r>
      <w:r w:rsidR="006C1B39">
        <w:rPr>
          <w:rFonts w:hint="eastAsia"/>
        </w:rPr>
        <w:tab/>
      </w:r>
      <w:r>
        <w:t>D</w:t>
      </w:r>
      <w:r>
        <w:rPr>
          <w:rFonts w:hint="eastAsia"/>
        </w:rPr>
        <w:t>、</w:t>
      </w:r>
      <w:r>
        <w:t>学术及专业资格</w:t>
      </w:r>
    </w:p>
    <w:p w:rsidR="00FC51CF" w:rsidRDefault="00FC51CF" w:rsidP="004F0CE8">
      <w:pPr>
        <w:spacing w:line="360" w:lineRule="auto"/>
        <w:jc w:val="left"/>
      </w:pPr>
      <w:r>
        <w:rPr>
          <w:rFonts w:hint="eastAsia"/>
        </w:rPr>
        <w:t>13</w:t>
      </w:r>
      <w:r>
        <w:rPr>
          <w:rFonts w:hint="eastAsia"/>
        </w:rPr>
        <w:t>、计算机</w:t>
      </w:r>
      <w:r>
        <w:t>信息的实体安全包括环境安全、设备安全、（</w:t>
      </w:r>
      <w:r>
        <w:rPr>
          <w:rFonts w:hint="eastAsia"/>
        </w:rPr>
        <w:t>B</w:t>
      </w:r>
      <w:r>
        <w:t>）三个方面。</w:t>
      </w:r>
    </w:p>
    <w:p w:rsidR="00FC51CF" w:rsidRPr="00483F99" w:rsidRDefault="00FC51CF" w:rsidP="004F0CE8">
      <w:pPr>
        <w:spacing w:line="360" w:lineRule="auto"/>
        <w:ind w:firstLine="435"/>
        <w:jc w:val="left"/>
      </w:pPr>
      <w:r>
        <w:t>A</w:t>
      </w:r>
      <w:r>
        <w:rPr>
          <w:rFonts w:hint="eastAsia"/>
        </w:rPr>
        <w:t>运行</w:t>
      </w:r>
      <w:r>
        <w:t>安全</w:t>
      </w:r>
      <w:r w:rsidR="006C1B39">
        <w:rPr>
          <w:rFonts w:hint="eastAsia"/>
        </w:rPr>
        <w:tab/>
      </w:r>
      <w:r w:rsidR="006C1B39">
        <w:rPr>
          <w:rFonts w:hint="eastAsia"/>
        </w:rPr>
        <w:tab/>
      </w:r>
      <w:r w:rsidR="006C1B39">
        <w:rPr>
          <w:rFonts w:hint="eastAsia"/>
        </w:rPr>
        <w:tab/>
      </w:r>
      <w:r>
        <w:rPr>
          <w:rFonts w:hint="eastAsia"/>
        </w:rPr>
        <w:t>B</w:t>
      </w:r>
      <w:r>
        <w:rPr>
          <w:rFonts w:hint="eastAsia"/>
        </w:rPr>
        <w:t>、</w:t>
      </w:r>
      <w:r>
        <w:t>媒体安全</w:t>
      </w:r>
      <w:r w:rsidR="006C1B39">
        <w:rPr>
          <w:rFonts w:hint="eastAsia"/>
        </w:rPr>
        <w:tab/>
      </w:r>
      <w:r w:rsidR="006C1B39">
        <w:rPr>
          <w:rFonts w:hint="eastAsia"/>
        </w:rPr>
        <w:tab/>
      </w:r>
      <w:r w:rsidR="006C1B39">
        <w:rPr>
          <w:rFonts w:hint="eastAsia"/>
        </w:rPr>
        <w:tab/>
      </w:r>
      <w:r>
        <w:rPr>
          <w:rFonts w:hint="eastAsia"/>
        </w:rPr>
        <w:t>C</w:t>
      </w:r>
      <w:r>
        <w:rPr>
          <w:rFonts w:hint="eastAsia"/>
        </w:rPr>
        <w:t>、</w:t>
      </w:r>
      <w:r>
        <w:t>信息安全</w:t>
      </w:r>
      <w:r w:rsidR="006C1B39">
        <w:rPr>
          <w:rFonts w:hint="eastAsia"/>
        </w:rPr>
        <w:tab/>
      </w:r>
      <w:r w:rsidR="006C1B39">
        <w:rPr>
          <w:rFonts w:hint="eastAsia"/>
        </w:rPr>
        <w:tab/>
      </w:r>
      <w:r w:rsidR="006C1B39">
        <w:rPr>
          <w:rFonts w:hint="eastAsia"/>
        </w:rPr>
        <w:tab/>
      </w:r>
      <w:r>
        <w:t>D</w:t>
      </w:r>
      <w:r>
        <w:rPr>
          <w:rFonts w:hint="eastAsia"/>
        </w:rPr>
        <w:t>、</w:t>
      </w:r>
      <w:r>
        <w:t>人事安全</w:t>
      </w:r>
    </w:p>
    <w:p w:rsidR="00FC51CF" w:rsidRDefault="00FC51CF" w:rsidP="004F0CE8">
      <w:pPr>
        <w:spacing w:line="360" w:lineRule="auto"/>
        <w:jc w:val="left"/>
      </w:pPr>
      <w:r>
        <w:rPr>
          <w:rFonts w:hint="eastAsia"/>
        </w:rPr>
        <w:t>14</w:t>
      </w:r>
      <w:r>
        <w:rPr>
          <w:rFonts w:hint="eastAsia"/>
        </w:rPr>
        <w:t>、目前</w:t>
      </w:r>
      <w:r>
        <w:t>，我国信息安全管理格局是一个多方</w:t>
      </w:r>
      <w:r>
        <w:t>“</w:t>
      </w:r>
      <w:r>
        <w:rPr>
          <w:rFonts w:hint="eastAsia"/>
        </w:rPr>
        <w:t>齐抓共</w:t>
      </w:r>
      <w:r>
        <w:t>管</w:t>
      </w:r>
      <w:r>
        <w:t>”</w:t>
      </w:r>
      <w:r>
        <w:rPr>
          <w:rFonts w:hint="eastAsia"/>
        </w:rPr>
        <w:t>的</w:t>
      </w:r>
      <w:r>
        <w:t>体制，多头管理现状决定法出多门，《计算机信息系统国际联网保密管理规定》是由下列哪个部门所指定的规章制度？（</w:t>
      </w:r>
      <w:r>
        <w:rPr>
          <w:rFonts w:hint="eastAsia"/>
        </w:rPr>
        <w:t>B</w:t>
      </w:r>
      <w:r>
        <w:rPr>
          <w:rFonts w:hint="eastAsia"/>
        </w:rPr>
        <w:t>）</w:t>
      </w:r>
    </w:p>
    <w:p w:rsidR="006C1B39" w:rsidRDefault="00FC51CF" w:rsidP="004F0CE8">
      <w:pPr>
        <w:spacing w:line="360" w:lineRule="auto"/>
        <w:ind w:firstLine="435"/>
        <w:jc w:val="left"/>
      </w:pPr>
      <w:r>
        <w:rPr>
          <w:rFonts w:hint="eastAsia"/>
        </w:rPr>
        <w:t>A</w:t>
      </w:r>
      <w:r>
        <w:rPr>
          <w:rFonts w:hint="eastAsia"/>
        </w:rPr>
        <w:t>、</w:t>
      </w:r>
      <w:r>
        <w:t>公安部</w:t>
      </w:r>
      <w:r>
        <w:rPr>
          <w:rFonts w:hint="eastAsia"/>
        </w:rPr>
        <w:t xml:space="preserve">   </w:t>
      </w:r>
      <w:r w:rsidR="006C1B39">
        <w:rPr>
          <w:rFonts w:hint="eastAsia"/>
        </w:rPr>
        <w:tab/>
      </w:r>
      <w:r w:rsidR="006C1B39">
        <w:rPr>
          <w:rFonts w:hint="eastAsia"/>
        </w:rPr>
        <w:tab/>
      </w:r>
      <w:r w:rsidR="006C1B39">
        <w:rPr>
          <w:rFonts w:hint="eastAsia"/>
        </w:rPr>
        <w:tab/>
      </w:r>
      <w:r w:rsidR="006C1B39">
        <w:rPr>
          <w:rFonts w:hint="eastAsia"/>
        </w:rPr>
        <w:tab/>
      </w:r>
      <w:r w:rsidR="006C1B39">
        <w:rPr>
          <w:rFonts w:hint="eastAsia"/>
        </w:rPr>
        <w:tab/>
      </w:r>
      <w:r w:rsidR="006C1B39">
        <w:rPr>
          <w:rFonts w:hint="eastAsia"/>
        </w:rPr>
        <w:tab/>
      </w:r>
      <w:r w:rsidR="006C1B39">
        <w:rPr>
          <w:rFonts w:hint="eastAsia"/>
        </w:rPr>
        <w:tab/>
      </w:r>
      <w:r>
        <w:rPr>
          <w:rFonts w:hint="eastAsia"/>
        </w:rPr>
        <w:t>B</w:t>
      </w:r>
      <w:r>
        <w:rPr>
          <w:rFonts w:hint="eastAsia"/>
        </w:rPr>
        <w:t>、</w:t>
      </w:r>
      <w:r>
        <w:t>国家保密局</w:t>
      </w:r>
      <w:r>
        <w:rPr>
          <w:rFonts w:hint="eastAsia"/>
        </w:rPr>
        <w:t xml:space="preserve">    </w:t>
      </w:r>
      <w:r w:rsidR="006C1B39">
        <w:rPr>
          <w:rFonts w:hint="eastAsia"/>
        </w:rPr>
        <w:tab/>
      </w:r>
    </w:p>
    <w:p w:rsidR="00FC51CF" w:rsidRPr="00B168ED" w:rsidRDefault="00FC51CF" w:rsidP="004F0CE8">
      <w:pPr>
        <w:spacing w:line="360" w:lineRule="auto"/>
        <w:ind w:firstLine="435"/>
        <w:jc w:val="left"/>
      </w:pPr>
      <w:r>
        <w:rPr>
          <w:rFonts w:hint="eastAsia"/>
        </w:rPr>
        <w:t>C</w:t>
      </w:r>
      <w:r>
        <w:rPr>
          <w:rFonts w:hint="eastAsia"/>
        </w:rPr>
        <w:t>、</w:t>
      </w:r>
      <w:r>
        <w:t>信息产业部</w:t>
      </w:r>
      <w:r>
        <w:rPr>
          <w:rFonts w:hint="eastAsia"/>
        </w:rPr>
        <w:t xml:space="preserve">   </w:t>
      </w:r>
      <w:r>
        <w:t xml:space="preserve"> </w:t>
      </w:r>
      <w:r w:rsidR="006C1B39">
        <w:rPr>
          <w:rFonts w:hint="eastAsia"/>
        </w:rPr>
        <w:tab/>
      </w:r>
      <w:r w:rsidR="006C1B39">
        <w:rPr>
          <w:rFonts w:hint="eastAsia"/>
        </w:rPr>
        <w:tab/>
      </w:r>
      <w:r w:rsidR="006C1B39">
        <w:rPr>
          <w:rFonts w:hint="eastAsia"/>
        </w:rPr>
        <w:tab/>
      </w:r>
      <w:r w:rsidR="006C1B39">
        <w:rPr>
          <w:rFonts w:hint="eastAsia"/>
        </w:rPr>
        <w:tab/>
      </w:r>
      <w:r w:rsidR="006C1B39">
        <w:rPr>
          <w:rFonts w:hint="eastAsia"/>
        </w:rPr>
        <w:tab/>
      </w:r>
      <w:r w:rsidR="006C1B39">
        <w:rPr>
          <w:rFonts w:hint="eastAsia"/>
        </w:rPr>
        <w:tab/>
      </w:r>
      <w:r>
        <w:rPr>
          <w:rFonts w:hint="eastAsia"/>
        </w:rPr>
        <w:t>D</w:t>
      </w:r>
      <w:r>
        <w:rPr>
          <w:rFonts w:hint="eastAsia"/>
        </w:rPr>
        <w:t>、国家密码</w:t>
      </w:r>
      <w:r>
        <w:t>管理委员会办公室</w:t>
      </w:r>
    </w:p>
    <w:p w:rsidR="00FC51CF" w:rsidRDefault="00FC51CF" w:rsidP="004F0CE8">
      <w:pPr>
        <w:spacing w:line="360" w:lineRule="auto"/>
        <w:jc w:val="left"/>
      </w:pPr>
      <w:r>
        <w:rPr>
          <w:rFonts w:hint="eastAsia"/>
        </w:rPr>
        <w:t>15</w:t>
      </w:r>
      <w:r>
        <w:rPr>
          <w:rFonts w:hint="eastAsia"/>
        </w:rPr>
        <w:t>、目前</w:t>
      </w:r>
      <w:r>
        <w:t>我国颁布实施的信息安全相关标准中，</w:t>
      </w:r>
      <w:r>
        <w:rPr>
          <w:rFonts w:hint="eastAsia"/>
        </w:rPr>
        <w:t>以下</w:t>
      </w:r>
      <w:r>
        <w:t>哪一个标准属于强制执行的标准？（</w:t>
      </w:r>
      <w:r>
        <w:rPr>
          <w:rFonts w:hint="eastAsia"/>
        </w:rPr>
        <w:t>B</w:t>
      </w:r>
      <w:r>
        <w:rPr>
          <w:rFonts w:hint="eastAsia"/>
        </w:rPr>
        <w:t>）</w:t>
      </w:r>
    </w:p>
    <w:p w:rsidR="00FC51CF" w:rsidRDefault="00FC51CF" w:rsidP="004F0CE8">
      <w:pPr>
        <w:spacing w:line="360" w:lineRule="auto"/>
        <w:ind w:firstLine="435"/>
        <w:jc w:val="left"/>
      </w:pPr>
      <w:r>
        <w:t>A</w:t>
      </w:r>
      <w:r w:rsidR="006C1B39">
        <w:rPr>
          <w:rFonts w:hint="eastAsia"/>
        </w:rPr>
        <w:t>、</w:t>
      </w:r>
      <w:r>
        <w:t>GB</w:t>
      </w:r>
      <w:r>
        <w:rPr>
          <w:rFonts w:hint="eastAsia"/>
        </w:rPr>
        <w:t>/</w:t>
      </w:r>
      <w:r>
        <w:t xml:space="preserve">T 18336-2001 </w:t>
      </w:r>
      <w:r>
        <w:rPr>
          <w:rFonts w:hint="eastAsia"/>
        </w:rPr>
        <w:t>信息</w:t>
      </w:r>
      <w:r>
        <w:t>技术安全性评估准则</w:t>
      </w:r>
    </w:p>
    <w:p w:rsidR="00FC51CF" w:rsidRDefault="00FC51CF" w:rsidP="004F0CE8">
      <w:pPr>
        <w:spacing w:line="360" w:lineRule="auto"/>
        <w:ind w:firstLine="435"/>
        <w:jc w:val="left"/>
      </w:pPr>
      <w:r>
        <w:rPr>
          <w:rFonts w:hint="eastAsia"/>
        </w:rPr>
        <w:t>B</w:t>
      </w:r>
      <w:r w:rsidR="006C1B39">
        <w:rPr>
          <w:rFonts w:hint="eastAsia"/>
        </w:rPr>
        <w:t>、</w:t>
      </w:r>
      <w:r>
        <w:t xml:space="preserve">GB 17859-1999 </w:t>
      </w:r>
      <w:r>
        <w:rPr>
          <w:rFonts w:hint="eastAsia"/>
        </w:rPr>
        <w:t>计算机</w:t>
      </w:r>
      <w:r>
        <w:t>信息系统安全保护等级划分准则</w:t>
      </w:r>
    </w:p>
    <w:p w:rsidR="00FC51CF" w:rsidRDefault="00FC51CF" w:rsidP="004F0CE8">
      <w:pPr>
        <w:spacing w:line="360" w:lineRule="auto"/>
        <w:ind w:firstLine="435"/>
        <w:jc w:val="left"/>
      </w:pPr>
      <w:r>
        <w:rPr>
          <w:rFonts w:hint="eastAsia"/>
        </w:rPr>
        <w:t>C</w:t>
      </w:r>
      <w:r w:rsidR="006C1B39">
        <w:rPr>
          <w:rFonts w:hint="eastAsia"/>
        </w:rPr>
        <w:t>、</w:t>
      </w:r>
      <w:r>
        <w:rPr>
          <w:rFonts w:hint="eastAsia"/>
        </w:rPr>
        <w:t>GB/T 9387.2</w:t>
      </w:r>
      <w:r>
        <w:t xml:space="preserve">-1995 </w:t>
      </w:r>
      <w:r>
        <w:rPr>
          <w:rFonts w:hint="eastAsia"/>
        </w:rPr>
        <w:t>信息</w:t>
      </w:r>
      <w:r>
        <w:t>处理系统开放系统互联安全体系结构</w:t>
      </w:r>
    </w:p>
    <w:p w:rsidR="00FC51CF" w:rsidRPr="001F73FE" w:rsidRDefault="00FC51CF" w:rsidP="004F0CE8">
      <w:pPr>
        <w:spacing w:line="360" w:lineRule="auto"/>
        <w:ind w:firstLine="435"/>
        <w:jc w:val="left"/>
      </w:pPr>
      <w:r>
        <w:t>D</w:t>
      </w:r>
      <w:r w:rsidR="006C1B39">
        <w:rPr>
          <w:rFonts w:hint="eastAsia"/>
        </w:rPr>
        <w:t>、</w:t>
      </w:r>
      <w:r>
        <w:t xml:space="preserve">GA/T 391-2002 </w:t>
      </w:r>
      <w:r>
        <w:rPr>
          <w:rFonts w:hint="eastAsia"/>
        </w:rPr>
        <w:t>计算机</w:t>
      </w:r>
      <w:r>
        <w:t>信息系统安全等级保护管理要求</w:t>
      </w:r>
    </w:p>
    <w:p w:rsidR="00FC51CF" w:rsidRDefault="00FC51CF" w:rsidP="004F0CE8">
      <w:pPr>
        <w:spacing w:line="360" w:lineRule="auto"/>
        <w:jc w:val="left"/>
      </w:pPr>
      <w:r>
        <w:rPr>
          <w:rFonts w:hint="eastAsia"/>
        </w:rPr>
        <w:t>16</w:t>
      </w:r>
      <w:r>
        <w:rPr>
          <w:rFonts w:hint="eastAsia"/>
        </w:rPr>
        <w:t>、确保</w:t>
      </w:r>
      <w:r>
        <w:t>信息没有非授权泄密，</w:t>
      </w:r>
      <w:r>
        <w:rPr>
          <w:rFonts w:hint="eastAsia"/>
        </w:rPr>
        <w:t>即确保</w:t>
      </w:r>
      <w:r>
        <w:t>信息不泄露给非授权的个人、实体或进程，不为其所用，是指（</w:t>
      </w:r>
      <w:r>
        <w:rPr>
          <w:rFonts w:hint="eastAsia"/>
        </w:rPr>
        <w:t>C</w:t>
      </w:r>
      <w:r>
        <w:t>）。</w:t>
      </w:r>
    </w:p>
    <w:p w:rsidR="00FC51CF" w:rsidRPr="002916E2" w:rsidRDefault="00FC51CF" w:rsidP="004F0CE8">
      <w:pPr>
        <w:spacing w:line="360" w:lineRule="auto"/>
        <w:ind w:firstLine="435"/>
        <w:jc w:val="left"/>
      </w:pPr>
      <w:r>
        <w:rPr>
          <w:rFonts w:hint="eastAsia"/>
        </w:rPr>
        <w:t>A</w:t>
      </w:r>
      <w:r>
        <w:rPr>
          <w:rFonts w:hint="eastAsia"/>
        </w:rPr>
        <w:t>、</w:t>
      </w:r>
      <w:r>
        <w:t>完整性</w:t>
      </w:r>
      <w:r>
        <w:rPr>
          <w:rFonts w:hint="eastAsia"/>
        </w:rPr>
        <w:t xml:space="preserve">   </w:t>
      </w:r>
      <w:r>
        <w:t xml:space="preserve">       </w:t>
      </w:r>
      <w:r>
        <w:rPr>
          <w:rFonts w:hint="eastAsia"/>
        </w:rPr>
        <w:t>B</w:t>
      </w:r>
      <w:r>
        <w:rPr>
          <w:rFonts w:hint="eastAsia"/>
        </w:rPr>
        <w:t>、</w:t>
      </w:r>
      <w:r>
        <w:t>可用性</w:t>
      </w:r>
      <w:r>
        <w:rPr>
          <w:rFonts w:hint="eastAsia"/>
        </w:rPr>
        <w:t xml:space="preserve">     </w:t>
      </w:r>
      <w:r>
        <w:t xml:space="preserve">       </w:t>
      </w:r>
      <w:r>
        <w:rPr>
          <w:rFonts w:hint="eastAsia"/>
        </w:rPr>
        <w:t>C</w:t>
      </w:r>
      <w:r w:rsidR="006C1B39">
        <w:rPr>
          <w:rFonts w:hint="eastAsia"/>
        </w:rPr>
        <w:t>、</w:t>
      </w:r>
      <w:r>
        <w:rPr>
          <w:rFonts w:hint="eastAsia"/>
        </w:rPr>
        <w:t>保密性</w:t>
      </w:r>
      <w:r>
        <w:rPr>
          <w:rFonts w:hint="eastAsia"/>
        </w:rPr>
        <w:t xml:space="preserve">           D</w:t>
      </w:r>
      <w:r w:rsidR="006C1B39">
        <w:rPr>
          <w:rFonts w:hint="eastAsia"/>
        </w:rPr>
        <w:t>、</w:t>
      </w:r>
      <w:r>
        <w:rPr>
          <w:rFonts w:hint="eastAsia"/>
        </w:rPr>
        <w:t>抗</w:t>
      </w:r>
      <w:r>
        <w:t>抵赖性</w:t>
      </w:r>
    </w:p>
    <w:p w:rsidR="00FC51CF" w:rsidRDefault="00FC51CF" w:rsidP="004F0CE8">
      <w:pPr>
        <w:spacing w:line="360" w:lineRule="auto"/>
        <w:jc w:val="left"/>
      </w:pPr>
      <w:r>
        <w:rPr>
          <w:rFonts w:hint="eastAsia"/>
        </w:rPr>
        <w:t>17</w:t>
      </w:r>
      <w:r w:rsidR="001514B9">
        <w:rPr>
          <w:rFonts w:hint="eastAsia"/>
        </w:rPr>
        <w:t>、</w:t>
      </w:r>
      <w:r>
        <w:rPr>
          <w:rFonts w:hint="eastAsia"/>
        </w:rPr>
        <w:t>如果</w:t>
      </w:r>
      <w:r>
        <w:t>对于程序变动的手工控制收效甚微，以下哪一种方法将是最有效的？（</w:t>
      </w:r>
      <w:r>
        <w:rPr>
          <w:rFonts w:hint="eastAsia"/>
        </w:rPr>
        <w:t>A</w:t>
      </w:r>
      <w:r>
        <w:rPr>
          <w:rFonts w:hint="eastAsia"/>
        </w:rPr>
        <w:t>）</w:t>
      </w:r>
    </w:p>
    <w:p w:rsidR="00FC51CF" w:rsidRDefault="00FC51CF" w:rsidP="004F0CE8">
      <w:pPr>
        <w:spacing w:line="360" w:lineRule="auto"/>
        <w:ind w:firstLine="420"/>
        <w:jc w:val="left"/>
      </w:pPr>
      <w:r>
        <w:rPr>
          <w:rFonts w:hint="eastAsia"/>
        </w:rPr>
        <w:t>A</w:t>
      </w:r>
      <w:r w:rsidR="001514B9">
        <w:rPr>
          <w:rFonts w:hint="eastAsia"/>
        </w:rPr>
        <w:t>、</w:t>
      </w:r>
      <w:r>
        <w:rPr>
          <w:rFonts w:hint="eastAsia"/>
        </w:rPr>
        <w:t>自动</w:t>
      </w:r>
      <w:r>
        <w:t>软件管理</w:t>
      </w:r>
      <w:r w:rsidR="001514B9">
        <w:rPr>
          <w:rFonts w:hint="eastAsia"/>
        </w:rPr>
        <w:tab/>
      </w:r>
      <w:r w:rsidR="001514B9">
        <w:rPr>
          <w:rFonts w:hint="eastAsia"/>
        </w:rPr>
        <w:tab/>
      </w:r>
      <w:r>
        <w:t>B</w:t>
      </w:r>
      <w:r w:rsidR="001514B9">
        <w:rPr>
          <w:rFonts w:hint="eastAsia"/>
        </w:rPr>
        <w:t>、</w:t>
      </w:r>
      <w:r>
        <w:rPr>
          <w:rFonts w:hint="eastAsia"/>
        </w:rPr>
        <w:t>书面化</w:t>
      </w:r>
      <w:r>
        <w:t>制度</w:t>
      </w:r>
      <w:r w:rsidR="001514B9">
        <w:rPr>
          <w:rFonts w:hint="eastAsia"/>
        </w:rPr>
        <w:tab/>
      </w:r>
      <w:r w:rsidR="001514B9">
        <w:rPr>
          <w:rFonts w:hint="eastAsia"/>
        </w:rPr>
        <w:tab/>
      </w:r>
      <w:r>
        <w:rPr>
          <w:rFonts w:hint="eastAsia"/>
        </w:rPr>
        <w:t>C</w:t>
      </w:r>
      <w:r w:rsidR="001514B9">
        <w:rPr>
          <w:rFonts w:hint="eastAsia"/>
        </w:rPr>
        <w:t>、</w:t>
      </w:r>
      <w:r>
        <w:rPr>
          <w:rFonts w:hint="eastAsia"/>
        </w:rPr>
        <w:t>书面化</w:t>
      </w:r>
      <w:r>
        <w:t>方案</w:t>
      </w:r>
      <w:r>
        <w:rPr>
          <w:rFonts w:hint="eastAsia"/>
        </w:rPr>
        <w:t xml:space="preserve">      </w:t>
      </w:r>
      <w:r>
        <w:t xml:space="preserve">  </w:t>
      </w:r>
      <w:r>
        <w:rPr>
          <w:rFonts w:hint="eastAsia"/>
        </w:rPr>
        <w:t>D</w:t>
      </w:r>
      <w:r w:rsidR="001514B9">
        <w:rPr>
          <w:rFonts w:hint="eastAsia"/>
        </w:rPr>
        <w:t>、</w:t>
      </w:r>
      <w:r>
        <w:rPr>
          <w:rFonts w:hint="eastAsia"/>
        </w:rPr>
        <w:t>书面化</w:t>
      </w:r>
      <w:r>
        <w:t>标准</w:t>
      </w:r>
    </w:p>
    <w:p w:rsidR="00FC51CF" w:rsidRDefault="00FC51CF" w:rsidP="004F0CE8">
      <w:pPr>
        <w:spacing w:line="360" w:lineRule="auto"/>
        <w:jc w:val="left"/>
      </w:pPr>
      <w:r>
        <w:rPr>
          <w:rFonts w:hint="eastAsia"/>
        </w:rPr>
        <w:t>18</w:t>
      </w:r>
      <w:r w:rsidR="001514B9">
        <w:rPr>
          <w:rFonts w:hint="eastAsia"/>
        </w:rPr>
        <w:t>、</w:t>
      </w:r>
      <w:r>
        <w:rPr>
          <w:rFonts w:hint="eastAsia"/>
        </w:rPr>
        <w:t>如果</w:t>
      </w:r>
      <w:r>
        <w:t>将风险管理分为风险评估和风险减缓，那么以下哪个不属于风险减缓的内容？（</w:t>
      </w:r>
      <w:r>
        <w:rPr>
          <w:rFonts w:hint="eastAsia"/>
        </w:rPr>
        <w:t>A</w:t>
      </w:r>
      <w:r>
        <w:rPr>
          <w:rFonts w:hint="eastAsia"/>
        </w:rPr>
        <w:t>）</w:t>
      </w:r>
    </w:p>
    <w:p w:rsidR="001514B9" w:rsidRDefault="00FC51CF" w:rsidP="004F0CE8">
      <w:pPr>
        <w:spacing w:line="360" w:lineRule="auto"/>
        <w:ind w:firstLine="420"/>
        <w:jc w:val="left"/>
      </w:pPr>
      <w:r>
        <w:t>A</w:t>
      </w:r>
      <w:r w:rsidR="001514B9">
        <w:rPr>
          <w:rFonts w:hint="eastAsia"/>
        </w:rPr>
        <w:t>、</w:t>
      </w:r>
      <w:r>
        <w:rPr>
          <w:rFonts w:hint="eastAsia"/>
        </w:rPr>
        <w:t>计算</w:t>
      </w:r>
      <w:r>
        <w:t>风险</w:t>
      </w:r>
      <w:r>
        <w:rPr>
          <w:rFonts w:hint="eastAsia"/>
        </w:rPr>
        <w:t xml:space="preserve"> </w:t>
      </w:r>
      <w:r w:rsidR="001514B9">
        <w:rPr>
          <w:rFonts w:hint="eastAsia"/>
        </w:rPr>
        <w:tab/>
      </w:r>
      <w:r w:rsidR="001514B9">
        <w:rPr>
          <w:rFonts w:hint="eastAsia"/>
        </w:rPr>
        <w:tab/>
      </w:r>
      <w:r w:rsidR="001514B9">
        <w:rPr>
          <w:rFonts w:hint="eastAsia"/>
        </w:rPr>
        <w:tab/>
      </w:r>
      <w:r w:rsidR="001514B9">
        <w:rPr>
          <w:rFonts w:hint="eastAsia"/>
        </w:rPr>
        <w:tab/>
      </w:r>
      <w:r w:rsidR="001514B9">
        <w:rPr>
          <w:rFonts w:hint="eastAsia"/>
        </w:rPr>
        <w:tab/>
      </w:r>
      <w:r w:rsidR="001514B9">
        <w:rPr>
          <w:rFonts w:hint="eastAsia"/>
        </w:rPr>
        <w:tab/>
      </w:r>
      <w:r w:rsidR="001514B9">
        <w:rPr>
          <w:rFonts w:hint="eastAsia"/>
        </w:rPr>
        <w:tab/>
      </w:r>
      <w:r>
        <w:rPr>
          <w:rFonts w:hint="eastAsia"/>
        </w:rPr>
        <w:t>B</w:t>
      </w:r>
      <w:r w:rsidR="001514B9">
        <w:rPr>
          <w:rFonts w:hint="eastAsia"/>
        </w:rPr>
        <w:t>、</w:t>
      </w:r>
      <w:r>
        <w:rPr>
          <w:rFonts w:hint="eastAsia"/>
        </w:rPr>
        <w:t>选择</w:t>
      </w:r>
      <w:r>
        <w:t>合适的安全措施</w:t>
      </w:r>
      <w:r>
        <w:rPr>
          <w:rFonts w:hint="eastAsia"/>
        </w:rPr>
        <w:t xml:space="preserve">  </w:t>
      </w:r>
      <w:r w:rsidR="001514B9">
        <w:rPr>
          <w:rFonts w:hint="eastAsia"/>
        </w:rPr>
        <w:tab/>
      </w:r>
      <w:r w:rsidR="001514B9">
        <w:rPr>
          <w:rFonts w:hint="eastAsia"/>
        </w:rPr>
        <w:tab/>
      </w:r>
    </w:p>
    <w:p w:rsidR="00FC51CF" w:rsidRDefault="00FC51CF" w:rsidP="004F0CE8">
      <w:pPr>
        <w:spacing w:line="360" w:lineRule="auto"/>
        <w:ind w:firstLine="420"/>
        <w:jc w:val="left"/>
      </w:pPr>
      <w:r>
        <w:rPr>
          <w:rFonts w:hint="eastAsia"/>
        </w:rPr>
        <w:t>C</w:t>
      </w:r>
      <w:r w:rsidR="001514B9">
        <w:rPr>
          <w:rFonts w:hint="eastAsia"/>
        </w:rPr>
        <w:t>、</w:t>
      </w:r>
      <w:r>
        <w:rPr>
          <w:rFonts w:hint="eastAsia"/>
        </w:rPr>
        <w:t>实现</w:t>
      </w:r>
      <w:r>
        <w:t>安全措施</w:t>
      </w:r>
      <w:r>
        <w:rPr>
          <w:rFonts w:hint="eastAsia"/>
        </w:rPr>
        <w:t xml:space="preserve">  </w:t>
      </w:r>
      <w:r w:rsidR="001514B9">
        <w:rPr>
          <w:rFonts w:hint="eastAsia"/>
        </w:rPr>
        <w:tab/>
      </w:r>
      <w:r w:rsidR="001514B9">
        <w:rPr>
          <w:rFonts w:hint="eastAsia"/>
        </w:rPr>
        <w:tab/>
      </w:r>
      <w:r w:rsidR="001514B9">
        <w:rPr>
          <w:rFonts w:hint="eastAsia"/>
        </w:rPr>
        <w:tab/>
      </w:r>
      <w:r w:rsidR="001514B9">
        <w:rPr>
          <w:rFonts w:hint="eastAsia"/>
        </w:rPr>
        <w:tab/>
      </w:r>
      <w:r w:rsidR="001514B9">
        <w:rPr>
          <w:rFonts w:hint="eastAsia"/>
        </w:rPr>
        <w:tab/>
      </w:r>
      <w:r w:rsidR="001514B9">
        <w:rPr>
          <w:rFonts w:hint="eastAsia"/>
        </w:rPr>
        <w:tab/>
      </w:r>
      <w:r>
        <w:rPr>
          <w:rFonts w:hint="eastAsia"/>
        </w:rPr>
        <w:t>D</w:t>
      </w:r>
      <w:r w:rsidR="001514B9">
        <w:rPr>
          <w:rFonts w:hint="eastAsia"/>
        </w:rPr>
        <w:t>、</w:t>
      </w:r>
      <w:r>
        <w:rPr>
          <w:rFonts w:hint="eastAsia"/>
        </w:rPr>
        <w:t xml:space="preserve"> </w:t>
      </w:r>
      <w:r>
        <w:rPr>
          <w:rFonts w:hint="eastAsia"/>
        </w:rPr>
        <w:t>接受残余</w:t>
      </w:r>
      <w:r>
        <w:t>风险</w:t>
      </w:r>
    </w:p>
    <w:p w:rsidR="00FC51CF" w:rsidRDefault="00FC51CF" w:rsidP="004F0CE8">
      <w:pPr>
        <w:spacing w:line="360" w:lineRule="auto"/>
        <w:jc w:val="left"/>
      </w:pPr>
      <w:r>
        <w:rPr>
          <w:rFonts w:hint="eastAsia"/>
        </w:rPr>
        <w:t>19</w:t>
      </w:r>
      <w:r w:rsidR="001514B9">
        <w:rPr>
          <w:rFonts w:hint="eastAsia"/>
        </w:rPr>
        <w:t>、</w:t>
      </w:r>
      <w:r>
        <w:rPr>
          <w:rFonts w:hint="eastAsia"/>
        </w:rPr>
        <w:t>软件</w:t>
      </w:r>
      <w:r>
        <w:t>供应商或是制造商可以在他们自己的</w:t>
      </w:r>
      <w:r>
        <w:rPr>
          <w:rFonts w:hint="eastAsia"/>
        </w:rPr>
        <w:t>产品中</w:t>
      </w:r>
      <w:r>
        <w:t>或是客户的计算机系统上</w:t>
      </w:r>
      <w:r>
        <w:rPr>
          <w:rFonts w:hint="eastAsia"/>
        </w:rPr>
        <w:t>安装</w:t>
      </w:r>
      <w:r>
        <w:t>一个</w:t>
      </w:r>
      <w:r>
        <w:t>“</w:t>
      </w:r>
      <w:r>
        <w:rPr>
          <w:rFonts w:hint="eastAsia"/>
        </w:rPr>
        <w:t>后门</w:t>
      </w:r>
      <w:r>
        <w:t>”</w:t>
      </w:r>
      <w:r>
        <w:rPr>
          <w:rFonts w:hint="eastAsia"/>
        </w:rPr>
        <w:t>程序</w:t>
      </w:r>
      <w:r>
        <w:t>。以下</w:t>
      </w:r>
      <w:r>
        <w:rPr>
          <w:rFonts w:hint="eastAsia"/>
        </w:rPr>
        <w:t>哪一项</w:t>
      </w:r>
      <w:r>
        <w:t>是这种情况面临的最主要</w:t>
      </w:r>
      <w:r>
        <w:rPr>
          <w:rFonts w:hint="eastAsia"/>
        </w:rPr>
        <w:t>风险</w:t>
      </w:r>
      <w:r>
        <w:t>？（</w:t>
      </w:r>
      <w:r>
        <w:rPr>
          <w:rFonts w:hint="eastAsia"/>
        </w:rPr>
        <w:t>A</w:t>
      </w:r>
      <w:r>
        <w:rPr>
          <w:rFonts w:hint="eastAsia"/>
        </w:rPr>
        <w:t>）</w:t>
      </w:r>
    </w:p>
    <w:p w:rsidR="00FC51CF" w:rsidRDefault="00FC51CF" w:rsidP="004F0CE8">
      <w:pPr>
        <w:spacing w:line="360" w:lineRule="auto"/>
        <w:ind w:firstLine="420"/>
        <w:jc w:val="left"/>
      </w:pPr>
      <w:r>
        <w:t>A</w:t>
      </w:r>
      <w:r w:rsidR="001514B9">
        <w:rPr>
          <w:rFonts w:hint="eastAsia"/>
        </w:rPr>
        <w:t>、</w:t>
      </w:r>
      <w:r>
        <w:rPr>
          <w:rFonts w:hint="eastAsia"/>
        </w:rPr>
        <w:t>软件</w:t>
      </w:r>
      <w:r>
        <w:t>中止和黑客入侵</w:t>
      </w:r>
      <w:r>
        <w:rPr>
          <w:rFonts w:hint="eastAsia"/>
        </w:rPr>
        <w:t xml:space="preserve">  </w:t>
      </w:r>
      <w:r>
        <w:t xml:space="preserve">            </w:t>
      </w:r>
      <w:r w:rsidR="001514B9">
        <w:rPr>
          <w:rFonts w:hint="eastAsia"/>
        </w:rPr>
        <w:tab/>
      </w:r>
      <w:r w:rsidR="001514B9">
        <w:rPr>
          <w:rFonts w:hint="eastAsia"/>
        </w:rPr>
        <w:tab/>
      </w:r>
      <w:r>
        <w:t xml:space="preserve"> </w:t>
      </w:r>
      <w:r>
        <w:rPr>
          <w:rFonts w:hint="eastAsia"/>
        </w:rPr>
        <w:t>B</w:t>
      </w:r>
      <w:r w:rsidR="001514B9">
        <w:rPr>
          <w:rFonts w:hint="eastAsia"/>
        </w:rPr>
        <w:t>、</w:t>
      </w:r>
      <w:r>
        <w:rPr>
          <w:rFonts w:hint="eastAsia"/>
        </w:rPr>
        <w:t>远程</w:t>
      </w:r>
      <w:r>
        <w:t>监控和远程维护</w:t>
      </w:r>
      <w:r>
        <w:rPr>
          <w:rFonts w:hint="eastAsia"/>
        </w:rPr>
        <w:t xml:space="preserve">  </w:t>
      </w:r>
    </w:p>
    <w:p w:rsidR="00FC51CF" w:rsidRDefault="00FC51CF" w:rsidP="004F0CE8">
      <w:pPr>
        <w:spacing w:line="360" w:lineRule="auto"/>
        <w:ind w:left="420"/>
        <w:jc w:val="left"/>
      </w:pPr>
      <w:r>
        <w:t>C</w:t>
      </w:r>
      <w:r w:rsidR="001514B9">
        <w:rPr>
          <w:rFonts w:hint="eastAsia"/>
        </w:rPr>
        <w:t>、</w:t>
      </w:r>
      <w:r>
        <w:rPr>
          <w:rFonts w:hint="eastAsia"/>
        </w:rPr>
        <w:t>软件</w:t>
      </w:r>
      <w:r>
        <w:t>中止和远程监控</w:t>
      </w:r>
      <w:r w:rsidR="001514B9">
        <w:rPr>
          <w:rFonts w:hint="eastAsia"/>
        </w:rPr>
        <w:tab/>
      </w:r>
      <w:r w:rsidR="001514B9">
        <w:rPr>
          <w:rFonts w:hint="eastAsia"/>
        </w:rPr>
        <w:tab/>
      </w:r>
      <w:r w:rsidR="001514B9">
        <w:rPr>
          <w:rFonts w:hint="eastAsia"/>
        </w:rPr>
        <w:tab/>
      </w:r>
      <w:r w:rsidR="001514B9">
        <w:rPr>
          <w:rFonts w:hint="eastAsia"/>
        </w:rPr>
        <w:tab/>
      </w:r>
      <w:r w:rsidR="001514B9">
        <w:rPr>
          <w:rFonts w:hint="eastAsia"/>
        </w:rPr>
        <w:tab/>
        <w:t xml:space="preserve"> </w:t>
      </w:r>
      <w:r>
        <w:rPr>
          <w:rFonts w:hint="eastAsia"/>
        </w:rPr>
        <w:t>D</w:t>
      </w:r>
      <w:r w:rsidR="001514B9">
        <w:rPr>
          <w:rFonts w:hint="eastAsia"/>
        </w:rPr>
        <w:t>、</w:t>
      </w:r>
      <w:r>
        <w:rPr>
          <w:rFonts w:hint="eastAsia"/>
        </w:rPr>
        <w:t>远程</w:t>
      </w:r>
      <w:r>
        <w:t>维护和黑客入侵</w:t>
      </w:r>
    </w:p>
    <w:p w:rsidR="00FC51CF" w:rsidRDefault="001514B9" w:rsidP="004F0CE8">
      <w:pPr>
        <w:spacing w:line="360" w:lineRule="auto"/>
        <w:jc w:val="left"/>
      </w:pPr>
      <w:r>
        <w:rPr>
          <w:rFonts w:hint="eastAsia"/>
        </w:rPr>
        <w:lastRenderedPageBreak/>
        <w:t>20</w:t>
      </w:r>
      <w:r>
        <w:rPr>
          <w:rFonts w:hint="eastAsia"/>
        </w:rPr>
        <w:t>、</w:t>
      </w:r>
      <w:r w:rsidR="00FC51CF">
        <w:rPr>
          <w:rFonts w:hint="eastAsia"/>
        </w:rPr>
        <w:t xml:space="preserve"> </w:t>
      </w:r>
      <w:r w:rsidR="00FC51CF">
        <w:rPr>
          <w:rFonts w:hint="eastAsia"/>
        </w:rPr>
        <w:t>管理</w:t>
      </w:r>
      <w:r w:rsidR="00FC51CF">
        <w:t>审计指（</w:t>
      </w:r>
      <w:r w:rsidR="00FC51CF">
        <w:rPr>
          <w:rFonts w:hint="eastAsia"/>
        </w:rPr>
        <w:t>C</w:t>
      </w:r>
      <w:r w:rsidR="00FC51CF">
        <w:t>）</w:t>
      </w:r>
    </w:p>
    <w:p w:rsidR="00FC51CF" w:rsidRDefault="00FC51CF" w:rsidP="004F0CE8">
      <w:pPr>
        <w:spacing w:line="360" w:lineRule="auto"/>
        <w:ind w:firstLine="420"/>
        <w:jc w:val="left"/>
      </w:pPr>
      <w:r>
        <w:rPr>
          <w:rFonts w:hint="eastAsia"/>
        </w:rPr>
        <w:t>A</w:t>
      </w:r>
      <w:r w:rsidR="001514B9">
        <w:rPr>
          <w:rFonts w:hint="eastAsia"/>
        </w:rPr>
        <w:t>、</w:t>
      </w:r>
      <w:r>
        <w:rPr>
          <w:rFonts w:hint="eastAsia"/>
        </w:rPr>
        <w:t>保证</w:t>
      </w:r>
      <w:r>
        <w:t>数据接收方</w:t>
      </w:r>
      <w:r>
        <w:rPr>
          <w:rFonts w:hint="eastAsia"/>
        </w:rPr>
        <w:t>收</w:t>
      </w:r>
      <w:r>
        <w:t>到的</w:t>
      </w:r>
      <w:r>
        <w:rPr>
          <w:rFonts w:hint="eastAsia"/>
        </w:rPr>
        <w:t>信息</w:t>
      </w:r>
      <w:r>
        <w:t>与发送方发送的信息完全一致</w:t>
      </w:r>
    </w:p>
    <w:p w:rsidR="00FC51CF" w:rsidRDefault="00FC51CF" w:rsidP="004F0CE8">
      <w:pPr>
        <w:spacing w:line="360" w:lineRule="auto"/>
        <w:ind w:firstLine="420"/>
        <w:jc w:val="left"/>
      </w:pPr>
      <w:r>
        <w:t>B</w:t>
      </w:r>
      <w:r w:rsidR="001514B9">
        <w:rPr>
          <w:rFonts w:hint="eastAsia"/>
        </w:rPr>
        <w:t>、</w:t>
      </w:r>
      <w:r>
        <w:rPr>
          <w:rFonts w:hint="eastAsia"/>
        </w:rPr>
        <w:t>防止</w:t>
      </w:r>
      <w:r>
        <w:t>因数据被截获而造成的泄密</w:t>
      </w:r>
    </w:p>
    <w:p w:rsidR="00FC51CF" w:rsidRDefault="00FC51CF" w:rsidP="004F0CE8">
      <w:pPr>
        <w:spacing w:line="360" w:lineRule="auto"/>
        <w:ind w:firstLine="420"/>
        <w:jc w:val="left"/>
      </w:pPr>
      <w:r>
        <w:t>C</w:t>
      </w:r>
      <w:r w:rsidR="001514B9">
        <w:rPr>
          <w:rFonts w:hint="eastAsia"/>
        </w:rPr>
        <w:t>、</w:t>
      </w:r>
      <w:r>
        <w:rPr>
          <w:rFonts w:hint="eastAsia"/>
        </w:rPr>
        <w:t>对</w:t>
      </w:r>
      <w:r>
        <w:t>用户和程序使用资源的情况进行记录和审查</w:t>
      </w:r>
    </w:p>
    <w:p w:rsidR="00FC51CF" w:rsidRDefault="00FC51CF" w:rsidP="004F0CE8">
      <w:pPr>
        <w:spacing w:line="360" w:lineRule="auto"/>
        <w:ind w:firstLine="420"/>
        <w:jc w:val="left"/>
      </w:pPr>
      <w:r>
        <w:rPr>
          <w:rFonts w:hint="eastAsia"/>
        </w:rPr>
        <w:t>D</w:t>
      </w:r>
      <w:r w:rsidR="001514B9">
        <w:rPr>
          <w:rFonts w:hint="eastAsia"/>
        </w:rPr>
        <w:t>、</w:t>
      </w:r>
      <w:r>
        <w:rPr>
          <w:rFonts w:hint="eastAsia"/>
        </w:rPr>
        <w:t>保证</w:t>
      </w:r>
      <w:r>
        <w:t>信息使用者都可</w:t>
      </w:r>
    </w:p>
    <w:p w:rsidR="00FC51CF" w:rsidRDefault="00FC51CF" w:rsidP="004F0CE8">
      <w:pPr>
        <w:spacing w:line="360" w:lineRule="auto"/>
        <w:jc w:val="left"/>
      </w:pPr>
      <w:r>
        <w:rPr>
          <w:rFonts w:hint="eastAsia"/>
        </w:rPr>
        <w:t>21</w:t>
      </w:r>
      <w:r w:rsidR="001514B9">
        <w:rPr>
          <w:rFonts w:hint="eastAsia"/>
        </w:rPr>
        <w:t>、</w:t>
      </w:r>
      <w:r>
        <w:rPr>
          <w:rFonts w:hint="eastAsia"/>
        </w:rPr>
        <w:t>为</w:t>
      </w:r>
      <w:r>
        <w:t>了保护企业的知识产权</w:t>
      </w:r>
      <w:r>
        <w:rPr>
          <w:rFonts w:hint="eastAsia"/>
        </w:rPr>
        <w:t>和其它资产</w:t>
      </w:r>
      <w:r>
        <w:t>，当终止与员工的聘用关系时下面</w:t>
      </w:r>
      <w:r>
        <w:rPr>
          <w:rFonts w:hint="eastAsia"/>
        </w:rPr>
        <w:t>哪一项</w:t>
      </w:r>
      <w:r>
        <w:t>是最好的方法？（</w:t>
      </w:r>
      <w:r>
        <w:rPr>
          <w:rFonts w:hint="eastAsia"/>
        </w:rPr>
        <w:t>A</w:t>
      </w:r>
      <w:r>
        <w:rPr>
          <w:rFonts w:hint="eastAsia"/>
        </w:rPr>
        <w:t>）</w:t>
      </w:r>
    </w:p>
    <w:p w:rsidR="00FC51CF" w:rsidRDefault="00FC51CF" w:rsidP="004F0CE8">
      <w:pPr>
        <w:spacing w:line="360" w:lineRule="auto"/>
        <w:ind w:firstLine="420"/>
        <w:jc w:val="left"/>
      </w:pPr>
      <w:r>
        <w:rPr>
          <w:rFonts w:hint="eastAsia"/>
        </w:rPr>
        <w:t>A</w:t>
      </w:r>
      <w:r>
        <w:rPr>
          <w:rFonts w:hint="eastAsia"/>
        </w:rPr>
        <w:t>、</w:t>
      </w:r>
      <w:r>
        <w:t>进行离职谈话，</w:t>
      </w:r>
      <w:r>
        <w:rPr>
          <w:rFonts w:hint="eastAsia"/>
        </w:rPr>
        <w:t>让</w:t>
      </w:r>
      <w:r>
        <w:t>员工签署保密协议，禁止员工账号，更改密码</w:t>
      </w:r>
    </w:p>
    <w:p w:rsidR="00FC51CF" w:rsidRDefault="00FC51CF" w:rsidP="004F0CE8">
      <w:pPr>
        <w:spacing w:line="360" w:lineRule="auto"/>
        <w:ind w:firstLine="420"/>
        <w:jc w:val="left"/>
      </w:pPr>
      <w:r>
        <w:t>B</w:t>
      </w:r>
      <w:r>
        <w:rPr>
          <w:rFonts w:hint="eastAsia"/>
        </w:rPr>
        <w:t>、</w:t>
      </w:r>
      <w:r>
        <w:t>进行离职谈话，禁止员工账号，更改密码</w:t>
      </w:r>
    </w:p>
    <w:p w:rsidR="001514B9" w:rsidRDefault="00FC51CF" w:rsidP="004F0CE8">
      <w:pPr>
        <w:spacing w:line="360" w:lineRule="auto"/>
        <w:ind w:firstLine="420"/>
        <w:jc w:val="left"/>
      </w:pPr>
      <w:r>
        <w:t>C</w:t>
      </w:r>
      <w:r>
        <w:rPr>
          <w:rFonts w:hint="eastAsia"/>
        </w:rPr>
        <w:t>、</w:t>
      </w:r>
      <w:r>
        <w:t>让员工签署跨边界协议</w:t>
      </w:r>
      <w:r w:rsidR="001514B9">
        <w:rPr>
          <w:rFonts w:hint="eastAsia"/>
        </w:rPr>
        <w:tab/>
      </w:r>
      <w:r w:rsidR="001514B9">
        <w:rPr>
          <w:rFonts w:hint="eastAsia"/>
        </w:rPr>
        <w:tab/>
      </w:r>
      <w:r w:rsidR="001514B9">
        <w:rPr>
          <w:rFonts w:hint="eastAsia"/>
        </w:rPr>
        <w:tab/>
      </w:r>
      <w:r w:rsidR="001514B9">
        <w:rPr>
          <w:rFonts w:hint="eastAsia"/>
        </w:rPr>
        <w:tab/>
      </w:r>
      <w:r w:rsidR="001514B9">
        <w:rPr>
          <w:rFonts w:hint="eastAsia"/>
        </w:rPr>
        <w:tab/>
      </w:r>
    </w:p>
    <w:p w:rsidR="00FC51CF" w:rsidRDefault="00FC51CF" w:rsidP="004F0CE8">
      <w:pPr>
        <w:spacing w:line="360" w:lineRule="auto"/>
        <w:ind w:firstLine="420"/>
        <w:jc w:val="left"/>
      </w:pPr>
      <w:r>
        <w:t>D</w:t>
      </w:r>
      <w:r>
        <w:rPr>
          <w:rFonts w:hint="eastAsia"/>
        </w:rPr>
        <w:t>、</w:t>
      </w:r>
      <w:r>
        <w:t>列出员工在解聘</w:t>
      </w:r>
      <w:r>
        <w:rPr>
          <w:rFonts w:hint="eastAsia"/>
        </w:rPr>
        <w:t>前</w:t>
      </w:r>
      <w:r>
        <w:t>需要注意的所有责任</w:t>
      </w:r>
    </w:p>
    <w:p w:rsidR="00FC51CF" w:rsidRDefault="00FC51CF" w:rsidP="004F0CE8">
      <w:pPr>
        <w:spacing w:line="360" w:lineRule="auto"/>
        <w:jc w:val="left"/>
      </w:pPr>
      <w:r>
        <w:rPr>
          <w:rFonts w:hint="eastAsia"/>
        </w:rPr>
        <w:t>22</w:t>
      </w:r>
      <w:r w:rsidR="001514B9">
        <w:rPr>
          <w:rFonts w:hint="eastAsia"/>
        </w:rPr>
        <w:t>、</w:t>
      </w:r>
      <w:r>
        <w:rPr>
          <w:rFonts w:hint="eastAsia"/>
        </w:rPr>
        <w:t>为</w:t>
      </w:r>
      <w:r>
        <w:t>了有效的完成工作，信息系统安全部门员工最需要</w:t>
      </w:r>
      <w:r>
        <w:rPr>
          <w:rFonts w:hint="eastAsia"/>
        </w:rPr>
        <w:t>以下</w:t>
      </w:r>
      <w:r>
        <w:t>哪一项技能？（</w:t>
      </w:r>
      <w:r>
        <w:rPr>
          <w:rFonts w:hint="eastAsia"/>
        </w:rPr>
        <w:t>D</w:t>
      </w:r>
      <w:r>
        <w:rPr>
          <w:rFonts w:hint="eastAsia"/>
        </w:rPr>
        <w:t>）</w:t>
      </w:r>
    </w:p>
    <w:p w:rsidR="00FC51CF" w:rsidRDefault="00FC51CF" w:rsidP="004F0CE8">
      <w:pPr>
        <w:spacing w:line="360" w:lineRule="auto"/>
        <w:ind w:firstLine="420"/>
        <w:jc w:val="left"/>
      </w:pPr>
      <w:r>
        <w:t>A</w:t>
      </w:r>
      <w:r>
        <w:rPr>
          <w:rFonts w:hint="eastAsia"/>
        </w:rPr>
        <w:t>、</w:t>
      </w:r>
      <w:r>
        <w:t>人际关系技能</w:t>
      </w:r>
      <w:r w:rsidR="001514B9">
        <w:rPr>
          <w:rFonts w:hint="eastAsia"/>
        </w:rPr>
        <w:tab/>
      </w:r>
      <w:r w:rsidR="001514B9">
        <w:rPr>
          <w:rFonts w:hint="eastAsia"/>
        </w:rPr>
        <w:tab/>
      </w:r>
      <w:r>
        <w:rPr>
          <w:rFonts w:hint="eastAsia"/>
        </w:rPr>
        <w:t>B</w:t>
      </w:r>
      <w:r w:rsidR="001514B9">
        <w:rPr>
          <w:rFonts w:hint="eastAsia"/>
        </w:rPr>
        <w:t>、</w:t>
      </w:r>
      <w:r>
        <w:rPr>
          <w:rFonts w:hint="eastAsia"/>
        </w:rPr>
        <w:t>项目</w:t>
      </w:r>
      <w:r>
        <w:t>管理技能</w:t>
      </w:r>
      <w:r w:rsidR="001514B9">
        <w:rPr>
          <w:rFonts w:hint="eastAsia"/>
        </w:rPr>
        <w:tab/>
      </w:r>
      <w:r w:rsidR="001514B9">
        <w:rPr>
          <w:rFonts w:hint="eastAsia"/>
        </w:rPr>
        <w:tab/>
      </w:r>
      <w:r>
        <w:t>C</w:t>
      </w:r>
      <w:r>
        <w:rPr>
          <w:rFonts w:hint="eastAsia"/>
        </w:rPr>
        <w:t>、</w:t>
      </w:r>
      <w:r>
        <w:t>技术技能</w:t>
      </w:r>
      <w:r>
        <w:tab/>
      </w:r>
      <w:r>
        <w:tab/>
        <w:t xml:space="preserve"> D</w:t>
      </w:r>
      <w:r w:rsidR="001514B9">
        <w:rPr>
          <w:rFonts w:hint="eastAsia"/>
        </w:rPr>
        <w:t>、</w:t>
      </w:r>
      <w:r>
        <w:rPr>
          <w:rFonts w:hint="eastAsia"/>
        </w:rPr>
        <w:t>沟通</w:t>
      </w:r>
      <w:r>
        <w:t>技能</w:t>
      </w:r>
    </w:p>
    <w:p w:rsidR="00FC51CF" w:rsidRDefault="00FC51CF" w:rsidP="004F0CE8">
      <w:pPr>
        <w:spacing w:line="360" w:lineRule="auto"/>
        <w:jc w:val="left"/>
      </w:pPr>
      <w:r>
        <w:rPr>
          <w:rFonts w:hint="eastAsia"/>
        </w:rPr>
        <w:t>23</w:t>
      </w:r>
      <w:r w:rsidR="001514B9">
        <w:rPr>
          <w:rFonts w:hint="eastAsia"/>
        </w:rPr>
        <w:t>、</w:t>
      </w:r>
      <w:r>
        <w:rPr>
          <w:rFonts w:hint="eastAsia"/>
        </w:rPr>
        <w:t>我国</w:t>
      </w:r>
      <w:r>
        <w:t>的国家</w:t>
      </w:r>
      <w:r>
        <w:rPr>
          <w:rFonts w:hint="eastAsia"/>
        </w:rPr>
        <w:t>秘密</w:t>
      </w:r>
      <w:r>
        <w:t>分为几级？（</w:t>
      </w:r>
      <w:r>
        <w:rPr>
          <w:rFonts w:hint="eastAsia"/>
        </w:rPr>
        <w:t>A</w:t>
      </w:r>
      <w:r>
        <w:rPr>
          <w:rFonts w:hint="eastAsia"/>
        </w:rPr>
        <w:t>）</w:t>
      </w:r>
    </w:p>
    <w:p w:rsidR="00FC51CF" w:rsidRDefault="00FC51CF" w:rsidP="004F0CE8">
      <w:pPr>
        <w:spacing w:line="360" w:lineRule="auto"/>
        <w:ind w:left="420"/>
        <w:jc w:val="left"/>
      </w:pPr>
      <w:r>
        <w:t>A</w:t>
      </w:r>
      <w:r>
        <w:rPr>
          <w:rFonts w:hint="eastAsia"/>
        </w:rPr>
        <w:t>、</w:t>
      </w:r>
      <w:r>
        <w:rPr>
          <w:rFonts w:hint="eastAsia"/>
        </w:rPr>
        <w:t xml:space="preserve">3 </w:t>
      </w:r>
      <w:r w:rsidR="00095547">
        <w:rPr>
          <w:rFonts w:hint="eastAsia"/>
        </w:rPr>
        <w:tab/>
      </w:r>
      <w:r w:rsidR="00095547">
        <w:rPr>
          <w:rFonts w:hint="eastAsia"/>
        </w:rPr>
        <w:tab/>
      </w:r>
      <w:r w:rsidR="00095547">
        <w:rPr>
          <w:rFonts w:hint="eastAsia"/>
        </w:rPr>
        <w:tab/>
      </w:r>
      <w:r w:rsidR="00095547">
        <w:rPr>
          <w:rFonts w:hint="eastAsia"/>
        </w:rPr>
        <w:tab/>
      </w:r>
      <w:r>
        <w:rPr>
          <w:rFonts w:hint="eastAsia"/>
        </w:rPr>
        <w:t>B</w:t>
      </w:r>
      <w:r>
        <w:rPr>
          <w:rFonts w:hint="eastAsia"/>
        </w:rPr>
        <w:t>、</w:t>
      </w:r>
      <w:r>
        <w:rPr>
          <w:rFonts w:hint="eastAsia"/>
        </w:rPr>
        <w:t>4</w:t>
      </w:r>
      <w:r w:rsidR="00095547">
        <w:rPr>
          <w:rFonts w:hint="eastAsia"/>
        </w:rPr>
        <w:tab/>
      </w:r>
      <w:r w:rsidR="00095547">
        <w:rPr>
          <w:rFonts w:hint="eastAsia"/>
        </w:rPr>
        <w:tab/>
      </w:r>
      <w:r w:rsidR="00095547">
        <w:rPr>
          <w:rFonts w:hint="eastAsia"/>
        </w:rPr>
        <w:tab/>
      </w:r>
      <w:r w:rsidR="00095547">
        <w:rPr>
          <w:rFonts w:hint="eastAsia"/>
        </w:rPr>
        <w:tab/>
      </w:r>
      <w:r>
        <w:rPr>
          <w:rFonts w:hint="eastAsia"/>
        </w:rPr>
        <w:t xml:space="preserve"> </w:t>
      </w:r>
      <w:r>
        <w:t>C</w:t>
      </w:r>
      <w:r>
        <w:rPr>
          <w:rFonts w:hint="eastAsia"/>
        </w:rPr>
        <w:t>、</w:t>
      </w:r>
      <w:r>
        <w:rPr>
          <w:rFonts w:hint="eastAsia"/>
        </w:rPr>
        <w:t>5</w:t>
      </w:r>
      <w:r w:rsidR="00095547">
        <w:rPr>
          <w:rFonts w:hint="eastAsia"/>
        </w:rPr>
        <w:tab/>
      </w:r>
      <w:r w:rsidR="00095547">
        <w:rPr>
          <w:rFonts w:hint="eastAsia"/>
        </w:rPr>
        <w:tab/>
      </w:r>
      <w:r w:rsidR="00095547">
        <w:rPr>
          <w:rFonts w:hint="eastAsia"/>
        </w:rPr>
        <w:tab/>
        <w:t xml:space="preserve">  </w:t>
      </w:r>
      <w:r>
        <w:rPr>
          <w:rFonts w:hint="eastAsia"/>
        </w:rPr>
        <w:t>D</w:t>
      </w:r>
      <w:r>
        <w:rPr>
          <w:rFonts w:hint="eastAsia"/>
        </w:rPr>
        <w:t>、</w:t>
      </w:r>
      <w:r>
        <w:rPr>
          <w:rFonts w:hint="eastAsia"/>
        </w:rPr>
        <w:t>6</w:t>
      </w:r>
    </w:p>
    <w:p w:rsidR="00FC51CF" w:rsidRDefault="00FC51CF" w:rsidP="004F0CE8">
      <w:pPr>
        <w:spacing w:line="360" w:lineRule="auto"/>
        <w:jc w:val="left"/>
      </w:pPr>
      <w:r>
        <w:rPr>
          <w:rFonts w:hint="eastAsia"/>
        </w:rPr>
        <w:t>24</w:t>
      </w:r>
      <w:r w:rsidR="001514B9">
        <w:rPr>
          <w:rFonts w:hint="eastAsia"/>
        </w:rPr>
        <w:t>、</w:t>
      </w:r>
      <w:r>
        <w:rPr>
          <w:rFonts w:hint="eastAsia"/>
        </w:rPr>
        <w:t>系统</w:t>
      </w:r>
      <w:r>
        <w:t>管理员属于（</w:t>
      </w:r>
      <w:r>
        <w:rPr>
          <w:rFonts w:hint="eastAsia"/>
        </w:rPr>
        <w:t>C</w:t>
      </w:r>
      <w:r>
        <w:t>）。</w:t>
      </w:r>
    </w:p>
    <w:p w:rsidR="001514B9" w:rsidRDefault="00FC51CF" w:rsidP="004F0CE8">
      <w:pPr>
        <w:spacing w:line="360" w:lineRule="auto"/>
        <w:ind w:firstLine="420"/>
        <w:jc w:val="left"/>
      </w:pPr>
      <w:r>
        <w:rPr>
          <w:rFonts w:hint="eastAsia"/>
        </w:rPr>
        <w:t>A</w:t>
      </w:r>
      <w:r>
        <w:rPr>
          <w:rFonts w:hint="eastAsia"/>
        </w:rPr>
        <w:t>、</w:t>
      </w:r>
      <w:r>
        <w:t>决策层</w:t>
      </w:r>
      <w:r>
        <w:rPr>
          <w:rFonts w:hint="eastAsia"/>
        </w:rPr>
        <w:t xml:space="preserve">      </w:t>
      </w:r>
      <w:r w:rsidR="001514B9">
        <w:rPr>
          <w:rFonts w:hint="eastAsia"/>
        </w:rPr>
        <w:tab/>
      </w:r>
      <w:r w:rsidR="001514B9">
        <w:rPr>
          <w:rFonts w:hint="eastAsia"/>
        </w:rPr>
        <w:tab/>
      </w:r>
      <w:r w:rsidR="001514B9">
        <w:rPr>
          <w:rFonts w:hint="eastAsia"/>
        </w:rPr>
        <w:tab/>
      </w:r>
      <w:r w:rsidR="001514B9">
        <w:rPr>
          <w:rFonts w:hint="eastAsia"/>
        </w:rPr>
        <w:tab/>
      </w:r>
      <w:r w:rsidR="001514B9">
        <w:rPr>
          <w:rFonts w:hint="eastAsia"/>
        </w:rPr>
        <w:tab/>
      </w:r>
      <w:r w:rsidR="001514B9">
        <w:rPr>
          <w:rFonts w:hint="eastAsia"/>
        </w:rPr>
        <w:tab/>
      </w:r>
      <w:r>
        <w:t>B</w:t>
      </w:r>
      <w:r>
        <w:rPr>
          <w:rFonts w:hint="eastAsia"/>
        </w:rPr>
        <w:t>、</w:t>
      </w:r>
      <w:r>
        <w:t>管理层</w:t>
      </w:r>
      <w:r w:rsidR="001514B9">
        <w:rPr>
          <w:rFonts w:hint="eastAsia"/>
        </w:rPr>
        <w:tab/>
      </w:r>
      <w:r w:rsidR="001514B9">
        <w:rPr>
          <w:rFonts w:hint="eastAsia"/>
        </w:rPr>
        <w:tab/>
      </w:r>
    </w:p>
    <w:p w:rsidR="00FC51CF" w:rsidRDefault="00FC51CF" w:rsidP="004F0CE8">
      <w:pPr>
        <w:spacing w:line="360" w:lineRule="auto"/>
        <w:ind w:firstLine="420"/>
        <w:jc w:val="left"/>
      </w:pPr>
      <w:r>
        <w:rPr>
          <w:rFonts w:hint="eastAsia"/>
        </w:rPr>
        <w:t>C</w:t>
      </w:r>
      <w:r>
        <w:rPr>
          <w:rFonts w:hint="eastAsia"/>
        </w:rPr>
        <w:t>、</w:t>
      </w:r>
      <w:r>
        <w:t>执行层</w:t>
      </w:r>
      <w:r>
        <w:tab/>
      </w:r>
      <w:r>
        <w:tab/>
      </w:r>
      <w:r w:rsidR="001514B9">
        <w:rPr>
          <w:rFonts w:hint="eastAsia"/>
        </w:rPr>
        <w:tab/>
      </w:r>
      <w:r w:rsidR="001514B9">
        <w:rPr>
          <w:rFonts w:hint="eastAsia"/>
        </w:rPr>
        <w:tab/>
      </w:r>
      <w:r w:rsidR="001514B9">
        <w:rPr>
          <w:rFonts w:hint="eastAsia"/>
        </w:rPr>
        <w:tab/>
      </w:r>
      <w:r w:rsidR="001514B9">
        <w:rPr>
          <w:rFonts w:hint="eastAsia"/>
        </w:rPr>
        <w:tab/>
      </w:r>
      <w:r w:rsidR="001514B9">
        <w:rPr>
          <w:rFonts w:hint="eastAsia"/>
        </w:rPr>
        <w:tab/>
      </w:r>
      <w:r>
        <w:t>D</w:t>
      </w:r>
      <w:r>
        <w:rPr>
          <w:rFonts w:hint="eastAsia"/>
        </w:rPr>
        <w:t>、</w:t>
      </w:r>
      <w:r>
        <w:t>既可以划为管理层，又可以划为执行层</w:t>
      </w:r>
    </w:p>
    <w:p w:rsidR="00FC51CF" w:rsidRDefault="00FC51CF" w:rsidP="004F0CE8">
      <w:pPr>
        <w:spacing w:line="360" w:lineRule="auto"/>
        <w:jc w:val="left"/>
      </w:pPr>
      <w:r>
        <w:rPr>
          <w:rFonts w:hint="eastAsia"/>
        </w:rPr>
        <w:t>25</w:t>
      </w:r>
      <w:r w:rsidR="001514B9">
        <w:rPr>
          <w:rFonts w:hint="eastAsia"/>
        </w:rPr>
        <w:t>、</w:t>
      </w:r>
      <w:r>
        <w:rPr>
          <w:rFonts w:hint="eastAsia"/>
        </w:rPr>
        <w:t>下列</w:t>
      </w:r>
      <w:r>
        <w:t>哪一个说法是正确的？（</w:t>
      </w:r>
      <w:r>
        <w:rPr>
          <w:rFonts w:hint="eastAsia"/>
        </w:rPr>
        <w:t>C</w:t>
      </w:r>
      <w:r>
        <w:rPr>
          <w:rFonts w:hint="eastAsia"/>
        </w:rPr>
        <w:t>）</w:t>
      </w:r>
    </w:p>
    <w:p w:rsidR="00FC51CF" w:rsidRDefault="00FC51CF" w:rsidP="004F0CE8">
      <w:pPr>
        <w:spacing w:line="360" w:lineRule="auto"/>
        <w:ind w:firstLine="420"/>
        <w:jc w:val="left"/>
      </w:pPr>
      <w:r>
        <w:t>A</w:t>
      </w:r>
      <w:r>
        <w:rPr>
          <w:rFonts w:hint="eastAsia"/>
        </w:rPr>
        <w:t>、</w:t>
      </w:r>
      <w:r>
        <w:t>风险越大，越不需要保护</w:t>
      </w:r>
      <w:r w:rsidR="001514B9">
        <w:rPr>
          <w:rFonts w:hint="eastAsia"/>
        </w:rPr>
        <w:tab/>
      </w:r>
      <w:r w:rsidR="001514B9">
        <w:rPr>
          <w:rFonts w:hint="eastAsia"/>
        </w:rPr>
        <w:tab/>
      </w:r>
      <w:r w:rsidR="001514B9">
        <w:rPr>
          <w:rFonts w:hint="eastAsia"/>
        </w:rPr>
        <w:tab/>
      </w:r>
      <w:r>
        <w:rPr>
          <w:rFonts w:hint="eastAsia"/>
        </w:rPr>
        <w:t>B</w:t>
      </w:r>
      <w:r>
        <w:rPr>
          <w:rFonts w:hint="eastAsia"/>
        </w:rPr>
        <w:t>、</w:t>
      </w:r>
      <w:r w:rsidR="001514B9">
        <w:t>风险越小，越需要保护</w:t>
      </w:r>
    </w:p>
    <w:p w:rsidR="00FC51CF" w:rsidRDefault="00FC51CF" w:rsidP="004F0CE8">
      <w:pPr>
        <w:spacing w:line="360" w:lineRule="auto"/>
        <w:ind w:firstLine="420"/>
        <w:jc w:val="left"/>
      </w:pPr>
      <w:r>
        <w:t>C</w:t>
      </w:r>
      <w:r>
        <w:rPr>
          <w:rFonts w:hint="eastAsia"/>
        </w:rPr>
        <w:t>、</w:t>
      </w:r>
      <w:r>
        <w:t>风险越大，越需要保护</w:t>
      </w:r>
      <w:r>
        <w:rPr>
          <w:rFonts w:hint="eastAsia"/>
        </w:rPr>
        <w:t xml:space="preserve">    </w:t>
      </w:r>
      <w:r w:rsidR="001514B9">
        <w:rPr>
          <w:rFonts w:hint="eastAsia"/>
        </w:rPr>
        <w:tab/>
      </w:r>
      <w:r w:rsidR="001514B9">
        <w:rPr>
          <w:rFonts w:hint="eastAsia"/>
        </w:rPr>
        <w:tab/>
      </w:r>
      <w:r w:rsidR="001514B9">
        <w:rPr>
          <w:rFonts w:hint="eastAsia"/>
        </w:rPr>
        <w:tab/>
      </w:r>
      <w:r>
        <w:rPr>
          <w:rFonts w:hint="eastAsia"/>
        </w:rPr>
        <w:t>D</w:t>
      </w:r>
      <w:r>
        <w:rPr>
          <w:rFonts w:hint="eastAsia"/>
        </w:rPr>
        <w:t>、</w:t>
      </w:r>
      <w:r>
        <w:t>越是中等风险，越需要保护</w:t>
      </w:r>
    </w:p>
    <w:p w:rsidR="00FC51CF" w:rsidRDefault="00FC51CF" w:rsidP="004F0CE8">
      <w:pPr>
        <w:spacing w:line="360" w:lineRule="auto"/>
        <w:jc w:val="left"/>
      </w:pPr>
      <w:r>
        <w:rPr>
          <w:rFonts w:hint="eastAsia"/>
        </w:rPr>
        <w:t>26</w:t>
      </w:r>
      <w:r w:rsidR="001514B9">
        <w:rPr>
          <w:rFonts w:hint="eastAsia"/>
        </w:rPr>
        <w:t>、</w:t>
      </w:r>
      <w:r>
        <w:rPr>
          <w:rFonts w:hint="eastAsia"/>
        </w:rPr>
        <w:t>下</w:t>
      </w:r>
      <w:r>
        <w:t>面哪类访问控制模型是基于安全标签实现的？（</w:t>
      </w:r>
      <w:r>
        <w:rPr>
          <w:rFonts w:hint="eastAsia"/>
        </w:rPr>
        <w:t>B</w:t>
      </w:r>
      <w:r>
        <w:rPr>
          <w:rFonts w:hint="eastAsia"/>
        </w:rPr>
        <w:t>）</w:t>
      </w:r>
    </w:p>
    <w:p w:rsidR="00FC51CF" w:rsidRDefault="00FC51CF" w:rsidP="004F0CE8">
      <w:pPr>
        <w:spacing w:line="360" w:lineRule="auto"/>
        <w:ind w:firstLine="420"/>
        <w:jc w:val="left"/>
      </w:pPr>
      <w:r>
        <w:t>A</w:t>
      </w:r>
      <w:r>
        <w:rPr>
          <w:rFonts w:hint="eastAsia"/>
        </w:rPr>
        <w:t>、自主</w:t>
      </w:r>
      <w:r>
        <w:t>访问控制</w:t>
      </w:r>
      <w:r w:rsidR="001514B9">
        <w:rPr>
          <w:rFonts w:hint="eastAsia"/>
        </w:rPr>
        <w:tab/>
      </w:r>
      <w:r w:rsidR="001514B9">
        <w:rPr>
          <w:rFonts w:hint="eastAsia"/>
        </w:rPr>
        <w:tab/>
      </w:r>
      <w:r w:rsidR="001514B9">
        <w:rPr>
          <w:rFonts w:hint="eastAsia"/>
        </w:rPr>
        <w:tab/>
      </w:r>
      <w:r w:rsidR="001514B9">
        <w:rPr>
          <w:rFonts w:hint="eastAsia"/>
        </w:rPr>
        <w:tab/>
      </w:r>
      <w:r w:rsidR="001514B9">
        <w:rPr>
          <w:rFonts w:hint="eastAsia"/>
        </w:rPr>
        <w:tab/>
      </w:r>
      <w:r w:rsidR="001514B9">
        <w:rPr>
          <w:rFonts w:hint="eastAsia"/>
        </w:rPr>
        <w:tab/>
      </w:r>
      <w:r>
        <w:rPr>
          <w:rFonts w:hint="eastAsia"/>
        </w:rPr>
        <w:t>B</w:t>
      </w:r>
      <w:r>
        <w:rPr>
          <w:rFonts w:hint="eastAsia"/>
        </w:rPr>
        <w:t>、强制</w:t>
      </w:r>
      <w:r>
        <w:t>访问控制</w:t>
      </w:r>
    </w:p>
    <w:p w:rsidR="00FC51CF" w:rsidRDefault="00FC51CF" w:rsidP="004F0CE8">
      <w:pPr>
        <w:spacing w:line="360" w:lineRule="auto"/>
        <w:ind w:firstLine="420"/>
        <w:jc w:val="left"/>
      </w:pPr>
      <w:r>
        <w:t>C</w:t>
      </w:r>
      <w:r>
        <w:rPr>
          <w:rFonts w:hint="eastAsia"/>
        </w:rPr>
        <w:t>、</w:t>
      </w:r>
      <w:r>
        <w:t>基于规则的访问控制</w:t>
      </w:r>
      <w:r>
        <w:tab/>
      </w:r>
      <w:r>
        <w:tab/>
      </w:r>
      <w:r w:rsidR="001514B9">
        <w:rPr>
          <w:rFonts w:hint="eastAsia"/>
        </w:rPr>
        <w:tab/>
      </w:r>
      <w:r w:rsidR="001514B9">
        <w:rPr>
          <w:rFonts w:hint="eastAsia"/>
        </w:rPr>
        <w:tab/>
      </w:r>
      <w:r>
        <w:t>D</w:t>
      </w:r>
      <w:r>
        <w:rPr>
          <w:rFonts w:hint="eastAsia"/>
        </w:rPr>
        <w:t>、</w:t>
      </w:r>
      <w:r>
        <w:t>基于身份的访问控制</w:t>
      </w:r>
    </w:p>
    <w:p w:rsidR="00FC51CF" w:rsidRDefault="00FC51CF" w:rsidP="004F0CE8">
      <w:pPr>
        <w:spacing w:line="360" w:lineRule="auto"/>
        <w:jc w:val="left"/>
      </w:pPr>
      <w:r>
        <w:rPr>
          <w:rFonts w:hint="eastAsia"/>
        </w:rPr>
        <w:t>27</w:t>
      </w:r>
      <w:r w:rsidR="001514B9">
        <w:rPr>
          <w:rFonts w:hint="eastAsia"/>
        </w:rPr>
        <w:t>、</w:t>
      </w:r>
      <w:r>
        <w:rPr>
          <w:rFonts w:hint="eastAsia"/>
        </w:rPr>
        <w:t>下面</w:t>
      </w:r>
      <w:r>
        <w:t>哪项能够提供最佳安全认证功能？（</w:t>
      </w:r>
      <w:r>
        <w:rPr>
          <w:rFonts w:hint="eastAsia"/>
        </w:rPr>
        <w:t>B</w:t>
      </w:r>
      <w:r>
        <w:rPr>
          <w:rFonts w:hint="eastAsia"/>
        </w:rPr>
        <w:t>）</w:t>
      </w:r>
    </w:p>
    <w:p w:rsidR="00FC51CF" w:rsidRDefault="00FC51CF" w:rsidP="004F0CE8">
      <w:pPr>
        <w:spacing w:line="360" w:lineRule="auto"/>
        <w:ind w:firstLine="420"/>
        <w:jc w:val="left"/>
      </w:pPr>
      <w:r>
        <w:t>A</w:t>
      </w:r>
      <w:r>
        <w:rPr>
          <w:rFonts w:hint="eastAsia"/>
        </w:rPr>
        <w:t>、这个人</w:t>
      </w:r>
      <w:r>
        <w:t>拥有什么</w:t>
      </w:r>
      <w:r>
        <w:t xml:space="preserve">            </w:t>
      </w:r>
      <w:r w:rsidR="001514B9">
        <w:rPr>
          <w:rFonts w:hint="eastAsia"/>
        </w:rPr>
        <w:tab/>
      </w:r>
      <w:r w:rsidR="001514B9">
        <w:rPr>
          <w:rFonts w:hint="eastAsia"/>
        </w:rPr>
        <w:tab/>
      </w:r>
      <w:r>
        <w:t>B</w:t>
      </w:r>
      <w:r>
        <w:rPr>
          <w:rFonts w:hint="eastAsia"/>
        </w:rPr>
        <w:t>、这个</w:t>
      </w:r>
      <w:r>
        <w:t>人是什么并且知道什么</w:t>
      </w:r>
    </w:p>
    <w:p w:rsidR="00FC51CF" w:rsidRDefault="00FC51CF" w:rsidP="004F0CE8">
      <w:pPr>
        <w:spacing w:line="360" w:lineRule="auto"/>
        <w:ind w:firstLine="420"/>
        <w:jc w:val="left"/>
      </w:pPr>
      <w:r>
        <w:t>C</w:t>
      </w:r>
      <w:r>
        <w:rPr>
          <w:rFonts w:hint="eastAsia"/>
        </w:rPr>
        <w:t>、这个人</w:t>
      </w:r>
      <w:r>
        <w:t>是什么</w:t>
      </w:r>
      <w:r>
        <w:tab/>
      </w:r>
      <w:r>
        <w:tab/>
      </w:r>
      <w:r>
        <w:tab/>
      </w:r>
      <w:r>
        <w:tab/>
        <w:t xml:space="preserve"> </w:t>
      </w:r>
      <w:r w:rsidR="001514B9">
        <w:rPr>
          <w:rFonts w:hint="eastAsia"/>
        </w:rPr>
        <w:tab/>
      </w:r>
      <w:r w:rsidR="001514B9">
        <w:rPr>
          <w:rFonts w:hint="eastAsia"/>
        </w:rPr>
        <w:tab/>
      </w:r>
      <w:r>
        <w:t>D</w:t>
      </w:r>
      <w:r>
        <w:rPr>
          <w:rFonts w:hint="eastAsia"/>
        </w:rPr>
        <w:t>、</w:t>
      </w:r>
      <w:r>
        <w:t>这个人知道什么</w:t>
      </w:r>
    </w:p>
    <w:p w:rsidR="00FC51CF" w:rsidRDefault="00FC51CF" w:rsidP="004F0CE8">
      <w:pPr>
        <w:spacing w:line="360" w:lineRule="auto"/>
        <w:jc w:val="left"/>
      </w:pPr>
      <w:r>
        <w:rPr>
          <w:rFonts w:hint="eastAsia"/>
        </w:rPr>
        <w:t>28</w:t>
      </w:r>
      <w:r w:rsidR="001514B9">
        <w:rPr>
          <w:rFonts w:hint="eastAsia"/>
        </w:rPr>
        <w:t>、</w:t>
      </w:r>
      <w:r>
        <w:rPr>
          <w:rFonts w:hint="eastAsia"/>
        </w:rPr>
        <w:t>下面</w:t>
      </w:r>
      <w:r>
        <w:t>哪一个是国家推荐性标准？（</w:t>
      </w:r>
      <w:r>
        <w:rPr>
          <w:rFonts w:hint="eastAsia"/>
        </w:rPr>
        <w:t>A</w:t>
      </w:r>
      <w:r>
        <w:rPr>
          <w:rFonts w:hint="eastAsia"/>
        </w:rPr>
        <w:t>）</w:t>
      </w:r>
    </w:p>
    <w:p w:rsidR="00FC51CF" w:rsidRDefault="00FC51CF" w:rsidP="004F0CE8">
      <w:pPr>
        <w:spacing w:line="360" w:lineRule="auto"/>
        <w:ind w:firstLine="420"/>
        <w:jc w:val="left"/>
      </w:pPr>
      <w:r>
        <w:t>A</w:t>
      </w:r>
      <w:r>
        <w:rPr>
          <w:rFonts w:hint="eastAsia"/>
        </w:rPr>
        <w:t>、</w:t>
      </w:r>
      <w:r>
        <w:rPr>
          <w:rFonts w:hint="eastAsia"/>
        </w:rPr>
        <w:t>GB/T 18020</w:t>
      </w:r>
      <w:r>
        <w:t xml:space="preserve">-1999     </w:t>
      </w:r>
      <w:r>
        <w:rPr>
          <w:rFonts w:hint="eastAsia"/>
        </w:rPr>
        <w:t>应用</w:t>
      </w:r>
      <w:r>
        <w:t>级防火墙安全技术要求</w:t>
      </w:r>
    </w:p>
    <w:p w:rsidR="00FC51CF" w:rsidRDefault="00FC51CF" w:rsidP="004F0CE8">
      <w:pPr>
        <w:spacing w:line="360" w:lineRule="auto"/>
        <w:ind w:firstLine="420"/>
        <w:jc w:val="left"/>
      </w:pPr>
      <w:r>
        <w:t>B</w:t>
      </w:r>
      <w:r>
        <w:rPr>
          <w:rFonts w:hint="eastAsia"/>
        </w:rPr>
        <w:t>、</w:t>
      </w:r>
      <w:r>
        <w:rPr>
          <w:rFonts w:hint="eastAsia"/>
        </w:rPr>
        <w:t>SJ/T 30003</w:t>
      </w:r>
      <w:r>
        <w:t xml:space="preserve">-93        </w:t>
      </w:r>
      <w:r>
        <w:rPr>
          <w:rFonts w:hint="eastAsia"/>
        </w:rPr>
        <w:t>电子</w:t>
      </w:r>
      <w:r>
        <w:t>计算机机房施工及验收规范</w:t>
      </w:r>
    </w:p>
    <w:p w:rsidR="00FC51CF" w:rsidRDefault="00FC51CF" w:rsidP="004F0CE8">
      <w:pPr>
        <w:spacing w:line="360" w:lineRule="auto"/>
        <w:ind w:firstLine="420"/>
        <w:jc w:val="left"/>
      </w:pPr>
      <w:r>
        <w:lastRenderedPageBreak/>
        <w:t>C</w:t>
      </w:r>
      <w:r>
        <w:rPr>
          <w:rFonts w:hint="eastAsia"/>
        </w:rPr>
        <w:t>、</w:t>
      </w:r>
      <w:r>
        <w:rPr>
          <w:rFonts w:hint="eastAsia"/>
        </w:rPr>
        <w:t>GA243</w:t>
      </w:r>
      <w:r>
        <w:t xml:space="preserve">-2000         </w:t>
      </w:r>
      <w:r>
        <w:rPr>
          <w:rFonts w:hint="eastAsia"/>
        </w:rPr>
        <w:t>计算机</w:t>
      </w:r>
      <w:r>
        <w:t>病毒防治</w:t>
      </w:r>
      <w:r>
        <w:rPr>
          <w:rFonts w:hint="eastAsia"/>
        </w:rPr>
        <w:t>产</w:t>
      </w:r>
      <w:r>
        <w:t>品评级准则</w:t>
      </w:r>
    </w:p>
    <w:p w:rsidR="00FC51CF" w:rsidRDefault="00FC51CF" w:rsidP="004F0CE8">
      <w:pPr>
        <w:spacing w:line="360" w:lineRule="auto"/>
        <w:ind w:firstLine="420"/>
        <w:jc w:val="left"/>
      </w:pPr>
      <w:r>
        <w:t>D</w:t>
      </w:r>
      <w:r>
        <w:rPr>
          <w:rFonts w:hint="eastAsia"/>
        </w:rPr>
        <w:t>、</w:t>
      </w:r>
      <w:r>
        <w:rPr>
          <w:rFonts w:hint="eastAsia"/>
        </w:rPr>
        <w:t>ISO/IEC 15408</w:t>
      </w:r>
      <w:r>
        <w:t xml:space="preserve">-1999  </w:t>
      </w:r>
      <w:r>
        <w:rPr>
          <w:rFonts w:hint="eastAsia"/>
        </w:rPr>
        <w:t>信息</w:t>
      </w:r>
      <w:r>
        <w:t>技术安全性评估准则</w:t>
      </w:r>
    </w:p>
    <w:p w:rsidR="00FC51CF" w:rsidRDefault="00FC51CF" w:rsidP="004F0CE8">
      <w:pPr>
        <w:spacing w:line="360" w:lineRule="auto"/>
        <w:jc w:val="left"/>
      </w:pPr>
      <w:r>
        <w:rPr>
          <w:rFonts w:hint="eastAsia"/>
        </w:rPr>
        <w:t>29</w:t>
      </w:r>
      <w:r w:rsidR="001514B9">
        <w:rPr>
          <w:rFonts w:hint="eastAsia"/>
        </w:rPr>
        <w:t>、</w:t>
      </w:r>
      <w:r>
        <w:rPr>
          <w:rFonts w:hint="eastAsia"/>
        </w:rPr>
        <w:t>下面</w:t>
      </w:r>
      <w:r>
        <w:t>哪一项关于对违反安全规定的员工进行惩戒的说法是错误的？（</w:t>
      </w:r>
      <w:r>
        <w:rPr>
          <w:rFonts w:hint="eastAsia"/>
        </w:rPr>
        <w:t>C</w:t>
      </w:r>
      <w:r>
        <w:rPr>
          <w:rFonts w:hint="eastAsia"/>
        </w:rPr>
        <w:t>）</w:t>
      </w:r>
    </w:p>
    <w:p w:rsidR="00FC51CF" w:rsidRDefault="00FC51CF" w:rsidP="004F0CE8">
      <w:pPr>
        <w:spacing w:line="360" w:lineRule="auto"/>
        <w:ind w:firstLine="420"/>
        <w:jc w:val="left"/>
      </w:pPr>
      <w:r>
        <w:t>A</w:t>
      </w:r>
      <w:r>
        <w:rPr>
          <w:rFonts w:hint="eastAsia"/>
        </w:rPr>
        <w:t>、对</w:t>
      </w:r>
      <w:r>
        <w:t>安全违规的发现和验证是进行惩戒的重要前提</w:t>
      </w:r>
    </w:p>
    <w:p w:rsidR="00FC51CF" w:rsidRDefault="00FC51CF" w:rsidP="004F0CE8">
      <w:pPr>
        <w:spacing w:line="360" w:lineRule="auto"/>
        <w:ind w:firstLine="420"/>
        <w:jc w:val="left"/>
      </w:pPr>
      <w:r>
        <w:t>B</w:t>
      </w:r>
      <w:r>
        <w:rPr>
          <w:rFonts w:hint="eastAsia"/>
        </w:rPr>
        <w:t>、</w:t>
      </w:r>
      <w:r>
        <w:t>惩戒措施的一个重要意义在于它的威慑性</w:t>
      </w:r>
    </w:p>
    <w:p w:rsidR="00FC51CF" w:rsidRDefault="00FC51CF" w:rsidP="004F0CE8">
      <w:pPr>
        <w:spacing w:line="360" w:lineRule="auto"/>
        <w:ind w:firstLine="420"/>
        <w:jc w:val="left"/>
      </w:pPr>
      <w:r>
        <w:t>C</w:t>
      </w:r>
      <w:r>
        <w:rPr>
          <w:rFonts w:hint="eastAsia"/>
        </w:rPr>
        <w:t>、处于</w:t>
      </w:r>
      <w:r>
        <w:t>公平，</w:t>
      </w:r>
      <w:r>
        <w:rPr>
          <w:rFonts w:hint="eastAsia"/>
        </w:rPr>
        <w:t>进行</w:t>
      </w:r>
      <w:r>
        <w:t>惩戒时不应考虑员工是否是</w:t>
      </w:r>
      <w:r>
        <w:rPr>
          <w:rFonts w:hint="eastAsia"/>
        </w:rPr>
        <w:t>初犯</w:t>
      </w:r>
      <w:r>
        <w:t>，是否接受过培训</w:t>
      </w:r>
    </w:p>
    <w:p w:rsidR="00FC51CF" w:rsidRDefault="00FC51CF" w:rsidP="004F0CE8">
      <w:pPr>
        <w:spacing w:line="360" w:lineRule="auto"/>
        <w:ind w:firstLine="420"/>
        <w:jc w:val="left"/>
      </w:pPr>
      <w:r>
        <w:t>D</w:t>
      </w:r>
      <w:r>
        <w:rPr>
          <w:rFonts w:hint="eastAsia"/>
        </w:rPr>
        <w:t>、</w:t>
      </w:r>
      <w:r>
        <w:t>尽管</w:t>
      </w:r>
      <w:r>
        <w:rPr>
          <w:rFonts w:hint="eastAsia"/>
        </w:rPr>
        <w:t>法律</w:t>
      </w:r>
      <w:r>
        <w:t>诉讼是一种严厉</w:t>
      </w:r>
      <w:r>
        <w:rPr>
          <w:rFonts w:hint="eastAsia"/>
        </w:rPr>
        <w:t>有效</w:t>
      </w:r>
      <w:r>
        <w:t>的惩戒手段，但使用它时一定要十分慎重</w:t>
      </w:r>
    </w:p>
    <w:p w:rsidR="00FC51CF" w:rsidRDefault="00FC51CF" w:rsidP="004F0CE8">
      <w:pPr>
        <w:spacing w:line="360" w:lineRule="auto"/>
        <w:jc w:val="left"/>
      </w:pPr>
      <w:r>
        <w:rPr>
          <w:rFonts w:hint="eastAsia"/>
        </w:rPr>
        <w:t>30</w:t>
      </w:r>
      <w:r>
        <w:rPr>
          <w:rFonts w:hint="eastAsia"/>
        </w:rPr>
        <w:t>、</w:t>
      </w:r>
      <w:r>
        <w:t>下面哪一项最好地描述了风险分析的目的？（</w:t>
      </w:r>
      <w:r>
        <w:rPr>
          <w:rFonts w:hint="eastAsia"/>
        </w:rPr>
        <w:t>C</w:t>
      </w:r>
      <w:r>
        <w:rPr>
          <w:rFonts w:hint="eastAsia"/>
        </w:rPr>
        <w:t>）</w:t>
      </w:r>
    </w:p>
    <w:p w:rsidR="00FC51CF" w:rsidRDefault="00FC51CF" w:rsidP="004F0CE8">
      <w:pPr>
        <w:spacing w:line="360" w:lineRule="auto"/>
        <w:ind w:firstLine="420"/>
        <w:jc w:val="left"/>
      </w:pPr>
      <w:r>
        <w:t>A</w:t>
      </w:r>
      <w:r>
        <w:rPr>
          <w:rFonts w:hint="eastAsia"/>
        </w:rPr>
        <w:t>、识别</w:t>
      </w:r>
      <w:r>
        <w:t>用于保护资产的责任义务和规章制度</w:t>
      </w:r>
    </w:p>
    <w:p w:rsidR="00FC51CF" w:rsidRDefault="00FC51CF" w:rsidP="004F0CE8">
      <w:pPr>
        <w:spacing w:line="360" w:lineRule="auto"/>
        <w:ind w:firstLine="420"/>
        <w:jc w:val="left"/>
      </w:pPr>
      <w:r>
        <w:t>B</w:t>
      </w:r>
      <w:r>
        <w:rPr>
          <w:rFonts w:hint="eastAsia"/>
        </w:rPr>
        <w:t>、</w:t>
      </w:r>
      <w:r>
        <w:t>识别资产以及保护资产所使用的技术控制措施</w:t>
      </w:r>
    </w:p>
    <w:p w:rsidR="00FC51CF" w:rsidRDefault="00FC51CF" w:rsidP="004F0CE8">
      <w:pPr>
        <w:spacing w:line="360" w:lineRule="auto"/>
        <w:ind w:firstLine="420"/>
        <w:jc w:val="left"/>
      </w:pPr>
      <w:r>
        <w:t>C</w:t>
      </w:r>
      <w:r>
        <w:rPr>
          <w:rFonts w:hint="eastAsia"/>
        </w:rPr>
        <w:t>、</w:t>
      </w:r>
      <w:r>
        <w:t>识别资产、脆落性并计算潜在的风险</w:t>
      </w:r>
    </w:p>
    <w:p w:rsidR="00FC51CF" w:rsidRDefault="00FC51CF" w:rsidP="004F0CE8">
      <w:pPr>
        <w:spacing w:line="360" w:lineRule="auto"/>
        <w:ind w:firstLine="420"/>
        <w:jc w:val="left"/>
      </w:pPr>
      <w:r>
        <w:t>D</w:t>
      </w:r>
      <w:r>
        <w:rPr>
          <w:rFonts w:hint="eastAsia"/>
        </w:rPr>
        <w:t>、</w:t>
      </w:r>
      <w:r>
        <w:t>识</w:t>
      </w:r>
      <w:r>
        <w:rPr>
          <w:rFonts w:hint="eastAsia"/>
        </w:rPr>
        <w:t>别同</w:t>
      </w:r>
      <w:r>
        <w:t>责任义务有直接关系的威胁</w:t>
      </w:r>
    </w:p>
    <w:p w:rsidR="00FC51CF" w:rsidRDefault="00FC51CF" w:rsidP="004F0CE8">
      <w:pPr>
        <w:spacing w:line="360" w:lineRule="auto"/>
        <w:jc w:val="left"/>
      </w:pPr>
      <w:r>
        <w:rPr>
          <w:rFonts w:hint="eastAsia"/>
        </w:rPr>
        <w:t>31</w:t>
      </w:r>
      <w:r>
        <w:rPr>
          <w:rFonts w:hint="eastAsia"/>
        </w:rPr>
        <w:t>、下面</w:t>
      </w:r>
      <w:r>
        <w:t>哪一项最好</w:t>
      </w:r>
      <w:r>
        <w:rPr>
          <w:rFonts w:hint="eastAsia"/>
        </w:rPr>
        <w:t>地</w:t>
      </w:r>
      <w:r>
        <w:t>描述了组织机构的安全策略？（</w:t>
      </w:r>
      <w:r>
        <w:rPr>
          <w:rFonts w:hint="eastAsia"/>
        </w:rPr>
        <w:t>A</w:t>
      </w:r>
      <w:r>
        <w:rPr>
          <w:rFonts w:hint="eastAsia"/>
        </w:rPr>
        <w:t>）</w:t>
      </w:r>
    </w:p>
    <w:p w:rsidR="00FC51CF" w:rsidRDefault="00FC51CF" w:rsidP="004F0CE8">
      <w:pPr>
        <w:spacing w:line="360" w:lineRule="auto"/>
        <w:ind w:firstLine="420"/>
        <w:jc w:val="left"/>
      </w:pPr>
      <w:r>
        <w:t>A</w:t>
      </w:r>
      <w:r>
        <w:rPr>
          <w:rFonts w:hint="eastAsia"/>
        </w:rPr>
        <w:t>、</w:t>
      </w:r>
      <w:r>
        <w:t>定义了访问控制需求的总体指导方针</w:t>
      </w:r>
    </w:p>
    <w:p w:rsidR="00FC51CF" w:rsidRDefault="00FC51CF" w:rsidP="004F0CE8">
      <w:pPr>
        <w:spacing w:line="360" w:lineRule="auto"/>
        <w:ind w:firstLine="420"/>
        <w:jc w:val="left"/>
      </w:pPr>
      <w:r>
        <w:t>B</w:t>
      </w:r>
      <w:r>
        <w:rPr>
          <w:rFonts w:hint="eastAsia"/>
        </w:rPr>
        <w:t>、</w:t>
      </w:r>
      <w:r>
        <w:t>建议了如何符合标准</w:t>
      </w:r>
    </w:p>
    <w:p w:rsidR="00FC51CF" w:rsidRDefault="00FC51CF" w:rsidP="004F0CE8">
      <w:pPr>
        <w:spacing w:line="360" w:lineRule="auto"/>
        <w:ind w:firstLine="420"/>
        <w:jc w:val="left"/>
      </w:pPr>
      <w:r>
        <w:t>C</w:t>
      </w:r>
      <w:r>
        <w:rPr>
          <w:rFonts w:hint="eastAsia"/>
        </w:rPr>
        <w:t>、</w:t>
      </w:r>
      <w:r>
        <w:t>表明管理意图的高层陈述</w:t>
      </w:r>
    </w:p>
    <w:p w:rsidR="00FC51CF" w:rsidRDefault="00FC51CF" w:rsidP="004F0CE8">
      <w:pPr>
        <w:spacing w:line="360" w:lineRule="auto"/>
        <w:ind w:firstLine="420"/>
        <w:jc w:val="left"/>
      </w:pPr>
      <w:r>
        <w:t>D</w:t>
      </w:r>
      <w:r>
        <w:rPr>
          <w:rFonts w:hint="eastAsia"/>
        </w:rPr>
        <w:t>、</w:t>
      </w:r>
      <w:r>
        <w:t>表明所使用的技术控制措施的高层陈述</w:t>
      </w:r>
    </w:p>
    <w:p w:rsidR="00FC51CF" w:rsidRDefault="00FC51CF" w:rsidP="004F0CE8">
      <w:pPr>
        <w:spacing w:line="360" w:lineRule="auto"/>
        <w:jc w:val="left"/>
      </w:pPr>
      <w:r>
        <w:rPr>
          <w:rFonts w:hint="eastAsia"/>
        </w:rPr>
        <w:t>32</w:t>
      </w:r>
      <w:r w:rsidR="006607AF">
        <w:rPr>
          <w:rFonts w:hint="eastAsia"/>
        </w:rPr>
        <w:t>、</w:t>
      </w:r>
      <w:r>
        <w:rPr>
          <w:rFonts w:hint="eastAsia"/>
        </w:rPr>
        <w:t>下面</w:t>
      </w:r>
      <w:r>
        <w:t>哪一种风险对电子商务系统来说是特殊的？（</w:t>
      </w:r>
      <w:r>
        <w:rPr>
          <w:rFonts w:hint="eastAsia"/>
        </w:rPr>
        <w:t>D</w:t>
      </w:r>
      <w:r>
        <w:rPr>
          <w:rFonts w:hint="eastAsia"/>
        </w:rPr>
        <w:t>）</w:t>
      </w:r>
    </w:p>
    <w:p w:rsidR="00FC51CF" w:rsidRDefault="00FC51CF" w:rsidP="004F0CE8">
      <w:pPr>
        <w:spacing w:line="360" w:lineRule="auto"/>
        <w:ind w:firstLine="420"/>
        <w:jc w:val="left"/>
      </w:pPr>
      <w:r>
        <w:t>A</w:t>
      </w:r>
      <w:r>
        <w:rPr>
          <w:rFonts w:hint="eastAsia"/>
        </w:rPr>
        <w:t>、</w:t>
      </w:r>
      <w:r>
        <w:t>服务中断</w:t>
      </w:r>
      <w:r>
        <w:tab/>
        <w:t xml:space="preserve">                    B</w:t>
      </w:r>
      <w:r>
        <w:rPr>
          <w:rFonts w:hint="eastAsia"/>
        </w:rPr>
        <w:t>、</w:t>
      </w:r>
      <w:r>
        <w:t>应用程序系统欺骗</w:t>
      </w:r>
    </w:p>
    <w:p w:rsidR="00FC51CF" w:rsidRPr="006C0BD9" w:rsidRDefault="00FC51CF" w:rsidP="004F0CE8">
      <w:pPr>
        <w:spacing w:line="360" w:lineRule="auto"/>
        <w:ind w:firstLine="420"/>
        <w:jc w:val="left"/>
      </w:pPr>
      <w:r>
        <w:t>C</w:t>
      </w:r>
      <w:r>
        <w:rPr>
          <w:rFonts w:hint="eastAsia"/>
        </w:rPr>
        <w:t>、</w:t>
      </w:r>
      <w:r>
        <w:t>未授权的信息泄露</w:t>
      </w:r>
      <w:r>
        <w:tab/>
      </w:r>
      <w:r>
        <w:tab/>
      </w:r>
      <w:r>
        <w:tab/>
      </w:r>
      <w:r>
        <w:tab/>
        <w:t>D</w:t>
      </w:r>
      <w:r>
        <w:rPr>
          <w:rFonts w:hint="eastAsia"/>
        </w:rPr>
        <w:t>、</w:t>
      </w:r>
      <w:r>
        <w:t>确认信息发送错误</w:t>
      </w:r>
    </w:p>
    <w:p w:rsidR="00FC51CF" w:rsidRDefault="00FC51CF" w:rsidP="004F0CE8">
      <w:pPr>
        <w:spacing w:line="360" w:lineRule="auto"/>
        <w:jc w:val="left"/>
      </w:pPr>
      <w:r>
        <w:rPr>
          <w:rFonts w:hint="eastAsia"/>
        </w:rPr>
        <w:t>33</w:t>
      </w:r>
      <w:r w:rsidR="006607AF">
        <w:rPr>
          <w:rFonts w:hint="eastAsia"/>
        </w:rPr>
        <w:t>、</w:t>
      </w:r>
      <w:r>
        <w:t>下面有关</w:t>
      </w:r>
      <w:r>
        <w:rPr>
          <w:rFonts w:hint="eastAsia"/>
        </w:rPr>
        <w:t>我国</w:t>
      </w:r>
      <w:r>
        <w:t>标准化管理和组织机构的说法错误的是</w:t>
      </w:r>
      <w:r>
        <w:rPr>
          <w:rFonts w:hint="eastAsia"/>
        </w:rPr>
        <w:t>？</w:t>
      </w:r>
      <w:r>
        <w:t>（</w:t>
      </w:r>
      <w:r>
        <w:rPr>
          <w:rFonts w:hint="eastAsia"/>
        </w:rPr>
        <w:t>C</w:t>
      </w:r>
      <w:r>
        <w:rPr>
          <w:rFonts w:hint="eastAsia"/>
        </w:rPr>
        <w:t>）</w:t>
      </w:r>
    </w:p>
    <w:p w:rsidR="00FC51CF" w:rsidRDefault="00FC51CF" w:rsidP="004F0CE8">
      <w:pPr>
        <w:spacing w:line="360" w:lineRule="auto"/>
        <w:ind w:firstLine="420"/>
        <w:jc w:val="left"/>
      </w:pPr>
      <w:r>
        <w:t>A</w:t>
      </w:r>
      <w:r>
        <w:rPr>
          <w:rFonts w:hint="eastAsia"/>
        </w:rPr>
        <w:t>、</w:t>
      </w:r>
      <w:r>
        <w:t>国家标准化管理委员会是</w:t>
      </w:r>
      <w:r>
        <w:rPr>
          <w:rFonts w:hint="eastAsia"/>
        </w:rPr>
        <w:t>统一</w:t>
      </w:r>
      <w:r>
        <w:t>管理全国标准化工作的主管机构</w:t>
      </w:r>
    </w:p>
    <w:p w:rsidR="00FC51CF" w:rsidRDefault="00FC51CF" w:rsidP="004F0CE8">
      <w:pPr>
        <w:spacing w:line="360" w:lineRule="auto"/>
        <w:ind w:firstLine="420"/>
        <w:jc w:val="left"/>
      </w:pPr>
      <w:r>
        <w:t>B</w:t>
      </w:r>
      <w:r>
        <w:rPr>
          <w:rFonts w:hint="eastAsia"/>
        </w:rPr>
        <w:t>、国家</w:t>
      </w:r>
      <w:r>
        <w:t>标准化技术委员会承担国家标准的</w:t>
      </w:r>
      <w:r w:rsidRPr="001514B9">
        <w:t>制定和修改工作</w:t>
      </w:r>
    </w:p>
    <w:p w:rsidR="00FC51CF" w:rsidRDefault="00FC51CF" w:rsidP="004F0CE8">
      <w:pPr>
        <w:spacing w:line="360" w:lineRule="auto"/>
        <w:ind w:firstLine="420"/>
        <w:jc w:val="left"/>
      </w:pPr>
      <w:r>
        <w:rPr>
          <w:rFonts w:hint="eastAsia"/>
        </w:rPr>
        <w:t>C</w:t>
      </w:r>
      <w:r>
        <w:rPr>
          <w:rFonts w:hint="eastAsia"/>
        </w:rPr>
        <w:t>、</w:t>
      </w:r>
      <w:r>
        <w:t>全国信息安全标准化技术委员负责信息安全技术标准的审查、批准、编号和发布</w:t>
      </w:r>
    </w:p>
    <w:p w:rsidR="00FC51CF" w:rsidRDefault="00FC51CF" w:rsidP="004F0CE8">
      <w:pPr>
        <w:spacing w:line="360" w:lineRule="auto"/>
        <w:ind w:firstLine="420"/>
        <w:jc w:val="left"/>
      </w:pPr>
      <w:r>
        <w:t>D</w:t>
      </w:r>
      <w:r>
        <w:rPr>
          <w:rFonts w:hint="eastAsia"/>
        </w:rPr>
        <w:t>、</w:t>
      </w:r>
      <w:r>
        <w:t>全国信息安全标准化技术委员负责统一协调信息安全国家标准年度技术项目</w:t>
      </w:r>
    </w:p>
    <w:p w:rsidR="00FC51CF" w:rsidRDefault="00FC51CF" w:rsidP="004F0CE8">
      <w:pPr>
        <w:spacing w:line="360" w:lineRule="auto"/>
        <w:jc w:val="left"/>
      </w:pPr>
      <w:r>
        <w:rPr>
          <w:rFonts w:hint="eastAsia"/>
        </w:rPr>
        <w:t>3</w:t>
      </w:r>
      <w:r w:rsidR="006607AF">
        <w:rPr>
          <w:rFonts w:hint="eastAsia"/>
        </w:rPr>
        <w:t>4</w:t>
      </w:r>
      <w:r w:rsidR="006607AF">
        <w:rPr>
          <w:rFonts w:hint="eastAsia"/>
        </w:rPr>
        <w:t>、</w:t>
      </w:r>
      <w:r>
        <w:rPr>
          <w:rFonts w:hint="eastAsia"/>
        </w:rPr>
        <w:t>项目</w:t>
      </w:r>
      <w:r>
        <w:t>管理是信息安全工程师</w:t>
      </w:r>
      <w:r>
        <w:rPr>
          <w:rFonts w:hint="eastAsia"/>
        </w:rPr>
        <w:t>基本</w:t>
      </w:r>
      <w:r>
        <w:t>理论，以下哪项对项目管理的理解是正确的？（</w:t>
      </w:r>
      <w:r>
        <w:rPr>
          <w:rFonts w:hint="eastAsia"/>
        </w:rPr>
        <w:t>A</w:t>
      </w:r>
      <w:r>
        <w:rPr>
          <w:rFonts w:hint="eastAsia"/>
        </w:rPr>
        <w:t>）</w:t>
      </w:r>
    </w:p>
    <w:p w:rsidR="00FC51CF" w:rsidRDefault="00FC51CF" w:rsidP="004F0CE8">
      <w:pPr>
        <w:spacing w:line="360" w:lineRule="auto"/>
        <w:ind w:firstLine="420"/>
        <w:jc w:val="left"/>
      </w:pPr>
      <w:r>
        <w:rPr>
          <w:rFonts w:hint="eastAsia"/>
        </w:rPr>
        <w:t>A</w:t>
      </w:r>
      <w:r>
        <w:rPr>
          <w:rFonts w:hint="eastAsia"/>
        </w:rPr>
        <w:t>、</w:t>
      </w:r>
      <w:r>
        <w:t>项目管理的基本要素是质量，进度和成本</w:t>
      </w:r>
    </w:p>
    <w:p w:rsidR="00FC51CF" w:rsidRDefault="00FC51CF" w:rsidP="004F0CE8">
      <w:pPr>
        <w:spacing w:line="360" w:lineRule="auto"/>
        <w:ind w:firstLine="420"/>
        <w:jc w:val="left"/>
      </w:pPr>
      <w:r>
        <w:t>B</w:t>
      </w:r>
      <w:r>
        <w:rPr>
          <w:rFonts w:hint="eastAsia"/>
        </w:rPr>
        <w:t>、</w:t>
      </w:r>
      <w:r>
        <w:t>项目管理的基本要素是范围，人力和沟通</w:t>
      </w:r>
    </w:p>
    <w:p w:rsidR="00FC51CF" w:rsidRDefault="00FC51CF" w:rsidP="004F0CE8">
      <w:pPr>
        <w:spacing w:line="360" w:lineRule="auto"/>
        <w:ind w:firstLine="420"/>
        <w:jc w:val="left"/>
      </w:pPr>
      <w:r>
        <w:t>C</w:t>
      </w:r>
      <w:r>
        <w:rPr>
          <w:rFonts w:hint="eastAsia"/>
        </w:rPr>
        <w:t>、</w:t>
      </w:r>
      <w:r>
        <w:t>项目管理是从项目的执行开始到项目结束的全过程进行计划、组织</w:t>
      </w:r>
    </w:p>
    <w:p w:rsidR="00FC51CF" w:rsidRDefault="00FC51CF" w:rsidP="004F0CE8">
      <w:pPr>
        <w:spacing w:line="360" w:lineRule="auto"/>
        <w:ind w:firstLine="420"/>
        <w:jc w:val="left"/>
      </w:pPr>
      <w:r>
        <w:t>D</w:t>
      </w:r>
      <w:r>
        <w:rPr>
          <w:rFonts w:hint="eastAsia"/>
        </w:rPr>
        <w:t>、</w:t>
      </w:r>
      <w:r>
        <w:t>项目管理是项目的管理者，在有限的资源约束下，运用系统</w:t>
      </w:r>
      <w:r>
        <w:rPr>
          <w:rFonts w:hint="eastAsia"/>
        </w:rPr>
        <w:t>的</w:t>
      </w:r>
      <w:r>
        <w:t>观点，方法和理论，</w:t>
      </w:r>
      <w:r>
        <w:lastRenderedPageBreak/>
        <w:t>对项目</w:t>
      </w:r>
      <w:r>
        <w:rPr>
          <w:rFonts w:hint="eastAsia"/>
        </w:rPr>
        <w:t>涉及</w:t>
      </w:r>
      <w:r>
        <w:t>的技术工作</w:t>
      </w:r>
      <w:r>
        <w:rPr>
          <w:rFonts w:hint="eastAsia"/>
        </w:rPr>
        <w:t>进行</w:t>
      </w:r>
      <w:r>
        <w:t>有效</w:t>
      </w:r>
      <w:r>
        <w:rPr>
          <w:rFonts w:hint="eastAsia"/>
        </w:rPr>
        <w:t>地</w:t>
      </w:r>
      <w:r>
        <w:t>管理</w:t>
      </w:r>
    </w:p>
    <w:p w:rsidR="00FC51CF" w:rsidRDefault="00FC51CF" w:rsidP="004F0CE8">
      <w:pPr>
        <w:spacing w:line="360" w:lineRule="auto"/>
        <w:jc w:val="left"/>
      </w:pPr>
      <w:r>
        <w:rPr>
          <w:rFonts w:hint="eastAsia"/>
        </w:rPr>
        <w:t>35</w:t>
      </w:r>
      <w:r w:rsidR="006607AF">
        <w:rPr>
          <w:rFonts w:hint="eastAsia"/>
        </w:rPr>
        <w:t>、</w:t>
      </w:r>
      <w:r>
        <w:rPr>
          <w:rFonts w:hint="eastAsia"/>
        </w:rPr>
        <w:t>信息</w:t>
      </w:r>
      <w:r>
        <w:t>安全的金三角是（</w:t>
      </w:r>
      <w:r>
        <w:rPr>
          <w:rFonts w:hint="eastAsia"/>
        </w:rPr>
        <w:t>C</w:t>
      </w:r>
      <w:r>
        <w:t>）。</w:t>
      </w:r>
    </w:p>
    <w:p w:rsidR="00FC51CF" w:rsidRDefault="00FC51CF" w:rsidP="004F0CE8">
      <w:pPr>
        <w:spacing w:line="360" w:lineRule="auto"/>
        <w:ind w:firstLine="420"/>
        <w:jc w:val="left"/>
      </w:pPr>
      <w:r>
        <w:t>A</w:t>
      </w:r>
      <w:r>
        <w:rPr>
          <w:rFonts w:hint="eastAsia"/>
        </w:rPr>
        <w:t>、</w:t>
      </w:r>
      <w:r>
        <w:t>可靠性，保密性和完整性</w:t>
      </w:r>
      <w:r w:rsidR="001514B9">
        <w:rPr>
          <w:rFonts w:hint="eastAsia"/>
        </w:rPr>
        <w:tab/>
      </w:r>
      <w:r w:rsidR="001514B9">
        <w:rPr>
          <w:rFonts w:hint="eastAsia"/>
        </w:rPr>
        <w:tab/>
      </w:r>
      <w:r w:rsidR="001514B9">
        <w:rPr>
          <w:rFonts w:hint="eastAsia"/>
        </w:rPr>
        <w:tab/>
      </w:r>
      <w:r w:rsidR="001514B9">
        <w:rPr>
          <w:rFonts w:hint="eastAsia"/>
        </w:rPr>
        <w:tab/>
      </w:r>
      <w:r>
        <w:rPr>
          <w:rFonts w:hint="eastAsia"/>
        </w:rPr>
        <w:t>B</w:t>
      </w:r>
      <w:r>
        <w:rPr>
          <w:rFonts w:hint="eastAsia"/>
        </w:rPr>
        <w:t>、</w:t>
      </w:r>
      <w:r>
        <w:t>多样性，</w:t>
      </w:r>
      <w:r w:rsidRPr="001514B9">
        <w:t>冗余</w:t>
      </w:r>
      <w:r>
        <w:t>性</w:t>
      </w:r>
      <w:r>
        <w:rPr>
          <w:rFonts w:hint="eastAsia"/>
        </w:rPr>
        <w:t>和</w:t>
      </w:r>
      <w:r>
        <w:t>模化性</w:t>
      </w:r>
    </w:p>
    <w:p w:rsidR="00FC51CF" w:rsidRPr="00F83D75" w:rsidRDefault="00FC51CF" w:rsidP="004F0CE8">
      <w:pPr>
        <w:spacing w:line="360" w:lineRule="auto"/>
        <w:ind w:firstLine="420"/>
        <w:jc w:val="left"/>
      </w:pPr>
      <w:r>
        <w:t>C</w:t>
      </w:r>
      <w:r>
        <w:rPr>
          <w:rFonts w:hint="eastAsia"/>
        </w:rPr>
        <w:t>、保密性</w:t>
      </w:r>
      <w:r>
        <w:t>，完整性和可用性</w:t>
      </w:r>
      <w:r w:rsidR="001514B9">
        <w:rPr>
          <w:rFonts w:hint="eastAsia"/>
        </w:rPr>
        <w:tab/>
      </w:r>
      <w:r w:rsidR="001514B9">
        <w:rPr>
          <w:rFonts w:hint="eastAsia"/>
        </w:rPr>
        <w:tab/>
      </w:r>
      <w:r w:rsidR="001514B9">
        <w:rPr>
          <w:rFonts w:hint="eastAsia"/>
        </w:rPr>
        <w:tab/>
      </w:r>
      <w:r w:rsidR="001514B9">
        <w:rPr>
          <w:rFonts w:hint="eastAsia"/>
        </w:rPr>
        <w:tab/>
      </w:r>
      <w:r>
        <w:t>D</w:t>
      </w:r>
      <w:r>
        <w:rPr>
          <w:rFonts w:hint="eastAsia"/>
        </w:rPr>
        <w:t>、</w:t>
      </w:r>
      <w:r>
        <w:t>多样性，保密性和完整性</w:t>
      </w:r>
    </w:p>
    <w:p w:rsidR="00FC51CF" w:rsidRDefault="00FC51CF" w:rsidP="004F0CE8">
      <w:pPr>
        <w:spacing w:line="360" w:lineRule="auto"/>
        <w:jc w:val="left"/>
      </w:pPr>
      <w:r>
        <w:rPr>
          <w:rFonts w:hint="eastAsia"/>
        </w:rPr>
        <w:t>36</w:t>
      </w:r>
      <w:r w:rsidR="006607AF">
        <w:rPr>
          <w:rFonts w:hint="eastAsia"/>
        </w:rPr>
        <w:t>、</w:t>
      </w:r>
      <w:r>
        <w:rPr>
          <w:rFonts w:hint="eastAsia"/>
        </w:rPr>
        <w:t>信息</w:t>
      </w:r>
      <w:r>
        <w:t>安全风险缺口是指（</w:t>
      </w:r>
      <w:r>
        <w:rPr>
          <w:rFonts w:hint="eastAsia"/>
        </w:rPr>
        <w:t>A</w:t>
      </w:r>
      <w:r>
        <w:t>）。</w:t>
      </w:r>
    </w:p>
    <w:p w:rsidR="00FC51CF" w:rsidRDefault="00FC51CF" w:rsidP="004F0CE8">
      <w:pPr>
        <w:spacing w:line="360" w:lineRule="auto"/>
        <w:ind w:firstLine="420"/>
        <w:jc w:val="left"/>
      </w:pPr>
      <w:r>
        <w:t>A</w:t>
      </w:r>
      <w:r>
        <w:rPr>
          <w:rFonts w:hint="eastAsia"/>
        </w:rPr>
        <w:t>、</w:t>
      </w:r>
      <w:r>
        <w:rPr>
          <w:rFonts w:hint="eastAsia"/>
        </w:rPr>
        <w:t>IT</w:t>
      </w:r>
      <w:r>
        <w:rPr>
          <w:rFonts w:hint="eastAsia"/>
        </w:rPr>
        <w:t>的</w:t>
      </w:r>
      <w:r>
        <w:t>发展与安全投入，安全意识和安全手段的不平衡</w:t>
      </w:r>
    </w:p>
    <w:p w:rsidR="00FC51CF" w:rsidRDefault="00FC51CF" w:rsidP="004F0CE8">
      <w:pPr>
        <w:spacing w:line="360" w:lineRule="auto"/>
        <w:ind w:firstLine="420"/>
        <w:jc w:val="left"/>
      </w:pPr>
      <w:r>
        <w:t>B</w:t>
      </w:r>
      <w:r>
        <w:rPr>
          <w:rFonts w:hint="eastAsia"/>
        </w:rPr>
        <w:t>、</w:t>
      </w:r>
      <w:r>
        <w:t>信息化中，信息不足产生的漏洞</w:t>
      </w:r>
    </w:p>
    <w:p w:rsidR="00FC51CF" w:rsidRDefault="00FC51CF" w:rsidP="004F0CE8">
      <w:pPr>
        <w:spacing w:line="360" w:lineRule="auto"/>
        <w:ind w:firstLine="420"/>
        <w:jc w:val="left"/>
      </w:pPr>
      <w:r>
        <w:t>C</w:t>
      </w:r>
      <w:r>
        <w:rPr>
          <w:rFonts w:hint="eastAsia"/>
        </w:rPr>
        <w:t>、计算机</w:t>
      </w:r>
      <w:r>
        <w:t>网络运行，维护的漏洞</w:t>
      </w:r>
    </w:p>
    <w:p w:rsidR="00FC51CF" w:rsidRDefault="00FC51CF" w:rsidP="004F0CE8">
      <w:pPr>
        <w:spacing w:line="360" w:lineRule="auto"/>
        <w:ind w:firstLine="420"/>
        <w:jc w:val="left"/>
      </w:pPr>
      <w:r>
        <w:t>D</w:t>
      </w:r>
      <w:r>
        <w:rPr>
          <w:rFonts w:hint="eastAsia"/>
        </w:rPr>
        <w:t>、</w:t>
      </w:r>
      <w:r>
        <w:t>计算中心的火灾隐患</w:t>
      </w:r>
    </w:p>
    <w:p w:rsidR="00FC51CF" w:rsidRDefault="00FC51CF" w:rsidP="004F0CE8">
      <w:pPr>
        <w:spacing w:line="360" w:lineRule="auto"/>
        <w:jc w:val="left"/>
      </w:pPr>
      <w:r>
        <w:rPr>
          <w:rFonts w:hint="eastAsia"/>
        </w:rPr>
        <w:t>37</w:t>
      </w:r>
      <w:r w:rsidR="006607AF">
        <w:rPr>
          <w:rFonts w:hint="eastAsia"/>
        </w:rPr>
        <w:t>、</w:t>
      </w:r>
      <w:r>
        <w:rPr>
          <w:rFonts w:hint="eastAsia"/>
        </w:rPr>
        <w:t>信息</w:t>
      </w:r>
      <w:r>
        <w:t>安全风险应该是以下哪些因素的函数？（</w:t>
      </w:r>
      <w:r>
        <w:rPr>
          <w:rFonts w:hint="eastAsia"/>
        </w:rPr>
        <w:t>A</w:t>
      </w:r>
      <w:r>
        <w:rPr>
          <w:rFonts w:hint="eastAsia"/>
        </w:rPr>
        <w:t>）</w:t>
      </w:r>
    </w:p>
    <w:p w:rsidR="00FC51CF" w:rsidRDefault="00FC51CF" w:rsidP="004F0CE8">
      <w:pPr>
        <w:spacing w:line="360" w:lineRule="auto"/>
        <w:ind w:firstLine="420"/>
        <w:jc w:val="left"/>
      </w:pPr>
      <w:r>
        <w:t>A</w:t>
      </w:r>
      <w:r>
        <w:rPr>
          <w:rFonts w:hint="eastAsia"/>
        </w:rPr>
        <w:t>、</w:t>
      </w:r>
      <w:r>
        <w:t>信息资产的价值、面临的</w:t>
      </w:r>
      <w:r>
        <w:rPr>
          <w:rFonts w:hint="eastAsia"/>
        </w:rPr>
        <w:t>威胁</w:t>
      </w:r>
      <w:r>
        <w:t>以及自身存在的脆弱性等</w:t>
      </w:r>
    </w:p>
    <w:p w:rsidR="00FC51CF" w:rsidRDefault="00FC51CF" w:rsidP="004F0CE8">
      <w:pPr>
        <w:spacing w:line="360" w:lineRule="auto"/>
        <w:ind w:firstLine="420"/>
        <w:jc w:val="left"/>
      </w:pPr>
      <w:r>
        <w:t>B</w:t>
      </w:r>
      <w:r>
        <w:rPr>
          <w:rFonts w:hint="eastAsia"/>
        </w:rPr>
        <w:t>、</w:t>
      </w:r>
      <w:r>
        <w:t>病毒、黑客、漏洞等</w:t>
      </w:r>
    </w:p>
    <w:p w:rsidR="00FC51CF" w:rsidRDefault="00FC51CF" w:rsidP="004F0CE8">
      <w:pPr>
        <w:spacing w:line="360" w:lineRule="auto"/>
        <w:ind w:firstLine="420"/>
        <w:jc w:val="left"/>
      </w:pPr>
      <w:r>
        <w:t>C</w:t>
      </w:r>
      <w:r>
        <w:rPr>
          <w:rFonts w:hint="eastAsia"/>
        </w:rPr>
        <w:t>、</w:t>
      </w:r>
      <w:r>
        <w:t>保密信息如国家密码、商业秘密等</w:t>
      </w:r>
    </w:p>
    <w:p w:rsidR="00FC51CF" w:rsidRDefault="00FC51CF" w:rsidP="004F0CE8">
      <w:pPr>
        <w:spacing w:line="360" w:lineRule="auto"/>
        <w:ind w:firstLine="420"/>
        <w:jc w:val="left"/>
      </w:pPr>
      <w:r>
        <w:t>D</w:t>
      </w:r>
      <w:r>
        <w:rPr>
          <w:rFonts w:hint="eastAsia"/>
        </w:rPr>
        <w:t>、</w:t>
      </w:r>
      <w:r>
        <w:t>网络、系统、应用</w:t>
      </w:r>
      <w:r>
        <w:rPr>
          <w:rFonts w:hint="eastAsia"/>
        </w:rPr>
        <w:t>的</w:t>
      </w:r>
      <w:r>
        <w:t>复杂的程度</w:t>
      </w:r>
    </w:p>
    <w:p w:rsidR="00FC51CF" w:rsidRDefault="00FC51CF" w:rsidP="004F0CE8">
      <w:pPr>
        <w:spacing w:line="360" w:lineRule="auto"/>
        <w:jc w:val="left"/>
      </w:pPr>
      <w:r>
        <w:rPr>
          <w:rFonts w:hint="eastAsia"/>
        </w:rPr>
        <w:t>38</w:t>
      </w:r>
      <w:r w:rsidR="006607AF">
        <w:rPr>
          <w:rFonts w:hint="eastAsia"/>
        </w:rPr>
        <w:t>、</w:t>
      </w:r>
      <w:r>
        <w:rPr>
          <w:rFonts w:hint="eastAsia"/>
        </w:rPr>
        <w:t>信息</w:t>
      </w:r>
      <w:r>
        <w:t>安全工程师监理的职责包括？（</w:t>
      </w:r>
      <w:r>
        <w:rPr>
          <w:rFonts w:hint="eastAsia"/>
        </w:rPr>
        <w:t>A</w:t>
      </w:r>
      <w:r>
        <w:rPr>
          <w:rFonts w:hint="eastAsia"/>
        </w:rPr>
        <w:t>）</w:t>
      </w:r>
    </w:p>
    <w:p w:rsidR="00FC51CF" w:rsidRDefault="00FC51CF" w:rsidP="004F0CE8">
      <w:pPr>
        <w:spacing w:line="360" w:lineRule="auto"/>
        <w:ind w:firstLine="420"/>
        <w:jc w:val="left"/>
      </w:pPr>
      <w:r>
        <w:t>A</w:t>
      </w:r>
      <w:r>
        <w:rPr>
          <w:rFonts w:hint="eastAsia"/>
        </w:rPr>
        <w:t>、</w:t>
      </w:r>
      <w:r>
        <w:t>质量控制，进度控制</w:t>
      </w:r>
      <w:r>
        <w:rPr>
          <w:rFonts w:hint="eastAsia"/>
        </w:rPr>
        <w:t>，</w:t>
      </w:r>
      <w:r>
        <w:t>成本控制，合同管理，信息管理和协调</w:t>
      </w:r>
    </w:p>
    <w:p w:rsidR="00FC51CF" w:rsidRDefault="00FC51CF" w:rsidP="004F0CE8">
      <w:pPr>
        <w:spacing w:line="360" w:lineRule="auto"/>
        <w:ind w:firstLine="420"/>
        <w:jc w:val="left"/>
      </w:pPr>
      <w:r>
        <w:t>B</w:t>
      </w:r>
      <w:r>
        <w:rPr>
          <w:rFonts w:hint="eastAsia"/>
        </w:rPr>
        <w:t>、质量</w:t>
      </w:r>
      <w:r>
        <w:t>控制</w:t>
      </w:r>
      <w:r>
        <w:rPr>
          <w:rFonts w:hint="eastAsia"/>
        </w:rPr>
        <w:t>，</w:t>
      </w:r>
      <w:r>
        <w:t>进度控制，成本控制，合同管理和协调</w:t>
      </w:r>
    </w:p>
    <w:p w:rsidR="00FC51CF" w:rsidRDefault="00FC51CF" w:rsidP="004F0CE8">
      <w:pPr>
        <w:spacing w:line="360" w:lineRule="auto"/>
        <w:ind w:firstLine="420"/>
        <w:jc w:val="left"/>
      </w:pPr>
      <w:r>
        <w:t>C</w:t>
      </w:r>
      <w:r>
        <w:rPr>
          <w:rFonts w:hint="eastAsia"/>
        </w:rPr>
        <w:t>、</w:t>
      </w:r>
      <w:r>
        <w:t>确定安全要求，认可设计方案，监视安全态势，建立保障证据和协调</w:t>
      </w:r>
    </w:p>
    <w:p w:rsidR="00FC51CF" w:rsidRDefault="00FC51CF" w:rsidP="004F0CE8">
      <w:pPr>
        <w:spacing w:line="360" w:lineRule="auto"/>
        <w:ind w:firstLine="420"/>
        <w:jc w:val="left"/>
      </w:pPr>
      <w:r>
        <w:t>D</w:t>
      </w:r>
      <w:r>
        <w:rPr>
          <w:rFonts w:hint="eastAsia"/>
        </w:rPr>
        <w:t>、</w:t>
      </w:r>
      <w:r>
        <w:t>确定安全要求，认可</w:t>
      </w:r>
      <w:r>
        <w:rPr>
          <w:rFonts w:hint="eastAsia"/>
        </w:rPr>
        <w:t>设计</w:t>
      </w:r>
      <w:r>
        <w:t>方案，监视</w:t>
      </w:r>
      <w:r>
        <w:rPr>
          <w:rFonts w:hint="eastAsia"/>
        </w:rPr>
        <w:t>安全</w:t>
      </w:r>
      <w:r>
        <w:t>态势和协调</w:t>
      </w:r>
    </w:p>
    <w:p w:rsidR="00FC51CF" w:rsidRDefault="00FC51CF" w:rsidP="004F0CE8">
      <w:pPr>
        <w:spacing w:line="360" w:lineRule="auto"/>
        <w:jc w:val="left"/>
      </w:pPr>
      <w:r>
        <w:rPr>
          <w:rFonts w:hint="eastAsia"/>
        </w:rPr>
        <w:t>39</w:t>
      </w:r>
      <w:r w:rsidR="006607AF">
        <w:rPr>
          <w:rFonts w:hint="eastAsia"/>
        </w:rPr>
        <w:t>、</w:t>
      </w:r>
      <w:r>
        <w:rPr>
          <w:rFonts w:hint="eastAsia"/>
        </w:rPr>
        <w:t>信息</w:t>
      </w:r>
      <w:r>
        <w:t>安全管理最关注的是？（</w:t>
      </w:r>
      <w:r>
        <w:rPr>
          <w:rFonts w:hint="eastAsia"/>
        </w:rPr>
        <w:t>C</w:t>
      </w:r>
      <w:r>
        <w:rPr>
          <w:rFonts w:hint="eastAsia"/>
        </w:rPr>
        <w:t>）</w:t>
      </w:r>
    </w:p>
    <w:p w:rsidR="00FC51CF" w:rsidRDefault="00FC51CF" w:rsidP="004F0CE8">
      <w:pPr>
        <w:spacing w:line="360" w:lineRule="auto"/>
        <w:ind w:firstLine="420"/>
        <w:jc w:val="left"/>
      </w:pPr>
      <w:r>
        <w:t>A</w:t>
      </w:r>
      <w:r>
        <w:rPr>
          <w:rFonts w:hint="eastAsia"/>
        </w:rPr>
        <w:t>、</w:t>
      </w:r>
      <w:r>
        <w:t>外部恶意攻击</w:t>
      </w:r>
      <w:r>
        <w:tab/>
        <w:t xml:space="preserve">             </w:t>
      </w:r>
      <w:r w:rsidR="001514B9">
        <w:rPr>
          <w:rFonts w:hint="eastAsia"/>
        </w:rPr>
        <w:tab/>
      </w:r>
      <w:r w:rsidR="001514B9">
        <w:rPr>
          <w:rFonts w:hint="eastAsia"/>
        </w:rPr>
        <w:tab/>
      </w:r>
      <w:r w:rsidR="001514B9">
        <w:rPr>
          <w:rFonts w:hint="eastAsia"/>
        </w:rPr>
        <w:tab/>
      </w:r>
      <w:r w:rsidR="001514B9">
        <w:rPr>
          <w:rFonts w:hint="eastAsia"/>
        </w:rPr>
        <w:tab/>
      </w:r>
      <w:r>
        <w:t>B</w:t>
      </w:r>
      <w:r>
        <w:rPr>
          <w:rFonts w:hint="eastAsia"/>
        </w:rPr>
        <w:t>、</w:t>
      </w:r>
      <w:r>
        <w:t>病毒对</w:t>
      </w:r>
      <w:r>
        <w:rPr>
          <w:rFonts w:hint="eastAsia"/>
        </w:rPr>
        <w:t>PC</w:t>
      </w:r>
      <w:r>
        <w:rPr>
          <w:rFonts w:hint="eastAsia"/>
        </w:rPr>
        <w:t>的</w:t>
      </w:r>
      <w:r>
        <w:t>影响</w:t>
      </w:r>
    </w:p>
    <w:p w:rsidR="00FC51CF" w:rsidRPr="00A56057" w:rsidRDefault="00FC51CF" w:rsidP="004F0CE8">
      <w:pPr>
        <w:spacing w:line="360" w:lineRule="auto"/>
        <w:ind w:firstLine="420"/>
        <w:jc w:val="left"/>
      </w:pPr>
      <w:r>
        <w:t>C</w:t>
      </w:r>
      <w:r>
        <w:rPr>
          <w:rFonts w:hint="eastAsia"/>
        </w:rPr>
        <w:t>、</w:t>
      </w:r>
      <w:r>
        <w:t>内部恶意攻击</w:t>
      </w:r>
      <w:r>
        <w:rPr>
          <w:rFonts w:hint="eastAsia"/>
        </w:rPr>
        <w:t xml:space="preserve">              </w:t>
      </w:r>
      <w:r w:rsidR="001514B9">
        <w:rPr>
          <w:rFonts w:hint="eastAsia"/>
        </w:rPr>
        <w:tab/>
      </w:r>
      <w:r w:rsidR="001514B9">
        <w:rPr>
          <w:rFonts w:hint="eastAsia"/>
        </w:rPr>
        <w:tab/>
      </w:r>
      <w:r w:rsidR="001514B9">
        <w:rPr>
          <w:rFonts w:hint="eastAsia"/>
        </w:rPr>
        <w:tab/>
      </w:r>
      <w:r w:rsidR="001514B9">
        <w:rPr>
          <w:rFonts w:hint="eastAsia"/>
        </w:rPr>
        <w:tab/>
      </w:r>
      <w:r>
        <w:rPr>
          <w:rFonts w:hint="eastAsia"/>
        </w:rPr>
        <w:t>D</w:t>
      </w:r>
      <w:r>
        <w:rPr>
          <w:rFonts w:hint="eastAsia"/>
        </w:rPr>
        <w:t>、</w:t>
      </w:r>
      <w:r>
        <w:t>病毒对网络的影响</w:t>
      </w:r>
    </w:p>
    <w:p w:rsidR="00FC51CF" w:rsidRDefault="00FC51CF" w:rsidP="004F0CE8">
      <w:pPr>
        <w:spacing w:line="360" w:lineRule="auto"/>
        <w:jc w:val="left"/>
      </w:pPr>
      <w:r>
        <w:rPr>
          <w:rFonts w:hint="eastAsia"/>
        </w:rPr>
        <w:t>40</w:t>
      </w:r>
      <w:r w:rsidR="006607AF">
        <w:rPr>
          <w:rFonts w:hint="eastAsia"/>
        </w:rPr>
        <w:t>、</w:t>
      </w:r>
      <w:r>
        <w:rPr>
          <w:rFonts w:hint="eastAsia"/>
        </w:rPr>
        <w:t>信息</w:t>
      </w:r>
      <w:r>
        <w:t>分类是信息安全管理工作的重要环节，下面哪一项不是对信息进行分类时需要重点考虑的？（</w:t>
      </w:r>
      <w:r>
        <w:rPr>
          <w:rFonts w:hint="eastAsia"/>
        </w:rPr>
        <w:t>C</w:t>
      </w:r>
      <w:r>
        <w:rPr>
          <w:rFonts w:hint="eastAsia"/>
        </w:rPr>
        <w:t>）</w:t>
      </w:r>
    </w:p>
    <w:p w:rsidR="00FC51CF" w:rsidRDefault="00FC51CF" w:rsidP="004F0CE8">
      <w:pPr>
        <w:spacing w:line="360" w:lineRule="auto"/>
        <w:ind w:firstLine="420"/>
        <w:jc w:val="left"/>
      </w:pPr>
      <w:r>
        <w:t>A</w:t>
      </w:r>
      <w:r>
        <w:rPr>
          <w:rFonts w:hint="eastAsia"/>
        </w:rPr>
        <w:t>、信息</w:t>
      </w:r>
      <w:r>
        <w:t>的价值</w:t>
      </w:r>
      <w:r>
        <w:rPr>
          <w:rFonts w:hint="eastAsia"/>
        </w:rPr>
        <w:t xml:space="preserve">                </w:t>
      </w:r>
      <w:r w:rsidR="001514B9">
        <w:rPr>
          <w:rFonts w:hint="eastAsia"/>
        </w:rPr>
        <w:tab/>
      </w:r>
      <w:r w:rsidR="001514B9">
        <w:rPr>
          <w:rFonts w:hint="eastAsia"/>
        </w:rPr>
        <w:tab/>
      </w:r>
      <w:r w:rsidR="001514B9">
        <w:rPr>
          <w:rFonts w:hint="eastAsia"/>
        </w:rPr>
        <w:tab/>
      </w:r>
      <w:r w:rsidR="001514B9">
        <w:rPr>
          <w:rFonts w:hint="eastAsia"/>
        </w:rPr>
        <w:tab/>
      </w:r>
      <w:r>
        <w:rPr>
          <w:rFonts w:hint="eastAsia"/>
        </w:rPr>
        <w:t>B</w:t>
      </w:r>
      <w:r>
        <w:rPr>
          <w:rFonts w:hint="eastAsia"/>
        </w:rPr>
        <w:t>、</w:t>
      </w:r>
      <w:r>
        <w:t>信息的时效性</w:t>
      </w:r>
    </w:p>
    <w:p w:rsidR="00FC51CF" w:rsidRDefault="00FC51CF" w:rsidP="004F0CE8">
      <w:pPr>
        <w:spacing w:line="360" w:lineRule="auto"/>
        <w:ind w:firstLine="420"/>
        <w:jc w:val="left"/>
      </w:pPr>
      <w:r>
        <w:t>C</w:t>
      </w:r>
      <w:r>
        <w:rPr>
          <w:rFonts w:hint="eastAsia"/>
        </w:rPr>
        <w:t>、</w:t>
      </w:r>
      <w:r>
        <w:t>信息的存储方式</w:t>
      </w:r>
      <w:r>
        <w:tab/>
      </w:r>
      <w:r>
        <w:tab/>
      </w:r>
      <w:r>
        <w:tab/>
        <w:t xml:space="preserve">  </w:t>
      </w:r>
      <w:r w:rsidR="001514B9">
        <w:rPr>
          <w:rFonts w:hint="eastAsia"/>
        </w:rPr>
        <w:tab/>
      </w:r>
      <w:r w:rsidR="001514B9">
        <w:rPr>
          <w:rFonts w:hint="eastAsia"/>
        </w:rPr>
        <w:tab/>
      </w:r>
      <w:r w:rsidR="001514B9">
        <w:rPr>
          <w:rFonts w:hint="eastAsia"/>
        </w:rPr>
        <w:tab/>
      </w:r>
      <w:r w:rsidR="001514B9">
        <w:rPr>
          <w:rFonts w:hint="eastAsia"/>
        </w:rPr>
        <w:tab/>
      </w:r>
      <w:r>
        <w:t>D</w:t>
      </w:r>
      <w:r>
        <w:rPr>
          <w:rFonts w:hint="eastAsia"/>
        </w:rPr>
        <w:t>、</w:t>
      </w:r>
      <w:r>
        <w:t>法律法规的规定</w:t>
      </w:r>
    </w:p>
    <w:p w:rsidR="00FC51CF" w:rsidRDefault="00FC51CF" w:rsidP="004F0CE8">
      <w:pPr>
        <w:spacing w:line="360" w:lineRule="auto"/>
        <w:jc w:val="left"/>
      </w:pPr>
      <w:r>
        <w:rPr>
          <w:rFonts w:hint="eastAsia"/>
        </w:rPr>
        <w:t>41</w:t>
      </w:r>
      <w:r w:rsidR="006607AF">
        <w:rPr>
          <w:rFonts w:hint="eastAsia"/>
        </w:rPr>
        <w:t>、</w:t>
      </w:r>
      <w:r>
        <w:rPr>
          <w:rFonts w:hint="eastAsia"/>
        </w:rPr>
        <w:t>信息</w:t>
      </w:r>
      <w:r>
        <w:t>网络安全的第三个时代是（</w:t>
      </w:r>
      <w:r>
        <w:rPr>
          <w:rFonts w:hint="eastAsia"/>
        </w:rPr>
        <w:t>A</w:t>
      </w:r>
      <w:r>
        <w:t>）</w:t>
      </w:r>
    </w:p>
    <w:p w:rsidR="00FC51CF" w:rsidRDefault="00FC51CF" w:rsidP="004F0CE8">
      <w:pPr>
        <w:spacing w:line="360" w:lineRule="auto"/>
        <w:ind w:firstLine="420"/>
        <w:jc w:val="left"/>
      </w:pPr>
      <w:r>
        <w:t>A</w:t>
      </w:r>
      <w:r>
        <w:rPr>
          <w:rFonts w:hint="eastAsia"/>
        </w:rPr>
        <w:t>、</w:t>
      </w:r>
      <w:r>
        <w:t>主机时代，专网时代，多网合一时代</w:t>
      </w:r>
      <w:r w:rsidR="001514B9">
        <w:rPr>
          <w:rFonts w:hint="eastAsia"/>
        </w:rPr>
        <w:tab/>
      </w:r>
      <w:r w:rsidR="001514B9">
        <w:rPr>
          <w:rFonts w:hint="eastAsia"/>
        </w:rPr>
        <w:tab/>
      </w:r>
      <w:r w:rsidR="001514B9">
        <w:rPr>
          <w:rFonts w:hint="eastAsia"/>
        </w:rPr>
        <w:tab/>
      </w:r>
      <w:r>
        <w:rPr>
          <w:rFonts w:hint="eastAsia"/>
        </w:rPr>
        <w:t>B</w:t>
      </w:r>
      <w:r>
        <w:rPr>
          <w:rFonts w:hint="eastAsia"/>
        </w:rPr>
        <w:t>、</w:t>
      </w:r>
      <w:r>
        <w:t>主机时代，</w:t>
      </w:r>
      <w:r>
        <w:rPr>
          <w:rFonts w:hint="eastAsia"/>
        </w:rPr>
        <w:t>PC</w:t>
      </w:r>
      <w:r>
        <w:rPr>
          <w:rFonts w:hint="eastAsia"/>
        </w:rPr>
        <w:t>时代</w:t>
      </w:r>
      <w:r>
        <w:t>，网络时代</w:t>
      </w:r>
    </w:p>
    <w:p w:rsidR="00FC51CF" w:rsidRDefault="00FC51CF" w:rsidP="004F0CE8">
      <w:pPr>
        <w:spacing w:line="360" w:lineRule="auto"/>
        <w:ind w:firstLine="420"/>
        <w:jc w:val="left"/>
      </w:pPr>
      <w:r>
        <w:rPr>
          <w:rFonts w:hint="eastAsia"/>
        </w:rPr>
        <w:t>C</w:t>
      </w:r>
      <w:r>
        <w:rPr>
          <w:rFonts w:hint="eastAsia"/>
        </w:rPr>
        <w:t>、</w:t>
      </w:r>
      <w:r>
        <w:rPr>
          <w:rFonts w:hint="eastAsia"/>
        </w:rPr>
        <w:t>PC</w:t>
      </w:r>
      <w:r>
        <w:rPr>
          <w:rFonts w:hint="eastAsia"/>
        </w:rPr>
        <w:t>时代</w:t>
      </w:r>
      <w:r>
        <w:t>，网络时代，信息时代</w:t>
      </w:r>
      <w:r w:rsidR="001514B9">
        <w:rPr>
          <w:rFonts w:hint="eastAsia"/>
        </w:rPr>
        <w:tab/>
      </w:r>
      <w:r w:rsidR="001514B9">
        <w:rPr>
          <w:rFonts w:hint="eastAsia"/>
        </w:rPr>
        <w:tab/>
      </w:r>
      <w:r w:rsidR="001514B9">
        <w:rPr>
          <w:rFonts w:hint="eastAsia"/>
        </w:rPr>
        <w:tab/>
      </w:r>
      <w:r w:rsidR="001514B9">
        <w:rPr>
          <w:rFonts w:hint="eastAsia"/>
        </w:rPr>
        <w:tab/>
      </w:r>
      <w:r>
        <w:t>D</w:t>
      </w:r>
      <w:r>
        <w:rPr>
          <w:rFonts w:hint="eastAsia"/>
        </w:rPr>
        <w:t>、</w:t>
      </w:r>
      <w:r>
        <w:rPr>
          <w:rFonts w:hint="eastAsia"/>
        </w:rPr>
        <w:t>2001</w:t>
      </w:r>
      <w:r>
        <w:rPr>
          <w:rFonts w:hint="eastAsia"/>
        </w:rPr>
        <w:t>年</w:t>
      </w:r>
      <w:r>
        <w:t>，</w:t>
      </w:r>
      <w:r>
        <w:rPr>
          <w:rFonts w:hint="eastAsia"/>
        </w:rPr>
        <w:t>2002</w:t>
      </w:r>
      <w:r>
        <w:rPr>
          <w:rFonts w:hint="eastAsia"/>
        </w:rPr>
        <w:t>年</w:t>
      </w:r>
      <w:r>
        <w:t>，</w:t>
      </w:r>
      <w:r>
        <w:rPr>
          <w:rFonts w:hint="eastAsia"/>
        </w:rPr>
        <w:t>2003</w:t>
      </w:r>
      <w:r>
        <w:rPr>
          <w:rFonts w:hint="eastAsia"/>
        </w:rPr>
        <w:t>年</w:t>
      </w:r>
    </w:p>
    <w:p w:rsidR="00FC51CF" w:rsidRDefault="00FC51CF" w:rsidP="004F0CE8">
      <w:pPr>
        <w:spacing w:line="360" w:lineRule="auto"/>
        <w:jc w:val="left"/>
      </w:pPr>
      <w:r>
        <w:rPr>
          <w:rFonts w:hint="eastAsia"/>
        </w:rPr>
        <w:t>4</w:t>
      </w:r>
      <w:r w:rsidR="006607AF">
        <w:rPr>
          <w:rFonts w:hint="eastAsia"/>
        </w:rPr>
        <w:t>2</w:t>
      </w:r>
      <w:r w:rsidR="006607AF">
        <w:rPr>
          <w:rFonts w:hint="eastAsia"/>
        </w:rPr>
        <w:t>、</w:t>
      </w:r>
      <w:r>
        <w:rPr>
          <w:rFonts w:hint="eastAsia"/>
        </w:rPr>
        <w:t>一个</w:t>
      </w:r>
      <w:r>
        <w:t>公司在制定信息安全体系框架时，下面哪一项是首要考虑和制定的？（</w:t>
      </w:r>
      <w:r>
        <w:rPr>
          <w:rFonts w:hint="eastAsia"/>
        </w:rPr>
        <w:t>A</w:t>
      </w:r>
      <w:r>
        <w:rPr>
          <w:rFonts w:hint="eastAsia"/>
        </w:rPr>
        <w:t>）</w:t>
      </w:r>
    </w:p>
    <w:p w:rsidR="00FC51CF" w:rsidRDefault="00FC51CF" w:rsidP="004F0CE8">
      <w:pPr>
        <w:spacing w:line="360" w:lineRule="auto"/>
        <w:ind w:firstLine="420"/>
        <w:jc w:val="left"/>
      </w:pPr>
      <w:r>
        <w:lastRenderedPageBreak/>
        <w:t>A</w:t>
      </w:r>
      <w:r>
        <w:rPr>
          <w:rFonts w:hint="eastAsia"/>
        </w:rPr>
        <w:t>、</w:t>
      </w:r>
      <w:r>
        <w:t>安全策略</w:t>
      </w:r>
      <w:r w:rsidR="001514B9">
        <w:rPr>
          <w:rFonts w:hint="eastAsia"/>
        </w:rPr>
        <w:tab/>
      </w:r>
      <w:r w:rsidR="001514B9">
        <w:rPr>
          <w:rFonts w:hint="eastAsia"/>
        </w:rPr>
        <w:tab/>
      </w:r>
      <w:r w:rsidR="001514B9">
        <w:rPr>
          <w:rFonts w:hint="eastAsia"/>
        </w:rPr>
        <w:tab/>
      </w:r>
      <w:r>
        <w:rPr>
          <w:rFonts w:hint="eastAsia"/>
        </w:rPr>
        <w:t>B</w:t>
      </w:r>
      <w:r>
        <w:rPr>
          <w:rFonts w:hint="eastAsia"/>
        </w:rPr>
        <w:t>、安全</w:t>
      </w:r>
      <w:r>
        <w:t>标准</w:t>
      </w:r>
      <w:r w:rsidR="001514B9">
        <w:rPr>
          <w:rFonts w:hint="eastAsia"/>
        </w:rPr>
        <w:tab/>
      </w:r>
      <w:r w:rsidR="001514B9">
        <w:rPr>
          <w:rFonts w:hint="eastAsia"/>
        </w:rPr>
        <w:tab/>
      </w:r>
      <w:r w:rsidR="001514B9">
        <w:rPr>
          <w:rFonts w:hint="eastAsia"/>
        </w:rPr>
        <w:tab/>
      </w:r>
      <w:r>
        <w:rPr>
          <w:rFonts w:hint="eastAsia"/>
        </w:rPr>
        <w:t>C</w:t>
      </w:r>
      <w:r>
        <w:rPr>
          <w:rFonts w:hint="eastAsia"/>
        </w:rPr>
        <w:t>、操作</w:t>
      </w:r>
      <w:r>
        <w:t>规程</w:t>
      </w:r>
      <w:r w:rsidR="001514B9">
        <w:rPr>
          <w:rFonts w:hint="eastAsia"/>
        </w:rPr>
        <w:tab/>
      </w:r>
      <w:r w:rsidR="001514B9">
        <w:rPr>
          <w:rFonts w:hint="eastAsia"/>
        </w:rPr>
        <w:tab/>
      </w:r>
      <w:r w:rsidR="001514B9">
        <w:rPr>
          <w:rFonts w:hint="eastAsia"/>
        </w:rPr>
        <w:tab/>
      </w:r>
      <w:r>
        <w:rPr>
          <w:rFonts w:hint="eastAsia"/>
        </w:rPr>
        <w:t>D</w:t>
      </w:r>
      <w:r>
        <w:rPr>
          <w:rFonts w:hint="eastAsia"/>
        </w:rPr>
        <w:t>、安全</w:t>
      </w:r>
      <w:r>
        <w:t>基线</w:t>
      </w:r>
    </w:p>
    <w:p w:rsidR="00FC51CF" w:rsidRDefault="00FC51CF" w:rsidP="004F0CE8">
      <w:pPr>
        <w:spacing w:line="360" w:lineRule="auto"/>
        <w:jc w:val="left"/>
      </w:pPr>
      <w:r>
        <w:rPr>
          <w:rFonts w:hint="eastAsia"/>
        </w:rPr>
        <w:t>43</w:t>
      </w:r>
      <w:r w:rsidR="006607AF">
        <w:rPr>
          <w:rFonts w:hint="eastAsia"/>
        </w:rPr>
        <w:t>、</w:t>
      </w:r>
      <w:r>
        <w:rPr>
          <w:rFonts w:hint="eastAsia"/>
        </w:rPr>
        <w:t>以下</w:t>
      </w:r>
      <w:r>
        <w:t>哪个不属于信息安全的三要素之一？（</w:t>
      </w:r>
      <w:r>
        <w:rPr>
          <w:rFonts w:hint="eastAsia"/>
        </w:rPr>
        <w:t>C</w:t>
      </w:r>
      <w:r>
        <w:rPr>
          <w:rFonts w:hint="eastAsia"/>
        </w:rPr>
        <w:t>）</w:t>
      </w:r>
    </w:p>
    <w:p w:rsidR="00FC51CF" w:rsidRDefault="00FC51CF" w:rsidP="004F0CE8">
      <w:pPr>
        <w:spacing w:line="360" w:lineRule="auto"/>
        <w:ind w:firstLine="420"/>
        <w:jc w:val="left"/>
      </w:pPr>
      <w:r>
        <w:t>A</w:t>
      </w:r>
      <w:r>
        <w:rPr>
          <w:rFonts w:hint="eastAsia"/>
        </w:rPr>
        <w:t>、</w:t>
      </w:r>
      <w:r>
        <w:t>机密性</w:t>
      </w:r>
      <w:r w:rsidR="001514B9">
        <w:rPr>
          <w:rFonts w:hint="eastAsia"/>
        </w:rPr>
        <w:tab/>
      </w:r>
      <w:r w:rsidR="001514B9">
        <w:rPr>
          <w:rFonts w:hint="eastAsia"/>
        </w:rPr>
        <w:tab/>
      </w:r>
      <w:r w:rsidR="001514B9">
        <w:rPr>
          <w:rFonts w:hint="eastAsia"/>
        </w:rPr>
        <w:tab/>
      </w:r>
      <w:r>
        <w:rPr>
          <w:rFonts w:hint="eastAsia"/>
        </w:rPr>
        <w:t>B</w:t>
      </w:r>
      <w:r>
        <w:rPr>
          <w:rFonts w:hint="eastAsia"/>
        </w:rPr>
        <w:t>、</w:t>
      </w:r>
      <w:r>
        <w:t>完整性</w:t>
      </w:r>
      <w:r w:rsidR="001514B9">
        <w:rPr>
          <w:rFonts w:hint="eastAsia"/>
        </w:rPr>
        <w:tab/>
      </w:r>
      <w:r w:rsidR="001514B9">
        <w:rPr>
          <w:rFonts w:hint="eastAsia"/>
        </w:rPr>
        <w:tab/>
      </w:r>
      <w:r w:rsidR="001514B9">
        <w:rPr>
          <w:rFonts w:hint="eastAsia"/>
        </w:rPr>
        <w:tab/>
      </w:r>
      <w:r>
        <w:rPr>
          <w:rFonts w:hint="eastAsia"/>
        </w:rPr>
        <w:t>C</w:t>
      </w:r>
      <w:r>
        <w:rPr>
          <w:rFonts w:hint="eastAsia"/>
        </w:rPr>
        <w:t>、</w:t>
      </w:r>
      <w:r>
        <w:t>抗抵赖性</w:t>
      </w:r>
      <w:r w:rsidR="001514B9">
        <w:rPr>
          <w:rFonts w:hint="eastAsia"/>
        </w:rPr>
        <w:tab/>
      </w:r>
      <w:r w:rsidR="001514B9">
        <w:rPr>
          <w:rFonts w:hint="eastAsia"/>
        </w:rPr>
        <w:tab/>
      </w:r>
      <w:r w:rsidR="001514B9">
        <w:rPr>
          <w:rFonts w:hint="eastAsia"/>
        </w:rPr>
        <w:tab/>
      </w:r>
      <w:r>
        <w:rPr>
          <w:rFonts w:hint="eastAsia"/>
        </w:rPr>
        <w:t>D</w:t>
      </w:r>
      <w:r>
        <w:rPr>
          <w:rFonts w:hint="eastAsia"/>
        </w:rPr>
        <w:t>、</w:t>
      </w:r>
      <w:r>
        <w:t>可用性</w:t>
      </w:r>
    </w:p>
    <w:p w:rsidR="00FC51CF" w:rsidRDefault="00FC51CF" w:rsidP="004F0CE8">
      <w:pPr>
        <w:spacing w:line="360" w:lineRule="auto"/>
        <w:jc w:val="left"/>
      </w:pPr>
      <w:r>
        <w:rPr>
          <w:rFonts w:hint="eastAsia"/>
        </w:rPr>
        <w:t>44</w:t>
      </w:r>
      <w:r w:rsidR="006607AF">
        <w:rPr>
          <w:rFonts w:hint="eastAsia"/>
        </w:rPr>
        <w:t>、</w:t>
      </w:r>
      <w:r>
        <w:rPr>
          <w:rFonts w:hint="eastAsia"/>
        </w:rPr>
        <w:t>以下</w:t>
      </w:r>
      <w:r>
        <w:t>哪一项安全目标在当前计算机系统安全建设中</w:t>
      </w:r>
      <w:r>
        <w:rPr>
          <w:rFonts w:hint="eastAsia"/>
        </w:rPr>
        <w:t>是最</w:t>
      </w:r>
      <w:r>
        <w:t>重要的？（</w:t>
      </w:r>
      <w:r>
        <w:rPr>
          <w:rFonts w:hint="eastAsia"/>
        </w:rPr>
        <w:t>C</w:t>
      </w:r>
      <w:r>
        <w:rPr>
          <w:rFonts w:hint="eastAsia"/>
        </w:rPr>
        <w:t>）</w:t>
      </w:r>
    </w:p>
    <w:p w:rsidR="00FC51CF" w:rsidRDefault="00FC51CF" w:rsidP="004F0CE8">
      <w:pPr>
        <w:spacing w:line="360" w:lineRule="auto"/>
        <w:ind w:firstLine="420"/>
        <w:jc w:val="left"/>
      </w:pPr>
      <w:r>
        <w:t>A</w:t>
      </w:r>
      <w:r>
        <w:rPr>
          <w:rFonts w:hint="eastAsia"/>
        </w:rPr>
        <w:t>、</w:t>
      </w:r>
      <w:r>
        <w:t>目标应该具体</w:t>
      </w:r>
      <w:r>
        <w:t xml:space="preserve">                  </w:t>
      </w:r>
      <w:r w:rsidR="001514B9">
        <w:rPr>
          <w:rFonts w:hint="eastAsia"/>
        </w:rPr>
        <w:tab/>
      </w:r>
      <w:r w:rsidR="001514B9">
        <w:rPr>
          <w:rFonts w:hint="eastAsia"/>
        </w:rPr>
        <w:tab/>
      </w:r>
      <w:r w:rsidR="001514B9">
        <w:rPr>
          <w:rFonts w:hint="eastAsia"/>
        </w:rPr>
        <w:tab/>
      </w:r>
      <w:r>
        <w:t>B</w:t>
      </w:r>
      <w:r>
        <w:rPr>
          <w:rFonts w:hint="eastAsia"/>
        </w:rPr>
        <w:t>、</w:t>
      </w:r>
      <w:r>
        <w:t>目标</w:t>
      </w:r>
      <w:r>
        <w:rPr>
          <w:rFonts w:hint="eastAsia"/>
        </w:rPr>
        <w:t>应该</w:t>
      </w:r>
      <w:r>
        <w:t>清晰</w:t>
      </w:r>
    </w:p>
    <w:p w:rsidR="00FC51CF" w:rsidRDefault="00FC51CF" w:rsidP="004F0CE8">
      <w:pPr>
        <w:spacing w:line="360" w:lineRule="auto"/>
        <w:ind w:firstLine="420"/>
        <w:jc w:val="left"/>
      </w:pPr>
      <w:r>
        <w:t>C</w:t>
      </w:r>
      <w:r>
        <w:rPr>
          <w:rFonts w:hint="eastAsia"/>
        </w:rPr>
        <w:t>、</w:t>
      </w:r>
      <w:r>
        <w:t>目标应该是可实现的</w:t>
      </w:r>
      <w:r>
        <w:rPr>
          <w:rFonts w:hint="eastAsia"/>
        </w:rPr>
        <w:t xml:space="preserve">            </w:t>
      </w:r>
      <w:r w:rsidR="001514B9">
        <w:rPr>
          <w:rFonts w:hint="eastAsia"/>
        </w:rPr>
        <w:tab/>
      </w:r>
      <w:r w:rsidR="001514B9">
        <w:rPr>
          <w:rFonts w:hint="eastAsia"/>
        </w:rPr>
        <w:tab/>
      </w:r>
      <w:r w:rsidR="001514B9">
        <w:rPr>
          <w:rFonts w:hint="eastAsia"/>
        </w:rPr>
        <w:tab/>
      </w:r>
      <w:r>
        <w:rPr>
          <w:rFonts w:hint="eastAsia"/>
        </w:rPr>
        <w:t>D</w:t>
      </w:r>
      <w:r>
        <w:rPr>
          <w:rFonts w:hint="eastAsia"/>
        </w:rPr>
        <w:t>、</w:t>
      </w:r>
      <w:r>
        <w:t>目标应该进行良好的定义</w:t>
      </w:r>
    </w:p>
    <w:p w:rsidR="00FC51CF" w:rsidRDefault="00FC51CF" w:rsidP="004F0CE8">
      <w:pPr>
        <w:spacing w:line="360" w:lineRule="auto"/>
        <w:jc w:val="left"/>
      </w:pPr>
      <w:r>
        <w:rPr>
          <w:rFonts w:hint="eastAsia"/>
        </w:rPr>
        <w:t>45</w:t>
      </w:r>
      <w:r w:rsidR="006607AF">
        <w:rPr>
          <w:rFonts w:hint="eastAsia"/>
        </w:rPr>
        <w:t>、</w:t>
      </w:r>
      <w:r>
        <w:rPr>
          <w:rFonts w:hint="eastAsia"/>
        </w:rPr>
        <w:t>以下</w:t>
      </w:r>
      <w:r>
        <w:t>哪一项计算机安全程序的组成部分是其它组成部分的基础？（</w:t>
      </w:r>
      <w:r>
        <w:rPr>
          <w:rFonts w:hint="eastAsia"/>
        </w:rPr>
        <w:t>A</w:t>
      </w:r>
      <w:r>
        <w:rPr>
          <w:rFonts w:hint="eastAsia"/>
        </w:rPr>
        <w:t>）</w:t>
      </w:r>
    </w:p>
    <w:p w:rsidR="00FC51CF" w:rsidRDefault="00FC51CF" w:rsidP="004F0CE8">
      <w:pPr>
        <w:spacing w:line="360" w:lineRule="auto"/>
        <w:ind w:firstLine="420"/>
        <w:jc w:val="left"/>
      </w:pPr>
      <w:r>
        <w:t>A</w:t>
      </w:r>
      <w:r>
        <w:rPr>
          <w:rFonts w:hint="eastAsia"/>
        </w:rPr>
        <w:t>、制度和</w:t>
      </w:r>
      <w:r>
        <w:t>措施</w:t>
      </w:r>
      <w:r>
        <w:rPr>
          <w:rFonts w:hint="eastAsia"/>
        </w:rPr>
        <w:t xml:space="preserve">                     </w:t>
      </w:r>
      <w:r w:rsidR="001514B9">
        <w:rPr>
          <w:rFonts w:hint="eastAsia"/>
        </w:rPr>
        <w:tab/>
      </w:r>
      <w:r w:rsidR="001514B9">
        <w:rPr>
          <w:rFonts w:hint="eastAsia"/>
        </w:rPr>
        <w:tab/>
      </w:r>
      <w:r w:rsidR="001514B9">
        <w:rPr>
          <w:rFonts w:hint="eastAsia"/>
        </w:rPr>
        <w:tab/>
      </w:r>
      <w:r>
        <w:rPr>
          <w:rFonts w:hint="eastAsia"/>
        </w:rPr>
        <w:t>B</w:t>
      </w:r>
      <w:r>
        <w:rPr>
          <w:rFonts w:hint="eastAsia"/>
        </w:rPr>
        <w:t>、</w:t>
      </w:r>
      <w:r>
        <w:t>漏洞分析</w:t>
      </w:r>
    </w:p>
    <w:p w:rsidR="00FC51CF" w:rsidRDefault="00FC51CF" w:rsidP="004F0CE8">
      <w:pPr>
        <w:spacing w:line="360" w:lineRule="auto"/>
        <w:ind w:firstLine="420"/>
        <w:jc w:val="left"/>
      </w:pPr>
      <w:r>
        <w:t>C</w:t>
      </w:r>
      <w:r>
        <w:rPr>
          <w:rFonts w:hint="eastAsia"/>
        </w:rPr>
        <w:t>、</w:t>
      </w:r>
      <w:r>
        <w:t>意外事故处理计划</w:t>
      </w:r>
      <w:r>
        <w:rPr>
          <w:rFonts w:hint="eastAsia"/>
        </w:rPr>
        <w:t xml:space="preserve">              </w:t>
      </w:r>
      <w:r w:rsidR="001514B9">
        <w:rPr>
          <w:rFonts w:hint="eastAsia"/>
        </w:rPr>
        <w:tab/>
      </w:r>
      <w:r>
        <w:rPr>
          <w:rFonts w:hint="eastAsia"/>
        </w:rPr>
        <w:t xml:space="preserve"> </w:t>
      </w:r>
      <w:r w:rsidR="001514B9">
        <w:rPr>
          <w:rFonts w:hint="eastAsia"/>
        </w:rPr>
        <w:tab/>
      </w:r>
      <w:r w:rsidR="001514B9">
        <w:rPr>
          <w:rFonts w:hint="eastAsia"/>
        </w:rPr>
        <w:tab/>
      </w:r>
      <w:r>
        <w:rPr>
          <w:rFonts w:hint="eastAsia"/>
        </w:rPr>
        <w:t>D</w:t>
      </w:r>
      <w:r>
        <w:rPr>
          <w:rFonts w:hint="eastAsia"/>
        </w:rPr>
        <w:t>、采购</w:t>
      </w:r>
      <w:r>
        <w:t>计划</w:t>
      </w:r>
    </w:p>
    <w:p w:rsidR="00FC51CF" w:rsidRDefault="00FC51CF" w:rsidP="004F0CE8">
      <w:pPr>
        <w:spacing w:line="360" w:lineRule="auto"/>
        <w:jc w:val="left"/>
      </w:pPr>
      <w:r>
        <w:rPr>
          <w:rFonts w:hint="eastAsia"/>
        </w:rPr>
        <w:t>46</w:t>
      </w:r>
      <w:r w:rsidR="006607AF">
        <w:rPr>
          <w:rFonts w:hint="eastAsia"/>
        </w:rPr>
        <w:t>、</w:t>
      </w:r>
      <w:r>
        <w:rPr>
          <w:rFonts w:hint="eastAsia"/>
        </w:rPr>
        <w:t>以下</w:t>
      </w:r>
      <w:r>
        <w:t>哪一项是对信息系统经常不</w:t>
      </w:r>
      <w:r>
        <w:rPr>
          <w:rFonts w:hint="eastAsia"/>
        </w:rPr>
        <w:t>能</w:t>
      </w:r>
      <w:r>
        <w:t>满足用户需求的最好解释？（</w:t>
      </w:r>
      <w:r>
        <w:rPr>
          <w:rFonts w:hint="eastAsia"/>
        </w:rPr>
        <w:t>C</w:t>
      </w:r>
      <w:r>
        <w:rPr>
          <w:rFonts w:hint="eastAsia"/>
        </w:rPr>
        <w:t>）</w:t>
      </w:r>
    </w:p>
    <w:p w:rsidR="00FC51CF" w:rsidRDefault="00FC51CF" w:rsidP="004F0CE8">
      <w:pPr>
        <w:spacing w:line="360" w:lineRule="auto"/>
        <w:ind w:firstLine="420"/>
        <w:jc w:val="left"/>
      </w:pPr>
      <w:r>
        <w:t>A</w:t>
      </w:r>
      <w:r>
        <w:rPr>
          <w:rFonts w:hint="eastAsia"/>
        </w:rPr>
        <w:t>、</w:t>
      </w:r>
      <w:r>
        <w:t>没有适当的质量管理工具</w:t>
      </w:r>
      <w:r>
        <w:rPr>
          <w:rFonts w:hint="eastAsia"/>
        </w:rPr>
        <w:t xml:space="preserve">          </w:t>
      </w:r>
      <w:r w:rsidR="001514B9">
        <w:rPr>
          <w:rFonts w:hint="eastAsia"/>
        </w:rPr>
        <w:tab/>
      </w:r>
      <w:r w:rsidR="001514B9">
        <w:rPr>
          <w:rFonts w:hint="eastAsia"/>
        </w:rPr>
        <w:tab/>
      </w:r>
      <w:r w:rsidR="001514B9">
        <w:rPr>
          <w:rFonts w:hint="eastAsia"/>
        </w:rPr>
        <w:tab/>
      </w:r>
      <w:r>
        <w:rPr>
          <w:rFonts w:hint="eastAsia"/>
        </w:rPr>
        <w:t>B</w:t>
      </w:r>
      <w:r>
        <w:rPr>
          <w:rFonts w:hint="eastAsia"/>
        </w:rPr>
        <w:t>、</w:t>
      </w:r>
      <w:r>
        <w:t>经常变化的用户需求</w:t>
      </w:r>
    </w:p>
    <w:p w:rsidR="00FC51CF" w:rsidRDefault="00FC51CF" w:rsidP="004F0CE8">
      <w:pPr>
        <w:spacing w:line="360" w:lineRule="auto"/>
        <w:ind w:firstLine="420"/>
        <w:jc w:val="left"/>
      </w:pPr>
      <w:r>
        <w:t>C</w:t>
      </w:r>
      <w:r>
        <w:rPr>
          <w:rFonts w:hint="eastAsia"/>
        </w:rPr>
        <w:t>、</w:t>
      </w:r>
      <w:r>
        <w:t>用户参与需求挖掘不够</w:t>
      </w:r>
      <w:r>
        <w:rPr>
          <w:rFonts w:hint="eastAsia"/>
        </w:rPr>
        <w:t xml:space="preserve">            </w:t>
      </w:r>
      <w:r w:rsidR="001514B9">
        <w:rPr>
          <w:rFonts w:hint="eastAsia"/>
        </w:rPr>
        <w:tab/>
      </w:r>
      <w:r w:rsidR="001514B9">
        <w:rPr>
          <w:rFonts w:hint="eastAsia"/>
        </w:rPr>
        <w:tab/>
      </w:r>
      <w:r w:rsidR="001514B9">
        <w:rPr>
          <w:rFonts w:hint="eastAsia"/>
        </w:rPr>
        <w:tab/>
      </w:r>
      <w:r>
        <w:rPr>
          <w:rFonts w:hint="eastAsia"/>
        </w:rPr>
        <w:t>D</w:t>
      </w:r>
      <w:r>
        <w:rPr>
          <w:rFonts w:hint="eastAsia"/>
        </w:rPr>
        <w:t>、</w:t>
      </w:r>
      <w:r>
        <w:t>项目管理能力不强</w:t>
      </w:r>
    </w:p>
    <w:p w:rsidR="00FC51CF" w:rsidRDefault="00FC51CF" w:rsidP="004F0CE8">
      <w:pPr>
        <w:spacing w:line="360" w:lineRule="auto"/>
        <w:jc w:val="left"/>
      </w:pPr>
      <w:r>
        <w:rPr>
          <w:rFonts w:hint="eastAsia"/>
        </w:rPr>
        <w:t>47</w:t>
      </w:r>
      <w:r w:rsidR="00F82DFF">
        <w:rPr>
          <w:rFonts w:hint="eastAsia"/>
        </w:rPr>
        <w:t>、</w:t>
      </w:r>
      <w:r>
        <w:rPr>
          <w:rFonts w:hint="eastAsia"/>
        </w:rPr>
        <w:t>以下</w:t>
      </w:r>
      <w:r>
        <w:t>哪一种人给</w:t>
      </w:r>
      <w:r>
        <w:rPr>
          <w:rFonts w:hint="eastAsia"/>
        </w:rPr>
        <w:t>公司</w:t>
      </w:r>
      <w:r>
        <w:t>带来了最大的安全风险？（</w:t>
      </w:r>
      <w:r>
        <w:rPr>
          <w:rFonts w:hint="eastAsia"/>
        </w:rPr>
        <w:t>D</w:t>
      </w:r>
      <w:r>
        <w:rPr>
          <w:rFonts w:hint="eastAsia"/>
        </w:rPr>
        <w:t>）</w:t>
      </w:r>
    </w:p>
    <w:p w:rsidR="00FC51CF" w:rsidRDefault="00FC51CF" w:rsidP="004F0CE8">
      <w:pPr>
        <w:spacing w:line="360" w:lineRule="auto"/>
        <w:ind w:left="420"/>
        <w:jc w:val="left"/>
      </w:pPr>
      <w:r>
        <w:t>A</w:t>
      </w:r>
      <w:r>
        <w:rPr>
          <w:rFonts w:hint="eastAsia"/>
        </w:rPr>
        <w:t>、</w:t>
      </w:r>
      <w:r>
        <w:t>临时工</w:t>
      </w:r>
      <w:r w:rsidR="001514B9">
        <w:rPr>
          <w:rFonts w:hint="eastAsia"/>
        </w:rPr>
        <w:tab/>
      </w:r>
      <w:r w:rsidR="001514B9">
        <w:rPr>
          <w:rFonts w:hint="eastAsia"/>
        </w:rPr>
        <w:tab/>
      </w:r>
      <w:r w:rsidR="00F82DFF">
        <w:rPr>
          <w:rFonts w:hint="eastAsia"/>
        </w:rPr>
        <w:tab/>
      </w:r>
      <w:r>
        <w:rPr>
          <w:rFonts w:hint="eastAsia"/>
        </w:rPr>
        <w:t>B</w:t>
      </w:r>
      <w:r>
        <w:rPr>
          <w:rFonts w:hint="eastAsia"/>
        </w:rPr>
        <w:t>、</w:t>
      </w:r>
      <w:r>
        <w:t>咨询人员</w:t>
      </w:r>
      <w:r w:rsidR="001514B9">
        <w:rPr>
          <w:rFonts w:hint="eastAsia"/>
        </w:rPr>
        <w:tab/>
      </w:r>
      <w:r w:rsidR="001514B9">
        <w:rPr>
          <w:rFonts w:hint="eastAsia"/>
        </w:rPr>
        <w:tab/>
      </w:r>
      <w:r w:rsidR="00F82DFF">
        <w:rPr>
          <w:rFonts w:hint="eastAsia"/>
        </w:rPr>
        <w:tab/>
      </w:r>
      <w:r>
        <w:t>C</w:t>
      </w:r>
      <w:r>
        <w:rPr>
          <w:rFonts w:hint="eastAsia"/>
        </w:rPr>
        <w:t>、</w:t>
      </w:r>
      <w:r>
        <w:t>以前的员工</w:t>
      </w:r>
      <w:r w:rsidR="001514B9">
        <w:rPr>
          <w:rFonts w:hint="eastAsia"/>
        </w:rPr>
        <w:tab/>
      </w:r>
      <w:r w:rsidR="001514B9">
        <w:rPr>
          <w:rFonts w:hint="eastAsia"/>
        </w:rPr>
        <w:tab/>
      </w:r>
      <w:r>
        <w:rPr>
          <w:rFonts w:hint="eastAsia"/>
        </w:rPr>
        <w:t>D</w:t>
      </w:r>
      <w:r>
        <w:rPr>
          <w:rFonts w:hint="eastAsia"/>
        </w:rPr>
        <w:t>、</w:t>
      </w:r>
      <w:r>
        <w:t>当前的员工</w:t>
      </w:r>
    </w:p>
    <w:p w:rsidR="00FC51CF" w:rsidRDefault="00FC51CF" w:rsidP="004F0CE8">
      <w:pPr>
        <w:spacing w:line="360" w:lineRule="auto"/>
        <w:jc w:val="left"/>
      </w:pPr>
      <w:r>
        <w:rPr>
          <w:rFonts w:hint="eastAsia"/>
        </w:rPr>
        <w:t>48</w:t>
      </w:r>
      <w:r w:rsidR="00F82DFF">
        <w:rPr>
          <w:rFonts w:hint="eastAsia"/>
        </w:rPr>
        <w:t>、</w:t>
      </w:r>
      <w:r>
        <w:rPr>
          <w:rFonts w:hint="eastAsia"/>
        </w:rPr>
        <w:t>以下</w:t>
      </w:r>
      <w:r>
        <w:t>哪种安全模型未使用针对主客体的访问控制</w:t>
      </w:r>
      <w:r>
        <w:rPr>
          <w:rFonts w:hint="eastAsia"/>
        </w:rPr>
        <w:t>机制</w:t>
      </w:r>
      <w:r>
        <w:t>？（</w:t>
      </w:r>
      <w:r>
        <w:rPr>
          <w:rFonts w:hint="eastAsia"/>
        </w:rPr>
        <w:t>C</w:t>
      </w:r>
      <w:r>
        <w:rPr>
          <w:rFonts w:hint="eastAsia"/>
        </w:rPr>
        <w:t>）</w:t>
      </w:r>
    </w:p>
    <w:p w:rsidR="00FC51CF" w:rsidRDefault="00FC51CF" w:rsidP="004F0CE8">
      <w:pPr>
        <w:spacing w:line="360" w:lineRule="auto"/>
        <w:ind w:firstLine="420"/>
        <w:jc w:val="left"/>
      </w:pPr>
      <w:r>
        <w:t>A</w:t>
      </w:r>
      <w:r>
        <w:rPr>
          <w:rFonts w:hint="eastAsia"/>
        </w:rPr>
        <w:t>、</w:t>
      </w:r>
      <w:r>
        <w:t>基于角色模型</w:t>
      </w:r>
      <w:r>
        <w:rPr>
          <w:rFonts w:hint="eastAsia"/>
        </w:rPr>
        <w:t xml:space="preserve">                    </w:t>
      </w:r>
      <w:r w:rsidR="001514B9">
        <w:rPr>
          <w:rFonts w:hint="eastAsia"/>
        </w:rPr>
        <w:tab/>
      </w:r>
      <w:r w:rsidR="001514B9">
        <w:rPr>
          <w:rFonts w:hint="eastAsia"/>
        </w:rPr>
        <w:tab/>
      </w:r>
      <w:r w:rsidR="001514B9">
        <w:rPr>
          <w:rFonts w:hint="eastAsia"/>
        </w:rPr>
        <w:tab/>
      </w:r>
      <w:r>
        <w:rPr>
          <w:rFonts w:hint="eastAsia"/>
        </w:rPr>
        <w:t>B</w:t>
      </w:r>
      <w:r>
        <w:rPr>
          <w:rFonts w:hint="eastAsia"/>
        </w:rPr>
        <w:t>、</w:t>
      </w:r>
      <w:r>
        <w:t>自</w:t>
      </w:r>
      <w:r>
        <w:rPr>
          <w:rFonts w:hint="eastAsia"/>
        </w:rPr>
        <w:t>主</w:t>
      </w:r>
      <w:r>
        <w:t>访问控制模型</w:t>
      </w:r>
    </w:p>
    <w:p w:rsidR="00FC51CF" w:rsidRDefault="00FC51CF" w:rsidP="004F0CE8">
      <w:pPr>
        <w:spacing w:line="360" w:lineRule="auto"/>
        <w:ind w:firstLine="420"/>
        <w:jc w:val="left"/>
      </w:pPr>
      <w:r>
        <w:t>C</w:t>
      </w:r>
      <w:r>
        <w:rPr>
          <w:rFonts w:hint="eastAsia"/>
        </w:rPr>
        <w:t>、</w:t>
      </w:r>
      <w:r>
        <w:t>信息流模型</w:t>
      </w:r>
      <w:r>
        <w:rPr>
          <w:rFonts w:hint="eastAsia"/>
        </w:rPr>
        <w:t xml:space="preserve">                      </w:t>
      </w:r>
      <w:r w:rsidR="001514B9">
        <w:rPr>
          <w:rFonts w:hint="eastAsia"/>
        </w:rPr>
        <w:tab/>
      </w:r>
      <w:r w:rsidR="001514B9">
        <w:rPr>
          <w:rFonts w:hint="eastAsia"/>
        </w:rPr>
        <w:tab/>
      </w:r>
      <w:r w:rsidR="001514B9">
        <w:rPr>
          <w:rFonts w:hint="eastAsia"/>
        </w:rPr>
        <w:tab/>
      </w:r>
      <w:r>
        <w:rPr>
          <w:rFonts w:hint="eastAsia"/>
        </w:rPr>
        <w:t>D</w:t>
      </w:r>
      <w:r>
        <w:rPr>
          <w:rFonts w:hint="eastAsia"/>
        </w:rPr>
        <w:t>、</w:t>
      </w:r>
      <w:r>
        <w:t>强制访问控制模型</w:t>
      </w:r>
    </w:p>
    <w:p w:rsidR="00FC51CF" w:rsidRDefault="00FC51CF" w:rsidP="004F0CE8">
      <w:pPr>
        <w:spacing w:line="360" w:lineRule="auto"/>
        <w:jc w:val="left"/>
      </w:pPr>
      <w:r>
        <w:rPr>
          <w:rFonts w:hint="eastAsia"/>
        </w:rPr>
        <w:t>49</w:t>
      </w:r>
      <w:r w:rsidR="00F82DFF">
        <w:rPr>
          <w:rFonts w:hint="eastAsia"/>
        </w:rPr>
        <w:t>、</w:t>
      </w:r>
      <w:r>
        <w:rPr>
          <w:rFonts w:hint="eastAsia"/>
        </w:rPr>
        <w:t>以下</w:t>
      </w:r>
      <w:r>
        <w:t>哪种措施既可以</w:t>
      </w:r>
      <w:r>
        <w:rPr>
          <w:rFonts w:hint="eastAsia"/>
        </w:rPr>
        <w:t>起到</w:t>
      </w:r>
      <w:r>
        <w:t>保护的作用还能起到恢复的作用？（</w:t>
      </w:r>
      <w:r>
        <w:rPr>
          <w:rFonts w:hint="eastAsia"/>
        </w:rPr>
        <w:t>C</w:t>
      </w:r>
      <w:r>
        <w:rPr>
          <w:rFonts w:hint="eastAsia"/>
        </w:rPr>
        <w:t>）</w:t>
      </w:r>
    </w:p>
    <w:p w:rsidR="00FC51CF" w:rsidRDefault="00FC51CF" w:rsidP="004F0CE8">
      <w:pPr>
        <w:spacing w:line="360" w:lineRule="auto"/>
        <w:ind w:firstLine="420"/>
        <w:jc w:val="left"/>
      </w:pPr>
      <w:r>
        <w:t>A</w:t>
      </w:r>
      <w:r>
        <w:rPr>
          <w:rFonts w:hint="eastAsia"/>
        </w:rPr>
        <w:t>、</w:t>
      </w:r>
      <w:r>
        <w:t>对参观者进行登记</w:t>
      </w:r>
      <w:r>
        <w:rPr>
          <w:rFonts w:hint="eastAsia"/>
        </w:rPr>
        <w:t xml:space="preserve">                </w:t>
      </w:r>
      <w:r w:rsidR="001514B9">
        <w:rPr>
          <w:rFonts w:hint="eastAsia"/>
        </w:rPr>
        <w:tab/>
      </w:r>
      <w:r w:rsidR="001514B9">
        <w:rPr>
          <w:rFonts w:hint="eastAsia"/>
        </w:rPr>
        <w:tab/>
      </w:r>
      <w:r w:rsidR="001514B9">
        <w:rPr>
          <w:rFonts w:hint="eastAsia"/>
        </w:rPr>
        <w:tab/>
      </w:r>
      <w:r>
        <w:rPr>
          <w:rFonts w:hint="eastAsia"/>
        </w:rPr>
        <w:t>B</w:t>
      </w:r>
      <w:r>
        <w:rPr>
          <w:rFonts w:hint="eastAsia"/>
        </w:rPr>
        <w:t>、</w:t>
      </w:r>
      <w:r>
        <w:t>备份</w:t>
      </w:r>
    </w:p>
    <w:p w:rsidR="00FC51CF" w:rsidRDefault="00FC51CF" w:rsidP="004F0CE8">
      <w:pPr>
        <w:spacing w:line="360" w:lineRule="auto"/>
        <w:ind w:firstLine="420"/>
        <w:jc w:val="left"/>
      </w:pPr>
      <w:r>
        <w:t>C</w:t>
      </w:r>
      <w:r>
        <w:rPr>
          <w:rFonts w:hint="eastAsia"/>
        </w:rPr>
        <w:t>、</w:t>
      </w:r>
      <w:r>
        <w:t>实施业务持续性计划</w:t>
      </w:r>
      <w:r>
        <w:rPr>
          <w:rFonts w:hint="eastAsia"/>
        </w:rPr>
        <w:t xml:space="preserve">             </w:t>
      </w:r>
      <w:r w:rsidR="001514B9">
        <w:rPr>
          <w:rFonts w:hint="eastAsia"/>
        </w:rPr>
        <w:tab/>
      </w:r>
      <w:r w:rsidR="001514B9">
        <w:rPr>
          <w:rFonts w:hint="eastAsia"/>
        </w:rPr>
        <w:tab/>
      </w:r>
      <w:r w:rsidR="001514B9">
        <w:rPr>
          <w:rFonts w:hint="eastAsia"/>
        </w:rPr>
        <w:tab/>
      </w:r>
      <w:r>
        <w:rPr>
          <w:rFonts w:hint="eastAsia"/>
        </w:rPr>
        <w:t>D</w:t>
      </w:r>
      <w:r>
        <w:rPr>
          <w:rFonts w:hint="eastAsia"/>
        </w:rPr>
        <w:t>、</w:t>
      </w:r>
      <w:r>
        <w:t>口令</w:t>
      </w:r>
    </w:p>
    <w:p w:rsidR="00FC51CF" w:rsidRDefault="00FC51CF" w:rsidP="004F0CE8">
      <w:pPr>
        <w:spacing w:line="360" w:lineRule="auto"/>
        <w:jc w:val="left"/>
      </w:pPr>
      <w:r>
        <w:rPr>
          <w:rFonts w:hint="eastAsia"/>
        </w:rPr>
        <w:t>50</w:t>
      </w:r>
      <w:r w:rsidR="00F82DFF">
        <w:rPr>
          <w:rFonts w:hint="eastAsia"/>
        </w:rPr>
        <w:t>、</w:t>
      </w:r>
      <w:r>
        <w:rPr>
          <w:rFonts w:hint="eastAsia"/>
        </w:rPr>
        <w:t>以下</w:t>
      </w:r>
      <w:r>
        <w:t>哪种风险被定义为合理的风险？（</w:t>
      </w:r>
      <w:r>
        <w:rPr>
          <w:rFonts w:hint="eastAsia"/>
        </w:rPr>
        <w:t>B</w:t>
      </w:r>
      <w:r>
        <w:rPr>
          <w:rFonts w:hint="eastAsia"/>
        </w:rPr>
        <w:t>）</w:t>
      </w:r>
    </w:p>
    <w:p w:rsidR="00FC51CF" w:rsidRDefault="00FC51CF" w:rsidP="004F0CE8">
      <w:pPr>
        <w:spacing w:line="360" w:lineRule="auto"/>
        <w:ind w:firstLine="420"/>
        <w:jc w:val="left"/>
      </w:pPr>
      <w:r>
        <w:t>A</w:t>
      </w:r>
      <w:r>
        <w:rPr>
          <w:rFonts w:hint="eastAsia"/>
        </w:rPr>
        <w:t>、最小</w:t>
      </w:r>
      <w:r>
        <w:t>的风险</w:t>
      </w:r>
      <w:r>
        <w:rPr>
          <w:rFonts w:hint="eastAsia"/>
        </w:rPr>
        <w:t xml:space="preserve">                       </w:t>
      </w:r>
      <w:r w:rsidR="001514B9">
        <w:rPr>
          <w:rFonts w:hint="eastAsia"/>
        </w:rPr>
        <w:tab/>
      </w:r>
      <w:r w:rsidR="001514B9">
        <w:rPr>
          <w:rFonts w:hint="eastAsia"/>
        </w:rPr>
        <w:tab/>
      </w:r>
      <w:r>
        <w:rPr>
          <w:rFonts w:hint="eastAsia"/>
        </w:rPr>
        <w:t>B</w:t>
      </w:r>
      <w:r>
        <w:rPr>
          <w:rFonts w:hint="eastAsia"/>
        </w:rPr>
        <w:t>、</w:t>
      </w:r>
      <w:r>
        <w:t>可接受风险</w:t>
      </w:r>
    </w:p>
    <w:p w:rsidR="00FC51CF" w:rsidRDefault="00FC51CF" w:rsidP="004F0CE8">
      <w:pPr>
        <w:spacing w:line="360" w:lineRule="auto"/>
        <w:ind w:firstLine="420"/>
        <w:jc w:val="left"/>
      </w:pPr>
      <w:r>
        <w:t>C</w:t>
      </w:r>
      <w:r>
        <w:rPr>
          <w:rFonts w:hint="eastAsia"/>
        </w:rPr>
        <w:t>、</w:t>
      </w:r>
      <w:r>
        <w:t>残余</w:t>
      </w:r>
      <w:r>
        <w:rPr>
          <w:rFonts w:hint="eastAsia"/>
        </w:rPr>
        <w:t>风险</w:t>
      </w:r>
      <w:r>
        <w:rPr>
          <w:rFonts w:hint="eastAsia"/>
        </w:rPr>
        <w:t xml:space="preserve">                         </w:t>
      </w:r>
      <w:r w:rsidR="001514B9">
        <w:rPr>
          <w:rFonts w:hint="eastAsia"/>
        </w:rPr>
        <w:tab/>
      </w:r>
      <w:r w:rsidR="001514B9">
        <w:rPr>
          <w:rFonts w:hint="eastAsia"/>
        </w:rPr>
        <w:tab/>
      </w:r>
      <w:r>
        <w:t>D</w:t>
      </w:r>
      <w:r>
        <w:rPr>
          <w:rFonts w:hint="eastAsia"/>
        </w:rPr>
        <w:t>、</w:t>
      </w:r>
      <w:r>
        <w:t>总风险</w:t>
      </w:r>
    </w:p>
    <w:p w:rsidR="00FC51CF" w:rsidRDefault="00FC51CF" w:rsidP="004F0CE8">
      <w:pPr>
        <w:spacing w:line="360" w:lineRule="auto"/>
        <w:jc w:val="left"/>
      </w:pPr>
      <w:r>
        <w:rPr>
          <w:rFonts w:hint="eastAsia"/>
        </w:rPr>
        <w:t>51</w:t>
      </w:r>
      <w:r w:rsidR="00F82DFF">
        <w:rPr>
          <w:rFonts w:hint="eastAsia"/>
        </w:rPr>
        <w:t>、</w:t>
      </w:r>
      <w:r>
        <w:rPr>
          <w:rFonts w:hint="eastAsia"/>
        </w:rPr>
        <w:t>以下</w:t>
      </w:r>
      <w:r>
        <w:t>人员中，谁负有决定信息分类</w:t>
      </w:r>
      <w:r>
        <w:rPr>
          <w:rFonts w:hint="eastAsia"/>
        </w:rPr>
        <w:t>级别</w:t>
      </w:r>
      <w:r>
        <w:t>的责任？（</w:t>
      </w:r>
      <w:r>
        <w:rPr>
          <w:rFonts w:hint="eastAsia"/>
        </w:rPr>
        <w:t>B</w:t>
      </w:r>
      <w:r>
        <w:rPr>
          <w:rFonts w:hint="eastAsia"/>
        </w:rPr>
        <w:t>）</w:t>
      </w:r>
    </w:p>
    <w:p w:rsidR="00FC51CF" w:rsidRDefault="00FC51CF" w:rsidP="004F0CE8">
      <w:pPr>
        <w:spacing w:line="360" w:lineRule="auto"/>
        <w:ind w:left="420"/>
        <w:jc w:val="left"/>
      </w:pPr>
      <w:r>
        <w:t>A</w:t>
      </w:r>
      <w:r>
        <w:rPr>
          <w:rFonts w:hint="eastAsia"/>
        </w:rPr>
        <w:t>、</w:t>
      </w:r>
      <w:r>
        <w:t>用户</w:t>
      </w:r>
      <w:r w:rsidR="001514B9">
        <w:rPr>
          <w:rFonts w:hint="eastAsia"/>
        </w:rPr>
        <w:tab/>
      </w:r>
      <w:r w:rsidR="001514B9">
        <w:rPr>
          <w:rFonts w:hint="eastAsia"/>
        </w:rPr>
        <w:tab/>
      </w:r>
      <w:r w:rsidR="001514B9">
        <w:rPr>
          <w:rFonts w:hint="eastAsia"/>
        </w:rPr>
        <w:tab/>
      </w:r>
      <w:r>
        <w:rPr>
          <w:rFonts w:hint="eastAsia"/>
        </w:rPr>
        <w:t>B</w:t>
      </w:r>
      <w:r>
        <w:rPr>
          <w:rFonts w:hint="eastAsia"/>
        </w:rPr>
        <w:t>、</w:t>
      </w:r>
      <w:r>
        <w:t>数据所有者</w:t>
      </w:r>
      <w:r w:rsidR="001514B9">
        <w:rPr>
          <w:rFonts w:hint="eastAsia"/>
        </w:rPr>
        <w:tab/>
      </w:r>
      <w:r w:rsidR="001514B9">
        <w:rPr>
          <w:rFonts w:hint="eastAsia"/>
        </w:rPr>
        <w:tab/>
      </w:r>
      <w:r w:rsidR="001514B9">
        <w:rPr>
          <w:rFonts w:hint="eastAsia"/>
        </w:rPr>
        <w:tab/>
      </w:r>
      <w:r>
        <w:rPr>
          <w:rFonts w:hint="eastAsia"/>
        </w:rPr>
        <w:t>C</w:t>
      </w:r>
      <w:r>
        <w:rPr>
          <w:rFonts w:hint="eastAsia"/>
        </w:rPr>
        <w:t>、</w:t>
      </w:r>
      <w:r>
        <w:t>审计员</w:t>
      </w:r>
      <w:r w:rsidR="001514B9">
        <w:rPr>
          <w:rFonts w:hint="eastAsia"/>
        </w:rPr>
        <w:tab/>
      </w:r>
      <w:r w:rsidR="001514B9">
        <w:rPr>
          <w:rFonts w:hint="eastAsia"/>
        </w:rPr>
        <w:tab/>
      </w:r>
      <w:r w:rsidR="001514B9">
        <w:rPr>
          <w:rFonts w:hint="eastAsia"/>
        </w:rPr>
        <w:tab/>
      </w:r>
      <w:r>
        <w:rPr>
          <w:rFonts w:hint="eastAsia"/>
        </w:rPr>
        <w:t>D</w:t>
      </w:r>
      <w:r>
        <w:rPr>
          <w:rFonts w:hint="eastAsia"/>
        </w:rPr>
        <w:t>、</w:t>
      </w:r>
      <w:r>
        <w:t>安全</w:t>
      </w:r>
      <w:r>
        <w:rPr>
          <w:rFonts w:hint="eastAsia"/>
        </w:rPr>
        <w:t>官</w:t>
      </w:r>
    </w:p>
    <w:p w:rsidR="00FC51CF" w:rsidRDefault="00FC51CF" w:rsidP="004F0CE8">
      <w:pPr>
        <w:spacing w:line="360" w:lineRule="auto"/>
        <w:jc w:val="left"/>
      </w:pPr>
      <w:r>
        <w:t>52</w:t>
      </w:r>
      <w:r w:rsidR="00F82DFF">
        <w:rPr>
          <w:rFonts w:hint="eastAsia"/>
        </w:rPr>
        <w:t>、</w:t>
      </w:r>
      <w:r>
        <w:rPr>
          <w:rFonts w:hint="eastAsia"/>
        </w:rPr>
        <w:t>有</w:t>
      </w:r>
      <w:r>
        <w:t>三种基本的鉴别的方式：你知道什么</w:t>
      </w:r>
      <w:r>
        <w:rPr>
          <w:rFonts w:hint="eastAsia"/>
        </w:rPr>
        <w:t>，</w:t>
      </w:r>
      <w:r>
        <w:t>你有</w:t>
      </w:r>
      <w:r>
        <w:rPr>
          <w:rFonts w:hint="eastAsia"/>
        </w:rPr>
        <w:t>什么</w:t>
      </w:r>
      <w:r>
        <w:rPr>
          <w:rFonts w:hint="eastAsia"/>
        </w:rPr>
        <w:t>,</w:t>
      </w:r>
      <w:r>
        <w:rPr>
          <w:rFonts w:hint="eastAsia"/>
        </w:rPr>
        <w:t>以及</w:t>
      </w:r>
      <w:r>
        <w:t>（</w:t>
      </w:r>
      <w:r>
        <w:rPr>
          <w:rFonts w:hint="eastAsia"/>
        </w:rPr>
        <w:t>C</w:t>
      </w:r>
      <w:r>
        <w:t>）。</w:t>
      </w:r>
    </w:p>
    <w:p w:rsidR="00FC51CF" w:rsidRDefault="00FC51CF" w:rsidP="004F0CE8">
      <w:pPr>
        <w:spacing w:line="360" w:lineRule="auto"/>
        <w:ind w:firstLine="420"/>
        <w:jc w:val="left"/>
      </w:pPr>
      <w:r>
        <w:t>A</w:t>
      </w:r>
      <w:r>
        <w:rPr>
          <w:rFonts w:hint="eastAsia"/>
        </w:rPr>
        <w:t>、</w:t>
      </w:r>
      <w:r>
        <w:t>你需要什么</w:t>
      </w:r>
      <w:r>
        <w:rPr>
          <w:rFonts w:hint="eastAsia"/>
        </w:rPr>
        <w:t xml:space="preserve">   B</w:t>
      </w:r>
      <w:r>
        <w:rPr>
          <w:rFonts w:hint="eastAsia"/>
        </w:rPr>
        <w:t>、</w:t>
      </w:r>
      <w:r>
        <w:t>你看到什么</w:t>
      </w:r>
      <w:r>
        <w:rPr>
          <w:rFonts w:hint="eastAsia"/>
        </w:rPr>
        <w:t xml:space="preserve">       </w:t>
      </w:r>
      <w:r w:rsidR="001514B9">
        <w:rPr>
          <w:rFonts w:hint="eastAsia"/>
        </w:rPr>
        <w:tab/>
      </w:r>
      <w:r>
        <w:rPr>
          <w:rFonts w:hint="eastAsia"/>
        </w:rPr>
        <w:t>C</w:t>
      </w:r>
      <w:r>
        <w:rPr>
          <w:rFonts w:hint="eastAsia"/>
        </w:rPr>
        <w:t>、</w:t>
      </w:r>
      <w:r>
        <w:t>你是什么</w:t>
      </w:r>
      <w:r>
        <w:rPr>
          <w:rFonts w:hint="eastAsia"/>
        </w:rPr>
        <w:t xml:space="preserve">     </w:t>
      </w:r>
      <w:r w:rsidR="001514B9">
        <w:rPr>
          <w:rFonts w:hint="eastAsia"/>
        </w:rPr>
        <w:tab/>
      </w:r>
      <w:r>
        <w:rPr>
          <w:rFonts w:hint="eastAsia"/>
        </w:rPr>
        <w:t xml:space="preserve"> D</w:t>
      </w:r>
      <w:r>
        <w:rPr>
          <w:rFonts w:hint="eastAsia"/>
        </w:rPr>
        <w:t>、</w:t>
      </w:r>
      <w:r>
        <w:t>你做什么</w:t>
      </w:r>
    </w:p>
    <w:p w:rsidR="00FC51CF" w:rsidRDefault="00FC51CF" w:rsidP="004F0CE8">
      <w:pPr>
        <w:spacing w:line="360" w:lineRule="auto"/>
        <w:jc w:val="left"/>
      </w:pPr>
      <w:r>
        <w:rPr>
          <w:rFonts w:hint="eastAsia"/>
        </w:rPr>
        <w:t>53</w:t>
      </w:r>
      <w:r w:rsidR="00F82DFF">
        <w:rPr>
          <w:rFonts w:hint="eastAsia"/>
        </w:rPr>
        <w:t>、</w:t>
      </w:r>
      <w:r>
        <w:rPr>
          <w:rFonts w:hint="eastAsia"/>
        </w:rPr>
        <w:t>在</w:t>
      </w:r>
      <w:r>
        <w:t>对一个企业进行信息安全体系建设中，下面哪种方法是最佳的？（</w:t>
      </w:r>
      <w:r>
        <w:rPr>
          <w:rFonts w:hint="eastAsia"/>
        </w:rPr>
        <w:t>B</w:t>
      </w:r>
      <w:r>
        <w:rPr>
          <w:rFonts w:hint="eastAsia"/>
        </w:rPr>
        <w:t>）</w:t>
      </w:r>
    </w:p>
    <w:p w:rsidR="00FC51CF" w:rsidRDefault="00FC51CF" w:rsidP="004F0CE8">
      <w:pPr>
        <w:spacing w:line="360" w:lineRule="auto"/>
        <w:ind w:firstLine="420"/>
        <w:jc w:val="left"/>
      </w:pPr>
      <w:r>
        <w:t>A</w:t>
      </w:r>
      <w:r>
        <w:rPr>
          <w:rFonts w:hint="eastAsia"/>
        </w:rPr>
        <w:t>、</w:t>
      </w:r>
      <w:r>
        <w:t>自下而上</w:t>
      </w:r>
      <w:r w:rsidR="00F82DFF">
        <w:rPr>
          <w:rFonts w:hint="eastAsia"/>
        </w:rPr>
        <w:t xml:space="preserve">     </w:t>
      </w:r>
      <w:r>
        <w:rPr>
          <w:rFonts w:hint="eastAsia"/>
        </w:rPr>
        <w:t>B</w:t>
      </w:r>
      <w:r>
        <w:rPr>
          <w:rFonts w:hint="eastAsia"/>
        </w:rPr>
        <w:t>、</w:t>
      </w:r>
      <w:r>
        <w:t>自上而下</w:t>
      </w:r>
      <w:r>
        <w:rPr>
          <w:rFonts w:hint="eastAsia"/>
        </w:rPr>
        <w:t xml:space="preserve">         </w:t>
      </w:r>
      <w:r w:rsidR="00F82DFF">
        <w:rPr>
          <w:rFonts w:hint="eastAsia"/>
        </w:rPr>
        <w:tab/>
      </w:r>
      <w:r>
        <w:t>C</w:t>
      </w:r>
      <w:r>
        <w:rPr>
          <w:rFonts w:hint="eastAsia"/>
        </w:rPr>
        <w:t>、</w:t>
      </w:r>
      <w:r>
        <w:t>上下同</w:t>
      </w:r>
      <w:r>
        <w:rPr>
          <w:rFonts w:hint="eastAsia"/>
        </w:rPr>
        <w:t>时</w:t>
      </w:r>
      <w:r>
        <w:t>开展</w:t>
      </w:r>
      <w:r>
        <w:rPr>
          <w:rFonts w:hint="eastAsia"/>
        </w:rPr>
        <w:t xml:space="preserve">    </w:t>
      </w:r>
      <w:r w:rsidR="00F82DFF">
        <w:rPr>
          <w:rFonts w:hint="eastAsia"/>
        </w:rPr>
        <w:tab/>
      </w:r>
      <w:r>
        <w:rPr>
          <w:rFonts w:hint="eastAsia"/>
        </w:rPr>
        <w:t>D</w:t>
      </w:r>
      <w:r>
        <w:rPr>
          <w:rFonts w:hint="eastAsia"/>
        </w:rPr>
        <w:t>、</w:t>
      </w:r>
      <w:r>
        <w:t>以上都不正确</w:t>
      </w:r>
    </w:p>
    <w:p w:rsidR="00FC51CF" w:rsidRDefault="00FC51CF" w:rsidP="004F0CE8">
      <w:pPr>
        <w:spacing w:line="360" w:lineRule="auto"/>
        <w:jc w:val="left"/>
      </w:pPr>
      <w:r>
        <w:rPr>
          <w:rFonts w:hint="eastAsia"/>
        </w:rPr>
        <w:t>54</w:t>
      </w:r>
      <w:r w:rsidR="00F82DFF">
        <w:rPr>
          <w:rFonts w:hint="eastAsia"/>
        </w:rPr>
        <w:t>、</w:t>
      </w:r>
      <w:r>
        <w:rPr>
          <w:rFonts w:hint="eastAsia"/>
        </w:rPr>
        <w:t>在</w:t>
      </w:r>
      <w:r>
        <w:t>风险分析中，下列不属于软件资产的是（</w:t>
      </w:r>
      <w:r>
        <w:rPr>
          <w:rFonts w:hint="eastAsia"/>
        </w:rPr>
        <w:t>D</w:t>
      </w:r>
      <w:r>
        <w:t>）</w:t>
      </w:r>
    </w:p>
    <w:p w:rsidR="00FC51CF" w:rsidRDefault="00FC51CF" w:rsidP="004F0CE8">
      <w:pPr>
        <w:spacing w:line="360" w:lineRule="auto"/>
        <w:ind w:firstLine="420"/>
        <w:jc w:val="left"/>
      </w:pPr>
      <w:r>
        <w:lastRenderedPageBreak/>
        <w:t>A</w:t>
      </w:r>
      <w:r>
        <w:rPr>
          <w:rFonts w:hint="eastAsia"/>
        </w:rPr>
        <w:t>、</w:t>
      </w:r>
      <w:r>
        <w:t>计算机操作系统</w:t>
      </w:r>
      <w:r>
        <w:rPr>
          <w:rFonts w:hint="eastAsia"/>
        </w:rPr>
        <w:t xml:space="preserve">      </w:t>
      </w:r>
      <w:r w:rsidR="00F82DFF">
        <w:rPr>
          <w:rFonts w:hint="eastAsia"/>
        </w:rPr>
        <w:tab/>
      </w:r>
      <w:r w:rsidR="00F82DFF">
        <w:rPr>
          <w:rFonts w:hint="eastAsia"/>
        </w:rPr>
        <w:tab/>
      </w:r>
      <w:r w:rsidR="00F82DFF">
        <w:rPr>
          <w:rFonts w:hint="eastAsia"/>
        </w:rPr>
        <w:tab/>
      </w:r>
      <w:r w:rsidR="00F82DFF">
        <w:rPr>
          <w:rFonts w:hint="eastAsia"/>
        </w:rPr>
        <w:tab/>
      </w:r>
      <w:r w:rsidR="00F82DFF">
        <w:rPr>
          <w:rFonts w:hint="eastAsia"/>
        </w:rPr>
        <w:tab/>
      </w:r>
      <w:r w:rsidR="00F82DFF">
        <w:rPr>
          <w:rFonts w:hint="eastAsia"/>
        </w:rPr>
        <w:tab/>
      </w:r>
      <w:r>
        <w:rPr>
          <w:rFonts w:hint="eastAsia"/>
        </w:rPr>
        <w:t>B</w:t>
      </w:r>
      <w:r>
        <w:rPr>
          <w:rFonts w:hint="eastAsia"/>
        </w:rPr>
        <w:t>、</w:t>
      </w:r>
      <w:r>
        <w:t>网络操作系统</w:t>
      </w:r>
    </w:p>
    <w:p w:rsidR="00FC51CF" w:rsidRDefault="00FC51CF" w:rsidP="004F0CE8">
      <w:pPr>
        <w:spacing w:line="360" w:lineRule="auto"/>
        <w:ind w:firstLine="420"/>
        <w:jc w:val="left"/>
      </w:pPr>
      <w:r>
        <w:t>C</w:t>
      </w:r>
      <w:r>
        <w:rPr>
          <w:rFonts w:hint="eastAsia"/>
        </w:rPr>
        <w:t>、</w:t>
      </w:r>
      <w:r>
        <w:t>应用软件源代码</w:t>
      </w:r>
      <w:r>
        <w:rPr>
          <w:rFonts w:hint="eastAsia"/>
        </w:rPr>
        <w:t xml:space="preserve">                      </w:t>
      </w:r>
      <w:r w:rsidR="00F82DFF">
        <w:rPr>
          <w:rFonts w:hint="eastAsia"/>
        </w:rPr>
        <w:tab/>
      </w:r>
      <w:r w:rsidR="00F82DFF">
        <w:rPr>
          <w:rFonts w:hint="eastAsia"/>
        </w:rPr>
        <w:tab/>
      </w:r>
      <w:r>
        <w:rPr>
          <w:rFonts w:hint="eastAsia"/>
        </w:rPr>
        <w:t>D</w:t>
      </w:r>
      <w:r>
        <w:rPr>
          <w:rFonts w:hint="eastAsia"/>
        </w:rPr>
        <w:t>、</w:t>
      </w:r>
      <w:r>
        <w:t>外来恶意代码</w:t>
      </w:r>
    </w:p>
    <w:p w:rsidR="00FC51CF" w:rsidRDefault="00FC51CF" w:rsidP="004F0CE8">
      <w:pPr>
        <w:spacing w:line="360" w:lineRule="auto"/>
        <w:jc w:val="left"/>
      </w:pPr>
      <w:r>
        <w:rPr>
          <w:rFonts w:hint="eastAsia"/>
        </w:rPr>
        <w:t>55</w:t>
      </w:r>
      <w:r w:rsidR="00F82DFF">
        <w:rPr>
          <w:rFonts w:hint="eastAsia"/>
        </w:rPr>
        <w:t>、</w:t>
      </w:r>
      <w:r>
        <w:rPr>
          <w:rFonts w:hint="eastAsia"/>
        </w:rPr>
        <w:t>在</w:t>
      </w:r>
      <w:r>
        <w:t>国家标准中，属于强制性标准的是：（</w:t>
      </w:r>
      <w:r>
        <w:rPr>
          <w:rFonts w:hint="eastAsia"/>
        </w:rPr>
        <w:t>B</w:t>
      </w:r>
      <w:r>
        <w:t>）</w:t>
      </w:r>
    </w:p>
    <w:p w:rsidR="00FC51CF" w:rsidRDefault="00FC51CF" w:rsidP="004F0CE8">
      <w:pPr>
        <w:spacing w:line="360" w:lineRule="auto"/>
        <w:ind w:firstLine="420"/>
        <w:jc w:val="left"/>
      </w:pPr>
      <w:r>
        <w:t>A</w:t>
      </w:r>
      <w:r>
        <w:rPr>
          <w:rFonts w:hint="eastAsia"/>
        </w:rPr>
        <w:t>、</w:t>
      </w:r>
      <w:r>
        <w:rPr>
          <w:rFonts w:hint="eastAsia"/>
        </w:rPr>
        <w:t xml:space="preserve">GB/T </w:t>
      </w:r>
      <w:r>
        <w:t xml:space="preserve"> </w:t>
      </w:r>
      <w:r>
        <w:rPr>
          <w:rFonts w:hint="eastAsia"/>
        </w:rPr>
        <w:t xml:space="preserve">XXXX-X-200X           </w:t>
      </w:r>
      <w:r w:rsidR="00F82DFF">
        <w:rPr>
          <w:rFonts w:hint="eastAsia"/>
        </w:rPr>
        <w:tab/>
      </w:r>
      <w:r w:rsidR="00F82DFF">
        <w:rPr>
          <w:rFonts w:hint="eastAsia"/>
        </w:rPr>
        <w:tab/>
      </w:r>
      <w:r w:rsidR="00F82DFF">
        <w:rPr>
          <w:rFonts w:hint="eastAsia"/>
        </w:rPr>
        <w:tab/>
      </w:r>
      <w:r>
        <w:t>B</w:t>
      </w:r>
      <w:r>
        <w:rPr>
          <w:rFonts w:hint="eastAsia"/>
        </w:rPr>
        <w:t>、</w:t>
      </w:r>
      <w:r>
        <w:rPr>
          <w:rFonts w:hint="eastAsia"/>
        </w:rPr>
        <w:t xml:space="preserve">GB </w:t>
      </w:r>
      <w:r>
        <w:t>XXXX-200X</w:t>
      </w:r>
    </w:p>
    <w:p w:rsidR="00FC51CF" w:rsidRDefault="00FC51CF" w:rsidP="004F0CE8">
      <w:pPr>
        <w:spacing w:line="360" w:lineRule="auto"/>
        <w:ind w:firstLine="420"/>
        <w:jc w:val="left"/>
      </w:pPr>
      <w:r>
        <w:t>C</w:t>
      </w:r>
      <w:r>
        <w:rPr>
          <w:rFonts w:hint="eastAsia"/>
        </w:rPr>
        <w:t>、</w:t>
      </w:r>
      <w:r>
        <w:t xml:space="preserve">DBXX/T  XXX-200X             </w:t>
      </w:r>
      <w:r w:rsidR="00F82DFF">
        <w:rPr>
          <w:rFonts w:hint="eastAsia"/>
        </w:rPr>
        <w:tab/>
      </w:r>
      <w:r w:rsidR="00F82DFF">
        <w:rPr>
          <w:rFonts w:hint="eastAsia"/>
        </w:rPr>
        <w:tab/>
      </w:r>
      <w:r w:rsidR="00F82DFF">
        <w:rPr>
          <w:rFonts w:hint="eastAsia"/>
        </w:rPr>
        <w:tab/>
      </w:r>
      <w:r>
        <w:t>D</w:t>
      </w:r>
      <w:r>
        <w:rPr>
          <w:rFonts w:hint="eastAsia"/>
        </w:rPr>
        <w:t>、</w:t>
      </w:r>
      <w:r>
        <w:rPr>
          <w:rFonts w:hint="eastAsia"/>
        </w:rPr>
        <w:t>QXXX-</w:t>
      </w:r>
      <w:r>
        <w:t>XXX-200X</w:t>
      </w:r>
    </w:p>
    <w:p w:rsidR="00FC51CF" w:rsidRDefault="00F82DFF" w:rsidP="004F0CE8">
      <w:pPr>
        <w:spacing w:line="360" w:lineRule="auto"/>
        <w:jc w:val="left"/>
      </w:pPr>
      <w:r>
        <w:t>56</w:t>
      </w:r>
      <w:r>
        <w:rPr>
          <w:rFonts w:hint="eastAsia"/>
        </w:rPr>
        <w:t>、</w:t>
      </w:r>
      <w:r w:rsidR="00FC51CF">
        <w:rPr>
          <w:rFonts w:hint="eastAsia"/>
        </w:rPr>
        <w:t>在</w:t>
      </w:r>
      <w:r w:rsidR="00FC51CF">
        <w:t>任何情况下，一个组织应对公众和媒体公告其信息系统中发生的信息安全</w:t>
      </w:r>
      <w:r w:rsidR="00FC51CF">
        <w:rPr>
          <w:rFonts w:hint="eastAsia"/>
        </w:rPr>
        <w:t>事件</w:t>
      </w:r>
      <w:r w:rsidR="00FC51CF">
        <w:t>？（</w:t>
      </w:r>
      <w:r w:rsidR="00FC51CF">
        <w:rPr>
          <w:rFonts w:hint="eastAsia"/>
        </w:rPr>
        <w:t>A</w:t>
      </w:r>
      <w:r w:rsidR="00FC51CF">
        <w:rPr>
          <w:rFonts w:hint="eastAsia"/>
        </w:rPr>
        <w:t>）</w:t>
      </w:r>
    </w:p>
    <w:p w:rsidR="00FC51CF" w:rsidRDefault="00FC51CF" w:rsidP="004F0CE8">
      <w:pPr>
        <w:spacing w:line="360" w:lineRule="auto"/>
        <w:ind w:firstLine="420"/>
        <w:jc w:val="left"/>
      </w:pPr>
      <w:r>
        <w:t>A</w:t>
      </w:r>
      <w:r>
        <w:rPr>
          <w:rFonts w:hint="eastAsia"/>
        </w:rPr>
        <w:t>、</w:t>
      </w:r>
      <w:r>
        <w:t>当信息安全事件的负面影响扩展到本组织</w:t>
      </w:r>
      <w:r>
        <w:rPr>
          <w:rFonts w:hint="eastAsia"/>
        </w:rPr>
        <w:t>意外</w:t>
      </w:r>
      <w:r>
        <w:t>时</w:t>
      </w:r>
    </w:p>
    <w:p w:rsidR="00FC51CF" w:rsidRDefault="00FC51CF" w:rsidP="004F0CE8">
      <w:pPr>
        <w:spacing w:line="360" w:lineRule="auto"/>
        <w:ind w:firstLine="420"/>
        <w:jc w:val="left"/>
      </w:pPr>
      <w:r>
        <w:t>B</w:t>
      </w:r>
      <w:r>
        <w:rPr>
          <w:rFonts w:hint="eastAsia"/>
        </w:rPr>
        <w:t>、</w:t>
      </w:r>
      <w:r>
        <w:t>只要发生了安全事件就应当公告</w:t>
      </w:r>
    </w:p>
    <w:p w:rsidR="00FC51CF" w:rsidRDefault="00FC51CF" w:rsidP="004F0CE8">
      <w:pPr>
        <w:spacing w:line="360" w:lineRule="auto"/>
        <w:ind w:firstLine="420"/>
        <w:jc w:val="left"/>
      </w:pPr>
      <w:r>
        <w:t>C</w:t>
      </w:r>
      <w:r>
        <w:rPr>
          <w:rFonts w:hint="eastAsia"/>
        </w:rPr>
        <w:t>、</w:t>
      </w:r>
      <w:r>
        <w:t>只有公众的什么财产安全受到巨大</w:t>
      </w:r>
      <w:r>
        <w:rPr>
          <w:rFonts w:hint="eastAsia"/>
        </w:rPr>
        <w:t>危害</w:t>
      </w:r>
      <w:r>
        <w:t>时才公告</w:t>
      </w:r>
    </w:p>
    <w:p w:rsidR="00FC51CF" w:rsidRDefault="00FC51CF" w:rsidP="004F0CE8">
      <w:pPr>
        <w:spacing w:line="360" w:lineRule="auto"/>
        <w:ind w:firstLine="420"/>
        <w:jc w:val="left"/>
      </w:pPr>
      <w:r>
        <w:t>D</w:t>
      </w:r>
      <w:r>
        <w:rPr>
          <w:rFonts w:hint="eastAsia"/>
        </w:rPr>
        <w:t>、</w:t>
      </w:r>
      <w:r>
        <w:t>当信息安全事件平息之后</w:t>
      </w:r>
    </w:p>
    <w:p w:rsidR="00FC51CF" w:rsidRDefault="00FC51CF" w:rsidP="004F0CE8">
      <w:pPr>
        <w:spacing w:line="360" w:lineRule="auto"/>
        <w:jc w:val="left"/>
      </w:pPr>
      <w:r>
        <w:rPr>
          <w:rFonts w:hint="eastAsia"/>
        </w:rPr>
        <w:t>57</w:t>
      </w:r>
      <w:r w:rsidR="00F82DFF">
        <w:rPr>
          <w:rFonts w:hint="eastAsia"/>
        </w:rPr>
        <w:t>、</w:t>
      </w:r>
      <w:r>
        <w:rPr>
          <w:rFonts w:hint="eastAsia"/>
        </w:rPr>
        <w:t>在</w:t>
      </w:r>
      <w:r>
        <w:t>信息安全策略体系中，下面哪一项属于计算机或信息安全的强制性规则？（</w:t>
      </w:r>
      <w:r>
        <w:rPr>
          <w:rFonts w:hint="eastAsia"/>
        </w:rPr>
        <w:t>A</w:t>
      </w:r>
      <w:r>
        <w:rPr>
          <w:rFonts w:hint="eastAsia"/>
        </w:rPr>
        <w:t>）</w:t>
      </w:r>
    </w:p>
    <w:p w:rsidR="00FC51CF" w:rsidRDefault="00FC51CF" w:rsidP="004F0CE8">
      <w:pPr>
        <w:spacing w:line="360" w:lineRule="auto"/>
        <w:ind w:firstLine="420"/>
        <w:jc w:val="left"/>
      </w:pPr>
      <w:r>
        <w:t>A</w:t>
      </w:r>
      <w:r>
        <w:rPr>
          <w:rFonts w:hint="eastAsia"/>
        </w:rPr>
        <w:t>、</w:t>
      </w:r>
      <w:r>
        <w:t>标准（</w:t>
      </w:r>
      <w:r>
        <w:rPr>
          <w:rFonts w:hint="eastAsia"/>
        </w:rPr>
        <w:t>Standard</w:t>
      </w:r>
      <w:r>
        <w:t>）</w:t>
      </w:r>
      <w:r>
        <w:t xml:space="preserve">                         B</w:t>
      </w:r>
      <w:r>
        <w:rPr>
          <w:rFonts w:hint="eastAsia"/>
        </w:rPr>
        <w:t>、</w:t>
      </w:r>
      <w:r>
        <w:t>安全策略（</w:t>
      </w:r>
      <w:r>
        <w:rPr>
          <w:rFonts w:hint="eastAsia"/>
        </w:rPr>
        <w:t>Security policy</w:t>
      </w:r>
      <w:r>
        <w:t>）</w:t>
      </w:r>
    </w:p>
    <w:p w:rsidR="00FC51CF" w:rsidRDefault="00FC51CF" w:rsidP="004F0CE8">
      <w:pPr>
        <w:spacing w:line="360" w:lineRule="auto"/>
        <w:ind w:firstLine="420"/>
        <w:jc w:val="left"/>
      </w:pPr>
      <w:r>
        <w:rPr>
          <w:rFonts w:hint="eastAsia"/>
        </w:rPr>
        <w:t>C</w:t>
      </w:r>
      <w:r>
        <w:rPr>
          <w:rFonts w:hint="eastAsia"/>
        </w:rPr>
        <w:t>、</w:t>
      </w:r>
      <w:r>
        <w:t>方针（</w:t>
      </w:r>
      <w:r>
        <w:rPr>
          <w:rFonts w:hint="eastAsia"/>
        </w:rPr>
        <w:t>Guideline</w:t>
      </w:r>
      <w:r>
        <w:t>）</w:t>
      </w:r>
      <w:r>
        <w:rPr>
          <w:rFonts w:hint="eastAsia"/>
        </w:rPr>
        <w:t xml:space="preserve">                        D</w:t>
      </w:r>
      <w:r>
        <w:rPr>
          <w:rFonts w:hint="eastAsia"/>
        </w:rPr>
        <w:t>、</w:t>
      </w:r>
      <w:r>
        <w:t>流程</w:t>
      </w:r>
      <w:r>
        <w:rPr>
          <w:rFonts w:hint="eastAsia"/>
        </w:rPr>
        <w:t>(</w:t>
      </w:r>
      <w:r>
        <w:t>Proecdure</w:t>
      </w:r>
      <w:r>
        <w:rPr>
          <w:rFonts w:hint="eastAsia"/>
        </w:rPr>
        <w:t>)</w:t>
      </w:r>
    </w:p>
    <w:p w:rsidR="00FC51CF" w:rsidRDefault="00FC51CF" w:rsidP="004F0CE8">
      <w:pPr>
        <w:spacing w:line="360" w:lineRule="auto"/>
        <w:jc w:val="left"/>
      </w:pPr>
      <w:r>
        <w:rPr>
          <w:rFonts w:hint="eastAsia"/>
        </w:rPr>
        <w:t>58</w:t>
      </w:r>
      <w:r w:rsidR="00F82DFF">
        <w:rPr>
          <w:rFonts w:hint="eastAsia"/>
        </w:rPr>
        <w:t>、</w:t>
      </w:r>
      <w:r>
        <w:rPr>
          <w:rFonts w:hint="eastAsia"/>
        </w:rPr>
        <w:t>在</w:t>
      </w:r>
      <w:r>
        <w:t>信息安全管理工作中</w:t>
      </w:r>
      <w:r>
        <w:t>“</w:t>
      </w:r>
      <w:r>
        <w:rPr>
          <w:rFonts w:hint="eastAsia"/>
        </w:rPr>
        <w:t>符合性</w:t>
      </w:r>
      <w:r>
        <w:t>”</w:t>
      </w:r>
      <w:r>
        <w:rPr>
          <w:rFonts w:hint="eastAsia"/>
        </w:rPr>
        <w:t>的</w:t>
      </w:r>
      <w:r>
        <w:t>含义不包括哪一项？（</w:t>
      </w:r>
      <w:r>
        <w:rPr>
          <w:rFonts w:hint="eastAsia"/>
        </w:rPr>
        <w:t>C</w:t>
      </w:r>
      <w:r>
        <w:rPr>
          <w:rFonts w:hint="eastAsia"/>
        </w:rPr>
        <w:t>）</w:t>
      </w:r>
    </w:p>
    <w:p w:rsidR="00FC51CF" w:rsidRDefault="00FC51CF" w:rsidP="004F0CE8">
      <w:pPr>
        <w:spacing w:line="360" w:lineRule="auto"/>
        <w:ind w:firstLine="420"/>
        <w:jc w:val="left"/>
      </w:pPr>
      <w:r>
        <w:rPr>
          <w:rFonts w:hint="eastAsia"/>
        </w:rPr>
        <w:t>A</w:t>
      </w:r>
      <w:r>
        <w:rPr>
          <w:rFonts w:hint="eastAsia"/>
        </w:rPr>
        <w:t>、对</w:t>
      </w:r>
      <w:r>
        <w:t>法律法规的符合</w:t>
      </w:r>
      <w:r>
        <w:rPr>
          <w:rFonts w:hint="eastAsia"/>
        </w:rPr>
        <w:t xml:space="preserve">                        B</w:t>
      </w:r>
      <w:r>
        <w:rPr>
          <w:rFonts w:hint="eastAsia"/>
        </w:rPr>
        <w:t>、</w:t>
      </w:r>
      <w:r>
        <w:t>对安全策略和标准的符合</w:t>
      </w:r>
    </w:p>
    <w:p w:rsidR="00FC51CF" w:rsidRDefault="00FC51CF" w:rsidP="004F0CE8">
      <w:pPr>
        <w:spacing w:line="360" w:lineRule="auto"/>
        <w:ind w:firstLine="420"/>
        <w:jc w:val="left"/>
      </w:pPr>
      <w:r>
        <w:t>C</w:t>
      </w:r>
      <w:r>
        <w:rPr>
          <w:rFonts w:hint="eastAsia"/>
        </w:rPr>
        <w:t>、</w:t>
      </w:r>
      <w:r>
        <w:t>对用户预期服务效果的符合</w:t>
      </w:r>
      <w:r>
        <w:rPr>
          <w:rFonts w:hint="eastAsia"/>
        </w:rPr>
        <w:t xml:space="preserve">                D</w:t>
      </w:r>
      <w:r>
        <w:rPr>
          <w:rFonts w:hint="eastAsia"/>
        </w:rPr>
        <w:t>、</w:t>
      </w:r>
      <w:r>
        <w:t>通过审计措施来验证符合情况</w:t>
      </w:r>
    </w:p>
    <w:p w:rsidR="00FC51CF" w:rsidRDefault="00FC51CF" w:rsidP="004F0CE8">
      <w:pPr>
        <w:spacing w:line="360" w:lineRule="auto"/>
        <w:jc w:val="left"/>
      </w:pPr>
      <w:r>
        <w:rPr>
          <w:rFonts w:hint="eastAsia"/>
        </w:rPr>
        <w:t>59</w:t>
      </w:r>
      <w:r w:rsidR="00F82DFF">
        <w:rPr>
          <w:rFonts w:hint="eastAsia"/>
        </w:rPr>
        <w:t>、</w:t>
      </w:r>
      <w:r>
        <w:rPr>
          <w:rFonts w:hint="eastAsia"/>
        </w:rPr>
        <w:t>在</w:t>
      </w:r>
      <w:r>
        <w:t>许多组织机构中，产生总体安全</w:t>
      </w:r>
      <w:r>
        <w:rPr>
          <w:rFonts w:hint="eastAsia"/>
        </w:rPr>
        <w:t>性</w:t>
      </w:r>
      <w:r>
        <w:t>问题的主要原因</w:t>
      </w:r>
      <w:r>
        <w:rPr>
          <w:rFonts w:hint="eastAsia"/>
        </w:rPr>
        <w:t>是</w:t>
      </w:r>
      <w:r>
        <w:t>（</w:t>
      </w:r>
      <w:r>
        <w:rPr>
          <w:rFonts w:hint="eastAsia"/>
        </w:rPr>
        <w:t>A</w:t>
      </w:r>
      <w:r>
        <w:t>）</w:t>
      </w:r>
      <w:r>
        <w:rPr>
          <w:rFonts w:hint="eastAsia"/>
        </w:rPr>
        <w:t>。</w:t>
      </w:r>
    </w:p>
    <w:p w:rsidR="00FC51CF" w:rsidRDefault="00FC51CF" w:rsidP="004F0CE8">
      <w:pPr>
        <w:spacing w:line="360" w:lineRule="auto"/>
        <w:ind w:firstLine="420"/>
        <w:jc w:val="left"/>
      </w:pPr>
      <w:r>
        <w:t>A</w:t>
      </w:r>
      <w:r>
        <w:rPr>
          <w:rFonts w:hint="eastAsia"/>
        </w:rPr>
        <w:t>、</w:t>
      </w:r>
      <w:r>
        <w:t>缺少安全性管理</w:t>
      </w:r>
      <w:r>
        <w:rPr>
          <w:rFonts w:hint="eastAsia"/>
        </w:rPr>
        <w:t xml:space="preserve">                         </w:t>
      </w:r>
      <w:r w:rsidR="00F82DFF">
        <w:rPr>
          <w:rFonts w:hint="eastAsia"/>
        </w:rPr>
        <w:t xml:space="preserve"> </w:t>
      </w:r>
      <w:r>
        <w:rPr>
          <w:rFonts w:hint="eastAsia"/>
        </w:rPr>
        <w:t>B</w:t>
      </w:r>
      <w:r>
        <w:rPr>
          <w:rFonts w:hint="eastAsia"/>
        </w:rPr>
        <w:t>、</w:t>
      </w:r>
      <w:r>
        <w:t>缺少故障管理</w:t>
      </w:r>
    </w:p>
    <w:p w:rsidR="00FC51CF" w:rsidRDefault="00FC51CF" w:rsidP="004F0CE8">
      <w:pPr>
        <w:spacing w:line="360" w:lineRule="auto"/>
        <w:ind w:firstLine="420"/>
        <w:jc w:val="left"/>
      </w:pPr>
      <w:r>
        <w:t>C</w:t>
      </w:r>
      <w:r>
        <w:rPr>
          <w:rFonts w:hint="eastAsia"/>
        </w:rPr>
        <w:t>、</w:t>
      </w:r>
      <w:r>
        <w:t>缺少风险分析</w:t>
      </w:r>
      <w:r>
        <w:rPr>
          <w:rFonts w:hint="eastAsia"/>
        </w:rPr>
        <w:t xml:space="preserve">                           </w:t>
      </w:r>
      <w:r w:rsidR="00F82DFF">
        <w:rPr>
          <w:rFonts w:hint="eastAsia"/>
        </w:rPr>
        <w:t xml:space="preserve"> </w:t>
      </w:r>
      <w:r>
        <w:rPr>
          <w:rFonts w:hint="eastAsia"/>
        </w:rPr>
        <w:t>D</w:t>
      </w:r>
      <w:r>
        <w:rPr>
          <w:rFonts w:hint="eastAsia"/>
        </w:rPr>
        <w:t>、</w:t>
      </w:r>
      <w:r>
        <w:t>缺少技术控制机制</w:t>
      </w:r>
    </w:p>
    <w:p w:rsidR="00FC51CF" w:rsidRDefault="00FC51CF" w:rsidP="004F0CE8">
      <w:pPr>
        <w:spacing w:line="360" w:lineRule="auto"/>
        <w:jc w:val="left"/>
      </w:pPr>
      <w:r>
        <w:rPr>
          <w:rFonts w:hint="eastAsia"/>
        </w:rPr>
        <w:t>6</w:t>
      </w:r>
      <w:r>
        <w:t>0</w:t>
      </w:r>
      <w:r w:rsidR="00F82DFF">
        <w:rPr>
          <w:rFonts w:hint="eastAsia"/>
        </w:rPr>
        <w:t>、</w:t>
      </w:r>
      <w:r>
        <w:rPr>
          <w:rFonts w:hint="eastAsia"/>
        </w:rPr>
        <w:t>职责</w:t>
      </w:r>
      <w:r>
        <w:t>分离是信息安全管理的一个基本概念。其</w:t>
      </w:r>
      <w:r>
        <w:rPr>
          <w:rFonts w:hint="eastAsia"/>
        </w:rPr>
        <w:t>关键</w:t>
      </w:r>
      <w:r>
        <w:t>是权利不能过分集中在某一个人手中。职责</w:t>
      </w:r>
      <w:r>
        <w:rPr>
          <w:rFonts w:hint="eastAsia"/>
        </w:rPr>
        <w:t>分离</w:t>
      </w:r>
      <w:r>
        <w:t>的目的是确保没有单独的人员（</w:t>
      </w:r>
      <w:r>
        <w:rPr>
          <w:rFonts w:hint="eastAsia"/>
        </w:rPr>
        <w:t>单独</w:t>
      </w:r>
      <w:r>
        <w:t>进行操作）</w:t>
      </w:r>
      <w:r>
        <w:rPr>
          <w:rFonts w:hint="eastAsia"/>
        </w:rPr>
        <w:t>可以</w:t>
      </w:r>
      <w:r>
        <w:t>对应用程序</w:t>
      </w:r>
      <w:r>
        <w:rPr>
          <w:rFonts w:hint="eastAsia"/>
        </w:rPr>
        <w:t>系统</w:t>
      </w:r>
      <w:r>
        <w:t>特征或控制功能进行破坏。当</w:t>
      </w:r>
      <w:r>
        <w:rPr>
          <w:rFonts w:hint="eastAsia"/>
        </w:rPr>
        <w:t>以下</w:t>
      </w:r>
      <w:r>
        <w:t>哪一类人员访问安全系统软件的时候，会造成对</w:t>
      </w:r>
      <w:r>
        <w:t>“</w:t>
      </w:r>
      <w:r>
        <w:rPr>
          <w:rFonts w:hint="eastAsia"/>
        </w:rPr>
        <w:t>职责</w:t>
      </w:r>
      <w:r>
        <w:t>分离</w:t>
      </w:r>
      <w:r>
        <w:t>”</w:t>
      </w:r>
      <w:r>
        <w:rPr>
          <w:rFonts w:hint="eastAsia"/>
        </w:rPr>
        <w:t>原则</w:t>
      </w:r>
      <w:r>
        <w:t>的违背？（</w:t>
      </w:r>
      <w:r>
        <w:rPr>
          <w:rFonts w:hint="eastAsia"/>
        </w:rPr>
        <w:t>D</w:t>
      </w:r>
      <w:r>
        <w:rPr>
          <w:rFonts w:hint="eastAsia"/>
        </w:rPr>
        <w:t>）</w:t>
      </w:r>
    </w:p>
    <w:p w:rsidR="00FC51CF" w:rsidRDefault="00FC51CF" w:rsidP="004F0CE8">
      <w:pPr>
        <w:spacing w:line="360" w:lineRule="auto"/>
        <w:ind w:firstLine="420"/>
        <w:jc w:val="left"/>
      </w:pPr>
      <w:r>
        <w:t>A</w:t>
      </w:r>
      <w:r>
        <w:rPr>
          <w:rFonts w:hint="eastAsia"/>
        </w:rPr>
        <w:t>、</w:t>
      </w:r>
      <w:r>
        <w:t>数据安全管理员</w:t>
      </w:r>
      <w:r>
        <w:rPr>
          <w:rFonts w:hint="eastAsia"/>
        </w:rPr>
        <w:t xml:space="preserve">                           B</w:t>
      </w:r>
      <w:r>
        <w:rPr>
          <w:rFonts w:hint="eastAsia"/>
        </w:rPr>
        <w:t>、</w:t>
      </w:r>
      <w:r>
        <w:t>数据</w:t>
      </w:r>
      <w:r>
        <w:rPr>
          <w:rFonts w:hint="eastAsia"/>
        </w:rPr>
        <w:t>安全</w:t>
      </w:r>
      <w:r>
        <w:t>分析</w:t>
      </w:r>
      <w:r>
        <w:rPr>
          <w:rFonts w:hint="eastAsia"/>
        </w:rPr>
        <w:t>员</w:t>
      </w:r>
    </w:p>
    <w:p w:rsidR="00FC51CF" w:rsidRDefault="00FC51CF" w:rsidP="004F0CE8">
      <w:pPr>
        <w:spacing w:line="360" w:lineRule="auto"/>
        <w:ind w:firstLine="420"/>
        <w:jc w:val="left"/>
      </w:pPr>
      <w:r>
        <w:t>C</w:t>
      </w:r>
      <w:r>
        <w:rPr>
          <w:rFonts w:hint="eastAsia"/>
        </w:rPr>
        <w:t>、</w:t>
      </w:r>
      <w:r>
        <w:t>系统审核员</w:t>
      </w:r>
      <w:r>
        <w:tab/>
      </w:r>
      <w:r>
        <w:tab/>
      </w:r>
      <w:r>
        <w:tab/>
      </w:r>
      <w:r>
        <w:tab/>
      </w:r>
      <w:r>
        <w:tab/>
      </w:r>
      <w:r>
        <w:tab/>
      </w:r>
      <w:r>
        <w:tab/>
      </w:r>
      <w:r>
        <w:tab/>
        <w:t>D</w:t>
      </w:r>
      <w:r>
        <w:rPr>
          <w:rFonts w:hint="eastAsia"/>
        </w:rPr>
        <w:t>、</w:t>
      </w:r>
      <w:r>
        <w:t>系统程序员</w:t>
      </w:r>
    </w:p>
    <w:p w:rsidR="00FC51CF" w:rsidRDefault="00F82DFF" w:rsidP="004F0CE8">
      <w:pPr>
        <w:spacing w:line="360" w:lineRule="auto"/>
        <w:jc w:val="left"/>
      </w:pPr>
      <w:r>
        <w:rPr>
          <w:rFonts w:hint="eastAsia"/>
        </w:rPr>
        <w:t>61</w:t>
      </w:r>
      <w:r>
        <w:rPr>
          <w:rFonts w:hint="eastAsia"/>
        </w:rPr>
        <w:t>、</w:t>
      </w:r>
      <w:r w:rsidR="00FC51CF">
        <w:rPr>
          <w:rFonts w:hint="eastAsia"/>
        </w:rPr>
        <w:t>中国电信</w:t>
      </w:r>
      <w:r w:rsidR="00FC51CF">
        <w:t>的岗位描述中都应明确包含安全职责，并形成正式文件记录在案，对于安全职责的描述应包括（</w:t>
      </w:r>
      <w:r w:rsidR="00FC51CF">
        <w:rPr>
          <w:rFonts w:hint="eastAsia"/>
        </w:rPr>
        <w:t>D</w:t>
      </w:r>
      <w:r w:rsidR="00FC51CF">
        <w:t>）。</w:t>
      </w:r>
    </w:p>
    <w:p w:rsidR="00FC51CF" w:rsidRDefault="00FC51CF" w:rsidP="004F0CE8">
      <w:pPr>
        <w:spacing w:line="360" w:lineRule="auto"/>
        <w:ind w:firstLine="420"/>
        <w:jc w:val="left"/>
      </w:pPr>
      <w:r>
        <w:t>A</w:t>
      </w:r>
      <w:r>
        <w:rPr>
          <w:rFonts w:hint="eastAsia"/>
        </w:rPr>
        <w:t>、</w:t>
      </w:r>
      <w:r>
        <w:t>落实</w:t>
      </w:r>
      <w:r>
        <w:rPr>
          <w:rFonts w:hint="eastAsia"/>
        </w:rPr>
        <w:t>安全</w:t>
      </w:r>
      <w:r>
        <w:t>政策的常规</w:t>
      </w:r>
      <w:r>
        <w:rPr>
          <w:rFonts w:hint="eastAsia"/>
        </w:rPr>
        <w:t>职责</w:t>
      </w:r>
      <w:r w:rsidR="00F82DFF">
        <w:rPr>
          <w:rFonts w:hint="eastAsia"/>
        </w:rPr>
        <w:tab/>
      </w:r>
      <w:r w:rsidR="00F82DFF">
        <w:rPr>
          <w:rFonts w:hint="eastAsia"/>
        </w:rPr>
        <w:tab/>
      </w:r>
      <w:r w:rsidR="00F82DFF">
        <w:rPr>
          <w:rFonts w:hint="eastAsia"/>
        </w:rPr>
        <w:tab/>
      </w:r>
      <w:r w:rsidR="00F82DFF">
        <w:rPr>
          <w:rFonts w:hint="eastAsia"/>
        </w:rPr>
        <w:tab/>
      </w:r>
      <w:r>
        <w:t>B</w:t>
      </w:r>
      <w:r>
        <w:rPr>
          <w:rFonts w:hint="eastAsia"/>
        </w:rPr>
        <w:t>、</w:t>
      </w:r>
      <w:r>
        <w:t>执行具体安全程序</w:t>
      </w:r>
      <w:r>
        <w:rPr>
          <w:rFonts w:hint="eastAsia"/>
        </w:rPr>
        <w:t>或</w:t>
      </w:r>
      <w:r>
        <w:t>活动的特定职责</w:t>
      </w:r>
    </w:p>
    <w:p w:rsidR="00FC51CF" w:rsidRDefault="00FC51CF" w:rsidP="004F0CE8">
      <w:pPr>
        <w:spacing w:line="360" w:lineRule="auto"/>
        <w:ind w:firstLine="420"/>
        <w:jc w:val="left"/>
      </w:pPr>
      <w:r>
        <w:t>C</w:t>
      </w:r>
      <w:r>
        <w:rPr>
          <w:rFonts w:hint="eastAsia"/>
        </w:rPr>
        <w:t>、</w:t>
      </w:r>
      <w:r>
        <w:t>保护具体资产的特定</w:t>
      </w:r>
      <w:r>
        <w:rPr>
          <w:rFonts w:hint="eastAsia"/>
        </w:rPr>
        <w:t>职责</w:t>
      </w:r>
      <w:r w:rsidR="00F82DFF">
        <w:rPr>
          <w:rFonts w:hint="eastAsia"/>
        </w:rPr>
        <w:tab/>
      </w:r>
      <w:r w:rsidR="00F82DFF">
        <w:rPr>
          <w:rFonts w:hint="eastAsia"/>
        </w:rPr>
        <w:tab/>
      </w:r>
      <w:r w:rsidR="00F82DFF">
        <w:rPr>
          <w:rFonts w:hint="eastAsia"/>
        </w:rPr>
        <w:tab/>
      </w:r>
      <w:r w:rsidR="00F82DFF">
        <w:rPr>
          <w:rFonts w:hint="eastAsia"/>
        </w:rPr>
        <w:tab/>
      </w:r>
      <w:r>
        <w:t>D</w:t>
      </w:r>
      <w:r>
        <w:rPr>
          <w:rFonts w:hint="eastAsia"/>
        </w:rPr>
        <w:t>、</w:t>
      </w:r>
      <w:r>
        <w:t>以上都对</w:t>
      </w:r>
    </w:p>
    <w:p w:rsidR="00FC51CF" w:rsidRDefault="00F82DFF" w:rsidP="004F0CE8">
      <w:pPr>
        <w:spacing w:line="360" w:lineRule="auto"/>
        <w:jc w:val="left"/>
      </w:pPr>
      <w:r>
        <w:rPr>
          <w:rFonts w:hint="eastAsia"/>
        </w:rPr>
        <w:t>62</w:t>
      </w:r>
      <w:r>
        <w:rPr>
          <w:rFonts w:hint="eastAsia"/>
        </w:rPr>
        <w:t>、</w:t>
      </w:r>
      <w:r w:rsidR="00FC51CF">
        <w:rPr>
          <w:rFonts w:hint="eastAsia"/>
        </w:rPr>
        <w:t>终端</w:t>
      </w:r>
      <w:r w:rsidR="00FC51CF">
        <w:t>安全管理目标：规范支撑系统中终端用户的行为，降低来自支撑系统终端</w:t>
      </w:r>
      <w:r w:rsidR="00FC51CF">
        <w:rPr>
          <w:rFonts w:hint="eastAsia"/>
        </w:rPr>
        <w:t>的</w:t>
      </w:r>
      <w:r w:rsidR="00FC51CF">
        <w:t>安全威</w:t>
      </w:r>
      <w:r w:rsidR="00FC51CF">
        <w:lastRenderedPageBreak/>
        <w:t>胁，重点解决</w:t>
      </w:r>
      <w:r w:rsidR="00FC51CF">
        <w:rPr>
          <w:rFonts w:hint="eastAsia"/>
        </w:rPr>
        <w:t>以下</w:t>
      </w:r>
      <w:r w:rsidR="00FC51CF">
        <w:t>哪些问题？（</w:t>
      </w:r>
      <w:r w:rsidR="00FC51CF">
        <w:rPr>
          <w:rFonts w:hint="eastAsia"/>
        </w:rPr>
        <w:t>A</w:t>
      </w:r>
      <w:r w:rsidR="00FC51CF">
        <w:rPr>
          <w:rFonts w:hint="eastAsia"/>
        </w:rPr>
        <w:t>）</w:t>
      </w:r>
      <w:r w:rsidR="00FC51CF">
        <w:t>。</w:t>
      </w:r>
    </w:p>
    <w:p w:rsidR="00FC51CF" w:rsidRDefault="00FC51CF" w:rsidP="004F0CE8">
      <w:pPr>
        <w:spacing w:line="360" w:lineRule="auto"/>
        <w:ind w:firstLine="420"/>
        <w:jc w:val="left"/>
      </w:pPr>
      <w:r>
        <w:t>A</w:t>
      </w:r>
      <w:r>
        <w:rPr>
          <w:rFonts w:hint="eastAsia"/>
        </w:rPr>
        <w:t>、终端</w:t>
      </w:r>
      <w:r>
        <w:t>接入和配置管理；终端账号、秘密、漏洞补丁等系统安全管理；桌面及主机设置管理；终端</w:t>
      </w:r>
      <w:r>
        <w:rPr>
          <w:rFonts w:hint="eastAsia"/>
        </w:rPr>
        <w:t>防</w:t>
      </w:r>
      <w:r>
        <w:t>病毒管理</w:t>
      </w:r>
    </w:p>
    <w:p w:rsidR="00FC51CF" w:rsidRDefault="00FC51CF" w:rsidP="004F0CE8">
      <w:pPr>
        <w:spacing w:line="360" w:lineRule="auto"/>
        <w:ind w:firstLine="420"/>
        <w:jc w:val="left"/>
      </w:pPr>
      <w:r>
        <w:t>B</w:t>
      </w:r>
      <w:r>
        <w:rPr>
          <w:rFonts w:hint="eastAsia"/>
        </w:rPr>
        <w:t>、</w:t>
      </w:r>
      <w:r>
        <w:t>终端</w:t>
      </w:r>
      <w:r>
        <w:rPr>
          <w:rFonts w:hint="eastAsia"/>
        </w:rPr>
        <w:t>账号</w:t>
      </w:r>
      <w:r>
        <w:t>、</w:t>
      </w:r>
      <w:r>
        <w:rPr>
          <w:rFonts w:hint="eastAsia"/>
        </w:rPr>
        <w:t>秘密</w:t>
      </w:r>
      <w:r>
        <w:t>、漏洞</w:t>
      </w:r>
      <w:r>
        <w:rPr>
          <w:rFonts w:hint="eastAsia"/>
        </w:rPr>
        <w:t>补丁</w:t>
      </w:r>
      <w:r>
        <w:t>等</w:t>
      </w:r>
      <w:r>
        <w:rPr>
          <w:rFonts w:hint="eastAsia"/>
        </w:rPr>
        <w:t>系统</w:t>
      </w:r>
      <w:r>
        <w:t>安全管理</w:t>
      </w:r>
      <w:r>
        <w:rPr>
          <w:rFonts w:hint="eastAsia"/>
        </w:rPr>
        <w:t>；</w:t>
      </w:r>
      <w:r>
        <w:t>桌面及主机设置管理；终端防病毒管理</w:t>
      </w:r>
    </w:p>
    <w:p w:rsidR="00FC51CF" w:rsidRDefault="00FC51CF" w:rsidP="004F0CE8">
      <w:pPr>
        <w:spacing w:line="360" w:lineRule="auto"/>
        <w:ind w:firstLine="420"/>
        <w:jc w:val="left"/>
      </w:pPr>
      <w:r>
        <w:t>C</w:t>
      </w:r>
      <w:r>
        <w:rPr>
          <w:rFonts w:hint="eastAsia"/>
        </w:rPr>
        <w:t>、</w:t>
      </w:r>
      <w:r>
        <w:t>终端</w:t>
      </w:r>
      <w:r>
        <w:rPr>
          <w:rFonts w:hint="eastAsia"/>
        </w:rPr>
        <w:t>接入</w:t>
      </w:r>
      <w:r>
        <w:t>和配置管理</w:t>
      </w:r>
      <w:r>
        <w:rPr>
          <w:rFonts w:hint="eastAsia"/>
        </w:rPr>
        <w:t>；</w:t>
      </w:r>
      <w:r>
        <w:t>桌面及主机设置管理；终端防病毒管理</w:t>
      </w:r>
    </w:p>
    <w:p w:rsidR="00FC51CF" w:rsidRDefault="00FC51CF" w:rsidP="004F0CE8">
      <w:pPr>
        <w:spacing w:line="360" w:lineRule="auto"/>
        <w:ind w:firstLine="420"/>
        <w:jc w:val="left"/>
      </w:pPr>
      <w:r>
        <w:t>D</w:t>
      </w:r>
      <w:r>
        <w:rPr>
          <w:rFonts w:hint="eastAsia"/>
        </w:rPr>
        <w:t>、</w:t>
      </w:r>
      <w:r>
        <w:t>终端接入和配置管理；终端账号、秘密、漏洞补丁等系统安全管理；桌面及主机设置管理</w:t>
      </w:r>
    </w:p>
    <w:p w:rsidR="00FC51CF" w:rsidRDefault="00FC51CF" w:rsidP="004F0CE8">
      <w:pPr>
        <w:spacing w:line="360" w:lineRule="auto"/>
        <w:jc w:val="left"/>
      </w:pPr>
      <w:r>
        <w:rPr>
          <w:rFonts w:hint="eastAsia"/>
        </w:rPr>
        <w:t>63</w:t>
      </w:r>
      <w:r w:rsidR="00F82DFF">
        <w:rPr>
          <w:rFonts w:hint="eastAsia"/>
        </w:rPr>
        <w:t>、</w:t>
      </w:r>
      <w:r>
        <w:rPr>
          <w:rFonts w:hint="eastAsia"/>
        </w:rPr>
        <w:t>著名</w:t>
      </w:r>
      <w:r>
        <w:t>的橘皮书指的是（</w:t>
      </w:r>
      <w:r>
        <w:rPr>
          <w:rFonts w:hint="eastAsia"/>
        </w:rPr>
        <w:t>A</w:t>
      </w:r>
      <w:r>
        <w:t>）。</w:t>
      </w:r>
    </w:p>
    <w:p w:rsidR="00FC51CF" w:rsidRDefault="00FC51CF" w:rsidP="004F0CE8">
      <w:pPr>
        <w:spacing w:line="360" w:lineRule="auto"/>
        <w:ind w:firstLine="420"/>
        <w:jc w:val="left"/>
      </w:pPr>
      <w:r>
        <w:t>A</w:t>
      </w:r>
      <w:r>
        <w:rPr>
          <w:rFonts w:hint="eastAsia"/>
        </w:rPr>
        <w:t>、</w:t>
      </w:r>
      <w:r>
        <w:t>可信计算机系统评估标准</w:t>
      </w:r>
      <w:r>
        <w:rPr>
          <w:rFonts w:hint="eastAsia"/>
        </w:rPr>
        <w:t>(</w:t>
      </w:r>
      <w:r>
        <w:t>TCSEC</w:t>
      </w:r>
      <w:r>
        <w:rPr>
          <w:rFonts w:hint="eastAsia"/>
        </w:rPr>
        <w:t>)</w:t>
      </w:r>
      <w:r w:rsidR="00F82DFF">
        <w:rPr>
          <w:rFonts w:hint="eastAsia"/>
        </w:rPr>
        <w:tab/>
      </w:r>
      <w:r w:rsidR="00F82DFF">
        <w:rPr>
          <w:rFonts w:hint="eastAsia"/>
        </w:rPr>
        <w:tab/>
      </w:r>
      <w:r w:rsidR="00F82DFF">
        <w:rPr>
          <w:rFonts w:hint="eastAsia"/>
        </w:rPr>
        <w:tab/>
      </w:r>
      <w:r>
        <w:t>B</w:t>
      </w:r>
      <w:r>
        <w:rPr>
          <w:rFonts w:hint="eastAsia"/>
        </w:rPr>
        <w:t>、信息</w:t>
      </w:r>
      <w:r>
        <w:t>安全技术评估标准（</w:t>
      </w:r>
      <w:r>
        <w:rPr>
          <w:rFonts w:hint="eastAsia"/>
        </w:rPr>
        <w:t>ITSEC</w:t>
      </w:r>
      <w:r>
        <w:t>）</w:t>
      </w:r>
    </w:p>
    <w:p w:rsidR="00FC51CF" w:rsidRDefault="00FC51CF" w:rsidP="004F0CE8">
      <w:pPr>
        <w:spacing w:line="360" w:lineRule="auto"/>
        <w:ind w:firstLine="420"/>
        <w:jc w:val="left"/>
      </w:pPr>
      <w:r>
        <w:rPr>
          <w:rFonts w:hint="eastAsia"/>
        </w:rPr>
        <w:t>C</w:t>
      </w:r>
      <w:r>
        <w:rPr>
          <w:rFonts w:hint="eastAsia"/>
        </w:rPr>
        <w:t>、</w:t>
      </w:r>
      <w:r>
        <w:t>美国联邦标准（</w:t>
      </w:r>
      <w:r>
        <w:rPr>
          <w:rFonts w:hint="eastAsia"/>
        </w:rPr>
        <w:t>FC</w:t>
      </w:r>
      <w:r>
        <w:t>）</w:t>
      </w:r>
      <w:r w:rsidR="00F82DFF">
        <w:rPr>
          <w:rFonts w:hint="eastAsia"/>
        </w:rPr>
        <w:tab/>
      </w:r>
      <w:r w:rsidR="00F82DFF">
        <w:rPr>
          <w:rFonts w:hint="eastAsia"/>
        </w:rPr>
        <w:tab/>
      </w:r>
      <w:r w:rsidR="00F82DFF">
        <w:rPr>
          <w:rFonts w:hint="eastAsia"/>
        </w:rPr>
        <w:tab/>
      </w:r>
      <w:r w:rsidR="00F82DFF">
        <w:rPr>
          <w:rFonts w:hint="eastAsia"/>
        </w:rPr>
        <w:tab/>
      </w:r>
      <w:r w:rsidR="00F82DFF">
        <w:rPr>
          <w:rFonts w:hint="eastAsia"/>
        </w:rPr>
        <w:tab/>
      </w:r>
      <w:r w:rsidR="00F82DFF">
        <w:rPr>
          <w:rFonts w:hint="eastAsia"/>
        </w:rPr>
        <w:tab/>
      </w:r>
      <w:r>
        <w:rPr>
          <w:rFonts w:hint="eastAsia"/>
        </w:rPr>
        <w:t>D</w:t>
      </w:r>
      <w:r>
        <w:rPr>
          <w:rFonts w:hint="eastAsia"/>
        </w:rPr>
        <w:t>、</w:t>
      </w:r>
      <w:r>
        <w:t>通用准则（</w:t>
      </w:r>
      <w:r>
        <w:rPr>
          <w:rFonts w:hint="eastAsia"/>
        </w:rPr>
        <w:t>CC</w:t>
      </w:r>
      <w:r>
        <w:t>）</w:t>
      </w:r>
    </w:p>
    <w:p w:rsidR="00FC51CF" w:rsidRDefault="00F82DFF" w:rsidP="004F0CE8">
      <w:pPr>
        <w:spacing w:line="360" w:lineRule="auto"/>
        <w:jc w:val="left"/>
      </w:pPr>
      <w:r>
        <w:rPr>
          <w:rFonts w:hint="eastAsia"/>
        </w:rPr>
        <w:t>64</w:t>
      </w:r>
      <w:r>
        <w:rPr>
          <w:rFonts w:hint="eastAsia"/>
        </w:rPr>
        <w:t>、</w:t>
      </w:r>
      <w:r w:rsidR="00FC51CF">
        <w:rPr>
          <w:rFonts w:hint="eastAsia"/>
        </w:rPr>
        <w:t>资产</w:t>
      </w:r>
      <w:r w:rsidR="00FC51CF">
        <w:t>的敏感性通常怎样进行划分？（</w:t>
      </w:r>
      <w:r w:rsidR="00FC51CF">
        <w:rPr>
          <w:rFonts w:hint="eastAsia"/>
        </w:rPr>
        <w:t>C</w:t>
      </w:r>
      <w:r w:rsidR="00FC51CF">
        <w:rPr>
          <w:rFonts w:hint="eastAsia"/>
        </w:rPr>
        <w:t>）</w:t>
      </w:r>
    </w:p>
    <w:p w:rsidR="00FC51CF" w:rsidRDefault="00FC51CF" w:rsidP="004F0CE8">
      <w:pPr>
        <w:spacing w:line="360" w:lineRule="auto"/>
        <w:ind w:firstLine="420"/>
        <w:jc w:val="left"/>
      </w:pPr>
      <w:r>
        <w:t>A</w:t>
      </w:r>
      <w:r>
        <w:rPr>
          <w:rFonts w:hint="eastAsia"/>
        </w:rPr>
        <w:t>、</w:t>
      </w:r>
      <w:r>
        <w:t>绝密、机密、敏感</w:t>
      </w:r>
      <w:r>
        <w:rPr>
          <w:rFonts w:hint="eastAsia"/>
        </w:rPr>
        <w:t xml:space="preserve">            </w:t>
      </w:r>
      <w:r w:rsidR="00F82DFF">
        <w:rPr>
          <w:rFonts w:hint="eastAsia"/>
        </w:rPr>
        <w:tab/>
      </w:r>
      <w:r w:rsidR="00F82DFF">
        <w:rPr>
          <w:rFonts w:hint="eastAsia"/>
        </w:rPr>
        <w:tab/>
      </w:r>
      <w:r w:rsidR="00F82DFF">
        <w:rPr>
          <w:rFonts w:hint="eastAsia"/>
        </w:rPr>
        <w:tab/>
      </w:r>
      <w:r w:rsidR="00F82DFF">
        <w:rPr>
          <w:rFonts w:hint="eastAsia"/>
        </w:rPr>
        <w:tab/>
      </w:r>
      <w:r>
        <w:rPr>
          <w:rFonts w:hint="eastAsia"/>
        </w:rPr>
        <w:t>B</w:t>
      </w:r>
      <w:r>
        <w:rPr>
          <w:rFonts w:hint="eastAsia"/>
        </w:rPr>
        <w:t>、</w:t>
      </w:r>
      <w:r>
        <w:t>机密、秘密、敏感和公开</w:t>
      </w:r>
    </w:p>
    <w:p w:rsidR="00F82DFF" w:rsidRDefault="00FC51CF" w:rsidP="004F0CE8">
      <w:pPr>
        <w:spacing w:line="360" w:lineRule="auto"/>
        <w:ind w:firstLine="420"/>
        <w:jc w:val="left"/>
      </w:pPr>
      <w:r>
        <w:t>C</w:t>
      </w:r>
      <w:r>
        <w:rPr>
          <w:rFonts w:hint="eastAsia"/>
        </w:rPr>
        <w:t>、</w:t>
      </w:r>
      <w:r>
        <w:t>绝密、机密、秘密、敏感和公开等五类</w:t>
      </w:r>
    </w:p>
    <w:p w:rsidR="00FC51CF" w:rsidRDefault="00FC51CF" w:rsidP="004F0CE8">
      <w:pPr>
        <w:spacing w:line="360" w:lineRule="auto"/>
        <w:ind w:firstLine="420"/>
        <w:jc w:val="left"/>
      </w:pPr>
      <w:r>
        <w:t>D</w:t>
      </w:r>
      <w:r>
        <w:rPr>
          <w:rFonts w:hint="eastAsia"/>
        </w:rPr>
        <w:t>、</w:t>
      </w:r>
      <w:r>
        <w:t>绝密、高度机密、秘密、敏感和公开等五类</w:t>
      </w:r>
    </w:p>
    <w:p w:rsidR="00FC51CF" w:rsidRDefault="00FC51CF" w:rsidP="004F0CE8">
      <w:pPr>
        <w:spacing w:line="360" w:lineRule="auto"/>
        <w:jc w:val="left"/>
      </w:pPr>
      <w:r>
        <w:rPr>
          <w:rFonts w:hint="eastAsia"/>
        </w:rPr>
        <w:t>65</w:t>
      </w:r>
      <w:r w:rsidR="00F82DFF">
        <w:rPr>
          <w:rFonts w:hint="eastAsia"/>
        </w:rPr>
        <w:t>、</w:t>
      </w:r>
      <w:r>
        <w:rPr>
          <w:rFonts w:hint="eastAsia"/>
        </w:rPr>
        <w:t>重要</w:t>
      </w:r>
      <w:r>
        <w:t>系统关键操作操作日志保存时间至少保存（</w:t>
      </w:r>
      <w:r>
        <w:rPr>
          <w:rFonts w:hint="eastAsia"/>
        </w:rPr>
        <w:t>C</w:t>
      </w:r>
      <w:r>
        <w:t>）个月。</w:t>
      </w:r>
    </w:p>
    <w:p w:rsidR="00FC51CF" w:rsidRDefault="00FC51CF" w:rsidP="004F0CE8">
      <w:pPr>
        <w:spacing w:line="360" w:lineRule="auto"/>
        <w:ind w:left="420"/>
        <w:jc w:val="left"/>
      </w:pPr>
      <w:r>
        <w:t>A</w:t>
      </w:r>
      <w:r>
        <w:rPr>
          <w:rFonts w:hint="eastAsia"/>
        </w:rPr>
        <w:t>、</w:t>
      </w:r>
      <w:r>
        <w:rPr>
          <w:rFonts w:hint="eastAsia"/>
        </w:rPr>
        <w:t>1</w:t>
      </w:r>
      <w:r w:rsidR="00F82DFF">
        <w:rPr>
          <w:rFonts w:hint="eastAsia"/>
        </w:rPr>
        <w:tab/>
      </w:r>
      <w:r w:rsidR="00F82DFF">
        <w:rPr>
          <w:rFonts w:hint="eastAsia"/>
        </w:rPr>
        <w:tab/>
      </w:r>
      <w:r w:rsidR="00F82DFF">
        <w:rPr>
          <w:rFonts w:hint="eastAsia"/>
        </w:rPr>
        <w:tab/>
      </w:r>
      <w:r>
        <w:rPr>
          <w:rFonts w:hint="eastAsia"/>
        </w:rPr>
        <w:t xml:space="preserve"> </w:t>
      </w:r>
      <w:r w:rsidR="00F82DFF">
        <w:rPr>
          <w:rFonts w:hint="eastAsia"/>
        </w:rPr>
        <w:tab/>
      </w:r>
      <w:r>
        <w:rPr>
          <w:rFonts w:hint="eastAsia"/>
        </w:rPr>
        <w:t>B</w:t>
      </w:r>
      <w:r>
        <w:rPr>
          <w:rFonts w:hint="eastAsia"/>
        </w:rPr>
        <w:t>、</w:t>
      </w:r>
      <w:r>
        <w:rPr>
          <w:rFonts w:hint="eastAsia"/>
        </w:rPr>
        <w:t>2</w:t>
      </w:r>
      <w:r w:rsidR="00F82DFF">
        <w:rPr>
          <w:rFonts w:hint="eastAsia"/>
        </w:rPr>
        <w:tab/>
      </w:r>
      <w:r w:rsidR="00F82DFF">
        <w:rPr>
          <w:rFonts w:hint="eastAsia"/>
        </w:rPr>
        <w:tab/>
      </w:r>
      <w:r w:rsidR="00F82DFF">
        <w:rPr>
          <w:rFonts w:hint="eastAsia"/>
        </w:rPr>
        <w:tab/>
      </w:r>
      <w:r w:rsidR="00F82DFF">
        <w:rPr>
          <w:rFonts w:hint="eastAsia"/>
        </w:rPr>
        <w:tab/>
      </w:r>
      <w:r>
        <w:rPr>
          <w:rFonts w:hint="eastAsia"/>
        </w:rPr>
        <w:t>C</w:t>
      </w:r>
      <w:r>
        <w:rPr>
          <w:rFonts w:hint="eastAsia"/>
        </w:rPr>
        <w:t>、</w:t>
      </w:r>
      <w:r>
        <w:rPr>
          <w:rFonts w:hint="eastAsia"/>
        </w:rPr>
        <w:t>3</w:t>
      </w:r>
      <w:r w:rsidR="00F82DFF">
        <w:rPr>
          <w:rFonts w:hint="eastAsia"/>
        </w:rPr>
        <w:tab/>
      </w:r>
      <w:r w:rsidR="00F82DFF">
        <w:rPr>
          <w:rFonts w:hint="eastAsia"/>
        </w:rPr>
        <w:tab/>
      </w:r>
      <w:r w:rsidR="00F82DFF">
        <w:rPr>
          <w:rFonts w:hint="eastAsia"/>
        </w:rPr>
        <w:tab/>
      </w:r>
      <w:r w:rsidR="00F82DFF">
        <w:rPr>
          <w:rFonts w:hint="eastAsia"/>
        </w:rPr>
        <w:tab/>
      </w:r>
      <w:r>
        <w:rPr>
          <w:rFonts w:hint="eastAsia"/>
        </w:rPr>
        <w:t>D</w:t>
      </w:r>
      <w:r>
        <w:rPr>
          <w:rFonts w:hint="eastAsia"/>
        </w:rPr>
        <w:t>、</w:t>
      </w:r>
      <w:r>
        <w:rPr>
          <w:rFonts w:hint="eastAsia"/>
        </w:rPr>
        <w:t>4</w:t>
      </w:r>
    </w:p>
    <w:p w:rsidR="00FC51CF" w:rsidRDefault="00FC51CF" w:rsidP="004F0CE8">
      <w:pPr>
        <w:spacing w:line="360" w:lineRule="auto"/>
        <w:jc w:val="left"/>
      </w:pPr>
      <w:r>
        <w:t>66</w:t>
      </w:r>
      <w:r w:rsidR="00F82DFF">
        <w:rPr>
          <w:rFonts w:hint="eastAsia"/>
        </w:rPr>
        <w:t>、</w:t>
      </w:r>
      <w:r>
        <w:rPr>
          <w:rFonts w:hint="eastAsia"/>
        </w:rPr>
        <w:t>安全</w:t>
      </w:r>
      <w:r>
        <w:t>基线达标管理办法规定：</w:t>
      </w:r>
      <w:r>
        <w:rPr>
          <w:rFonts w:hint="eastAsia"/>
        </w:rPr>
        <w:t>BSS</w:t>
      </w:r>
      <w:r>
        <w:rPr>
          <w:rFonts w:hint="eastAsia"/>
        </w:rPr>
        <w:t>系统</w:t>
      </w:r>
      <w:r>
        <w:t>口令设置应遵循的内控要求是（</w:t>
      </w:r>
      <w:r>
        <w:rPr>
          <w:rFonts w:hint="eastAsia"/>
        </w:rPr>
        <w:t>C</w:t>
      </w:r>
      <w:r>
        <w:t>）</w:t>
      </w:r>
    </w:p>
    <w:p w:rsidR="00FC51CF" w:rsidRDefault="00FC51CF" w:rsidP="004F0CE8">
      <w:pPr>
        <w:spacing w:line="360" w:lineRule="auto"/>
        <w:ind w:firstLine="420"/>
        <w:jc w:val="left"/>
      </w:pPr>
      <w:r>
        <w:t>A</w:t>
      </w:r>
      <w:r>
        <w:rPr>
          <w:rFonts w:hint="eastAsia"/>
        </w:rPr>
        <w:t>、</w:t>
      </w:r>
      <w:r>
        <w:t>数字</w:t>
      </w:r>
      <w:r>
        <w:t>+</w:t>
      </w:r>
      <w:r>
        <w:t>字母</w:t>
      </w:r>
      <w:r>
        <w:rPr>
          <w:rFonts w:hint="eastAsia"/>
        </w:rPr>
        <w:t xml:space="preserve">                             B</w:t>
      </w:r>
      <w:r>
        <w:rPr>
          <w:rFonts w:hint="eastAsia"/>
        </w:rPr>
        <w:t>、</w:t>
      </w:r>
      <w:r>
        <w:t>数字</w:t>
      </w:r>
      <w:r>
        <w:t>+</w:t>
      </w:r>
      <w:r>
        <w:rPr>
          <w:rFonts w:hint="eastAsia"/>
        </w:rPr>
        <w:t>字母</w:t>
      </w:r>
      <w:r>
        <w:t>+</w:t>
      </w:r>
      <w:r>
        <w:t>符号</w:t>
      </w:r>
    </w:p>
    <w:p w:rsidR="00FC51CF" w:rsidRPr="00BA4CF6" w:rsidRDefault="00FC51CF" w:rsidP="004F0CE8">
      <w:pPr>
        <w:spacing w:line="360" w:lineRule="auto"/>
        <w:ind w:firstLine="420"/>
        <w:jc w:val="left"/>
      </w:pPr>
      <w:r>
        <w:t>C</w:t>
      </w:r>
      <w:r>
        <w:rPr>
          <w:rFonts w:hint="eastAsia"/>
        </w:rPr>
        <w:t>、</w:t>
      </w:r>
      <w:r>
        <w:t>数字</w:t>
      </w:r>
      <w:r>
        <w:t>+</w:t>
      </w:r>
      <w:r>
        <w:t>字母</w:t>
      </w:r>
      <w:r>
        <w:t>+</w:t>
      </w:r>
      <w:r>
        <w:t>字母大小写</w:t>
      </w:r>
      <w:r>
        <w:rPr>
          <w:rFonts w:hint="eastAsia"/>
        </w:rPr>
        <w:t xml:space="preserve">                  D</w:t>
      </w:r>
      <w:r>
        <w:rPr>
          <w:rFonts w:hint="eastAsia"/>
        </w:rPr>
        <w:t>、</w:t>
      </w:r>
      <w:r>
        <w:t>数字</w:t>
      </w:r>
      <w:r>
        <w:t>+</w:t>
      </w:r>
      <w:r>
        <w:t>符号</w:t>
      </w:r>
    </w:p>
    <w:p w:rsidR="00FC51CF" w:rsidRDefault="00FC51CF" w:rsidP="004F0CE8">
      <w:pPr>
        <w:spacing w:line="360" w:lineRule="auto"/>
        <w:jc w:val="left"/>
      </w:pPr>
      <w:r>
        <w:rPr>
          <w:rFonts w:hint="eastAsia"/>
        </w:rPr>
        <w:t>67</w:t>
      </w:r>
      <w:r w:rsidR="00F82DFF">
        <w:rPr>
          <w:rFonts w:hint="eastAsia"/>
        </w:rPr>
        <w:t>、</w:t>
      </w:r>
      <w:r>
        <w:rPr>
          <w:rFonts w:hint="eastAsia"/>
        </w:rPr>
        <w:t>不</w:t>
      </w:r>
      <w:r>
        <w:t>属于安全策略所涉及的方面是（</w:t>
      </w:r>
      <w:r>
        <w:rPr>
          <w:rFonts w:hint="eastAsia"/>
        </w:rPr>
        <w:t>D</w:t>
      </w:r>
      <w:r>
        <w:t>）。</w:t>
      </w:r>
    </w:p>
    <w:p w:rsidR="00FC51CF" w:rsidRDefault="00FC51CF" w:rsidP="004F0CE8">
      <w:pPr>
        <w:spacing w:line="360" w:lineRule="auto"/>
        <w:ind w:firstLine="420"/>
        <w:jc w:val="left"/>
      </w:pPr>
      <w:r>
        <w:t>A</w:t>
      </w:r>
      <w:r>
        <w:rPr>
          <w:rFonts w:hint="eastAsia"/>
        </w:rPr>
        <w:t>、</w:t>
      </w:r>
      <w:r>
        <w:t>物理安全策略</w:t>
      </w:r>
      <w:r>
        <w:rPr>
          <w:rFonts w:hint="eastAsia"/>
        </w:rPr>
        <w:t xml:space="preserve">                        </w:t>
      </w:r>
      <w:r w:rsidR="00F82DFF">
        <w:rPr>
          <w:rFonts w:hint="eastAsia"/>
        </w:rPr>
        <w:tab/>
      </w:r>
      <w:r>
        <w:rPr>
          <w:rFonts w:hint="eastAsia"/>
        </w:rPr>
        <w:t xml:space="preserve"> </w:t>
      </w:r>
      <w:r w:rsidR="00F82DFF">
        <w:rPr>
          <w:rFonts w:hint="eastAsia"/>
        </w:rPr>
        <w:t xml:space="preserve"> </w:t>
      </w:r>
      <w:r>
        <w:rPr>
          <w:rFonts w:hint="eastAsia"/>
        </w:rPr>
        <w:t>B</w:t>
      </w:r>
      <w:r>
        <w:rPr>
          <w:rFonts w:hint="eastAsia"/>
        </w:rPr>
        <w:t>、</w:t>
      </w:r>
      <w:r>
        <w:t>访问控制策略</w:t>
      </w:r>
    </w:p>
    <w:p w:rsidR="00FC51CF" w:rsidRDefault="00FC51CF" w:rsidP="004F0CE8">
      <w:pPr>
        <w:spacing w:line="360" w:lineRule="auto"/>
        <w:ind w:firstLine="420"/>
        <w:jc w:val="left"/>
      </w:pPr>
      <w:r>
        <w:t>C</w:t>
      </w:r>
      <w:r>
        <w:rPr>
          <w:rFonts w:hint="eastAsia"/>
        </w:rPr>
        <w:t>、</w:t>
      </w:r>
      <w:r>
        <w:t>信息加密策略</w:t>
      </w:r>
      <w:r>
        <w:rPr>
          <w:rFonts w:hint="eastAsia"/>
        </w:rPr>
        <w:t xml:space="preserve">                        </w:t>
      </w:r>
      <w:r w:rsidR="00F82DFF">
        <w:rPr>
          <w:rFonts w:hint="eastAsia"/>
        </w:rPr>
        <w:tab/>
        <w:t xml:space="preserve"> </w:t>
      </w:r>
      <w:r>
        <w:rPr>
          <w:rFonts w:hint="eastAsia"/>
        </w:rPr>
        <w:t xml:space="preserve"> D</w:t>
      </w:r>
      <w:r>
        <w:rPr>
          <w:rFonts w:hint="eastAsia"/>
        </w:rPr>
        <w:t>、</w:t>
      </w:r>
      <w:r>
        <w:t>防火墙策略</w:t>
      </w:r>
    </w:p>
    <w:p w:rsidR="00FC51CF" w:rsidRDefault="00FC51CF" w:rsidP="004F0CE8">
      <w:pPr>
        <w:spacing w:line="360" w:lineRule="auto"/>
        <w:jc w:val="left"/>
      </w:pPr>
      <w:r>
        <w:rPr>
          <w:rFonts w:hint="eastAsia"/>
        </w:rPr>
        <w:t>68</w:t>
      </w:r>
      <w:r w:rsidR="00F82DFF">
        <w:rPr>
          <w:rFonts w:hint="eastAsia"/>
        </w:rPr>
        <w:t>、</w:t>
      </w:r>
      <w:r>
        <w:rPr>
          <w:rFonts w:hint="eastAsia"/>
        </w:rPr>
        <w:t>“中华</w:t>
      </w:r>
      <w:r>
        <w:t>人民共和国保守国家秘密法</w:t>
      </w:r>
      <w:r>
        <w:t>”</w:t>
      </w:r>
      <w:r>
        <w:rPr>
          <w:rFonts w:hint="eastAsia"/>
        </w:rPr>
        <w:t>第</w:t>
      </w:r>
      <w:r>
        <w:t>二章规定了国家秘密的范围和密级，国家</w:t>
      </w:r>
      <w:r>
        <w:rPr>
          <w:rFonts w:hint="eastAsia"/>
        </w:rPr>
        <w:t>秘密</w:t>
      </w:r>
      <w:r>
        <w:t>的密级分为：（</w:t>
      </w:r>
      <w:r>
        <w:rPr>
          <w:rFonts w:hint="eastAsia"/>
        </w:rPr>
        <w:t>C</w:t>
      </w:r>
      <w:r>
        <w:t>）。</w:t>
      </w:r>
    </w:p>
    <w:p w:rsidR="00FC51CF" w:rsidRDefault="00FC51CF" w:rsidP="004F0CE8">
      <w:pPr>
        <w:spacing w:line="360" w:lineRule="auto"/>
        <w:ind w:firstLine="420"/>
        <w:jc w:val="left"/>
      </w:pPr>
      <w:r>
        <w:t>A</w:t>
      </w:r>
      <w:r>
        <w:rPr>
          <w:rFonts w:hint="eastAsia"/>
        </w:rPr>
        <w:t>、</w:t>
      </w:r>
      <w:r>
        <w:t>“</w:t>
      </w:r>
      <w:r>
        <w:rPr>
          <w:rFonts w:hint="eastAsia"/>
        </w:rPr>
        <w:t>普</w:t>
      </w:r>
      <w:r>
        <w:t>密</w:t>
      </w:r>
      <w:r>
        <w:t>”</w:t>
      </w:r>
      <w:r>
        <w:rPr>
          <w:rFonts w:hint="eastAsia"/>
        </w:rPr>
        <w:t>、</w:t>
      </w:r>
      <w:r>
        <w:t>“</w:t>
      </w:r>
      <w:r>
        <w:rPr>
          <w:rFonts w:hint="eastAsia"/>
        </w:rPr>
        <w:t>商</w:t>
      </w:r>
      <w:r>
        <w:t>密</w:t>
      </w:r>
      <w:r>
        <w:t>”</w:t>
      </w:r>
      <w:r>
        <w:rPr>
          <w:rFonts w:hint="eastAsia"/>
        </w:rPr>
        <w:t>两个</w:t>
      </w:r>
      <w:r>
        <w:t>级别</w:t>
      </w:r>
      <w:r>
        <w:rPr>
          <w:rFonts w:hint="eastAsia"/>
        </w:rPr>
        <w:t xml:space="preserve">       </w:t>
      </w:r>
      <w:r>
        <w:t xml:space="preserve">    </w:t>
      </w:r>
      <w:r w:rsidR="00F82DFF">
        <w:rPr>
          <w:rFonts w:hint="eastAsia"/>
        </w:rPr>
        <w:tab/>
      </w:r>
      <w:r w:rsidR="00F82DFF">
        <w:rPr>
          <w:rFonts w:hint="eastAsia"/>
        </w:rPr>
        <w:tab/>
      </w:r>
      <w:r w:rsidR="00F82DFF">
        <w:rPr>
          <w:rFonts w:hint="eastAsia"/>
        </w:rPr>
        <w:tab/>
      </w:r>
      <w:r>
        <w:rPr>
          <w:rFonts w:hint="eastAsia"/>
        </w:rPr>
        <w:t>B</w:t>
      </w:r>
      <w:r>
        <w:rPr>
          <w:rFonts w:hint="eastAsia"/>
        </w:rPr>
        <w:t>、</w:t>
      </w:r>
      <w:r>
        <w:t>“</w:t>
      </w:r>
      <w:r>
        <w:t>低级</w:t>
      </w:r>
      <w:r>
        <w:t>”</w:t>
      </w:r>
      <w:r>
        <w:t>和</w:t>
      </w:r>
      <w:r>
        <w:t>“</w:t>
      </w:r>
      <w:r>
        <w:t>高级</w:t>
      </w:r>
      <w:r>
        <w:t>”</w:t>
      </w:r>
      <w:r>
        <w:t>两个级别</w:t>
      </w:r>
    </w:p>
    <w:p w:rsidR="00F82DFF" w:rsidRDefault="00FC51CF" w:rsidP="004F0CE8">
      <w:pPr>
        <w:spacing w:line="360" w:lineRule="auto"/>
        <w:ind w:firstLine="420"/>
        <w:jc w:val="left"/>
      </w:pPr>
      <w:r>
        <w:t>C</w:t>
      </w:r>
      <w:r>
        <w:rPr>
          <w:rFonts w:hint="eastAsia"/>
        </w:rPr>
        <w:t>、</w:t>
      </w:r>
      <w:r>
        <w:t>“</w:t>
      </w:r>
      <w:r>
        <w:t>绝密</w:t>
      </w:r>
      <w:r>
        <w:t>”</w:t>
      </w:r>
      <w:r>
        <w:t>、</w:t>
      </w:r>
      <w:r>
        <w:t>“</w:t>
      </w:r>
      <w:r>
        <w:t>机密</w:t>
      </w:r>
      <w:r>
        <w:t>”</w:t>
      </w:r>
      <w:r>
        <w:t>、</w:t>
      </w:r>
      <w:r>
        <w:t>“</w:t>
      </w:r>
      <w:r>
        <w:t>秘密</w:t>
      </w:r>
      <w:r>
        <w:t>”</w:t>
      </w:r>
      <w:r>
        <w:t>三个级别</w:t>
      </w:r>
      <w:r w:rsidR="00F82DFF">
        <w:rPr>
          <w:rFonts w:hint="eastAsia"/>
        </w:rPr>
        <w:t xml:space="preserve">    </w:t>
      </w:r>
    </w:p>
    <w:p w:rsidR="00FC51CF" w:rsidRDefault="00FC51CF" w:rsidP="004F0CE8">
      <w:pPr>
        <w:spacing w:line="360" w:lineRule="auto"/>
        <w:ind w:firstLine="420"/>
        <w:jc w:val="left"/>
      </w:pPr>
      <w:r>
        <w:rPr>
          <w:rFonts w:hint="eastAsia"/>
        </w:rPr>
        <w:t>D</w:t>
      </w:r>
      <w:r>
        <w:rPr>
          <w:rFonts w:hint="eastAsia"/>
        </w:rPr>
        <w:t>、</w:t>
      </w:r>
      <w:r>
        <w:t>“</w:t>
      </w:r>
      <w:r>
        <w:t>一密</w:t>
      </w:r>
      <w:r>
        <w:t>”</w:t>
      </w:r>
      <w:r>
        <w:t>、</w:t>
      </w:r>
      <w:r>
        <w:t>“</w:t>
      </w:r>
      <w:r>
        <w:t>二密</w:t>
      </w:r>
      <w:r>
        <w:t>”</w:t>
      </w:r>
      <w:r>
        <w:t>，</w:t>
      </w:r>
      <w:r>
        <w:t>“</w:t>
      </w:r>
      <w:r>
        <w:t>三</w:t>
      </w:r>
      <w:r>
        <w:rPr>
          <w:rFonts w:hint="eastAsia"/>
        </w:rPr>
        <w:t>密</w:t>
      </w:r>
      <w:r>
        <w:t>”</w:t>
      </w:r>
      <w:r>
        <w:t>、</w:t>
      </w:r>
      <w:r>
        <w:t>“</w:t>
      </w:r>
      <w:r>
        <w:t>四密</w:t>
      </w:r>
      <w:r>
        <w:t>”</w:t>
      </w:r>
      <w:r>
        <w:t>四个级别</w:t>
      </w:r>
    </w:p>
    <w:p w:rsidR="00FC51CF" w:rsidRDefault="00F82DFF" w:rsidP="004F0CE8">
      <w:pPr>
        <w:spacing w:line="360" w:lineRule="auto"/>
        <w:jc w:val="left"/>
      </w:pPr>
      <w:r>
        <w:rPr>
          <w:rFonts w:hint="eastAsia"/>
        </w:rPr>
        <w:t>69</w:t>
      </w:r>
      <w:r>
        <w:rPr>
          <w:rFonts w:hint="eastAsia"/>
        </w:rPr>
        <w:t>、</w:t>
      </w:r>
      <w:r w:rsidR="00FC51CF">
        <w:rPr>
          <w:rFonts w:hint="eastAsia"/>
        </w:rPr>
        <w:t>对</w:t>
      </w:r>
      <w:r w:rsidR="00FC51CF">
        <w:rPr>
          <w:rFonts w:hint="eastAsia"/>
        </w:rPr>
        <w:t>MBOSS</w:t>
      </w:r>
      <w:r w:rsidR="00FC51CF">
        <w:rPr>
          <w:rFonts w:hint="eastAsia"/>
        </w:rPr>
        <w:t>系统</w:t>
      </w:r>
      <w:r w:rsidR="00FC51CF">
        <w:t>所有资产每年至少进行（</w:t>
      </w:r>
      <w:r w:rsidR="00FC51CF">
        <w:rPr>
          <w:rFonts w:hint="eastAsia"/>
        </w:rPr>
        <w:t>A</w:t>
      </w:r>
      <w:r w:rsidR="00FC51CF">
        <w:t>）次安全漏洞自评估。</w:t>
      </w:r>
    </w:p>
    <w:p w:rsidR="00FC51CF" w:rsidRDefault="00FC51CF" w:rsidP="004F0CE8">
      <w:pPr>
        <w:spacing w:line="360" w:lineRule="auto"/>
        <w:ind w:firstLine="420"/>
        <w:jc w:val="left"/>
      </w:pPr>
      <w:r>
        <w:t>A</w:t>
      </w:r>
      <w:r>
        <w:rPr>
          <w:rFonts w:hint="eastAsia"/>
        </w:rPr>
        <w:t>、</w:t>
      </w:r>
      <w:r>
        <w:rPr>
          <w:rFonts w:hint="eastAsia"/>
        </w:rPr>
        <w:t xml:space="preserve">1    </w:t>
      </w:r>
      <w:r>
        <w:t xml:space="preserve">          </w:t>
      </w:r>
      <w:r w:rsidR="00F82DFF">
        <w:rPr>
          <w:rFonts w:hint="eastAsia"/>
        </w:rPr>
        <w:tab/>
      </w:r>
      <w:r>
        <w:rPr>
          <w:rFonts w:hint="eastAsia"/>
        </w:rPr>
        <w:t>B</w:t>
      </w:r>
      <w:r>
        <w:rPr>
          <w:rFonts w:hint="eastAsia"/>
        </w:rPr>
        <w:t>、</w:t>
      </w:r>
      <w:r>
        <w:rPr>
          <w:rFonts w:hint="eastAsia"/>
        </w:rPr>
        <w:t xml:space="preserve">2           </w:t>
      </w:r>
      <w:r>
        <w:t xml:space="preserve">   </w:t>
      </w:r>
      <w:r w:rsidR="00F82DFF">
        <w:rPr>
          <w:rFonts w:hint="eastAsia"/>
        </w:rPr>
        <w:tab/>
      </w:r>
      <w:r>
        <w:rPr>
          <w:rFonts w:hint="eastAsia"/>
        </w:rPr>
        <w:t>C</w:t>
      </w:r>
      <w:r>
        <w:rPr>
          <w:rFonts w:hint="eastAsia"/>
        </w:rPr>
        <w:t>、</w:t>
      </w:r>
      <w:r>
        <w:rPr>
          <w:rFonts w:hint="eastAsia"/>
        </w:rPr>
        <w:t xml:space="preserve">3           </w:t>
      </w:r>
      <w:r>
        <w:t xml:space="preserve">    D</w:t>
      </w:r>
      <w:r>
        <w:rPr>
          <w:rFonts w:hint="eastAsia"/>
        </w:rPr>
        <w:t>、</w:t>
      </w:r>
      <w:r>
        <w:rPr>
          <w:rFonts w:hint="eastAsia"/>
        </w:rPr>
        <w:t>4</w:t>
      </w:r>
    </w:p>
    <w:p w:rsidR="00FC51CF" w:rsidRDefault="00FC51CF" w:rsidP="004F0CE8">
      <w:pPr>
        <w:spacing w:line="360" w:lineRule="auto"/>
        <w:jc w:val="left"/>
      </w:pPr>
      <w:r>
        <w:rPr>
          <w:rFonts w:hint="eastAsia"/>
        </w:rPr>
        <w:lastRenderedPageBreak/>
        <w:t>70</w:t>
      </w:r>
      <w:r w:rsidR="00F82DFF">
        <w:rPr>
          <w:rFonts w:hint="eastAsia"/>
        </w:rPr>
        <w:t>、</w:t>
      </w:r>
      <w:r>
        <w:t>下列情形之一的程序，不应当被认定为《中华人民共和国刑法》规定的</w:t>
      </w:r>
      <w:r>
        <w:t>“</w:t>
      </w:r>
      <w:r>
        <w:t>计算机病毒等破坏性程序</w:t>
      </w:r>
      <w:r>
        <w:t>”</w:t>
      </w:r>
      <w:r>
        <w:t>的是：（</w:t>
      </w:r>
      <w:r>
        <w:rPr>
          <w:rFonts w:hint="eastAsia"/>
        </w:rPr>
        <w:t>A</w:t>
      </w:r>
      <w:r>
        <w:t>）。</w:t>
      </w:r>
    </w:p>
    <w:p w:rsidR="00FC51CF" w:rsidRDefault="00FC51CF" w:rsidP="004F0CE8">
      <w:pPr>
        <w:spacing w:line="360" w:lineRule="auto"/>
        <w:ind w:firstLine="420"/>
        <w:jc w:val="left"/>
      </w:pPr>
      <w:r>
        <w:t>A</w:t>
      </w:r>
      <w:r>
        <w:rPr>
          <w:rFonts w:hint="eastAsia"/>
        </w:rPr>
        <w:t>、</w:t>
      </w:r>
      <w:r>
        <w:t>能够盗取用户数据或者传播非法信息的</w:t>
      </w:r>
    </w:p>
    <w:p w:rsidR="00FC51CF" w:rsidRDefault="00FC51CF" w:rsidP="004F0CE8">
      <w:pPr>
        <w:spacing w:line="360" w:lineRule="auto"/>
        <w:ind w:firstLine="420"/>
        <w:jc w:val="left"/>
      </w:pPr>
      <w:r>
        <w:t>B</w:t>
      </w:r>
      <w:r>
        <w:rPr>
          <w:rFonts w:hint="eastAsia"/>
        </w:rPr>
        <w:t>、</w:t>
      </w:r>
      <w:r>
        <w:t>能够通过网络、存储介质、文件等媒介</w:t>
      </w:r>
      <w:r>
        <w:rPr>
          <w:rFonts w:hint="eastAsia"/>
        </w:rPr>
        <w:t>，</w:t>
      </w:r>
      <w:r>
        <w:t>将自身的部分、全部或者变种</w:t>
      </w:r>
      <w:r>
        <w:rPr>
          <w:rFonts w:hint="eastAsia"/>
        </w:rPr>
        <w:t>进行</w:t>
      </w:r>
      <w:r>
        <w:t>复制、传播，并破坏计算机系统功能、数据或者应用程序的</w:t>
      </w:r>
    </w:p>
    <w:p w:rsidR="00FC51CF" w:rsidRDefault="00FC51CF" w:rsidP="004F0CE8">
      <w:pPr>
        <w:spacing w:line="360" w:lineRule="auto"/>
        <w:ind w:firstLine="420"/>
        <w:jc w:val="left"/>
      </w:pPr>
      <w:r>
        <w:t>C</w:t>
      </w:r>
      <w:r>
        <w:rPr>
          <w:rFonts w:hint="eastAsia"/>
        </w:rPr>
        <w:t>、能够</w:t>
      </w:r>
      <w:r>
        <w:t>在预先设定条件下自动触发，并破坏计算机系统</w:t>
      </w:r>
      <w:r>
        <w:rPr>
          <w:rFonts w:hint="eastAsia"/>
        </w:rPr>
        <w:t>功能</w:t>
      </w:r>
      <w:r>
        <w:t>、数据或者应用程序的</w:t>
      </w:r>
    </w:p>
    <w:p w:rsidR="00FC51CF" w:rsidRDefault="00FC51CF" w:rsidP="004F0CE8">
      <w:pPr>
        <w:spacing w:line="360" w:lineRule="auto"/>
        <w:ind w:firstLine="420"/>
        <w:jc w:val="left"/>
      </w:pPr>
      <w:r>
        <w:t>D</w:t>
      </w:r>
      <w:r>
        <w:rPr>
          <w:rFonts w:hint="eastAsia"/>
        </w:rPr>
        <w:t>、其他</w:t>
      </w:r>
      <w:r>
        <w:t>专门设计用于破坏计算机系统功能、数据或者应用程序的程序</w:t>
      </w:r>
    </w:p>
    <w:p w:rsidR="00FC51CF" w:rsidRDefault="00FC51CF" w:rsidP="004F0CE8">
      <w:pPr>
        <w:spacing w:line="360" w:lineRule="auto"/>
        <w:jc w:val="left"/>
      </w:pPr>
      <w:r>
        <w:rPr>
          <w:rFonts w:hint="eastAsia"/>
        </w:rPr>
        <w:t>71</w:t>
      </w:r>
      <w:r w:rsidR="00F82DFF">
        <w:rPr>
          <w:rFonts w:hint="eastAsia"/>
        </w:rPr>
        <w:t>、</w:t>
      </w:r>
      <w:r>
        <w:rPr>
          <w:rFonts w:hint="eastAsia"/>
        </w:rPr>
        <w:t>中国</w:t>
      </w:r>
      <w:r>
        <w:t>电信各省级公司争取在</w:t>
      </w:r>
      <w:r>
        <w:rPr>
          <w:rFonts w:hint="eastAsia"/>
        </w:rPr>
        <w:t>1</w:t>
      </w:r>
      <w:r>
        <w:t>-3</w:t>
      </w:r>
      <w:r>
        <w:rPr>
          <w:rFonts w:hint="eastAsia"/>
        </w:rPr>
        <w:t>年</w:t>
      </w:r>
      <w:r>
        <w:t>内实现</w:t>
      </w:r>
      <w:r>
        <w:rPr>
          <w:rFonts w:hint="eastAsia"/>
        </w:rPr>
        <w:t xml:space="preserve">CTG-MBOSS </w:t>
      </w:r>
      <w:r>
        <w:rPr>
          <w:rFonts w:hint="eastAsia"/>
        </w:rPr>
        <w:t>系统</w:t>
      </w:r>
      <w:r>
        <w:t>安全基线</w:t>
      </w:r>
      <w:r>
        <w:t>“</w:t>
      </w:r>
      <w:r>
        <w:t>达标</w:t>
      </w:r>
      <w:r>
        <w:t>”</w:t>
      </w:r>
      <w:r>
        <w:t>（</w:t>
      </w:r>
      <w:r>
        <w:rPr>
          <w:rFonts w:hint="eastAsia"/>
        </w:rPr>
        <w:t>C</w:t>
      </w:r>
      <w:r>
        <w:t>）级以上。</w:t>
      </w:r>
    </w:p>
    <w:p w:rsidR="00FC51CF" w:rsidRDefault="00FC51CF" w:rsidP="004F0CE8">
      <w:pPr>
        <w:spacing w:line="360" w:lineRule="auto"/>
        <w:ind w:firstLine="420"/>
        <w:jc w:val="left"/>
      </w:pPr>
      <w:r>
        <w:t>A</w:t>
      </w:r>
      <w:r>
        <w:rPr>
          <w:rFonts w:hint="eastAsia"/>
        </w:rPr>
        <w:t>、</w:t>
      </w:r>
      <w:r>
        <w:rPr>
          <w:rFonts w:hint="eastAsia"/>
        </w:rPr>
        <w:t>A</w:t>
      </w:r>
      <w:r>
        <w:rPr>
          <w:rFonts w:hint="eastAsia"/>
        </w:rPr>
        <w:t>级</w:t>
      </w:r>
      <w:r>
        <w:rPr>
          <w:rFonts w:hint="eastAsia"/>
        </w:rPr>
        <w:t xml:space="preserve">          </w:t>
      </w:r>
      <w:r w:rsidR="00F82DFF">
        <w:rPr>
          <w:rFonts w:hint="eastAsia"/>
        </w:rPr>
        <w:tab/>
      </w:r>
      <w:r>
        <w:rPr>
          <w:rFonts w:hint="eastAsia"/>
        </w:rPr>
        <w:t>B</w:t>
      </w:r>
      <w:r>
        <w:rPr>
          <w:rFonts w:hint="eastAsia"/>
        </w:rPr>
        <w:t>、</w:t>
      </w:r>
      <w:r>
        <w:rPr>
          <w:rFonts w:hint="eastAsia"/>
        </w:rPr>
        <w:t>B</w:t>
      </w:r>
      <w:r>
        <w:rPr>
          <w:rFonts w:hint="eastAsia"/>
        </w:rPr>
        <w:t>级</w:t>
      </w:r>
      <w:r>
        <w:rPr>
          <w:rFonts w:hint="eastAsia"/>
        </w:rPr>
        <w:t xml:space="preserve">               C</w:t>
      </w:r>
      <w:r>
        <w:rPr>
          <w:rFonts w:hint="eastAsia"/>
        </w:rPr>
        <w:t>、</w:t>
      </w:r>
      <w:r>
        <w:rPr>
          <w:rFonts w:hint="eastAsia"/>
        </w:rPr>
        <w:t>C</w:t>
      </w:r>
      <w:r>
        <w:rPr>
          <w:rFonts w:hint="eastAsia"/>
        </w:rPr>
        <w:t>级</w:t>
      </w:r>
      <w:r>
        <w:rPr>
          <w:rFonts w:hint="eastAsia"/>
        </w:rPr>
        <w:t xml:space="preserve">               D</w:t>
      </w:r>
      <w:r>
        <w:rPr>
          <w:rFonts w:hint="eastAsia"/>
        </w:rPr>
        <w:t>、</w:t>
      </w:r>
      <w:r>
        <w:rPr>
          <w:rFonts w:hint="eastAsia"/>
        </w:rPr>
        <w:t>D</w:t>
      </w:r>
      <w:r>
        <w:rPr>
          <w:rFonts w:hint="eastAsia"/>
        </w:rPr>
        <w:t>级</w:t>
      </w:r>
    </w:p>
    <w:p w:rsidR="00FC51CF" w:rsidRDefault="00FC51CF" w:rsidP="004F0CE8">
      <w:pPr>
        <w:spacing w:line="360" w:lineRule="auto"/>
        <w:jc w:val="left"/>
      </w:pPr>
      <w:r>
        <w:rPr>
          <w:rFonts w:hint="eastAsia"/>
        </w:rPr>
        <w:t>72</w:t>
      </w:r>
      <w:r w:rsidR="00F82DFF">
        <w:rPr>
          <w:rFonts w:hint="eastAsia"/>
        </w:rPr>
        <w:t>、</w:t>
      </w:r>
      <w:r>
        <w:rPr>
          <w:rFonts w:hint="eastAsia"/>
        </w:rPr>
        <w:t>下面</w:t>
      </w:r>
      <w:r>
        <w:t>对国家秘密定级和范围的描述中，哪项不符合《保守国家秘密法》要求？（</w:t>
      </w:r>
      <w:r>
        <w:rPr>
          <w:rFonts w:hint="eastAsia"/>
        </w:rPr>
        <w:t>C</w:t>
      </w:r>
      <w:r>
        <w:rPr>
          <w:rFonts w:hint="eastAsia"/>
        </w:rPr>
        <w:t>）</w:t>
      </w:r>
    </w:p>
    <w:p w:rsidR="00FC51CF" w:rsidRDefault="00FC51CF" w:rsidP="004F0CE8">
      <w:pPr>
        <w:spacing w:line="360" w:lineRule="auto"/>
        <w:ind w:firstLine="420"/>
        <w:jc w:val="left"/>
      </w:pPr>
      <w:r>
        <w:t>A</w:t>
      </w:r>
      <w:r>
        <w:rPr>
          <w:rFonts w:hint="eastAsia"/>
        </w:rPr>
        <w:t>、</w:t>
      </w:r>
      <w:r>
        <w:t>国家秘密和其密级的具体范围，由国家保密工作部门分别会同外交、公安、国家安全和其他中央有关规定</w:t>
      </w:r>
    </w:p>
    <w:p w:rsidR="00FC51CF" w:rsidRDefault="00FC51CF" w:rsidP="004F0CE8">
      <w:pPr>
        <w:spacing w:line="360" w:lineRule="auto"/>
        <w:ind w:firstLine="420"/>
        <w:jc w:val="left"/>
      </w:pPr>
      <w:r>
        <w:t>B</w:t>
      </w:r>
      <w:r>
        <w:rPr>
          <w:rFonts w:hint="eastAsia"/>
        </w:rPr>
        <w:t>、</w:t>
      </w:r>
      <w:r>
        <w:t>各级国家机关、单位对所产生的</w:t>
      </w:r>
      <w:r>
        <w:rPr>
          <w:rFonts w:hint="eastAsia"/>
        </w:rPr>
        <w:t>秘密</w:t>
      </w:r>
      <w:r>
        <w:t>事项，应当按照国家秘密及其密级的具体范围的规定确定</w:t>
      </w:r>
      <w:r>
        <w:rPr>
          <w:rFonts w:hint="eastAsia"/>
        </w:rPr>
        <w:t>密级</w:t>
      </w:r>
    </w:p>
    <w:p w:rsidR="00FC51CF" w:rsidRDefault="00FC51CF" w:rsidP="004F0CE8">
      <w:pPr>
        <w:spacing w:line="360" w:lineRule="auto"/>
        <w:ind w:firstLine="420"/>
        <w:jc w:val="left"/>
      </w:pPr>
      <w:r>
        <w:t>C</w:t>
      </w:r>
      <w:r>
        <w:rPr>
          <w:rFonts w:hint="eastAsia"/>
        </w:rPr>
        <w:t>、</w:t>
      </w:r>
      <w:r>
        <w:t>对是否属于国家和属于</w:t>
      </w:r>
      <w:r>
        <w:rPr>
          <w:rFonts w:hint="eastAsia"/>
        </w:rPr>
        <w:t>何种</w:t>
      </w:r>
      <w:r>
        <w:t>密级不明确的事项，可有各单位自行参考国家要求确定和定级，然后国家保密工作部门备案</w:t>
      </w:r>
    </w:p>
    <w:p w:rsidR="00FC51CF" w:rsidRPr="0064072E" w:rsidRDefault="00FC51CF" w:rsidP="004F0CE8">
      <w:pPr>
        <w:spacing w:line="360" w:lineRule="auto"/>
        <w:ind w:firstLine="420"/>
        <w:jc w:val="left"/>
      </w:pPr>
      <w:r>
        <w:t>D</w:t>
      </w:r>
      <w:r>
        <w:rPr>
          <w:rFonts w:hint="eastAsia"/>
        </w:rPr>
        <w:t>、</w:t>
      </w:r>
      <w:r>
        <w:t>对是否</w:t>
      </w:r>
      <w:r>
        <w:rPr>
          <w:rFonts w:hint="eastAsia"/>
        </w:rPr>
        <w:t>属于</w:t>
      </w:r>
      <w:r>
        <w:t>国家和属于何种密级不明确的事项，由国家保密工作部门，省、自治区、直辖市的保密工作部门，省、自治区、直辖市的保密工作部门，省、自治区政府所在地的市和经国务院批准的较大的市的保密工作部门或者国家保密工作部门审定的机关确定。</w:t>
      </w:r>
    </w:p>
    <w:p w:rsidR="00A04510" w:rsidRDefault="00A04510" w:rsidP="004F0CE8">
      <w:pPr>
        <w:spacing w:line="360" w:lineRule="auto"/>
        <w:jc w:val="left"/>
      </w:pPr>
      <w:r>
        <w:rPr>
          <w:rFonts w:hint="eastAsia"/>
        </w:rPr>
        <w:t>73</w:t>
      </w:r>
      <w:r w:rsidR="00F82DFF">
        <w:rPr>
          <w:rFonts w:hint="eastAsia"/>
        </w:rPr>
        <w:t>、</w:t>
      </w:r>
      <w:r>
        <w:rPr>
          <w:rFonts w:hint="eastAsia"/>
        </w:rPr>
        <w:t>获取支付结算、证劵交易、期货交易等网络金融服务的身份认证信息（</w:t>
      </w:r>
      <w:r w:rsidRPr="00AD2747">
        <w:rPr>
          <w:rFonts w:hint="eastAsia"/>
          <w:color w:val="FF0000"/>
        </w:rPr>
        <w:t>B</w:t>
      </w:r>
      <w:r>
        <w:rPr>
          <w:rFonts w:hint="eastAsia"/>
        </w:rPr>
        <w:t>）组以上的可以被《中华人民共和国刑法》认为是非法获取计算机信息系统系统认定的“情节严重”。</w:t>
      </w:r>
    </w:p>
    <w:p w:rsidR="00A04510" w:rsidRDefault="004B7264" w:rsidP="004F0CE8">
      <w:pPr>
        <w:spacing w:line="360" w:lineRule="auto"/>
        <w:ind w:firstLine="420"/>
        <w:jc w:val="left"/>
      </w:pPr>
      <w:r>
        <w:rPr>
          <w:rFonts w:hint="eastAsia"/>
        </w:rPr>
        <w:t>A</w:t>
      </w:r>
      <w:r>
        <w:rPr>
          <w:rFonts w:hint="eastAsia"/>
        </w:rPr>
        <w:t>、</w:t>
      </w:r>
      <w:r w:rsidR="00A04510">
        <w:t xml:space="preserve">5 </w:t>
      </w:r>
      <w:r>
        <w:rPr>
          <w:rFonts w:hint="eastAsia"/>
        </w:rPr>
        <w:tab/>
      </w:r>
      <w:r>
        <w:rPr>
          <w:rFonts w:hint="eastAsia"/>
        </w:rPr>
        <w:tab/>
      </w:r>
      <w:r>
        <w:rPr>
          <w:rFonts w:hint="eastAsia"/>
        </w:rPr>
        <w:tab/>
      </w:r>
      <w:r>
        <w:rPr>
          <w:rFonts w:hint="eastAsia"/>
        </w:rPr>
        <w:tab/>
      </w:r>
      <w:r>
        <w:t>B</w:t>
      </w:r>
      <w:r>
        <w:rPr>
          <w:rFonts w:hint="eastAsia"/>
        </w:rPr>
        <w:t>、</w:t>
      </w:r>
      <w:r w:rsidR="00A04510">
        <w:t>10</w:t>
      </w:r>
      <w:r>
        <w:rPr>
          <w:rFonts w:hint="eastAsia"/>
        </w:rPr>
        <w:tab/>
      </w:r>
      <w:r>
        <w:rPr>
          <w:rFonts w:hint="eastAsia"/>
        </w:rPr>
        <w:tab/>
      </w:r>
      <w:r>
        <w:rPr>
          <w:rFonts w:hint="eastAsia"/>
        </w:rPr>
        <w:tab/>
      </w:r>
      <w:r>
        <w:rPr>
          <w:rFonts w:hint="eastAsia"/>
        </w:rPr>
        <w:tab/>
      </w:r>
      <w:r w:rsidR="00A04510">
        <w:t xml:space="preserve"> C</w:t>
      </w:r>
      <w:r>
        <w:rPr>
          <w:rFonts w:hint="eastAsia"/>
        </w:rPr>
        <w:t>、</w:t>
      </w:r>
      <w:r w:rsidR="00A04510">
        <w:t xml:space="preserve">-15 </w:t>
      </w:r>
      <w:r>
        <w:rPr>
          <w:rFonts w:hint="eastAsia"/>
        </w:rPr>
        <w:tab/>
      </w:r>
      <w:r>
        <w:rPr>
          <w:rFonts w:hint="eastAsia"/>
        </w:rPr>
        <w:tab/>
      </w:r>
      <w:r>
        <w:rPr>
          <w:rFonts w:hint="eastAsia"/>
        </w:rPr>
        <w:tab/>
      </w:r>
      <w:r w:rsidR="00A04510">
        <w:t>D</w:t>
      </w:r>
      <w:r>
        <w:rPr>
          <w:rFonts w:hint="eastAsia"/>
        </w:rPr>
        <w:t>、</w:t>
      </w:r>
      <w:r w:rsidR="00A04510">
        <w:t>20</w:t>
      </w:r>
    </w:p>
    <w:p w:rsidR="00A04510" w:rsidRDefault="00A04510" w:rsidP="004F0CE8">
      <w:pPr>
        <w:spacing w:line="360" w:lineRule="auto"/>
        <w:jc w:val="left"/>
      </w:pPr>
      <w:r>
        <w:t>74</w:t>
      </w:r>
      <w:r w:rsidR="004B7264">
        <w:rPr>
          <w:rFonts w:hint="eastAsia"/>
        </w:rPr>
        <w:t>、</w:t>
      </w:r>
      <w:r>
        <w:t>基准达标项满（</w:t>
      </w:r>
      <w:r w:rsidRPr="00AD2747">
        <w:rPr>
          <w:rFonts w:hint="eastAsia"/>
          <w:color w:val="FF0000"/>
        </w:rPr>
        <w:t>B</w:t>
      </w:r>
      <w:r>
        <w:t>）分作为安全基线达标合格的必要条件。</w:t>
      </w:r>
    </w:p>
    <w:p w:rsidR="00A04510" w:rsidRDefault="00A04510" w:rsidP="004F0CE8">
      <w:pPr>
        <w:spacing w:line="360" w:lineRule="auto"/>
        <w:ind w:firstLine="420"/>
        <w:jc w:val="left"/>
      </w:pPr>
      <w:r>
        <w:rPr>
          <w:rFonts w:hint="eastAsia"/>
        </w:rPr>
        <w:t>A</w:t>
      </w:r>
      <w:r w:rsidR="004B7264">
        <w:rPr>
          <w:rFonts w:hint="eastAsia"/>
        </w:rPr>
        <w:t>、</w:t>
      </w:r>
      <w:r>
        <w:t>50</w:t>
      </w:r>
      <w:r w:rsidR="004B7264">
        <w:rPr>
          <w:rFonts w:hint="eastAsia"/>
        </w:rPr>
        <w:tab/>
      </w:r>
      <w:r w:rsidR="004B7264">
        <w:rPr>
          <w:rFonts w:hint="eastAsia"/>
        </w:rPr>
        <w:tab/>
      </w:r>
      <w:r w:rsidR="004B7264">
        <w:rPr>
          <w:rFonts w:hint="eastAsia"/>
        </w:rPr>
        <w:tab/>
      </w:r>
      <w:r w:rsidR="004B7264">
        <w:rPr>
          <w:rFonts w:hint="eastAsia"/>
        </w:rPr>
        <w:tab/>
      </w:r>
      <w:r>
        <w:t xml:space="preserve"> B</w:t>
      </w:r>
      <w:r w:rsidR="004B7264">
        <w:rPr>
          <w:rFonts w:hint="eastAsia"/>
        </w:rPr>
        <w:t>、</w:t>
      </w:r>
      <w:r>
        <w:t xml:space="preserve">60 </w:t>
      </w:r>
      <w:r w:rsidR="004B7264">
        <w:rPr>
          <w:rFonts w:hint="eastAsia"/>
        </w:rPr>
        <w:tab/>
      </w:r>
      <w:r w:rsidR="004B7264">
        <w:rPr>
          <w:rFonts w:hint="eastAsia"/>
        </w:rPr>
        <w:tab/>
      </w:r>
      <w:r w:rsidR="004B7264">
        <w:rPr>
          <w:rFonts w:hint="eastAsia"/>
        </w:rPr>
        <w:tab/>
      </w:r>
      <w:r w:rsidR="004B7264">
        <w:rPr>
          <w:rFonts w:hint="eastAsia"/>
        </w:rPr>
        <w:tab/>
      </w:r>
      <w:r>
        <w:t>C</w:t>
      </w:r>
      <w:r w:rsidR="004B7264">
        <w:rPr>
          <w:rFonts w:hint="eastAsia"/>
        </w:rPr>
        <w:t>、</w:t>
      </w:r>
      <w:r>
        <w:t xml:space="preserve">70 </w:t>
      </w:r>
      <w:r w:rsidR="004B7264">
        <w:rPr>
          <w:rFonts w:hint="eastAsia"/>
        </w:rPr>
        <w:tab/>
      </w:r>
      <w:r w:rsidR="004B7264">
        <w:rPr>
          <w:rFonts w:hint="eastAsia"/>
        </w:rPr>
        <w:tab/>
      </w:r>
      <w:r w:rsidR="004B7264">
        <w:rPr>
          <w:rFonts w:hint="eastAsia"/>
        </w:rPr>
        <w:tab/>
      </w:r>
      <w:r w:rsidR="004B7264">
        <w:rPr>
          <w:rFonts w:hint="eastAsia"/>
        </w:rPr>
        <w:tab/>
      </w:r>
      <w:r>
        <w:t>D</w:t>
      </w:r>
      <w:r w:rsidR="004B7264">
        <w:rPr>
          <w:rFonts w:hint="eastAsia"/>
        </w:rPr>
        <w:t>、</w:t>
      </w:r>
      <w:r>
        <w:t>80</w:t>
      </w:r>
    </w:p>
    <w:p w:rsidR="00A04510" w:rsidRDefault="00A04510" w:rsidP="004F0CE8">
      <w:pPr>
        <w:spacing w:line="360" w:lineRule="auto"/>
        <w:jc w:val="left"/>
      </w:pPr>
      <w:r>
        <w:t>75</w:t>
      </w:r>
      <w:r w:rsidR="004B7264">
        <w:rPr>
          <w:rFonts w:hint="eastAsia"/>
        </w:rPr>
        <w:t>、</w:t>
      </w:r>
      <w:r>
        <w:rPr>
          <w:rFonts w:hint="eastAsia"/>
        </w:rPr>
        <w:t>《国家保密法》对违法人员的量刑标准是（</w:t>
      </w:r>
      <w:r w:rsidRPr="00AD2747">
        <w:rPr>
          <w:rFonts w:hint="eastAsia"/>
          <w:color w:val="FF0000"/>
        </w:rPr>
        <w:t>A</w:t>
      </w:r>
      <w:r>
        <w:rPr>
          <w:rFonts w:hint="eastAsia"/>
        </w:rPr>
        <w:t>）。</w:t>
      </w:r>
    </w:p>
    <w:p w:rsidR="00A04510" w:rsidRDefault="00A04510" w:rsidP="004F0CE8">
      <w:pPr>
        <w:spacing w:line="360" w:lineRule="auto"/>
        <w:ind w:firstLine="420"/>
        <w:jc w:val="left"/>
      </w:pPr>
      <w:r>
        <w:rPr>
          <w:rFonts w:hint="eastAsia"/>
        </w:rPr>
        <w:t>A</w:t>
      </w:r>
      <w:r w:rsidR="004B7264">
        <w:rPr>
          <w:rFonts w:hint="eastAsia"/>
        </w:rPr>
        <w:t>、</w:t>
      </w:r>
      <w:r>
        <w:rPr>
          <w:rFonts w:hint="eastAsia"/>
        </w:rPr>
        <w:t>国家机关工作人员违法保护国家秘密的规定，故意或者过失泄露国家秘密，情节严重的，处三年以下有期徒刑或者拘役；情节特别严重的，处三年以上七年以下有期徒刑</w:t>
      </w:r>
    </w:p>
    <w:p w:rsidR="00A04510" w:rsidRDefault="00A04510" w:rsidP="004F0CE8">
      <w:pPr>
        <w:spacing w:line="360" w:lineRule="auto"/>
        <w:ind w:firstLine="420"/>
        <w:jc w:val="left"/>
      </w:pPr>
      <w:r>
        <w:rPr>
          <w:rFonts w:hint="eastAsia"/>
        </w:rPr>
        <w:t>B</w:t>
      </w:r>
      <w:r w:rsidR="004B7264">
        <w:rPr>
          <w:rFonts w:hint="eastAsia"/>
        </w:rPr>
        <w:t>、</w:t>
      </w:r>
      <w:r>
        <w:rPr>
          <w:rFonts w:hint="eastAsia"/>
        </w:rPr>
        <w:t>国家机关工作人员违法保护国家秘密的规定，故意或者过失泄露国家秘密，情节严重的，处四年以下有期徒刑或者拘役；情节特别严重的，处四年以上七年以下有期徒刑</w:t>
      </w:r>
    </w:p>
    <w:p w:rsidR="00A04510" w:rsidRDefault="00A04510" w:rsidP="004F0CE8">
      <w:pPr>
        <w:spacing w:line="360" w:lineRule="auto"/>
        <w:jc w:val="left"/>
      </w:pPr>
      <w:r>
        <w:rPr>
          <w:rFonts w:hint="eastAsia"/>
        </w:rPr>
        <w:lastRenderedPageBreak/>
        <w:t>C</w:t>
      </w:r>
      <w:r w:rsidR="004B7264">
        <w:rPr>
          <w:rFonts w:hint="eastAsia"/>
        </w:rPr>
        <w:t>、</w:t>
      </w:r>
      <w:r>
        <w:rPr>
          <w:rFonts w:hint="eastAsia"/>
        </w:rPr>
        <w:t>国家机关工作人员违法保护国家秘密的规定，故意或者过失泄露国家秘密，情节严重的，处五年以下有期徒刑或者拘役；情节特别严重的，处五年以上七年以下有期徒刑</w:t>
      </w:r>
    </w:p>
    <w:p w:rsidR="00A04510" w:rsidRDefault="00A04510" w:rsidP="004F0CE8">
      <w:pPr>
        <w:spacing w:line="360" w:lineRule="auto"/>
        <w:jc w:val="left"/>
      </w:pPr>
      <w:r>
        <w:t>D</w:t>
      </w:r>
      <w:r w:rsidR="004B7264">
        <w:rPr>
          <w:rFonts w:hint="eastAsia"/>
        </w:rPr>
        <w:t>、</w:t>
      </w:r>
      <w:r>
        <w:t>-</w:t>
      </w:r>
      <w:r>
        <w:rPr>
          <w:rFonts w:hint="eastAsia"/>
        </w:rPr>
        <w:t>国家机关工作人员违法保护国家秘密的规定，故意或者过失泄露国家秘密，情节严重，处七年以下有期徒刑或者拘役；情节特别严重的，处七年以下有期徒刑</w:t>
      </w:r>
    </w:p>
    <w:p w:rsidR="00A04510" w:rsidRDefault="004B7264" w:rsidP="004F0CE8">
      <w:pPr>
        <w:spacing w:line="360" w:lineRule="auto"/>
        <w:jc w:val="left"/>
      </w:pPr>
      <w:r>
        <w:rPr>
          <w:rFonts w:hint="eastAsia"/>
        </w:rPr>
        <w:t>76</w:t>
      </w:r>
      <w:r>
        <w:rPr>
          <w:rFonts w:hint="eastAsia"/>
        </w:rPr>
        <w:t>、</w:t>
      </w:r>
      <w:r w:rsidR="00A04510">
        <w:rPr>
          <w:rFonts w:hint="eastAsia"/>
        </w:rPr>
        <w:t>$HOME/</w:t>
      </w:r>
      <w:r w:rsidR="00A04510">
        <w:t>.netrc</w:t>
      </w:r>
      <w:r w:rsidR="00A04510">
        <w:t>文件包含下列哪种命令的自动登录信息？（</w:t>
      </w:r>
      <w:r w:rsidR="00A04510" w:rsidRPr="00AD2747">
        <w:rPr>
          <w:rFonts w:hint="eastAsia"/>
          <w:color w:val="FF0000"/>
        </w:rPr>
        <w:t>C</w:t>
      </w:r>
      <w:r w:rsidR="00A04510">
        <w:t>）</w:t>
      </w:r>
    </w:p>
    <w:p w:rsidR="00A04510" w:rsidRDefault="00A04510" w:rsidP="004F0CE8">
      <w:pPr>
        <w:spacing w:line="360" w:lineRule="auto"/>
        <w:ind w:firstLine="420"/>
        <w:jc w:val="left"/>
      </w:pPr>
      <w:r>
        <w:rPr>
          <w:rFonts w:hint="eastAsia"/>
        </w:rPr>
        <w:t>A</w:t>
      </w:r>
      <w:r w:rsidR="004B7264">
        <w:rPr>
          <w:rFonts w:hint="eastAsia"/>
        </w:rPr>
        <w:t>、</w:t>
      </w:r>
      <w:r>
        <w:rPr>
          <w:rFonts w:hint="eastAsia"/>
        </w:rPr>
        <w:t>rsh</w:t>
      </w:r>
      <w:r>
        <w:t xml:space="preserve"> </w:t>
      </w:r>
      <w:r w:rsidR="004B7264">
        <w:rPr>
          <w:rFonts w:hint="eastAsia"/>
        </w:rPr>
        <w:tab/>
      </w:r>
      <w:r w:rsidR="004B7264">
        <w:rPr>
          <w:rFonts w:hint="eastAsia"/>
        </w:rPr>
        <w:tab/>
      </w:r>
      <w:r w:rsidR="004B7264">
        <w:rPr>
          <w:rFonts w:hint="eastAsia"/>
        </w:rPr>
        <w:tab/>
      </w:r>
      <w:r w:rsidR="004B7264">
        <w:rPr>
          <w:rFonts w:hint="eastAsia"/>
        </w:rPr>
        <w:tab/>
      </w:r>
      <w:r>
        <w:t>B</w:t>
      </w:r>
      <w:r w:rsidR="004B7264">
        <w:rPr>
          <w:rFonts w:hint="eastAsia"/>
        </w:rPr>
        <w:t>、</w:t>
      </w:r>
      <w:r>
        <w:t xml:space="preserve">ssh </w:t>
      </w:r>
      <w:r w:rsidR="004B7264">
        <w:rPr>
          <w:rFonts w:hint="eastAsia"/>
        </w:rPr>
        <w:tab/>
      </w:r>
      <w:r w:rsidR="004B7264">
        <w:rPr>
          <w:rFonts w:hint="eastAsia"/>
        </w:rPr>
        <w:tab/>
      </w:r>
      <w:r w:rsidR="004B7264">
        <w:rPr>
          <w:rFonts w:hint="eastAsia"/>
        </w:rPr>
        <w:tab/>
      </w:r>
      <w:r w:rsidR="004B7264">
        <w:rPr>
          <w:rFonts w:hint="eastAsia"/>
        </w:rPr>
        <w:tab/>
      </w:r>
      <w:r>
        <w:t>C</w:t>
      </w:r>
      <w:r w:rsidR="004B7264">
        <w:rPr>
          <w:rFonts w:hint="eastAsia"/>
        </w:rPr>
        <w:t>、</w:t>
      </w:r>
      <w:r>
        <w:t xml:space="preserve">ftp </w:t>
      </w:r>
      <w:r w:rsidR="004B7264">
        <w:rPr>
          <w:rFonts w:hint="eastAsia"/>
        </w:rPr>
        <w:tab/>
      </w:r>
      <w:r w:rsidR="004B7264">
        <w:rPr>
          <w:rFonts w:hint="eastAsia"/>
        </w:rPr>
        <w:tab/>
      </w:r>
      <w:r w:rsidR="004B7264">
        <w:rPr>
          <w:rFonts w:hint="eastAsia"/>
        </w:rPr>
        <w:tab/>
      </w:r>
      <w:r w:rsidR="004B7264">
        <w:rPr>
          <w:rFonts w:hint="eastAsia"/>
        </w:rPr>
        <w:tab/>
      </w:r>
      <w:r>
        <w:t>D</w:t>
      </w:r>
      <w:r w:rsidR="004B7264">
        <w:rPr>
          <w:rFonts w:hint="eastAsia"/>
        </w:rPr>
        <w:t>、</w:t>
      </w:r>
      <w:r>
        <w:t>rlogin</w:t>
      </w:r>
    </w:p>
    <w:p w:rsidR="00A04510" w:rsidRDefault="004B7264" w:rsidP="004F0CE8">
      <w:pPr>
        <w:spacing w:line="360" w:lineRule="auto"/>
        <w:jc w:val="left"/>
      </w:pPr>
      <w:r>
        <w:t>77</w:t>
      </w:r>
      <w:r>
        <w:rPr>
          <w:rFonts w:hint="eastAsia"/>
        </w:rPr>
        <w:t>、</w:t>
      </w:r>
      <w:r w:rsidR="00A04510">
        <w:t>/etc/ftpuser</w:t>
      </w:r>
      <w:r w:rsidR="00A04510">
        <w:t>文件中出现的账户的意义表示（</w:t>
      </w:r>
      <w:r w:rsidR="00A04510" w:rsidRPr="00AD2747">
        <w:rPr>
          <w:rFonts w:hint="eastAsia"/>
          <w:color w:val="FF0000"/>
        </w:rPr>
        <w:t>A</w:t>
      </w:r>
      <w:r w:rsidR="00A04510">
        <w:t>）。</w:t>
      </w:r>
    </w:p>
    <w:p w:rsidR="00A04510" w:rsidRDefault="004B7264" w:rsidP="004F0CE8">
      <w:pPr>
        <w:spacing w:line="360" w:lineRule="auto"/>
        <w:ind w:firstLine="420"/>
        <w:jc w:val="left"/>
      </w:pPr>
      <w:r>
        <w:rPr>
          <w:rFonts w:hint="eastAsia"/>
        </w:rPr>
        <w:t>A</w:t>
      </w:r>
      <w:r>
        <w:rPr>
          <w:rFonts w:hint="eastAsia"/>
        </w:rPr>
        <w:t>、</w:t>
      </w:r>
      <w:r w:rsidR="00A04510">
        <w:rPr>
          <w:rFonts w:hint="eastAsia"/>
        </w:rPr>
        <w:t>该账户不可登录</w:t>
      </w:r>
      <w:r w:rsidR="00A04510">
        <w:rPr>
          <w:rFonts w:hint="eastAsia"/>
        </w:rPr>
        <w:t xml:space="preserve">ftp </w:t>
      </w:r>
      <w:r>
        <w:rPr>
          <w:rFonts w:hint="eastAsia"/>
        </w:rPr>
        <w:tab/>
      </w:r>
      <w:r>
        <w:t>B</w:t>
      </w:r>
      <w:r>
        <w:rPr>
          <w:rFonts w:hint="eastAsia"/>
        </w:rPr>
        <w:t>、</w:t>
      </w:r>
      <w:r w:rsidR="00A04510">
        <w:t>该账户可以登录</w:t>
      </w:r>
      <w:r w:rsidR="00A04510">
        <w:t>ftp</w:t>
      </w:r>
      <w:r w:rsidR="00A04510">
        <w:rPr>
          <w:rFonts w:hint="eastAsia"/>
        </w:rPr>
        <w:t xml:space="preserve"> </w:t>
      </w:r>
      <w:r>
        <w:rPr>
          <w:rFonts w:hint="eastAsia"/>
        </w:rPr>
        <w:tab/>
      </w:r>
      <w:r>
        <w:t>C</w:t>
      </w:r>
      <w:r>
        <w:rPr>
          <w:rFonts w:hint="eastAsia"/>
        </w:rPr>
        <w:t>、</w:t>
      </w:r>
      <w:r w:rsidR="00A04510">
        <w:t>没有关系</w:t>
      </w:r>
      <w:r w:rsidR="00A04510">
        <w:rPr>
          <w:rFonts w:hint="eastAsia"/>
        </w:rPr>
        <w:t xml:space="preserve"> </w:t>
      </w:r>
      <w:r>
        <w:rPr>
          <w:rFonts w:hint="eastAsia"/>
        </w:rPr>
        <w:tab/>
      </w:r>
      <w:r w:rsidR="00A04510" w:rsidRPr="0050517F">
        <w:rPr>
          <w:rFonts w:hint="eastAsia"/>
          <w:color w:val="FF0000"/>
        </w:rPr>
        <w:t>D</w:t>
      </w:r>
      <w:r>
        <w:rPr>
          <w:rFonts w:hint="eastAsia"/>
          <w:color w:val="FF0000"/>
        </w:rPr>
        <w:t>、</w:t>
      </w:r>
      <w:r w:rsidR="00A04510" w:rsidRPr="0050517F">
        <w:rPr>
          <w:rFonts w:hint="eastAsia"/>
          <w:color w:val="FF0000"/>
        </w:rPr>
        <w:t>缺少</w:t>
      </w:r>
    </w:p>
    <w:p w:rsidR="00A04510" w:rsidRDefault="004B7264" w:rsidP="004F0CE8">
      <w:pPr>
        <w:spacing w:line="360" w:lineRule="auto"/>
        <w:jc w:val="left"/>
      </w:pPr>
      <w:r>
        <w:rPr>
          <w:rFonts w:hint="eastAsia"/>
        </w:rPr>
        <w:t>78</w:t>
      </w:r>
      <w:r>
        <w:rPr>
          <w:rFonts w:hint="eastAsia"/>
        </w:rPr>
        <w:t>、</w:t>
      </w:r>
      <w:r w:rsidR="00A04510">
        <w:rPr>
          <w:rFonts w:hint="eastAsia"/>
        </w:rPr>
        <w:t>按</w:t>
      </w:r>
      <w:r w:rsidR="00A04510">
        <w:rPr>
          <w:rFonts w:hint="eastAsia"/>
        </w:rPr>
        <w:t>TCSEC</w:t>
      </w:r>
      <w:r w:rsidR="00A04510">
        <w:rPr>
          <w:rFonts w:hint="eastAsia"/>
        </w:rPr>
        <w:t>标准，</w:t>
      </w:r>
      <w:r w:rsidR="00A04510">
        <w:rPr>
          <w:rFonts w:hint="eastAsia"/>
        </w:rPr>
        <w:t>WinNT</w:t>
      </w:r>
      <w:r w:rsidR="00A04510">
        <w:t>的安全级别是（</w:t>
      </w:r>
      <w:r w:rsidR="00A04510" w:rsidRPr="00AD2747">
        <w:rPr>
          <w:rFonts w:hint="eastAsia"/>
          <w:color w:val="FF0000"/>
        </w:rPr>
        <w:t>A</w:t>
      </w:r>
      <w:r w:rsidR="00A04510">
        <w:t>）。</w:t>
      </w:r>
    </w:p>
    <w:p w:rsidR="00A04510" w:rsidRDefault="004B7264" w:rsidP="004F0CE8">
      <w:pPr>
        <w:spacing w:line="360" w:lineRule="auto"/>
        <w:ind w:firstLine="420"/>
        <w:jc w:val="left"/>
      </w:pPr>
      <w:r>
        <w:rPr>
          <w:rFonts w:hint="eastAsia"/>
        </w:rPr>
        <w:t>A</w:t>
      </w:r>
      <w:r>
        <w:rPr>
          <w:rFonts w:hint="eastAsia"/>
        </w:rPr>
        <w:t>、</w:t>
      </w:r>
      <w:r w:rsidR="00A04510">
        <w:t xml:space="preserve">C2 </w:t>
      </w:r>
      <w:r>
        <w:rPr>
          <w:rFonts w:hint="eastAsia"/>
        </w:rPr>
        <w:tab/>
      </w:r>
      <w:r>
        <w:rPr>
          <w:rFonts w:hint="eastAsia"/>
        </w:rPr>
        <w:tab/>
      </w:r>
      <w:r>
        <w:rPr>
          <w:rFonts w:hint="eastAsia"/>
        </w:rPr>
        <w:tab/>
      </w:r>
      <w:r>
        <w:rPr>
          <w:rFonts w:hint="eastAsia"/>
        </w:rPr>
        <w:tab/>
        <w:t>B</w:t>
      </w:r>
      <w:r>
        <w:rPr>
          <w:rFonts w:hint="eastAsia"/>
        </w:rPr>
        <w:t>、</w:t>
      </w:r>
      <w:r w:rsidR="00A04510">
        <w:rPr>
          <w:rFonts w:hint="eastAsia"/>
        </w:rPr>
        <w:t xml:space="preserve">B2 </w:t>
      </w:r>
      <w:r>
        <w:rPr>
          <w:rFonts w:hint="eastAsia"/>
        </w:rPr>
        <w:tab/>
      </w:r>
      <w:r>
        <w:rPr>
          <w:rFonts w:hint="eastAsia"/>
        </w:rPr>
        <w:tab/>
      </w:r>
      <w:r>
        <w:rPr>
          <w:rFonts w:hint="eastAsia"/>
        </w:rPr>
        <w:tab/>
      </w:r>
      <w:r>
        <w:rPr>
          <w:rFonts w:hint="eastAsia"/>
        </w:rPr>
        <w:tab/>
      </w:r>
      <w:r>
        <w:t>C</w:t>
      </w:r>
      <w:r>
        <w:rPr>
          <w:rFonts w:hint="eastAsia"/>
        </w:rPr>
        <w:t>、</w:t>
      </w:r>
      <w:r>
        <w:t>C3</w:t>
      </w:r>
      <w:r>
        <w:rPr>
          <w:rFonts w:hint="eastAsia"/>
        </w:rPr>
        <w:tab/>
      </w:r>
      <w:r>
        <w:rPr>
          <w:rFonts w:hint="eastAsia"/>
        </w:rPr>
        <w:tab/>
      </w:r>
      <w:r>
        <w:rPr>
          <w:rFonts w:hint="eastAsia"/>
        </w:rPr>
        <w:tab/>
      </w:r>
      <w:r>
        <w:rPr>
          <w:rFonts w:hint="eastAsia"/>
        </w:rPr>
        <w:tab/>
      </w:r>
      <w:r>
        <w:t xml:space="preserve"> D</w:t>
      </w:r>
      <w:r>
        <w:rPr>
          <w:rFonts w:hint="eastAsia"/>
        </w:rPr>
        <w:t>、</w:t>
      </w:r>
      <w:r w:rsidR="00A04510">
        <w:t>B1</w:t>
      </w:r>
    </w:p>
    <w:p w:rsidR="00A04510" w:rsidRDefault="004B7264" w:rsidP="004F0CE8">
      <w:pPr>
        <w:spacing w:line="360" w:lineRule="auto"/>
        <w:jc w:val="left"/>
      </w:pPr>
      <w:r>
        <w:rPr>
          <w:rFonts w:hint="eastAsia"/>
        </w:rPr>
        <w:t>79</w:t>
      </w:r>
      <w:r>
        <w:rPr>
          <w:rFonts w:hint="eastAsia"/>
        </w:rPr>
        <w:t>、</w:t>
      </w:r>
      <w:r w:rsidR="00A04510">
        <w:t>Linux</w:t>
      </w:r>
      <w:r w:rsidR="00A04510">
        <w:t>系统</w:t>
      </w:r>
      <w:r w:rsidR="00A04510">
        <w:t>/etc</w:t>
      </w:r>
      <w:r w:rsidR="00A04510">
        <w:t>目录从功能上看相当于</w:t>
      </w:r>
      <w:r w:rsidR="00A04510">
        <w:rPr>
          <w:rFonts w:hint="eastAsia"/>
        </w:rPr>
        <w:t>W</w:t>
      </w:r>
      <w:r w:rsidR="00A04510">
        <w:t>indows</w:t>
      </w:r>
      <w:r w:rsidR="00A04510">
        <w:t>的哪个目录？（</w:t>
      </w:r>
      <w:r w:rsidR="00A04510" w:rsidRPr="00AD2747">
        <w:rPr>
          <w:color w:val="FF0000"/>
        </w:rPr>
        <w:t>B</w:t>
      </w:r>
      <w:r w:rsidR="00A04510">
        <w:t>）</w:t>
      </w:r>
    </w:p>
    <w:p w:rsidR="00A04510" w:rsidRDefault="004B7264" w:rsidP="004F0CE8">
      <w:pPr>
        <w:spacing w:line="360" w:lineRule="auto"/>
        <w:ind w:firstLine="420"/>
        <w:jc w:val="left"/>
      </w:pPr>
      <w:r>
        <w:rPr>
          <w:rFonts w:hint="eastAsia"/>
        </w:rPr>
        <w:t>A</w:t>
      </w:r>
      <w:r>
        <w:rPr>
          <w:rFonts w:hint="eastAsia"/>
        </w:rPr>
        <w:t>、</w:t>
      </w:r>
      <w:r w:rsidR="00A04510">
        <w:rPr>
          <w:rFonts w:hint="eastAsia"/>
        </w:rPr>
        <w:t>program</w:t>
      </w:r>
      <w:r>
        <w:t xml:space="preserve"> files </w:t>
      </w:r>
      <w:r>
        <w:rPr>
          <w:rFonts w:hint="eastAsia"/>
        </w:rPr>
        <w:tab/>
      </w:r>
      <w:r>
        <w:t>B</w:t>
      </w:r>
      <w:r>
        <w:rPr>
          <w:rFonts w:hint="eastAsia"/>
        </w:rPr>
        <w:t>、</w:t>
      </w:r>
      <w:r>
        <w:t xml:space="preserve">Windows </w:t>
      </w:r>
      <w:r>
        <w:rPr>
          <w:rFonts w:hint="eastAsia"/>
        </w:rPr>
        <w:tab/>
      </w:r>
      <w:r>
        <w:rPr>
          <w:rFonts w:hint="eastAsia"/>
        </w:rPr>
        <w:tab/>
      </w:r>
      <w:r>
        <w:t>C</w:t>
      </w:r>
      <w:r>
        <w:rPr>
          <w:rFonts w:hint="eastAsia"/>
        </w:rPr>
        <w:t>、</w:t>
      </w:r>
      <w:r>
        <w:t xml:space="preserve">system volume information </w:t>
      </w:r>
      <w:r>
        <w:rPr>
          <w:rFonts w:hint="eastAsia"/>
        </w:rPr>
        <w:tab/>
      </w:r>
      <w:r>
        <w:rPr>
          <w:rFonts w:hint="eastAsia"/>
        </w:rPr>
        <w:tab/>
      </w:r>
      <w:r>
        <w:t>D</w:t>
      </w:r>
      <w:r>
        <w:rPr>
          <w:rFonts w:hint="eastAsia"/>
        </w:rPr>
        <w:t>、</w:t>
      </w:r>
      <w:r w:rsidR="00A04510">
        <w:t>TEMP</w:t>
      </w:r>
    </w:p>
    <w:p w:rsidR="00A04510" w:rsidRDefault="004B7264" w:rsidP="004F0CE8">
      <w:pPr>
        <w:spacing w:line="360" w:lineRule="auto"/>
        <w:jc w:val="left"/>
      </w:pPr>
      <w:r>
        <w:t>80</w:t>
      </w:r>
      <w:r>
        <w:rPr>
          <w:rFonts w:hint="eastAsia"/>
        </w:rPr>
        <w:t>、</w:t>
      </w:r>
      <w:r w:rsidR="00A04510">
        <w:t>Linux</w:t>
      </w:r>
      <w:r w:rsidR="00A04510">
        <w:t>系统格式化分区用哪个命令？（</w:t>
      </w:r>
      <w:r w:rsidR="00A04510" w:rsidRPr="00AD2747">
        <w:rPr>
          <w:rFonts w:hint="eastAsia"/>
          <w:color w:val="FF0000"/>
        </w:rPr>
        <w:t>A</w:t>
      </w:r>
      <w:r w:rsidR="00A04510">
        <w:t>）</w:t>
      </w:r>
    </w:p>
    <w:p w:rsidR="00A04510" w:rsidRDefault="004B7264" w:rsidP="004F0CE8">
      <w:pPr>
        <w:spacing w:line="360" w:lineRule="auto"/>
        <w:ind w:firstLine="420"/>
        <w:jc w:val="left"/>
      </w:pPr>
      <w:r>
        <w:rPr>
          <w:rFonts w:hint="eastAsia"/>
        </w:rPr>
        <w:t>A</w:t>
      </w:r>
      <w:r>
        <w:rPr>
          <w:rFonts w:hint="eastAsia"/>
        </w:rPr>
        <w:t>、</w:t>
      </w:r>
      <w:r w:rsidR="00A04510">
        <w:rPr>
          <w:rFonts w:hint="eastAsia"/>
        </w:rPr>
        <w:t>fdisk</w:t>
      </w:r>
      <w:r>
        <w:t xml:space="preserve"> </w:t>
      </w:r>
      <w:r>
        <w:rPr>
          <w:rFonts w:hint="eastAsia"/>
        </w:rPr>
        <w:tab/>
      </w:r>
      <w:r>
        <w:rPr>
          <w:rFonts w:hint="eastAsia"/>
        </w:rPr>
        <w:tab/>
      </w:r>
      <w:r>
        <w:rPr>
          <w:rFonts w:hint="eastAsia"/>
        </w:rPr>
        <w:tab/>
      </w:r>
      <w:r>
        <w:t>B</w:t>
      </w:r>
      <w:r>
        <w:rPr>
          <w:rFonts w:hint="eastAsia"/>
        </w:rPr>
        <w:t>、</w:t>
      </w:r>
      <w:r>
        <w:t xml:space="preserve">mv </w:t>
      </w:r>
      <w:r>
        <w:rPr>
          <w:rFonts w:hint="eastAsia"/>
        </w:rPr>
        <w:tab/>
      </w:r>
      <w:r>
        <w:rPr>
          <w:rFonts w:hint="eastAsia"/>
        </w:rPr>
        <w:tab/>
      </w:r>
      <w:r>
        <w:rPr>
          <w:rFonts w:hint="eastAsia"/>
        </w:rPr>
        <w:tab/>
      </w:r>
      <w:r>
        <w:t>C</w:t>
      </w:r>
      <w:r>
        <w:rPr>
          <w:rFonts w:hint="eastAsia"/>
        </w:rPr>
        <w:t>、</w:t>
      </w:r>
      <w:r w:rsidR="00A04510">
        <w:t>mount</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w:t>
      </w:r>
      <w:r w:rsidR="00A04510">
        <w:rPr>
          <w:rFonts w:hint="eastAsia"/>
        </w:rPr>
        <w:t>df</w:t>
      </w:r>
    </w:p>
    <w:p w:rsidR="00A04510" w:rsidRDefault="004B7264" w:rsidP="004F0CE8">
      <w:pPr>
        <w:spacing w:line="360" w:lineRule="auto"/>
        <w:jc w:val="left"/>
      </w:pPr>
      <w:r>
        <w:t>81</w:t>
      </w:r>
      <w:r>
        <w:rPr>
          <w:rFonts w:hint="eastAsia"/>
        </w:rPr>
        <w:t>、</w:t>
      </w:r>
      <w:r w:rsidR="00A04510">
        <w:t>在</w:t>
      </w:r>
      <w:r w:rsidR="00A04510">
        <w:rPr>
          <w:rFonts w:hint="eastAsia"/>
        </w:rPr>
        <w:t>U</w:t>
      </w:r>
      <w:r w:rsidR="00A04510">
        <w:t>nix</w:t>
      </w:r>
      <w:r w:rsidR="00A04510">
        <w:t>系统中</w:t>
      </w:r>
      <w:r w:rsidR="00A04510">
        <w:rPr>
          <w:rFonts w:hint="eastAsia"/>
        </w:rPr>
        <w:t>，当用</w:t>
      </w:r>
      <w:r w:rsidR="00A04510">
        <w:rPr>
          <w:rFonts w:hint="eastAsia"/>
        </w:rPr>
        <w:t>ls</w:t>
      </w:r>
      <w:r w:rsidR="00A04510">
        <w:rPr>
          <w:rFonts w:hint="eastAsia"/>
        </w:rPr>
        <w:t>命令列出文件属性时，如果显示</w:t>
      </w:r>
      <w:r w:rsidR="00A04510">
        <w:rPr>
          <w:rFonts w:hint="eastAsia"/>
        </w:rPr>
        <w:t>-</w:t>
      </w:r>
      <w:r w:rsidR="00A04510">
        <w:t>rwxrwxrwx,</w:t>
      </w:r>
      <w:r w:rsidR="00A04510">
        <w:t>意思是（</w:t>
      </w:r>
      <w:r w:rsidR="00A04510" w:rsidRPr="0050517F">
        <w:rPr>
          <w:rFonts w:hint="eastAsia"/>
          <w:color w:val="FF0000"/>
        </w:rPr>
        <w:t>A</w:t>
      </w:r>
      <w:r w:rsidR="00A04510">
        <w:t>）。</w:t>
      </w:r>
    </w:p>
    <w:p w:rsidR="00A04510" w:rsidRDefault="004B7264" w:rsidP="004F0CE8">
      <w:pPr>
        <w:spacing w:line="360" w:lineRule="auto"/>
        <w:ind w:firstLine="420"/>
        <w:jc w:val="left"/>
      </w:pPr>
      <w:r>
        <w:rPr>
          <w:rFonts w:hint="eastAsia"/>
        </w:rPr>
        <w:t>A</w:t>
      </w:r>
      <w:r>
        <w:rPr>
          <w:rFonts w:hint="eastAsia"/>
        </w:rPr>
        <w:t>、</w:t>
      </w:r>
      <w:r w:rsidR="00A04510">
        <w:rPr>
          <w:rFonts w:hint="eastAsia"/>
        </w:rPr>
        <w:t>前三位</w:t>
      </w:r>
      <w:r w:rsidR="00A04510">
        <w:rPr>
          <w:rFonts w:hint="eastAsia"/>
        </w:rPr>
        <w:t>rwx</w:t>
      </w:r>
      <w:r w:rsidR="00A04510">
        <w:rPr>
          <w:rFonts w:hint="eastAsia"/>
        </w:rPr>
        <w:t>表示文件属主的访问权限；中间三位</w:t>
      </w:r>
      <w:r w:rsidR="00A04510">
        <w:rPr>
          <w:rFonts w:hint="eastAsia"/>
        </w:rPr>
        <w:t>rwx</w:t>
      </w:r>
      <w:r w:rsidR="00A04510">
        <w:rPr>
          <w:rFonts w:hint="eastAsia"/>
        </w:rPr>
        <w:t>表示文件同组用户的访问权限；后三位</w:t>
      </w:r>
      <w:r w:rsidR="00A04510">
        <w:rPr>
          <w:rFonts w:hint="eastAsia"/>
        </w:rPr>
        <w:t>rwx</w:t>
      </w:r>
      <w:r w:rsidR="00A04510">
        <w:rPr>
          <w:rFonts w:hint="eastAsia"/>
        </w:rPr>
        <w:t>表示其他用户的访问权限</w:t>
      </w:r>
    </w:p>
    <w:p w:rsidR="00A04510" w:rsidRDefault="004B7264" w:rsidP="004F0CE8">
      <w:pPr>
        <w:spacing w:line="360" w:lineRule="auto"/>
        <w:ind w:firstLine="420"/>
        <w:jc w:val="left"/>
      </w:pPr>
      <w:r>
        <w:rPr>
          <w:rFonts w:hint="eastAsia"/>
        </w:rPr>
        <w:t>B</w:t>
      </w:r>
      <w:r>
        <w:rPr>
          <w:rFonts w:hint="eastAsia"/>
        </w:rPr>
        <w:t>、</w:t>
      </w:r>
      <w:r w:rsidR="00A04510">
        <w:rPr>
          <w:rFonts w:hint="eastAsia"/>
        </w:rPr>
        <w:t>前三位</w:t>
      </w:r>
      <w:r w:rsidR="00A04510">
        <w:rPr>
          <w:rFonts w:hint="eastAsia"/>
        </w:rPr>
        <w:t>rwx</w:t>
      </w:r>
      <w:r w:rsidR="00A04510">
        <w:rPr>
          <w:rFonts w:hint="eastAsia"/>
        </w:rPr>
        <w:t>表示文件同组用户的访问权限；中间三位</w:t>
      </w:r>
      <w:r w:rsidR="00A04510">
        <w:rPr>
          <w:rFonts w:hint="eastAsia"/>
        </w:rPr>
        <w:t>rwx</w:t>
      </w:r>
      <w:r w:rsidR="00A04510">
        <w:rPr>
          <w:rFonts w:hint="eastAsia"/>
        </w:rPr>
        <w:t>表示文件属主的访问权限；后三位</w:t>
      </w:r>
      <w:r w:rsidR="00A04510">
        <w:rPr>
          <w:rFonts w:hint="eastAsia"/>
        </w:rPr>
        <w:t>rwx</w:t>
      </w:r>
      <w:r w:rsidR="00A04510">
        <w:rPr>
          <w:rFonts w:hint="eastAsia"/>
        </w:rPr>
        <w:t>表示其他用户的访问权限</w:t>
      </w:r>
    </w:p>
    <w:p w:rsidR="00A04510" w:rsidRDefault="004B7264" w:rsidP="004F0CE8">
      <w:pPr>
        <w:spacing w:line="360" w:lineRule="auto"/>
        <w:ind w:firstLine="420"/>
        <w:jc w:val="left"/>
      </w:pPr>
      <w:r>
        <w:t>C</w:t>
      </w:r>
      <w:r>
        <w:rPr>
          <w:rFonts w:hint="eastAsia"/>
        </w:rPr>
        <w:t>、</w:t>
      </w:r>
      <w:r w:rsidR="00A04510">
        <w:rPr>
          <w:rFonts w:hint="eastAsia"/>
        </w:rPr>
        <w:t>前三位</w:t>
      </w:r>
      <w:r w:rsidR="00A04510">
        <w:rPr>
          <w:rFonts w:hint="eastAsia"/>
        </w:rPr>
        <w:t>rwx</w:t>
      </w:r>
      <w:r w:rsidR="00A04510">
        <w:rPr>
          <w:rFonts w:hint="eastAsia"/>
        </w:rPr>
        <w:t>表示文件同域用户的访问权限；中间三位</w:t>
      </w:r>
      <w:r w:rsidR="00A04510">
        <w:rPr>
          <w:rFonts w:hint="eastAsia"/>
        </w:rPr>
        <w:t>rwx</w:t>
      </w:r>
      <w:r w:rsidR="00A04510">
        <w:rPr>
          <w:rFonts w:hint="eastAsia"/>
        </w:rPr>
        <w:t>表示文件属主的访问权限；后三位</w:t>
      </w:r>
      <w:r w:rsidR="00A04510">
        <w:rPr>
          <w:rFonts w:hint="eastAsia"/>
        </w:rPr>
        <w:t>rwx</w:t>
      </w:r>
      <w:r w:rsidR="00A04510">
        <w:rPr>
          <w:rFonts w:hint="eastAsia"/>
        </w:rPr>
        <w:t>表示其他用户的访问权限</w:t>
      </w:r>
    </w:p>
    <w:p w:rsidR="00A04510" w:rsidRDefault="004B7264" w:rsidP="004F0CE8">
      <w:pPr>
        <w:spacing w:line="360" w:lineRule="auto"/>
        <w:ind w:firstLine="420"/>
        <w:jc w:val="left"/>
      </w:pPr>
      <w:r>
        <w:t>D</w:t>
      </w:r>
      <w:r>
        <w:rPr>
          <w:rFonts w:hint="eastAsia"/>
        </w:rPr>
        <w:t>、</w:t>
      </w:r>
      <w:r w:rsidR="00A04510">
        <w:rPr>
          <w:rFonts w:hint="eastAsia"/>
        </w:rPr>
        <w:t>前三位</w:t>
      </w:r>
      <w:r w:rsidR="00A04510">
        <w:rPr>
          <w:rFonts w:hint="eastAsia"/>
        </w:rPr>
        <w:t>rwx</w:t>
      </w:r>
      <w:r w:rsidR="00A04510">
        <w:rPr>
          <w:rFonts w:hint="eastAsia"/>
        </w:rPr>
        <w:t>表示文件属主的访问权限；中间三位</w:t>
      </w:r>
      <w:r w:rsidR="00A04510">
        <w:rPr>
          <w:rFonts w:hint="eastAsia"/>
        </w:rPr>
        <w:t>rwx</w:t>
      </w:r>
      <w:r w:rsidR="00A04510">
        <w:rPr>
          <w:rFonts w:hint="eastAsia"/>
        </w:rPr>
        <w:t>表示文件同组用户的访问权限；后三位</w:t>
      </w:r>
      <w:r w:rsidR="00A04510">
        <w:rPr>
          <w:rFonts w:hint="eastAsia"/>
        </w:rPr>
        <w:t>rwx</w:t>
      </w:r>
      <w:r w:rsidR="00A04510">
        <w:rPr>
          <w:rFonts w:hint="eastAsia"/>
        </w:rPr>
        <w:t>表示同域用户的访问权限</w:t>
      </w:r>
    </w:p>
    <w:p w:rsidR="00A04510" w:rsidRDefault="004B7264" w:rsidP="004F0CE8">
      <w:pPr>
        <w:spacing w:line="360" w:lineRule="auto"/>
        <w:jc w:val="left"/>
      </w:pPr>
      <w:r>
        <w:rPr>
          <w:rFonts w:hint="eastAsia"/>
        </w:rPr>
        <w:t>82</w:t>
      </w:r>
      <w:r>
        <w:rPr>
          <w:rFonts w:hint="eastAsia"/>
        </w:rPr>
        <w:t>、</w:t>
      </w:r>
      <w:r w:rsidR="00A04510">
        <w:t>Linux</w:t>
      </w:r>
      <w:r w:rsidR="00A04510">
        <w:t>系统通过（</w:t>
      </w:r>
      <w:r w:rsidR="00A04510" w:rsidRPr="0050517F">
        <w:rPr>
          <w:rFonts w:hint="eastAsia"/>
          <w:color w:val="FF0000"/>
        </w:rPr>
        <w:t>C</w:t>
      </w:r>
      <w:r w:rsidR="00A04510">
        <w:t>）命令给其他用户发消息。</w:t>
      </w:r>
    </w:p>
    <w:p w:rsidR="00A04510" w:rsidRDefault="00A04510" w:rsidP="004F0CE8">
      <w:pPr>
        <w:spacing w:line="360" w:lineRule="auto"/>
        <w:ind w:firstLine="420"/>
        <w:jc w:val="left"/>
      </w:pPr>
      <w:r>
        <w:rPr>
          <w:rFonts w:hint="eastAsia"/>
        </w:rPr>
        <w:t>A</w:t>
      </w:r>
      <w:r w:rsidR="004B7264">
        <w:rPr>
          <w:rFonts w:hint="eastAsia"/>
        </w:rPr>
        <w:t>、</w:t>
      </w:r>
      <w:r>
        <w:rPr>
          <w:rFonts w:hint="eastAsia"/>
        </w:rPr>
        <w:t>less</w:t>
      </w:r>
      <w:r>
        <w:t xml:space="preserve"> </w:t>
      </w:r>
      <w:r w:rsidR="004B7264">
        <w:rPr>
          <w:rFonts w:hint="eastAsia"/>
        </w:rPr>
        <w:tab/>
      </w:r>
      <w:r w:rsidR="004B7264">
        <w:rPr>
          <w:rFonts w:hint="eastAsia"/>
        </w:rPr>
        <w:tab/>
      </w:r>
      <w:r w:rsidR="004B7264">
        <w:rPr>
          <w:rFonts w:hint="eastAsia"/>
        </w:rPr>
        <w:tab/>
      </w:r>
      <w:r>
        <w:t>B</w:t>
      </w:r>
      <w:r w:rsidR="004B7264">
        <w:rPr>
          <w:rFonts w:hint="eastAsia"/>
        </w:rPr>
        <w:t>、</w:t>
      </w:r>
      <w:r>
        <w:t>mesg</w:t>
      </w:r>
      <w:r w:rsidR="004B7264">
        <w:rPr>
          <w:rFonts w:hint="eastAsia"/>
        </w:rPr>
        <w:tab/>
      </w:r>
      <w:r w:rsidR="004B7264">
        <w:rPr>
          <w:rFonts w:hint="eastAsia"/>
        </w:rPr>
        <w:tab/>
      </w:r>
      <w:r w:rsidR="004B7264">
        <w:rPr>
          <w:rFonts w:hint="eastAsia"/>
        </w:rPr>
        <w:tab/>
      </w:r>
      <w:r>
        <w:t xml:space="preserve"> C</w:t>
      </w:r>
      <w:r w:rsidR="004B7264">
        <w:rPr>
          <w:rFonts w:hint="eastAsia"/>
        </w:rPr>
        <w:t>、</w:t>
      </w:r>
      <w:r>
        <w:t>write</w:t>
      </w:r>
      <w:r w:rsidR="004B7264">
        <w:rPr>
          <w:rFonts w:hint="eastAsia"/>
        </w:rPr>
        <w:tab/>
      </w:r>
      <w:r w:rsidR="004B7264">
        <w:rPr>
          <w:rFonts w:hint="eastAsia"/>
        </w:rPr>
        <w:tab/>
      </w:r>
      <w:r w:rsidR="004B7264">
        <w:rPr>
          <w:rFonts w:hint="eastAsia"/>
        </w:rPr>
        <w:tab/>
      </w:r>
      <w:r>
        <w:t xml:space="preserve"> D</w:t>
      </w:r>
      <w:r w:rsidR="004B7264">
        <w:rPr>
          <w:rFonts w:hint="eastAsia"/>
        </w:rPr>
        <w:t>、</w:t>
      </w:r>
      <w:r>
        <w:t>echo to</w:t>
      </w:r>
    </w:p>
    <w:p w:rsidR="00A04510" w:rsidRDefault="004B7264" w:rsidP="004F0CE8">
      <w:pPr>
        <w:spacing w:line="360" w:lineRule="auto"/>
        <w:jc w:val="left"/>
      </w:pPr>
      <w:r>
        <w:t>83</w:t>
      </w:r>
      <w:r>
        <w:rPr>
          <w:rFonts w:hint="eastAsia"/>
        </w:rPr>
        <w:t>、</w:t>
      </w:r>
      <w:r w:rsidR="00A04510">
        <w:t>Linux</w:t>
      </w:r>
      <w:r w:rsidR="00A04510">
        <w:t>中，向系统中某个特定用户发送信息，用什么命令？（</w:t>
      </w:r>
      <w:r w:rsidR="00A04510" w:rsidRPr="0050517F">
        <w:rPr>
          <w:rFonts w:hint="eastAsia"/>
          <w:color w:val="FF0000"/>
        </w:rPr>
        <w:t>B</w:t>
      </w:r>
      <w:r w:rsidR="00A04510">
        <w:t>）</w:t>
      </w:r>
    </w:p>
    <w:p w:rsidR="00A04510" w:rsidRDefault="00A04510" w:rsidP="004F0CE8">
      <w:pPr>
        <w:spacing w:line="360" w:lineRule="auto"/>
        <w:ind w:firstLine="420"/>
        <w:jc w:val="left"/>
      </w:pPr>
      <w:r>
        <w:rPr>
          <w:rFonts w:hint="eastAsia"/>
        </w:rPr>
        <w:t>A</w:t>
      </w:r>
      <w:r w:rsidR="004B7264">
        <w:rPr>
          <w:rFonts w:hint="eastAsia"/>
        </w:rPr>
        <w:t>、</w:t>
      </w:r>
      <w:r>
        <w:rPr>
          <w:rFonts w:hint="eastAsia"/>
        </w:rPr>
        <w:t>wall</w:t>
      </w:r>
      <w:r>
        <w:t xml:space="preserve"> </w:t>
      </w:r>
      <w:r w:rsidR="004B7264">
        <w:rPr>
          <w:rFonts w:hint="eastAsia"/>
        </w:rPr>
        <w:tab/>
      </w:r>
      <w:r w:rsidR="004B7264">
        <w:rPr>
          <w:rFonts w:hint="eastAsia"/>
        </w:rPr>
        <w:tab/>
      </w:r>
      <w:r w:rsidR="004B7264">
        <w:rPr>
          <w:rFonts w:hint="eastAsia"/>
        </w:rPr>
        <w:tab/>
      </w:r>
      <w:r>
        <w:t>B</w:t>
      </w:r>
      <w:r w:rsidR="004B7264">
        <w:rPr>
          <w:rFonts w:hint="eastAsia"/>
        </w:rPr>
        <w:t>、</w:t>
      </w:r>
      <w:r>
        <w:t>write</w:t>
      </w:r>
      <w:r w:rsidR="004B7264">
        <w:rPr>
          <w:rFonts w:hint="eastAsia"/>
        </w:rPr>
        <w:tab/>
      </w:r>
      <w:r w:rsidR="004B7264">
        <w:rPr>
          <w:rFonts w:hint="eastAsia"/>
        </w:rPr>
        <w:tab/>
      </w:r>
      <w:r w:rsidR="004B7264">
        <w:rPr>
          <w:rFonts w:hint="eastAsia"/>
        </w:rPr>
        <w:tab/>
      </w:r>
      <w:r>
        <w:t xml:space="preserve"> C</w:t>
      </w:r>
      <w:r w:rsidR="004B7264">
        <w:rPr>
          <w:rFonts w:hint="eastAsia"/>
        </w:rPr>
        <w:t>、</w:t>
      </w:r>
      <w:r>
        <w:t xml:space="preserve">mesg </w:t>
      </w:r>
      <w:r w:rsidR="004B7264">
        <w:rPr>
          <w:rFonts w:hint="eastAsia"/>
        </w:rPr>
        <w:tab/>
      </w:r>
      <w:r w:rsidR="004B7264">
        <w:rPr>
          <w:rFonts w:hint="eastAsia"/>
        </w:rPr>
        <w:tab/>
      </w:r>
      <w:r w:rsidR="004B7264">
        <w:rPr>
          <w:rFonts w:hint="eastAsia"/>
        </w:rPr>
        <w:tab/>
      </w:r>
      <w:r>
        <w:t>D</w:t>
      </w:r>
      <w:r w:rsidR="004B7264">
        <w:rPr>
          <w:rFonts w:hint="eastAsia"/>
        </w:rPr>
        <w:t>、</w:t>
      </w:r>
      <w:r>
        <w:t>net send</w:t>
      </w:r>
    </w:p>
    <w:p w:rsidR="00A04510" w:rsidRDefault="004B7264" w:rsidP="004F0CE8">
      <w:pPr>
        <w:spacing w:line="360" w:lineRule="auto"/>
        <w:jc w:val="left"/>
      </w:pPr>
      <w:r>
        <w:t>84</w:t>
      </w:r>
      <w:r>
        <w:rPr>
          <w:rFonts w:hint="eastAsia"/>
        </w:rPr>
        <w:t>、</w:t>
      </w:r>
      <w:r w:rsidR="00A04510">
        <w:t>防止系统对</w:t>
      </w:r>
      <w:r w:rsidR="00A04510">
        <w:rPr>
          <w:rFonts w:hint="eastAsia"/>
        </w:rPr>
        <w:t>ping</w:t>
      </w:r>
      <w:r w:rsidR="00A04510">
        <w:rPr>
          <w:rFonts w:hint="eastAsia"/>
        </w:rPr>
        <w:t>请求做出回应，正确的命令是：（</w:t>
      </w:r>
      <w:r w:rsidR="00A04510" w:rsidRPr="00544C1D">
        <w:rPr>
          <w:rFonts w:hint="eastAsia"/>
          <w:color w:val="FF0000"/>
        </w:rPr>
        <w:t>C</w:t>
      </w:r>
      <w:r w:rsidR="00A04510">
        <w:rPr>
          <w:rFonts w:hint="eastAsia"/>
        </w:rPr>
        <w:t>）。</w:t>
      </w:r>
    </w:p>
    <w:p w:rsidR="00A04510" w:rsidRDefault="00A04510" w:rsidP="004F0CE8">
      <w:pPr>
        <w:spacing w:line="360" w:lineRule="auto"/>
        <w:ind w:firstLine="420"/>
        <w:jc w:val="left"/>
      </w:pPr>
      <w:r>
        <w:rPr>
          <w:rFonts w:hint="eastAsia"/>
        </w:rPr>
        <w:t>A</w:t>
      </w:r>
      <w:r w:rsidR="004B7264">
        <w:rPr>
          <w:rFonts w:hint="eastAsia"/>
        </w:rPr>
        <w:t>、</w:t>
      </w:r>
      <w:r>
        <w:t>echo 0&gt;/proc/sys/net/ipv4/icmp_ehco_ignore_all</w:t>
      </w:r>
    </w:p>
    <w:p w:rsidR="00A04510" w:rsidRDefault="00A04510" w:rsidP="004F0CE8">
      <w:pPr>
        <w:spacing w:line="360" w:lineRule="auto"/>
        <w:ind w:firstLine="420"/>
        <w:jc w:val="left"/>
      </w:pPr>
      <w:r>
        <w:t>B</w:t>
      </w:r>
      <w:r w:rsidR="004B7264">
        <w:rPr>
          <w:rFonts w:hint="eastAsia"/>
        </w:rPr>
        <w:t>、</w:t>
      </w:r>
      <w:r>
        <w:t>echo 0&gt;/proc/sys/net/ipv4/tcp_syncookies</w:t>
      </w:r>
    </w:p>
    <w:p w:rsidR="00A04510" w:rsidRDefault="00A04510" w:rsidP="004F0CE8">
      <w:pPr>
        <w:spacing w:line="360" w:lineRule="auto"/>
        <w:ind w:firstLine="420"/>
        <w:jc w:val="left"/>
      </w:pPr>
      <w:r>
        <w:lastRenderedPageBreak/>
        <w:t>C</w:t>
      </w:r>
      <w:r w:rsidR="004B7264">
        <w:rPr>
          <w:rFonts w:hint="eastAsia"/>
        </w:rPr>
        <w:t>、</w:t>
      </w:r>
      <w:r>
        <w:t>echo 1&gt;/proc/sys/net/ipv4/icmp_echo_ignore_all</w:t>
      </w:r>
    </w:p>
    <w:p w:rsidR="00A04510" w:rsidRDefault="00A04510" w:rsidP="004F0CE8">
      <w:pPr>
        <w:spacing w:line="360" w:lineRule="auto"/>
        <w:ind w:firstLine="420"/>
        <w:jc w:val="left"/>
      </w:pPr>
      <w:r>
        <w:t>D</w:t>
      </w:r>
      <w:r w:rsidR="004B7264">
        <w:rPr>
          <w:rFonts w:hint="eastAsia"/>
        </w:rPr>
        <w:t>、</w:t>
      </w:r>
      <w:r>
        <w:t>echo 1&gt;/proc/sys/net/ipv4/tcp_syncookies</w:t>
      </w:r>
    </w:p>
    <w:p w:rsidR="00A04510" w:rsidRDefault="00A04510" w:rsidP="004F0CE8">
      <w:pPr>
        <w:spacing w:line="360" w:lineRule="auto"/>
        <w:jc w:val="left"/>
      </w:pPr>
      <w:r>
        <w:t>85</w:t>
      </w:r>
      <w:r w:rsidR="004B7264">
        <w:rPr>
          <w:rFonts w:hint="eastAsia"/>
        </w:rPr>
        <w:t>、</w:t>
      </w:r>
      <w:r>
        <w:t>NT/2K</w:t>
      </w:r>
      <w:r>
        <w:t>模型符合哪个安全级别？（</w:t>
      </w:r>
      <w:r w:rsidRPr="00544C1D">
        <w:rPr>
          <w:rFonts w:hint="eastAsia"/>
          <w:color w:val="FF0000"/>
        </w:rPr>
        <w:t>B</w:t>
      </w:r>
      <w:r>
        <w:t>）</w:t>
      </w:r>
    </w:p>
    <w:p w:rsidR="00A04510" w:rsidRDefault="00A04510" w:rsidP="004F0CE8">
      <w:pPr>
        <w:spacing w:line="360" w:lineRule="auto"/>
        <w:ind w:firstLine="420"/>
        <w:jc w:val="left"/>
      </w:pPr>
      <w:r>
        <w:rPr>
          <w:rFonts w:hint="eastAsia"/>
        </w:rPr>
        <w:t>A</w:t>
      </w:r>
      <w:r w:rsidR="004B7264">
        <w:rPr>
          <w:rFonts w:hint="eastAsia"/>
        </w:rPr>
        <w:t>、</w:t>
      </w:r>
      <w:r>
        <w:t xml:space="preserve">B2 </w:t>
      </w:r>
      <w:r w:rsidR="004B7264">
        <w:rPr>
          <w:rFonts w:hint="eastAsia"/>
        </w:rPr>
        <w:tab/>
      </w:r>
      <w:r w:rsidR="004B7264">
        <w:rPr>
          <w:rFonts w:hint="eastAsia"/>
        </w:rPr>
        <w:tab/>
      </w:r>
      <w:r w:rsidR="004B7264">
        <w:rPr>
          <w:rFonts w:hint="eastAsia"/>
        </w:rPr>
        <w:tab/>
      </w:r>
      <w:r>
        <w:t>B</w:t>
      </w:r>
      <w:r w:rsidR="004B7264">
        <w:rPr>
          <w:rFonts w:hint="eastAsia"/>
        </w:rPr>
        <w:t>、</w:t>
      </w:r>
      <w:r>
        <w:t xml:space="preserve">C2 </w:t>
      </w:r>
      <w:r w:rsidR="004B7264">
        <w:rPr>
          <w:rFonts w:hint="eastAsia"/>
        </w:rPr>
        <w:tab/>
      </w:r>
      <w:r w:rsidR="004B7264">
        <w:rPr>
          <w:rFonts w:hint="eastAsia"/>
        </w:rPr>
        <w:tab/>
      </w:r>
      <w:r w:rsidR="004B7264">
        <w:rPr>
          <w:rFonts w:hint="eastAsia"/>
        </w:rPr>
        <w:tab/>
      </w:r>
      <w:r>
        <w:t>C</w:t>
      </w:r>
      <w:r w:rsidR="004B7264">
        <w:rPr>
          <w:rFonts w:hint="eastAsia"/>
        </w:rPr>
        <w:t>、</w:t>
      </w:r>
      <w:r>
        <w:t>B1</w:t>
      </w:r>
      <w:r w:rsidR="004B7264">
        <w:rPr>
          <w:rFonts w:hint="eastAsia"/>
        </w:rPr>
        <w:tab/>
      </w:r>
      <w:r w:rsidR="004B7264">
        <w:rPr>
          <w:rFonts w:hint="eastAsia"/>
        </w:rPr>
        <w:tab/>
      </w:r>
      <w:r w:rsidR="004B7264">
        <w:rPr>
          <w:rFonts w:hint="eastAsia"/>
        </w:rPr>
        <w:tab/>
      </w:r>
      <w:r>
        <w:t xml:space="preserve"> D</w:t>
      </w:r>
      <w:r w:rsidR="004B7264">
        <w:rPr>
          <w:rFonts w:hint="eastAsia"/>
        </w:rPr>
        <w:t>、</w:t>
      </w:r>
      <w:r>
        <w:t>C1</w:t>
      </w:r>
    </w:p>
    <w:p w:rsidR="00A04510" w:rsidRDefault="004B7264" w:rsidP="004F0CE8">
      <w:pPr>
        <w:spacing w:line="360" w:lineRule="auto"/>
        <w:jc w:val="left"/>
      </w:pPr>
      <w:r>
        <w:t>86</w:t>
      </w:r>
      <w:r>
        <w:rPr>
          <w:rFonts w:hint="eastAsia"/>
        </w:rPr>
        <w:t>、</w:t>
      </w:r>
      <w:r w:rsidR="00A04510">
        <w:t>Red Flag Linux</w:t>
      </w:r>
      <w:r w:rsidR="00A04510">
        <w:t>指定域名服务器位置的文件是（</w:t>
      </w:r>
      <w:r w:rsidR="00A04510" w:rsidRPr="00544C1D">
        <w:rPr>
          <w:rFonts w:hint="eastAsia"/>
          <w:color w:val="FF0000"/>
        </w:rPr>
        <w:t>C</w:t>
      </w:r>
      <w:r w:rsidR="00A04510">
        <w:t>）。</w:t>
      </w:r>
    </w:p>
    <w:p w:rsidR="00A04510" w:rsidRDefault="00A04510" w:rsidP="004F0CE8">
      <w:pPr>
        <w:spacing w:line="360" w:lineRule="auto"/>
        <w:ind w:firstLine="420"/>
        <w:jc w:val="left"/>
      </w:pPr>
      <w:r>
        <w:rPr>
          <w:rFonts w:hint="eastAsia"/>
        </w:rPr>
        <w:t>A</w:t>
      </w:r>
      <w:r w:rsidR="004B7264">
        <w:rPr>
          <w:rFonts w:hint="eastAsia"/>
        </w:rPr>
        <w:t>、</w:t>
      </w:r>
      <w:r>
        <w:rPr>
          <w:rFonts w:hint="eastAsia"/>
        </w:rPr>
        <w:t>etc/hosts</w:t>
      </w:r>
      <w:r>
        <w:t xml:space="preserve"> </w:t>
      </w:r>
      <w:r w:rsidR="004B7264">
        <w:rPr>
          <w:rFonts w:hint="eastAsia"/>
        </w:rPr>
        <w:tab/>
      </w:r>
      <w:r w:rsidR="004B7264">
        <w:rPr>
          <w:rFonts w:hint="eastAsia"/>
        </w:rPr>
        <w:tab/>
      </w:r>
      <w:r>
        <w:t>B</w:t>
      </w:r>
      <w:r w:rsidR="004B7264">
        <w:rPr>
          <w:rFonts w:hint="eastAsia"/>
        </w:rPr>
        <w:t>、</w:t>
      </w:r>
      <w:r>
        <w:t xml:space="preserve">etc/networks </w:t>
      </w:r>
      <w:r w:rsidR="004B7264">
        <w:rPr>
          <w:rFonts w:hint="eastAsia"/>
        </w:rPr>
        <w:tab/>
      </w:r>
      <w:r>
        <w:t>C</w:t>
      </w:r>
      <w:r w:rsidR="004B7264">
        <w:rPr>
          <w:rFonts w:hint="eastAsia"/>
        </w:rPr>
        <w:t>、</w:t>
      </w:r>
      <w:r>
        <w:t xml:space="preserve">etc/rosolv.conf </w:t>
      </w:r>
      <w:r w:rsidR="004B7264">
        <w:rPr>
          <w:rFonts w:hint="eastAsia"/>
        </w:rPr>
        <w:tab/>
      </w:r>
      <w:r>
        <w:t>D</w:t>
      </w:r>
      <w:r w:rsidR="004B7264">
        <w:rPr>
          <w:rFonts w:hint="eastAsia"/>
        </w:rPr>
        <w:t>、</w:t>
      </w:r>
      <w:r>
        <w:t>/.profile</w:t>
      </w:r>
    </w:p>
    <w:p w:rsidR="00A04510" w:rsidRDefault="004B7264" w:rsidP="004F0CE8">
      <w:pPr>
        <w:spacing w:line="360" w:lineRule="auto"/>
        <w:jc w:val="left"/>
      </w:pPr>
      <w:r>
        <w:t>87</w:t>
      </w:r>
      <w:r>
        <w:rPr>
          <w:rFonts w:hint="eastAsia"/>
        </w:rPr>
        <w:t>、</w:t>
      </w:r>
      <w:r w:rsidR="00A04510">
        <w:t>Solaris</w:t>
      </w:r>
      <w:r w:rsidR="00A04510">
        <w:t>操作系统下，下面哪个命令可以修改</w:t>
      </w:r>
      <w:r w:rsidR="00A04510">
        <w:t>/n2kuser/.profile</w:t>
      </w:r>
      <w:r w:rsidR="00A04510">
        <w:t>文件的属性为所有用户可读、科协、可执行？（</w:t>
      </w:r>
      <w:r w:rsidR="00A04510" w:rsidRPr="00155FBA">
        <w:rPr>
          <w:rFonts w:hint="eastAsia"/>
          <w:color w:val="FF0000"/>
        </w:rPr>
        <w:t>D</w:t>
      </w:r>
      <w:r w:rsidR="00A04510">
        <w:t>）</w:t>
      </w:r>
    </w:p>
    <w:p w:rsidR="00A04510" w:rsidRPr="0050517F" w:rsidRDefault="00A04510" w:rsidP="004F0CE8">
      <w:pPr>
        <w:spacing w:line="360" w:lineRule="auto"/>
        <w:ind w:firstLine="420"/>
        <w:jc w:val="left"/>
      </w:pPr>
      <w:r>
        <w:rPr>
          <w:rFonts w:hint="eastAsia"/>
        </w:rPr>
        <w:t>A</w:t>
      </w:r>
      <w:r w:rsidR="004B7264">
        <w:rPr>
          <w:rFonts w:hint="eastAsia"/>
        </w:rPr>
        <w:t>、</w:t>
      </w:r>
      <w:r>
        <w:rPr>
          <w:rFonts w:hint="eastAsia"/>
        </w:rPr>
        <w:t>chmod</w:t>
      </w:r>
      <w:r>
        <w:t xml:space="preserve"> 744 /n2kuser/.profile</w:t>
      </w:r>
      <w:r w:rsidR="004B7264">
        <w:rPr>
          <w:rFonts w:hint="eastAsia"/>
        </w:rPr>
        <w:tab/>
      </w:r>
      <w:r w:rsidR="004B7264">
        <w:rPr>
          <w:rFonts w:hint="eastAsia"/>
        </w:rPr>
        <w:tab/>
      </w:r>
      <w:r w:rsidR="004B7264">
        <w:rPr>
          <w:rFonts w:hint="eastAsia"/>
        </w:rPr>
        <w:tab/>
      </w:r>
      <w:r w:rsidR="004B7264">
        <w:rPr>
          <w:rFonts w:hint="eastAsia"/>
        </w:rPr>
        <w:tab/>
      </w:r>
      <w:r w:rsidR="004B7264">
        <w:rPr>
          <w:rFonts w:hint="eastAsia"/>
        </w:rPr>
        <w:tab/>
      </w:r>
      <w:r>
        <w:t>B</w:t>
      </w:r>
      <w:r w:rsidR="004B7264">
        <w:rPr>
          <w:rFonts w:hint="eastAsia"/>
        </w:rPr>
        <w:t>、</w:t>
      </w:r>
      <w:r w:rsidRPr="00544C1D">
        <w:rPr>
          <w:rFonts w:hint="eastAsia"/>
        </w:rPr>
        <w:t xml:space="preserve"> </w:t>
      </w:r>
      <w:r>
        <w:rPr>
          <w:rFonts w:hint="eastAsia"/>
        </w:rPr>
        <w:t>chmod</w:t>
      </w:r>
      <w:r>
        <w:t xml:space="preserve"> 755 /n2kuser/.profile</w:t>
      </w:r>
    </w:p>
    <w:p w:rsidR="00A04510" w:rsidRPr="0050517F" w:rsidRDefault="00A04510" w:rsidP="004F0CE8">
      <w:pPr>
        <w:spacing w:line="360" w:lineRule="auto"/>
        <w:ind w:firstLine="420"/>
        <w:jc w:val="left"/>
      </w:pPr>
      <w:r>
        <w:rPr>
          <w:rFonts w:hint="eastAsia"/>
        </w:rPr>
        <w:t>C</w:t>
      </w:r>
      <w:r w:rsidR="004B7264">
        <w:rPr>
          <w:rFonts w:hint="eastAsia"/>
        </w:rPr>
        <w:t>、</w:t>
      </w:r>
      <w:r w:rsidRPr="00544C1D">
        <w:rPr>
          <w:rFonts w:hint="eastAsia"/>
        </w:rPr>
        <w:t xml:space="preserve"> </w:t>
      </w:r>
      <w:r>
        <w:rPr>
          <w:rFonts w:hint="eastAsia"/>
        </w:rPr>
        <w:t>chmod</w:t>
      </w:r>
      <w:r>
        <w:t xml:space="preserve"> 766 /n2kuser/.profile</w:t>
      </w:r>
      <w:r w:rsidR="004B7264">
        <w:rPr>
          <w:rFonts w:hint="eastAsia"/>
        </w:rPr>
        <w:tab/>
      </w:r>
      <w:r w:rsidR="004B7264">
        <w:rPr>
          <w:rFonts w:hint="eastAsia"/>
        </w:rPr>
        <w:tab/>
      </w:r>
      <w:r w:rsidR="004B7264">
        <w:rPr>
          <w:rFonts w:hint="eastAsia"/>
        </w:rPr>
        <w:tab/>
      </w:r>
      <w:r w:rsidR="004B7264">
        <w:rPr>
          <w:rFonts w:hint="eastAsia"/>
        </w:rPr>
        <w:tab/>
      </w:r>
      <w:r w:rsidR="004B7264">
        <w:rPr>
          <w:rFonts w:hint="eastAsia"/>
        </w:rPr>
        <w:tab/>
      </w:r>
      <w:r>
        <w:t>D</w:t>
      </w:r>
      <w:r w:rsidR="004B7264">
        <w:rPr>
          <w:rFonts w:hint="eastAsia"/>
        </w:rPr>
        <w:t>、</w:t>
      </w:r>
      <w:r w:rsidRPr="00544C1D">
        <w:rPr>
          <w:rFonts w:hint="eastAsia"/>
        </w:rPr>
        <w:t xml:space="preserve"> </w:t>
      </w:r>
      <w:r>
        <w:rPr>
          <w:rFonts w:hint="eastAsia"/>
        </w:rPr>
        <w:t>chmod</w:t>
      </w:r>
      <w:r>
        <w:t xml:space="preserve"> 777 /n2kuser/.profile</w:t>
      </w:r>
    </w:p>
    <w:p w:rsidR="00A04510" w:rsidRDefault="004B7264" w:rsidP="004F0CE8">
      <w:pPr>
        <w:spacing w:line="360" w:lineRule="auto"/>
        <w:jc w:val="left"/>
      </w:pPr>
      <w:r>
        <w:rPr>
          <w:rFonts w:hint="eastAsia"/>
        </w:rPr>
        <w:t>88</w:t>
      </w:r>
      <w:r>
        <w:rPr>
          <w:rFonts w:hint="eastAsia"/>
        </w:rPr>
        <w:t>、</w:t>
      </w:r>
      <w:r w:rsidR="00A04510">
        <w:rPr>
          <w:rFonts w:hint="eastAsia"/>
        </w:rPr>
        <w:t>如何配置，使得用户从服务器</w:t>
      </w:r>
      <w:r w:rsidR="00A04510">
        <w:rPr>
          <w:rFonts w:hint="eastAsia"/>
        </w:rPr>
        <w:t>A</w:t>
      </w:r>
      <w:r w:rsidR="00A04510">
        <w:rPr>
          <w:rFonts w:hint="eastAsia"/>
        </w:rPr>
        <w:t>访问服务器</w:t>
      </w:r>
      <w:r w:rsidR="00A04510">
        <w:rPr>
          <w:rFonts w:hint="eastAsia"/>
        </w:rPr>
        <w:t>B</w:t>
      </w:r>
      <w:r w:rsidR="00A04510">
        <w:rPr>
          <w:rFonts w:hint="eastAsia"/>
        </w:rPr>
        <w:t>而无需输入密码？（</w:t>
      </w:r>
      <w:r w:rsidR="00A04510" w:rsidRPr="00155FBA">
        <w:rPr>
          <w:rFonts w:hint="eastAsia"/>
          <w:color w:val="FF0000"/>
        </w:rPr>
        <w:t>D</w:t>
      </w:r>
      <w:r w:rsidR="00A04510">
        <w:rPr>
          <w:rFonts w:hint="eastAsia"/>
        </w:rPr>
        <w:t>）</w:t>
      </w:r>
    </w:p>
    <w:p w:rsidR="004B7264" w:rsidRDefault="004B7264" w:rsidP="004F0CE8">
      <w:pPr>
        <w:spacing w:line="360" w:lineRule="auto"/>
        <w:ind w:firstLine="420"/>
        <w:jc w:val="left"/>
      </w:pPr>
      <w:r>
        <w:rPr>
          <w:rFonts w:hint="eastAsia"/>
        </w:rPr>
        <w:t>A</w:t>
      </w:r>
      <w:r>
        <w:rPr>
          <w:rFonts w:hint="eastAsia"/>
        </w:rPr>
        <w:t>、</w:t>
      </w:r>
      <w:r w:rsidR="00A04510">
        <w:t>利用</w:t>
      </w:r>
      <w:r w:rsidR="00A04510">
        <w:rPr>
          <w:rFonts w:hint="eastAsia"/>
        </w:rPr>
        <w:t>NIS</w:t>
      </w:r>
      <w:r w:rsidR="00A04510">
        <w:rPr>
          <w:rFonts w:hint="eastAsia"/>
        </w:rPr>
        <w:t>同步用户的用户名和密码</w:t>
      </w:r>
      <w:r>
        <w:rPr>
          <w:rFonts w:hint="eastAsia"/>
        </w:rPr>
        <w:tab/>
      </w:r>
      <w:r>
        <w:rPr>
          <w:rFonts w:hint="eastAsia"/>
        </w:rPr>
        <w:tab/>
      </w:r>
    </w:p>
    <w:p w:rsidR="00A04510" w:rsidRDefault="004B7264" w:rsidP="004F0CE8">
      <w:pPr>
        <w:spacing w:line="360" w:lineRule="auto"/>
        <w:ind w:firstLine="420"/>
        <w:jc w:val="left"/>
      </w:pPr>
      <w:r>
        <w:rPr>
          <w:rFonts w:hint="eastAsia"/>
        </w:rPr>
        <w:t>B</w:t>
      </w:r>
      <w:r>
        <w:rPr>
          <w:rFonts w:hint="eastAsia"/>
        </w:rPr>
        <w:t>、</w:t>
      </w:r>
      <w:r w:rsidR="00A04510">
        <w:rPr>
          <w:rFonts w:hint="eastAsia"/>
        </w:rPr>
        <w:t>在两台服务器上创建并配置</w:t>
      </w:r>
      <w:r w:rsidR="00A04510">
        <w:rPr>
          <w:rFonts w:hint="eastAsia"/>
        </w:rPr>
        <w:t>/</w:t>
      </w:r>
      <w:r w:rsidR="00A04510">
        <w:t>.rhost</w:t>
      </w:r>
      <w:r w:rsidR="00A04510">
        <w:t>文件</w:t>
      </w:r>
    </w:p>
    <w:p w:rsidR="00A04510" w:rsidRDefault="004B7264" w:rsidP="004F0CE8">
      <w:pPr>
        <w:spacing w:line="360" w:lineRule="auto"/>
        <w:ind w:firstLine="420"/>
        <w:jc w:val="left"/>
      </w:pPr>
      <w:r>
        <w:rPr>
          <w:rFonts w:hint="eastAsia"/>
        </w:rPr>
        <w:t>C</w:t>
      </w:r>
      <w:r>
        <w:rPr>
          <w:rFonts w:hint="eastAsia"/>
        </w:rPr>
        <w:t>、</w:t>
      </w:r>
      <w:r w:rsidR="00A04510">
        <w:rPr>
          <w:rFonts w:hint="eastAsia"/>
        </w:rPr>
        <w:t>在两台服务器上创建并配置</w:t>
      </w:r>
      <w:r w:rsidR="00A04510">
        <w:rPr>
          <w:rFonts w:hint="eastAsia"/>
        </w:rPr>
        <w:t>$HOME/.</w:t>
      </w:r>
      <w:r w:rsidR="00A04510">
        <w:t>netrc</w:t>
      </w:r>
      <w:r w:rsidR="00A04510">
        <w:t>文件</w:t>
      </w:r>
    </w:p>
    <w:p w:rsidR="00A04510" w:rsidRDefault="004B7264" w:rsidP="004F0CE8">
      <w:pPr>
        <w:spacing w:line="360" w:lineRule="auto"/>
        <w:ind w:firstLine="420"/>
        <w:jc w:val="left"/>
      </w:pPr>
      <w:r>
        <w:rPr>
          <w:rFonts w:hint="eastAsia"/>
        </w:rPr>
        <w:t>D</w:t>
      </w:r>
      <w:r>
        <w:rPr>
          <w:rFonts w:hint="eastAsia"/>
        </w:rPr>
        <w:t>、</w:t>
      </w:r>
      <w:r w:rsidR="00A04510">
        <w:rPr>
          <w:rFonts w:hint="eastAsia"/>
        </w:rPr>
        <w:t>在两台服务器上创建并配置</w:t>
      </w:r>
      <w:r w:rsidR="00A04510">
        <w:rPr>
          <w:rFonts w:hint="eastAsia"/>
        </w:rPr>
        <w:t>/etc/hosts.e</w:t>
      </w:r>
      <w:r w:rsidR="00A04510">
        <w:t>quiv</w:t>
      </w:r>
      <w:r w:rsidR="00A04510">
        <w:t>文件</w:t>
      </w:r>
    </w:p>
    <w:p w:rsidR="00A04510" w:rsidRDefault="004B7264" w:rsidP="004F0CE8">
      <w:pPr>
        <w:spacing w:line="360" w:lineRule="auto"/>
        <w:jc w:val="left"/>
      </w:pPr>
      <w:r>
        <w:rPr>
          <w:rFonts w:hint="eastAsia"/>
        </w:rPr>
        <w:t>89</w:t>
      </w:r>
      <w:r>
        <w:rPr>
          <w:rFonts w:hint="eastAsia"/>
        </w:rPr>
        <w:t>、</w:t>
      </w:r>
      <w:r w:rsidR="00A04510">
        <w:t>Solaris</w:t>
      </w:r>
      <w:r w:rsidR="00A04510">
        <w:t>系统使用什么命令查看已有补丁列表？（</w:t>
      </w:r>
      <w:r w:rsidR="00A04510" w:rsidRPr="00975C12">
        <w:rPr>
          <w:rFonts w:hint="eastAsia"/>
          <w:color w:val="FF0000"/>
        </w:rPr>
        <w:t>C</w:t>
      </w:r>
      <w:r w:rsidR="00A04510">
        <w:t>）</w:t>
      </w:r>
    </w:p>
    <w:p w:rsidR="00A04510" w:rsidRDefault="00A04510" w:rsidP="004F0CE8">
      <w:pPr>
        <w:spacing w:line="360" w:lineRule="auto"/>
        <w:ind w:firstLine="420"/>
        <w:jc w:val="left"/>
      </w:pPr>
      <w:r>
        <w:rPr>
          <w:rFonts w:hint="eastAsia"/>
        </w:rPr>
        <w:t>A</w:t>
      </w:r>
      <w:r w:rsidR="004B7264">
        <w:rPr>
          <w:rFonts w:hint="eastAsia"/>
        </w:rPr>
        <w:t>、</w:t>
      </w:r>
      <w:r>
        <w:rPr>
          <w:rFonts w:hint="eastAsia"/>
        </w:rPr>
        <w:t>uname</w:t>
      </w:r>
      <w:r>
        <w:t xml:space="preserve"> –an </w:t>
      </w:r>
      <w:r w:rsidR="004B7264">
        <w:rPr>
          <w:rFonts w:hint="eastAsia"/>
        </w:rPr>
        <w:tab/>
      </w:r>
      <w:r>
        <w:t>B</w:t>
      </w:r>
      <w:r w:rsidR="004B7264">
        <w:rPr>
          <w:rFonts w:hint="eastAsia"/>
        </w:rPr>
        <w:t>、</w:t>
      </w:r>
      <w:r>
        <w:t xml:space="preserve">showrev </w:t>
      </w:r>
      <w:r w:rsidR="004B7264">
        <w:rPr>
          <w:rFonts w:hint="eastAsia"/>
        </w:rPr>
        <w:tab/>
      </w:r>
      <w:r w:rsidR="004B7264">
        <w:rPr>
          <w:rFonts w:hint="eastAsia"/>
        </w:rPr>
        <w:tab/>
      </w:r>
      <w:r>
        <w:t>C</w:t>
      </w:r>
      <w:r w:rsidR="004B7264">
        <w:rPr>
          <w:rFonts w:hint="eastAsia"/>
        </w:rPr>
        <w:t>、</w:t>
      </w:r>
      <w:r>
        <w:t xml:space="preserve">oslevel –r </w:t>
      </w:r>
      <w:r w:rsidR="004B7264">
        <w:rPr>
          <w:rFonts w:hint="eastAsia"/>
        </w:rPr>
        <w:tab/>
      </w:r>
      <w:r w:rsidR="004B7264">
        <w:rPr>
          <w:rFonts w:hint="eastAsia"/>
        </w:rPr>
        <w:tab/>
      </w:r>
      <w:r>
        <w:t>D</w:t>
      </w:r>
      <w:r w:rsidR="004B7264">
        <w:rPr>
          <w:rFonts w:hint="eastAsia"/>
        </w:rPr>
        <w:t>、</w:t>
      </w:r>
      <w:r>
        <w:t>swlist –l product ‘PH??’</w:t>
      </w:r>
    </w:p>
    <w:p w:rsidR="00A04510" w:rsidRDefault="004B7264" w:rsidP="004F0CE8">
      <w:pPr>
        <w:spacing w:line="360" w:lineRule="auto"/>
        <w:jc w:val="left"/>
      </w:pPr>
      <w:r>
        <w:rPr>
          <w:rFonts w:hint="eastAsia"/>
        </w:rPr>
        <w:t>90</w:t>
      </w:r>
      <w:r>
        <w:rPr>
          <w:rFonts w:hint="eastAsia"/>
        </w:rPr>
        <w:t>、</w:t>
      </w:r>
      <w:r w:rsidR="00A04510">
        <w:rPr>
          <w:rFonts w:hint="eastAsia"/>
        </w:rPr>
        <w:t>U</w:t>
      </w:r>
      <w:r w:rsidR="00A04510">
        <w:t>nix</w:t>
      </w:r>
      <w:r w:rsidR="00A04510">
        <w:t>系统中存放每个用户信息的文件是（</w:t>
      </w:r>
      <w:r w:rsidR="00A04510" w:rsidRPr="00975C12">
        <w:rPr>
          <w:rFonts w:hint="eastAsia"/>
          <w:color w:val="FF0000"/>
        </w:rPr>
        <w:t>D</w:t>
      </w:r>
      <w:r w:rsidR="00A04510">
        <w:t>）。</w:t>
      </w:r>
    </w:p>
    <w:p w:rsidR="00A04510" w:rsidRDefault="00A04510" w:rsidP="004F0CE8">
      <w:pPr>
        <w:spacing w:line="360" w:lineRule="auto"/>
        <w:ind w:firstLine="420"/>
        <w:jc w:val="left"/>
      </w:pPr>
      <w:r>
        <w:rPr>
          <w:rFonts w:hint="eastAsia"/>
        </w:rPr>
        <w:t>A</w:t>
      </w:r>
      <w:r w:rsidR="004B7264">
        <w:rPr>
          <w:rFonts w:hint="eastAsia"/>
        </w:rPr>
        <w:t>、</w:t>
      </w:r>
      <w:r>
        <w:rPr>
          <w:rFonts w:hint="eastAsia"/>
        </w:rPr>
        <w:t xml:space="preserve">/sys/passwd </w:t>
      </w:r>
      <w:r w:rsidR="004B7264">
        <w:rPr>
          <w:rFonts w:hint="eastAsia"/>
        </w:rPr>
        <w:tab/>
      </w:r>
      <w:r w:rsidR="004B7264">
        <w:rPr>
          <w:rFonts w:hint="eastAsia"/>
        </w:rPr>
        <w:tab/>
      </w:r>
      <w:r>
        <w:t>B</w:t>
      </w:r>
      <w:r w:rsidR="004B7264">
        <w:rPr>
          <w:rFonts w:hint="eastAsia"/>
        </w:rPr>
        <w:t>、</w:t>
      </w:r>
      <w:r>
        <w:t xml:space="preserve">/sys/password </w:t>
      </w:r>
      <w:r w:rsidR="004B7264">
        <w:rPr>
          <w:rFonts w:hint="eastAsia"/>
        </w:rPr>
        <w:tab/>
      </w:r>
      <w:r w:rsidR="004B7264">
        <w:rPr>
          <w:rFonts w:hint="eastAsia"/>
        </w:rPr>
        <w:tab/>
      </w:r>
      <w:r>
        <w:t>C</w:t>
      </w:r>
      <w:r w:rsidR="004B7264">
        <w:rPr>
          <w:rFonts w:hint="eastAsia"/>
        </w:rPr>
        <w:t>、</w:t>
      </w:r>
      <w:r>
        <w:t xml:space="preserve">/etc/password </w:t>
      </w:r>
      <w:r w:rsidR="004B7264">
        <w:rPr>
          <w:rFonts w:hint="eastAsia"/>
        </w:rPr>
        <w:tab/>
      </w:r>
      <w:r w:rsidR="004B7264">
        <w:rPr>
          <w:rFonts w:hint="eastAsia"/>
        </w:rPr>
        <w:tab/>
      </w:r>
      <w:r>
        <w:t>D</w:t>
      </w:r>
      <w:r w:rsidR="004B7264">
        <w:rPr>
          <w:rFonts w:hint="eastAsia"/>
        </w:rPr>
        <w:t>、</w:t>
      </w:r>
      <w:r>
        <w:t>/etc/passwd</w:t>
      </w:r>
    </w:p>
    <w:p w:rsidR="00A04510" w:rsidRDefault="004B7264" w:rsidP="004F0CE8">
      <w:pPr>
        <w:spacing w:line="360" w:lineRule="auto"/>
        <w:jc w:val="left"/>
      </w:pPr>
      <w:r>
        <w:t>91</w:t>
      </w:r>
      <w:r>
        <w:rPr>
          <w:rFonts w:hint="eastAsia"/>
        </w:rPr>
        <w:t>、</w:t>
      </w:r>
      <w:r w:rsidR="00A04510">
        <w:t>Unix</w:t>
      </w:r>
      <w:r w:rsidR="00A04510">
        <w:t>系统中的账号文件是（</w:t>
      </w:r>
      <w:r w:rsidR="00A04510" w:rsidRPr="00975C12">
        <w:rPr>
          <w:rFonts w:hint="eastAsia"/>
          <w:color w:val="FF0000"/>
        </w:rPr>
        <w:t>A</w:t>
      </w:r>
      <w:r w:rsidR="00A04510">
        <w:t>）。</w:t>
      </w:r>
    </w:p>
    <w:p w:rsidR="00A04510" w:rsidRDefault="00A04510" w:rsidP="004F0CE8">
      <w:pPr>
        <w:spacing w:line="360" w:lineRule="auto"/>
        <w:jc w:val="left"/>
      </w:pPr>
      <w:r>
        <w:rPr>
          <w:rFonts w:hint="eastAsia"/>
        </w:rPr>
        <w:t>A</w:t>
      </w:r>
      <w:r w:rsidR="004B7264">
        <w:rPr>
          <w:rFonts w:hint="eastAsia"/>
        </w:rPr>
        <w:t>、</w:t>
      </w:r>
      <w:r>
        <w:rPr>
          <w:rFonts w:hint="eastAsia"/>
        </w:rPr>
        <w:t>/etc</w:t>
      </w:r>
      <w:r>
        <w:t xml:space="preserve">/passwd </w:t>
      </w:r>
      <w:r w:rsidR="004B7264">
        <w:rPr>
          <w:rFonts w:hint="eastAsia"/>
        </w:rPr>
        <w:tab/>
      </w:r>
      <w:r w:rsidR="004B7264">
        <w:rPr>
          <w:rFonts w:hint="eastAsia"/>
        </w:rPr>
        <w:tab/>
      </w:r>
      <w:r>
        <w:t>B</w:t>
      </w:r>
      <w:r w:rsidR="004B7264">
        <w:rPr>
          <w:rFonts w:hint="eastAsia"/>
        </w:rPr>
        <w:t>、</w:t>
      </w:r>
      <w:r>
        <w:t xml:space="preserve">/etc/shadow </w:t>
      </w:r>
      <w:r w:rsidR="004B7264">
        <w:rPr>
          <w:rFonts w:hint="eastAsia"/>
        </w:rPr>
        <w:tab/>
      </w:r>
      <w:r w:rsidR="004B7264">
        <w:rPr>
          <w:rFonts w:hint="eastAsia"/>
        </w:rPr>
        <w:tab/>
      </w:r>
      <w:r w:rsidR="004B7264">
        <w:rPr>
          <w:rFonts w:hint="eastAsia"/>
        </w:rPr>
        <w:tab/>
      </w:r>
      <w:r>
        <w:t>C</w:t>
      </w:r>
      <w:r w:rsidR="004B7264">
        <w:rPr>
          <w:rFonts w:hint="eastAsia"/>
        </w:rPr>
        <w:t>、</w:t>
      </w:r>
      <w:r>
        <w:t xml:space="preserve">/etc/group </w:t>
      </w:r>
      <w:r w:rsidR="004B7264">
        <w:rPr>
          <w:rFonts w:hint="eastAsia"/>
        </w:rPr>
        <w:tab/>
      </w:r>
      <w:r w:rsidR="004B7264">
        <w:rPr>
          <w:rFonts w:hint="eastAsia"/>
        </w:rPr>
        <w:tab/>
      </w:r>
      <w:r>
        <w:t>D</w:t>
      </w:r>
      <w:r w:rsidR="004B7264">
        <w:rPr>
          <w:rFonts w:hint="eastAsia"/>
        </w:rPr>
        <w:t>、</w:t>
      </w:r>
      <w:r>
        <w:t>/etc/gshadow</w:t>
      </w:r>
    </w:p>
    <w:p w:rsidR="00A04510" w:rsidRDefault="00A04510" w:rsidP="004F0CE8">
      <w:pPr>
        <w:spacing w:line="360" w:lineRule="auto"/>
        <w:jc w:val="left"/>
      </w:pPr>
      <w:r>
        <w:t>92</w:t>
      </w:r>
      <w:r w:rsidR="004B7264">
        <w:rPr>
          <w:rFonts w:hint="eastAsia"/>
        </w:rPr>
        <w:t>、</w:t>
      </w:r>
      <w:r>
        <w:t>Unix</w:t>
      </w:r>
      <w:r>
        <w:t>系统中如何禁止按</w:t>
      </w:r>
      <w:r>
        <w:rPr>
          <w:rFonts w:hint="eastAsia"/>
        </w:rPr>
        <w:t>Control</w:t>
      </w:r>
      <w:r>
        <w:t>-Alt-Delete</w:t>
      </w:r>
      <w:r>
        <w:t>关闭计算机？（</w:t>
      </w:r>
      <w:r w:rsidRPr="00975C12">
        <w:rPr>
          <w:color w:val="FF0000"/>
        </w:rPr>
        <w:t>B</w:t>
      </w:r>
      <w:r>
        <w:t>）</w:t>
      </w:r>
    </w:p>
    <w:p w:rsidR="00A04510" w:rsidRDefault="00A04510" w:rsidP="004F0CE8">
      <w:pPr>
        <w:spacing w:line="360" w:lineRule="auto"/>
        <w:ind w:firstLine="420"/>
        <w:jc w:val="left"/>
      </w:pPr>
      <w:r>
        <w:rPr>
          <w:rFonts w:hint="eastAsia"/>
        </w:rPr>
        <w:t>A</w:t>
      </w:r>
      <w:r w:rsidR="004B7264">
        <w:rPr>
          <w:rFonts w:hint="eastAsia"/>
        </w:rPr>
        <w:t>、</w:t>
      </w:r>
      <w:r>
        <w:rPr>
          <w:rFonts w:hint="eastAsia"/>
        </w:rPr>
        <w:t>把系统中“</w:t>
      </w:r>
      <w:r>
        <w:rPr>
          <w:rFonts w:hint="eastAsia"/>
        </w:rPr>
        <w:t>/sys/inittab</w:t>
      </w:r>
      <w:r>
        <w:rPr>
          <w:rFonts w:hint="eastAsia"/>
        </w:rPr>
        <w:t>”文件中的对应一行注释掉</w:t>
      </w:r>
    </w:p>
    <w:p w:rsidR="00A04510" w:rsidRDefault="00A04510" w:rsidP="004F0CE8">
      <w:pPr>
        <w:spacing w:line="360" w:lineRule="auto"/>
        <w:ind w:firstLine="420"/>
        <w:jc w:val="left"/>
      </w:pPr>
      <w:r>
        <w:rPr>
          <w:rFonts w:hint="eastAsia"/>
        </w:rPr>
        <w:t>B</w:t>
      </w:r>
      <w:r w:rsidR="004B7264">
        <w:rPr>
          <w:rFonts w:hint="eastAsia"/>
        </w:rPr>
        <w:t>、</w:t>
      </w:r>
      <w:r>
        <w:rPr>
          <w:rFonts w:hint="eastAsia"/>
        </w:rPr>
        <w:t>把系统中“</w:t>
      </w:r>
      <w:r>
        <w:rPr>
          <w:rFonts w:hint="eastAsia"/>
        </w:rPr>
        <w:t>/sysconf/inittab</w:t>
      </w:r>
      <w:r>
        <w:rPr>
          <w:rFonts w:hint="eastAsia"/>
        </w:rPr>
        <w:t>”文件中的对应一行注释掉</w:t>
      </w:r>
    </w:p>
    <w:p w:rsidR="00A04510" w:rsidRDefault="00A04510" w:rsidP="004F0CE8">
      <w:pPr>
        <w:spacing w:line="360" w:lineRule="auto"/>
        <w:ind w:firstLine="420"/>
        <w:jc w:val="left"/>
      </w:pPr>
      <w:r>
        <w:rPr>
          <w:rFonts w:hint="eastAsia"/>
        </w:rPr>
        <w:t>C</w:t>
      </w:r>
      <w:r w:rsidR="004B7264">
        <w:rPr>
          <w:rFonts w:hint="eastAsia"/>
        </w:rPr>
        <w:t>、</w:t>
      </w:r>
      <w:r>
        <w:rPr>
          <w:rFonts w:hint="eastAsia"/>
        </w:rPr>
        <w:t>把系统中“</w:t>
      </w:r>
      <w:r>
        <w:rPr>
          <w:rFonts w:hint="eastAsia"/>
        </w:rPr>
        <w:t>/sysnet/inittab</w:t>
      </w:r>
      <w:r>
        <w:rPr>
          <w:rFonts w:hint="eastAsia"/>
        </w:rPr>
        <w:t>”文件中的对应一行注释掉</w:t>
      </w:r>
    </w:p>
    <w:p w:rsidR="00A04510" w:rsidRDefault="00A04510" w:rsidP="004F0CE8">
      <w:pPr>
        <w:spacing w:line="360" w:lineRule="auto"/>
        <w:ind w:firstLine="420"/>
        <w:jc w:val="left"/>
      </w:pPr>
      <w:r>
        <w:rPr>
          <w:rFonts w:hint="eastAsia"/>
        </w:rPr>
        <w:t>D</w:t>
      </w:r>
      <w:r w:rsidR="004B7264">
        <w:rPr>
          <w:rFonts w:hint="eastAsia"/>
        </w:rPr>
        <w:t>、</w:t>
      </w:r>
      <w:r>
        <w:rPr>
          <w:rFonts w:hint="eastAsia"/>
        </w:rPr>
        <w:t>把系统中“</w:t>
      </w:r>
      <w:r>
        <w:rPr>
          <w:rFonts w:hint="eastAsia"/>
        </w:rPr>
        <w:t>/sysconf/init</w:t>
      </w:r>
      <w:r>
        <w:rPr>
          <w:rFonts w:hint="eastAsia"/>
        </w:rPr>
        <w:t>”文件中的对应一行注释掉</w:t>
      </w:r>
    </w:p>
    <w:p w:rsidR="00A04510" w:rsidRDefault="00A04510" w:rsidP="004F0CE8">
      <w:pPr>
        <w:spacing w:line="360" w:lineRule="auto"/>
        <w:jc w:val="left"/>
      </w:pPr>
      <w:r>
        <w:rPr>
          <w:rFonts w:hint="eastAsia"/>
        </w:rPr>
        <w:t>93</w:t>
      </w:r>
      <w:r w:rsidR="004B7264">
        <w:rPr>
          <w:rFonts w:hint="eastAsia"/>
        </w:rPr>
        <w:t>、</w:t>
      </w:r>
      <w:r>
        <w:t>Unix</w:t>
      </w:r>
      <w:r>
        <w:t>中。可以使用下面哪一个代替</w:t>
      </w:r>
      <w:r>
        <w:rPr>
          <w:rFonts w:hint="eastAsia"/>
        </w:rPr>
        <w:t>Telnet</w:t>
      </w:r>
      <w:r>
        <w:rPr>
          <w:rFonts w:hint="eastAsia"/>
        </w:rPr>
        <w:t>，因为它能完成同样的事情并且更安全？（）</w:t>
      </w:r>
    </w:p>
    <w:p w:rsidR="00A04510" w:rsidRDefault="00A04510" w:rsidP="004F0CE8">
      <w:pPr>
        <w:spacing w:line="360" w:lineRule="auto"/>
        <w:ind w:firstLine="420"/>
        <w:jc w:val="left"/>
      </w:pPr>
      <w:r>
        <w:rPr>
          <w:rFonts w:hint="eastAsia"/>
        </w:rPr>
        <w:t>A</w:t>
      </w:r>
      <w:r w:rsidR="004B7264">
        <w:rPr>
          <w:rFonts w:hint="eastAsia"/>
        </w:rPr>
        <w:t>、</w:t>
      </w:r>
      <w:r>
        <w:t xml:space="preserve">S-TELNET </w:t>
      </w:r>
      <w:r w:rsidR="004B7264">
        <w:rPr>
          <w:rFonts w:hint="eastAsia"/>
        </w:rPr>
        <w:tab/>
      </w:r>
      <w:r w:rsidR="004B7264">
        <w:rPr>
          <w:rFonts w:hint="eastAsia"/>
        </w:rPr>
        <w:tab/>
      </w:r>
      <w:r>
        <w:t>B</w:t>
      </w:r>
      <w:r w:rsidR="004B7264">
        <w:rPr>
          <w:rFonts w:hint="eastAsia"/>
        </w:rPr>
        <w:t>、</w:t>
      </w:r>
      <w:r>
        <w:t xml:space="preserve">SSH </w:t>
      </w:r>
      <w:r w:rsidR="004B7264">
        <w:rPr>
          <w:rFonts w:hint="eastAsia"/>
        </w:rPr>
        <w:tab/>
      </w:r>
      <w:r w:rsidR="004B7264">
        <w:rPr>
          <w:rFonts w:hint="eastAsia"/>
        </w:rPr>
        <w:tab/>
      </w:r>
      <w:r w:rsidR="004B7264">
        <w:rPr>
          <w:rFonts w:hint="eastAsia"/>
        </w:rPr>
        <w:tab/>
      </w:r>
      <w:r>
        <w:t>C</w:t>
      </w:r>
      <w:r w:rsidR="004B7264">
        <w:rPr>
          <w:rFonts w:hint="eastAsia"/>
        </w:rPr>
        <w:t>、</w:t>
      </w:r>
      <w:r>
        <w:t xml:space="preserve">FTP </w:t>
      </w:r>
      <w:r w:rsidR="004B7264">
        <w:rPr>
          <w:rFonts w:hint="eastAsia"/>
        </w:rPr>
        <w:tab/>
      </w:r>
      <w:r w:rsidR="004B7264">
        <w:rPr>
          <w:rFonts w:hint="eastAsia"/>
        </w:rPr>
        <w:tab/>
      </w:r>
      <w:r w:rsidR="004B7264">
        <w:rPr>
          <w:rFonts w:hint="eastAsia"/>
        </w:rPr>
        <w:tab/>
      </w:r>
      <w:r w:rsidR="004B7264">
        <w:rPr>
          <w:rFonts w:hint="eastAsia"/>
        </w:rPr>
        <w:tab/>
      </w:r>
      <w:r>
        <w:t>D</w:t>
      </w:r>
      <w:r w:rsidR="004B7264">
        <w:rPr>
          <w:rFonts w:hint="eastAsia"/>
        </w:rPr>
        <w:t>、</w:t>
      </w:r>
      <w:r>
        <w:t>RLGON</w:t>
      </w:r>
    </w:p>
    <w:p w:rsidR="00A04510" w:rsidRDefault="00A04510" w:rsidP="004F0CE8">
      <w:pPr>
        <w:spacing w:line="360" w:lineRule="auto"/>
        <w:jc w:val="left"/>
      </w:pPr>
      <w:r>
        <w:t>94</w:t>
      </w:r>
      <w:r w:rsidR="004B7264">
        <w:rPr>
          <w:rFonts w:hint="eastAsia"/>
        </w:rPr>
        <w:t>、</w:t>
      </w:r>
      <w:r>
        <w:t>Unix</w:t>
      </w:r>
      <w:r>
        <w:t>中，默认的共享文件系统在哪个位置？（</w:t>
      </w:r>
      <w:r w:rsidRPr="00440D95">
        <w:rPr>
          <w:rFonts w:hint="eastAsia"/>
          <w:color w:val="FF0000"/>
        </w:rPr>
        <w:t>C</w:t>
      </w:r>
      <w:r>
        <w:t>）</w:t>
      </w:r>
    </w:p>
    <w:p w:rsidR="00A04510" w:rsidRDefault="00A04510" w:rsidP="004F0CE8">
      <w:pPr>
        <w:spacing w:line="360" w:lineRule="auto"/>
        <w:ind w:firstLine="420"/>
        <w:jc w:val="left"/>
      </w:pPr>
      <w:r>
        <w:rPr>
          <w:rFonts w:hint="eastAsia"/>
        </w:rPr>
        <w:t>A</w:t>
      </w:r>
      <w:r w:rsidR="004B7264">
        <w:rPr>
          <w:rFonts w:hint="eastAsia"/>
        </w:rPr>
        <w:t>、</w:t>
      </w:r>
      <w:r>
        <w:rPr>
          <w:rFonts w:hint="eastAsia"/>
        </w:rPr>
        <w:t xml:space="preserve">/sbin/ </w:t>
      </w:r>
      <w:r w:rsidR="009E4259">
        <w:rPr>
          <w:rFonts w:hint="eastAsia"/>
        </w:rPr>
        <w:tab/>
      </w:r>
      <w:r w:rsidR="009E4259">
        <w:rPr>
          <w:rFonts w:hint="eastAsia"/>
        </w:rPr>
        <w:tab/>
      </w:r>
      <w:r w:rsidR="009E4259">
        <w:rPr>
          <w:rFonts w:hint="eastAsia"/>
        </w:rPr>
        <w:tab/>
      </w:r>
      <w:r>
        <w:rPr>
          <w:rFonts w:hint="eastAsia"/>
        </w:rPr>
        <w:t>B</w:t>
      </w:r>
      <w:r w:rsidR="004B7264">
        <w:rPr>
          <w:rFonts w:hint="eastAsia"/>
        </w:rPr>
        <w:t>、</w:t>
      </w:r>
      <w:r>
        <w:rPr>
          <w:rFonts w:hint="eastAsia"/>
        </w:rPr>
        <w:t>/usr/local/</w:t>
      </w:r>
      <w:r w:rsidR="004B7264">
        <w:rPr>
          <w:rFonts w:hint="eastAsia"/>
        </w:rPr>
        <w:tab/>
      </w:r>
      <w:r w:rsidR="009E4259">
        <w:rPr>
          <w:rFonts w:hint="eastAsia"/>
        </w:rPr>
        <w:tab/>
      </w:r>
      <w:r w:rsidR="009E4259">
        <w:rPr>
          <w:rFonts w:hint="eastAsia"/>
        </w:rPr>
        <w:tab/>
      </w:r>
      <w:r w:rsidR="009E4259">
        <w:rPr>
          <w:rFonts w:hint="eastAsia"/>
        </w:rPr>
        <w:tab/>
      </w:r>
      <w:r>
        <w:rPr>
          <w:rFonts w:hint="eastAsia"/>
        </w:rPr>
        <w:t>C</w:t>
      </w:r>
      <w:r w:rsidR="004B7264">
        <w:rPr>
          <w:rFonts w:hint="eastAsia"/>
        </w:rPr>
        <w:t>、</w:t>
      </w:r>
      <w:r>
        <w:t xml:space="preserve">/export/ </w:t>
      </w:r>
      <w:r w:rsidR="009E4259">
        <w:rPr>
          <w:rFonts w:hint="eastAsia"/>
        </w:rPr>
        <w:tab/>
      </w:r>
      <w:r w:rsidR="009E4259">
        <w:rPr>
          <w:rFonts w:hint="eastAsia"/>
        </w:rPr>
        <w:tab/>
      </w:r>
      <w:r w:rsidR="009E4259">
        <w:rPr>
          <w:rFonts w:hint="eastAsia"/>
        </w:rPr>
        <w:tab/>
      </w:r>
      <w:r>
        <w:t>D</w:t>
      </w:r>
      <w:r w:rsidR="004B7264">
        <w:rPr>
          <w:rFonts w:hint="eastAsia"/>
        </w:rPr>
        <w:t>、</w:t>
      </w:r>
      <w:r>
        <w:t>/usr/</w:t>
      </w:r>
    </w:p>
    <w:p w:rsidR="00A04510" w:rsidRDefault="00A04510" w:rsidP="004F0CE8">
      <w:pPr>
        <w:spacing w:line="360" w:lineRule="auto"/>
        <w:jc w:val="left"/>
      </w:pPr>
    </w:p>
    <w:p w:rsidR="00A04510" w:rsidRDefault="00A04510" w:rsidP="004F0CE8">
      <w:pPr>
        <w:spacing w:line="360" w:lineRule="auto"/>
        <w:jc w:val="left"/>
      </w:pPr>
      <w:r>
        <w:t>95</w:t>
      </w:r>
      <w:r w:rsidR="00227BA6">
        <w:rPr>
          <w:rFonts w:hint="eastAsia"/>
        </w:rPr>
        <w:t>、</w:t>
      </w:r>
      <w:r>
        <w:t>Unix</w:t>
      </w:r>
      <w:r>
        <w:t>中，哪个目录下运行系统工具，例如</w:t>
      </w:r>
      <w:r>
        <w:rPr>
          <w:rFonts w:hint="eastAsia"/>
        </w:rPr>
        <w:t>sh,cp</w:t>
      </w:r>
      <w:r>
        <w:rPr>
          <w:rFonts w:hint="eastAsia"/>
        </w:rPr>
        <w:t>等？（</w:t>
      </w:r>
      <w:r w:rsidRPr="00440D95">
        <w:rPr>
          <w:rFonts w:hint="eastAsia"/>
          <w:color w:val="FF0000"/>
        </w:rPr>
        <w:t>A</w:t>
      </w:r>
      <w:r>
        <w:rPr>
          <w:rFonts w:hint="eastAsia"/>
        </w:rPr>
        <w:t>）</w:t>
      </w:r>
    </w:p>
    <w:p w:rsidR="00A04510" w:rsidRDefault="00A04510" w:rsidP="004F0CE8">
      <w:pPr>
        <w:spacing w:line="360" w:lineRule="auto"/>
        <w:ind w:firstLine="420"/>
        <w:jc w:val="left"/>
      </w:pPr>
      <w:r>
        <w:rPr>
          <w:rFonts w:hint="eastAsia"/>
        </w:rPr>
        <w:t>A</w:t>
      </w:r>
      <w:r w:rsidR="00227BA6">
        <w:rPr>
          <w:rFonts w:hint="eastAsia"/>
        </w:rPr>
        <w:t>、</w:t>
      </w:r>
      <w:r>
        <w:rPr>
          <w:rFonts w:hint="eastAsia"/>
        </w:rPr>
        <w:t>/bin/</w:t>
      </w:r>
      <w:r w:rsidR="009E4259">
        <w:rPr>
          <w:rFonts w:hint="eastAsia"/>
        </w:rPr>
        <w:tab/>
      </w:r>
      <w:r w:rsidR="009E4259">
        <w:rPr>
          <w:rFonts w:hint="eastAsia"/>
        </w:rPr>
        <w:tab/>
      </w:r>
      <w:r w:rsidR="009E4259">
        <w:rPr>
          <w:rFonts w:hint="eastAsia"/>
        </w:rPr>
        <w:tab/>
      </w:r>
      <w:r>
        <w:rPr>
          <w:rFonts w:hint="eastAsia"/>
        </w:rPr>
        <w:t>B</w:t>
      </w:r>
      <w:r w:rsidR="00227BA6">
        <w:rPr>
          <w:rFonts w:hint="eastAsia"/>
        </w:rPr>
        <w:t>、</w:t>
      </w:r>
      <w:r>
        <w:t xml:space="preserve">/lib/ </w:t>
      </w:r>
      <w:r w:rsidR="009E4259">
        <w:rPr>
          <w:rFonts w:hint="eastAsia"/>
        </w:rPr>
        <w:tab/>
      </w:r>
      <w:r w:rsidR="009E4259">
        <w:rPr>
          <w:rFonts w:hint="eastAsia"/>
        </w:rPr>
        <w:tab/>
      </w:r>
      <w:r w:rsidR="009E4259">
        <w:rPr>
          <w:rFonts w:hint="eastAsia"/>
        </w:rPr>
        <w:tab/>
      </w:r>
      <w:r w:rsidR="009E4259">
        <w:rPr>
          <w:rFonts w:hint="eastAsia"/>
        </w:rPr>
        <w:tab/>
      </w:r>
      <w:r>
        <w:t>C</w:t>
      </w:r>
      <w:r w:rsidR="00227BA6">
        <w:rPr>
          <w:rFonts w:hint="eastAsia"/>
        </w:rPr>
        <w:t>、</w:t>
      </w:r>
      <w:r>
        <w:t xml:space="preserve">/etc/ </w:t>
      </w:r>
      <w:r w:rsidR="00227BA6">
        <w:rPr>
          <w:rFonts w:hint="eastAsia"/>
        </w:rPr>
        <w:tab/>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t>D</w:t>
      </w:r>
      <w:r w:rsidR="00227BA6">
        <w:rPr>
          <w:rFonts w:hint="eastAsia"/>
        </w:rPr>
        <w:t>、</w:t>
      </w:r>
      <w:r>
        <w:t>/</w:t>
      </w:r>
    </w:p>
    <w:p w:rsidR="00A04510" w:rsidRDefault="009E4259" w:rsidP="004F0CE8">
      <w:pPr>
        <w:spacing w:line="360" w:lineRule="auto"/>
        <w:jc w:val="left"/>
      </w:pPr>
      <w:r>
        <w:t>96</w:t>
      </w:r>
      <w:r>
        <w:rPr>
          <w:rFonts w:hint="eastAsia"/>
        </w:rPr>
        <w:t>、</w:t>
      </w:r>
      <w:r w:rsidR="00A04510">
        <w:t>U</w:t>
      </w:r>
      <w:r w:rsidR="00A04510">
        <w:t>盘病毒依赖于哪个文件打到自我运行的目的？（</w:t>
      </w:r>
      <w:r w:rsidR="00A04510" w:rsidRPr="00440D95">
        <w:rPr>
          <w:rFonts w:hint="eastAsia"/>
          <w:color w:val="FF0000"/>
        </w:rPr>
        <w:t>A</w:t>
      </w:r>
      <w:r w:rsidR="00A04510">
        <w:t>）</w:t>
      </w:r>
    </w:p>
    <w:p w:rsidR="00A04510" w:rsidRDefault="00A04510" w:rsidP="004F0CE8">
      <w:pPr>
        <w:spacing w:line="360" w:lineRule="auto"/>
        <w:ind w:firstLine="420"/>
        <w:jc w:val="left"/>
      </w:pPr>
      <w:r>
        <w:rPr>
          <w:rFonts w:hint="eastAsia"/>
        </w:rPr>
        <w:t>A</w:t>
      </w:r>
      <w:r w:rsidR="009E4259">
        <w:rPr>
          <w:rFonts w:hint="eastAsia"/>
        </w:rPr>
        <w:t>、</w:t>
      </w:r>
      <w:r>
        <w:t xml:space="preserve">autoron.inf </w:t>
      </w:r>
      <w:r w:rsidR="009E4259">
        <w:rPr>
          <w:rFonts w:hint="eastAsia"/>
        </w:rPr>
        <w:tab/>
      </w:r>
      <w:r w:rsidR="009E4259">
        <w:rPr>
          <w:rFonts w:hint="eastAsia"/>
        </w:rPr>
        <w:tab/>
      </w:r>
      <w:r>
        <w:t>B</w:t>
      </w:r>
      <w:r w:rsidR="009E4259">
        <w:rPr>
          <w:rFonts w:hint="eastAsia"/>
        </w:rPr>
        <w:t>、</w:t>
      </w:r>
      <w:r>
        <w:t xml:space="preserve">autoexec.bat </w:t>
      </w:r>
      <w:r w:rsidR="009E4259">
        <w:rPr>
          <w:rFonts w:hint="eastAsia"/>
        </w:rPr>
        <w:tab/>
      </w:r>
      <w:r w:rsidR="009E4259">
        <w:rPr>
          <w:rFonts w:hint="eastAsia"/>
        </w:rPr>
        <w:tab/>
      </w:r>
      <w:r>
        <w:t>C</w:t>
      </w:r>
      <w:r w:rsidR="009E4259">
        <w:rPr>
          <w:rFonts w:hint="eastAsia"/>
        </w:rPr>
        <w:t>、</w:t>
      </w:r>
      <w:r>
        <w:t xml:space="preserve">config.sys </w:t>
      </w:r>
      <w:r w:rsidR="009E4259">
        <w:rPr>
          <w:rFonts w:hint="eastAsia"/>
        </w:rPr>
        <w:tab/>
      </w:r>
      <w:r w:rsidR="009E4259">
        <w:rPr>
          <w:rFonts w:hint="eastAsia"/>
        </w:rPr>
        <w:tab/>
      </w:r>
      <w:r>
        <w:t>D</w:t>
      </w:r>
      <w:r w:rsidR="009E4259">
        <w:rPr>
          <w:rFonts w:hint="eastAsia"/>
        </w:rPr>
        <w:t>、</w:t>
      </w:r>
      <w:r>
        <w:t>system.ini</w:t>
      </w:r>
    </w:p>
    <w:p w:rsidR="00A04510" w:rsidRDefault="009E4259" w:rsidP="004F0CE8">
      <w:pPr>
        <w:spacing w:line="360" w:lineRule="auto"/>
        <w:jc w:val="left"/>
      </w:pPr>
      <w:r>
        <w:t>97</w:t>
      </w:r>
      <w:r>
        <w:rPr>
          <w:rFonts w:hint="eastAsia"/>
        </w:rPr>
        <w:t>、</w:t>
      </w:r>
      <w:r w:rsidR="00A04510">
        <w:t>Windows nt/2k</w:t>
      </w:r>
      <w:r w:rsidR="00A04510">
        <w:t>中的</w:t>
      </w:r>
      <w:r w:rsidR="00A04510">
        <w:t>.pwl</w:t>
      </w:r>
      <w:r w:rsidR="00A04510">
        <w:t>文件是？（</w:t>
      </w:r>
      <w:r w:rsidR="00A04510" w:rsidRPr="00440D95">
        <w:rPr>
          <w:color w:val="FF0000"/>
        </w:rPr>
        <w:t>B</w:t>
      </w:r>
      <w:r w:rsidR="00A04510">
        <w:t>）</w:t>
      </w:r>
    </w:p>
    <w:p w:rsidR="00A04510" w:rsidRDefault="00A04510" w:rsidP="004F0CE8">
      <w:pPr>
        <w:spacing w:line="360" w:lineRule="auto"/>
        <w:ind w:firstLine="420"/>
        <w:jc w:val="left"/>
      </w:pPr>
      <w:r>
        <w:rPr>
          <w:rFonts w:hint="eastAsia"/>
        </w:rPr>
        <w:t>A</w:t>
      </w:r>
      <w:r w:rsidR="009E4259">
        <w:rPr>
          <w:rFonts w:hint="eastAsia"/>
        </w:rPr>
        <w:t>、</w:t>
      </w:r>
      <w:r>
        <w:rPr>
          <w:rFonts w:hint="eastAsia"/>
        </w:rPr>
        <w:t>路径文件</w:t>
      </w:r>
      <w:r>
        <w:rPr>
          <w:rFonts w:hint="eastAsia"/>
        </w:rPr>
        <w:t xml:space="preserve"> </w:t>
      </w:r>
      <w:r w:rsidR="009E4259">
        <w:rPr>
          <w:rFonts w:hint="eastAsia"/>
        </w:rPr>
        <w:tab/>
      </w:r>
      <w:r w:rsidR="009E4259">
        <w:rPr>
          <w:rFonts w:hint="eastAsia"/>
        </w:rPr>
        <w:tab/>
      </w:r>
      <w:r>
        <w:rPr>
          <w:rFonts w:hint="eastAsia"/>
        </w:rPr>
        <w:t>B</w:t>
      </w:r>
      <w:r w:rsidR="009E4259">
        <w:rPr>
          <w:rFonts w:hint="eastAsia"/>
        </w:rPr>
        <w:t>、</w:t>
      </w:r>
      <w:r>
        <w:rPr>
          <w:rFonts w:hint="eastAsia"/>
        </w:rPr>
        <w:t>口令文件</w:t>
      </w:r>
      <w:r>
        <w:rPr>
          <w:rFonts w:hint="eastAsia"/>
        </w:rPr>
        <w:t xml:space="preserve"> </w:t>
      </w:r>
      <w:r w:rsidR="009E4259">
        <w:rPr>
          <w:rFonts w:hint="eastAsia"/>
        </w:rPr>
        <w:tab/>
      </w:r>
      <w:r w:rsidR="009E4259">
        <w:rPr>
          <w:rFonts w:hint="eastAsia"/>
        </w:rPr>
        <w:tab/>
      </w:r>
      <w:r>
        <w:rPr>
          <w:rFonts w:hint="eastAsia"/>
        </w:rPr>
        <w:t>C</w:t>
      </w:r>
      <w:r w:rsidR="009E4259">
        <w:rPr>
          <w:rFonts w:hint="eastAsia"/>
        </w:rPr>
        <w:t>、</w:t>
      </w:r>
      <w:r>
        <w:rPr>
          <w:rFonts w:hint="eastAsia"/>
        </w:rPr>
        <w:t>打印文件</w:t>
      </w:r>
      <w:r>
        <w:rPr>
          <w:rFonts w:hint="eastAsia"/>
        </w:rPr>
        <w:t xml:space="preserve"> </w:t>
      </w:r>
      <w:r w:rsidR="009E4259">
        <w:rPr>
          <w:rFonts w:hint="eastAsia"/>
        </w:rPr>
        <w:tab/>
      </w:r>
      <w:r w:rsidR="009E4259">
        <w:rPr>
          <w:rFonts w:hint="eastAsia"/>
        </w:rPr>
        <w:tab/>
      </w:r>
      <w:r>
        <w:rPr>
          <w:rFonts w:hint="eastAsia"/>
        </w:rPr>
        <w:t>D</w:t>
      </w:r>
      <w:r w:rsidR="009E4259">
        <w:rPr>
          <w:rFonts w:hint="eastAsia"/>
        </w:rPr>
        <w:t>、</w:t>
      </w:r>
      <w:r>
        <w:rPr>
          <w:rFonts w:hint="eastAsia"/>
        </w:rPr>
        <w:t>列表文件</w:t>
      </w:r>
    </w:p>
    <w:p w:rsidR="00A04510" w:rsidRDefault="009E4259" w:rsidP="004F0CE8">
      <w:pPr>
        <w:spacing w:line="360" w:lineRule="auto"/>
        <w:jc w:val="left"/>
      </w:pPr>
      <w:r>
        <w:rPr>
          <w:rFonts w:hint="eastAsia"/>
        </w:rPr>
        <w:t>98</w:t>
      </w:r>
      <w:r>
        <w:rPr>
          <w:rFonts w:hint="eastAsia"/>
        </w:rPr>
        <w:t>、</w:t>
      </w:r>
      <w:r w:rsidR="00A04510">
        <w:t>Windows 2000</w:t>
      </w:r>
      <w:r w:rsidR="00A04510">
        <w:t>目录服务的基本管理单位是（</w:t>
      </w:r>
      <w:r w:rsidR="00A04510" w:rsidRPr="00465C03">
        <w:rPr>
          <w:rFonts w:hint="eastAsia"/>
          <w:color w:val="FF0000"/>
        </w:rPr>
        <w:t>D</w:t>
      </w:r>
      <w:r w:rsidR="00A04510">
        <w:t>）。</w:t>
      </w:r>
    </w:p>
    <w:p w:rsidR="00A04510" w:rsidRDefault="009E4259" w:rsidP="004F0CE8">
      <w:pPr>
        <w:spacing w:line="360" w:lineRule="auto"/>
        <w:ind w:firstLine="420"/>
        <w:jc w:val="left"/>
      </w:pPr>
      <w:r>
        <w:rPr>
          <w:rFonts w:hint="eastAsia"/>
        </w:rPr>
        <w:t>A</w:t>
      </w:r>
      <w:r>
        <w:rPr>
          <w:rFonts w:hint="eastAsia"/>
        </w:rPr>
        <w:t>、</w:t>
      </w:r>
      <w:r w:rsidR="00A04510">
        <w:rPr>
          <w:rFonts w:hint="eastAsia"/>
        </w:rPr>
        <w:t>用户</w:t>
      </w:r>
      <w:r w:rsidR="00A04510">
        <w:rPr>
          <w:rFonts w:hint="eastAsia"/>
        </w:rPr>
        <w:t xml:space="preserve"> </w:t>
      </w:r>
      <w:r>
        <w:rPr>
          <w:rFonts w:hint="eastAsia"/>
        </w:rPr>
        <w:tab/>
      </w:r>
      <w:r>
        <w:rPr>
          <w:rFonts w:hint="eastAsia"/>
        </w:rPr>
        <w:tab/>
      </w:r>
      <w:r>
        <w:rPr>
          <w:rFonts w:hint="eastAsia"/>
        </w:rPr>
        <w:tab/>
      </w:r>
      <w:r w:rsidR="00A04510">
        <w:rPr>
          <w:rFonts w:hint="eastAsia"/>
        </w:rPr>
        <w:t>B</w:t>
      </w:r>
      <w:r>
        <w:rPr>
          <w:rFonts w:hint="eastAsia"/>
        </w:rPr>
        <w:t>、</w:t>
      </w:r>
      <w:r w:rsidR="00A04510">
        <w:rPr>
          <w:rFonts w:hint="eastAsia"/>
        </w:rPr>
        <w:t>计算机</w:t>
      </w:r>
      <w:r w:rsidR="00A04510">
        <w:rPr>
          <w:rFonts w:hint="eastAsia"/>
        </w:rPr>
        <w:t xml:space="preserve"> </w:t>
      </w:r>
      <w:r>
        <w:rPr>
          <w:rFonts w:hint="eastAsia"/>
        </w:rPr>
        <w:tab/>
      </w:r>
      <w:r>
        <w:rPr>
          <w:rFonts w:hint="eastAsia"/>
        </w:rPr>
        <w:tab/>
      </w:r>
      <w:r>
        <w:rPr>
          <w:rFonts w:hint="eastAsia"/>
        </w:rPr>
        <w:tab/>
      </w:r>
      <w:r w:rsidR="00A04510">
        <w:rPr>
          <w:rFonts w:hint="eastAsia"/>
        </w:rPr>
        <w:t>C</w:t>
      </w:r>
      <w:r>
        <w:rPr>
          <w:rFonts w:hint="eastAsia"/>
        </w:rPr>
        <w:t>、</w:t>
      </w:r>
      <w:r w:rsidR="00A04510">
        <w:rPr>
          <w:rFonts w:hint="eastAsia"/>
        </w:rPr>
        <w:t>用户组</w:t>
      </w:r>
      <w:r w:rsidR="00A04510">
        <w:rPr>
          <w:rFonts w:hint="eastAsia"/>
        </w:rPr>
        <w:t xml:space="preserve"> </w:t>
      </w:r>
      <w:r>
        <w:rPr>
          <w:rFonts w:hint="eastAsia"/>
        </w:rPr>
        <w:tab/>
      </w:r>
      <w:r>
        <w:rPr>
          <w:rFonts w:hint="eastAsia"/>
        </w:rPr>
        <w:tab/>
      </w:r>
      <w:r>
        <w:rPr>
          <w:rFonts w:hint="eastAsia"/>
        </w:rPr>
        <w:tab/>
      </w:r>
      <w:r w:rsidR="00A04510">
        <w:rPr>
          <w:rFonts w:hint="eastAsia"/>
        </w:rPr>
        <w:t>D</w:t>
      </w:r>
      <w:r>
        <w:rPr>
          <w:rFonts w:hint="eastAsia"/>
        </w:rPr>
        <w:t>、</w:t>
      </w:r>
      <w:r w:rsidR="00A04510">
        <w:rPr>
          <w:rFonts w:hint="eastAsia"/>
        </w:rPr>
        <w:t>域</w:t>
      </w:r>
    </w:p>
    <w:p w:rsidR="00A04510" w:rsidRDefault="009E4259" w:rsidP="004F0CE8">
      <w:pPr>
        <w:spacing w:line="360" w:lineRule="auto"/>
        <w:jc w:val="left"/>
      </w:pPr>
      <w:r>
        <w:rPr>
          <w:rFonts w:hint="eastAsia"/>
        </w:rPr>
        <w:t>99</w:t>
      </w:r>
      <w:r>
        <w:rPr>
          <w:rFonts w:hint="eastAsia"/>
        </w:rPr>
        <w:t>、</w:t>
      </w:r>
      <w:r w:rsidR="00A04510">
        <w:t>Windows 2000</w:t>
      </w:r>
      <w:r w:rsidR="00A04510">
        <w:t>系统中哪个文件可以查看端口与服务的对应？（</w:t>
      </w:r>
      <w:r w:rsidR="00A04510" w:rsidRPr="00465C03">
        <w:rPr>
          <w:rFonts w:hint="eastAsia"/>
          <w:color w:val="FF0000"/>
        </w:rPr>
        <w:t>D</w:t>
      </w:r>
      <w:r w:rsidR="00A04510">
        <w:t>）</w:t>
      </w:r>
    </w:p>
    <w:p w:rsidR="00A04510" w:rsidRDefault="00A04510" w:rsidP="004F0CE8">
      <w:pPr>
        <w:spacing w:line="360" w:lineRule="auto"/>
        <w:ind w:firstLine="420"/>
        <w:jc w:val="left"/>
      </w:pPr>
      <w:r>
        <w:rPr>
          <w:rFonts w:hint="eastAsia"/>
        </w:rPr>
        <w:t>A</w:t>
      </w:r>
      <w:r w:rsidR="009E4259">
        <w:rPr>
          <w:rFonts w:hint="eastAsia"/>
        </w:rPr>
        <w:t>、</w:t>
      </w:r>
      <w:r>
        <w:t>c:\winnt\system\drivers\etc\services</w:t>
      </w:r>
      <w:r w:rsidR="009E4259">
        <w:rPr>
          <w:rFonts w:hint="eastAsia"/>
        </w:rPr>
        <w:tab/>
      </w:r>
      <w:r w:rsidR="009E4259">
        <w:rPr>
          <w:rFonts w:hint="eastAsia"/>
        </w:rPr>
        <w:tab/>
      </w:r>
      <w:r>
        <w:t>B</w:t>
      </w:r>
      <w:r w:rsidR="009E4259">
        <w:rPr>
          <w:rFonts w:hint="eastAsia"/>
        </w:rPr>
        <w:t>、</w:t>
      </w:r>
      <w:r>
        <w:t>c:\winnt\system32\services</w:t>
      </w:r>
    </w:p>
    <w:p w:rsidR="00A04510" w:rsidRDefault="00A04510" w:rsidP="004F0CE8">
      <w:pPr>
        <w:spacing w:line="360" w:lineRule="auto"/>
        <w:ind w:firstLine="420"/>
        <w:jc w:val="left"/>
      </w:pPr>
      <w:r>
        <w:t>C</w:t>
      </w:r>
      <w:r w:rsidR="009E4259">
        <w:rPr>
          <w:rFonts w:hint="eastAsia"/>
        </w:rPr>
        <w:t>、</w:t>
      </w:r>
      <w:r>
        <w:t>c:\winnt\system32\config\services</w:t>
      </w:r>
      <w:r w:rsidR="009E4259">
        <w:rPr>
          <w:rFonts w:hint="eastAsia"/>
        </w:rPr>
        <w:tab/>
      </w:r>
      <w:r w:rsidR="009E4259">
        <w:rPr>
          <w:rFonts w:hint="eastAsia"/>
        </w:rPr>
        <w:tab/>
      </w:r>
      <w:r w:rsidR="009E4259">
        <w:rPr>
          <w:rFonts w:hint="eastAsia"/>
        </w:rPr>
        <w:tab/>
      </w:r>
      <w:r>
        <w:t>D</w:t>
      </w:r>
      <w:r w:rsidR="009E4259">
        <w:rPr>
          <w:rFonts w:hint="eastAsia"/>
        </w:rPr>
        <w:t>、</w:t>
      </w:r>
      <w:r>
        <w:t>c:\winnt\system32\drivers\etc\services</w:t>
      </w:r>
    </w:p>
    <w:p w:rsidR="00A04510" w:rsidRDefault="009E4259" w:rsidP="004F0CE8">
      <w:pPr>
        <w:spacing w:line="360" w:lineRule="auto"/>
        <w:jc w:val="left"/>
      </w:pPr>
      <w:r>
        <w:t>100</w:t>
      </w:r>
      <w:r>
        <w:rPr>
          <w:rFonts w:hint="eastAsia"/>
        </w:rPr>
        <w:t>、</w:t>
      </w:r>
      <w:r w:rsidR="00A04510">
        <w:t>Windows NT/2000 SAM</w:t>
      </w:r>
      <w:r w:rsidR="00A04510">
        <w:t>存放在（</w:t>
      </w:r>
      <w:r w:rsidR="00A04510" w:rsidRPr="00465C03">
        <w:rPr>
          <w:rFonts w:hint="eastAsia"/>
          <w:color w:val="FF0000"/>
        </w:rPr>
        <w:t>D</w:t>
      </w:r>
      <w:r w:rsidR="00A04510">
        <w:t>）。</w:t>
      </w:r>
    </w:p>
    <w:p w:rsidR="009E4259" w:rsidRDefault="00A04510" w:rsidP="004F0CE8">
      <w:pPr>
        <w:spacing w:line="360" w:lineRule="auto"/>
        <w:ind w:firstLine="420"/>
        <w:jc w:val="left"/>
      </w:pPr>
      <w:r>
        <w:rPr>
          <w:rFonts w:hint="eastAsia"/>
        </w:rPr>
        <w:t>A</w:t>
      </w:r>
      <w:r w:rsidR="009E4259">
        <w:rPr>
          <w:rFonts w:hint="eastAsia"/>
        </w:rPr>
        <w:t>、</w:t>
      </w:r>
      <w:r>
        <w:t>WINNT</w:t>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t>B</w:t>
      </w:r>
      <w:r w:rsidR="009E4259">
        <w:rPr>
          <w:rFonts w:hint="eastAsia"/>
        </w:rPr>
        <w:t>、</w:t>
      </w:r>
      <w:r>
        <w:t xml:space="preserve">WINNT/SYSTEM32 </w:t>
      </w:r>
      <w:r w:rsidR="009E4259">
        <w:rPr>
          <w:rFonts w:hint="eastAsia"/>
        </w:rPr>
        <w:tab/>
      </w:r>
      <w:r w:rsidR="009E4259">
        <w:rPr>
          <w:rFonts w:hint="eastAsia"/>
        </w:rPr>
        <w:tab/>
      </w:r>
    </w:p>
    <w:p w:rsidR="00A04510" w:rsidRDefault="00A04510" w:rsidP="004F0CE8">
      <w:pPr>
        <w:spacing w:line="360" w:lineRule="auto"/>
        <w:ind w:firstLine="420"/>
        <w:jc w:val="left"/>
      </w:pPr>
      <w:r>
        <w:t>C</w:t>
      </w:r>
      <w:r w:rsidR="009E4259">
        <w:rPr>
          <w:rFonts w:hint="eastAsia"/>
        </w:rPr>
        <w:t>、</w:t>
      </w:r>
      <w:r>
        <w:t>WINNT/SYSTEM</w:t>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t>D</w:t>
      </w:r>
      <w:r w:rsidR="009E4259">
        <w:rPr>
          <w:rFonts w:hint="eastAsia"/>
        </w:rPr>
        <w:t>、</w:t>
      </w:r>
      <w:r>
        <w:t>WINNT/SYSTEM32/config</w:t>
      </w:r>
    </w:p>
    <w:p w:rsidR="00A04510" w:rsidRDefault="00A04510" w:rsidP="004F0CE8">
      <w:pPr>
        <w:spacing w:line="360" w:lineRule="auto"/>
        <w:jc w:val="left"/>
      </w:pPr>
      <w:r>
        <w:t>101</w:t>
      </w:r>
      <w:r w:rsidR="009E4259">
        <w:rPr>
          <w:rFonts w:hint="eastAsia"/>
        </w:rPr>
        <w:t>、</w:t>
      </w:r>
      <w:r w:rsidRPr="00465C03">
        <w:t xml:space="preserve"> </w:t>
      </w:r>
      <w:r>
        <w:t>Windows NT/2000</w:t>
      </w:r>
      <w:r>
        <w:t>中的</w:t>
      </w:r>
      <w:r>
        <w:t>.pwl</w:t>
      </w:r>
      <w:r>
        <w:t>文件是？（</w:t>
      </w:r>
      <w:r w:rsidRPr="00465C03">
        <w:rPr>
          <w:rFonts w:hint="eastAsia"/>
          <w:color w:val="FF0000"/>
        </w:rPr>
        <w:t>B</w:t>
      </w:r>
      <w:r>
        <w:t>）</w:t>
      </w:r>
    </w:p>
    <w:p w:rsidR="00A04510" w:rsidRDefault="00A04510" w:rsidP="004F0CE8">
      <w:pPr>
        <w:spacing w:line="360" w:lineRule="auto"/>
        <w:ind w:firstLine="420"/>
        <w:jc w:val="left"/>
      </w:pPr>
      <w:r>
        <w:rPr>
          <w:rFonts w:hint="eastAsia"/>
        </w:rPr>
        <w:t>A</w:t>
      </w:r>
      <w:r w:rsidR="009E4259">
        <w:rPr>
          <w:rFonts w:hint="eastAsia"/>
        </w:rPr>
        <w:t>、</w:t>
      </w:r>
      <w:r>
        <w:rPr>
          <w:rFonts w:hint="eastAsia"/>
        </w:rPr>
        <w:t>路径文件</w:t>
      </w:r>
      <w:r>
        <w:rPr>
          <w:rFonts w:hint="eastAsia"/>
        </w:rPr>
        <w:t xml:space="preserve"> </w:t>
      </w:r>
      <w:r w:rsidR="009E4259">
        <w:rPr>
          <w:rFonts w:hint="eastAsia"/>
        </w:rPr>
        <w:tab/>
      </w:r>
      <w:r w:rsidR="009E4259">
        <w:rPr>
          <w:rFonts w:hint="eastAsia"/>
        </w:rPr>
        <w:tab/>
      </w:r>
      <w:r>
        <w:rPr>
          <w:rFonts w:hint="eastAsia"/>
        </w:rPr>
        <w:t>B</w:t>
      </w:r>
      <w:r w:rsidR="009E4259">
        <w:rPr>
          <w:rFonts w:hint="eastAsia"/>
        </w:rPr>
        <w:t>、</w:t>
      </w:r>
      <w:r>
        <w:rPr>
          <w:rFonts w:hint="eastAsia"/>
        </w:rPr>
        <w:t>口令文件</w:t>
      </w:r>
      <w:r>
        <w:rPr>
          <w:rFonts w:hint="eastAsia"/>
        </w:rPr>
        <w:t xml:space="preserve"> </w:t>
      </w:r>
      <w:r w:rsidR="009E4259">
        <w:rPr>
          <w:rFonts w:hint="eastAsia"/>
        </w:rPr>
        <w:tab/>
      </w:r>
      <w:r w:rsidR="009E4259">
        <w:rPr>
          <w:rFonts w:hint="eastAsia"/>
        </w:rPr>
        <w:tab/>
      </w:r>
      <w:r>
        <w:rPr>
          <w:rFonts w:hint="eastAsia"/>
        </w:rPr>
        <w:t>C</w:t>
      </w:r>
      <w:r w:rsidR="009E4259">
        <w:rPr>
          <w:rFonts w:hint="eastAsia"/>
        </w:rPr>
        <w:t>、</w:t>
      </w:r>
      <w:r>
        <w:rPr>
          <w:rFonts w:hint="eastAsia"/>
        </w:rPr>
        <w:t>打印文件</w:t>
      </w:r>
      <w:r>
        <w:rPr>
          <w:rFonts w:hint="eastAsia"/>
        </w:rPr>
        <w:t xml:space="preserve"> </w:t>
      </w:r>
      <w:r w:rsidR="009E4259">
        <w:rPr>
          <w:rFonts w:hint="eastAsia"/>
        </w:rPr>
        <w:tab/>
      </w:r>
      <w:r w:rsidR="009E4259">
        <w:rPr>
          <w:rFonts w:hint="eastAsia"/>
        </w:rPr>
        <w:tab/>
      </w:r>
      <w:r>
        <w:rPr>
          <w:rFonts w:hint="eastAsia"/>
        </w:rPr>
        <w:t>D</w:t>
      </w:r>
      <w:r w:rsidR="009E4259">
        <w:rPr>
          <w:rFonts w:hint="eastAsia"/>
        </w:rPr>
        <w:t>、</w:t>
      </w:r>
      <w:r>
        <w:rPr>
          <w:rFonts w:hint="eastAsia"/>
        </w:rPr>
        <w:t>列表文件</w:t>
      </w:r>
    </w:p>
    <w:p w:rsidR="00A04510" w:rsidRDefault="00A04510" w:rsidP="004F0CE8">
      <w:pPr>
        <w:spacing w:line="360" w:lineRule="auto"/>
        <w:jc w:val="left"/>
      </w:pPr>
      <w:r>
        <w:rPr>
          <w:rFonts w:hint="eastAsia"/>
        </w:rPr>
        <w:t>102</w:t>
      </w:r>
      <w:r w:rsidR="009E4259">
        <w:rPr>
          <w:rFonts w:hint="eastAsia"/>
        </w:rPr>
        <w:t>、</w:t>
      </w:r>
      <w:r>
        <w:t>Windows NT</w:t>
      </w:r>
      <w:r>
        <w:t>的安全标识（</w:t>
      </w:r>
      <w:r>
        <w:rPr>
          <w:rFonts w:hint="eastAsia"/>
        </w:rPr>
        <w:t>SID</w:t>
      </w:r>
      <w:r>
        <w:t>）串是由当前时间、计算机名称和另外一个计算机变量共同产生的，这个变量是什么？（</w:t>
      </w:r>
      <w:r w:rsidRPr="008306E0">
        <w:rPr>
          <w:rFonts w:hint="eastAsia"/>
          <w:color w:val="FF0000"/>
        </w:rPr>
        <w:t>C</w:t>
      </w:r>
      <w:r>
        <w:t>）</w:t>
      </w:r>
    </w:p>
    <w:p w:rsidR="00A04510" w:rsidRDefault="00A04510" w:rsidP="004F0CE8">
      <w:pPr>
        <w:spacing w:line="360" w:lineRule="auto"/>
        <w:ind w:firstLine="420"/>
        <w:jc w:val="left"/>
      </w:pPr>
      <w:r>
        <w:rPr>
          <w:rFonts w:hint="eastAsia"/>
        </w:rPr>
        <w:t>A</w:t>
      </w:r>
      <w:r w:rsidR="009E4259">
        <w:rPr>
          <w:rFonts w:hint="eastAsia"/>
        </w:rPr>
        <w:t>、</w:t>
      </w:r>
      <w:r>
        <w:rPr>
          <w:rFonts w:hint="eastAsia"/>
        </w:rPr>
        <w:t>击键速度</w:t>
      </w:r>
      <w:r>
        <w:rPr>
          <w:rFonts w:hint="eastAsia"/>
        </w:rPr>
        <w:t xml:space="preserve"> </w:t>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rsidR="009E4259">
        <w:rPr>
          <w:rFonts w:hint="eastAsia"/>
        </w:rPr>
        <w:tab/>
      </w:r>
      <w:r>
        <w:t>B</w:t>
      </w:r>
      <w:r w:rsidR="009E4259">
        <w:rPr>
          <w:rFonts w:hint="eastAsia"/>
        </w:rPr>
        <w:t>、</w:t>
      </w:r>
      <w:r>
        <w:t>用户网络地址</w:t>
      </w:r>
      <w:r>
        <w:t xml:space="preserve"> </w:t>
      </w:r>
      <w:r w:rsidR="009E4259">
        <w:rPr>
          <w:rFonts w:hint="eastAsia"/>
        </w:rPr>
        <w:tab/>
      </w:r>
      <w:r w:rsidR="009E4259">
        <w:rPr>
          <w:rFonts w:hint="eastAsia"/>
        </w:rPr>
        <w:tab/>
      </w:r>
      <w:r>
        <w:t>C</w:t>
      </w:r>
      <w:r w:rsidR="009E4259">
        <w:rPr>
          <w:rFonts w:hint="eastAsia"/>
        </w:rPr>
        <w:t>、</w:t>
      </w:r>
      <w:r>
        <w:t>处理当前用户模式线程所花费</w:t>
      </w:r>
      <w:r>
        <w:rPr>
          <w:rFonts w:hint="eastAsia"/>
        </w:rPr>
        <w:t>CPU</w:t>
      </w:r>
      <w:r>
        <w:rPr>
          <w:rFonts w:hint="eastAsia"/>
        </w:rPr>
        <w:t>的时间</w:t>
      </w:r>
      <w:r>
        <w:rPr>
          <w:rFonts w:hint="eastAsia"/>
        </w:rPr>
        <w:t xml:space="preserve"> </w:t>
      </w:r>
      <w:r w:rsidR="009E4259">
        <w:rPr>
          <w:rFonts w:hint="eastAsia"/>
        </w:rPr>
        <w:tab/>
      </w:r>
      <w:r w:rsidR="009E4259">
        <w:rPr>
          <w:rFonts w:hint="eastAsia"/>
        </w:rPr>
        <w:tab/>
      </w:r>
      <w:r w:rsidR="009E4259">
        <w:rPr>
          <w:rFonts w:hint="eastAsia"/>
        </w:rPr>
        <w:tab/>
      </w:r>
      <w:r w:rsidR="009E4259">
        <w:rPr>
          <w:rFonts w:hint="eastAsia"/>
        </w:rPr>
        <w:tab/>
      </w:r>
      <w:r>
        <w:rPr>
          <w:rFonts w:hint="eastAsia"/>
        </w:rPr>
        <w:t>D</w:t>
      </w:r>
      <w:r w:rsidR="009E4259">
        <w:rPr>
          <w:rFonts w:hint="eastAsia"/>
        </w:rPr>
        <w:t>、</w:t>
      </w:r>
      <w:r>
        <w:t>PING</w:t>
      </w:r>
      <w:r>
        <w:t>的响应时间</w:t>
      </w:r>
    </w:p>
    <w:p w:rsidR="00A04510" w:rsidRDefault="00A04510" w:rsidP="004F0CE8">
      <w:pPr>
        <w:spacing w:line="360" w:lineRule="auto"/>
        <w:jc w:val="left"/>
      </w:pPr>
      <w:r>
        <w:rPr>
          <w:rFonts w:hint="eastAsia"/>
        </w:rPr>
        <w:t>103</w:t>
      </w:r>
      <w:r w:rsidR="009E4259">
        <w:rPr>
          <w:rFonts w:hint="eastAsia"/>
        </w:rPr>
        <w:t>、</w:t>
      </w:r>
      <w:r>
        <w:t>Windows NT</w:t>
      </w:r>
      <w:r>
        <w:t>和</w:t>
      </w:r>
      <w:r>
        <w:t>Windows 2000</w:t>
      </w:r>
      <w:r>
        <w:t>系统能设置为在几次无效登录后锁定账号，可以防止：（</w:t>
      </w:r>
      <w:r w:rsidRPr="008306E0">
        <w:rPr>
          <w:rFonts w:hint="eastAsia"/>
          <w:color w:val="FF0000"/>
        </w:rPr>
        <w:t>B</w:t>
      </w:r>
      <w:r>
        <w:t>）。</w:t>
      </w:r>
    </w:p>
    <w:p w:rsidR="00A04510" w:rsidRDefault="00A04510" w:rsidP="004F0CE8">
      <w:pPr>
        <w:spacing w:line="360" w:lineRule="auto"/>
        <w:ind w:firstLine="420"/>
        <w:jc w:val="left"/>
      </w:pPr>
      <w:r>
        <w:rPr>
          <w:rFonts w:hint="eastAsia"/>
        </w:rPr>
        <w:t>A</w:t>
      </w:r>
      <w:r w:rsidR="009E4259">
        <w:rPr>
          <w:rFonts w:hint="eastAsia"/>
        </w:rPr>
        <w:t>、</w:t>
      </w:r>
      <w:r>
        <w:rPr>
          <w:rFonts w:hint="eastAsia"/>
        </w:rPr>
        <w:t>木马</w:t>
      </w:r>
      <w:r>
        <w:rPr>
          <w:rFonts w:hint="eastAsia"/>
        </w:rPr>
        <w:t xml:space="preserve"> </w:t>
      </w:r>
      <w:r w:rsidR="009E4259">
        <w:rPr>
          <w:rFonts w:hint="eastAsia"/>
        </w:rPr>
        <w:tab/>
      </w:r>
      <w:r w:rsidR="009E4259">
        <w:rPr>
          <w:rFonts w:hint="eastAsia"/>
        </w:rPr>
        <w:tab/>
      </w:r>
      <w:r>
        <w:rPr>
          <w:rFonts w:hint="eastAsia"/>
        </w:rPr>
        <w:t>B</w:t>
      </w:r>
      <w:r w:rsidR="009E4259">
        <w:rPr>
          <w:rFonts w:hint="eastAsia"/>
        </w:rPr>
        <w:t>、</w:t>
      </w:r>
      <w:r>
        <w:rPr>
          <w:rFonts w:hint="eastAsia"/>
        </w:rPr>
        <w:t>暴力破解</w:t>
      </w:r>
      <w:r>
        <w:rPr>
          <w:rFonts w:hint="eastAsia"/>
        </w:rPr>
        <w:t xml:space="preserve"> </w:t>
      </w:r>
      <w:r w:rsidR="009E4259">
        <w:rPr>
          <w:rFonts w:hint="eastAsia"/>
        </w:rPr>
        <w:tab/>
      </w:r>
      <w:r w:rsidR="009E4259">
        <w:rPr>
          <w:rFonts w:hint="eastAsia"/>
        </w:rPr>
        <w:tab/>
      </w:r>
      <w:r>
        <w:rPr>
          <w:rFonts w:hint="eastAsia"/>
        </w:rPr>
        <w:t>C</w:t>
      </w:r>
      <w:r w:rsidR="009E4259">
        <w:rPr>
          <w:rFonts w:hint="eastAsia"/>
        </w:rPr>
        <w:t>、</w:t>
      </w:r>
      <w:r>
        <w:t>IP</w:t>
      </w:r>
      <w:r>
        <w:t>欺骗</w:t>
      </w:r>
      <w:r>
        <w:rPr>
          <w:rFonts w:hint="eastAsia"/>
        </w:rPr>
        <w:t xml:space="preserve"> </w:t>
      </w:r>
      <w:r w:rsidR="009E4259">
        <w:rPr>
          <w:rFonts w:hint="eastAsia"/>
        </w:rPr>
        <w:tab/>
      </w:r>
      <w:r w:rsidR="009E4259">
        <w:rPr>
          <w:rFonts w:hint="eastAsia"/>
        </w:rPr>
        <w:tab/>
      </w:r>
      <w:r w:rsidR="009E4259">
        <w:rPr>
          <w:rFonts w:hint="eastAsia"/>
        </w:rPr>
        <w:tab/>
      </w:r>
      <w:r>
        <w:t>D</w:t>
      </w:r>
      <w:r w:rsidR="009E4259">
        <w:rPr>
          <w:rFonts w:hint="eastAsia"/>
        </w:rPr>
        <w:t>、</w:t>
      </w:r>
      <w:r>
        <w:t>缓冲区溢出攻击</w:t>
      </w:r>
    </w:p>
    <w:p w:rsidR="00A04510" w:rsidRDefault="00A04510" w:rsidP="004F0CE8">
      <w:pPr>
        <w:spacing w:line="360" w:lineRule="auto"/>
        <w:jc w:val="left"/>
      </w:pPr>
      <w:r>
        <w:rPr>
          <w:rFonts w:hint="eastAsia"/>
        </w:rPr>
        <w:t>104</w:t>
      </w:r>
      <w:r w:rsidR="009E4259">
        <w:rPr>
          <w:rFonts w:hint="eastAsia"/>
        </w:rPr>
        <w:t>、</w:t>
      </w:r>
      <w:r>
        <w:t>Windows</w:t>
      </w:r>
      <w:r>
        <w:t>主机推荐使用（</w:t>
      </w:r>
      <w:r w:rsidRPr="008306E0">
        <w:rPr>
          <w:rFonts w:hint="eastAsia"/>
          <w:color w:val="FF0000"/>
        </w:rPr>
        <w:t>A</w:t>
      </w:r>
      <w:r>
        <w:t>）格式。</w:t>
      </w:r>
    </w:p>
    <w:p w:rsidR="00A04510" w:rsidRDefault="00A04510" w:rsidP="004F0CE8">
      <w:pPr>
        <w:spacing w:line="360" w:lineRule="auto"/>
        <w:ind w:firstLine="420"/>
        <w:jc w:val="left"/>
      </w:pPr>
      <w:r>
        <w:rPr>
          <w:rFonts w:hint="eastAsia"/>
        </w:rPr>
        <w:t>A</w:t>
      </w:r>
      <w:r w:rsidR="009E4259">
        <w:rPr>
          <w:rFonts w:hint="eastAsia"/>
        </w:rPr>
        <w:t>、</w:t>
      </w:r>
      <w:r>
        <w:t>NTFS</w:t>
      </w:r>
      <w:r w:rsidR="009E4259">
        <w:rPr>
          <w:rFonts w:hint="eastAsia"/>
        </w:rPr>
        <w:tab/>
      </w:r>
      <w:r w:rsidR="009E4259">
        <w:rPr>
          <w:rFonts w:hint="eastAsia"/>
        </w:rPr>
        <w:tab/>
      </w:r>
      <w:r w:rsidR="009E4259">
        <w:rPr>
          <w:rFonts w:hint="eastAsia"/>
        </w:rPr>
        <w:tab/>
      </w:r>
      <w:r>
        <w:t>B</w:t>
      </w:r>
      <w:r w:rsidR="009E4259">
        <w:rPr>
          <w:rFonts w:hint="eastAsia"/>
        </w:rPr>
        <w:t>、</w:t>
      </w:r>
      <w:r>
        <w:t>FAT32</w:t>
      </w:r>
      <w:r w:rsidR="009E4259">
        <w:rPr>
          <w:rFonts w:hint="eastAsia"/>
        </w:rPr>
        <w:tab/>
      </w:r>
      <w:r w:rsidR="009E4259">
        <w:rPr>
          <w:rFonts w:hint="eastAsia"/>
        </w:rPr>
        <w:tab/>
      </w:r>
      <w:r>
        <w:t xml:space="preserve"> </w:t>
      </w:r>
      <w:r w:rsidR="009E4259">
        <w:rPr>
          <w:rFonts w:hint="eastAsia"/>
        </w:rPr>
        <w:tab/>
      </w:r>
      <w:r>
        <w:t>C</w:t>
      </w:r>
      <w:r w:rsidR="009E4259">
        <w:rPr>
          <w:rFonts w:hint="eastAsia"/>
        </w:rPr>
        <w:t>、</w:t>
      </w:r>
      <w:r>
        <w:t xml:space="preserve">FAT </w:t>
      </w:r>
      <w:r w:rsidR="009E4259">
        <w:rPr>
          <w:rFonts w:hint="eastAsia"/>
        </w:rPr>
        <w:tab/>
      </w:r>
      <w:r w:rsidR="009E4259">
        <w:rPr>
          <w:rFonts w:hint="eastAsia"/>
        </w:rPr>
        <w:tab/>
      </w:r>
      <w:r w:rsidR="009E4259">
        <w:rPr>
          <w:rFonts w:hint="eastAsia"/>
        </w:rPr>
        <w:tab/>
      </w:r>
      <w:r w:rsidR="009E4259">
        <w:rPr>
          <w:rFonts w:hint="eastAsia"/>
        </w:rPr>
        <w:tab/>
      </w:r>
      <w:r>
        <w:t>D</w:t>
      </w:r>
      <w:r w:rsidR="009E4259">
        <w:rPr>
          <w:rFonts w:hint="eastAsia"/>
        </w:rPr>
        <w:t>、</w:t>
      </w:r>
      <w:r>
        <w:t>Linux</w:t>
      </w:r>
    </w:p>
    <w:p w:rsidR="00A04510" w:rsidRDefault="009E4259" w:rsidP="004F0CE8">
      <w:pPr>
        <w:spacing w:line="360" w:lineRule="auto"/>
        <w:jc w:val="left"/>
      </w:pPr>
      <w:r>
        <w:t>105</w:t>
      </w:r>
      <w:r>
        <w:rPr>
          <w:rFonts w:hint="eastAsia"/>
        </w:rPr>
        <w:t>、</w:t>
      </w:r>
      <w:r w:rsidR="00A04510">
        <w:t>XP</w:t>
      </w:r>
      <w:r w:rsidR="00A04510">
        <w:t>当前的最新补丁是（</w:t>
      </w:r>
      <w:r w:rsidR="00A04510" w:rsidRPr="00C834E4">
        <w:rPr>
          <w:rFonts w:hint="eastAsia"/>
          <w:color w:val="FF0000"/>
        </w:rPr>
        <w:t>C</w:t>
      </w:r>
      <w:r w:rsidR="00A04510">
        <w:t>）。</w:t>
      </w:r>
    </w:p>
    <w:p w:rsidR="00A04510" w:rsidRDefault="00A04510" w:rsidP="004F0CE8">
      <w:pPr>
        <w:spacing w:line="360" w:lineRule="auto"/>
        <w:ind w:firstLine="420"/>
        <w:jc w:val="left"/>
      </w:pPr>
      <w:r>
        <w:rPr>
          <w:rFonts w:hint="eastAsia"/>
        </w:rPr>
        <w:t>A</w:t>
      </w:r>
      <w:r w:rsidR="009E4259">
        <w:rPr>
          <w:rFonts w:hint="eastAsia"/>
        </w:rPr>
        <w:t>、</w:t>
      </w:r>
      <w:r>
        <w:t xml:space="preserve">SP1 </w:t>
      </w:r>
      <w:r w:rsidR="009E4259">
        <w:rPr>
          <w:rFonts w:hint="eastAsia"/>
        </w:rPr>
        <w:tab/>
      </w:r>
      <w:r w:rsidR="009E4259">
        <w:rPr>
          <w:rFonts w:hint="eastAsia"/>
        </w:rPr>
        <w:tab/>
      </w:r>
      <w:r w:rsidR="009E4259">
        <w:rPr>
          <w:rFonts w:hint="eastAsia"/>
        </w:rPr>
        <w:tab/>
      </w:r>
      <w:r w:rsidR="009E4259">
        <w:rPr>
          <w:rFonts w:hint="eastAsia"/>
        </w:rPr>
        <w:tab/>
      </w:r>
      <w:r>
        <w:t>B</w:t>
      </w:r>
      <w:r w:rsidR="009E4259">
        <w:rPr>
          <w:rFonts w:hint="eastAsia"/>
        </w:rPr>
        <w:t>、</w:t>
      </w:r>
      <w:r>
        <w:t xml:space="preserve">SP2 </w:t>
      </w:r>
      <w:r w:rsidR="009E4259">
        <w:rPr>
          <w:rFonts w:hint="eastAsia"/>
        </w:rPr>
        <w:tab/>
      </w:r>
      <w:r w:rsidR="009E4259">
        <w:rPr>
          <w:rFonts w:hint="eastAsia"/>
        </w:rPr>
        <w:tab/>
      </w:r>
      <w:r w:rsidR="009E4259">
        <w:rPr>
          <w:rFonts w:hint="eastAsia"/>
        </w:rPr>
        <w:tab/>
      </w:r>
      <w:r w:rsidR="009E4259">
        <w:rPr>
          <w:rFonts w:hint="eastAsia"/>
        </w:rPr>
        <w:tab/>
        <w:t>C</w:t>
      </w:r>
      <w:r w:rsidR="009E4259">
        <w:rPr>
          <w:rFonts w:hint="eastAsia"/>
        </w:rPr>
        <w:t>、</w:t>
      </w:r>
      <w:r>
        <w:t>SP3</w:t>
      </w:r>
      <w:r w:rsidR="009E4259">
        <w:rPr>
          <w:rFonts w:hint="eastAsia"/>
        </w:rPr>
        <w:tab/>
      </w:r>
      <w:r w:rsidR="009E4259">
        <w:rPr>
          <w:rFonts w:hint="eastAsia"/>
        </w:rPr>
        <w:tab/>
      </w:r>
      <w:r w:rsidR="009E4259">
        <w:rPr>
          <w:rFonts w:hint="eastAsia"/>
        </w:rPr>
        <w:tab/>
      </w:r>
      <w:r w:rsidR="009E4259">
        <w:rPr>
          <w:rFonts w:hint="eastAsia"/>
        </w:rPr>
        <w:tab/>
      </w:r>
      <w:r>
        <w:t xml:space="preserve"> D</w:t>
      </w:r>
      <w:r w:rsidR="009E4259">
        <w:rPr>
          <w:rFonts w:hint="eastAsia"/>
        </w:rPr>
        <w:t>、</w:t>
      </w:r>
      <w:r>
        <w:t>SP4</w:t>
      </w:r>
    </w:p>
    <w:p w:rsidR="00A04510" w:rsidRDefault="009E4259" w:rsidP="004F0CE8">
      <w:pPr>
        <w:spacing w:line="360" w:lineRule="auto"/>
        <w:jc w:val="left"/>
      </w:pPr>
      <w:r>
        <w:t>106</w:t>
      </w:r>
      <w:r>
        <w:rPr>
          <w:rFonts w:hint="eastAsia"/>
        </w:rPr>
        <w:t>、</w:t>
      </w:r>
      <w:r w:rsidR="00A04510">
        <w:t>按</w:t>
      </w:r>
      <w:r w:rsidR="00A04510">
        <w:rPr>
          <w:rFonts w:hint="eastAsia"/>
        </w:rPr>
        <w:t>TCSEC</w:t>
      </w:r>
      <w:r w:rsidR="00A04510">
        <w:rPr>
          <w:rFonts w:hint="eastAsia"/>
        </w:rPr>
        <w:t>标准，</w:t>
      </w:r>
      <w:r w:rsidR="00A04510">
        <w:rPr>
          <w:rFonts w:hint="eastAsia"/>
        </w:rPr>
        <w:t>WinNT</w:t>
      </w:r>
      <w:r w:rsidR="00A04510">
        <w:rPr>
          <w:rFonts w:hint="eastAsia"/>
        </w:rPr>
        <w:t>的安全级别是（</w:t>
      </w:r>
      <w:r w:rsidR="00A04510" w:rsidRPr="00C834E4">
        <w:rPr>
          <w:rFonts w:hint="eastAsia"/>
          <w:color w:val="FF0000"/>
        </w:rPr>
        <w:t>A</w:t>
      </w:r>
      <w:r w:rsidR="00A04510">
        <w:rPr>
          <w:rFonts w:hint="eastAsia"/>
        </w:rPr>
        <w:t>）。</w:t>
      </w:r>
    </w:p>
    <w:p w:rsidR="00A04510" w:rsidRDefault="00A04510" w:rsidP="004F0CE8">
      <w:pPr>
        <w:spacing w:line="360" w:lineRule="auto"/>
        <w:ind w:firstLine="420"/>
        <w:jc w:val="left"/>
      </w:pPr>
      <w:r>
        <w:rPr>
          <w:rFonts w:hint="eastAsia"/>
        </w:rPr>
        <w:t>A</w:t>
      </w:r>
      <w:r w:rsidR="009E4259">
        <w:rPr>
          <w:rFonts w:hint="eastAsia"/>
        </w:rPr>
        <w:t>、</w:t>
      </w:r>
      <w:r>
        <w:t xml:space="preserve">C2 </w:t>
      </w:r>
      <w:r w:rsidR="009E4259">
        <w:rPr>
          <w:rFonts w:hint="eastAsia"/>
        </w:rPr>
        <w:tab/>
      </w:r>
      <w:r w:rsidR="009E4259">
        <w:rPr>
          <w:rFonts w:hint="eastAsia"/>
        </w:rPr>
        <w:tab/>
      </w:r>
      <w:r w:rsidR="009E4259">
        <w:rPr>
          <w:rFonts w:hint="eastAsia"/>
        </w:rPr>
        <w:tab/>
      </w:r>
      <w:r w:rsidR="009E4259">
        <w:rPr>
          <w:rFonts w:hint="eastAsia"/>
        </w:rPr>
        <w:tab/>
      </w:r>
      <w:r>
        <w:t>B</w:t>
      </w:r>
      <w:r w:rsidR="009E4259">
        <w:rPr>
          <w:rFonts w:hint="eastAsia"/>
        </w:rPr>
        <w:t>、</w:t>
      </w:r>
      <w:r>
        <w:t xml:space="preserve">B2 </w:t>
      </w:r>
      <w:r w:rsidR="009E4259">
        <w:rPr>
          <w:rFonts w:hint="eastAsia"/>
        </w:rPr>
        <w:tab/>
      </w:r>
      <w:r w:rsidR="009E4259">
        <w:rPr>
          <w:rFonts w:hint="eastAsia"/>
        </w:rPr>
        <w:tab/>
      </w:r>
      <w:r w:rsidR="009E4259">
        <w:rPr>
          <w:rFonts w:hint="eastAsia"/>
        </w:rPr>
        <w:tab/>
      </w:r>
      <w:r w:rsidR="009E4259">
        <w:rPr>
          <w:rFonts w:hint="eastAsia"/>
        </w:rPr>
        <w:tab/>
      </w:r>
      <w:r>
        <w:t>C</w:t>
      </w:r>
      <w:r w:rsidR="009E4259">
        <w:rPr>
          <w:rFonts w:hint="eastAsia"/>
        </w:rPr>
        <w:t>、</w:t>
      </w:r>
      <w:r>
        <w:t xml:space="preserve">C3 </w:t>
      </w:r>
      <w:r w:rsidR="009E4259">
        <w:rPr>
          <w:rFonts w:hint="eastAsia"/>
        </w:rPr>
        <w:tab/>
      </w:r>
      <w:r w:rsidR="009E4259">
        <w:rPr>
          <w:rFonts w:hint="eastAsia"/>
        </w:rPr>
        <w:tab/>
      </w:r>
      <w:r w:rsidR="009E4259">
        <w:rPr>
          <w:rFonts w:hint="eastAsia"/>
        </w:rPr>
        <w:tab/>
      </w:r>
      <w:r w:rsidR="009E4259">
        <w:rPr>
          <w:rFonts w:hint="eastAsia"/>
        </w:rPr>
        <w:tab/>
      </w:r>
      <w:r>
        <w:t>D</w:t>
      </w:r>
      <w:r w:rsidR="009E4259">
        <w:rPr>
          <w:rFonts w:hint="eastAsia"/>
        </w:rPr>
        <w:t>、</w:t>
      </w:r>
      <w:r>
        <w:t>B1</w:t>
      </w:r>
    </w:p>
    <w:p w:rsidR="00A04510" w:rsidRDefault="00A04510" w:rsidP="004F0CE8">
      <w:pPr>
        <w:spacing w:line="360" w:lineRule="auto"/>
        <w:jc w:val="left"/>
      </w:pPr>
    </w:p>
    <w:p w:rsidR="00A04510" w:rsidRDefault="000462A2" w:rsidP="004F0CE8">
      <w:pPr>
        <w:spacing w:line="360" w:lineRule="auto"/>
        <w:jc w:val="left"/>
      </w:pPr>
      <w:r>
        <w:t>107</w:t>
      </w:r>
      <w:r>
        <w:rPr>
          <w:rFonts w:hint="eastAsia"/>
        </w:rPr>
        <w:t>、</w:t>
      </w:r>
      <w:r w:rsidR="00A04510">
        <w:t>当你感觉到你的</w:t>
      </w:r>
      <w:r w:rsidR="00A04510">
        <w:rPr>
          <w:rFonts w:hint="eastAsia"/>
        </w:rPr>
        <w:t>W</w:t>
      </w:r>
      <w:r w:rsidR="00A04510">
        <w:t>i</w:t>
      </w:r>
      <w:r w:rsidR="00A04510">
        <w:rPr>
          <w:rFonts w:hint="eastAsia"/>
        </w:rPr>
        <w:t>n</w:t>
      </w:r>
      <w:r w:rsidR="00A04510">
        <w:t>2003</w:t>
      </w:r>
      <w:r w:rsidR="00A04510">
        <w:t>运行速度明显减慢，当打开任务管理器后发现</w:t>
      </w:r>
      <w:r w:rsidR="00A04510">
        <w:rPr>
          <w:rFonts w:hint="eastAsia"/>
        </w:rPr>
        <w:t>CPU</w:t>
      </w:r>
      <w:r w:rsidR="00A04510">
        <w:rPr>
          <w:rFonts w:hint="eastAsia"/>
        </w:rPr>
        <w:t>使用率达到了</w:t>
      </w:r>
      <w:r w:rsidR="00A04510">
        <w:rPr>
          <w:rFonts w:hint="eastAsia"/>
        </w:rPr>
        <w:t>100%</w:t>
      </w:r>
      <w:r w:rsidR="00A04510">
        <w:rPr>
          <w:rFonts w:hint="eastAsia"/>
        </w:rPr>
        <w:t>，你认为你最有可能受到了（</w:t>
      </w:r>
      <w:r w:rsidR="00A04510" w:rsidRPr="00C834E4">
        <w:rPr>
          <w:rFonts w:hint="eastAsia"/>
          <w:color w:val="FF0000"/>
        </w:rPr>
        <w:t>D</w:t>
      </w:r>
      <w:r w:rsidR="00A04510">
        <w:rPr>
          <w:rFonts w:hint="eastAsia"/>
        </w:rPr>
        <w:t>）攻击。</w:t>
      </w:r>
    </w:p>
    <w:p w:rsidR="00A04510" w:rsidRDefault="00A04510" w:rsidP="004F0CE8">
      <w:pPr>
        <w:spacing w:line="360" w:lineRule="auto"/>
        <w:ind w:firstLine="420"/>
        <w:jc w:val="left"/>
      </w:pPr>
      <w:r>
        <w:rPr>
          <w:rFonts w:hint="eastAsia"/>
        </w:rPr>
        <w:t>A</w:t>
      </w:r>
      <w:r w:rsidR="000462A2">
        <w:rPr>
          <w:rFonts w:hint="eastAsia"/>
        </w:rPr>
        <w:t>、</w:t>
      </w:r>
      <w:r>
        <w:rPr>
          <w:rFonts w:hint="eastAsia"/>
        </w:rPr>
        <w:t>缓冲区溢出攻击</w:t>
      </w:r>
      <w:r>
        <w:rPr>
          <w:rFonts w:hint="eastAsia"/>
        </w:rPr>
        <w:t xml:space="preserve"> </w:t>
      </w:r>
      <w:r w:rsidR="000462A2">
        <w:rPr>
          <w:rFonts w:hint="eastAsia"/>
        </w:rPr>
        <w:tab/>
      </w:r>
      <w:r w:rsidR="000462A2">
        <w:rPr>
          <w:rFonts w:hint="eastAsia"/>
        </w:rPr>
        <w:tab/>
      </w:r>
      <w:r>
        <w:rPr>
          <w:rFonts w:hint="eastAsia"/>
        </w:rPr>
        <w:t>B</w:t>
      </w:r>
      <w:r w:rsidR="000462A2">
        <w:rPr>
          <w:rFonts w:hint="eastAsia"/>
        </w:rPr>
        <w:t>、</w:t>
      </w:r>
      <w:r>
        <w:rPr>
          <w:rFonts w:hint="eastAsia"/>
        </w:rPr>
        <w:t>木马攻击</w:t>
      </w:r>
      <w:r>
        <w:rPr>
          <w:rFonts w:hint="eastAsia"/>
        </w:rPr>
        <w:t xml:space="preserve"> </w:t>
      </w:r>
      <w:r w:rsidR="000462A2">
        <w:rPr>
          <w:rFonts w:hint="eastAsia"/>
        </w:rPr>
        <w:tab/>
      </w:r>
      <w:r>
        <w:rPr>
          <w:rFonts w:hint="eastAsia"/>
        </w:rPr>
        <w:t>C</w:t>
      </w:r>
      <w:r w:rsidR="000462A2">
        <w:rPr>
          <w:rFonts w:hint="eastAsia"/>
        </w:rPr>
        <w:t>、</w:t>
      </w:r>
      <w:r>
        <w:t>暗门攻击</w:t>
      </w:r>
      <w:r>
        <w:rPr>
          <w:rFonts w:hint="eastAsia"/>
        </w:rPr>
        <w:t xml:space="preserve"> </w:t>
      </w:r>
      <w:r w:rsidR="000462A2">
        <w:rPr>
          <w:rFonts w:hint="eastAsia"/>
        </w:rPr>
        <w:tab/>
      </w:r>
      <w:r>
        <w:rPr>
          <w:rFonts w:hint="eastAsia"/>
        </w:rPr>
        <w:t>D</w:t>
      </w:r>
      <w:r w:rsidR="000462A2">
        <w:rPr>
          <w:rFonts w:hint="eastAsia"/>
        </w:rPr>
        <w:t>、</w:t>
      </w:r>
      <w:r>
        <w:t>DOS</w:t>
      </w:r>
      <w:r>
        <w:t>攻击</w:t>
      </w:r>
    </w:p>
    <w:p w:rsidR="00A04510" w:rsidRDefault="00A04510" w:rsidP="004F0CE8">
      <w:pPr>
        <w:spacing w:line="360" w:lineRule="auto"/>
        <w:jc w:val="left"/>
      </w:pPr>
      <w:r>
        <w:rPr>
          <w:rFonts w:hint="eastAsia"/>
        </w:rPr>
        <w:t>108</w:t>
      </w:r>
      <w:r w:rsidR="000462A2">
        <w:rPr>
          <w:rFonts w:hint="eastAsia"/>
        </w:rPr>
        <w:t>、</w:t>
      </w:r>
      <w:r>
        <w:rPr>
          <w:rFonts w:hint="eastAsia"/>
        </w:rPr>
        <w:t>档案权限</w:t>
      </w:r>
      <w:r>
        <w:rPr>
          <w:rFonts w:hint="eastAsia"/>
        </w:rPr>
        <w:t>755</w:t>
      </w:r>
      <w:r>
        <w:rPr>
          <w:rFonts w:hint="eastAsia"/>
        </w:rPr>
        <w:t>，对档案拥有者而言，是什么含义？（</w:t>
      </w:r>
      <w:r w:rsidRPr="00C834E4">
        <w:rPr>
          <w:rFonts w:hint="eastAsia"/>
          <w:color w:val="FF0000"/>
        </w:rPr>
        <w:t>A</w:t>
      </w:r>
      <w:r>
        <w:rPr>
          <w:rFonts w:hint="eastAsia"/>
        </w:rPr>
        <w:t>）</w:t>
      </w:r>
    </w:p>
    <w:p w:rsidR="000462A2" w:rsidRDefault="00A04510" w:rsidP="004F0CE8">
      <w:pPr>
        <w:spacing w:line="360" w:lineRule="auto"/>
        <w:ind w:firstLine="420"/>
        <w:jc w:val="left"/>
      </w:pPr>
      <w:r>
        <w:rPr>
          <w:rFonts w:hint="eastAsia"/>
        </w:rPr>
        <w:t>A</w:t>
      </w:r>
      <w:r w:rsidR="000462A2">
        <w:rPr>
          <w:rFonts w:hint="eastAsia"/>
        </w:rPr>
        <w:t>、</w:t>
      </w:r>
      <w:r>
        <w:rPr>
          <w:rFonts w:hint="eastAsia"/>
        </w:rPr>
        <w:t>可读，可执行，可写入</w:t>
      </w:r>
      <w:r>
        <w:rPr>
          <w:rFonts w:hint="eastAsia"/>
        </w:rPr>
        <w:t xml:space="preserve"> </w:t>
      </w:r>
      <w:r w:rsidR="000462A2">
        <w:rPr>
          <w:rFonts w:hint="eastAsia"/>
        </w:rPr>
        <w:tab/>
      </w:r>
      <w:r w:rsidR="000462A2">
        <w:rPr>
          <w:rFonts w:hint="eastAsia"/>
        </w:rPr>
        <w:tab/>
      </w:r>
      <w:r w:rsidR="000462A2">
        <w:rPr>
          <w:rFonts w:hint="eastAsia"/>
        </w:rPr>
        <w:tab/>
      </w:r>
      <w:r w:rsidR="000462A2">
        <w:rPr>
          <w:rFonts w:hint="eastAsia"/>
        </w:rPr>
        <w:tab/>
      </w:r>
      <w:r w:rsidR="000462A2">
        <w:rPr>
          <w:rFonts w:hint="eastAsia"/>
        </w:rPr>
        <w:tab/>
      </w:r>
      <w:r>
        <w:rPr>
          <w:rFonts w:hint="eastAsia"/>
        </w:rPr>
        <w:t>B</w:t>
      </w:r>
      <w:r w:rsidR="000462A2">
        <w:rPr>
          <w:rFonts w:hint="eastAsia"/>
        </w:rPr>
        <w:t>、</w:t>
      </w:r>
      <w:r>
        <w:rPr>
          <w:rFonts w:hint="eastAsia"/>
        </w:rPr>
        <w:t>可读</w:t>
      </w:r>
      <w:r>
        <w:rPr>
          <w:rFonts w:hint="eastAsia"/>
        </w:rPr>
        <w:t xml:space="preserve"> </w:t>
      </w:r>
      <w:r w:rsidR="000462A2">
        <w:rPr>
          <w:rFonts w:hint="eastAsia"/>
        </w:rPr>
        <w:tab/>
      </w:r>
      <w:r w:rsidR="000462A2">
        <w:rPr>
          <w:rFonts w:hint="eastAsia"/>
        </w:rPr>
        <w:tab/>
      </w:r>
    </w:p>
    <w:p w:rsidR="00A04510" w:rsidRDefault="00A04510" w:rsidP="004F0CE8">
      <w:pPr>
        <w:spacing w:line="360" w:lineRule="auto"/>
        <w:ind w:firstLine="420"/>
        <w:jc w:val="left"/>
      </w:pPr>
      <w:r>
        <w:rPr>
          <w:rFonts w:hint="eastAsia"/>
        </w:rPr>
        <w:t>C</w:t>
      </w:r>
      <w:r w:rsidR="000462A2">
        <w:rPr>
          <w:rFonts w:hint="eastAsia"/>
        </w:rPr>
        <w:t>、</w:t>
      </w:r>
      <w:r>
        <w:rPr>
          <w:rFonts w:hint="eastAsia"/>
        </w:rPr>
        <w:t>可读，可执行</w:t>
      </w:r>
      <w:r>
        <w:rPr>
          <w:rFonts w:hint="eastAsia"/>
        </w:rPr>
        <w:t xml:space="preserve"> </w:t>
      </w:r>
      <w:r w:rsidR="000462A2">
        <w:rPr>
          <w:rFonts w:hint="eastAsia"/>
        </w:rPr>
        <w:tab/>
      </w:r>
      <w:r w:rsidR="000462A2">
        <w:rPr>
          <w:rFonts w:hint="eastAsia"/>
        </w:rPr>
        <w:tab/>
      </w:r>
      <w:r w:rsidR="000462A2">
        <w:rPr>
          <w:rFonts w:hint="eastAsia"/>
        </w:rPr>
        <w:tab/>
      </w:r>
      <w:r w:rsidR="000462A2">
        <w:rPr>
          <w:rFonts w:hint="eastAsia"/>
        </w:rPr>
        <w:tab/>
      </w:r>
      <w:r w:rsidR="000462A2">
        <w:rPr>
          <w:rFonts w:hint="eastAsia"/>
        </w:rPr>
        <w:tab/>
      </w:r>
      <w:r w:rsidR="000462A2">
        <w:rPr>
          <w:rFonts w:hint="eastAsia"/>
        </w:rPr>
        <w:tab/>
      </w:r>
      <w:r w:rsidR="000462A2">
        <w:rPr>
          <w:rFonts w:hint="eastAsia"/>
        </w:rPr>
        <w:tab/>
      </w:r>
      <w:r>
        <w:rPr>
          <w:rFonts w:hint="eastAsia"/>
        </w:rPr>
        <w:t>D</w:t>
      </w:r>
      <w:r w:rsidR="000462A2">
        <w:rPr>
          <w:rFonts w:hint="eastAsia"/>
        </w:rPr>
        <w:t>、</w:t>
      </w:r>
      <w:r>
        <w:rPr>
          <w:rFonts w:hint="eastAsia"/>
        </w:rPr>
        <w:t>可写入</w:t>
      </w:r>
    </w:p>
    <w:p w:rsidR="00A04510" w:rsidRDefault="000462A2" w:rsidP="004F0CE8">
      <w:pPr>
        <w:spacing w:line="360" w:lineRule="auto"/>
        <w:jc w:val="left"/>
      </w:pPr>
      <w:r>
        <w:rPr>
          <w:rFonts w:hint="eastAsia"/>
        </w:rPr>
        <w:t>109</w:t>
      </w:r>
      <w:r>
        <w:rPr>
          <w:rFonts w:hint="eastAsia"/>
        </w:rPr>
        <w:t>、</w:t>
      </w:r>
      <w:r w:rsidR="00A04510">
        <w:rPr>
          <w:rFonts w:hint="eastAsia"/>
        </w:rPr>
        <w:t>如何配置，使得用户从服务器</w:t>
      </w:r>
      <w:r w:rsidR="00A04510">
        <w:rPr>
          <w:rFonts w:hint="eastAsia"/>
        </w:rPr>
        <w:t>A</w:t>
      </w:r>
      <w:r w:rsidR="00A04510">
        <w:rPr>
          <w:rFonts w:hint="eastAsia"/>
        </w:rPr>
        <w:t>访问服务器</w:t>
      </w:r>
      <w:r w:rsidR="00A04510">
        <w:rPr>
          <w:rFonts w:hint="eastAsia"/>
        </w:rPr>
        <w:t>B</w:t>
      </w:r>
      <w:r w:rsidR="00A04510">
        <w:rPr>
          <w:rFonts w:hint="eastAsia"/>
        </w:rPr>
        <w:t>而无需输入密码（</w:t>
      </w:r>
      <w:r w:rsidR="00A04510" w:rsidRPr="008E1D9A">
        <w:rPr>
          <w:rFonts w:hint="eastAsia"/>
          <w:color w:val="FF0000"/>
        </w:rPr>
        <w:t>D</w:t>
      </w:r>
      <w:r w:rsidR="00A04510">
        <w:rPr>
          <w:rFonts w:hint="eastAsia"/>
        </w:rPr>
        <w:t>）。</w:t>
      </w:r>
    </w:p>
    <w:p w:rsidR="00A04510" w:rsidRDefault="00A04510" w:rsidP="004F0CE8">
      <w:pPr>
        <w:spacing w:line="360" w:lineRule="auto"/>
        <w:ind w:firstLine="420"/>
        <w:jc w:val="left"/>
      </w:pPr>
      <w:r>
        <w:rPr>
          <w:rFonts w:hint="eastAsia"/>
        </w:rPr>
        <w:t>A</w:t>
      </w:r>
      <w:r w:rsidR="000462A2">
        <w:rPr>
          <w:rFonts w:hint="eastAsia"/>
        </w:rPr>
        <w:t>、</w:t>
      </w:r>
      <w:r>
        <w:rPr>
          <w:rFonts w:hint="eastAsia"/>
        </w:rPr>
        <w:t>利用</w:t>
      </w:r>
      <w:r>
        <w:rPr>
          <w:rFonts w:hint="eastAsia"/>
        </w:rPr>
        <w:t>NIS</w:t>
      </w:r>
      <w:r>
        <w:rPr>
          <w:rFonts w:hint="eastAsia"/>
        </w:rPr>
        <w:t>同步用户的用户名和密码</w:t>
      </w:r>
    </w:p>
    <w:p w:rsidR="00A04510" w:rsidRDefault="00A04510" w:rsidP="004F0CE8">
      <w:pPr>
        <w:spacing w:line="360" w:lineRule="auto"/>
        <w:ind w:firstLine="420"/>
        <w:jc w:val="left"/>
      </w:pPr>
      <w:r>
        <w:rPr>
          <w:rFonts w:hint="eastAsia"/>
        </w:rPr>
        <w:t>B</w:t>
      </w:r>
      <w:r w:rsidR="000462A2">
        <w:rPr>
          <w:rFonts w:hint="eastAsia"/>
        </w:rPr>
        <w:t>、</w:t>
      </w:r>
      <w:r>
        <w:rPr>
          <w:rFonts w:hint="eastAsia"/>
        </w:rPr>
        <w:t>在两台服务器上创建并配置</w:t>
      </w:r>
      <w:r>
        <w:rPr>
          <w:rFonts w:hint="eastAsia"/>
        </w:rPr>
        <w:t>/.rhosts</w:t>
      </w:r>
      <w:r>
        <w:rPr>
          <w:rFonts w:hint="eastAsia"/>
        </w:rPr>
        <w:t>文件</w:t>
      </w:r>
      <w:r>
        <w:rPr>
          <w:rFonts w:hint="eastAsia"/>
        </w:rPr>
        <w:t xml:space="preserve"> </w:t>
      </w:r>
    </w:p>
    <w:p w:rsidR="00A04510" w:rsidRDefault="00A04510" w:rsidP="004F0CE8">
      <w:pPr>
        <w:spacing w:line="360" w:lineRule="auto"/>
        <w:ind w:firstLine="420"/>
        <w:jc w:val="left"/>
      </w:pPr>
      <w:r>
        <w:t>C</w:t>
      </w:r>
      <w:r w:rsidR="000462A2">
        <w:rPr>
          <w:rFonts w:hint="eastAsia"/>
        </w:rPr>
        <w:t>、</w:t>
      </w:r>
      <w:r>
        <w:t>在两台服务器上创建并配置</w:t>
      </w:r>
      <w:r>
        <w:rPr>
          <w:rFonts w:hint="eastAsia"/>
        </w:rPr>
        <w:t>$HOME/.</w:t>
      </w:r>
      <w:r>
        <w:t>netrc</w:t>
      </w:r>
      <w:r>
        <w:t>文件</w:t>
      </w:r>
    </w:p>
    <w:p w:rsidR="00A04510" w:rsidRDefault="00A04510" w:rsidP="004F0CE8">
      <w:pPr>
        <w:spacing w:line="360" w:lineRule="auto"/>
        <w:ind w:firstLine="420"/>
        <w:jc w:val="left"/>
      </w:pPr>
      <w:r>
        <w:rPr>
          <w:rFonts w:hint="eastAsia"/>
        </w:rPr>
        <w:t>D</w:t>
      </w:r>
      <w:r w:rsidR="000462A2">
        <w:rPr>
          <w:rFonts w:hint="eastAsia"/>
        </w:rPr>
        <w:t>、</w:t>
      </w:r>
      <w:r>
        <w:rPr>
          <w:rFonts w:hint="eastAsia"/>
        </w:rPr>
        <w:t>在两台服务器上创建并配置</w:t>
      </w:r>
      <w:r>
        <w:rPr>
          <w:rFonts w:hint="eastAsia"/>
        </w:rPr>
        <w:t>/et/hosts.equiv</w:t>
      </w:r>
      <w:r>
        <w:rPr>
          <w:rFonts w:hint="eastAsia"/>
        </w:rPr>
        <w:t>文件</w:t>
      </w:r>
    </w:p>
    <w:p w:rsidR="00A04510" w:rsidRDefault="000462A2" w:rsidP="004F0CE8">
      <w:pPr>
        <w:spacing w:line="360" w:lineRule="auto"/>
        <w:jc w:val="left"/>
      </w:pPr>
      <w:r>
        <w:rPr>
          <w:rFonts w:hint="eastAsia"/>
        </w:rPr>
        <w:t>110</w:t>
      </w:r>
      <w:r>
        <w:rPr>
          <w:rFonts w:hint="eastAsia"/>
        </w:rPr>
        <w:t>、</w:t>
      </w:r>
      <w:r w:rsidR="00A04510">
        <w:rPr>
          <w:rFonts w:hint="eastAsia"/>
        </w:rPr>
        <w:t>要求关机后不重新启动，</w:t>
      </w:r>
      <w:r w:rsidR="00A04510">
        <w:rPr>
          <w:rFonts w:hint="eastAsia"/>
        </w:rPr>
        <w:t>shutdown</w:t>
      </w:r>
      <w:r w:rsidR="00A04510">
        <w:rPr>
          <w:rFonts w:hint="eastAsia"/>
        </w:rPr>
        <w:t>后面参数应该跟（</w:t>
      </w:r>
      <w:r w:rsidR="00A04510" w:rsidRPr="008E1D9A">
        <w:rPr>
          <w:rFonts w:hint="eastAsia"/>
          <w:color w:val="FF0000"/>
        </w:rPr>
        <w:t>C</w:t>
      </w:r>
      <w:r w:rsidR="00A04510">
        <w:rPr>
          <w:rFonts w:hint="eastAsia"/>
        </w:rPr>
        <w:t>）。</w:t>
      </w:r>
    </w:p>
    <w:p w:rsidR="00A04510" w:rsidRDefault="00A04510" w:rsidP="004F0CE8">
      <w:pPr>
        <w:spacing w:line="360" w:lineRule="auto"/>
        <w:ind w:firstLine="420"/>
        <w:jc w:val="left"/>
      </w:pPr>
      <w:r>
        <w:rPr>
          <w:rFonts w:hint="eastAsia"/>
        </w:rPr>
        <w:t>A</w:t>
      </w:r>
      <w:r w:rsidR="000462A2">
        <w:rPr>
          <w:rFonts w:hint="eastAsia"/>
        </w:rPr>
        <w:t>、</w:t>
      </w:r>
      <w:r>
        <w:t xml:space="preserve">–k  </w:t>
      </w:r>
      <w:r w:rsidR="000462A2">
        <w:rPr>
          <w:rFonts w:hint="eastAsia"/>
        </w:rPr>
        <w:tab/>
      </w:r>
      <w:r w:rsidR="000462A2">
        <w:rPr>
          <w:rFonts w:hint="eastAsia"/>
        </w:rPr>
        <w:tab/>
      </w:r>
      <w:r w:rsidR="000462A2">
        <w:rPr>
          <w:rFonts w:hint="eastAsia"/>
        </w:rPr>
        <w:tab/>
      </w:r>
      <w:r w:rsidR="000462A2">
        <w:rPr>
          <w:rFonts w:hint="eastAsia"/>
        </w:rPr>
        <w:tab/>
      </w:r>
      <w:r w:rsidR="000462A2">
        <w:rPr>
          <w:rFonts w:hint="eastAsia"/>
        </w:rPr>
        <w:tab/>
      </w:r>
      <w:r>
        <w:t>B</w:t>
      </w:r>
      <w:r w:rsidR="000462A2">
        <w:rPr>
          <w:rFonts w:hint="eastAsia"/>
        </w:rPr>
        <w:t>、</w:t>
      </w:r>
      <w:r>
        <w:t xml:space="preserve">–r  </w:t>
      </w:r>
      <w:r w:rsidR="000462A2">
        <w:rPr>
          <w:rFonts w:hint="eastAsia"/>
        </w:rPr>
        <w:tab/>
      </w:r>
      <w:r w:rsidR="000462A2">
        <w:rPr>
          <w:rFonts w:hint="eastAsia"/>
        </w:rPr>
        <w:tab/>
      </w:r>
      <w:r w:rsidR="000462A2">
        <w:rPr>
          <w:rFonts w:hint="eastAsia"/>
        </w:rPr>
        <w:tab/>
      </w:r>
      <w:r w:rsidR="000462A2">
        <w:rPr>
          <w:rFonts w:hint="eastAsia"/>
        </w:rPr>
        <w:tab/>
      </w:r>
      <w:r>
        <w:t>C</w:t>
      </w:r>
      <w:r w:rsidR="000462A2">
        <w:rPr>
          <w:rFonts w:hint="eastAsia"/>
        </w:rPr>
        <w:t>、</w:t>
      </w:r>
      <w:r w:rsidR="000462A2">
        <w:rPr>
          <w:rFonts w:hint="eastAsia"/>
        </w:rPr>
        <w:t>-</w:t>
      </w:r>
      <w:r>
        <w:t>h</w:t>
      </w:r>
      <w:r>
        <w:rPr>
          <w:rFonts w:hint="eastAsia"/>
        </w:rPr>
        <w:t xml:space="preserve"> </w:t>
      </w:r>
      <w:r>
        <w:t xml:space="preserve"> </w:t>
      </w:r>
      <w:r w:rsidR="000462A2">
        <w:rPr>
          <w:rFonts w:hint="eastAsia"/>
        </w:rPr>
        <w:tab/>
      </w:r>
      <w:r w:rsidR="000462A2">
        <w:rPr>
          <w:rFonts w:hint="eastAsia"/>
        </w:rPr>
        <w:tab/>
      </w:r>
      <w:r w:rsidR="000462A2">
        <w:rPr>
          <w:rFonts w:hint="eastAsia"/>
        </w:rPr>
        <w:tab/>
      </w:r>
      <w:r>
        <w:rPr>
          <w:rFonts w:hint="eastAsia"/>
        </w:rPr>
        <w:t>D</w:t>
      </w:r>
      <w:r w:rsidR="000462A2">
        <w:rPr>
          <w:rFonts w:hint="eastAsia"/>
        </w:rPr>
        <w:t>、</w:t>
      </w:r>
      <w:r>
        <w:t xml:space="preserve"> –c</w:t>
      </w:r>
    </w:p>
    <w:p w:rsidR="00A04510" w:rsidRDefault="000462A2" w:rsidP="004F0CE8">
      <w:pPr>
        <w:spacing w:line="360" w:lineRule="auto"/>
        <w:jc w:val="left"/>
      </w:pPr>
      <w:r>
        <w:t>111</w:t>
      </w:r>
      <w:r>
        <w:rPr>
          <w:rFonts w:hint="eastAsia"/>
        </w:rPr>
        <w:t>、</w:t>
      </w:r>
      <w:r w:rsidR="00A04510">
        <w:t>一般来说，通过</w:t>
      </w:r>
      <w:r w:rsidR="00A04510">
        <w:rPr>
          <w:rFonts w:hint="eastAsia"/>
        </w:rPr>
        <w:t>web</w:t>
      </w:r>
      <w:r w:rsidR="00A04510">
        <w:rPr>
          <w:rFonts w:hint="eastAsia"/>
        </w:rPr>
        <w:t>运行</w:t>
      </w:r>
      <w:r w:rsidR="00A04510">
        <w:rPr>
          <w:rFonts w:hint="eastAsia"/>
        </w:rPr>
        <w:t>http</w:t>
      </w:r>
      <w:r w:rsidR="00A04510">
        <w:rPr>
          <w:rFonts w:hint="eastAsia"/>
        </w:rPr>
        <w:t>服务的子进程时，我们会选择（</w:t>
      </w:r>
      <w:r w:rsidR="00A04510" w:rsidRPr="008E1D9A">
        <w:rPr>
          <w:rFonts w:hint="eastAsia"/>
          <w:color w:val="FF0000"/>
        </w:rPr>
        <w:t>D</w:t>
      </w:r>
      <w:r w:rsidR="00A04510">
        <w:rPr>
          <w:rFonts w:hint="eastAsia"/>
        </w:rPr>
        <w:t>）的用户用户权限方式，这样可以保证系统的安全。</w:t>
      </w:r>
    </w:p>
    <w:p w:rsidR="00A04510" w:rsidRDefault="00A04510" w:rsidP="004F0CE8">
      <w:pPr>
        <w:spacing w:line="360" w:lineRule="auto"/>
        <w:ind w:firstLine="420"/>
        <w:jc w:val="left"/>
      </w:pPr>
      <w:r>
        <w:rPr>
          <w:rFonts w:hint="eastAsia"/>
        </w:rPr>
        <w:t>A</w:t>
      </w:r>
      <w:r w:rsidR="000462A2">
        <w:rPr>
          <w:rFonts w:hint="eastAsia"/>
        </w:rPr>
        <w:t>、</w:t>
      </w:r>
      <w:r>
        <w:rPr>
          <w:rFonts w:hint="eastAsia"/>
        </w:rPr>
        <w:t>root</w:t>
      </w:r>
      <w:r>
        <w:t xml:space="preserve"> </w:t>
      </w:r>
      <w:r w:rsidR="000462A2">
        <w:rPr>
          <w:rFonts w:hint="eastAsia"/>
        </w:rPr>
        <w:tab/>
      </w:r>
      <w:r w:rsidR="000462A2">
        <w:rPr>
          <w:rFonts w:hint="eastAsia"/>
        </w:rPr>
        <w:tab/>
      </w:r>
      <w:r w:rsidR="000462A2">
        <w:rPr>
          <w:rFonts w:hint="eastAsia"/>
        </w:rPr>
        <w:tab/>
      </w:r>
      <w:r w:rsidR="000462A2">
        <w:rPr>
          <w:rFonts w:hint="eastAsia"/>
        </w:rPr>
        <w:tab/>
      </w:r>
      <w:r>
        <w:t>B</w:t>
      </w:r>
      <w:r w:rsidR="000462A2">
        <w:rPr>
          <w:rFonts w:hint="eastAsia"/>
        </w:rPr>
        <w:t>、</w:t>
      </w:r>
      <w:r>
        <w:t xml:space="preserve">httpd </w:t>
      </w:r>
      <w:r w:rsidR="000462A2">
        <w:rPr>
          <w:rFonts w:hint="eastAsia"/>
        </w:rPr>
        <w:tab/>
      </w:r>
      <w:r w:rsidR="000462A2">
        <w:rPr>
          <w:rFonts w:hint="eastAsia"/>
        </w:rPr>
        <w:tab/>
      </w:r>
      <w:r w:rsidR="000462A2">
        <w:rPr>
          <w:rFonts w:hint="eastAsia"/>
        </w:rPr>
        <w:tab/>
      </w:r>
      <w:r>
        <w:t>C</w:t>
      </w:r>
      <w:r w:rsidR="000462A2">
        <w:rPr>
          <w:rFonts w:hint="eastAsia"/>
        </w:rPr>
        <w:t>、</w:t>
      </w:r>
      <w:r>
        <w:t>guest</w:t>
      </w:r>
      <w:r w:rsidR="000462A2">
        <w:rPr>
          <w:rFonts w:hint="eastAsia"/>
        </w:rPr>
        <w:tab/>
      </w:r>
      <w:r w:rsidR="000462A2">
        <w:rPr>
          <w:rFonts w:hint="eastAsia"/>
        </w:rPr>
        <w:tab/>
      </w:r>
      <w:r w:rsidR="000462A2">
        <w:rPr>
          <w:rFonts w:hint="eastAsia"/>
        </w:rPr>
        <w:tab/>
      </w:r>
      <w:r>
        <w:t xml:space="preserve"> D</w:t>
      </w:r>
      <w:r w:rsidR="000462A2">
        <w:rPr>
          <w:rFonts w:hint="eastAsia"/>
        </w:rPr>
        <w:t>、</w:t>
      </w:r>
      <w:r>
        <w:t>nobody</w:t>
      </w:r>
    </w:p>
    <w:p w:rsidR="00A04510" w:rsidRDefault="000462A2" w:rsidP="004F0CE8">
      <w:pPr>
        <w:spacing w:line="360" w:lineRule="auto"/>
        <w:jc w:val="left"/>
      </w:pPr>
      <w:r>
        <w:rPr>
          <w:rFonts w:hint="eastAsia"/>
        </w:rPr>
        <w:t>112</w:t>
      </w:r>
      <w:r>
        <w:rPr>
          <w:rFonts w:hint="eastAsia"/>
        </w:rPr>
        <w:t>、</w:t>
      </w:r>
      <w:r w:rsidR="00A04510">
        <w:t>以下哪项技术不属于预防病毒技术的范畴？（</w:t>
      </w:r>
      <w:r w:rsidR="00A04510" w:rsidRPr="00040D15">
        <w:rPr>
          <w:rFonts w:hint="eastAsia"/>
          <w:color w:val="FF0000"/>
        </w:rPr>
        <w:t>A</w:t>
      </w:r>
      <w:r w:rsidR="00A04510">
        <w:t>）</w:t>
      </w:r>
    </w:p>
    <w:p w:rsidR="000462A2" w:rsidRDefault="00A04510" w:rsidP="004F0CE8">
      <w:pPr>
        <w:spacing w:line="360" w:lineRule="auto"/>
        <w:ind w:firstLine="420"/>
        <w:jc w:val="left"/>
      </w:pPr>
      <w:r>
        <w:rPr>
          <w:rFonts w:hint="eastAsia"/>
        </w:rPr>
        <w:t>A</w:t>
      </w:r>
      <w:r w:rsidR="000462A2">
        <w:rPr>
          <w:rFonts w:hint="eastAsia"/>
        </w:rPr>
        <w:t>、</w:t>
      </w:r>
      <w:r>
        <w:rPr>
          <w:rFonts w:hint="eastAsia"/>
        </w:rPr>
        <w:t>加密可执行程序</w:t>
      </w:r>
      <w:r>
        <w:rPr>
          <w:rFonts w:hint="eastAsia"/>
        </w:rPr>
        <w:t xml:space="preserve"> </w:t>
      </w:r>
      <w:r w:rsidR="000462A2">
        <w:rPr>
          <w:rFonts w:hint="eastAsia"/>
        </w:rPr>
        <w:tab/>
      </w:r>
      <w:r w:rsidR="000462A2">
        <w:rPr>
          <w:rFonts w:hint="eastAsia"/>
        </w:rPr>
        <w:tab/>
      </w:r>
      <w:r w:rsidR="000462A2">
        <w:rPr>
          <w:rFonts w:hint="eastAsia"/>
        </w:rPr>
        <w:tab/>
      </w:r>
      <w:r w:rsidR="000462A2">
        <w:rPr>
          <w:rFonts w:hint="eastAsia"/>
        </w:rPr>
        <w:tab/>
      </w:r>
      <w:r w:rsidR="000462A2">
        <w:rPr>
          <w:rFonts w:hint="eastAsia"/>
        </w:rPr>
        <w:tab/>
      </w:r>
      <w:r w:rsidR="000462A2">
        <w:rPr>
          <w:rFonts w:hint="eastAsia"/>
        </w:rPr>
        <w:tab/>
      </w:r>
      <w:r w:rsidR="000462A2">
        <w:rPr>
          <w:rFonts w:hint="eastAsia"/>
        </w:rPr>
        <w:tab/>
      </w:r>
      <w:r>
        <w:rPr>
          <w:rFonts w:hint="eastAsia"/>
        </w:rPr>
        <w:t>B</w:t>
      </w:r>
      <w:r w:rsidR="000462A2">
        <w:rPr>
          <w:rFonts w:hint="eastAsia"/>
        </w:rPr>
        <w:t>、</w:t>
      </w:r>
      <w:r>
        <w:rPr>
          <w:rFonts w:hint="eastAsia"/>
        </w:rPr>
        <w:t>引导区保护</w:t>
      </w:r>
      <w:r>
        <w:rPr>
          <w:rFonts w:hint="eastAsia"/>
        </w:rPr>
        <w:t xml:space="preserve"> </w:t>
      </w:r>
      <w:r w:rsidR="000462A2">
        <w:rPr>
          <w:rFonts w:hint="eastAsia"/>
        </w:rPr>
        <w:tab/>
      </w:r>
    </w:p>
    <w:p w:rsidR="00A04510" w:rsidRDefault="00A04510" w:rsidP="004F0CE8">
      <w:pPr>
        <w:spacing w:line="360" w:lineRule="auto"/>
        <w:ind w:firstLine="420"/>
        <w:jc w:val="left"/>
      </w:pPr>
      <w:r>
        <w:rPr>
          <w:rFonts w:hint="eastAsia"/>
        </w:rPr>
        <w:t>C</w:t>
      </w:r>
      <w:r w:rsidR="000462A2">
        <w:rPr>
          <w:rFonts w:hint="eastAsia"/>
        </w:rPr>
        <w:t>、</w:t>
      </w:r>
      <w:r>
        <w:rPr>
          <w:rFonts w:hint="eastAsia"/>
        </w:rPr>
        <w:t>系统监控与读写控制</w:t>
      </w:r>
      <w:r w:rsidR="000462A2">
        <w:rPr>
          <w:rFonts w:hint="eastAsia"/>
        </w:rPr>
        <w:tab/>
      </w:r>
      <w:r>
        <w:rPr>
          <w:rFonts w:hint="eastAsia"/>
        </w:rPr>
        <w:t xml:space="preserve"> </w:t>
      </w:r>
      <w:r w:rsidR="000462A2">
        <w:rPr>
          <w:rFonts w:hint="eastAsia"/>
        </w:rPr>
        <w:tab/>
      </w:r>
      <w:r w:rsidR="000462A2">
        <w:rPr>
          <w:rFonts w:hint="eastAsia"/>
        </w:rPr>
        <w:tab/>
      </w:r>
      <w:r w:rsidR="000462A2">
        <w:rPr>
          <w:rFonts w:hint="eastAsia"/>
        </w:rPr>
        <w:tab/>
      </w:r>
      <w:r w:rsidR="000462A2">
        <w:rPr>
          <w:rFonts w:hint="eastAsia"/>
        </w:rPr>
        <w:tab/>
      </w:r>
      <w:r w:rsidR="000462A2">
        <w:rPr>
          <w:rFonts w:hint="eastAsia"/>
        </w:rPr>
        <w:tab/>
      </w:r>
      <w:r>
        <w:rPr>
          <w:rFonts w:hint="eastAsia"/>
        </w:rPr>
        <w:t>D</w:t>
      </w:r>
      <w:r w:rsidR="000462A2">
        <w:rPr>
          <w:rFonts w:hint="eastAsia"/>
        </w:rPr>
        <w:t>、</w:t>
      </w:r>
      <w:r>
        <w:rPr>
          <w:rFonts w:hint="eastAsia"/>
        </w:rPr>
        <w:t>校验文件</w:t>
      </w:r>
    </w:p>
    <w:p w:rsidR="00A04510" w:rsidRDefault="000462A2" w:rsidP="004F0CE8">
      <w:pPr>
        <w:spacing w:line="360" w:lineRule="auto"/>
        <w:jc w:val="left"/>
      </w:pPr>
      <w:r>
        <w:rPr>
          <w:rFonts w:hint="eastAsia"/>
        </w:rPr>
        <w:t>113</w:t>
      </w:r>
      <w:r>
        <w:rPr>
          <w:rFonts w:hint="eastAsia"/>
        </w:rPr>
        <w:t>、</w:t>
      </w:r>
      <w:r w:rsidR="00A04510">
        <w:rPr>
          <w:rFonts w:hint="eastAsia"/>
        </w:rPr>
        <w:t>用户收到了一封可疑的电子邮件，要求用户提供银行账户及密码，这是属于何种攻击手段？（</w:t>
      </w:r>
      <w:r w:rsidR="00A04510" w:rsidRPr="00040D15">
        <w:rPr>
          <w:rFonts w:hint="eastAsia"/>
          <w:color w:val="FF0000"/>
        </w:rPr>
        <w:t>B</w:t>
      </w:r>
      <w:r w:rsidR="00A04510">
        <w:rPr>
          <w:rFonts w:hint="eastAsia"/>
        </w:rPr>
        <w:t>）</w:t>
      </w:r>
    </w:p>
    <w:p w:rsidR="00A04510" w:rsidRDefault="00A04510" w:rsidP="004F0CE8">
      <w:pPr>
        <w:spacing w:line="360" w:lineRule="auto"/>
        <w:ind w:firstLine="420"/>
        <w:jc w:val="left"/>
      </w:pPr>
      <w:r>
        <w:rPr>
          <w:rFonts w:hint="eastAsia"/>
        </w:rPr>
        <w:t>A</w:t>
      </w:r>
      <w:r w:rsidR="000462A2">
        <w:rPr>
          <w:rFonts w:hint="eastAsia"/>
        </w:rPr>
        <w:t>、</w:t>
      </w:r>
      <w:r>
        <w:rPr>
          <w:rFonts w:hint="eastAsia"/>
        </w:rPr>
        <w:t>缓冲区溢出攻击</w:t>
      </w:r>
      <w:r>
        <w:rPr>
          <w:rFonts w:hint="eastAsia"/>
        </w:rPr>
        <w:t xml:space="preserve"> </w:t>
      </w:r>
      <w:r w:rsidR="000462A2">
        <w:rPr>
          <w:rFonts w:hint="eastAsia"/>
        </w:rPr>
        <w:tab/>
      </w:r>
      <w:r w:rsidR="000462A2">
        <w:rPr>
          <w:rFonts w:hint="eastAsia"/>
        </w:rPr>
        <w:tab/>
      </w:r>
      <w:r>
        <w:rPr>
          <w:rFonts w:hint="eastAsia"/>
        </w:rPr>
        <w:t>B</w:t>
      </w:r>
      <w:r w:rsidR="000462A2">
        <w:rPr>
          <w:rFonts w:hint="eastAsia"/>
        </w:rPr>
        <w:t>、</w:t>
      </w:r>
      <w:r>
        <w:rPr>
          <w:rFonts w:hint="eastAsia"/>
        </w:rPr>
        <w:t>钓鱼攻击</w:t>
      </w:r>
      <w:r>
        <w:rPr>
          <w:rFonts w:hint="eastAsia"/>
        </w:rPr>
        <w:t xml:space="preserve"> </w:t>
      </w:r>
      <w:r w:rsidR="000462A2">
        <w:rPr>
          <w:rFonts w:hint="eastAsia"/>
        </w:rPr>
        <w:tab/>
        <w:t xml:space="preserve">  </w:t>
      </w:r>
      <w:r>
        <w:rPr>
          <w:rFonts w:hint="eastAsia"/>
        </w:rPr>
        <w:t>C</w:t>
      </w:r>
      <w:r w:rsidR="000462A2">
        <w:rPr>
          <w:rFonts w:hint="eastAsia"/>
        </w:rPr>
        <w:t>、</w:t>
      </w:r>
      <w:r>
        <w:rPr>
          <w:rFonts w:hint="eastAsia"/>
        </w:rPr>
        <w:t>暗门攻击</w:t>
      </w:r>
      <w:r>
        <w:rPr>
          <w:rFonts w:hint="eastAsia"/>
        </w:rPr>
        <w:t xml:space="preserve"> </w:t>
      </w:r>
      <w:r w:rsidR="000462A2">
        <w:rPr>
          <w:rFonts w:hint="eastAsia"/>
        </w:rPr>
        <w:tab/>
      </w:r>
      <w:r w:rsidR="000462A2">
        <w:rPr>
          <w:rFonts w:hint="eastAsia"/>
        </w:rPr>
        <w:tab/>
      </w:r>
      <w:r>
        <w:rPr>
          <w:rFonts w:hint="eastAsia"/>
        </w:rPr>
        <w:t>D</w:t>
      </w:r>
      <w:r w:rsidR="000462A2">
        <w:rPr>
          <w:rFonts w:hint="eastAsia"/>
        </w:rPr>
        <w:t>、</w:t>
      </w:r>
      <w:r>
        <w:t>DDos</w:t>
      </w:r>
      <w:r>
        <w:t>攻击</w:t>
      </w:r>
    </w:p>
    <w:p w:rsidR="00A04510" w:rsidRDefault="000462A2" w:rsidP="004F0CE8">
      <w:pPr>
        <w:spacing w:line="360" w:lineRule="auto"/>
        <w:jc w:val="left"/>
      </w:pPr>
      <w:r>
        <w:rPr>
          <w:rFonts w:hint="eastAsia"/>
        </w:rPr>
        <w:t>114</w:t>
      </w:r>
      <w:r>
        <w:rPr>
          <w:rFonts w:hint="eastAsia"/>
        </w:rPr>
        <w:t>、</w:t>
      </w:r>
      <w:r w:rsidR="00A04510">
        <w:rPr>
          <w:rFonts w:hint="eastAsia"/>
        </w:rPr>
        <w:t>与另一台机器建立</w:t>
      </w:r>
      <w:r w:rsidR="00A04510">
        <w:rPr>
          <w:rFonts w:hint="eastAsia"/>
        </w:rPr>
        <w:t>IPC$</w:t>
      </w:r>
      <w:r w:rsidR="00A04510">
        <w:rPr>
          <w:rFonts w:hint="eastAsia"/>
        </w:rPr>
        <w:t>会话连接的命令是（</w:t>
      </w:r>
      <w:r w:rsidR="00A04510" w:rsidRPr="00040D15">
        <w:rPr>
          <w:rFonts w:hint="eastAsia"/>
          <w:color w:val="FF0000"/>
        </w:rPr>
        <w:t>D</w:t>
      </w:r>
      <w:r w:rsidR="00A04510">
        <w:rPr>
          <w:rFonts w:hint="eastAsia"/>
        </w:rPr>
        <w:t>）。</w:t>
      </w:r>
    </w:p>
    <w:p w:rsidR="003303E5" w:rsidRDefault="00A04510" w:rsidP="004F0CE8">
      <w:pPr>
        <w:spacing w:line="360" w:lineRule="auto"/>
        <w:ind w:firstLine="420"/>
        <w:jc w:val="left"/>
      </w:pPr>
      <w:r>
        <w:rPr>
          <w:rFonts w:hint="eastAsia"/>
        </w:rPr>
        <w:t>A</w:t>
      </w:r>
      <w:r w:rsidR="000462A2">
        <w:rPr>
          <w:rFonts w:hint="eastAsia"/>
        </w:rPr>
        <w:t>、</w:t>
      </w:r>
      <w:r>
        <w:rPr>
          <w:rFonts w:hint="eastAsia"/>
        </w:rPr>
        <w:t>net</w:t>
      </w:r>
      <w:r>
        <w:t xml:space="preserve"> user </w:t>
      </w:r>
      <w:hyperlink r:id="rId7" w:history="1">
        <w:r w:rsidRPr="00537CF1">
          <w:rPr>
            <w:rStyle w:val="a5"/>
          </w:rPr>
          <w:t>\\192.168.0.1\IPC$</w:t>
        </w:r>
      </w:hyperlink>
      <w:r>
        <w:rPr>
          <w:rFonts w:hint="eastAsia"/>
        </w:rPr>
        <w:t xml:space="preserve"> </w:t>
      </w:r>
      <w:r w:rsidR="003303E5">
        <w:rPr>
          <w:rFonts w:hint="eastAsia"/>
        </w:rPr>
        <w:tab/>
      </w:r>
      <w:r w:rsidR="003303E5">
        <w:rPr>
          <w:rFonts w:hint="eastAsia"/>
        </w:rPr>
        <w:tab/>
      </w:r>
      <w:r w:rsidR="003303E5">
        <w:rPr>
          <w:rFonts w:hint="eastAsia"/>
        </w:rPr>
        <w:tab/>
      </w:r>
    </w:p>
    <w:p w:rsidR="003303E5" w:rsidRDefault="00A04510" w:rsidP="004F0CE8">
      <w:pPr>
        <w:spacing w:line="360" w:lineRule="auto"/>
        <w:ind w:firstLine="420"/>
        <w:jc w:val="left"/>
      </w:pPr>
      <w:r>
        <w:rPr>
          <w:rFonts w:hint="eastAsia"/>
        </w:rPr>
        <w:t>B</w:t>
      </w:r>
      <w:r w:rsidR="000462A2">
        <w:rPr>
          <w:rFonts w:hint="eastAsia"/>
        </w:rPr>
        <w:t>、</w:t>
      </w:r>
      <w:r>
        <w:t xml:space="preserve">net use </w:t>
      </w:r>
      <w:hyperlink r:id="rId8" w:history="1">
        <w:r w:rsidR="003303E5" w:rsidRPr="00372AF7">
          <w:rPr>
            <w:rStyle w:val="a5"/>
          </w:rPr>
          <w:t>\\192.168.0.1\IPC$</w:t>
        </w:r>
      </w:hyperlink>
      <w:r>
        <w:t xml:space="preserve"> user:Administrator / passwd:aaa</w:t>
      </w:r>
    </w:p>
    <w:p w:rsidR="00A04510" w:rsidRDefault="00A04510" w:rsidP="004F0CE8">
      <w:pPr>
        <w:spacing w:line="360" w:lineRule="auto"/>
        <w:ind w:firstLine="420"/>
        <w:jc w:val="left"/>
      </w:pPr>
      <w:r>
        <w:t>C</w:t>
      </w:r>
      <w:r w:rsidR="000462A2">
        <w:rPr>
          <w:rFonts w:hint="eastAsia"/>
        </w:rPr>
        <w:t>、</w:t>
      </w:r>
      <w:r>
        <w:t xml:space="preserve">net user \192.168.0.1IPC$ </w:t>
      </w:r>
      <w:r w:rsidR="003303E5">
        <w:rPr>
          <w:rFonts w:hint="eastAsia"/>
        </w:rPr>
        <w:tab/>
      </w:r>
      <w:r w:rsidR="003303E5">
        <w:rPr>
          <w:rFonts w:hint="eastAsia"/>
        </w:rPr>
        <w:tab/>
      </w:r>
      <w:r w:rsidR="003303E5">
        <w:rPr>
          <w:rFonts w:hint="eastAsia"/>
        </w:rPr>
        <w:tab/>
      </w:r>
      <w:r w:rsidR="003303E5">
        <w:rPr>
          <w:rFonts w:hint="eastAsia"/>
        </w:rPr>
        <w:tab/>
      </w:r>
      <w:r w:rsidR="003303E5">
        <w:rPr>
          <w:rFonts w:hint="eastAsia"/>
        </w:rPr>
        <w:tab/>
        <w:t xml:space="preserve"> </w:t>
      </w:r>
      <w:r>
        <w:t>D</w:t>
      </w:r>
      <w:r w:rsidR="003303E5">
        <w:rPr>
          <w:rFonts w:hint="eastAsia"/>
        </w:rPr>
        <w:t>、</w:t>
      </w:r>
      <w:r>
        <w:t xml:space="preserve">net use </w:t>
      </w:r>
      <w:hyperlink r:id="rId9" w:history="1">
        <w:r w:rsidRPr="00537CF1">
          <w:rPr>
            <w:rStyle w:val="a5"/>
          </w:rPr>
          <w:t>\\192.168.0.1\IPC$</w:t>
        </w:r>
      </w:hyperlink>
    </w:p>
    <w:p w:rsidR="00A04510" w:rsidRDefault="00B651B9" w:rsidP="004F0CE8">
      <w:pPr>
        <w:spacing w:line="360" w:lineRule="auto"/>
        <w:jc w:val="left"/>
      </w:pPr>
      <w:r>
        <w:t>115</w:t>
      </w:r>
      <w:r>
        <w:rPr>
          <w:rFonts w:hint="eastAsia"/>
        </w:rPr>
        <w:t>、</w:t>
      </w:r>
      <w:r w:rsidR="00A04510">
        <w:t>在</w:t>
      </w:r>
      <w:r w:rsidR="00A04510">
        <w:rPr>
          <w:rFonts w:hint="eastAsia"/>
        </w:rPr>
        <w:t>NT</w:t>
      </w:r>
      <w:r w:rsidR="00A04510">
        <w:rPr>
          <w:rFonts w:hint="eastAsia"/>
        </w:rPr>
        <w:t>中，如果</w:t>
      </w:r>
      <w:r w:rsidR="00A04510">
        <w:rPr>
          <w:rFonts w:hint="eastAsia"/>
        </w:rPr>
        <w:t>config.pol</w:t>
      </w:r>
      <w:r w:rsidR="00A04510">
        <w:rPr>
          <w:rFonts w:hint="eastAsia"/>
        </w:rPr>
        <w:t>已经禁止了对注册表的访问，那么黑客能够绕过这个限制吗？怎样实现？（</w:t>
      </w:r>
      <w:r w:rsidR="00A04510" w:rsidRPr="00040D15">
        <w:rPr>
          <w:rFonts w:hint="eastAsia"/>
          <w:color w:val="FF0000"/>
        </w:rPr>
        <w:t>B</w:t>
      </w:r>
      <w:r w:rsidR="00A04510">
        <w:rPr>
          <w:rFonts w:hint="eastAsia"/>
        </w:rPr>
        <w:t>）</w:t>
      </w:r>
    </w:p>
    <w:p w:rsidR="00B651B9" w:rsidRDefault="00A04510" w:rsidP="004F0CE8">
      <w:pPr>
        <w:spacing w:line="360" w:lineRule="auto"/>
        <w:ind w:firstLine="420"/>
        <w:jc w:val="left"/>
      </w:pPr>
      <w:r>
        <w:rPr>
          <w:rFonts w:hint="eastAsia"/>
        </w:rPr>
        <w:t>A</w:t>
      </w:r>
      <w:r w:rsidR="00B651B9">
        <w:rPr>
          <w:rFonts w:hint="eastAsia"/>
        </w:rPr>
        <w:t>、</w:t>
      </w:r>
      <w:r>
        <w:rPr>
          <w:rFonts w:hint="eastAsia"/>
        </w:rPr>
        <w:t>不可以</w:t>
      </w:r>
      <w:r w:rsidR="00B651B9">
        <w:rPr>
          <w:rFonts w:hint="eastAsia"/>
        </w:rPr>
        <w:tab/>
      </w:r>
      <w:r w:rsidR="00B651B9">
        <w:rPr>
          <w:rFonts w:hint="eastAsia"/>
        </w:rPr>
        <w:tab/>
      </w:r>
      <w:r w:rsidR="00B651B9">
        <w:rPr>
          <w:rFonts w:hint="eastAsia"/>
        </w:rPr>
        <w:tab/>
      </w:r>
      <w:r w:rsidR="00B651B9">
        <w:rPr>
          <w:rFonts w:hint="eastAsia"/>
        </w:rPr>
        <w:tab/>
      </w:r>
      <w:r w:rsidR="00B651B9">
        <w:rPr>
          <w:rFonts w:hint="eastAsia"/>
        </w:rPr>
        <w:tab/>
      </w:r>
      <w:r w:rsidR="00B651B9">
        <w:rPr>
          <w:rFonts w:hint="eastAsia"/>
        </w:rPr>
        <w:tab/>
      </w:r>
      <w:r w:rsidR="00B651B9">
        <w:rPr>
          <w:rFonts w:hint="eastAsia"/>
        </w:rPr>
        <w:tab/>
      </w:r>
      <w:r>
        <w:t>B</w:t>
      </w:r>
      <w:r w:rsidR="00B651B9">
        <w:rPr>
          <w:rFonts w:hint="eastAsia"/>
        </w:rPr>
        <w:t>、</w:t>
      </w:r>
      <w:r>
        <w:t>可以通过时间服务来启动注册表编辑器</w:t>
      </w:r>
      <w:r>
        <w:t xml:space="preserve"> </w:t>
      </w:r>
    </w:p>
    <w:p w:rsidR="00A04510" w:rsidRDefault="00A04510" w:rsidP="004F0CE8">
      <w:pPr>
        <w:spacing w:line="360" w:lineRule="auto"/>
        <w:jc w:val="left"/>
      </w:pPr>
      <w:r>
        <w:lastRenderedPageBreak/>
        <w:t>C</w:t>
      </w:r>
      <w:r w:rsidR="00B651B9">
        <w:rPr>
          <w:rFonts w:hint="eastAsia"/>
        </w:rPr>
        <w:t>、</w:t>
      </w:r>
      <w:r>
        <w:t>可以通过在本地计算机删除</w:t>
      </w:r>
      <w:r>
        <w:t>config.pol</w:t>
      </w:r>
      <w:r>
        <w:t>文件</w:t>
      </w:r>
      <w:r>
        <w:rPr>
          <w:rFonts w:hint="eastAsia"/>
        </w:rPr>
        <w:t xml:space="preserve"> </w:t>
      </w:r>
      <w:r w:rsidR="00B651B9">
        <w:rPr>
          <w:rFonts w:hint="eastAsia"/>
        </w:rPr>
        <w:tab/>
      </w:r>
      <w:r w:rsidR="00B651B9">
        <w:rPr>
          <w:rFonts w:hint="eastAsia"/>
        </w:rPr>
        <w:tab/>
      </w:r>
      <w:r w:rsidR="00B651B9">
        <w:rPr>
          <w:rFonts w:hint="eastAsia"/>
        </w:rPr>
        <w:tab/>
      </w:r>
      <w:r>
        <w:rPr>
          <w:rFonts w:hint="eastAsia"/>
        </w:rPr>
        <w:t>D</w:t>
      </w:r>
      <w:r w:rsidR="00B651B9">
        <w:rPr>
          <w:rFonts w:hint="eastAsia"/>
        </w:rPr>
        <w:t>、</w:t>
      </w:r>
      <w:r>
        <w:rPr>
          <w:rFonts w:hint="eastAsia"/>
        </w:rPr>
        <w:t>可以通过</w:t>
      </w:r>
      <w:r>
        <w:rPr>
          <w:rFonts w:hint="eastAsia"/>
        </w:rPr>
        <w:t>poledit</w:t>
      </w:r>
      <w:r>
        <w:rPr>
          <w:rFonts w:hint="eastAsia"/>
        </w:rPr>
        <w:t>命令</w:t>
      </w:r>
    </w:p>
    <w:p w:rsidR="00A04510" w:rsidRDefault="00A04510" w:rsidP="004F0CE8">
      <w:pPr>
        <w:spacing w:line="360" w:lineRule="auto"/>
        <w:jc w:val="left"/>
      </w:pPr>
      <w:r>
        <w:rPr>
          <w:rFonts w:hint="eastAsia"/>
        </w:rPr>
        <w:t>116</w:t>
      </w:r>
      <w:r w:rsidR="00B651B9">
        <w:rPr>
          <w:rFonts w:hint="eastAsia"/>
        </w:rPr>
        <w:t>、</w:t>
      </w:r>
      <w:r>
        <w:t>在</w:t>
      </w:r>
      <w:r>
        <w:rPr>
          <w:rFonts w:hint="eastAsia"/>
        </w:rPr>
        <w:t>NT</w:t>
      </w:r>
      <w:r>
        <w:rPr>
          <w:rFonts w:hint="eastAsia"/>
        </w:rPr>
        <w:t>中，怎样使用注册表编辑器来严格限制对注册表的访问？（</w:t>
      </w:r>
      <w:r w:rsidRPr="00B8412B">
        <w:rPr>
          <w:rFonts w:hint="eastAsia"/>
          <w:color w:val="FF0000"/>
        </w:rPr>
        <w:t>C</w:t>
      </w:r>
      <w:r>
        <w:rPr>
          <w:rFonts w:hint="eastAsia"/>
        </w:rPr>
        <w:t>）</w:t>
      </w:r>
    </w:p>
    <w:p w:rsidR="00A04510" w:rsidRDefault="00A04510" w:rsidP="004F0CE8">
      <w:pPr>
        <w:spacing w:line="360" w:lineRule="auto"/>
        <w:ind w:firstLine="420"/>
        <w:jc w:val="left"/>
      </w:pPr>
      <w:r>
        <w:rPr>
          <w:rFonts w:hint="eastAsia"/>
        </w:rPr>
        <w:t>A</w:t>
      </w:r>
      <w:r w:rsidR="00B651B9">
        <w:rPr>
          <w:rFonts w:hint="eastAsia"/>
        </w:rPr>
        <w:t>、</w:t>
      </w:r>
      <w:r>
        <w:t>HKEY_CURRENT_CONFIG,</w:t>
      </w:r>
      <w:r>
        <w:t>连接网络注册、登录密码、插入用户</w:t>
      </w:r>
      <w:r>
        <w:rPr>
          <w:rFonts w:hint="eastAsia"/>
        </w:rPr>
        <w:t>ID</w:t>
      </w:r>
    </w:p>
    <w:p w:rsidR="00A04510" w:rsidRDefault="00A04510" w:rsidP="004F0CE8">
      <w:pPr>
        <w:spacing w:line="360" w:lineRule="auto"/>
        <w:ind w:firstLine="420"/>
        <w:jc w:val="left"/>
      </w:pPr>
      <w:r>
        <w:t>B</w:t>
      </w:r>
      <w:r w:rsidR="00B651B9">
        <w:rPr>
          <w:rFonts w:hint="eastAsia"/>
        </w:rPr>
        <w:t>、</w:t>
      </w:r>
      <w:r>
        <w:t>HKEY_CURRENT_MACHINE,</w:t>
      </w:r>
      <w:r>
        <w:t>浏览用户的轮廓目录，选择</w:t>
      </w:r>
      <w:r>
        <w:rPr>
          <w:rFonts w:hint="eastAsia"/>
        </w:rPr>
        <w:t>NTUser.dat</w:t>
      </w:r>
    </w:p>
    <w:p w:rsidR="00A04510" w:rsidRDefault="00A04510" w:rsidP="004F0CE8">
      <w:pPr>
        <w:spacing w:line="360" w:lineRule="auto"/>
        <w:ind w:firstLine="420"/>
        <w:jc w:val="left"/>
      </w:pPr>
      <w:r>
        <w:t>C</w:t>
      </w:r>
      <w:r w:rsidR="00B651B9">
        <w:rPr>
          <w:rFonts w:hint="eastAsia"/>
        </w:rPr>
        <w:t>、</w:t>
      </w:r>
      <w:r>
        <w:t>HKEY_USERS,</w:t>
      </w:r>
      <w:r>
        <w:t>浏览用户的轮廓目录，选择</w:t>
      </w:r>
      <w:r>
        <w:rPr>
          <w:rFonts w:hint="eastAsia"/>
        </w:rPr>
        <w:t>N</w:t>
      </w:r>
      <w:r>
        <w:t>TUser.dat</w:t>
      </w:r>
    </w:p>
    <w:p w:rsidR="00A04510" w:rsidRDefault="00A04510" w:rsidP="004F0CE8">
      <w:pPr>
        <w:spacing w:line="360" w:lineRule="auto"/>
        <w:ind w:firstLine="420"/>
        <w:jc w:val="left"/>
      </w:pPr>
      <w:r>
        <w:t>D</w:t>
      </w:r>
      <w:r w:rsidR="00B651B9">
        <w:rPr>
          <w:rFonts w:hint="eastAsia"/>
        </w:rPr>
        <w:t>、</w:t>
      </w:r>
      <w:r>
        <w:t>HKEY_USERS,</w:t>
      </w:r>
      <w:r>
        <w:t>连接网络注册，登录密码，插入用户</w:t>
      </w:r>
      <w:r>
        <w:rPr>
          <w:rFonts w:hint="eastAsia"/>
        </w:rPr>
        <w:t>ID</w:t>
      </w:r>
    </w:p>
    <w:p w:rsidR="00A04510" w:rsidRDefault="00B651B9" w:rsidP="004F0CE8">
      <w:pPr>
        <w:spacing w:line="360" w:lineRule="auto"/>
        <w:jc w:val="left"/>
      </w:pPr>
      <w:r>
        <w:t>117</w:t>
      </w:r>
      <w:r>
        <w:rPr>
          <w:rFonts w:hint="eastAsia"/>
        </w:rPr>
        <w:t>、</w:t>
      </w:r>
      <w:r w:rsidR="00A04510">
        <w:t>在</w:t>
      </w:r>
      <w:r w:rsidR="00A04510">
        <w:t>So</w:t>
      </w:r>
      <w:r w:rsidR="00A04510">
        <w:rPr>
          <w:rFonts w:hint="eastAsia"/>
        </w:rPr>
        <w:t>laris 8</w:t>
      </w:r>
      <w:r w:rsidR="00A04510">
        <w:rPr>
          <w:rFonts w:hint="eastAsia"/>
        </w:rPr>
        <w:t>下，对于</w:t>
      </w:r>
      <w:r w:rsidR="00A04510">
        <w:rPr>
          <w:rFonts w:hint="eastAsia"/>
        </w:rPr>
        <w:t>/etc/shadow</w:t>
      </w:r>
      <w:r w:rsidR="00A04510">
        <w:rPr>
          <w:rFonts w:hint="eastAsia"/>
        </w:rPr>
        <w:t>文件中的一行内容如下“</w:t>
      </w:r>
      <w:r w:rsidR="00A04510">
        <w:rPr>
          <w:rFonts w:hint="eastAsia"/>
        </w:rPr>
        <w:t>root</w:t>
      </w:r>
      <w:r w:rsidR="00A04510">
        <w:t>:3vd4NTwk5UnLC:9038::::::</w:t>
      </w:r>
      <w:r w:rsidR="00A04510">
        <w:rPr>
          <w:rFonts w:hint="eastAsia"/>
        </w:rPr>
        <w:t>”</w:t>
      </w:r>
      <w:r w:rsidR="00A04510">
        <w:rPr>
          <w:rFonts w:hint="eastAsia"/>
        </w:rPr>
        <w:t>,</w:t>
      </w:r>
      <w:r w:rsidR="00A04510">
        <w:rPr>
          <w:rFonts w:hint="eastAsia"/>
        </w:rPr>
        <w:t>以下说法正确的是：（</w:t>
      </w:r>
      <w:r w:rsidR="00A04510" w:rsidRPr="00533C94">
        <w:rPr>
          <w:rFonts w:hint="eastAsia"/>
          <w:color w:val="FF0000"/>
        </w:rPr>
        <w:t>E</w:t>
      </w:r>
      <w:r w:rsidR="00A04510">
        <w:rPr>
          <w:rFonts w:hint="eastAsia"/>
        </w:rPr>
        <w:t>）。</w:t>
      </w:r>
    </w:p>
    <w:p w:rsidR="00B651B9" w:rsidRDefault="00A04510" w:rsidP="004F0CE8">
      <w:pPr>
        <w:spacing w:line="360" w:lineRule="auto"/>
        <w:ind w:firstLine="420"/>
        <w:jc w:val="left"/>
      </w:pPr>
      <w:r>
        <w:rPr>
          <w:rFonts w:hint="eastAsia"/>
        </w:rPr>
        <w:t>A</w:t>
      </w:r>
      <w:r w:rsidR="00B651B9">
        <w:rPr>
          <w:rFonts w:hint="eastAsia"/>
        </w:rPr>
        <w:t>、</w:t>
      </w:r>
      <w:r>
        <w:rPr>
          <w:rFonts w:hint="eastAsia"/>
        </w:rPr>
        <w:t>这里的</w:t>
      </w:r>
      <w:r>
        <w:t>3vd4NTwk5UnLC</w:t>
      </w:r>
      <w:r>
        <w:t>是可逆的加密后的密码</w:t>
      </w:r>
      <w:r>
        <w:rPr>
          <w:rFonts w:hint="eastAsia"/>
        </w:rPr>
        <w:t xml:space="preserve"> </w:t>
      </w:r>
      <w:r w:rsidR="00B651B9">
        <w:rPr>
          <w:rFonts w:hint="eastAsia"/>
        </w:rPr>
        <w:tab/>
      </w:r>
      <w:r w:rsidR="00B651B9">
        <w:rPr>
          <w:rFonts w:hint="eastAsia"/>
        </w:rPr>
        <w:tab/>
      </w:r>
      <w:r w:rsidR="00B651B9">
        <w:rPr>
          <w:rFonts w:hint="eastAsia"/>
        </w:rPr>
        <w:tab/>
      </w:r>
    </w:p>
    <w:p w:rsidR="00A04510" w:rsidRDefault="00A04510" w:rsidP="004F0CE8">
      <w:pPr>
        <w:spacing w:line="360" w:lineRule="auto"/>
        <w:ind w:firstLine="420"/>
        <w:jc w:val="left"/>
      </w:pPr>
      <w:r>
        <w:rPr>
          <w:rFonts w:hint="eastAsia"/>
        </w:rPr>
        <w:t>B</w:t>
      </w:r>
      <w:r w:rsidR="00B651B9">
        <w:rPr>
          <w:rFonts w:hint="eastAsia"/>
        </w:rPr>
        <w:t>、</w:t>
      </w:r>
      <w:r>
        <w:rPr>
          <w:rFonts w:hint="eastAsia"/>
        </w:rPr>
        <w:t>这里的</w:t>
      </w:r>
      <w:r>
        <w:rPr>
          <w:rFonts w:hint="eastAsia"/>
        </w:rPr>
        <w:t>9038</w:t>
      </w:r>
      <w:r>
        <w:rPr>
          <w:rFonts w:hint="eastAsia"/>
        </w:rPr>
        <w:t>是指从</w:t>
      </w:r>
      <w:r>
        <w:rPr>
          <w:rFonts w:hint="eastAsia"/>
        </w:rPr>
        <w:t>1970</w:t>
      </w:r>
      <w:r>
        <w:rPr>
          <w:rFonts w:hint="eastAsia"/>
        </w:rPr>
        <w:t>年</w:t>
      </w:r>
      <w:r>
        <w:rPr>
          <w:rFonts w:hint="eastAsia"/>
        </w:rPr>
        <w:t>1</w:t>
      </w:r>
      <w:r>
        <w:rPr>
          <w:rFonts w:hint="eastAsia"/>
        </w:rPr>
        <w:t>月</w:t>
      </w:r>
      <w:r>
        <w:rPr>
          <w:rFonts w:hint="eastAsia"/>
        </w:rPr>
        <w:t>1</w:t>
      </w:r>
      <w:r>
        <w:rPr>
          <w:rFonts w:hint="eastAsia"/>
        </w:rPr>
        <w:t>日到现在的天数</w:t>
      </w:r>
    </w:p>
    <w:p w:rsidR="00B651B9" w:rsidRDefault="00A04510" w:rsidP="004F0CE8">
      <w:pPr>
        <w:spacing w:line="360" w:lineRule="auto"/>
        <w:ind w:firstLine="420"/>
        <w:jc w:val="left"/>
      </w:pPr>
      <w:r>
        <w:rPr>
          <w:rFonts w:hint="eastAsia"/>
        </w:rPr>
        <w:t>C</w:t>
      </w:r>
      <w:r w:rsidR="00B651B9">
        <w:rPr>
          <w:rFonts w:hint="eastAsia"/>
        </w:rPr>
        <w:t>、</w:t>
      </w:r>
      <w:r>
        <w:rPr>
          <w:rFonts w:hint="eastAsia"/>
        </w:rPr>
        <w:t>这里的</w:t>
      </w:r>
      <w:r>
        <w:rPr>
          <w:rFonts w:hint="eastAsia"/>
        </w:rPr>
        <w:t>9038</w:t>
      </w:r>
      <w:r>
        <w:rPr>
          <w:rFonts w:hint="eastAsia"/>
        </w:rPr>
        <w:t>是指从</w:t>
      </w:r>
      <w:r>
        <w:rPr>
          <w:rFonts w:hint="eastAsia"/>
        </w:rPr>
        <w:t>1980</w:t>
      </w:r>
      <w:r>
        <w:rPr>
          <w:rFonts w:hint="eastAsia"/>
        </w:rPr>
        <w:t>年</w:t>
      </w:r>
      <w:r>
        <w:rPr>
          <w:rFonts w:hint="eastAsia"/>
        </w:rPr>
        <w:t>1</w:t>
      </w:r>
      <w:r>
        <w:rPr>
          <w:rFonts w:hint="eastAsia"/>
        </w:rPr>
        <w:t>月</w:t>
      </w:r>
      <w:r>
        <w:rPr>
          <w:rFonts w:hint="eastAsia"/>
        </w:rPr>
        <w:t>1</w:t>
      </w:r>
      <w:r>
        <w:rPr>
          <w:rFonts w:hint="eastAsia"/>
        </w:rPr>
        <w:t>日到现在的天数</w:t>
      </w:r>
      <w:r>
        <w:rPr>
          <w:rFonts w:hint="eastAsia"/>
        </w:rPr>
        <w:t xml:space="preserve"> </w:t>
      </w:r>
    </w:p>
    <w:p w:rsidR="00A04510" w:rsidRDefault="00A04510" w:rsidP="004F0CE8">
      <w:pPr>
        <w:spacing w:line="360" w:lineRule="auto"/>
        <w:ind w:firstLine="420"/>
        <w:jc w:val="left"/>
      </w:pPr>
      <w:r>
        <w:rPr>
          <w:rFonts w:hint="eastAsia"/>
        </w:rPr>
        <w:t>D</w:t>
      </w:r>
      <w:r w:rsidR="00B651B9">
        <w:rPr>
          <w:rFonts w:hint="eastAsia"/>
        </w:rPr>
        <w:t>、</w:t>
      </w:r>
      <w:r>
        <w:rPr>
          <w:rFonts w:hint="eastAsia"/>
        </w:rPr>
        <w:t>这里的</w:t>
      </w:r>
      <w:r>
        <w:rPr>
          <w:rFonts w:hint="eastAsia"/>
        </w:rPr>
        <w:t>9038</w:t>
      </w:r>
      <w:r>
        <w:rPr>
          <w:rFonts w:hint="eastAsia"/>
        </w:rPr>
        <w:t>是指从</w:t>
      </w:r>
      <w:r>
        <w:rPr>
          <w:rFonts w:hint="eastAsia"/>
        </w:rPr>
        <w:t>1980</w:t>
      </w:r>
      <w:r>
        <w:rPr>
          <w:rFonts w:hint="eastAsia"/>
        </w:rPr>
        <w:t>年</w:t>
      </w:r>
      <w:r>
        <w:rPr>
          <w:rFonts w:hint="eastAsia"/>
        </w:rPr>
        <w:t>1</w:t>
      </w:r>
      <w:r>
        <w:rPr>
          <w:rFonts w:hint="eastAsia"/>
        </w:rPr>
        <w:t>月</w:t>
      </w:r>
      <w:r>
        <w:rPr>
          <w:rFonts w:hint="eastAsia"/>
        </w:rPr>
        <w:t>1</w:t>
      </w:r>
      <w:r>
        <w:rPr>
          <w:rFonts w:hint="eastAsia"/>
        </w:rPr>
        <w:t>日到最后一次修改密码的天数</w:t>
      </w:r>
    </w:p>
    <w:p w:rsidR="00A04510" w:rsidRDefault="00A04510" w:rsidP="004F0CE8">
      <w:pPr>
        <w:spacing w:line="360" w:lineRule="auto"/>
        <w:ind w:firstLine="420"/>
        <w:jc w:val="left"/>
      </w:pPr>
      <w:r>
        <w:rPr>
          <w:rFonts w:hint="eastAsia"/>
        </w:rPr>
        <w:t>E-</w:t>
      </w:r>
      <w:r>
        <w:rPr>
          <w:rFonts w:hint="eastAsia"/>
        </w:rPr>
        <w:t>以上都不正确</w:t>
      </w:r>
    </w:p>
    <w:p w:rsidR="00A04510" w:rsidRDefault="00A04510" w:rsidP="004F0CE8">
      <w:pPr>
        <w:spacing w:line="360" w:lineRule="auto"/>
        <w:jc w:val="left"/>
      </w:pPr>
      <w:r>
        <w:rPr>
          <w:rFonts w:hint="eastAsia"/>
        </w:rPr>
        <w:t>11</w:t>
      </w:r>
      <w:r w:rsidR="009509DF">
        <w:rPr>
          <w:rFonts w:hint="eastAsia"/>
        </w:rPr>
        <w:t>8</w:t>
      </w:r>
      <w:r w:rsidR="00A17396">
        <w:rPr>
          <w:rFonts w:hint="eastAsia"/>
        </w:rPr>
        <w:t>、</w:t>
      </w:r>
      <w:r>
        <w:t>在</w:t>
      </w:r>
      <w:r>
        <w:t>So</w:t>
      </w:r>
      <w:r>
        <w:rPr>
          <w:rFonts w:hint="eastAsia"/>
        </w:rPr>
        <w:t>laris 8</w:t>
      </w:r>
      <w:r>
        <w:rPr>
          <w:rFonts w:hint="eastAsia"/>
        </w:rPr>
        <w:t>下，对于</w:t>
      </w:r>
      <w:r>
        <w:rPr>
          <w:rFonts w:hint="eastAsia"/>
        </w:rPr>
        <w:t>/etc/shadow</w:t>
      </w:r>
      <w:r>
        <w:rPr>
          <w:rFonts w:hint="eastAsia"/>
        </w:rPr>
        <w:t>文件中的一行内容如下</w:t>
      </w:r>
      <w:r w:rsidR="00A17396">
        <w:rPr>
          <w:rFonts w:hint="eastAsia"/>
        </w:rPr>
        <w:t>：</w:t>
      </w:r>
      <w:r>
        <w:rPr>
          <w:rFonts w:hint="eastAsia"/>
        </w:rPr>
        <w:t>root</w:t>
      </w:r>
      <w:r>
        <w:t>:3vd4NTwk5UnLC:0:1:Super-User:/:</w:t>
      </w:r>
      <w:r>
        <w:rPr>
          <w:rFonts w:hint="eastAsia"/>
        </w:rPr>
        <w:t>”，以下说法正确的是：（</w:t>
      </w:r>
      <w:r w:rsidRPr="00C37E8A">
        <w:rPr>
          <w:rFonts w:hint="eastAsia"/>
          <w:color w:val="FF0000"/>
        </w:rPr>
        <w:t>A</w:t>
      </w:r>
      <w:r>
        <w:rPr>
          <w:rFonts w:hint="eastAsia"/>
        </w:rPr>
        <w:t>）。</w:t>
      </w:r>
    </w:p>
    <w:p w:rsidR="00A04510" w:rsidRDefault="00A04510" w:rsidP="004F0CE8">
      <w:pPr>
        <w:spacing w:line="360" w:lineRule="auto"/>
        <w:ind w:firstLine="420"/>
        <w:jc w:val="left"/>
      </w:pPr>
      <w:r>
        <w:rPr>
          <w:rFonts w:hint="eastAsia"/>
        </w:rPr>
        <w:t>A</w:t>
      </w:r>
      <w:r w:rsidR="00A17396">
        <w:rPr>
          <w:rFonts w:hint="eastAsia"/>
        </w:rPr>
        <w:t>、</w:t>
      </w:r>
      <w:r>
        <w:rPr>
          <w:rFonts w:hint="eastAsia"/>
        </w:rPr>
        <w:t>是</w:t>
      </w:r>
      <w:r>
        <w:rPr>
          <w:rFonts w:hint="eastAsia"/>
        </w:rPr>
        <w:t>/etc/pass</w:t>
      </w:r>
      <w:r>
        <w:t>wd</w:t>
      </w:r>
      <w:r>
        <w:t>文件格式</w:t>
      </w:r>
      <w:r>
        <w:rPr>
          <w:rFonts w:hint="eastAsia"/>
        </w:rPr>
        <w:t xml:space="preserve"> </w:t>
      </w:r>
      <w:r w:rsidR="00A17396">
        <w:rPr>
          <w:rFonts w:hint="eastAsia"/>
        </w:rPr>
        <w:tab/>
      </w:r>
      <w:r w:rsidR="00A17396">
        <w:rPr>
          <w:rFonts w:hint="eastAsia"/>
        </w:rPr>
        <w:tab/>
      </w:r>
      <w:r w:rsidR="00A17396">
        <w:rPr>
          <w:rFonts w:hint="eastAsia"/>
        </w:rPr>
        <w:tab/>
      </w:r>
      <w:r w:rsidR="00A17396">
        <w:rPr>
          <w:rFonts w:hint="eastAsia"/>
        </w:rPr>
        <w:tab/>
      </w:r>
      <w:r w:rsidR="00A17396">
        <w:rPr>
          <w:rFonts w:hint="eastAsia"/>
        </w:rPr>
        <w:tab/>
      </w:r>
      <w:r w:rsidR="00A17396">
        <w:rPr>
          <w:rFonts w:hint="eastAsia"/>
        </w:rPr>
        <w:tab/>
      </w:r>
      <w:r>
        <w:t>B</w:t>
      </w:r>
      <w:r w:rsidR="00A17396">
        <w:rPr>
          <w:rFonts w:hint="eastAsia"/>
        </w:rPr>
        <w:t>、</w:t>
      </w:r>
      <w:r>
        <w:rPr>
          <w:rFonts w:hint="eastAsia"/>
        </w:rPr>
        <w:t>是</w:t>
      </w:r>
      <w:r>
        <w:rPr>
          <w:rFonts w:hint="eastAsia"/>
        </w:rPr>
        <w:t>/etc/shadow</w:t>
      </w:r>
      <w:r>
        <w:rPr>
          <w:rFonts w:hint="eastAsia"/>
        </w:rPr>
        <w:t>文件格式</w:t>
      </w:r>
      <w:r>
        <w:rPr>
          <w:rFonts w:hint="eastAsia"/>
        </w:rPr>
        <w:t xml:space="preserve"> </w:t>
      </w:r>
    </w:p>
    <w:p w:rsidR="00A17396" w:rsidRDefault="00A04510" w:rsidP="004F0CE8">
      <w:pPr>
        <w:spacing w:line="360" w:lineRule="auto"/>
        <w:ind w:firstLine="420"/>
        <w:jc w:val="left"/>
      </w:pPr>
      <w:r>
        <w:rPr>
          <w:rFonts w:hint="eastAsia"/>
        </w:rPr>
        <w:t>C</w:t>
      </w:r>
      <w:r w:rsidR="00A17396">
        <w:rPr>
          <w:rFonts w:hint="eastAsia"/>
        </w:rPr>
        <w:t>、</w:t>
      </w:r>
      <w:r>
        <w:rPr>
          <w:rFonts w:hint="eastAsia"/>
        </w:rPr>
        <w:t>既不是</w:t>
      </w:r>
      <w:r>
        <w:rPr>
          <w:rFonts w:hint="eastAsia"/>
        </w:rPr>
        <w:t>/etc/passwd</w:t>
      </w:r>
      <w:r>
        <w:rPr>
          <w:rFonts w:hint="eastAsia"/>
        </w:rPr>
        <w:t>也不是</w:t>
      </w:r>
      <w:r>
        <w:rPr>
          <w:rFonts w:hint="eastAsia"/>
        </w:rPr>
        <w:t>/etc/shadow</w:t>
      </w:r>
      <w:r>
        <w:rPr>
          <w:rFonts w:hint="eastAsia"/>
        </w:rPr>
        <w:t>文件格式</w:t>
      </w:r>
      <w:r>
        <w:rPr>
          <w:rFonts w:hint="eastAsia"/>
        </w:rPr>
        <w:t xml:space="preserve"> </w:t>
      </w:r>
    </w:p>
    <w:p w:rsidR="00A04510" w:rsidRDefault="00A04510" w:rsidP="004F0CE8">
      <w:pPr>
        <w:spacing w:line="360" w:lineRule="auto"/>
        <w:ind w:firstLine="420"/>
        <w:jc w:val="left"/>
      </w:pPr>
      <w:r>
        <w:rPr>
          <w:rFonts w:hint="eastAsia"/>
        </w:rPr>
        <w:t>D</w:t>
      </w:r>
      <w:r w:rsidR="00A17396">
        <w:rPr>
          <w:rFonts w:hint="eastAsia"/>
        </w:rPr>
        <w:t>、</w:t>
      </w:r>
      <w:r>
        <w:rPr>
          <w:rFonts w:hint="eastAsia"/>
        </w:rPr>
        <w:t>这个</w:t>
      </w:r>
      <w:r>
        <w:rPr>
          <w:rFonts w:hint="eastAsia"/>
        </w:rPr>
        <w:t>root</w:t>
      </w:r>
      <w:r>
        <w:rPr>
          <w:rFonts w:hint="eastAsia"/>
        </w:rPr>
        <w:t>用户没有</w:t>
      </w:r>
      <w:r>
        <w:rPr>
          <w:rFonts w:hint="eastAsia"/>
        </w:rPr>
        <w:t>SHELL</w:t>
      </w:r>
      <w:r>
        <w:rPr>
          <w:rFonts w:hint="eastAsia"/>
        </w:rPr>
        <w:t>，不可登录</w:t>
      </w:r>
    </w:p>
    <w:p w:rsidR="00A04510" w:rsidRDefault="00A04510" w:rsidP="004F0CE8">
      <w:pPr>
        <w:spacing w:line="360" w:lineRule="auto"/>
        <w:ind w:firstLine="420"/>
        <w:jc w:val="left"/>
      </w:pPr>
      <w:r>
        <w:rPr>
          <w:rFonts w:hint="eastAsia"/>
        </w:rPr>
        <w:t>E</w:t>
      </w:r>
      <w:r w:rsidR="00A17396">
        <w:rPr>
          <w:rFonts w:hint="eastAsia"/>
        </w:rPr>
        <w:t>、</w:t>
      </w:r>
      <w:r>
        <w:rPr>
          <w:rFonts w:hint="eastAsia"/>
        </w:rPr>
        <w:t>这个用户不可登录，并不是因为没有</w:t>
      </w:r>
      <w:r>
        <w:rPr>
          <w:rFonts w:hint="eastAsia"/>
        </w:rPr>
        <w:t>SHELL</w:t>
      </w:r>
    </w:p>
    <w:p w:rsidR="00A04510" w:rsidRDefault="009509DF" w:rsidP="004F0CE8">
      <w:pPr>
        <w:spacing w:line="360" w:lineRule="auto"/>
        <w:jc w:val="left"/>
      </w:pPr>
      <w:r>
        <w:t>119</w:t>
      </w:r>
      <w:r>
        <w:rPr>
          <w:rFonts w:hint="eastAsia"/>
        </w:rPr>
        <w:t>、</w:t>
      </w:r>
      <w:r w:rsidR="00A04510">
        <w:rPr>
          <w:rFonts w:hint="eastAsia"/>
        </w:rPr>
        <w:t>在</w:t>
      </w:r>
      <w:r w:rsidR="00A04510">
        <w:rPr>
          <w:rFonts w:hint="eastAsia"/>
        </w:rPr>
        <w:t>Solaris</w:t>
      </w:r>
      <w:r w:rsidR="00A04510">
        <w:rPr>
          <w:rFonts w:hint="eastAsia"/>
        </w:rPr>
        <w:t>系统中，终端会话的失败登录尝试记录在下列哪个文件里面</w:t>
      </w:r>
      <w:r w:rsidR="00A04510">
        <w:rPr>
          <w:rFonts w:hint="eastAsia"/>
        </w:rPr>
        <w:t>?</w:t>
      </w:r>
      <w:r w:rsidR="00A04510">
        <w:t>(</w:t>
      </w:r>
      <w:r w:rsidR="00A04510" w:rsidRPr="00C37E8A">
        <w:rPr>
          <w:color w:val="FF0000"/>
        </w:rPr>
        <w:t>D</w:t>
      </w:r>
      <w:r w:rsidR="00A04510">
        <w:t>)</w:t>
      </w:r>
    </w:p>
    <w:p w:rsidR="009509DF" w:rsidRDefault="00A04510" w:rsidP="004F0CE8">
      <w:pPr>
        <w:spacing w:line="360" w:lineRule="auto"/>
        <w:ind w:firstLine="420"/>
        <w:jc w:val="left"/>
      </w:pPr>
      <w:r>
        <w:rPr>
          <w:rFonts w:hint="eastAsia"/>
        </w:rPr>
        <w:t>A</w:t>
      </w:r>
      <w:r w:rsidR="009509DF">
        <w:rPr>
          <w:rFonts w:hint="eastAsia"/>
        </w:rPr>
        <w:t>、</w:t>
      </w:r>
      <w:r>
        <w:rPr>
          <w:rFonts w:hint="eastAsia"/>
        </w:rPr>
        <w:t xml:space="preserve">-/etc/default/login </w:t>
      </w:r>
      <w:r w:rsidR="009509DF">
        <w:rPr>
          <w:rFonts w:hint="eastAsia"/>
        </w:rPr>
        <w:tab/>
      </w:r>
      <w:r w:rsidR="009509DF">
        <w:rPr>
          <w:rFonts w:hint="eastAsia"/>
        </w:rPr>
        <w:tab/>
      </w:r>
      <w:r w:rsidR="009509DF">
        <w:rPr>
          <w:rFonts w:hint="eastAsia"/>
        </w:rPr>
        <w:tab/>
      </w:r>
      <w:r w:rsidR="009509DF">
        <w:rPr>
          <w:rFonts w:hint="eastAsia"/>
        </w:rPr>
        <w:tab/>
      </w:r>
      <w:r w:rsidR="009509DF">
        <w:rPr>
          <w:rFonts w:hint="eastAsia"/>
        </w:rPr>
        <w:tab/>
      </w:r>
      <w:r w:rsidR="009509DF">
        <w:rPr>
          <w:rFonts w:hint="eastAsia"/>
        </w:rPr>
        <w:tab/>
      </w:r>
      <w:r>
        <w:rPr>
          <w:rFonts w:hint="eastAsia"/>
        </w:rPr>
        <w:t>B</w:t>
      </w:r>
      <w:r w:rsidR="009509DF">
        <w:rPr>
          <w:rFonts w:hint="eastAsia"/>
        </w:rPr>
        <w:t>、</w:t>
      </w:r>
      <w:r>
        <w:rPr>
          <w:rFonts w:hint="eastAsia"/>
        </w:rPr>
        <w:t>/etc/nologin</w:t>
      </w:r>
      <w:r>
        <w:t xml:space="preserve"> </w:t>
      </w:r>
      <w:r w:rsidR="009509DF">
        <w:rPr>
          <w:rFonts w:hint="eastAsia"/>
        </w:rPr>
        <w:tab/>
      </w:r>
      <w:r w:rsidR="009509DF">
        <w:rPr>
          <w:rFonts w:hint="eastAsia"/>
        </w:rPr>
        <w:tab/>
      </w:r>
    </w:p>
    <w:p w:rsidR="00A04510" w:rsidRDefault="00A04510" w:rsidP="004F0CE8">
      <w:pPr>
        <w:spacing w:line="360" w:lineRule="auto"/>
        <w:ind w:firstLine="420"/>
        <w:jc w:val="left"/>
      </w:pPr>
      <w:r>
        <w:rPr>
          <w:rFonts w:hint="eastAsia"/>
        </w:rPr>
        <w:t>C</w:t>
      </w:r>
      <w:r w:rsidR="009509DF">
        <w:rPr>
          <w:rFonts w:hint="eastAsia"/>
        </w:rPr>
        <w:t>、</w:t>
      </w:r>
      <w:r>
        <w:rPr>
          <w:rFonts w:hint="eastAsia"/>
        </w:rPr>
        <w:t>/etc/shadow</w:t>
      </w:r>
      <w:r>
        <w:t xml:space="preserve"> </w:t>
      </w:r>
      <w:r w:rsidR="009509DF">
        <w:rPr>
          <w:rFonts w:hint="eastAsia"/>
        </w:rPr>
        <w:tab/>
      </w:r>
      <w:r w:rsidR="009509DF">
        <w:rPr>
          <w:rFonts w:hint="eastAsia"/>
        </w:rPr>
        <w:tab/>
      </w:r>
      <w:r w:rsidR="009509DF">
        <w:rPr>
          <w:rFonts w:hint="eastAsia"/>
        </w:rPr>
        <w:tab/>
      </w:r>
      <w:r w:rsidR="009509DF">
        <w:rPr>
          <w:rFonts w:hint="eastAsia"/>
        </w:rPr>
        <w:tab/>
      </w:r>
      <w:r w:rsidR="009509DF">
        <w:rPr>
          <w:rFonts w:hint="eastAsia"/>
        </w:rPr>
        <w:tab/>
      </w:r>
      <w:r w:rsidR="009509DF">
        <w:rPr>
          <w:rFonts w:hint="eastAsia"/>
        </w:rPr>
        <w:tab/>
      </w:r>
      <w:r w:rsidR="009509DF">
        <w:rPr>
          <w:rFonts w:hint="eastAsia"/>
        </w:rPr>
        <w:tab/>
      </w:r>
      <w:r>
        <w:t>D</w:t>
      </w:r>
      <w:r w:rsidR="009509DF">
        <w:rPr>
          <w:rFonts w:hint="eastAsia"/>
        </w:rPr>
        <w:t>、</w:t>
      </w:r>
      <w:r>
        <w:t>var/adm/loginlog</w:t>
      </w:r>
    </w:p>
    <w:p w:rsidR="00A04510" w:rsidRDefault="007D52C6" w:rsidP="004F0CE8">
      <w:pPr>
        <w:spacing w:line="360" w:lineRule="auto"/>
        <w:jc w:val="left"/>
      </w:pPr>
      <w:r>
        <w:t>120</w:t>
      </w:r>
      <w:r w:rsidR="009509DF">
        <w:rPr>
          <w:rFonts w:hint="eastAsia"/>
        </w:rPr>
        <w:t>、</w:t>
      </w:r>
      <w:r w:rsidR="00A04510">
        <w:rPr>
          <w:rFonts w:hint="eastAsia"/>
        </w:rPr>
        <w:t>在</w:t>
      </w:r>
      <w:r w:rsidR="00A04510">
        <w:rPr>
          <w:rFonts w:hint="eastAsia"/>
        </w:rPr>
        <w:t>Windows 2000</w:t>
      </w:r>
      <w:r w:rsidR="00A04510">
        <w:rPr>
          <w:rFonts w:hint="eastAsia"/>
        </w:rPr>
        <w:t>中，以下哪个进程不是基本的系统进程</w:t>
      </w:r>
      <w:r w:rsidR="00A04510">
        <w:rPr>
          <w:rFonts w:hint="eastAsia"/>
        </w:rPr>
        <w:t>:(</w:t>
      </w:r>
      <w:r w:rsidR="00A04510" w:rsidRPr="00C37E8A">
        <w:rPr>
          <w:color w:val="FF0000"/>
        </w:rPr>
        <w:t>D</w:t>
      </w:r>
      <w:r w:rsidR="00A04510">
        <w:rPr>
          <w:rFonts w:hint="eastAsia"/>
        </w:rPr>
        <w:t>)</w:t>
      </w:r>
    </w:p>
    <w:p w:rsidR="00A04510" w:rsidRDefault="00A04510" w:rsidP="004F0CE8">
      <w:pPr>
        <w:spacing w:line="360" w:lineRule="auto"/>
        <w:ind w:firstLine="420"/>
        <w:jc w:val="left"/>
      </w:pPr>
      <w:r>
        <w:rPr>
          <w:rFonts w:hint="eastAsia"/>
        </w:rPr>
        <w:t>A</w:t>
      </w:r>
      <w:r w:rsidR="009509DF">
        <w:rPr>
          <w:rFonts w:hint="eastAsia"/>
        </w:rPr>
        <w:t>、</w:t>
      </w:r>
      <w:r>
        <w:rPr>
          <w:rFonts w:hint="eastAsia"/>
        </w:rPr>
        <w:t xml:space="preserve">smss. </w:t>
      </w:r>
      <w:r>
        <w:t>e</w:t>
      </w:r>
      <w:r>
        <w:rPr>
          <w:rFonts w:hint="eastAsia"/>
        </w:rPr>
        <w:t>xe</w:t>
      </w:r>
      <w:r>
        <w:t xml:space="preserve"> </w:t>
      </w:r>
      <w:r w:rsidR="009509DF">
        <w:rPr>
          <w:rFonts w:hint="eastAsia"/>
        </w:rPr>
        <w:tab/>
      </w:r>
      <w:r w:rsidR="009509DF">
        <w:rPr>
          <w:rFonts w:hint="eastAsia"/>
        </w:rPr>
        <w:tab/>
      </w:r>
      <w:r>
        <w:rPr>
          <w:rFonts w:hint="eastAsia"/>
        </w:rPr>
        <w:t>B</w:t>
      </w:r>
      <w:r w:rsidR="009509DF">
        <w:rPr>
          <w:rFonts w:hint="eastAsia"/>
        </w:rPr>
        <w:t>、</w:t>
      </w:r>
      <w:r>
        <w:rPr>
          <w:rFonts w:hint="eastAsia"/>
        </w:rPr>
        <w:t xml:space="preserve">csrss. </w:t>
      </w:r>
      <w:r w:rsidR="009509DF">
        <w:t>E</w:t>
      </w:r>
      <w:r>
        <w:rPr>
          <w:rFonts w:hint="eastAsia"/>
        </w:rPr>
        <w:t>xe</w:t>
      </w:r>
      <w:r w:rsidR="009509DF">
        <w:rPr>
          <w:rFonts w:hint="eastAsia"/>
        </w:rPr>
        <w:tab/>
      </w:r>
      <w:r w:rsidR="009509DF">
        <w:rPr>
          <w:rFonts w:hint="eastAsia"/>
        </w:rPr>
        <w:tab/>
      </w:r>
      <w:r>
        <w:rPr>
          <w:rFonts w:hint="eastAsia"/>
        </w:rPr>
        <w:t xml:space="preserve"> </w:t>
      </w:r>
      <w:r>
        <w:t>C</w:t>
      </w:r>
      <w:r w:rsidR="009509DF">
        <w:rPr>
          <w:rFonts w:hint="eastAsia"/>
        </w:rPr>
        <w:t>、</w:t>
      </w:r>
      <w:r>
        <w:rPr>
          <w:rFonts w:hint="eastAsia"/>
        </w:rPr>
        <w:t xml:space="preserve">winlogon. </w:t>
      </w:r>
      <w:r>
        <w:t>e</w:t>
      </w:r>
      <w:r>
        <w:rPr>
          <w:rFonts w:hint="eastAsia"/>
        </w:rPr>
        <w:t xml:space="preserve">xe </w:t>
      </w:r>
      <w:r w:rsidR="009509DF">
        <w:rPr>
          <w:rFonts w:hint="eastAsia"/>
        </w:rPr>
        <w:tab/>
      </w:r>
      <w:r w:rsidR="009509DF">
        <w:rPr>
          <w:rFonts w:hint="eastAsia"/>
        </w:rPr>
        <w:tab/>
      </w:r>
      <w:r>
        <w:rPr>
          <w:rFonts w:hint="eastAsia"/>
        </w:rPr>
        <w:t>D</w:t>
      </w:r>
      <w:r w:rsidR="009509DF">
        <w:rPr>
          <w:rFonts w:hint="eastAsia"/>
        </w:rPr>
        <w:t>、</w:t>
      </w:r>
      <w:r>
        <w:rPr>
          <w:rFonts w:hint="eastAsia"/>
        </w:rPr>
        <w:t>-conime.</w:t>
      </w:r>
      <w:r>
        <w:t>exe</w:t>
      </w:r>
    </w:p>
    <w:p w:rsidR="00A04510" w:rsidRDefault="009509DF" w:rsidP="004F0CE8">
      <w:pPr>
        <w:spacing w:line="360" w:lineRule="auto"/>
        <w:jc w:val="left"/>
      </w:pPr>
      <w:r>
        <w:t>121</w:t>
      </w:r>
      <w:r>
        <w:rPr>
          <w:rFonts w:hint="eastAsia"/>
        </w:rPr>
        <w:t>、</w:t>
      </w:r>
      <w:r w:rsidR="00A04510">
        <w:rPr>
          <w:rFonts w:hint="eastAsia"/>
        </w:rPr>
        <w:t>在</w:t>
      </w:r>
      <w:r w:rsidR="00A04510">
        <w:rPr>
          <w:rFonts w:hint="eastAsia"/>
        </w:rPr>
        <w:t>Windows 2000</w:t>
      </w:r>
      <w:r w:rsidR="00A04510">
        <w:rPr>
          <w:rFonts w:hint="eastAsia"/>
        </w:rPr>
        <w:t>中可以察看开放端口情况的是</w:t>
      </w:r>
      <w:r w:rsidR="00A04510">
        <w:rPr>
          <w:rFonts w:hint="eastAsia"/>
        </w:rPr>
        <w:t>:(</w:t>
      </w:r>
      <w:r w:rsidR="00A04510" w:rsidRPr="00C37E8A">
        <w:rPr>
          <w:color w:val="FF0000"/>
        </w:rPr>
        <w:t>D</w:t>
      </w:r>
      <w:r w:rsidR="00A04510">
        <w:rPr>
          <w:rFonts w:hint="eastAsia"/>
        </w:rPr>
        <w:t>)</w:t>
      </w:r>
      <w:r w:rsidR="00A04510">
        <w:rPr>
          <w:rFonts w:hint="eastAsia"/>
        </w:rPr>
        <w:t>。</w:t>
      </w:r>
    </w:p>
    <w:p w:rsidR="00A04510" w:rsidRDefault="00A04510" w:rsidP="004F0CE8">
      <w:pPr>
        <w:spacing w:line="360" w:lineRule="auto"/>
        <w:ind w:firstLine="420"/>
        <w:jc w:val="left"/>
      </w:pPr>
      <w:r>
        <w:rPr>
          <w:rFonts w:hint="eastAsia"/>
        </w:rPr>
        <w:t>A</w:t>
      </w:r>
      <w:r w:rsidR="009509DF">
        <w:rPr>
          <w:rFonts w:hint="eastAsia"/>
        </w:rPr>
        <w:t>、</w:t>
      </w:r>
      <w:r>
        <w:rPr>
          <w:rFonts w:hint="eastAsia"/>
        </w:rPr>
        <w:t>n</w:t>
      </w:r>
      <w:r>
        <w:t xml:space="preserve">btstat </w:t>
      </w:r>
      <w:r w:rsidR="009509DF">
        <w:rPr>
          <w:rFonts w:hint="eastAsia"/>
        </w:rPr>
        <w:tab/>
      </w:r>
      <w:r w:rsidR="009509DF">
        <w:rPr>
          <w:rFonts w:hint="eastAsia"/>
        </w:rPr>
        <w:tab/>
      </w:r>
      <w:r w:rsidR="009509DF">
        <w:rPr>
          <w:rFonts w:hint="eastAsia"/>
        </w:rPr>
        <w:tab/>
      </w:r>
      <w:r>
        <w:t>B</w:t>
      </w:r>
      <w:r w:rsidR="009509DF">
        <w:rPr>
          <w:rFonts w:hint="eastAsia"/>
        </w:rPr>
        <w:t>、</w:t>
      </w:r>
      <w:r>
        <w:t xml:space="preserve">net </w:t>
      </w:r>
      <w:r w:rsidR="009509DF">
        <w:rPr>
          <w:rFonts w:hint="eastAsia"/>
        </w:rPr>
        <w:tab/>
      </w:r>
      <w:r w:rsidR="009509DF">
        <w:rPr>
          <w:rFonts w:hint="eastAsia"/>
        </w:rPr>
        <w:tab/>
      </w:r>
      <w:r w:rsidR="009509DF">
        <w:rPr>
          <w:rFonts w:hint="eastAsia"/>
        </w:rPr>
        <w:tab/>
      </w:r>
      <w:r>
        <w:t>C</w:t>
      </w:r>
      <w:r w:rsidR="009509DF">
        <w:rPr>
          <w:rFonts w:hint="eastAsia"/>
        </w:rPr>
        <w:t>、</w:t>
      </w:r>
      <w:r>
        <w:t xml:space="preserve">net show </w:t>
      </w:r>
      <w:r w:rsidR="009509DF">
        <w:rPr>
          <w:rFonts w:hint="eastAsia"/>
        </w:rPr>
        <w:tab/>
      </w:r>
      <w:r w:rsidR="009509DF">
        <w:rPr>
          <w:rFonts w:hint="eastAsia"/>
        </w:rPr>
        <w:tab/>
      </w:r>
      <w:r w:rsidR="009509DF">
        <w:rPr>
          <w:rFonts w:hint="eastAsia"/>
        </w:rPr>
        <w:tab/>
      </w:r>
      <w:r w:rsidR="009509DF">
        <w:rPr>
          <w:rFonts w:hint="eastAsia"/>
        </w:rPr>
        <w:tab/>
      </w:r>
      <w:r>
        <w:t>D</w:t>
      </w:r>
      <w:r w:rsidR="009509DF">
        <w:rPr>
          <w:rFonts w:hint="eastAsia"/>
        </w:rPr>
        <w:t>、</w:t>
      </w:r>
      <w:r>
        <w:t>netstat</w:t>
      </w:r>
    </w:p>
    <w:p w:rsidR="00A04510" w:rsidRPr="007D52C6" w:rsidRDefault="00A04510" w:rsidP="004F0CE8">
      <w:pPr>
        <w:spacing w:line="360" w:lineRule="auto"/>
        <w:jc w:val="left"/>
      </w:pPr>
      <w:r w:rsidRPr="007D52C6">
        <w:t>122.</w:t>
      </w:r>
      <w:r w:rsidR="007D52C6">
        <w:rPr>
          <w:rFonts w:hint="eastAsia"/>
        </w:rPr>
        <w:t>、</w:t>
      </w:r>
      <w:r w:rsidRPr="007D52C6">
        <w:rPr>
          <w:rFonts w:hint="eastAsia"/>
        </w:rPr>
        <w:t>在</w:t>
      </w:r>
      <w:r w:rsidRPr="007D52C6">
        <w:rPr>
          <w:rFonts w:hint="eastAsia"/>
        </w:rPr>
        <w:t>Windows 2003</w:t>
      </w:r>
      <w:r w:rsidRPr="007D52C6">
        <w:rPr>
          <w:rFonts w:hint="eastAsia"/>
        </w:rPr>
        <w:t>下</w:t>
      </w:r>
      <w:r w:rsidRPr="007D52C6">
        <w:rPr>
          <w:rFonts w:hint="eastAsia"/>
        </w:rPr>
        <w:t>netstat</w:t>
      </w:r>
      <w:r w:rsidRPr="007D52C6">
        <w:rPr>
          <w:rFonts w:hint="eastAsia"/>
        </w:rPr>
        <w:t>的哪个参数可以看到打开该端口的</w:t>
      </w:r>
      <w:r w:rsidRPr="007D52C6">
        <w:rPr>
          <w:rFonts w:hint="eastAsia"/>
        </w:rPr>
        <w:t>PID?(</w:t>
      </w:r>
      <w:r w:rsidRPr="007D52C6">
        <w:t>C</w:t>
      </w:r>
      <w:r w:rsidRPr="007D52C6">
        <w:rPr>
          <w:rFonts w:hint="eastAsia"/>
        </w:rPr>
        <w:t>)</w:t>
      </w:r>
      <w:r w:rsidR="00480971" w:rsidRPr="007D52C6">
        <w:rPr>
          <w:rFonts w:hint="eastAsia"/>
        </w:rPr>
        <w:t>（格式到此）</w:t>
      </w:r>
    </w:p>
    <w:p w:rsidR="00A04510" w:rsidRPr="007D52C6" w:rsidRDefault="00A04510" w:rsidP="004F0CE8">
      <w:pPr>
        <w:spacing w:line="360" w:lineRule="auto"/>
        <w:ind w:firstLine="420"/>
        <w:jc w:val="left"/>
      </w:pPr>
      <w:r w:rsidRPr="007D52C6">
        <w:rPr>
          <w:rFonts w:hint="eastAsia"/>
        </w:rPr>
        <w:t>A</w:t>
      </w:r>
      <w:r w:rsidR="007D52C6">
        <w:rPr>
          <w:rFonts w:hint="eastAsia"/>
        </w:rPr>
        <w:t>、</w:t>
      </w:r>
      <w:r w:rsidRPr="007D52C6">
        <w:rPr>
          <w:rFonts w:hint="eastAsia"/>
        </w:rPr>
        <w:t>a</w:t>
      </w:r>
      <w:r w:rsidRPr="007D52C6">
        <w:t xml:space="preserve"> </w:t>
      </w:r>
      <w:r w:rsidR="007D52C6">
        <w:rPr>
          <w:rFonts w:hint="eastAsia"/>
        </w:rPr>
        <w:tab/>
      </w:r>
      <w:r w:rsidR="007D52C6">
        <w:rPr>
          <w:rFonts w:hint="eastAsia"/>
        </w:rPr>
        <w:tab/>
      </w:r>
      <w:r w:rsidR="007D52C6">
        <w:rPr>
          <w:rFonts w:hint="eastAsia"/>
        </w:rPr>
        <w:tab/>
      </w:r>
      <w:r w:rsidR="007D52C6">
        <w:rPr>
          <w:rFonts w:hint="eastAsia"/>
        </w:rPr>
        <w:tab/>
      </w:r>
      <w:r w:rsidRPr="007D52C6">
        <w:rPr>
          <w:rFonts w:hint="eastAsia"/>
        </w:rPr>
        <w:t>B</w:t>
      </w:r>
      <w:r w:rsidR="007D52C6">
        <w:rPr>
          <w:rFonts w:hint="eastAsia"/>
        </w:rPr>
        <w:t>、</w:t>
      </w:r>
      <w:r w:rsidRPr="007D52C6">
        <w:rPr>
          <w:rFonts w:hint="eastAsia"/>
        </w:rPr>
        <w:t>n</w:t>
      </w:r>
      <w:r w:rsidR="007D52C6">
        <w:rPr>
          <w:rFonts w:hint="eastAsia"/>
        </w:rPr>
        <w:tab/>
      </w:r>
      <w:r w:rsidR="007D52C6">
        <w:rPr>
          <w:rFonts w:hint="eastAsia"/>
        </w:rPr>
        <w:tab/>
      </w:r>
      <w:r w:rsidR="007D52C6">
        <w:rPr>
          <w:rFonts w:hint="eastAsia"/>
        </w:rPr>
        <w:tab/>
      </w:r>
      <w:r w:rsidRPr="007D52C6">
        <w:t xml:space="preserve"> </w:t>
      </w:r>
      <w:r w:rsidRPr="007D52C6">
        <w:rPr>
          <w:rFonts w:hint="eastAsia"/>
        </w:rPr>
        <w:t>C</w:t>
      </w:r>
      <w:r w:rsidR="007D52C6">
        <w:rPr>
          <w:rFonts w:hint="eastAsia"/>
        </w:rPr>
        <w:t>、</w:t>
      </w:r>
      <w:r w:rsidRPr="007D52C6">
        <w:rPr>
          <w:rFonts w:hint="eastAsia"/>
        </w:rPr>
        <w:t>o</w:t>
      </w:r>
      <w:r w:rsidRPr="007D52C6">
        <w:t xml:space="preserve"> </w:t>
      </w:r>
      <w:r w:rsidR="007D52C6">
        <w:rPr>
          <w:rFonts w:hint="eastAsia"/>
        </w:rPr>
        <w:tab/>
      </w:r>
      <w:r w:rsidR="007D52C6">
        <w:rPr>
          <w:rFonts w:hint="eastAsia"/>
        </w:rPr>
        <w:tab/>
      </w:r>
      <w:r w:rsidR="007D52C6">
        <w:rPr>
          <w:rFonts w:hint="eastAsia"/>
        </w:rPr>
        <w:tab/>
      </w:r>
      <w:r w:rsidR="007D52C6">
        <w:rPr>
          <w:rFonts w:hint="eastAsia"/>
        </w:rPr>
        <w:tab/>
      </w:r>
      <w:r w:rsidR="007D52C6">
        <w:rPr>
          <w:rFonts w:hint="eastAsia"/>
        </w:rPr>
        <w:tab/>
      </w:r>
      <w:r w:rsidRPr="007D52C6">
        <w:rPr>
          <w:rFonts w:hint="eastAsia"/>
        </w:rPr>
        <w:t>D</w:t>
      </w:r>
      <w:r w:rsidRPr="007D52C6">
        <w:t xml:space="preserve"> </w:t>
      </w:r>
      <w:r w:rsidR="007D52C6">
        <w:rPr>
          <w:rFonts w:hint="eastAsia"/>
        </w:rPr>
        <w:t>、</w:t>
      </w:r>
      <w:r w:rsidRPr="007D52C6">
        <w:rPr>
          <w:rFonts w:hint="eastAsia"/>
        </w:rPr>
        <w:t>p</w:t>
      </w:r>
    </w:p>
    <w:p w:rsidR="00A04510" w:rsidRDefault="00A04510" w:rsidP="004F0CE8">
      <w:pPr>
        <w:spacing w:line="360" w:lineRule="auto"/>
        <w:jc w:val="left"/>
      </w:pPr>
      <w:r>
        <w:t>123.</w:t>
      </w:r>
      <w:r w:rsidR="007D52C6">
        <w:rPr>
          <w:rFonts w:hint="eastAsia"/>
        </w:rPr>
        <w:t>、</w:t>
      </w:r>
      <w:r>
        <w:rPr>
          <w:rFonts w:hint="eastAsia"/>
        </w:rPr>
        <w:t>在使用影子口令文件</w:t>
      </w:r>
      <w:r>
        <w:rPr>
          <w:rFonts w:hint="eastAsia"/>
        </w:rPr>
        <w:t>(shadowedpasswords)</w:t>
      </w:r>
      <w:r>
        <w:rPr>
          <w:rFonts w:hint="eastAsia"/>
        </w:rPr>
        <w:t>的</w:t>
      </w:r>
      <w:r>
        <w:rPr>
          <w:rFonts w:hint="eastAsia"/>
        </w:rPr>
        <w:t>Linux</w:t>
      </w:r>
      <w:r>
        <w:rPr>
          <w:rFonts w:hint="eastAsia"/>
        </w:rPr>
        <w:t>系统中，</w:t>
      </w:r>
      <w:r>
        <w:rPr>
          <w:rFonts w:hint="eastAsia"/>
        </w:rPr>
        <w:t>/etc/passwd</w:t>
      </w:r>
      <w:r>
        <w:rPr>
          <w:rFonts w:hint="eastAsia"/>
        </w:rPr>
        <w:t>文件和</w:t>
      </w:r>
      <w:r>
        <w:rPr>
          <w:rFonts w:hint="eastAsia"/>
        </w:rPr>
        <w:t>/etc/shadow</w:t>
      </w:r>
      <w:r>
        <w:rPr>
          <w:rFonts w:hint="eastAsia"/>
        </w:rPr>
        <w:t>文件的正确权限分别是</w:t>
      </w:r>
      <w:r>
        <w:rPr>
          <w:rFonts w:hint="eastAsia"/>
        </w:rPr>
        <w:t>(</w:t>
      </w:r>
      <w:r w:rsidRPr="006F59FA">
        <w:rPr>
          <w:color w:val="FF0000"/>
        </w:rPr>
        <w:t>C</w:t>
      </w:r>
      <w:r>
        <w:rPr>
          <w:rFonts w:hint="eastAsia"/>
        </w:rPr>
        <w:t>)</w:t>
      </w:r>
      <w:r>
        <w:rPr>
          <w:rFonts w:hint="eastAsia"/>
        </w:rPr>
        <w:t>。</w:t>
      </w:r>
    </w:p>
    <w:p w:rsidR="007D52C6" w:rsidRDefault="00A04510" w:rsidP="004F0CE8">
      <w:pPr>
        <w:spacing w:line="360" w:lineRule="auto"/>
        <w:ind w:firstLine="420"/>
        <w:jc w:val="left"/>
      </w:pPr>
      <w:r>
        <w:rPr>
          <w:rFonts w:hint="eastAsia"/>
        </w:rPr>
        <w:lastRenderedPageBreak/>
        <w:t>A</w:t>
      </w:r>
      <w:r w:rsidR="007D52C6">
        <w:rPr>
          <w:rFonts w:hint="eastAsia"/>
        </w:rPr>
        <w:t>、</w:t>
      </w:r>
      <w:r>
        <w:t>rw-r-----,-r--------</w:t>
      </w:r>
      <w:r w:rsidR="007D52C6">
        <w:rPr>
          <w:rFonts w:hint="eastAsia"/>
        </w:rPr>
        <w:tab/>
      </w:r>
      <w:r w:rsidR="007D52C6">
        <w:rPr>
          <w:rFonts w:hint="eastAsia"/>
        </w:rPr>
        <w:tab/>
      </w:r>
      <w:r>
        <w:t xml:space="preserve"> </w:t>
      </w:r>
      <w:r w:rsidR="007D52C6">
        <w:rPr>
          <w:rFonts w:hint="eastAsia"/>
        </w:rPr>
        <w:tab/>
      </w:r>
      <w:r w:rsidR="007D52C6">
        <w:rPr>
          <w:rFonts w:hint="eastAsia"/>
        </w:rPr>
        <w:tab/>
      </w:r>
      <w:r w:rsidR="007D52C6">
        <w:rPr>
          <w:rFonts w:hint="eastAsia"/>
        </w:rPr>
        <w:tab/>
      </w:r>
      <w:r w:rsidR="007D52C6">
        <w:rPr>
          <w:rFonts w:hint="eastAsia"/>
        </w:rPr>
        <w:tab/>
      </w:r>
      <w:r>
        <w:t>B</w:t>
      </w:r>
      <w:r w:rsidR="007D52C6">
        <w:rPr>
          <w:rFonts w:hint="eastAsia"/>
        </w:rPr>
        <w:t>、</w:t>
      </w:r>
      <w:r>
        <w:t>rw-r--r--,-r--r--r</w:t>
      </w:r>
      <w:r w:rsidR="007D52C6">
        <w:t>—</w:t>
      </w:r>
      <w:r w:rsidR="007D52C6">
        <w:rPr>
          <w:rFonts w:hint="eastAsia"/>
        </w:rPr>
        <w:tab/>
      </w:r>
      <w:r w:rsidR="007D52C6">
        <w:rPr>
          <w:rFonts w:hint="eastAsia"/>
        </w:rPr>
        <w:tab/>
      </w:r>
    </w:p>
    <w:p w:rsidR="00A04510" w:rsidRDefault="00A04510" w:rsidP="004F0CE8">
      <w:pPr>
        <w:spacing w:line="360" w:lineRule="auto"/>
        <w:ind w:firstLine="420"/>
        <w:jc w:val="left"/>
      </w:pPr>
      <w:r>
        <w:t>C</w:t>
      </w:r>
      <w:r w:rsidR="007D52C6">
        <w:rPr>
          <w:rFonts w:hint="eastAsia"/>
        </w:rPr>
        <w:t>、</w:t>
      </w:r>
      <w:r>
        <w:t xml:space="preserve">rw-r--r--,-r-------- </w:t>
      </w:r>
      <w:r w:rsidR="007D52C6">
        <w:rPr>
          <w:rFonts w:hint="eastAsia"/>
        </w:rPr>
        <w:tab/>
      </w:r>
      <w:r w:rsidR="007D52C6">
        <w:rPr>
          <w:rFonts w:hint="eastAsia"/>
        </w:rPr>
        <w:tab/>
      </w:r>
      <w:r w:rsidR="007D52C6">
        <w:rPr>
          <w:rFonts w:hint="eastAsia"/>
        </w:rPr>
        <w:tab/>
      </w:r>
      <w:r w:rsidR="007D52C6">
        <w:rPr>
          <w:rFonts w:hint="eastAsia"/>
        </w:rPr>
        <w:tab/>
      </w:r>
      <w:r w:rsidR="007D52C6">
        <w:rPr>
          <w:rFonts w:hint="eastAsia"/>
        </w:rPr>
        <w:tab/>
      </w:r>
      <w:r w:rsidR="007D52C6">
        <w:rPr>
          <w:rFonts w:hint="eastAsia"/>
        </w:rPr>
        <w:tab/>
      </w:r>
      <w:r>
        <w:t>Drw-r--rw-,-r-----r--</w:t>
      </w:r>
    </w:p>
    <w:p w:rsidR="00A04510" w:rsidRDefault="00A04510" w:rsidP="004F0CE8">
      <w:pPr>
        <w:spacing w:line="360" w:lineRule="auto"/>
        <w:jc w:val="left"/>
      </w:pPr>
      <w:r>
        <w:t>124.</w:t>
      </w:r>
      <w:r w:rsidR="007D52C6">
        <w:rPr>
          <w:rFonts w:hint="eastAsia"/>
        </w:rPr>
        <w:t>、</w:t>
      </w:r>
      <w:r>
        <w:rPr>
          <w:rFonts w:hint="eastAsia"/>
        </w:rPr>
        <w:t>制定数据备份方案时，需要重要考虑的两个因素为适合的备份时间和</w:t>
      </w:r>
      <w:r>
        <w:rPr>
          <w:rFonts w:hint="eastAsia"/>
        </w:rPr>
        <w:t>(</w:t>
      </w:r>
      <w:r w:rsidRPr="006F59FA">
        <w:rPr>
          <w:color w:val="FF0000"/>
        </w:rPr>
        <w:t>B</w:t>
      </w:r>
      <w:r>
        <w:rPr>
          <w:rFonts w:hint="eastAsia"/>
        </w:rPr>
        <w:t>)</w:t>
      </w:r>
      <w:r>
        <w:rPr>
          <w:rFonts w:hint="eastAsia"/>
        </w:rPr>
        <w:t>。</w:t>
      </w:r>
    </w:p>
    <w:p w:rsidR="007D52C6" w:rsidRDefault="00A04510" w:rsidP="004F0CE8">
      <w:pPr>
        <w:spacing w:line="360" w:lineRule="auto"/>
        <w:ind w:firstLine="420"/>
        <w:jc w:val="left"/>
      </w:pPr>
      <w:r>
        <w:rPr>
          <w:rFonts w:hint="eastAsia"/>
        </w:rPr>
        <w:t>A</w:t>
      </w:r>
      <w:r w:rsidR="007D52C6">
        <w:rPr>
          <w:rFonts w:hint="eastAsia"/>
        </w:rPr>
        <w:t>、</w:t>
      </w:r>
      <w:r>
        <w:rPr>
          <w:rFonts w:hint="eastAsia"/>
        </w:rPr>
        <w:t>备份介质</w:t>
      </w:r>
      <w:r w:rsidR="007D52C6">
        <w:rPr>
          <w:rFonts w:hint="eastAsia"/>
        </w:rPr>
        <w:tab/>
      </w:r>
      <w:r w:rsidR="007D52C6">
        <w:rPr>
          <w:rFonts w:hint="eastAsia"/>
        </w:rPr>
        <w:tab/>
      </w:r>
      <w:r>
        <w:rPr>
          <w:rFonts w:hint="eastAsia"/>
        </w:rPr>
        <w:t xml:space="preserve"> </w:t>
      </w:r>
      <w:r w:rsidR="007D52C6">
        <w:rPr>
          <w:rFonts w:hint="eastAsia"/>
        </w:rPr>
        <w:tab/>
      </w:r>
      <w:r w:rsidR="007D52C6">
        <w:rPr>
          <w:rFonts w:hint="eastAsia"/>
        </w:rPr>
        <w:tab/>
      </w:r>
      <w:r w:rsidR="007D52C6">
        <w:rPr>
          <w:rFonts w:hint="eastAsia"/>
        </w:rPr>
        <w:tab/>
      </w:r>
      <w:r w:rsidR="007D52C6">
        <w:rPr>
          <w:rFonts w:hint="eastAsia"/>
        </w:rPr>
        <w:tab/>
      </w:r>
      <w:r w:rsidR="007D52C6">
        <w:rPr>
          <w:rFonts w:hint="eastAsia"/>
        </w:rPr>
        <w:tab/>
      </w:r>
      <w:r w:rsidR="007D52C6">
        <w:rPr>
          <w:rFonts w:hint="eastAsia"/>
        </w:rPr>
        <w:tab/>
      </w:r>
      <w:r>
        <w:rPr>
          <w:rFonts w:hint="eastAsia"/>
        </w:rPr>
        <w:t>B</w:t>
      </w:r>
      <w:r w:rsidR="007D52C6">
        <w:rPr>
          <w:rFonts w:hint="eastAsia"/>
        </w:rPr>
        <w:t>、</w:t>
      </w:r>
      <w:r>
        <w:rPr>
          <w:rFonts w:hint="eastAsia"/>
        </w:rPr>
        <w:t>备份的存储位置</w:t>
      </w:r>
      <w:r>
        <w:rPr>
          <w:rFonts w:hint="eastAsia"/>
        </w:rPr>
        <w:t xml:space="preserve"> </w:t>
      </w:r>
      <w:r w:rsidR="007D52C6">
        <w:rPr>
          <w:rFonts w:hint="eastAsia"/>
        </w:rPr>
        <w:tab/>
      </w:r>
      <w:r w:rsidR="007D52C6">
        <w:rPr>
          <w:rFonts w:hint="eastAsia"/>
        </w:rPr>
        <w:tab/>
      </w:r>
    </w:p>
    <w:p w:rsidR="00A04510" w:rsidRDefault="00A04510" w:rsidP="004F0CE8">
      <w:pPr>
        <w:spacing w:line="360" w:lineRule="auto"/>
        <w:ind w:firstLine="420"/>
        <w:jc w:val="left"/>
      </w:pPr>
      <w:r>
        <w:rPr>
          <w:rFonts w:hint="eastAsia"/>
        </w:rPr>
        <w:t>C</w:t>
      </w:r>
      <w:r w:rsidR="007D52C6">
        <w:rPr>
          <w:rFonts w:hint="eastAsia"/>
        </w:rPr>
        <w:t>、</w:t>
      </w:r>
      <w:r>
        <w:rPr>
          <w:rFonts w:hint="eastAsia"/>
        </w:rPr>
        <w:t>备份数据量</w:t>
      </w:r>
      <w:r>
        <w:rPr>
          <w:rFonts w:hint="eastAsia"/>
        </w:rPr>
        <w:t xml:space="preserve"> </w:t>
      </w:r>
      <w:r w:rsidR="007D52C6">
        <w:rPr>
          <w:rFonts w:hint="eastAsia"/>
        </w:rPr>
        <w:tab/>
      </w:r>
      <w:r w:rsidR="007D52C6">
        <w:rPr>
          <w:rFonts w:hint="eastAsia"/>
        </w:rPr>
        <w:tab/>
      </w:r>
      <w:r w:rsidR="007D52C6">
        <w:rPr>
          <w:rFonts w:hint="eastAsia"/>
        </w:rPr>
        <w:tab/>
      </w:r>
      <w:r w:rsidR="007D52C6">
        <w:rPr>
          <w:rFonts w:hint="eastAsia"/>
        </w:rPr>
        <w:tab/>
      </w:r>
      <w:r w:rsidR="007D52C6">
        <w:rPr>
          <w:rFonts w:hint="eastAsia"/>
        </w:rPr>
        <w:tab/>
      </w:r>
      <w:r w:rsidR="007D52C6">
        <w:rPr>
          <w:rFonts w:hint="eastAsia"/>
        </w:rPr>
        <w:tab/>
      </w:r>
      <w:r w:rsidR="007D52C6">
        <w:rPr>
          <w:rFonts w:hint="eastAsia"/>
        </w:rPr>
        <w:tab/>
      </w:r>
      <w:r>
        <w:rPr>
          <w:rFonts w:hint="eastAsia"/>
        </w:rPr>
        <w:t>D</w:t>
      </w:r>
      <w:r w:rsidR="007D52C6">
        <w:rPr>
          <w:rFonts w:hint="eastAsia"/>
        </w:rPr>
        <w:t>、</w:t>
      </w:r>
      <w:r>
        <w:rPr>
          <w:rFonts w:hint="eastAsia"/>
        </w:rPr>
        <w:t>恢复备份的最大允许时间</w:t>
      </w:r>
    </w:p>
    <w:p w:rsidR="00A04510" w:rsidRDefault="00A04510" w:rsidP="004F0CE8">
      <w:pPr>
        <w:spacing w:line="360" w:lineRule="auto"/>
        <w:jc w:val="left"/>
      </w:pPr>
      <w:r>
        <w:rPr>
          <w:rFonts w:hint="eastAsia"/>
        </w:rPr>
        <w:t>125</w:t>
      </w:r>
      <w:r>
        <w:t>.</w:t>
      </w:r>
      <w:r w:rsidR="007D52C6">
        <w:rPr>
          <w:rFonts w:hint="eastAsia"/>
        </w:rPr>
        <w:t>、</w:t>
      </w:r>
      <w:r>
        <w:rPr>
          <w:rFonts w:hint="eastAsia"/>
        </w:rPr>
        <w:t>周期性行为，如扫描，会产生哪种处理器负荷</w:t>
      </w:r>
      <w:r>
        <w:rPr>
          <w:rFonts w:hint="eastAsia"/>
        </w:rPr>
        <w:t>?(</w:t>
      </w:r>
      <w:r w:rsidRPr="006F59FA">
        <w:rPr>
          <w:color w:val="FF0000"/>
        </w:rPr>
        <w:t>A</w:t>
      </w:r>
      <w:r>
        <w:rPr>
          <w:rFonts w:hint="eastAsia"/>
        </w:rPr>
        <w:t>)</w:t>
      </w:r>
    </w:p>
    <w:p w:rsidR="00A04510" w:rsidRDefault="00A04510" w:rsidP="004F0CE8">
      <w:pPr>
        <w:spacing w:line="360" w:lineRule="auto"/>
        <w:ind w:firstLine="420"/>
        <w:jc w:val="left"/>
      </w:pPr>
      <w:r>
        <w:rPr>
          <w:rFonts w:hint="eastAsia"/>
        </w:rPr>
        <w:t>A</w:t>
      </w:r>
      <w:r w:rsidR="007D52C6">
        <w:rPr>
          <w:rFonts w:hint="eastAsia"/>
        </w:rPr>
        <w:t>、</w:t>
      </w:r>
      <w:r>
        <w:rPr>
          <w:rFonts w:hint="eastAsia"/>
        </w:rPr>
        <w:t xml:space="preserve">Idle Ioad  </w:t>
      </w:r>
      <w:r w:rsidR="007D52C6">
        <w:rPr>
          <w:rFonts w:hint="eastAsia"/>
        </w:rPr>
        <w:tab/>
      </w:r>
      <w:r w:rsidR="007D52C6">
        <w:rPr>
          <w:rFonts w:hint="eastAsia"/>
        </w:rPr>
        <w:tab/>
      </w:r>
      <w:r>
        <w:rPr>
          <w:rFonts w:hint="eastAsia"/>
        </w:rPr>
        <w:t>B</w:t>
      </w:r>
      <w:r w:rsidR="007D52C6">
        <w:rPr>
          <w:rFonts w:hint="eastAsia"/>
        </w:rPr>
        <w:t>、</w:t>
      </w:r>
      <w:r>
        <w:rPr>
          <w:rFonts w:hint="eastAsia"/>
        </w:rPr>
        <w:t xml:space="preserve">Usage Ioad </w:t>
      </w:r>
      <w:r w:rsidR="007D52C6">
        <w:rPr>
          <w:rFonts w:hint="eastAsia"/>
        </w:rPr>
        <w:tab/>
      </w:r>
      <w:r w:rsidR="007D52C6">
        <w:rPr>
          <w:rFonts w:hint="eastAsia"/>
        </w:rPr>
        <w:tab/>
      </w:r>
      <w:r>
        <w:rPr>
          <w:rFonts w:hint="eastAsia"/>
        </w:rPr>
        <w:t>C</w:t>
      </w:r>
      <w:r w:rsidR="007D52C6">
        <w:rPr>
          <w:rFonts w:hint="eastAsia"/>
        </w:rPr>
        <w:t>、</w:t>
      </w:r>
      <w:r>
        <w:rPr>
          <w:rFonts w:hint="eastAsia"/>
        </w:rPr>
        <w:t>Traffic load</w:t>
      </w:r>
      <w:r w:rsidR="007D52C6">
        <w:rPr>
          <w:rFonts w:hint="eastAsia"/>
        </w:rPr>
        <w:tab/>
      </w:r>
      <w:r w:rsidR="007D52C6">
        <w:rPr>
          <w:rFonts w:hint="eastAsia"/>
        </w:rPr>
        <w:tab/>
      </w:r>
      <w:r>
        <w:rPr>
          <w:rFonts w:hint="eastAsia"/>
        </w:rPr>
        <w:t xml:space="preserve"> D</w:t>
      </w:r>
      <w:r w:rsidR="007D52C6">
        <w:rPr>
          <w:rFonts w:hint="eastAsia"/>
        </w:rPr>
        <w:t>、</w:t>
      </w:r>
      <w:r>
        <w:rPr>
          <w:rFonts w:hint="eastAsia"/>
        </w:rPr>
        <w:t>以上都不对</w:t>
      </w:r>
    </w:p>
    <w:p w:rsidR="00A04510" w:rsidRDefault="007D52C6" w:rsidP="004F0CE8">
      <w:pPr>
        <w:spacing w:line="360" w:lineRule="auto"/>
        <w:jc w:val="left"/>
      </w:pPr>
      <w:r>
        <w:rPr>
          <w:rFonts w:hint="eastAsia"/>
        </w:rPr>
        <w:t>126</w:t>
      </w:r>
      <w:r>
        <w:rPr>
          <w:rFonts w:hint="eastAsia"/>
        </w:rPr>
        <w:t>、</w:t>
      </w:r>
      <w:r w:rsidR="00A04510" w:rsidRPr="006F59FA">
        <w:rPr>
          <w:rFonts w:hint="eastAsia"/>
        </w:rPr>
        <w:t>主要由于</w:t>
      </w:r>
      <w:r w:rsidR="00A04510" w:rsidRPr="006F59FA">
        <w:rPr>
          <w:rFonts w:hint="eastAsia"/>
        </w:rPr>
        <w:t>(</w:t>
      </w:r>
      <w:r w:rsidR="00A04510" w:rsidRPr="008406E0">
        <w:rPr>
          <w:color w:val="FF0000"/>
        </w:rPr>
        <w:t>D</w:t>
      </w:r>
      <w:r w:rsidR="00A04510" w:rsidRPr="006F59FA">
        <w:rPr>
          <w:rFonts w:hint="eastAsia"/>
        </w:rPr>
        <w:t>)</w:t>
      </w:r>
      <w:r w:rsidR="00A04510" w:rsidRPr="006F59FA">
        <w:rPr>
          <w:rFonts w:hint="eastAsia"/>
        </w:rPr>
        <w:t>原因，使</w:t>
      </w:r>
      <w:r w:rsidR="00A04510" w:rsidRPr="006F59FA">
        <w:rPr>
          <w:rFonts w:hint="eastAsia"/>
        </w:rPr>
        <w:t>Unix</w:t>
      </w:r>
      <w:r w:rsidR="00A04510">
        <w:rPr>
          <w:rFonts w:hint="eastAsia"/>
        </w:rPr>
        <w:t>易于移植</w:t>
      </w:r>
    </w:p>
    <w:p w:rsidR="00A04510" w:rsidRDefault="00A04510" w:rsidP="004F0CE8">
      <w:pPr>
        <w:spacing w:line="360" w:lineRule="auto"/>
        <w:ind w:firstLine="420"/>
        <w:jc w:val="left"/>
      </w:pPr>
      <w:r>
        <w:rPr>
          <w:rFonts w:hint="eastAsia"/>
        </w:rPr>
        <w:t>A</w:t>
      </w:r>
      <w:r w:rsidR="007D52C6">
        <w:rPr>
          <w:rFonts w:hint="eastAsia"/>
        </w:rPr>
        <w:t>、</w:t>
      </w:r>
      <w:r>
        <w:rPr>
          <w:rFonts w:hint="eastAsia"/>
        </w:rPr>
        <w:t>Unix</w:t>
      </w:r>
      <w:r>
        <w:rPr>
          <w:rFonts w:hint="eastAsia"/>
        </w:rPr>
        <w:t>是由机器指令书写的</w:t>
      </w:r>
      <w:r w:rsidR="007D52C6">
        <w:rPr>
          <w:rFonts w:hint="eastAsia"/>
        </w:rPr>
        <w:tab/>
      </w:r>
      <w:r w:rsidR="007D52C6">
        <w:rPr>
          <w:rFonts w:hint="eastAsia"/>
        </w:rPr>
        <w:tab/>
      </w:r>
      <w:r w:rsidR="007D52C6">
        <w:rPr>
          <w:rFonts w:hint="eastAsia"/>
        </w:rPr>
        <w:tab/>
      </w:r>
      <w:r>
        <w:rPr>
          <w:rFonts w:hint="eastAsia"/>
        </w:rPr>
        <w:t>B</w:t>
      </w:r>
      <w:r w:rsidR="007D52C6">
        <w:rPr>
          <w:rFonts w:hint="eastAsia"/>
        </w:rPr>
        <w:t>、</w:t>
      </w:r>
      <w:r>
        <w:rPr>
          <w:rFonts w:hint="eastAsia"/>
        </w:rPr>
        <w:t>Unix</w:t>
      </w:r>
      <w:r>
        <w:rPr>
          <w:rFonts w:hint="eastAsia"/>
        </w:rPr>
        <w:t>大部分由汇编少部分用</w:t>
      </w:r>
      <w:r>
        <w:rPr>
          <w:rFonts w:hint="eastAsia"/>
        </w:rPr>
        <w:t>C</w:t>
      </w:r>
      <w:r>
        <w:rPr>
          <w:rFonts w:hint="eastAsia"/>
        </w:rPr>
        <w:t>语言编写</w:t>
      </w:r>
    </w:p>
    <w:p w:rsidR="00A04510" w:rsidRDefault="00A04510" w:rsidP="004F0CE8">
      <w:pPr>
        <w:spacing w:line="360" w:lineRule="auto"/>
        <w:ind w:firstLine="420"/>
        <w:jc w:val="left"/>
      </w:pPr>
      <w:r>
        <w:rPr>
          <w:rFonts w:hint="eastAsia"/>
        </w:rPr>
        <w:t>C</w:t>
      </w:r>
      <w:r w:rsidR="007D52C6">
        <w:rPr>
          <w:rFonts w:hint="eastAsia"/>
        </w:rPr>
        <w:t>、</w:t>
      </w:r>
      <w:r>
        <w:rPr>
          <w:rFonts w:hint="eastAsia"/>
        </w:rPr>
        <w:t>Unix</w:t>
      </w:r>
      <w:r>
        <w:rPr>
          <w:rFonts w:hint="eastAsia"/>
        </w:rPr>
        <w:t>是用汇编语言编写的</w:t>
      </w:r>
      <w:r w:rsidR="007D52C6">
        <w:rPr>
          <w:rFonts w:hint="eastAsia"/>
        </w:rPr>
        <w:tab/>
      </w:r>
      <w:r w:rsidR="007D52C6">
        <w:rPr>
          <w:rFonts w:hint="eastAsia"/>
        </w:rPr>
        <w:tab/>
      </w:r>
      <w:r w:rsidR="007D52C6">
        <w:rPr>
          <w:rFonts w:hint="eastAsia"/>
        </w:rPr>
        <w:tab/>
      </w:r>
      <w:r>
        <w:rPr>
          <w:rFonts w:hint="eastAsia"/>
        </w:rPr>
        <w:t>D</w:t>
      </w:r>
      <w:r w:rsidR="007D52C6">
        <w:rPr>
          <w:rFonts w:hint="eastAsia"/>
        </w:rPr>
        <w:t>、</w:t>
      </w:r>
      <w:r>
        <w:rPr>
          <w:rFonts w:hint="eastAsia"/>
        </w:rPr>
        <w:t>Unix</w:t>
      </w:r>
      <w:r>
        <w:rPr>
          <w:rFonts w:hint="eastAsia"/>
        </w:rPr>
        <w:t>小部分由汇编大部分用</w:t>
      </w:r>
      <w:r>
        <w:rPr>
          <w:rFonts w:hint="eastAsia"/>
        </w:rPr>
        <w:t>C</w:t>
      </w:r>
      <w:r>
        <w:rPr>
          <w:rFonts w:hint="eastAsia"/>
        </w:rPr>
        <w:t>语言编写</w:t>
      </w:r>
    </w:p>
    <w:p w:rsidR="00A04510" w:rsidRDefault="00A04510" w:rsidP="004F0CE8">
      <w:pPr>
        <w:spacing w:line="360" w:lineRule="auto"/>
        <w:jc w:val="left"/>
      </w:pPr>
      <w:r>
        <w:t>127.</w:t>
      </w:r>
      <w:r w:rsidR="009E0447">
        <w:rPr>
          <w:rFonts w:hint="eastAsia"/>
        </w:rPr>
        <w:t>、</w:t>
      </w:r>
      <w:r>
        <w:rPr>
          <w:rFonts w:hint="eastAsia"/>
        </w:rPr>
        <w:t>HP-UX</w:t>
      </w:r>
      <w:r>
        <w:rPr>
          <w:rFonts w:hint="eastAsia"/>
        </w:rPr>
        <w:t>系统中，使用</w:t>
      </w:r>
      <w:r>
        <w:rPr>
          <w:rFonts w:hint="eastAsia"/>
        </w:rPr>
        <w:t>(</w:t>
      </w:r>
      <w:r w:rsidRPr="008406E0">
        <w:rPr>
          <w:color w:val="FF0000"/>
        </w:rPr>
        <w:t>A</w:t>
      </w:r>
      <w:r>
        <w:rPr>
          <w:rFonts w:hint="eastAsia"/>
        </w:rPr>
        <w:t>)</w:t>
      </w:r>
      <w:r>
        <w:rPr>
          <w:rFonts w:hint="eastAsia"/>
        </w:rPr>
        <w:t>命令查看系统版本、硬件配置等信息。</w:t>
      </w:r>
    </w:p>
    <w:p w:rsidR="00A04510" w:rsidRDefault="00A04510" w:rsidP="004F0CE8">
      <w:pPr>
        <w:spacing w:line="360" w:lineRule="auto"/>
        <w:ind w:firstLine="420"/>
        <w:jc w:val="left"/>
      </w:pPr>
      <w:r>
        <w:rPr>
          <w:rFonts w:hint="eastAsia"/>
        </w:rPr>
        <w:t>A</w:t>
      </w:r>
      <w:r w:rsidR="009E0447">
        <w:rPr>
          <w:rFonts w:hint="eastAsia"/>
        </w:rPr>
        <w:t>、</w:t>
      </w:r>
      <w:r>
        <w:rPr>
          <w:rFonts w:hint="eastAsia"/>
        </w:rPr>
        <w:t>uname -a</w:t>
      </w:r>
      <w:r>
        <w:t xml:space="preserve"> </w:t>
      </w:r>
      <w:r w:rsidR="009E0447">
        <w:rPr>
          <w:rFonts w:hint="eastAsia"/>
        </w:rPr>
        <w:tab/>
      </w:r>
      <w:r w:rsidR="009E0447">
        <w:rPr>
          <w:rFonts w:hint="eastAsia"/>
        </w:rPr>
        <w:tab/>
      </w:r>
      <w:r w:rsidR="009E0447">
        <w:rPr>
          <w:rFonts w:hint="eastAsia"/>
        </w:rPr>
        <w:tab/>
      </w:r>
      <w:r>
        <w:rPr>
          <w:rFonts w:hint="eastAsia"/>
        </w:rPr>
        <w:t>B</w:t>
      </w:r>
      <w:r w:rsidR="009E0447">
        <w:rPr>
          <w:rFonts w:hint="eastAsia"/>
        </w:rPr>
        <w:t>、</w:t>
      </w:r>
      <w:r>
        <w:rPr>
          <w:rFonts w:hint="eastAsia"/>
        </w:rPr>
        <w:t>ifconfig</w:t>
      </w:r>
      <w:r w:rsidR="009E0447">
        <w:rPr>
          <w:rFonts w:hint="eastAsia"/>
        </w:rPr>
        <w:tab/>
      </w:r>
      <w:r w:rsidR="009E0447">
        <w:rPr>
          <w:rFonts w:hint="eastAsia"/>
        </w:rPr>
        <w:tab/>
      </w:r>
      <w:r w:rsidR="009E0447">
        <w:rPr>
          <w:rFonts w:hint="eastAsia"/>
        </w:rPr>
        <w:tab/>
      </w:r>
      <w:r>
        <w:rPr>
          <w:rFonts w:hint="eastAsia"/>
        </w:rPr>
        <w:t xml:space="preserve"> C</w:t>
      </w:r>
      <w:r w:rsidR="009E0447">
        <w:rPr>
          <w:rFonts w:hint="eastAsia"/>
        </w:rPr>
        <w:t>、</w:t>
      </w:r>
      <w:r>
        <w:rPr>
          <w:rFonts w:hint="eastAsia"/>
        </w:rPr>
        <w:t>netstat</w:t>
      </w:r>
      <w:r w:rsidR="009E0447">
        <w:rPr>
          <w:rFonts w:hint="eastAsia"/>
        </w:rPr>
        <w:tab/>
      </w:r>
      <w:r w:rsidR="009E0447">
        <w:rPr>
          <w:rFonts w:hint="eastAsia"/>
        </w:rPr>
        <w:tab/>
      </w:r>
      <w:r w:rsidR="009E0447">
        <w:rPr>
          <w:rFonts w:hint="eastAsia"/>
        </w:rPr>
        <w:tab/>
      </w:r>
      <w:r>
        <w:t xml:space="preserve"> </w:t>
      </w:r>
      <w:r>
        <w:rPr>
          <w:rFonts w:hint="eastAsia"/>
        </w:rPr>
        <w:t>D</w:t>
      </w:r>
      <w:r w:rsidR="009E0447">
        <w:rPr>
          <w:rFonts w:hint="eastAsia"/>
        </w:rPr>
        <w:t>、</w:t>
      </w:r>
      <w:r>
        <w:rPr>
          <w:rFonts w:hint="eastAsia"/>
        </w:rPr>
        <w:t>ps -ef</w:t>
      </w:r>
    </w:p>
    <w:p w:rsidR="00A04510" w:rsidRDefault="00A04510" w:rsidP="004F0CE8">
      <w:pPr>
        <w:spacing w:line="360" w:lineRule="auto"/>
        <w:jc w:val="left"/>
      </w:pPr>
      <w:r>
        <w:t>128.</w:t>
      </w:r>
      <w:r w:rsidR="009E0447">
        <w:rPr>
          <w:rFonts w:hint="eastAsia"/>
        </w:rPr>
        <w:t>、</w:t>
      </w:r>
      <w:r>
        <w:rPr>
          <w:rFonts w:hint="eastAsia"/>
        </w:rPr>
        <w:t>Linux</w:t>
      </w:r>
      <w:r>
        <w:rPr>
          <w:rFonts w:hint="eastAsia"/>
        </w:rPr>
        <w:t>文件权限一共</w:t>
      </w:r>
      <w:r>
        <w:rPr>
          <w:rFonts w:hint="eastAsia"/>
        </w:rPr>
        <w:t>10</w:t>
      </w:r>
      <w:r>
        <w:rPr>
          <w:rFonts w:hint="eastAsia"/>
        </w:rPr>
        <w:t>位长度，分成四段，第三段表示的内容是</w:t>
      </w:r>
      <w:r>
        <w:rPr>
          <w:rFonts w:hint="eastAsia"/>
        </w:rPr>
        <w:t>(</w:t>
      </w:r>
      <w:r w:rsidRPr="008406E0">
        <w:rPr>
          <w:color w:val="FF0000"/>
        </w:rPr>
        <w:t>C</w:t>
      </w:r>
      <w:r>
        <w:rPr>
          <w:rFonts w:hint="eastAsia"/>
        </w:rPr>
        <w:t>)</w:t>
      </w:r>
      <w:r>
        <w:rPr>
          <w:rFonts w:hint="eastAsia"/>
        </w:rPr>
        <w:t>。</w:t>
      </w:r>
    </w:p>
    <w:p w:rsidR="009E0447" w:rsidRDefault="00A04510" w:rsidP="004F0CE8">
      <w:pPr>
        <w:spacing w:line="360" w:lineRule="auto"/>
        <w:ind w:firstLine="420"/>
        <w:jc w:val="left"/>
      </w:pPr>
      <w:r>
        <w:rPr>
          <w:rFonts w:hint="eastAsia"/>
        </w:rPr>
        <w:t>A</w:t>
      </w:r>
      <w:r w:rsidR="009E0447">
        <w:rPr>
          <w:rFonts w:hint="eastAsia"/>
        </w:rPr>
        <w:t>、</w:t>
      </w:r>
      <w:r>
        <w:rPr>
          <w:rFonts w:hint="eastAsia"/>
        </w:rPr>
        <w:t>文件类型</w:t>
      </w:r>
      <w:r w:rsidR="009E0447">
        <w:rPr>
          <w:rFonts w:hint="eastAsia"/>
        </w:rPr>
        <w:tab/>
      </w:r>
      <w:r w:rsidR="009E0447">
        <w:rPr>
          <w:rFonts w:hint="eastAsia"/>
        </w:rPr>
        <w:tab/>
      </w:r>
      <w:r w:rsidR="009E0447">
        <w:rPr>
          <w:rFonts w:hint="eastAsia"/>
        </w:rPr>
        <w:tab/>
      </w:r>
      <w:r w:rsidR="009E0447">
        <w:rPr>
          <w:rFonts w:hint="eastAsia"/>
        </w:rPr>
        <w:tab/>
      </w:r>
      <w:r w:rsidR="009E0447">
        <w:rPr>
          <w:rFonts w:hint="eastAsia"/>
        </w:rPr>
        <w:tab/>
      </w:r>
      <w:r w:rsidR="009E0447">
        <w:rPr>
          <w:rFonts w:hint="eastAsia"/>
        </w:rPr>
        <w:tab/>
      </w:r>
      <w:r w:rsidR="009E0447">
        <w:rPr>
          <w:rFonts w:hint="eastAsia"/>
        </w:rPr>
        <w:tab/>
      </w:r>
      <w:r w:rsidR="009E0447">
        <w:rPr>
          <w:rFonts w:hint="eastAsia"/>
        </w:rPr>
        <w:tab/>
      </w:r>
      <w:r w:rsidR="009E0447">
        <w:rPr>
          <w:rFonts w:hint="eastAsia"/>
        </w:rPr>
        <w:tab/>
      </w:r>
      <w:r>
        <w:rPr>
          <w:rFonts w:hint="eastAsia"/>
        </w:rPr>
        <w:t>B</w:t>
      </w:r>
      <w:r w:rsidR="009E0447">
        <w:rPr>
          <w:rFonts w:hint="eastAsia"/>
        </w:rPr>
        <w:t>、</w:t>
      </w:r>
      <w:r>
        <w:rPr>
          <w:rFonts w:hint="eastAsia"/>
        </w:rPr>
        <w:t>文件所有者的权限</w:t>
      </w:r>
      <w:r>
        <w:rPr>
          <w:rFonts w:hint="eastAsia"/>
        </w:rPr>
        <w:t xml:space="preserve"> </w:t>
      </w:r>
    </w:p>
    <w:p w:rsidR="00A04510" w:rsidRDefault="00A04510" w:rsidP="004F0CE8">
      <w:pPr>
        <w:spacing w:line="360" w:lineRule="auto"/>
        <w:ind w:firstLine="420"/>
        <w:jc w:val="left"/>
      </w:pPr>
      <w:r>
        <w:rPr>
          <w:rFonts w:hint="eastAsia"/>
        </w:rPr>
        <w:t>C</w:t>
      </w:r>
      <w:r w:rsidR="009E0447">
        <w:rPr>
          <w:rFonts w:hint="eastAsia"/>
        </w:rPr>
        <w:t>、</w:t>
      </w:r>
      <w:r>
        <w:rPr>
          <w:rFonts w:hint="eastAsia"/>
        </w:rPr>
        <w:t>文件所有者所在组的权限</w:t>
      </w:r>
      <w:r>
        <w:rPr>
          <w:rFonts w:hint="eastAsia"/>
        </w:rPr>
        <w:t xml:space="preserve"> </w:t>
      </w:r>
      <w:r w:rsidR="009E0447">
        <w:rPr>
          <w:rFonts w:hint="eastAsia"/>
        </w:rPr>
        <w:tab/>
      </w:r>
      <w:r w:rsidR="009E0447">
        <w:rPr>
          <w:rFonts w:hint="eastAsia"/>
        </w:rPr>
        <w:tab/>
      </w:r>
      <w:r w:rsidR="009E0447">
        <w:rPr>
          <w:rFonts w:hint="eastAsia"/>
        </w:rPr>
        <w:tab/>
      </w:r>
      <w:r w:rsidR="009E0447">
        <w:rPr>
          <w:rFonts w:hint="eastAsia"/>
        </w:rPr>
        <w:tab/>
      </w:r>
      <w:r w:rsidR="009E0447">
        <w:rPr>
          <w:rFonts w:hint="eastAsia"/>
        </w:rPr>
        <w:tab/>
      </w:r>
      <w:r>
        <w:rPr>
          <w:rFonts w:hint="eastAsia"/>
        </w:rPr>
        <w:t>D</w:t>
      </w:r>
      <w:r w:rsidR="009E0447">
        <w:rPr>
          <w:rFonts w:hint="eastAsia"/>
        </w:rPr>
        <w:t>、</w:t>
      </w:r>
      <w:r>
        <w:rPr>
          <w:rFonts w:hint="eastAsia"/>
        </w:rPr>
        <w:t>其他用户的权限</w:t>
      </w:r>
    </w:p>
    <w:p w:rsidR="00A04510" w:rsidRDefault="009E0447" w:rsidP="004F0CE8">
      <w:pPr>
        <w:spacing w:line="360" w:lineRule="auto"/>
        <w:jc w:val="left"/>
      </w:pPr>
      <w:r>
        <w:rPr>
          <w:rFonts w:hint="eastAsia"/>
        </w:rPr>
        <w:t>129</w:t>
      </w:r>
      <w:r>
        <w:rPr>
          <w:rFonts w:hint="eastAsia"/>
        </w:rPr>
        <w:t>、</w:t>
      </w:r>
      <w:r w:rsidR="00A04510">
        <w:rPr>
          <w:rFonts w:hint="eastAsia"/>
        </w:rPr>
        <w:t>在云计算虚拟化应用中，</w:t>
      </w:r>
      <w:r w:rsidR="00A04510">
        <w:rPr>
          <w:rFonts w:hint="eastAsia"/>
        </w:rPr>
        <w:t>VXLAN</w:t>
      </w:r>
      <w:r w:rsidR="00A04510">
        <w:rPr>
          <w:rFonts w:hint="eastAsia"/>
        </w:rPr>
        <w:t>技术处于</w:t>
      </w:r>
      <w:r w:rsidR="00A04510">
        <w:rPr>
          <w:rFonts w:hint="eastAsia"/>
        </w:rPr>
        <w:t>OS</w:t>
      </w:r>
      <w:r w:rsidR="00A04510">
        <w:rPr>
          <w:rFonts w:hint="eastAsia"/>
        </w:rPr>
        <w:t>工网络模型中</w:t>
      </w:r>
      <w:r w:rsidR="00A04510">
        <w:rPr>
          <w:rFonts w:hint="eastAsia"/>
        </w:rPr>
        <w:t>2-3</w:t>
      </w:r>
      <w:r w:rsidR="00A04510">
        <w:rPr>
          <w:rFonts w:hint="eastAsia"/>
        </w:rPr>
        <w:t>层间，它综合了</w:t>
      </w:r>
      <w:r w:rsidR="00A04510">
        <w:rPr>
          <w:rFonts w:hint="eastAsia"/>
        </w:rPr>
        <w:t>2</w:t>
      </w:r>
      <w:r w:rsidR="00A04510">
        <w:rPr>
          <w:rFonts w:hint="eastAsia"/>
        </w:rPr>
        <w:t>层交换的简单性与</w:t>
      </w:r>
      <w:r w:rsidR="00A04510">
        <w:rPr>
          <w:rFonts w:hint="eastAsia"/>
        </w:rPr>
        <w:t>3</w:t>
      </w:r>
      <w:r w:rsidR="00A04510">
        <w:rPr>
          <w:rFonts w:hint="eastAsia"/>
        </w:rPr>
        <w:t>层路由的跨域连接性。它是通过在</w:t>
      </w:r>
      <w:r w:rsidR="00A04510">
        <w:rPr>
          <w:rFonts w:hint="eastAsia"/>
        </w:rPr>
        <w:t>UDP/IP</w:t>
      </w:r>
      <w:r w:rsidR="00A04510">
        <w:rPr>
          <w:rFonts w:hint="eastAsia"/>
        </w:rPr>
        <w:t>上封装</w:t>
      </w:r>
      <w:r w:rsidR="00A04510">
        <w:rPr>
          <w:rFonts w:hint="eastAsia"/>
        </w:rPr>
        <w:t>Mac</w:t>
      </w:r>
      <w:r w:rsidR="00A04510">
        <w:rPr>
          <w:rFonts w:hint="eastAsia"/>
        </w:rPr>
        <w:t>地址而实现这一点的。在简单应用场合，</w:t>
      </w:r>
      <w:r w:rsidR="00A04510">
        <w:rPr>
          <w:rFonts w:hint="eastAsia"/>
        </w:rPr>
        <w:t>vxLAN</w:t>
      </w:r>
      <w:r w:rsidR="00A04510">
        <w:rPr>
          <w:rFonts w:hint="eastAsia"/>
        </w:rPr>
        <w:t>可以让虚拟机在数据中心之间的迁移变得更为简单。该技术是哪个公司主推的技术</w:t>
      </w:r>
      <w:r w:rsidR="00A04510">
        <w:rPr>
          <w:rFonts w:hint="eastAsia"/>
        </w:rPr>
        <w:t>?(</w:t>
      </w:r>
      <w:r w:rsidR="00A04510" w:rsidRPr="008406E0">
        <w:rPr>
          <w:color w:val="FF0000"/>
        </w:rPr>
        <w:t>C</w:t>
      </w:r>
      <w:r w:rsidR="00A04510">
        <w:rPr>
          <w:rFonts w:hint="eastAsia"/>
        </w:rPr>
        <w:t>)</w:t>
      </w:r>
    </w:p>
    <w:p w:rsidR="00A04510" w:rsidRDefault="00A04510" w:rsidP="004F0CE8">
      <w:pPr>
        <w:spacing w:line="360" w:lineRule="auto"/>
        <w:ind w:firstLine="420"/>
        <w:jc w:val="left"/>
      </w:pPr>
      <w:r>
        <w:rPr>
          <w:rFonts w:hint="eastAsia"/>
        </w:rPr>
        <w:t>A</w:t>
      </w:r>
      <w:r w:rsidR="009E0447">
        <w:rPr>
          <w:rFonts w:hint="eastAsia"/>
        </w:rPr>
        <w:t>、</w:t>
      </w:r>
      <w:r>
        <w:rPr>
          <w:rFonts w:hint="eastAsia"/>
        </w:rPr>
        <w:t>惠普</w:t>
      </w:r>
      <w:r>
        <w:rPr>
          <w:rFonts w:hint="eastAsia"/>
        </w:rPr>
        <w:t xml:space="preserve"> </w:t>
      </w:r>
      <w:r w:rsidR="009E0447">
        <w:rPr>
          <w:rFonts w:hint="eastAsia"/>
        </w:rPr>
        <w:tab/>
      </w:r>
      <w:r w:rsidR="009E0447">
        <w:rPr>
          <w:rFonts w:hint="eastAsia"/>
        </w:rPr>
        <w:tab/>
      </w:r>
      <w:r>
        <w:rPr>
          <w:rFonts w:hint="eastAsia"/>
        </w:rPr>
        <w:t>B</w:t>
      </w:r>
      <w:r w:rsidR="009E0447">
        <w:rPr>
          <w:rFonts w:hint="eastAsia"/>
        </w:rPr>
        <w:t>、</w:t>
      </w:r>
      <w:r>
        <w:rPr>
          <w:rFonts w:hint="eastAsia"/>
        </w:rPr>
        <w:t>Juniper</w:t>
      </w:r>
      <w:r>
        <w:t xml:space="preserve"> </w:t>
      </w:r>
      <w:r w:rsidR="009E0447">
        <w:rPr>
          <w:rFonts w:hint="eastAsia"/>
        </w:rPr>
        <w:tab/>
      </w:r>
      <w:r w:rsidR="009E0447">
        <w:rPr>
          <w:rFonts w:hint="eastAsia"/>
        </w:rPr>
        <w:tab/>
      </w:r>
      <w:r>
        <w:rPr>
          <w:rFonts w:hint="eastAsia"/>
        </w:rPr>
        <w:t>C</w:t>
      </w:r>
      <w:r w:rsidR="009E0447">
        <w:rPr>
          <w:rFonts w:hint="eastAsia"/>
        </w:rPr>
        <w:t>、</w:t>
      </w:r>
      <w:r>
        <w:rPr>
          <w:rFonts w:hint="eastAsia"/>
        </w:rPr>
        <w:t>Cisco</w:t>
      </w:r>
      <w:r>
        <w:rPr>
          <w:rFonts w:hint="eastAsia"/>
        </w:rPr>
        <w:t>与</w:t>
      </w:r>
      <w:r>
        <w:rPr>
          <w:rFonts w:hint="eastAsia"/>
        </w:rPr>
        <w:t xml:space="preserve">Vmware </w:t>
      </w:r>
      <w:r w:rsidR="009E0447">
        <w:rPr>
          <w:rFonts w:hint="eastAsia"/>
        </w:rPr>
        <w:tab/>
      </w:r>
      <w:r w:rsidR="009E0447">
        <w:rPr>
          <w:rFonts w:hint="eastAsia"/>
        </w:rPr>
        <w:tab/>
      </w:r>
      <w:r>
        <w:rPr>
          <w:rFonts w:hint="eastAsia"/>
        </w:rPr>
        <w:t>D</w:t>
      </w:r>
      <w:r w:rsidR="009E0447">
        <w:rPr>
          <w:rFonts w:hint="eastAsia"/>
        </w:rPr>
        <w:t>、</w:t>
      </w:r>
      <w:r>
        <w:rPr>
          <w:rFonts w:hint="eastAsia"/>
        </w:rPr>
        <w:t>博科</w:t>
      </w:r>
      <w:r>
        <w:rPr>
          <w:rFonts w:hint="eastAsia"/>
        </w:rPr>
        <w:t>Brocade</w:t>
      </w:r>
    </w:p>
    <w:p w:rsidR="00A04510" w:rsidRDefault="00A04510" w:rsidP="004F0CE8">
      <w:pPr>
        <w:spacing w:line="360" w:lineRule="auto"/>
        <w:jc w:val="left"/>
      </w:pPr>
      <w:r>
        <w:t>130.</w:t>
      </w:r>
      <w:r w:rsidR="009E0447">
        <w:rPr>
          <w:rFonts w:hint="eastAsia"/>
        </w:rPr>
        <w:t>、</w:t>
      </w:r>
      <w:r>
        <w:rPr>
          <w:rFonts w:hint="eastAsia"/>
        </w:rPr>
        <w:t>Linux</w:t>
      </w:r>
      <w:r>
        <w:rPr>
          <w:rFonts w:hint="eastAsia"/>
        </w:rPr>
        <w:t>中，什么命令可以控制口令的存活时间了</w:t>
      </w:r>
      <w:r>
        <w:rPr>
          <w:rFonts w:hint="eastAsia"/>
        </w:rPr>
        <w:t>(</w:t>
      </w:r>
      <w:r w:rsidRPr="008406E0">
        <w:rPr>
          <w:color w:val="FF0000"/>
        </w:rPr>
        <w:t>A</w:t>
      </w:r>
      <w:r>
        <w:rPr>
          <w:rFonts w:hint="eastAsia"/>
        </w:rPr>
        <w:t>)</w:t>
      </w:r>
      <w:r>
        <w:rPr>
          <w:rFonts w:hint="eastAsia"/>
        </w:rPr>
        <w:t>。</w:t>
      </w:r>
    </w:p>
    <w:p w:rsidR="00A04510" w:rsidRDefault="00A04510" w:rsidP="004F0CE8">
      <w:pPr>
        <w:spacing w:line="360" w:lineRule="auto"/>
        <w:ind w:firstLine="420"/>
        <w:jc w:val="left"/>
      </w:pPr>
      <w:r>
        <w:rPr>
          <w:rFonts w:hint="eastAsia"/>
        </w:rPr>
        <w:t>A</w:t>
      </w:r>
      <w:r w:rsidR="009E0447">
        <w:rPr>
          <w:rFonts w:hint="eastAsia"/>
        </w:rPr>
        <w:t>、</w:t>
      </w:r>
      <w:r>
        <w:rPr>
          <w:rFonts w:hint="eastAsia"/>
        </w:rPr>
        <w:t xml:space="preserve">chage </w:t>
      </w:r>
      <w:r w:rsidR="009E0447">
        <w:rPr>
          <w:rFonts w:hint="eastAsia"/>
        </w:rPr>
        <w:tab/>
      </w:r>
      <w:r w:rsidR="009E0447">
        <w:rPr>
          <w:rFonts w:hint="eastAsia"/>
        </w:rPr>
        <w:tab/>
      </w:r>
      <w:r>
        <w:rPr>
          <w:rFonts w:hint="eastAsia"/>
        </w:rPr>
        <w:t>B</w:t>
      </w:r>
      <w:r w:rsidR="009E0447">
        <w:rPr>
          <w:rFonts w:hint="eastAsia"/>
        </w:rPr>
        <w:t>、</w:t>
      </w:r>
      <w:r>
        <w:rPr>
          <w:rFonts w:hint="eastAsia"/>
        </w:rPr>
        <w:t>passwd</w:t>
      </w:r>
      <w:r>
        <w:t xml:space="preserve"> </w:t>
      </w:r>
      <w:r w:rsidR="009E0447">
        <w:rPr>
          <w:rFonts w:hint="eastAsia"/>
        </w:rPr>
        <w:tab/>
      </w:r>
      <w:r w:rsidR="009E0447">
        <w:rPr>
          <w:rFonts w:hint="eastAsia"/>
        </w:rPr>
        <w:tab/>
      </w:r>
      <w:r>
        <w:rPr>
          <w:rFonts w:hint="eastAsia"/>
        </w:rPr>
        <w:t>C</w:t>
      </w:r>
      <w:r w:rsidR="009E0447">
        <w:rPr>
          <w:rFonts w:hint="eastAsia"/>
        </w:rPr>
        <w:t>、</w:t>
      </w:r>
      <w:r>
        <w:rPr>
          <w:rFonts w:hint="eastAsia"/>
        </w:rPr>
        <w:t xml:space="preserve">chmod </w:t>
      </w:r>
      <w:r w:rsidR="009E0447">
        <w:rPr>
          <w:rFonts w:hint="eastAsia"/>
        </w:rPr>
        <w:tab/>
      </w:r>
      <w:r w:rsidR="009E0447">
        <w:rPr>
          <w:rFonts w:hint="eastAsia"/>
        </w:rPr>
        <w:tab/>
      </w:r>
      <w:r w:rsidR="009E0447">
        <w:rPr>
          <w:rFonts w:hint="eastAsia"/>
        </w:rPr>
        <w:tab/>
      </w:r>
      <w:r w:rsidR="009E0447">
        <w:rPr>
          <w:rFonts w:hint="eastAsia"/>
        </w:rPr>
        <w:tab/>
      </w:r>
      <w:r>
        <w:rPr>
          <w:rFonts w:hint="eastAsia"/>
        </w:rPr>
        <w:t>D</w:t>
      </w:r>
      <w:r w:rsidR="009E0447">
        <w:rPr>
          <w:rFonts w:hint="eastAsia"/>
        </w:rPr>
        <w:t>、</w:t>
      </w:r>
      <w:r>
        <w:t>umask</w:t>
      </w:r>
    </w:p>
    <w:p w:rsidR="00A04510" w:rsidRDefault="00A04510" w:rsidP="004F0CE8">
      <w:pPr>
        <w:spacing w:line="360" w:lineRule="auto"/>
        <w:jc w:val="left"/>
      </w:pPr>
      <w:r>
        <w:t>131.</w:t>
      </w:r>
      <w:r w:rsidR="009E0447">
        <w:rPr>
          <w:rFonts w:hint="eastAsia"/>
        </w:rPr>
        <w:t>、</w:t>
      </w:r>
      <w:r>
        <w:rPr>
          <w:rFonts w:hint="eastAsia"/>
        </w:rPr>
        <w:t>Qfabric</w:t>
      </w:r>
      <w:r>
        <w:rPr>
          <w:rFonts w:hint="eastAsia"/>
        </w:rPr>
        <w:t>技术是使用市场上现成的计算和存储网元并利用行业标准的网络接口将它们连接后组建大规模的数据中心，以满足未来云计算的要求。该技术概念是哪个厂家主推的概念</w:t>
      </w:r>
      <w:r>
        <w:rPr>
          <w:rFonts w:hint="eastAsia"/>
        </w:rPr>
        <w:t>?(</w:t>
      </w:r>
      <w:r w:rsidRPr="008406E0">
        <w:rPr>
          <w:color w:val="FF0000"/>
        </w:rPr>
        <w:t>B</w:t>
      </w:r>
      <w:r>
        <w:rPr>
          <w:rFonts w:hint="eastAsia"/>
        </w:rPr>
        <w:t>)</w:t>
      </w:r>
    </w:p>
    <w:p w:rsidR="00A04510" w:rsidRDefault="00A04510" w:rsidP="004F0CE8">
      <w:pPr>
        <w:spacing w:line="360" w:lineRule="auto"/>
        <w:ind w:firstLine="420"/>
        <w:jc w:val="left"/>
      </w:pPr>
      <w:r>
        <w:rPr>
          <w:rFonts w:hint="eastAsia"/>
        </w:rPr>
        <w:t>A</w:t>
      </w:r>
      <w:r w:rsidR="009E0447">
        <w:rPr>
          <w:rFonts w:hint="eastAsia"/>
        </w:rPr>
        <w:t>、</w:t>
      </w:r>
      <w:r>
        <w:rPr>
          <w:rFonts w:hint="eastAsia"/>
        </w:rPr>
        <w:t>惠普</w:t>
      </w:r>
      <w:r>
        <w:rPr>
          <w:rFonts w:hint="eastAsia"/>
        </w:rPr>
        <w:t xml:space="preserve"> </w:t>
      </w:r>
      <w:r w:rsidR="009E0447">
        <w:rPr>
          <w:rFonts w:hint="eastAsia"/>
        </w:rPr>
        <w:tab/>
      </w:r>
      <w:r w:rsidR="009E0447">
        <w:rPr>
          <w:rFonts w:hint="eastAsia"/>
        </w:rPr>
        <w:tab/>
      </w:r>
      <w:r>
        <w:rPr>
          <w:rFonts w:hint="eastAsia"/>
        </w:rPr>
        <w:t>B</w:t>
      </w:r>
      <w:r w:rsidR="009E0447">
        <w:rPr>
          <w:rFonts w:hint="eastAsia"/>
        </w:rPr>
        <w:t>、</w:t>
      </w:r>
      <w:r>
        <w:rPr>
          <w:rFonts w:hint="eastAsia"/>
        </w:rPr>
        <w:t>uniper</w:t>
      </w:r>
      <w:r>
        <w:t xml:space="preserve"> </w:t>
      </w:r>
      <w:r w:rsidR="009E0447">
        <w:rPr>
          <w:rFonts w:hint="eastAsia"/>
        </w:rPr>
        <w:tab/>
      </w:r>
      <w:r w:rsidR="009E0447">
        <w:rPr>
          <w:rFonts w:hint="eastAsia"/>
        </w:rPr>
        <w:tab/>
      </w:r>
      <w:r>
        <w:rPr>
          <w:rFonts w:hint="eastAsia"/>
        </w:rPr>
        <w:t>C</w:t>
      </w:r>
      <w:r w:rsidR="009E0447">
        <w:rPr>
          <w:rFonts w:hint="eastAsia"/>
        </w:rPr>
        <w:t>、</w:t>
      </w:r>
      <w:r>
        <w:rPr>
          <w:rFonts w:hint="eastAsia"/>
        </w:rPr>
        <w:t>Cisco</w:t>
      </w:r>
      <w:r>
        <w:rPr>
          <w:rFonts w:hint="eastAsia"/>
        </w:rPr>
        <w:t>与</w:t>
      </w:r>
      <w:r>
        <w:rPr>
          <w:rFonts w:hint="eastAsia"/>
        </w:rPr>
        <w:t xml:space="preserve">Vmware </w:t>
      </w:r>
      <w:r w:rsidR="009E0447">
        <w:rPr>
          <w:rFonts w:hint="eastAsia"/>
        </w:rPr>
        <w:tab/>
      </w:r>
      <w:r w:rsidR="009E0447">
        <w:rPr>
          <w:rFonts w:hint="eastAsia"/>
        </w:rPr>
        <w:tab/>
      </w:r>
      <w:r>
        <w:rPr>
          <w:rFonts w:hint="eastAsia"/>
        </w:rPr>
        <w:t>D</w:t>
      </w:r>
      <w:r w:rsidR="009E0447">
        <w:rPr>
          <w:rFonts w:hint="eastAsia"/>
        </w:rPr>
        <w:t>、</w:t>
      </w:r>
      <w:r>
        <w:rPr>
          <w:rFonts w:hint="eastAsia"/>
        </w:rPr>
        <w:t>博科</w:t>
      </w:r>
      <w:r>
        <w:rPr>
          <w:rFonts w:hint="eastAsia"/>
        </w:rPr>
        <w:t>Brocade</w:t>
      </w:r>
    </w:p>
    <w:p w:rsidR="00A04510" w:rsidRDefault="009E0447" w:rsidP="004F0CE8">
      <w:pPr>
        <w:spacing w:line="360" w:lineRule="auto"/>
        <w:jc w:val="left"/>
      </w:pPr>
      <w:r>
        <w:rPr>
          <w:rFonts w:hint="eastAsia"/>
        </w:rPr>
        <w:t>132</w:t>
      </w:r>
      <w:r>
        <w:rPr>
          <w:rFonts w:hint="eastAsia"/>
        </w:rPr>
        <w:t>、</w:t>
      </w:r>
      <w:r w:rsidR="00A04510">
        <w:rPr>
          <w:rFonts w:hint="eastAsia"/>
        </w:rPr>
        <w:t>为了检测</w:t>
      </w:r>
      <w:r w:rsidR="00A04510">
        <w:rPr>
          <w:rFonts w:hint="eastAsia"/>
        </w:rPr>
        <w:t>Windows</w:t>
      </w:r>
      <w:r w:rsidR="00A04510">
        <w:rPr>
          <w:rFonts w:hint="eastAsia"/>
        </w:rPr>
        <w:t>系统是否有木马入侵，可以先通过</w:t>
      </w:r>
      <w:r w:rsidR="00A04510">
        <w:rPr>
          <w:rFonts w:hint="eastAsia"/>
        </w:rPr>
        <w:t>()</w:t>
      </w:r>
      <w:r w:rsidR="00A04510">
        <w:rPr>
          <w:rFonts w:hint="eastAsia"/>
        </w:rPr>
        <w:t>命令来查看当前的活动连接端口。</w:t>
      </w:r>
    </w:p>
    <w:p w:rsidR="00A04510" w:rsidRDefault="00A04510" w:rsidP="004F0CE8">
      <w:pPr>
        <w:spacing w:line="360" w:lineRule="auto"/>
        <w:ind w:firstLine="420"/>
        <w:jc w:val="left"/>
      </w:pPr>
      <w:r>
        <w:rPr>
          <w:rFonts w:hint="eastAsia"/>
        </w:rPr>
        <w:t>A</w:t>
      </w:r>
      <w:r w:rsidR="009E0447">
        <w:rPr>
          <w:rFonts w:hint="eastAsia"/>
        </w:rPr>
        <w:t>、</w:t>
      </w:r>
      <w:r>
        <w:rPr>
          <w:rFonts w:hint="eastAsia"/>
        </w:rPr>
        <w:t>ipconfig</w:t>
      </w:r>
      <w:r w:rsidR="009E0447">
        <w:rPr>
          <w:rFonts w:hint="eastAsia"/>
        </w:rPr>
        <w:tab/>
      </w:r>
      <w:r w:rsidR="009E0447">
        <w:rPr>
          <w:rFonts w:hint="eastAsia"/>
        </w:rPr>
        <w:tab/>
      </w:r>
      <w:r>
        <w:rPr>
          <w:rFonts w:hint="eastAsia"/>
        </w:rPr>
        <w:t xml:space="preserve"> B</w:t>
      </w:r>
      <w:r w:rsidR="009E0447">
        <w:rPr>
          <w:rFonts w:hint="eastAsia"/>
        </w:rPr>
        <w:t>、</w:t>
      </w:r>
      <w:r>
        <w:rPr>
          <w:rFonts w:hint="eastAsia"/>
        </w:rPr>
        <w:t xml:space="preserve">netstat -rn </w:t>
      </w:r>
      <w:r w:rsidR="009E0447">
        <w:rPr>
          <w:rFonts w:hint="eastAsia"/>
        </w:rPr>
        <w:tab/>
      </w:r>
      <w:r>
        <w:rPr>
          <w:rFonts w:hint="eastAsia"/>
        </w:rPr>
        <w:t>C</w:t>
      </w:r>
      <w:r w:rsidR="009E0447">
        <w:rPr>
          <w:rFonts w:hint="eastAsia"/>
        </w:rPr>
        <w:t>、</w:t>
      </w:r>
      <w:r>
        <w:rPr>
          <w:rFonts w:hint="eastAsia"/>
        </w:rPr>
        <w:t xml:space="preserve">tracert </w:t>
      </w:r>
      <w:r w:rsidR="009E0447">
        <w:t>–</w:t>
      </w:r>
      <w:r>
        <w:rPr>
          <w:rFonts w:hint="eastAsia"/>
        </w:rPr>
        <w:t>d</w:t>
      </w:r>
      <w:r w:rsidR="009E0447">
        <w:rPr>
          <w:rFonts w:hint="eastAsia"/>
        </w:rPr>
        <w:tab/>
      </w:r>
      <w:r w:rsidR="009E0447">
        <w:rPr>
          <w:rFonts w:hint="eastAsia"/>
        </w:rPr>
        <w:tab/>
      </w:r>
      <w:r w:rsidR="009E0447">
        <w:rPr>
          <w:rFonts w:hint="eastAsia"/>
        </w:rPr>
        <w:tab/>
      </w:r>
      <w:r w:rsidR="009E0447">
        <w:rPr>
          <w:rFonts w:hint="eastAsia"/>
        </w:rPr>
        <w:tab/>
      </w:r>
      <w:r>
        <w:rPr>
          <w:rFonts w:hint="eastAsia"/>
        </w:rPr>
        <w:t xml:space="preserve"> D</w:t>
      </w:r>
      <w:r w:rsidR="009E0447">
        <w:rPr>
          <w:rFonts w:hint="eastAsia"/>
        </w:rPr>
        <w:t>、</w:t>
      </w:r>
      <w:r>
        <w:rPr>
          <w:rFonts w:hint="eastAsia"/>
        </w:rPr>
        <w:t>netstat -a</w:t>
      </w:r>
      <w:r>
        <w:t>n</w:t>
      </w:r>
    </w:p>
    <w:p w:rsidR="00A04510" w:rsidRDefault="00A04510" w:rsidP="004F0CE8">
      <w:pPr>
        <w:spacing w:line="360" w:lineRule="auto"/>
        <w:jc w:val="left"/>
      </w:pPr>
    </w:p>
    <w:p w:rsidR="00A04510" w:rsidRDefault="00FB76BF" w:rsidP="004F0CE8">
      <w:pPr>
        <w:spacing w:line="360" w:lineRule="auto"/>
        <w:jc w:val="left"/>
      </w:pPr>
      <w:r>
        <w:lastRenderedPageBreak/>
        <w:t>133</w:t>
      </w:r>
      <w:r>
        <w:rPr>
          <w:rFonts w:hint="eastAsia"/>
        </w:rPr>
        <w:t>、</w:t>
      </w:r>
      <w:r w:rsidR="00A04510">
        <w:t>网络营业厅提供相关服务的可用性应不低于（</w:t>
      </w:r>
      <w:r w:rsidR="00A04510" w:rsidRPr="00CB6A4D">
        <w:rPr>
          <w:rFonts w:hint="eastAsia"/>
          <w:color w:val="FF0000"/>
        </w:rPr>
        <w:t>A</w:t>
      </w:r>
      <w:r w:rsidR="00A04510">
        <w:t>）。</w:t>
      </w:r>
    </w:p>
    <w:p w:rsidR="00A04510" w:rsidRDefault="00A04510" w:rsidP="004F0CE8">
      <w:pPr>
        <w:spacing w:line="360" w:lineRule="auto"/>
        <w:ind w:firstLine="420"/>
        <w:jc w:val="left"/>
      </w:pPr>
      <w:r>
        <w:rPr>
          <w:rFonts w:hint="eastAsia"/>
        </w:rPr>
        <w:t>A</w:t>
      </w:r>
      <w:r w:rsidR="00FB76BF">
        <w:rPr>
          <w:rFonts w:hint="eastAsia"/>
        </w:rPr>
        <w:t>、</w:t>
      </w:r>
      <w:r>
        <w:t>99.99%</w:t>
      </w:r>
      <w:r w:rsidR="00FB76BF">
        <w:rPr>
          <w:rFonts w:hint="eastAsia"/>
        </w:rPr>
        <w:tab/>
      </w:r>
      <w:r w:rsidR="00FB76BF">
        <w:rPr>
          <w:rFonts w:hint="eastAsia"/>
        </w:rPr>
        <w:tab/>
      </w:r>
      <w:r w:rsidR="00FB76BF">
        <w:rPr>
          <w:rFonts w:hint="eastAsia"/>
        </w:rPr>
        <w:tab/>
      </w:r>
      <w:r>
        <w:t xml:space="preserve"> B</w:t>
      </w:r>
      <w:r w:rsidR="00FB76BF">
        <w:rPr>
          <w:rFonts w:hint="eastAsia"/>
        </w:rPr>
        <w:t>、</w:t>
      </w:r>
      <w:r>
        <w:t xml:space="preserve">99.9% </w:t>
      </w:r>
      <w:r w:rsidR="00FB76BF">
        <w:rPr>
          <w:rFonts w:hint="eastAsia"/>
        </w:rPr>
        <w:tab/>
      </w:r>
      <w:r w:rsidR="00FB76BF">
        <w:rPr>
          <w:rFonts w:hint="eastAsia"/>
        </w:rPr>
        <w:tab/>
      </w:r>
      <w:r w:rsidR="00FB76BF">
        <w:rPr>
          <w:rFonts w:hint="eastAsia"/>
        </w:rPr>
        <w:tab/>
      </w:r>
      <w:r>
        <w:t>C</w:t>
      </w:r>
      <w:r w:rsidR="00FB76BF">
        <w:rPr>
          <w:rFonts w:hint="eastAsia"/>
        </w:rPr>
        <w:t>、</w:t>
      </w:r>
      <w:r>
        <w:t>99%</w:t>
      </w:r>
      <w:r w:rsidR="00FB76BF">
        <w:rPr>
          <w:rFonts w:hint="eastAsia"/>
        </w:rPr>
        <w:tab/>
      </w:r>
      <w:r w:rsidR="00FB76BF">
        <w:rPr>
          <w:rFonts w:hint="eastAsia"/>
        </w:rPr>
        <w:tab/>
      </w:r>
      <w:r w:rsidR="00FB76BF">
        <w:rPr>
          <w:rFonts w:hint="eastAsia"/>
        </w:rPr>
        <w:tab/>
      </w:r>
      <w:r>
        <w:t xml:space="preserve"> D</w:t>
      </w:r>
      <w:r w:rsidR="00FB76BF">
        <w:rPr>
          <w:rFonts w:hint="eastAsia"/>
        </w:rPr>
        <w:t>、</w:t>
      </w:r>
      <w:r>
        <w:t>98.9%</w:t>
      </w:r>
    </w:p>
    <w:p w:rsidR="00A04510" w:rsidRDefault="00A04510" w:rsidP="004F0CE8">
      <w:pPr>
        <w:spacing w:line="360" w:lineRule="auto"/>
        <w:jc w:val="left"/>
      </w:pPr>
      <w:r>
        <w:rPr>
          <w:rFonts w:hint="eastAsia"/>
        </w:rPr>
        <w:t>134</w:t>
      </w:r>
      <w:r>
        <w:t>.</w:t>
      </w:r>
      <w:r w:rsidR="00DA0D66">
        <w:rPr>
          <w:rFonts w:hint="eastAsia"/>
        </w:rPr>
        <w:t>、</w:t>
      </w:r>
      <w:r>
        <w:t>IRF(Intelligent Resilient</w:t>
      </w:r>
      <w:r>
        <w:rPr>
          <w:rFonts w:hint="eastAsia"/>
        </w:rPr>
        <w:t xml:space="preserve"> Framework)</w:t>
      </w:r>
      <w:r>
        <w:rPr>
          <w:rFonts w:hint="eastAsia"/>
        </w:rPr>
        <w:t>是在该厂家所有数据中心交换机中实现的私有技术，是应用在网络设备控制平面的多虚拟技术。该技术属于哪个厂家</w:t>
      </w:r>
      <w:r>
        <w:rPr>
          <w:rFonts w:hint="eastAsia"/>
        </w:rPr>
        <w:t>?(</w:t>
      </w:r>
      <w:r w:rsidRPr="00CB6A4D">
        <w:rPr>
          <w:color w:val="FF0000"/>
        </w:rPr>
        <w:t>A</w:t>
      </w:r>
      <w:r>
        <w:rPr>
          <w:rFonts w:hint="eastAsia"/>
        </w:rPr>
        <w:t>)</w:t>
      </w:r>
    </w:p>
    <w:p w:rsidR="00A04510" w:rsidRDefault="00A04510" w:rsidP="004F0CE8">
      <w:pPr>
        <w:spacing w:line="360" w:lineRule="auto"/>
        <w:ind w:firstLine="420"/>
        <w:jc w:val="left"/>
      </w:pPr>
      <w:r>
        <w:rPr>
          <w:rFonts w:hint="eastAsia"/>
        </w:rPr>
        <w:t>A</w:t>
      </w:r>
      <w:r w:rsidR="00DA0D66">
        <w:rPr>
          <w:rFonts w:hint="eastAsia"/>
        </w:rPr>
        <w:t>、</w:t>
      </w:r>
      <w:r>
        <w:rPr>
          <w:rFonts w:hint="eastAsia"/>
        </w:rPr>
        <w:t>惠普</w:t>
      </w:r>
      <w:r>
        <w:rPr>
          <w:rFonts w:hint="eastAsia"/>
        </w:rPr>
        <w:t xml:space="preserve"> </w:t>
      </w:r>
      <w:r w:rsidR="00DA0D66">
        <w:rPr>
          <w:rFonts w:hint="eastAsia"/>
        </w:rPr>
        <w:tab/>
      </w:r>
      <w:r w:rsidR="00DA0D66">
        <w:rPr>
          <w:rFonts w:hint="eastAsia"/>
        </w:rPr>
        <w:tab/>
      </w:r>
      <w:r>
        <w:rPr>
          <w:rFonts w:hint="eastAsia"/>
        </w:rPr>
        <w:t>B</w:t>
      </w:r>
      <w:r w:rsidR="00DA0D66">
        <w:rPr>
          <w:rFonts w:hint="eastAsia"/>
        </w:rPr>
        <w:t>、</w:t>
      </w:r>
      <w:r>
        <w:rPr>
          <w:rFonts w:hint="eastAsia"/>
        </w:rPr>
        <w:t>Juniper</w:t>
      </w:r>
      <w:r>
        <w:t xml:space="preserve"> </w:t>
      </w:r>
      <w:r w:rsidR="00DA0D66">
        <w:rPr>
          <w:rFonts w:hint="eastAsia"/>
        </w:rPr>
        <w:tab/>
      </w:r>
      <w:r w:rsidR="00DA0D66">
        <w:rPr>
          <w:rFonts w:hint="eastAsia"/>
        </w:rPr>
        <w:tab/>
      </w:r>
      <w:r>
        <w:rPr>
          <w:rFonts w:hint="eastAsia"/>
        </w:rPr>
        <w:t>C</w:t>
      </w:r>
      <w:r w:rsidR="00DA0D66">
        <w:rPr>
          <w:rFonts w:hint="eastAsia"/>
        </w:rPr>
        <w:t>、</w:t>
      </w:r>
      <w:r>
        <w:rPr>
          <w:rFonts w:hint="eastAsia"/>
        </w:rPr>
        <w:t>Cisco</w:t>
      </w:r>
      <w:r>
        <w:rPr>
          <w:rFonts w:hint="eastAsia"/>
        </w:rPr>
        <w:t>与</w:t>
      </w:r>
      <w:r>
        <w:rPr>
          <w:rFonts w:hint="eastAsia"/>
        </w:rPr>
        <w:t xml:space="preserve">Vmware </w:t>
      </w:r>
      <w:r w:rsidR="00DA0D66">
        <w:rPr>
          <w:rFonts w:hint="eastAsia"/>
        </w:rPr>
        <w:tab/>
      </w:r>
      <w:r w:rsidR="00DA0D66">
        <w:rPr>
          <w:rFonts w:hint="eastAsia"/>
        </w:rPr>
        <w:tab/>
      </w:r>
      <w:r>
        <w:rPr>
          <w:rFonts w:hint="eastAsia"/>
        </w:rPr>
        <w:t>D</w:t>
      </w:r>
      <w:r w:rsidR="00DA0D66">
        <w:rPr>
          <w:rFonts w:hint="eastAsia"/>
        </w:rPr>
        <w:t>、</w:t>
      </w:r>
      <w:r>
        <w:rPr>
          <w:rFonts w:hint="eastAsia"/>
        </w:rPr>
        <w:t>博科</w:t>
      </w:r>
      <w:r>
        <w:rPr>
          <w:rFonts w:hint="eastAsia"/>
        </w:rPr>
        <w:t>Brocade</w:t>
      </w:r>
    </w:p>
    <w:p w:rsidR="00A04510" w:rsidRDefault="00A04510" w:rsidP="004F0CE8">
      <w:pPr>
        <w:spacing w:line="360" w:lineRule="auto"/>
        <w:jc w:val="left"/>
      </w:pPr>
      <w:r>
        <w:rPr>
          <w:rFonts w:hint="eastAsia"/>
        </w:rPr>
        <w:t>135.</w:t>
      </w:r>
      <w:r w:rsidR="00DA0D66">
        <w:rPr>
          <w:rFonts w:hint="eastAsia"/>
        </w:rPr>
        <w:t>、</w:t>
      </w:r>
      <w:r>
        <w:rPr>
          <w:rFonts w:hint="eastAsia"/>
        </w:rPr>
        <w:t>Windows NT</w:t>
      </w:r>
      <w:r>
        <w:rPr>
          <w:rFonts w:hint="eastAsia"/>
        </w:rPr>
        <w:t>的安全标识符</w:t>
      </w:r>
      <w:r>
        <w:rPr>
          <w:rFonts w:hint="eastAsia"/>
        </w:rPr>
        <w:t>(SID)</w:t>
      </w:r>
      <w:r>
        <w:rPr>
          <w:rFonts w:hint="eastAsia"/>
        </w:rPr>
        <w:t>是由当前时间、计算机名称和另外一个计算机变量共同产生的，这个变量是</w:t>
      </w:r>
      <w:r>
        <w:rPr>
          <w:rFonts w:hint="eastAsia"/>
        </w:rPr>
        <w:t>:(</w:t>
      </w:r>
      <w:r w:rsidRPr="00CB6A4D">
        <w:rPr>
          <w:color w:val="FF0000"/>
        </w:rPr>
        <w:t>D</w:t>
      </w:r>
      <w:r>
        <w:rPr>
          <w:rFonts w:hint="eastAsia"/>
        </w:rPr>
        <w:t>)</w:t>
      </w:r>
      <w:r>
        <w:t>。</w:t>
      </w:r>
    </w:p>
    <w:p w:rsidR="00DA0D66" w:rsidRDefault="00A04510" w:rsidP="004F0CE8">
      <w:pPr>
        <w:spacing w:line="360" w:lineRule="auto"/>
        <w:ind w:firstLine="420"/>
        <w:jc w:val="left"/>
      </w:pPr>
      <w:r>
        <w:rPr>
          <w:rFonts w:hint="eastAsia"/>
        </w:rPr>
        <w:t>A</w:t>
      </w:r>
      <w:r w:rsidR="00DA0D66">
        <w:rPr>
          <w:rFonts w:hint="eastAsia"/>
        </w:rPr>
        <w:t>、</w:t>
      </w:r>
      <w:r>
        <w:rPr>
          <w:rFonts w:hint="eastAsia"/>
        </w:rPr>
        <w:t>击键速度</w:t>
      </w:r>
      <w:r>
        <w:t xml:space="preserve"> </w:t>
      </w:r>
      <w:r w:rsidR="00DA0D66">
        <w:rPr>
          <w:rFonts w:hint="eastAsia"/>
        </w:rPr>
        <w:tab/>
      </w:r>
      <w:r w:rsidR="00DA0D66">
        <w:rPr>
          <w:rFonts w:hint="eastAsia"/>
        </w:rPr>
        <w:tab/>
      </w:r>
      <w:r w:rsidR="00DA0D66">
        <w:rPr>
          <w:rFonts w:hint="eastAsia"/>
        </w:rPr>
        <w:tab/>
      </w:r>
      <w:r w:rsidR="00DA0D66">
        <w:rPr>
          <w:rFonts w:hint="eastAsia"/>
        </w:rPr>
        <w:tab/>
      </w:r>
      <w:r w:rsidR="00DA0D66">
        <w:rPr>
          <w:rFonts w:hint="eastAsia"/>
        </w:rPr>
        <w:tab/>
      </w:r>
      <w:r>
        <w:rPr>
          <w:rFonts w:hint="eastAsia"/>
        </w:rPr>
        <w:t>B</w:t>
      </w:r>
      <w:r w:rsidR="00DA0D66">
        <w:rPr>
          <w:rFonts w:hint="eastAsia"/>
        </w:rPr>
        <w:t>、</w:t>
      </w:r>
      <w:r>
        <w:rPr>
          <w:rFonts w:hint="eastAsia"/>
        </w:rPr>
        <w:t>当前用户名</w:t>
      </w:r>
    </w:p>
    <w:p w:rsidR="00A04510" w:rsidRDefault="00A04510" w:rsidP="004F0CE8">
      <w:pPr>
        <w:spacing w:line="360" w:lineRule="auto"/>
        <w:ind w:firstLine="420"/>
        <w:jc w:val="left"/>
      </w:pPr>
      <w:r>
        <w:rPr>
          <w:rFonts w:hint="eastAsia"/>
        </w:rPr>
        <w:t>C</w:t>
      </w:r>
      <w:r w:rsidR="00DA0D66">
        <w:rPr>
          <w:rFonts w:hint="eastAsia"/>
        </w:rPr>
        <w:t>、</w:t>
      </w:r>
      <w:r>
        <w:rPr>
          <w:rFonts w:hint="eastAsia"/>
        </w:rPr>
        <w:t>用户网络地址</w:t>
      </w:r>
      <w:r w:rsidR="00DA0D66">
        <w:rPr>
          <w:rFonts w:hint="eastAsia"/>
        </w:rPr>
        <w:tab/>
      </w:r>
      <w:r w:rsidR="00DA0D66">
        <w:rPr>
          <w:rFonts w:hint="eastAsia"/>
        </w:rPr>
        <w:tab/>
      </w:r>
      <w:r w:rsidR="00DA0D66">
        <w:rPr>
          <w:rFonts w:hint="eastAsia"/>
        </w:rPr>
        <w:tab/>
      </w:r>
      <w:r w:rsidR="00DA0D66">
        <w:rPr>
          <w:rFonts w:hint="eastAsia"/>
        </w:rPr>
        <w:tab/>
      </w:r>
      <w:r w:rsidR="00DA0D66">
        <w:rPr>
          <w:rFonts w:hint="eastAsia"/>
        </w:rPr>
        <w:tab/>
      </w:r>
      <w:r>
        <w:rPr>
          <w:rFonts w:hint="eastAsia"/>
        </w:rPr>
        <w:t>D</w:t>
      </w:r>
      <w:r w:rsidR="00DA0D66">
        <w:rPr>
          <w:rFonts w:hint="eastAsia"/>
        </w:rPr>
        <w:t>、</w:t>
      </w:r>
      <w:r>
        <w:rPr>
          <w:rFonts w:hint="eastAsia"/>
        </w:rPr>
        <w:t>处理当前用户模式线程所花费</w:t>
      </w:r>
      <w:r>
        <w:rPr>
          <w:rFonts w:hint="eastAsia"/>
        </w:rPr>
        <w:t>CPU</w:t>
      </w:r>
      <w:r>
        <w:rPr>
          <w:rFonts w:hint="eastAsia"/>
        </w:rPr>
        <w:t>的时间</w:t>
      </w:r>
    </w:p>
    <w:p w:rsidR="00A04510" w:rsidRDefault="00A04510" w:rsidP="004F0CE8">
      <w:pPr>
        <w:spacing w:line="360" w:lineRule="auto"/>
        <w:jc w:val="left"/>
      </w:pPr>
      <w:r>
        <w:rPr>
          <w:rFonts w:hint="eastAsia"/>
        </w:rPr>
        <w:t>136</w:t>
      </w:r>
      <w:r w:rsidR="00DA0D66">
        <w:rPr>
          <w:rFonts w:hint="eastAsia"/>
        </w:rPr>
        <w:t>、</w:t>
      </w:r>
      <w:r>
        <w:rPr>
          <w:rFonts w:hint="eastAsia"/>
        </w:rPr>
        <w:t>脆弱性扫描，可由系统管理员自行进行检查，原则上应不少于</w:t>
      </w:r>
      <w:r>
        <w:rPr>
          <w:rFonts w:hint="eastAsia"/>
        </w:rPr>
        <w:t>(</w:t>
      </w:r>
      <w:r w:rsidRPr="00CB6A4D">
        <w:rPr>
          <w:color w:val="FF0000"/>
        </w:rPr>
        <w:t>B</w:t>
      </w:r>
      <w:r>
        <w:rPr>
          <w:rFonts w:hint="eastAsia"/>
        </w:rPr>
        <w:t>)</w:t>
      </w:r>
      <w:r>
        <w:rPr>
          <w:rFonts w:hint="eastAsia"/>
        </w:rPr>
        <w:t>。</w:t>
      </w:r>
    </w:p>
    <w:p w:rsidR="00A04510" w:rsidRDefault="00DA0D66" w:rsidP="004F0CE8">
      <w:pPr>
        <w:spacing w:line="360" w:lineRule="auto"/>
        <w:ind w:firstLine="420"/>
        <w:jc w:val="left"/>
      </w:pPr>
      <w:r>
        <w:rPr>
          <w:rFonts w:hint="eastAsia"/>
        </w:rPr>
        <w:t>A</w:t>
      </w:r>
      <w:r>
        <w:rPr>
          <w:rFonts w:hint="eastAsia"/>
        </w:rPr>
        <w:t>、</w:t>
      </w:r>
      <w:r w:rsidR="00A04510">
        <w:rPr>
          <w:rFonts w:hint="eastAsia"/>
        </w:rPr>
        <w:t>每周一次</w:t>
      </w:r>
      <w:r>
        <w:rPr>
          <w:rFonts w:hint="eastAsia"/>
        </w:rPr>
        <w:tab/>
      </w:r>
      <w:r>
        <w:rPr>
          <w:rFonts w:hint="eastAsia"/>
        </w:rPr>
        <w:tab/>
      </w:r>
      <w:r>
        <w:rPr>
          <w:rFonts w:hint="eastAsia"/>
        </w:rPr>
        <w:tab/>
      </w:r>
      <w:r w:rsidR="00A04510">
        <w:rPr>
          <w:rFonts w:hint="eastAsia"/>
        </w:rPr>
        <w:t>B</w:t>
      </w:r>
      <w:r>
        <w:rPr>
          <w:rFonts w:hint="eastAsia"/>
        </w:rPr>
        <w:t>、</w:t>
      </w:r>
      <w:r w:rsidR="00A04510">
        <w:rPr>
          <w:rFonts w:hint="eastAsia"/>
        </w:rPr>
        <w:t>每月一次</w:t>
      </w:r>
      <w:r w:rsidR="00A04510">
        <w:rPr>
          <w:rFonts w:hint="eastAsia"/>
        </w:rPr>
        <w:t xml:space="preserve"> </w:t>
      </w:r>
      <w:r>
        <w:rPr>
          <w:rFonts w:hint="eastAsia"/>
        </w:rPr>
        <w:tab/>
      </w:r>
      <w:r>
        <w:rPr>
          <w:rFonts w:hint="eastAsia"/>
        </w:rPr>
        <w:tab/>
      </w:r>
      <w:r w:rsidR="00A04510">
        <w:rPr>
          <w:rFonts w:hint="eastAsia"/>
        </w:rPr>
        <w:t>C</w:t>
      </w:r>
      <w:r>
        <w:rPr>
          <w:rFonts w:hint="eastAsia"/>
        </w:rPr>
        <w:t>、</w:t>
      </w:r>
      <w:r w:rsidR="00A04510">
        <w:rPr>
          <w:rFonts w:hint="eastAsia"/>
        </w:rPr>
        <w:t>每季度一次</w:t>
      </w:r>
      <w:r w:rsidR="00A04510">
        <w:rPr>
          <w:rFonts w:hint="eastAsia"/>
        </w:rPr>
        <w:t xml:space="preserve"> </w:t>
      </w:r>
      <w:r>
        <w:rPr>
          <w:rFonts w:hint="eastAsia"/>
        </w:rPr>
        <w:tab/>
      </w:r>
      <w:r>
        <w:rPr>
          <w:rFonts w:hint="eastAsia"/>
        </w:rPr>
        <w:tab/>
      </w:r>
      <w:r w:rsidR="00A04510">
        <w:rPr>
          <w:rFonts w:hint="eastAsia"/>
        </w:rPr>
        <w:t>D</w:t>
      </w:r>
      <w:r>
        <w:rPr>
          <w:rFonts w:hint="eastAsia"/>
        </w:rPr>
        <w:t>、</w:t>
      </w:r>
      <w:r w:rsidR="00A04510">
        <w:rPr>
          <w:rFonts w:hint="eastAsia"/>
        </w:rPr>
        <w:t>每半年一次</w:t>
      </w:r>
    </w:p>
    <w:p w:rsidR="00A04510" w:rsidRDefault="00A04510" w:rsidP="004F0CE8">
      <w:pPr>
        <w:spacing w:line="360" w:lineRule="auto"/>
        <w:jc w:val="left"/>
      </w:pPr>
      <w:r>
        <w:rPr>
          <w:rFonts w:hint="eastAsia"/>
        </w:rPr>
        <w:t>137</w:t>
      </w:r>
      <w:r w:rsidR="00DA0D66">
        <w:rPr>
          <w:rFonts w:hint="eastAsia"/>
        </w:rPr>
        <w:t>、</w:t>
      </w:r>
      <w:r>
        <w:rPr>
          <w:rFonts w:hint="eastAsia"/>
        </w:rPr>
        <w:t>下面哪一个情景属于身份验证</w:t>
      </w:r>
      <w:r>
        <w:rPr>
          <w:rFonts w:hint="eastAsia"/>
        </w:rPr>
        <w:t>(Authentication)</w:t>
      </w:r>
      <w:r>
        <w:rPr>
          <w:rFonts w:hint="eastAsia"/>
        </w:rPr>
        <w:t>过程</w:t>
      </w:r>
      <w:r>
        <w:rPr>
          <w:rFonts w:hint="eastAsia"/>
        </w:rPr>
        <w:t>?(</w:t>
      </w:r>
      <w:r w:rsidRPr="00CB6A4D">
        <w:rPr>
          <w:color w:val="FF0000"/>
        </w:rPr>
        <w:t>A</w:t>
      </w:r>
      <w:r>
        <w:rPr>
          <w:rFonts w:hint="eastAsia"/>
        </w:rPr>
        <w:t>)</w:t>
      </w:r>
    </w:p>
    <w:p w:rsidR="00A04510" w:rsidRDefault="00A04510" w:rsidP="004F0CE8">
      <w:pPr>
        <w:spacing w:line="360" w:lineRule="auto"/>
        <w:ind w:firstLine="420"/>
        <w:jc w:val="left"/>
      </w:pPr>
      <w:r>
        <w:rPr>
          <w:rFonts w:hint="eastAsia"/>
        </w:rPr>
        <w:t>A</w:t>
      </w:r>
      <w:r w:rsidR="00DA0D66">
        <w:rPr>
          <w:rFonts w:hint="eastAsia"/>
        </w:rPr>
        <w:t>、</w:t>
      </w:r>
      <w:r>
        <w:rPr>
          <w:rFonts w:hint="eastAsia"/>
        </w:rPr>
        <w:t>用户依照系统提示输入用户名和口令</w:t>
      </w:r>
    </w:p>
    <w:p w:rsidR="00A04510" w:rsidRDefault="00A04510" w:rsidP="004F0CE8">
      <w:pPr>
        <w:spacing w:line="360" w:lineRule="auto"/>
        <w:ind w:firstLine="420"/>
        <w:jc w:val="left"/>
      </w:pPr>
      <w:r>
        <w:rPr>
          <w:rFonts w:hint="eastAsia"/>
        </w:rPr>
        <w:t>B</w:t>
      </w:r>
      <w:r w:rsidR="00DA0D66">
        <w:rPr>
          <w:rFonts w:hint="eastAsia"/>
        </w:rPr>
        <w:t>、</w:t>
      </w:r>
      <w:r>
        <w:rPr>
          <w:rFonts w:hint="eastAsia"/>
        </w:rPr>
        <w:t>用户在网络上共享了自己编写的一份</w:t>
      </w:r>
      <w:r>
        <w:rPr>
          <w:rFonts w:hint="eastAsia"/>
        </w:rPr>
        <w:t>Office</w:t>
      </w:r>
      <w:r>
        <w:rPr>
          <w:rFonts w:hint="eastAsia"/>
        </w:rPr>
        <w:t>文档，并设定哪些用户可以阅读，哪些用户可以修改</w:t>
      </w:r>
      <w:r>
        <w:t xml:space="preserve"> </w:t>
      </w:r>
    </w:p>
    <w:p w:rsidR="00A04510" w:rsidRDefault="00A04510" w:rsidP="004F0CE8">
      <w:pPr>
        <w:spacing w:line="360" w:lineRule="auto"/>
        <w:ind w:firstLine="420"/>
        <w:jc w:val="left"/>
      </w:pPr>
      <w:r>
        <w:rPr>
          <w:rFonts w:hint="eastAsia"/>
        </w:rPr>
        <w:t>C</w:t>
      </w:r>
      <w:r w:rsidR="00DA0D66">
        <w:rPr>
          <w:rFonts w:hint="eastAsia"/>
        </w:rPr>
        <w:t>、</w:t>
      </w:r>
      <w:r>
        <w:rPr>
          <w:rFonts w:hint="eastAsia"/>
        </w:rPr>
        <w:t>用户使用加密软件对自己编写的</w:t>
      </w:r>
      <w:r>
        <w:rPr>
          <w:rFonts w:hint="eastAsia"/>
        </w:rPr>
        <w:t>Office</w:t>
      </w:r>
      <w:r>
        <w:rPr>
          <w:rFonts w:hint="eastAsia"/>
        </w:rPr>
        <w:t>文档进行加密，以阻止其他人得到这份拷贝后看到文档中的内容</w:t>
      </w:r>
    </w:p>
    <w:p w:rsidR="00A04510" w:rsidRDefault="00A04510" w:rsidP="004F0CE8">
      <w:pPr>
        <w:spacing w:line="360" w:lineRule="auto"/>
        <w:ind w:firstLine="420"/>
        <w:jc w:val="left"/>
      </w:pPr>
      <w:r>
        <w:rPr>
          <w:rFonts w:hint="eastAsia"/>
        </w:rPr>
        <w:t>D</w:t>
      </w:r>
      <w:r w:rsidR="00DA0D66">
        <w:rPr>
          <w:rFonts w:hint="eastAsia"/>
        </w:rPr>
        <w:t>、</w:t>
      </w:r>
      <w:r>
        <w:rPr>
          <w:rFonts w:hint="eastAsia"/>
        </w:rPr>
        <w:t>某个人尝试登录到你的计算机中，但是口令输入的不对，系统提示口令错误，并将这次失败的登录过程纪录在系统日志中</w:t>
      </w:r>
    </w:p>
    <w:p w:rsidR="00A04510" w:rsidRDefault="00E2621B" w:rsidP="004F0CE8">
      <w:pPr>
        <w:spacing w:line="360" w:lineRule="auto"/>
        <w:jc w:val="left"/>
      </w:pPr>
      <w:r>
        <w:rPr>
          <w:rFonts w:hint="eastAsia"/>
        </w:rPr>
        <w:t>138</w:t>
      </w:r>
      <w:r>
        <w:rPr>
          <w:rFonts w:hint="eastAsia"/>
        </w:rPr>
        <w:t>、</w:t>
      </w:r>
      <w:r w:rsidR="00A04510">
        <w:rPr>
          <w:rFonts w:hint="eastAsia"/>
        </w:rPr>
        <w:t>下面哪一个情景属于授权</w:t>
      </w:r>
      <w:r w:rsidR="00A04510">
        <w:rPr>
          <w:rFonts w:hint="eastAsia"/>
        </w:rPr>
        <w:t>(Authorization)</w:t>
      </w:r>
      <w:r w:rsidR="00A04510">
        <w:rPr>
          <w:rFonts w:hint="eastAsia"/>
        </w:rPr>
        <w:t>过程</w:t>
      </w:r>
      <w:r w:rsidR="00A04510">
        <w:rPr>
          <w:rFonts w:hint="eastAsia"/>
        </w:rPr>
        <w:t>?(</w:t>
      </w:r>
      <w:r w:rsidR="00A04510" w:rsidRPr="00975985">
        <w:rPr>
          <w:color w:val="FF0000"/>
        </w:rPr>
        <w:t>B</w:t>
      </w:r>
      <w:r w:rsidR="00A04510">
        <w:rPr>
          <w:rFonts w:hint="eastAsia"/>
        </w:rPr>
        <w:t>)</w:t>
      </w:r>
    </w:p>
    <w:p w:rsidR="00A04510" w:rsidRDefault="00A04510" w:rsidP="004F0CE8">
      <w:pPr>
        <w:spacing w:line="360" w:lineRule="auto"/>
        <w:ind w:firstLine="420"/>
        <w:jc w:val="left"/>
      </w:pPr>
      <w:r>
        <w:rPr>
          <w:rFonts w:hint="eastAsia"/>
        </w:rPr>
        <w:t>A</w:t>
      </w:r>
      <w:r w:rsidR="00E2621B">
        <w:rPr>
          <w:rFonts w:hint="eastAsia"/>
        </w:rPr>
        <w:t>、</w:t>
      </w:r>
      <w:r>
        <w:rPr>
          <w:rFonts w:hint="eastAsia"/>
        </w:rPr>
        <w:t>用户依照系统提示输入用户名和口令</w:t>
      </w:r>
    </w:p>
    <w:p w:rsidR="00A04510" w:rsidRDefault="00A04510" w:rsidP="004F0CE8">
      <w:pPr>
        <w:spacing w:line="360" w:lineRule="auto"/>
        <w:ind w:firstLine="420"/>
        <w:jc w:val="left"/>
      </w:pPr>
      <w:r>
        <w:rPr>
          <w:rFonts w:hint="eastAsia"/>
        </w:rPr>
        <w:t>B</w:t>
      </w:r>
      <w:r w:rsidR="00E2621B">
        <w:rPr>
          <w:rFonts w:hint="eastAsia"/>
        </w:rPr>
        <w:t>、</w:t>
      </w:r>
      <w:r>
        <w:rPr>
          <w:rFonts w:hint="eastAsia"/>
        </w:rPr>
        <w:t>用户在网络上共享了自己编写的一份</w:t>
      </w:r>
      <w:r>
        <w:rPr>
          <w:rFonts w:hint="eastAsia"/>
        </w:rPr>
        <w:t>Office</w:t>
      </w:r>
      <w:r>
        <w:rPr>
          <w:rFonts w:hint="eastAsia"/>
        </w:rPr>
        <w:t>文档，并设定哪些用户可以阅读，哪些用户可以修改</w:t>
      </w:r>
      <w:r>
        <w:t xml:space="preserve"> </w:t>
      </w:r>
    </w:p>
    <w:p w:rsidR="00A04510" w:rsidRDefault="00A04510" w:rsidP="004F0CE8">
      <w:pPr>
        <w:spacing w:line="360" w:lineRule="auto"/>
        <w:ind w:firstLine="420"/>
        <w:jc w:val="left"/>
      </w:pPr>
      <w:r>
        <w:rPr>
          <w:rFonts w:hint="eastAsia"/>
        </w:rPr>
        <w:t>C</w:t>
      </w:r>
      <w:r w:rsidR="00E2621B">
        <w:rPr>
          <w:rFonts w:hint="eastAsia"/>
        </w:rPr>
        <w:t>、</w:t>
      </w:r>
      <w:r>
        <w:rPr>
          <w:rFonts w:hint="eastAsia"/>
        </w:rPr>
        <w:t>用户使用加密软件对自己编写的</w:t>
      </w:r>
      <w:r>
        <w:rPr>
          <w:rFonts w:hint="eastAsia"/>
        </w:rPr>
        <w:t>Office</w:t>
      </w:r>
      <w:r>
        <w:rPr>
          <w:rFonts w:hint="eastAsia"/>
        </w:rPr>
        <w:t>文档进行加密，以阻止其他人得到这份拷贝后看到文档中的内容</w:t>
      </w:r>
    </w:p>
    <w:p w:rsidR="00A04510" w:rsidRDefault="00A04510" w:rsidP="004F0CE8">
      <w:pPr>
        <w:spacing w:line="360" w:lineRule="auto"/>
        <w:ind w:firstLine="420"/>
        <w:jc w:val="left"/>
      </w:pPr>
      <w:r>
        <w:rPr>
          <w:rFonts w:hint="eastAsia"/>
        </w:rPr>
        <w:t>D</w:t>
      </w:r>
      <w:r w:rsidR="00E2621B">
        <w:rPr>
          <w:rFonts w:hint="eastAsia"/>
        </w:rPr>
        <w:t>、</w:t>
      </w:r>
      <w:r>
        <w:rPr>
          <w:rFonts w:hint="eastAsia"/>
        </w:rPr>
        <w:t>某个人尝试登录到你的计算机中，但是口令输入的不对，系统提示口令错误，并将这次失败的登录过程纪录在系统日志中</w:t>
      </w:r>
    </w:p>
    <w:p w:rsidR="00A04510" w:rsidRDefault="00E2621B" w:rsidP="004F0CE8">
      <w:pPr>
        <w:spacing w:line="360" w:lineRule="auto"/>
        <w:jc w:val="left"/>
      </w:pPr>
      <w:r>
        <w:rPr>
          <w:rFonts w:hint="eastAsia"/>
        </w:rPr>
        <w:t>139</w:t>
      </w:r>
      <w:r>
        <w:rPr>
          <w:rFonts w:hint="eastAsia"/>
        </w:rPr>
        <w:t>、</w:t>
      </w:r>
      <w:r w:rsidR="00A04510">
        <w:rPr>
          <w:rFonts w:hint="eastAsia"/>
        </w:rPr>
        <w:t>下列哪一条与操作系统安全配置的原则不符合</w:t>
      </w:r>
      <w:r w:rsidR="00A04510">
        <w:rPr>
          <w:rFonts w:hint="eastAsia"/>
        </w:rPr>
        <w:t>?(</w:t>
      </w:r>
      <w:r w:rsidR="00A04510" w:rsidRPr="00975985">
        <w:rPr>
          <w:color w:val="FF0000"/>
        </w:rPr>
        <w:t>D</w:t>
      </w:r>
      <w:r w:rsidR="00A04510">
        <w:rPr>
          <w:rFonts w:hint="eastAsia"/>
        </w:rPr>
        <w:t>)</w:t>
      </w:r>
    </w:p>
    <w:p w:rsidR="00E2621B" w:rsidRDefault="00A04510" w:rsidP="004F0CE8">
      <w:pPr>
        <w:spacing w:line="360" w:lineRule="auto"/>
        <w:ind w:firstLine="420"/>
        <w:jc w:val="left"/>
      </w:pPr>
      <w:r>
        <w:rPr>
          <w:rFonts w:hint="eastAsia"/>
        </w:rPr>
        <w:t>A</w:t>
      </w:r>
      <w:r w:rsidR="00E2621B">
        <w:rPr>
          <w:rFonts w:hint="eastAsia"/>
        </w:rPr>
        <w:t>、</w:t>
      </w:r>
      <w:r>
        <w:rPr>
          <w:rFonts w:hint="eastAsia"/>
        </w:rPr>
        <w:t>关闭没必要的服务</w:t>
      </w:r>
      <w:r>
        <w:rPr>
          <w:rFonts w:hint="eastAsia"/>
        </w:rPr>
        <w:t xml:space="preserve"> </w:t>
      </w:r>
      <w:r w:rsidR="00E2621B">
        <w:rPr>
          <w:rFonts w:hint="eastAsia"/>
        </w:rPr>
        <w:tab/>
      </w:r>
      <w:r w:rsidR="00E2621B">
        <w:rPr>
          <w:rFonts w:hint="eastAsia"/>
        </w:rPr>
        <w:tab/>
      </w:r>
      <w:r w:rsidR="00E2621B">
        <w:rPr>
          <w:rFonts w:hint="eastAsia"/>
        </w:rPr>
        <w:tab/>
      </w:r>
      <w:r w:rsidR="00E2621B">
        <w:rPr>
          <w:rFonts w:hint="eastAsia"/>
        </w:rPr>
        <w:tab/>
      </w:r>
      <w:r w:rsidR="00E2621B">
        <w:rPr>
          <w:rFonts w:hint="eastAsia"/>
        </w:rPr>
        <w:tab/>
      </w:r>
      <w:r w:rsidR="00E2621B">
        <w:rPr>
          <w:rFonts w:hint="eastAsia"/>
        </w:rPr>
        <w:tab/>
      </w:r>
      <w:r>
        <w:rPr>
          <w:rFonts w:hint="eastAsia"/>
        </w:rPr>
        <w:t>B</w:t>
      </w:r>
      <w:r w:rsidR="00E2621B">
        <w:rPr>
          <w:rFonts w:hint="eastAsia"/>
        </w:rPr>
        <w:t>、</w:t>
      </w:r>
      <w:r>
        <w:rPr>
          <w:rFonts w:hint="eastAsia"/>
        </w:rPr>
        <w:t>不安装多余的组件</w:t>
      </w:r>
      <w:r>
        <w:rPr>
          <w:rFonts w:hint="eastAsia"/>
        </w:rPr>
        <w:t xml:space="preserve"> </w:t>
      </w:r>
    </w:p>
    <w:p w:rsidR="00A04510" w:rsidRDefault="00A04510" w:rsidP="004F0CE8">
      <w:pPr>
        <w:spacing w:line="360" w:lineRule="auto"/>
        <w:ind w:firstLine="420"/>
        <w:jc w:val="left"/>
      </w:pPr>
      <w:r>
        <w:rPr>
          <w:rFonts w:hint="eastAsia"/>
        </w:rPr>
        <w:t>C</w:t>
      </w:r>
      <w:r w:rsidR="00E2621B">
        <w:rPr>
          <w:rFonts w:hint="eastAsia"/>
        </w:rPr>
        <w:t>、</w:t>
      </w:r>
      <w:r>
        <w:rPr>
          <w:rFonts w:hint="eastAsia"/>
        </w:rPr>
        <w:t>安装最新的补丁程序</w:t>
      </w:r>
      <w:r>
        <w:rPr>
          <w:rFonts w:hint="eastAsia"/>
        </w:rPr>
        <w:t xml:space="preserve"> </w:t>
      </w:r>
      <w:r w:rsidR="00E2621B">
        <w:rPr>
          <w:rFonts w:hint="eastAsia"/>
        </w:rPr>
        <w:tab/>
      </w:r>
      <w:r w:rsidR="00E2621B">
        <w:rPr>
          <w:rFonts w:hint="eastAsia"/>
        </w:rPr>
        <w:tab/>
      </w:r>
      <w:r w:rsidR="00E2621B">
        <w:rPr>
          <w:rFonts w:hint="eastAsia"/>
        </w:rPr>
        <w:tab/>
      </w:r>
      <w:r w:rsidR="00E2621B">
        <w:rPr>
          <w:rFonts w:hint="eastAsia"/>
        </w:rPr>
        <w:tab/>
      </w:r>
      <w:r w:rsidR="00E2621B">
        <w:rPr>
          <w:rFonts w:hint="eastAsia"/>
        </w:rPr>
        <w:tab/>
      </w:r>
      <w:r w:rsidR="00E2621B">
        <w:rPr>
          <w:rFonts w:hint="eastAsia"/>
        </w:rPr>
        <w:tab/>
      </w:r>
      <w:r>
        <w:rPr>
          <w:rFonts w:hint="eastAsia"/>
        </w:rPr>
        <w:t>D</w:t>
      </w:r>
      <w:r w:rsidR="00E2621B">
        <w:rPr>
          <w:rFonts w:hint="eastAsia"/>
        </w:rPr>
        <w:t>、</w:t>
      </w:r>
      <w:r>
        <w:rPr>
          <w:rFonts w:hint="eastAsia"/>
        </w:rPr>
        <w:t>开放更多的服务</w:t>
      </w:r>
    </w:p>
    <w:p w:rsidR="00A04510" w:rsidRDefault="00A04510" w:rsidP="004F0CE8">
      <w:pPr>
        <w:spacing w:line="360" w:lineRule="auto"/>
        <w:jc w:val="left"/>
      </w:pPr>
    </w:p>
    <w:p w:rsidR="00A04510" w:rsidRDefault="00A04510" w:rsidP="004F0CE8">
      <w:pPr>
        <w:spacing w:line="360" w:lineRule="auto"/>
        <w:jc w:val="left"/>
      </w:pPr>
      <w:r>
        <w:rPr>
          <w:rFonts w:hint="eastAsia"/>
        </w:rPr>
        <w:t>1</w:t>
      </w:r>
      <w:r w:rsidR="00EA5BE3">
        <w:t>40</w:t>
      </w:r>
      <w:r w:rsidR="00EA5BE3">
        <w:rPr>
          <w:rFonts w:hint="eastAsia"/>
        </w:rPr>
        <w:t>、</w:t>
      </w:r>
      <w:r>
        <w:rPr>
          <w:rFonts w:hint="eastAsia"/>
        </w:rPr>
        <w:t>关于</w:t>
      </w:r>
      <w:r>
        <w:rPr>
          <w:rFonts w:hint="eastAsia"/>
        </w:rPr>
        <w:t>DDoS</w:t>
      </w:r>
      <w:r>
        <w:rPr>
          <w:rFonts w:hint="eastAsia"/>
        </w:rPr>
        <w:t>技术，下列哪一项描述是错误的</w:t>
      </w:r>
      <w:r>
        <w:rPr>
          <w:rFonts w:hint="eastAsia"/>
        </w:rPr>
        <w:t>(</w:t>
      </w:r>
      <w:r w:rsidRPr="00975985">
        <w:rPr>
          <w:color w:val="FF0000"/>
        </w:rPr>
        <w:t>D</w:t>
      </w:r>
      <w:r>
        <w:rPr>
          <w:rFonts w:hint="eastAsia"/>
        </w:rPr>
        <w:t>)</w:t>
      </w:r>
      <w:r>
        <w:rPr>
          <w:rFonts w:hint="eastAsia"/>
        </w:rPr>
        <w:t>。</w:t>
      </w:r>
    </w:p>
    <w:p w:rsidR="00A04510" w:rsidRDefault="00EA5BE3" w:rsidP="004F0CE8">
      <w:pPr>
        <w:spacing w:line="360" w:lineRule="auto"/>
        <w:ind w:firstLine="420"/>
        <w:jc w:val="left"/>
      </w:pPr>
      <w:r>
        <w:rPr>
          <w:rFonts w:hint="eastAsia"/>
        </w:rPr>
        <w:t>A</w:t>
      </w:r>
      <w:r>
        <w:rPr>
          <w:rFonts w:hint="eastAsia"/>
        </w:rPr>
        <w:t>、</w:t>
      </w:r>
      <w:r w:rsidR="00A04510">
        <w:rPr>
          <w:rFonts w:hint="eastAsia"/>
        </w:rPr>
        <w:t>一些</w:t>
      </w:r>
      <w:r w:rsidR="00A04510">
        <w:rPr>
          <w:rFonts w:hint="eastAsia"/>
        </w:rPr>
        <w:t>DDoS</w:t>
      </w:r>
      <w:r w:rsidR="00A04510">
        <w:rPr>
          <w:rFonts w:hint="eastAsia"/>
        </w:rPr>
        <w:t>攻击是利用系统的漏洞进行攻击的</w:t>
      </w:r>
      <w:r w:rsidR="00A04510">
        <w:rPr>
          <w:rFonts w:hint="eastAsia"/>
        </w:rPr>
        <w:t xml:space="preserve"> </w:t>
      </w:r>
    </w:p>
    <w:p w:rsidR="00A04510" w:rsidRDefault="00EA5BE3" w:rsidP="004F0CE8">
      <w:pPr>
        <w:spacing w:line="360" w:lineRule="auto"/>
        <w:ind w:firstLine="420"/>
        <w:jc w:val="left"/>
      </w:pPr>
      <w:r>
        <w:rPr>
          <w:rFonts w:hint="eastAsia"/>
        </w:rPr>
        <w:t>B</w:t>
      </w:r>
      <w:r>
        <w:rPr>
          <w:rFonts w:hint="eastAsia"/>
        </w:rPr>
        <w:t>、</w:t>
      </w:r>
      <w:r w:rsidR="00A04510">
        <w:rPr>
          <w:rFonts w:hint="eastAsia"/>
        </w:rPr>
        <w:t>黑客攻击前对目标网络进行扫描是发功</w:t>
      </w:r>
      <w:r w:rsidR="00A04510">
        <w:rPr>
          <w:rFonts w:hint="eastAsia"/>
        </w:rPr>
        <w:t>DDoS</w:t>
      </w:r>
      <w:r w:rsidR="00A04510">
        <w:rPr>
          <w:rFonts w:hint="eastAsia"/>
        </w:rPr>
        <w:t>攻击的一项主要攻击信息来源</w:t>
      </w:r>
    </w:p>
    <w:p w:rsidR="00A04510" w:rsidRDefault="00A04510" w:rsidP="004F0CE8">
      <w:pPr>
        <w:spacing w:line="360" w:lineRule="auto"/>
        <w:ind w:firstLine="420"/>
        <w:jc w:val="left"/>
      </w:pPr>
      <w:r>
        <w:rPr>
          <w:rFonts w:hint="eastAsia"/>
        </w:rPr>
        <w:t>C</w:t>
      </w:r>
      <w:r w:rsidR="00EA5BE3">
        <w:rPr>
          <w:rFonts w:hint="eastAsia"/>
        </w:rPr>
        <w:t>、</w:t>
      </w:r>
      <w:r>
        <w:rPr>
          <w:rFonts w:hint="eastAsia"/>
        </w:rPr>
        <w:t>对入侵检测系统检测到的信息进行统计分析有利于检测到未知的黑客入侵和更为复杂的</w:t>
      </w:r>
      <w:r>
        <w:rPr>
          <w:rFonts w:hint="eastAsia"/>
        </w:rPr>
        <w:t>DDoS</w:t>
      </w:r>
      <w:r>
        <w:rPr>
          <w:rFonts w:hint="eastAsia"/>
        </w:rPr>
        <w:t>攻击入侵</w:t>
      </w:r>
    </w:p>
    <w:p w:rsidR="00A04510" w:rsidRDefault="00A04510" w:rsidP="004F0CE8">
      <w:pPr>
        <w:spacing w:line="360" w:lineRule="auto"/>
        <w:ind w:firstLine="420"/>
        <w:jc w:val="left"/>
      </w:pPr>
      <w:r>
        <w:rPr>
          <w:rFonts w:hint="eastAsia"/>
        </w:rPr>
        <w:t>D</w:t>
      </w:r>
      <w:r w:rsidR="00EA5BE3">
        <w:rPr>
          <w:rFonts w:hint="eastAsia"/>
        </w:rPr>
        <w:t>、</w:t>
      </w:r>
      <w:r>
        <w:rPr>
          <w:rFonts w:hint="eastAsia"/>
        </w:rPr>
        <w:t>DDoS</w:t>
      </w:r>
      <w:r>
        <w:rPr>
          <w:rFonts w:hint="eastAsia"/>
        </w:rPr>
        <w:t>攻击不对系统或网络造成任何影响</w:t>
      </w:r>
    </w:p>
    <w:p w:rsidR="00A04510" w:rsidRDefault="00A04510" w:rsidP="004F0CE8">
      <w:pPr>
        <w:spacing w:line="360" w:lineRule="auto"/>
        <w:jc w:val="left"/>
      </w:pPr>
      <w:r>
        <w:rPr>
          <w:rFonts w:hint="eastAsia"/>
        </w:rPr>
        <w:t>141</w:t>
      </w:r>
      <w:r w:rsidR="00EA5BE3">
        <w:rPr>
          <w:rFonts w:hint="eastAsia"/>
        </w:rPr>
        <w:t>、</w:t>
      </w:r>
      <w:r w:rsidRPr="00975985">
        <w:rPr>
          <w:rFonts w:hint="eastAsia"/>
        </w:rPr>
        <w:t>关于</w:t>
      </w:r>
      <w:r w:rsidRPr="00975985">
        <w:rPr>
          <w:rFonts w:hint="eastAsia"/>
        </w:rPr>
        <w:t>PPP</w:t>
      </w:r>
      <w:r w:rsidRPr="00975985">
        <w:rPr>
          <w:rFonts w:hint="eastAsia"/>
        </w:rPr>
        <w:t>协议下列说法正确的是</w:t>
      </w:r>
      <w:r w:rsidRPr="00975985">
        <w:rPr>
          <w:rFonts w:hint="eastAsia"/>
        </w:rPr>
        <w:t>:(</w:t>
      </w:r>
      <w:r w:rsidRPr="00975985">
        <w:rPr>
          <w:color w:val="FF0000"/>
        </w:rPr>
        <w:t>C</w:t>
      </w:r>
      <w:r w:rsidRPr="00975985">
        <w:rPr>
          <w:rFonts w:hint="eastAsia"/>
        </w:rPr>
        <w:t>)</w:t>
      </w:r>
      <w:r>
        <w:rPr>
          <w:rFonts w:hint="eastAsia"/>
        </w:rPr>
        <w:t>。</w:t>
      </w:r>
    </w:p>
    <w:p w:rsidR="00A04510" w:rsidRDefault="00A04510" w:rsidP="004F0CE8">
      <w:pPr>
        <w:spacing w:line="360" w:lineRule="auto"/>
        <w:ind w:firstLine="420"/>
        <w:jc w:val="left"/>
      </w:pPr>
      <w:r>
        <w:rPr>
          <w:rFonts w:hint="eastAsia"/>
        </w:rPr>
        <w:t>A</w:t>
      </w:r>
      <w:r w:rsidR="00EA5BE3">
        <w:rPr>
          <w:rFonts w:hint="eastAsia"/>
        </w:rPr>
        <w:t>、</w:t>
      </w:r>
      <w:r>
        <w:rPr>
          <w:rFonts w:hint="eastAsia"/>
        </w:rPr>
        <w:t>PPP</w:t>
      </w:r>
      <w:r>
        <w:rPr>
          <w:rFonts w:hint="eastAsia"/>
        </w:rPr>
        <w:t>协议是物理层协议</w:t>
      </w:r>
    </w:p>
    <w:p w:rsidR="00A04510" w:rsidRDefault="00A04510" w:rsidP="004F0CE8">
      <w:pPr>
        <w:spacing w:line="360" w:lineRule="auto"/>
        <w:ind w:firstLine="420"/>
        <w:jc w:val="left"/>
      </w:pPr>
      <w:r>
        <w:rPr>
          <w:rFonts w:hint="eastAsia"/>
        </w:rPr>
        <w:t>B</w:t>
      </w:r>
      <w:r w:rsidR="00EA5BE3">
        <w:rPr>
          <w:rFonts w:hint="eastAsia"/>
        </w:rPr>
        <w:t>、</w:t>
      </w:r>
      <w:r>
        <w:rPr>
          <w:rFonts w:hint="eastAsia"/>
        </w:rPr>
        <w:t>PPP</w:t>
      </w:r>
      <w:r>
        <w:rPr>
          <w:rFonts w:hint="eastAsia"/>
        </w:rPr>
        <w:t>协议是在</w:t>
      </w:r>
      <w:r>
        <w:rPr>
          <w:rFonts w:hint="eastAsia"/>
        </w:rPr>
        <w:t>HDLC</w:t>
      </w:r>
      <w:r>
        <w:rPr>
          <w:rFonts w:hint="eastAsia"/>
        </w:rPr>
        <w:t>协议的基础上发展起来的</w:t>
      </w:r>
    </w:p>
    <w:p w:rsidR="00A04510" w:rsidRDefault="00A04510" w:rsidP="004F0CE8">
      <w:pPr>
        <w:spacing w:line="360" w:lineRule="auto"/>
        <w:ind w:firstLine="420"/>
        <w:jc w:val="left"/>
      </w:pPr>
      <w:r>
        <w:rPr>
          <w:rFonts w:hint="eastAsia"/>
        </w:rPr>
        <w:t>C</w:t>
      </w:r>
      <w:r w:rsidR="00EA5BE3">
        <w:rPr>
          <w:rFonts w:hint="eastAsia"/>
        </w:rPr>
        <w:t>、</w:t>
      </w:r>
      <w:r>
        <w:rPr>
          <w:rFonts w:hint="eastAsia"/>
        </w:rPr>
        <w:t>PPP</w:t>
      </w:r>
      <w:r>
        <w:rPr>
          <w:rFonts w:hint="eastAsia"/>
        </w:rPr>
        <w:t>协议支持的物理层可以是同步电路或异步电路</w:t>
      </w:r>
    </w:p>
    <w:p w:rsidR="00A04510" w:rsidRDefault="00A04510" w:rsidP="004F0CE8">
      <w:pPr>
        <w:spacing w:line="360" w:lineRule="auto"/>
        <w:ind w:firstLine="420"/>
        <w:jc w:val="left"/>
      </w:pPr>
      <w:r>
        <w:rPr>
          <w:rFonts w:hint="eastAsia"/>
        </w:rPr>
        <w:t>D</w:t>
      </w:r>
      <w:r w:rsidR="00EA5BE3">
        <w:rPr>
          <w:rFonts w:hint="eastAsia"/>
        </w:rPr>
        <w:t>、</w:t>
      </w:r>
      <w:r>
        <w:rPr>
          <w:rFonts w:hint="eastAsia"/>
        </w:rPr>
        <w:t>PPP</w:t>
      </w:r>
      <w:r>
        <w:rPr>
          <w:rFonts w:hint="eastAsia"/>
        </w:rPr>
        <w:t>主要由两类协议组成</w:t>
      </w:r>
      <w:r>
        <w:rPr>
          <w:rFonts w:hint="eastAsia"/>
        </w:rPr>
        <w:t>:</w:t>
      </w:r>
      <w:r>
        <w:rPr>
          <w:rFonts w:hint="eastAsia"/>
        </w:rPr>
        <w:t>链路控制协议族</w:t>
      </w:r>
      <w:r>
        <w:rPr>
          <w:rFonts w:hint="eastAsia"/>
        </w:rPr>
        <w:t>CLCP)</w:t>
      </w:r>
      <w:r>
        <w:rPr>
          <w:rFonts w:hint="eastAsia"/>
        </w:rPr>
        <w:t>和网络安全方面的验证协议族</w:t>
      </w:r>
      <w:r>
        <w:rPr>
          <w:rFonts w:hint="eastAsia"/>
        </w:rPr>
        <w:t>(PAP</w:t>
      </w:r>
      <w:r>
        <w:rPr>
          <w:rFonts w:hint="eastAsia"/>
        </w:rPr>
        <w:t>和</w:t>
      </w:r>
      <w:r>
        <w:rPr>
          <w:rFonts w:hint="eastAsia"/>
        </w:rPr>
        <w:t>CHAP)</w:t>
      </w:r>
    </w:p>
    <w:p w:rsidR="00A04510" w:rsidRDefault="00EA5BE3" w:rsidP="004F0CE8">
      <w:pPr>
        <w:spacing w:line="360" w:lineRule="auto"/>
        <w:jc w:val="left"/>
      </w:pPr>
      <w:bookmarkStart w:id="0" w:name="_GoBack"/>
      <w:bookmarkEnd w:id="0"/>
      <w:r>
        <w:rPr>
          <w:rFonts w:hint="eastAsia"/>
        </w:rPr>
        <w:t>142</w:t>
      </w:r>
      <w:r>
        <w:rPr>
          <w:rFonts w:hint="eastAsia"/>
        </w:rPr>
        <w:t>、</w:t>
      </w:r>
      <w:r w:rsidR="00A04510" w:rsidRPr="00975985">
        <w:rPr>
          <w:rFonts w:hint="eastAsia"/>
        </w:rPr>
        <w:t>接口被绑定在</w:t>
      </w:r>
      <w:r w:rsidR="00A04510" w:rsidRPr="00975985">
        <w:rPr>
          <w:rFonts w:hint="eastAsia"/>
        </w:rPr>
        <w:t>2</w:t>
      </w:r>
      <w:r w:rsidR="00A04510" w:rsidRPr="00975985">
        <w:rPr>
          <w:rFonts w:hint="eastAsia"/>
        </w:rPr>
        <w:t>层的</w:t>
      </w:r>
      <w:r w:rsidR="00A04510" w:rsidRPr="00975985">
        <w:rPr>
          <w:rFonts w:hint="eastAsia"/>
        </w:rPr>
        <w:t>zone</w:t>
      </w:r>
      <w:r w:rsidR="00A04510" w:rsidRPr="00975985">
        <w:rPr>
          <w:rFonts w:hint="eastAsia"/>
        </w:rPr>
        <w:t>，这个接口的</w:t>
      </w:r>
      <w:r w:rsidR="00A04510">
        <w:rPr>
          <w:rFonts w:hint="eastAsia"/>
        </w:rPr>
        <w:t>接口模式是（</w:t>
      </w:r>
      <w:r w:rsidR="00A04510" w:rsidRPr="00975985">
        <w:rPr>
          <w:rFonts w:hint="eastAsia"/>
          <w:color w:val="FF0000"/>
        </w:rPr>
        <w:t>C</w:t>
      </w:r>
      <w:r w:rsidR="00A04510">
        <w:rPr>
          <w:rFonts w:hint="eastAsia"/>
        </w:rPr>
        <w:t>）。</w:t>
      </w:r>
    </w:p>
    <w:p w:rsidR="00EA5BE3" w:rsidRDefault="00A04510" w:rsidP="004F0CE8">
      <w:pPr>
        <w:spacing w:line="360" w:lineRule="auto"/>
        <w:ind w:firstLine="420"/>
        <w:jc w:val="left"/>
      </w:pPr>
      <w:r>
        <w:rPr>
          <w:rFonts w:hint="eastAsia"/>
        </w:rPr>
        <w:t>A</w:t>
      </w:r>
      <w:r w:rsidR="00EA5BE3">
        <w:rPr>
          <w:rFonts w:hint="eastAsia"/>
        </w:rPr>
        <w:t>、</w:t>
      </w:r>
      <w:r>
        <w:t xml:space="preserve">NAT mode </w:t>
      </w:r>
      <w:r w:rsidR="00EA5BE3">
        <w:rPr>
          <w:rFonts w:hint="eastAsia"/>
        </w:rPr>
        <w:tab/>
      </w:r>
      <w:r w:rsidR="00EA5BE3">
        <w:rPr>
          <w:rFonts w:hint="eastAsia"/>
        </w:rPr>
        <w:tab/>
      </w:r>
      <w:r w:rsidR="00EA5BE3">
        <w:rPr>
          <w:rFonts w:hint="eastAsia"/>
        </w:rPr>
        <w:tab/>
      </w:r>
      <w:r w:rsidR="00EA5BE3">
        <w:rPr>
          <w:rFonts w:hint="eastAsia"/>
        </w:rPr>
        <w:tab/>
      </w:r>
      <w:r w:rsidR="00EA5BE3">
        <w:rPr>
          <w:rFonts w:hint="eastAsia"/>
        </w:rPr>
        <w:tab/>
      </w:r>
      <w:r w:rsidR="00EA5BE3">
        <w:rPr>
          <w:rFonts w:hint="eastAsia"/>
        </w:rPr>
        <w:tab/>
      </w:r>
      <w:r w:rsidR="00EA5BE3">
        <w:rPr>
          <w:rFonts w:hint="eastAsia"/>
        </w:rPr>
        <w:tab/>
      </w:r>
      <w:r>
        <w:t>B</w:t>
      </w:r>
      <w:r w:rsidR="00EA5BE3">
        <w:rPr>
          <w:rFonts w:hint="eastAsia"/>
        </w:rPr>
        <w:t>、</w:t>
      </w:r>
      <w:r>
        <w:t xml:space="preserve">Route mode </w:t>
      </w:r>
      <w:r w:rsidR="00EA5BE3">
        <w:rPr>
          <w:rFonts w:hint="eastAsia"/>
        </w:rPr>
        <w:tab/>
      </w:r>
      <w:r w:rsidR="00EA5BE3">
        <w:rPr>
          <w:rFonts w:hint="eastAsia"/>
        </w:rPr>
        <w:tab/>
      </w:r>
    </w:p>
    <w:p w:rsidR="00A04510" w:rsidRDefault="00A04510" w:rsidP="004F0CE8">
      <w:pPr>
        <w:spacing w:line="360" w:lineRule="auto"/>
        <w:ind w:firstLine="420"/>
        <w:jc w:val="left"/>
      </w:pPr>
      <w:r>
        <w:t>C</w:t>
      </w:r>
      <w:r w:rsidR="00EA5BE3">
        <w:rPr>
          <w:rFonts w:hint="eastAsia"/>
        </w:rPr>
        <w:t>、</w:t>
      </w:r>
      <w:r>
        <w:t>-Transparent mode</w:t>
      </w:r>
      <w:r w:rsidR="00EA5BE3">
        <w:rPr>
          <w:rFonts w:hint="eastAsia"/>
        </w:rPr>
        <w:tab/>
      </w:r>
      <w:r>
        <w:t xml:space="preserve"> </w:t>
      </w:r>
      <w:r w:rsidR="00EA5BE3">
        <w:rPr>
          <w:rFonts w:hint="eastAsia"/>
        </w:rPr>
        <w:tab/>
      </w:r>
      <w:r w:rsidR="00EA5BE3">
        <w:rPr>
          <w:rFonts w:hint="eastAsia"/>
        </w:rPr>
        <w:tab/>
      </w:r>
      <w:r w:rsidR="00EA5BE3">
        <w:rPr>
          <w:rFonts w:hint="eastAsia"/>
        </w:rPr>
        <w:tab/>
      </w:r>
      <w:r w:rsidR="00EA5BE3">
        <w:rPr>
          <w:rFonts w:hint="eastAsia"/>
        </w:rPr>
        <w:tab/>
      </w:r>
      <w:r w:rsidR="00EA5BE3">
        <w:rPr>
          <w:rFonts w:hint="eastAsia"/>
        </w:rPr>
        <w:tab/>
      </w:r>
      <w:r>
        <w:t>D</w:t>
      </w:r>
      <w:r w:rsidR="00EA5BE3">
        <w:rPr>
          <w:rFonts w:hint="eastAsia"/>
        </w:rPr>
        <w:t>、</w:t>
      </w:r>
      <w:r>
        <w:t>NAT</w:t>
      </w:r>
      <w:r>
        <w:t>或</w:t>
      </w:r>
      <w:r>
        <w:rPr>
          <w:rFonts w:hint="eastAsia"/>
        </w:rPr>
        <w:t>Route</w:t>
      </w:r>
      <w:r>
        <w:t xml:space="preserve"> mode</w:t>
      </w:r>
    </w:p>
    <w:p w:rsidR="0089356F" w:rsidRDefault="0089356F" w:rsidP="004F0CE8">
      <w:pPr>
        <w:spacing w:line="360" w:lineRule="auto"/>
        <w:jc w:val="left"/>
      </w:pPr>
      <w:r>
        <w:rPr>
          <w:rFonts w:hint="eastAsia"/>
        </w:rPr>
        <w:t>143</w:t>
      </w:r>
      <w:r>
        <w:rPr>
          <w:rFonts w:hint="eastAsia"/>
        </w:rPr>
        <w:t>、接入控制方面，路由器对于接口的要求包括：（</w:t>
      </w:r>
      <w:r>
        <w:rPr>
          <w:rFonts w:hint="eastAsia"/>
        </w:rPr>
        <w:t>D</w:t>
      </w:r>
      <w:r>
        <w:rPr>
          <w:rFonts w:hint="eastAsia"/>
        </w:rPr>
        <w:t>）。</w:t>
      </w:r>
    </w:p>
    <w:p w:rsidR="0089356F" w:rsidRDefault="0089356F" w:rsidP="004F0CE8">
      <w:pPr>
        <w:spacing w:line="360" w:lineRule="auto"/>
        <w:ind w:firstLine="420"/>
        <w:jc w:val="left"/>
      </w:pPr>
      <w:r>
        <w:rPr>
          <w:rFonts w:hint="eastAsia"/>
        </w:rPr>
        <w:t>A</w:t>
      </w:r>
      <w:r>
        <w:rPr>
          <w:rFonts w:hint="eastAsia"/>
        </w:rPr>
        <w:t>、串口接入</w:t>
      </w:r>
      <w:r>
        <w:rPr>
          <w:rFonts w:hint="eastAsia"/>
        </w:rPr>
        <w:t xml:space="preserve">    </w:t>
      </w:r>
      <w:r w:rsidR="0032595C">
        <w:rPr>
          <w:rFonts w:hint="eastAsia"/>
        </w:rPr>
        <w:tab/>
      </w:r>
      <w:r>
        <w:rPr>
          <w:rFonts w:hint="eastAsia"/>
        </w:rPr>
        <w:t>B</w:t>
      </w:r>
      <w:r>
        <w:rPr>
          <w:rFonts w:hint="eastAsia"/>
        </w:rPr>
        <w:t>、局域网方式接入</w:t>
      </w:r>
      <w:r>
        <w:rPr>
          <w:rFonts w:hint="eastAsia"/>
        </w:rPr>
        <w:t xml:space="preserve">    </w:t>
      </w:r>
      <w:r w:rsidR="0032595C">
        <w:rPr>
          <w:rFonts w:hint="eastAsia"/>
        </w:rPr>
        <w:tab/>
      </w:r>
      <w:r>
        <w:rPr>
          <w:rFonts w:hint="eastAsia"/>
        </w:rPr>
        <w:t>C</w:t>
      </w:r>
      <w:r>
        <w:rPr>
          <w:rFonts w:hint="eastAsia"/>
        </w:rPr>
        <w:t>、</w:t>
      </w:r>
      <w:r>
        <w:rPr>
          <w:rFonts w:hint="eastAsia"/>
        </w:rPr>
        <w:t>Internet</w:t>
      </w:r>
      <w:r>
        <w:rPr>
          <w:rFonts w:hint="eastAsia"/>
        </w:rPr>
        <w:t>方式接入</w:t>
      </w:r>
      <w:r>
        <w:rPr>
          <w:rFonts w:hint="eastAsia"/>
        </w:rPr>
        <w:t xml:space="preserve">    </w:t>
      </w:r>
      <w:r w:rsidR="0032595C">
        <w:rPr>
          <w:rFonts w:hint="eastAsia"/>
        </w:rPr>
        <w:tab/>
      </w:r>
      <w:r>
        <w:rPr>
          <w:rFonts w:hint="eastAsia"/>
        </w:rPr>
        <w:t>D</w:t>
      </w:r>
      <w:r>
        <w:rPr>
          <w:rFonts w:hint="eastAsia"/>
        </w:rPr>
        <w:t>、</w:t>
      </w:r>
      <w:r>
        <w:rPr>
          <w:rFonts w:hint="eastAsia"/>
        </w:rPr>
        <w:t>VPN</w:t>
      </w:r>
      <w:r>
        <w:rPr>
          <w:rFonts w:hint="eastAsia"/>
        </w:rPr>
        <w:t>接入</w:t>
      </w:r>
    </w:p>
    <w:p w:rsidR="0089356F" w:rsidRDefault="0089356F" w:rsidP="004F0CE8">
      <w:pPr>
        <w:spacing w:line="360" w:lineRule="auto"/>
        <w:jc w:val="left"/>
      </w:pPr>
      <w:r>
        <w:rPr>
          <w:rFonts w:hint="eastAsia"/>
        </w:rPr>
        <w:t>144</w:t>
      </w:r>
      <w:r>
        <w:rPr>
          <w:rFonts w:hint="eastAsia"/>
        </w:rPr>
        <w:t>、局域网络标准对应</w:t>
      </w:r>
      <w:r>
        <w:rPr>
          <w:rFonts w:hint="eastAsia"/>
        </w:rPr>
        <w:t>OSI</w:t>
      </w:r>
      <w:r>
        <w:rPr>
          <w:rFonts w:hint="eastAsia"/>
        </w:rPr>
        <w:t>模型的哪几层？（</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、上三层</w:t>
      </w:r>
      <w:r>
        <w:rPr>
          <w:rFonts w:hint="eastAsia"/>
        </w:rPr>
        <w:t xml:space="preserve">    </w:t>
      </w:r>
      <w:r w:rsidR="0032595C">
        <w:rPr>
          <w:rFonts w:hint="eastAsia"/>
        </w:rPr>
        <w:tab/>
      </w:r>
      <w:r>
        <w:rPr>
          <w:rFonts w:hint="eastAsia"/>
        </w:rPr>
        <w:t>B</w:t>
      </w:r>
      <w:r>
        <w:rPr>
          <w:rFonts w:hint="eastAsia"/>
        </w:rPr>
        <w:t>、只对应网络层</w:t>
      </w:r>
      <w:r>
        <w:rPr>
          <w:rFonts w:hint="eastAsia"/>
        </w:rPr>
        <w:t xml:space="preserve">    </w:t>
      </w:r>
      <w:r w:rsidR="0032595C">
        <w:rPr>
          <w:rFonts w:hint="eastAsia"/>
        </w:rPr>
        <w:tab/>
      </w:r>
      <w:r w:rsidR="0032595C">
        <w:rPr>
          <w:rFonts w:hint="eastAsia"/>
        </w:rPr>
        <w:tab/>
      </w:r>
      <w:r>
        <w:rPr>
          <w:rFonts w:hint="eastAsia"/>
        </w:rPr>
        <w:t>C</w:t>
      </w:r>
      <w:r>
        <w:rPr>
          <w:rFonts w:hint="eastAsia"/>
        </w:rPr>
        <w:t>、下三层</w:t>
      </w:r>
      <w:r>
        <w:rPr>
          <w:rFonts w:hint="eastAsia"/>
        </w:rPr>
        <w:t xml:space="preserve">    </w:t>
      </w:r>
      <w:r w:rsidR="0032595C">
        <w:rPr>
          <w:rFonts w:hint="eastAsia"/>
        </w:rPr>
        <w:tab/>
      </w:r>
      <w:r w:rsidR="0032595C">
        <w:rPr>
          <w:rFonts w:hint="eastAsia"/>
        </w:rPr>
        <w:tab/>
      </w:r>
      <w:r>
        <w:rPr>
          <w:rFonts w:hint="eastAsia"/>
        </w:rPr>
        <w:t>D</w:t>
      </w:r>
      <w:r>
        <w:rPr>
          <w:rFonts w:hint="eastAsia"/>
        </w:rPr>
        <w:t>、只对应物理层</w:t>
      </w:r>
    </w:p>
    <w:p w:rsidR="0089356F" w:rsidRDefault="0089356F" w:rsidP="004F0CE8">
      <w:pPr>
        <w:spacing w:line="360" w:lineRule="auto"/>
        <w:jc w:val="left"/>
      </w:pPr>
      <w:r>
        <w:rPr>
          <w:rFonts w:hint="eastAsia"/>
        </w:rPr>
        <w:t>145</w:t>
      </w:r>
      <w:r>
        <w:rPr>
          <w:rFonts w:hint="eastAsia"/>
        </w:rPr>
        <w:t>、拒绝服务不包括以下哪一项？（</w:t>
      </w:r>
      <w:r>
        <w:rPr>
          <w:rFonts w:hint="eastAsia"/>
        </w:rPr>
        <w:t>D</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DDoS    </w:t>
      </w:r>
      <w:r w:rsidR="0032595C">
        <w:rPr>
          <w:rFonts w:hint="eastAsia"/>
        </w:rPr>
        <w:tab/>
      </w:r>
      <w:r>
        <w:rPr>
          <w:rFonts w:hint="eastAsia"/>
        </w:rPr>
        <w:t>B</w:t>
      </w:r>
      <w:r>
        <w:rPr>
          <w:rFonts w:hint="eastAsia"/>
        </w:rPr>
        <w:t>、畸形报文攻击</w:t>
      </w:r>
      <w:r>
        <w:rPr>
          <w:rFonts w:hint="eastAsia"/>
        </w:rPr>
        <w:t xml:space="preserve">    </w:t>
      </w:r>
      <w:r w:rsidR="0032595C">
        <w:rPr>
          <w:rFonts w:hint="eastAsia"/>
        </w:rPr>
        <w:tab/>
      </w:r>
      <w:r w:rsidR="0032595C">
        <w:rPr>
          <w:rFonts w:hint="eastAsia"/>
        </w:rPr>
        <w:tab/>
      </w:r>
      <w:r>
        <w:rPr>
          <w:rFonts w:hint="eastAsia"/>
        </w:rPr>
        <w:t>C</w:t>
      </w:r>
      <w:r>
        <w:rPr>
          <w:rFonts w:hint="eastAsia"/>
        </w:rPr>
        <w:t>、</w:t>
      </w:r>
      <w:r>
        <w:rPr>
          <w:rFonts w:hint="eastAsia"/>
        </w:rPr>
        <w:t>Land</w:t>
      </w:r>
      <w:r>
        <w:rPr>
          <w:rFonts w:hint="eastAsia"/>
        </w:rPr>
        <w:t>攻击</w:t>
      </w:r>
      <w:r>
        <w:rPr>
          <w:rFonts w:hint="eastAsia"/>
        </w:rPr>
        <w:t xml:space="preserve">   </w:t>
      </w:r>
      <w:r w:rsidR="0032595C">
        <w:rPr>
          <w:rFonts w:hint="eastAsia"/>
        </w:rPr>
        <w:tab/>
      </w:r>
      <w:r w:rsidR="0032595C">
        <w:rPr>
          <w:rFonts w:hint="eastAsia"/>
        </w:rPr>
        <w:tab/>
      </w:r>
      <w:r>
        <w:rPr>
          <w:rFonts w:hint="eastAsia"/>
        </w:rPr>
        <w:t xml:space="preserve"> D</w:t>
      </w:r>
      <w:r>
        <w:rPr>
          <w:rFonts w:hint="eastAsia"/>
        </w:rPr>
        <w:t>、</w:t>
      </w:r>
      <w:r>
        <w:rPr>
          <w:rFonts w:hint="eastAsia"/>
        </w:rPr>
        <w:t>ARP</w:t>
      </w:r>
      <w:r>
        <w:rPr>
          <w:rFonts w:hint="eastAsia"/>
        </w:rPr>
        <w:t>攻击</w:t>
      </w:r>
    </w:p>
    <w:p w:rsidR="0089356F" w:rsidRDefault="0089356F" w:rsidP="004F0CE8">
      <w:pPr>
        <w:spacing w:line="360" w:lineRule="auto"/>
        <w:jc w:val="left"/>
      </w:pPr>
      <w:r>
        <w:rPr>
          <w:rFonts w:hint="eastAsia"/>
        </w:rPr>
        <w:t>146</w:t>
      </w:r>
      <w:r>
        <w:rPr>
          <w:rFonts w:hint="eastAsia"/>
        </w:rPr>
        <w:t>、抗</w:t>
      </w:r>
      <w:r>
        <w:rPr>
          <w:rFonts w:hint="eastAsia"/>
        </w:rPr>
        <w:t>DDoS</w:t>
      </w:r>
      <w:r>
        <w:rPr>
          <w:rFonts w:hint="eastAsia"/>
        </w:rPr>
        <w:t>防护设备提供的基本安全防护功能不包括（</w:t>
      </w:r>
      <w:r>
        <w:rPr>
          <w:rFonts w:hint="eastAsia"/>
        </w:rPr>
        <w:t>A</w:t>
      </w:r>
      <w:r>
        <w:rPr>
          <w:rFonts w:hint="eastAsia"/>
        </w:rPr>
        <w:t>）。</w:t>
      </w:r>
    </w:p>
    <w:p w:rsidR="00A46BA4" w:rsidRDefault="0089356F" w:rsidP="004F0CE8">
      <w:pPr>
        <w:spacing w:line="360" w:lineRule="auto"/>
        <w:ind w:firstLine="420"/>
        <w:jc w:val="left"/>
      </w:pPr>
      <w:r>
        <w:rPr>
          <w:rFonts w:hint="eastAsia"/>
        </w:rPr>
        <w:t>A</w:t>
      </w:r>
      <w:r>
        <w:rPr>
          <w:rFonts w:hint="eastAsia"/>
        </w:rPr>
        <w:t>、对主机系统漏洞的补丁升级</w:t>
      </w:r>
      <w:r>
        <w:rPr>
          <w:rFonts w:hint="eastAsia"/>
        </w:rPr>
        <w:t xml:space="preserve">    </w:t>
      </w:r>
      <w:r w:rsidR="00A46BA4">
        <w:rPr>
          <w:rFonts w:hint="eastAsia"/>
        </w:rPr>
        <w:tab/>
      </w:r>
      <w:r w:rsidR="00A46BA4">
        <w:rPr>
          <w:rFonts w:hint="eastAsia"/>
        </w:rPr>
        <w:tab/>
      </w:r>
      <w:r w:rsidR="00A46BA4">
        <w:rPr>
          <w:rFonts w:hint="eastAsia"/>
        </w:rPr>
        <w:tab/>
      </w:r>
      <w:r w:rsidR="00A46BA4">
        <w:rPr>
          <w:rFonts w:hint="eastAsia"/>
        </w:rPr>
        <w:tab/>
      </w:r>
      <w:r>
        <w:rPr>
          <w:rFonts w:hint="eastAsia"/>
        </w:rPr>
        <w:t>B</w:t>
      </w:r>
      <w:r>
        <w:rPr>
          <w:rFonts w:hint="eastAsia"/>
        </w:rPr>
        <w:t>、检测</w:t>
      </w:r>
      <w:r>
        <w:rPr>
          <w:rFonts w:hint="eastAsia"/>
        </w:rPr>
        <w:t>DDoS</w:t>
      </w:r>
      <w:r>
        <w:rPr>
          <w:rFonts w:hint="eastAsia"/>
        </w:rPr>
        <w:t>攻击</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w:t>
      </w:r>
      <w:r>
        <w:rPr>
          <w:rFonts w:hint="eastAsia"/>
        </w:rPr>
        <w:t>DDoS</w:t>
      </w:r>
      <w:r>
        <w:rPr>
          <w:rFonts w:hint="eastAsia"/>
        </w:rPr>
        <w:t>攻击警告</w:t>
      </w:r>
      <w:r>
        <w:rPr>
          <w:rFonts w:hint="eastAsia"/>
        </w:rPr>
        <w:t xml:space="preserve">    </w:t>
      </w:r>
      <w:r w:rsidR="00A46BA4">
        <w:rPr>
          <w:rFonts w:hint="eastAsia"/>
        </w:rPr>
        <w:tab/>
      </w:r>
      <w:r w:rsidR="00A46BA4">
        <w:rPr>
          <w:rFonts w:hint="eastAsia"/>
        </w:rPr>
        <w:tab/>
      </w:r>
      <w:r w:rsidR="00A46BA4">
        <w:rPr>
          <w:rFonts w:hint="eastAsia"/>
        </w:rPr>
        <w:tab/>
      </w:r>
      <w:r w:rsidR="00A46BA4">
        <w:rPr>
          <w:rFonts w:hint="eastAsia"/>
        </w:rPr>
        <w:tab/>
      </w:r>
      <w:r w:rsidR="00A46BA4">
        <w:rPr>
          <w:rFonts w:hint="eastAsia"/>
        </w:rPr>
        <w:tab/>
      </w:r>
      <w:r w:rsidR="00A46BA4">
        <w:rPr>
          <w:rFonts w:hint="eastAsia"/>
        </w:rPr>
        <w:tab/>
      </w:r>
      <w:r>
        <w:rPr>
          <w:rFonts w:hint="eastAsia"/>
        </w:rPr>
        <w:t>D</w:t>
      </w:r>
      <w:r>
        <w:rPr>
          <w:rFonts w:hint="eastAsia"/>
        </w:rPr>
        <w:t>、</w:t>
      </w:r>
      <w:r>
        <w:rPr>
          <w:rFonts w:hint="eastAsia"/>
        </w:rPr>
        <w:t>DDoS</w:t>
      </w:r>
      <w:r>
        <w:rPr>
          <w:rFonts w:hint="eastAsia"/>
        </w:rPr>
        <w:t>攻击防护</w:t>
      </w:r>
    </w:p>
    <w:p w:rsidR="0089356F" w:rsidRPr="00A46BA4" w:rsidRDefault="0089356F" w:rsidP="004F0CE8">
      <w:pPr>
        <w:spacing w:line="360" w:lineRule="auto"/>
        <w:jc w:val="left"/>
        <w:rPr>
          <w:color w:val="FF0000"/>
        </w:rPr>
      </w:pPr>
      <w:r w:rsidRPr="00A46BA4">
        <w:rPr>
          <w:rFonts w:hint="eastAsia"/>
          <w:color w:val="FF0000"/>
        </w:rPr>
        <w:t>147</w:t>
      </w:r>
      <w:r w:rsidRPr="00A46BA4">
        <w:rPr>
          <w:rFonts w:hint="eastAsia"/>
          <w:color w:val="FF0000"/>
        </w:rPr>
        <w:t>、路由器产品提供完备的安全架构以及相应的安全模块，在软、硬件层面设置重重过滤，保护路由器业务安全。其中不对的说法是：（</w:t>
      </w:r>
      <w:r w:rsidRPr="00A46BA4">
        <w:rPr>
          <w:rFonts w:hint="eastAsia"/>
          <w:color w:val="FF0000"/>
        </w:rPr>
        <w:t>C</w:t>
      </w:r>
      <w:r w:rsidRPr="00A46BA4">
        <w:rPr>
          <w:rFonts w:hint="eastAsia"/>
          <w:color w:val="FF0000"/>
        </w:rPr>
        <w:t>）。</w:t>
      </w:r>
      <w:r w:rsidR="00A46BA4">
        <w:rPr>
          <w:rFonts w:hint="eastAsia"/>
          <w:color w:val="FF0000"/>
        </w:rPr>
        <w:t>--</w:t>
      </w:r>
      <w:r w:rsidR="00A46BA4">
        <w:rPr>
          <w:rFonts w:hint="eastAsia"/>
          <w:color w:val="FF0000"/>
        </w:rPr>
        <w:t>》缺少</w:t>
      </w:r>
      <w:r w:rsidR="00A46BA4">
        <w:rPr>
          <w:rFonts w:hint="eastAsia"/>
          <w:color w:val="FF0000"/>
        </w:rPr>
        <w:t>D</w:t>
      </w:r>
      <w:r w:rsidR="00A46BA4">
        <w:rPr>
          <w:rFonts w:hint="eastAsia"/>
          <w:color w:val="FF0000"/>
        </w:rPr>
        <w:t>选项</w:t>
      </w:r>
    </w:p>
    <w:p w:rsidR="00A46BA4" w:rsidRDefault="0089356F" w:rsidP="004F0CE8">
      <w:pPr>
        <w:spacing w:line="360" w:lineRule="auto"/>
        <w:ind w:firstLine="420"/>
        <w:jc w:val="left"/>
      </w:pPr>
      <w:r>
        <w:rPr>
          <w:rFonts w:hint="eastAsia"/>
        </w:rPr>
        <w:t>A</w:t>
      </w:r>
      <w:r>
        <w:rPr>
          <w:rFonts w:hint="eastAsia"/>
        </w:rPr>
        <w:t>、路由器产品支持</w:t>
      </w:r>
      <w:r>
        <w:rPr>
          <w:rFonts w:hint="eastAsia"/>
        </w:rPr>
        <w:t>URPF</w:t>
      </w:r>
      <w:r>
        <w:rPr>
          <w:rFonts w:hint="eastAsia"/>
        </w:rPr>
        <w:t>，可以过滤大多数虚假</w:t>
      </w:r>
      <w:r>
        <w:rPr>
          <w:rFonts w:hint="eastAsia"/>
        </w:rPr>
        <w:t>IP</w:t>
      </w:r>
      <w:r>
        <w:rPr>
          <w:rFonts w:hint="eastAsia"/>
        </w:rPr>
        <w:t>泛洪攻击</w:t>
      </w:r>
      <w:r>
        <w:rPr>
          <w:rFonts w:hint="eastAsia"/>
        </w:rPr>
        <w:t xml:space="preserve">    </w:t>
      </w:r>
    </w:p>
    <w:p w:rsidR="00A46BA4" w:rsidRDefault="0089356F" w:rsidP="004F0CE8">
      <w:pPr>
        <w:spacing w:line="360" w:lineRule="auto"/>
        <w:ind w:firstLine="420"/>
        <w:jc w:val="left"/>
      </w:pPr>
      <w:r>
        <w:rPr>
          <w:rFonts w:hint="eastAsia"/>
        </w:rPr>
        <w:t>B</w:t>
      </w:r>
      <w:r>
        <w:rPr>
          <w:rFonts w:hint="eastAsia"/>
        </w:rPr>
        <w:t>、路由器产品支持</w:t>
      </w:r>
      <w:r>
        <w:rPr>
          <w:rFonts w:hint="eastAsia"/>
        </w:rPr>
        <w:t>CAR</w:t>
      </w:r>
      <w:r>
        <w:rPr>
          <w:rFonts w:hint="eastAsia"/>
        </w:rPr>
        <w:t>功能，可以有效限制泛洪攻击</w:t>
      </w:r>
      <w:r>
        <w:rPr>
          <w:rFonts w:hint="eastAsia"/>
        </w:rPr>
        <w:t xml:space="preserve">    </w:t>
      </w:r>
    </w:p>
    <w:p w:rsidR="00A46BA4" w:rsidRDefault="0089356F" w:rsidP="004F0CE8">
      <w:pPr>
        <w:spacing w:line="360" w:lineRule="auto"/>
        <w:ind w:firstLine="420"/>
        <w:jc w:val="left"/>
      </w:pPr>
      <w:r>
        <w:rPr>
          <w:rFonts w:hint="eastAsia"/>
        </w:rPr>
        <w:t>C</w:t>
      </w:r>
      <w:r>
        <w:rPr>
          <w:rFonts w:hint="eastAsia"/>
        </w:rPr>
        <w:t>、路由器产品不支持</w:t>
      </w:r>
      <w:r>
        <w:rPr>
          <w:rFonts w:hint="eastAsia"/>
        </w:rPr>
        <w:t>ACL</w:t>
      </w:r>
      <w:r>
        <w:rPr>
          <w:rFonts w:hint="eastAsia"/>
        </w:rPr>
        <w:t>配置功能，不能定制过滤规则</w:t>
      </w:r>
      <w:r>
        <w:rPr>
          <w:rFonts w:hint="eastAsia"/>
        </w:rPr>
        <w:t xml:space="preserve">    </w:t>
      </w:r>
    </w:p>
    <w:p w:rsidR="0089356F" w:rsidRDefault="0089356F" w:rsidP="004F0CE8">
      <w:pPr>
        <w:spacing w:line="360" w:lineRule="auto"/>
        <w:ind w:firstLine="420"/>
        <w:jc w:val="left"/>
      </w:pPr>
      <w:r>
        <w:rPr>
          <w:rFonts w:hint="eastAsia"/>
        </w:rPr>
        <w:lastRenderedPageBreak/>
        <w:t>D</w:t>
      </w:r>
      <w:r>
        <w:rPr>
          <w:rFonts w:hint="eastAsia"/>
        </w:rPr>
        <w:t>、</w:t>
      </w:r>
    </w:p>
    <w:p w:rsidR="0089356F" w:rsidRDefault="0089356F" w:rsidP="004F0CE8">
      <w:pPr>
        <w:spacing w:line="360" w:lineRule="auto"/>
        <w:jc w:val="left"/>
      </w:pPr>
      <w:r>
        <w:rPr>
          <w:rFonts w:hint="eastAsia"/>
        </w:rPr>
        <w:t>148</w:t>
      </w:r>
      <w:r>
        <w:rPr>
          <w:rFonts w:hint="eastAsia"/>
        </w:rPr>
        <w:t>、路由器对于接入权限控制，包括：（</w:t>
      </w:r>
      <w:r>
        <w:rPr>
          <w:rFonts w:hint="eastAsia"/>
        </w:rPr>
        <w:t>D</w:t>
      </w:r>
      <w:r>
        <w:rPr>
          <w:rFonts w:hint="eastAsia"/>
        </w:rPr>
        <w:t>）。</w:t>
      </w:r>
    </w:p>
    <w:p w:rsidR="003211BB" w:rsidRDefault="0089356F" w:rsidP="004F0CE8">
      <w:pPr>
        <w:spacing w:line="360" w:lineRule="auto"/>
        <w:ind w:firstLine="420"/>
        <w:jc w:val="left"/>
      </w:pPr>
      <w:r>
        <w:rPr>
          <w:rFonts w:hint="eastAsia"/>
        </w:rPr>
        <w:t>A</w:t>
      </w:r>
      <w:r>
        <w:rPr>
          <w:rFonts w:hint="eastAsia"/>
        </w:rPr>
        <w:t>、根据用户账号划分使用权限</w:t>
      </w:r>
      <w:r>
        <w:rPr>
          <w:rFonts w:hint="eastAsia"/>
        </w:rPr>
        <w:t xml:space="preserve">    </w:t>
      </w:r>
      <w:r w:rsidR="003211BB">
        <w:rPr>
          <w:rFonts w:hint="eastAsia"/>
        </w:rPr>
        <w:tab/>
      </w:r>
      <w:r w:rsidR="003211BB">
        <w:rPr>
          <w:rFonts w:hint="eastAsia"/>
        </w:rPr>
        <w:tab/>
      </w:r>
      <w:r w:rsidR="003211BB">
        <w:rPr>
          <w:rFonts w:hint="eastAsia"/>
        </w:rPr>
        <w:tab/>
      </w:r>
      <w:r>
        <w:rPr>
          <w:rFonts w:hint="eastAsia"/>
        </w:rPr>
        <w:t>B</w:t>
      </w:r>
      <w:r>
        <w:rPr>
          <w:rFonts w:hint="eastAsia"/>
        </w:rPr>
        <w:t>、根据用户接口划分使用权限</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、禁止使用匿名账号</w:t>
      </w:r>
      <w:r>
        <w:rPr>
          <w:rFonts w:hint="eastAsia"/>
        </w:rPr>
        <w:t xml:space="preserve">    </w:t>
      </w:r>
      <w:r w:rsidR="003211BB">
        <w:rPr>
          <w:rFonts w:hint="eastAsia"/>
        </w:rPr>
        <w:tab/>
      </w:r>
      <w:r w:rsidR="003211BB">
        <w:rPr>
          <w:rFonts w:hint="eastAsia"/>
        </w:rPr>
        <w:tab/>
      </w:r>
      <w:r w:rsidR="003211BB">
        <w:rPr>
          <w:rFonts w:hint="eastAsia"/>
        </w:rPr>
        <w:tab/>
      </w:r>
      <w:r w:rsidR="003211BB">
        <w:rPr>
          <w:rFonts w:hint="eastAsia"/>
        </w:rPr>
        <w:tab/>
      </w:r>
      <w:r w:rsidR="003211BB">
        <w:rPr>
          <w:rFonts w:hint="eastAsia"/>
        </w:rPr>
        <w:tab/>
      </w:r>
      <w:r>
        <w:rPr>
          <w:rFonts w:hint="eastAsia"/>
        </w:rPr>
        <w:t>D</w:t>
      </w:r>
      <w:r>
        <w:rPr>
          <w:rFonts w:hint="eastAsia"/>
        </w:rPr>
        <w:t>、以上都是</w:t>
      </w:r>
    </w:p>
    <w:p w:rsidR="0089356F" w:rsidRDefault="0089356F" w:rsidP="004F0CE8">
      <w:pPr>
        <w:spacing w:line="360" w:lineRule="auto"/>
        <w:jc w:val="left"/>
        <w:rPr>
          <w:color w:val="FF0000"/>
        </w:rPr>
      </w:pPr>
      <w:r>
        <w:rPr>
          <w:rFonts w:hint="eastAsia"/>
          <w:color w:val="FF0000"/>
        </w:rPr>
        <w:t>149</w:t>
      </w:r>
      <w:r>
        <w:rPr>
          <w:rFonts w:hint="eastAsia"/>
          <w:color w:val="FF0000"/>
        </w:rPr>
        <w:t>、路由器启动时默认开启了一些服务，有些服务在当前局点里并没有作用，对于这些服务：（</w:t>
      </w:r>
      <w:r>
        <w:rPr>
          <w:rFonts w:hint="eastAsia"/>
          <w:color w:val="FF0000"/>
        </w:rPr>
        <w:t>C</w:t>
      </w:r>
      <w:r>
        <w:rPr>
          <w:rFonts w:hint="eastAsia"/>
          <w:color w:val="FF0000"/>
        </w:rPr>
        <w:t>）。</w:t>
      </w:r>
      <w:r w:rsidR="003211BB">
        <w:rPr>
          <w:rFonts w:hint="eastAsia"/>
          <w:color w:val="FF0000"/>
        </w:rPr>
        <w:t>缺少</w:t>
      </w:r>
      <w:r w:rsidR="003211BB">
        <w:rPr>
          <w:rFonts w:hint="eastAsia"/>
          <w:color w:val="FF0000"/>
        </w:rPr>
        <w:t>D</w:t>
      </w:r>
      <w:r w:rsidR="003211BB">
        <w:rPr>
          <w:rFonts w:hint="eastAsia"/>
          <w:color w:val="FF0000"/>
        </w:rPr>
        <w:t>选项</w:t>
      </w:r>
    </w:p>
    <w:p w:rsidR="003211BB" w:rsidRDefault="0089356F" w:rsidP="004F0CE8">
      <w:pPr>
        <w:spacing w:line="360" w:lineRule="auto"/>
        <w:jc w:val="left"/>
      </w:pPr>
      <w:r>
        <w:rPr>
          <w:rFonts w:hint="eastAsia"/>
        </w:rPr>
        <w:t>A</w:t>
      </w:r>
      <w:r>
        <w:rPr>
          <w:rFonts w:hint="eastAsia"/>
        </w:rPr>
        <w:t>、就让他开着，也耗费不了多少资源</w:t>
      </w:r>
      <w:r>
        <w:rPr>
          <w:rFonts w:hint="eastAsia"/>
        </w:rPr>
        <w:t xml:space="preserve">    </w:t>
      </w:r>
      <w:r w:rsidR="003211BB">
        <w:rPr>
          <w:rFonts w:hint="eastAsia"/>
        </w:rPr>
        <w:tab/>
      </w:r>
      <w:r w:rsidR="003211BB">
        <w:rPr>
          <w:rFonts w:hint="eastAsia"/>
        </w:rPr>
        <w:tab/>
      </w:r>
      <w:r>
        <w:rPr>
          <w:rFonts w:hint="eastAsia"/>
        </w:rPr>
        <w:t>B</w:t>
      </w:r>
      <w:r>
        <w:rPr>
          <w:rFonts w:hint="eastAsia"/>
        </w:rPr>
        <w:t>、就让他开着，不会有业务去访问</w:t>
      </w:r>
      <w:r>
        <w:rPr>
          <w:rFonts w:hint="eastAsia"/>
        </w:rPr>
        <w:t xml:space="preserve">    </w:t>
      </w:r>
    </w:p>
    <w:p w:rsidR="0089356F" w:rsidRDefault="0089356F" w:rsidP="004F0CE8">
      <w:pPr>
        <w:spacing w:line="360" w:lineRule="auto"/>
        <w:jc w:val="left"/>
      </w:pPr>
      <w:r>
        <w:rPr>
          <w:rFonts w:hint="eastAsia"/>
        </w:rPr>
        <w:t>C</w:t>
      </w:r>
      <w:r>
        <w:rPr>
          <w:rFonts w:hint="eastAsia"/>
        </w:rPr>
        <w:t>、必须关闭，防止可能的安全隐患</w:t>
      </w:r>
      <w:r>
        <w:rPr>
          <w:rFonts w:hint="eastAsia"/>
        </w:rPr>
        <w:t xml:space="preserve">    </w:t>
      </w:r>
      <w:r w:rsidR="003211BB">
        <w:rPr>
          <w:rFonts w:hint="eastAsia"/>
        </w:rPr>
        <w:tab/>
      </w:r>
      <w:r w:rsidR="003211BB">
        <w:rPr>
          <w:rFonts w:hint="eastAsia"/>
        </w:rPr>
        <w:tab/>
      </w:r>
      <w:r w:rsidR="003211BB">
        <w:rPr>
          <w:rFonts w:hint="eastAsia"/>
        </w:rPr>
        <w:tab/>
      </w:r>
      <w:r>
        <w:rPr>
          <w:rFonts w:hint="eastAsia"/>
        </w:rPr>
        <w:t>D</w:t>
      </w:r>
      <w:r>
        <w:rPr>
          <w:rFonts w:hint="eastAsia"/>
        </w:rPr>
        <w:t>、</w:t>
      </w:r>
    </w:p>
    <w:p w:rsidR="0089356F" w:rsidRDefault="0089356F" w:rsidP="004F0CE8">
      <w:pPr>
        <w:spacing w:line="360" w:lineRule="auto"/>
        <w:jc w:val="left"/>
      </w:pPr>
      <w:r>
        <w:rPr>
          <w:rFonts w:hint="eastAsia"/>
        </w:rPr>
        <w:t>150</w:t>
      </w:r>
      <w:r>
        <w:rPr>
          <w:rFonts w:hint="eastAsia"/>
        </w:rPr>
        <w:t>、设置</w:t>
      </w:r>
      <w:r>
        <w:rPr>
          <w:rFonts w:hint="eastAsia"/>
        </w:rPr>
        <w:t>Cisco</w:t>
      </w:r>
      <w:r>
        <w:rPr>
          <w:rFonts w:hint="eastAsia"/>
        </w:rPr>
        <w:t>设备的管理员账号时，应（</w:t>
      </w:r>
      <w:r>
        <w:rPr>
          <w:rFonts w:hint="eastAsia"/>
        </w:rPr>
        <w:t>C</w:t>
      </w:r>
      <w:r>
        <w:rPr>
          <w:rFonts w:hint="eastAsia"/>
        </w:rPr>
        <w:t>）。</w:t>
      </w:r>
    </w:p>
    <w:p w:rsidR="002B7203" w:rsidRDefault="0089356F" w:rsidP="004F0CE8">
      <w:pPr>
        <w:spacing w:line="360" w:lineRule="auto"/>
        <w:jc w:val="left"/>
      </w:pPr>
      <w:r>
        <w:rPr>
          <w:rFonts w:hint="eastAsia"/>
        </w:rPr>
        <w:t>A</w:t>
      </w:r>
      <w:r>
        <w:rPr>
          <w:rFonts w:hint="eastAsia"/>
        </w:rPr>
        <w:t>、多人共用一个账号</w:t>
      </w:r>
      <w:r>
        <w:rPr>
          <w:rFonts w:hint="eastAsia"/>
        </w:rPr>
        <w:t xml:space="preserve">    </w:t>
      </w:r>
      <w:r w:rsidR="002B7203">
        <w:rPr>
          <w:rFonts w:hint="eastAsia"/>
        </w:rPr>
        <w:tab/>
      </w:r>
      <w:r w:rsidR="002B7203">
        <w:rPr>
          <w:rFonts w:hint="eastAsia"/>
        </w:rPr>
        <w:tab/>
      </w:r>
      <w:r w:rsidR="002B7203">
        <w:rPr>
          <w:rFonts w:hint="eastAsia"/>
        </w:rPr>
        <w:tab/>
      </w:r>
      <w:r w:rsidR="002B7203">
        <w:rPr>
          <w:rFonts w:hint="eastAsia"/>
        </w:rPr>
        <w:tab/>
      </w:r>
      <w:r w:rsidR="002B7203">
        <w:rPr>
          <w:rFonts w:hint="eastAsia"/>
        </w:rPr>
        <w:tab/>
      </w:r>
      <w:r w:rsidR="002B7203">
        <w:rPr>
          <w:rFonts w:hint="eastAsia"/>
        </w:rPr>
        <w:tab/>
      </w:r>
      <w:r>
        <w:rPr>
          <w:rFonts w:hint="eastAsia"/>
        </w:rPr>
        <w:t>B</w:t>
      </w:r>
      <w:r>
        <w:rPr>
          <w:rFonts w:hint="eastAsia"/>
        </w:rPr>
        <w:t>、多人共用多个账号</w:t>
      </w:r>
      <w:r>
        <w:rPr>
          <w:rFonts w:hint="eastAsia"/>
        </w:rPr>
        <w:t xml:space="preserve">    </w:t>
      </w:r>
    </w:p>
    <w:p w:rsidR="0089356F" w:rsidRDefault="0089356F" w:rsidP="004F0CE8">
      <w:pPr>
        <w:spacing w:line="360" w:lineRule="auto"/>
        <w:jc w:val="left"/>
      </w:pPr>
      <w:r>
        <w:rPr>
          <w:rFonts w:hint="eastAsia"/>
        </w:rPr>
        <w:t>C</w:t>
      </w:r>
      <w:r>
        <w:rPr>
          <w:rFonts w:hint="eastAsia"/>
        </w:rPr>
        <w:t>、一人对应单独账号</w:t>
      </w:r>
      <w:r>
        <w:rPr>
          <w:rFonts w:hint="eastAsia"/>
        </w:rPr>
        <w:t xml:space="preserve">    </w:t>
      </w:r>
      <w:r w:rsidR="002B7203">
        <w:rPr>
          <w:rFonts w:hint="eastAsia"/>
        </w:rPr>
        <w:tab/>
      </w:r>
      <w:r w:rsidR="002B7203">
        <w:rPr>
          <w:rFonts w:hint="eastAsia"/>
        </w:rPr>
        <w:tab/>
      </w:r>
      <w:r w:rsidR="002B7203">
        <w:rPr>
          <w:rFonts w:hint="eastAsia"/>
        </w:rPr>
        <w:tab/>
      </w:r>
      <w:r w:rsidR="002B7203">
        <w:rPr>
          <w:rFonts w:hint="eastAsia"/>
        </w:rPr>
        <w:tab/>
      </w:r>
      <w:r w:rsidR="002B7203">
        <w:rPr>
          <w:rFonts w:hint="eastAsia"/>
        </w:rPr>
        <w:tab/>
      </w:r>
      <w:r w:rsidR="002B7203">
        <w:rPr>
          <w:rFonts w:hint="eastAsia"/>
        </w:rPr>
        <w:tab/>
      </w:r>
      <w:r>
        <w:rPr>
          <w:rFonts w:hint="eastAsia"/>
        </w:rPr>
        <w:t>D</w:t>
      </w:r>
      <w:r>
        <w:rPr>
          <w:rFonts w:hint="eastAsia"/>
        </w:rPr>
        <w:t>、一人对应多个账号</w:t>
      </w:r>
    </w:p>
    <w:p w:rsidR="0089356F" w:rsidRDefault="0089356F" w:rsidP="004F0CE8">
      <w:pPr>
        <w:spacing w:line="360" w:lineRule="auto"/>
        <w:jc w:val="left"/>
      </w:pPr>
      <w:r>
        <w:rPr>
          <w:rFonts w:hint="eastAsia"/>
        </w:rPr>
        <w:t>151</w:t>
      </w:r>
      <w:r>
        <w:rPr>
          <w:rFonts w:hint="eastAsia"/>
        </w:rPr>
        <w:t>、什么命令关闭路由器的</w:t>
      </w:r>
      <w:r>
        <w:rPr>
          <w:rFonts w:hint="eastAsia"/>
        </w:rPr>
        <w:t>finger</w:t>
      </w:r>
      <w:r>
        <w:rPr>
          <w:rFonts w:hint="eastAsia"/>
        </w:rPr>
        <w:t>服务？（</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disable finger    B</w:t>
      </w:r>
      <w:r>
        <w:rPr>
          <w:rFonts w:hint="eastAsia"/>
        </w:rPr>
        <w:t>、</w:t>
      </w:r>
      <w:r>
        <w:rPr>
          <w:rFonts w:hint="eastAsia"/>
        </w:rPr>
        <w:t>no finger    C</w:t>
      </w:r>
      <w:r>
        <w:rPr>
          <w:rFonts w:hint="eastAsia"/>
        </w:rPr>
        <w:t>、</w:t>
      </w:r>
      <w:r>
        <w:rPr>
          <w:rFonts w:hint="eastAsia"/>
        </w:rPr>
        <w:t>no finger service    D</w:t>
      </w:r>
      <w:r>
        <w:rPr>
          <w:rFonts w:hint="eastAsia"/>
        </w:rPr>
        <w:t>、</w:t>
      </w:r>
      <w:r>
        <w:rPr>
          <w:rFonts w:hint="eastAsia"/>
        </w:rPr>
        <w:t>no service finger</w:t>
      </w:r>
    </w:p>
    <w:p w:rsidR="0089356F" w:rsidRDefault="0089356F" w:rsidP="004F0CE8">
      <w:pPr>
        <w:spacing w:line="360" w:lineRule="auto"/>
        <w:jc w:val="left"/>
      </w:pPr>
      <w:r>
        <w:rPr>
          <w:rFonts w:hint="eastAsia"/>
        </w:rPr>
        <w:t>152</w:t>
      </w:r>
      <w:r>
        <w:rPr>
          <w:rFonts w:hint="eastAsia"/>
        </w:rPr>
        <w:t>、什么是</w:t>
      </w:r>
      <w:r>
        <w:rPr>
          <w:rFonts w:hint="eastAsia"/>
        </w:rPr>
        <w:t>IDS</w:t>
      </w:r>
      <w:r>
        <w:rPr>
          <w:rFonts w:hint="eastAsia"/>
        </w:rPr>
        <w:t>？（</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、入侵检测系统</w:t>
      </w:r>
      <w:r>
        <w:rPr>
          <w:rFonts w:hint="eastAsia"/>
        </w:rPr>
        <w:t xml:space="preserve">    B</w:t>
      </w:r>
      <w:r>
        <w:rPr>
          <w:rFonts w:hint="eastAsia"/>
        </w:rPr>
        <w:t>、入侵防御系统</w:t>
      </w:r>
      <w:r>
        <w:rPr>
          <w:rFonts w:hint="eastAsia"/>
        </w:rPr>
        <w:t xml:space="preserve">    C</w:t>
      </w:r>
      <w:r>
        <w:rPr>
          <w:rFonts w:hint="eastAsia"/>
        </w:rPr>
        <w:t>、网络审计系统</w:t>
      </w:r>
      <w:r>
        <w:rPr>
          <w:rFonts w:hint="eastAsia"/>
        </w:rPr>
        <w:t xml:space="preserve">    D</w:t>
      </w:r>
      <w:r>
        <w:rPr>
          <w:rFonts w:hint="eastAsia"/>
        </w:rPr>
        <w:t>、主机扫描系统</w:t>
      </w:r>
    </w:p>
    <w:p w:rsidR="0089356F" w:rsidRDefault="0089356F" w:rsidP="004F0CE8">
      <w:pPr>
        <w:spacing w:line="360" w:lineRule="auto"/>
        <w:jc w:val="left"/>
      </w:pPr>
      <w:r>
        <w:rPr>
          <w:rFonts w:hint="eastAsia"/>
        </w:rPr>
        <w:t>153</w:t>
      </w:r>
      <w:r>
        <w:rPr>
          <w:rFonts w:hint="eastAsia"/>
        </w:rPr>
        <w:t>、实现资源内的细粒度授权，边界权限定义为：（</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、账户</w:t>
      </w:r>
      <w:r>
        <w:rPr>
          <w:rFonts w:hint="eastAsia"/>
        </w:rPr>
        <w:t xml:space="preserve">    </w:t>
      </w:r>
      <w:r w:rsidR="002B7203">
        <w:rPr>
          <w:rFonts w:hint="eastAsia"/>
        </w:rPr>
        <w:tab/>
      </w:r>
      <w:r w:rsidR="002B7203">
        <w:rPr>
          <w:rFonts w:hint="eastAsia"/>
        </w:rPr>
        <w:tab/>
      </w:r>
      <w:r w:rsidR="002B7203">
        <w:rPr>
          <w:rFonts w:hint="eastAsia"/>
        </w:rPr>
        <w:tab/>
      </w:r>
      <w:r>
        <w:rPr>
          <w:rFonts w:hint="eastAsia"/>
        </w:rPr>
        <w:t>B</w:t>
      </w:r>
      <w:r>
        <w:rPr>
          <w:rFonts w:hint="eastAsia"/>
        </w:rPr>
        <w:t>、角色</w:t>
      </w:r>
      <w:r w:rsidR="002B7203">
        <w:rPr>
          <w:rFonts w:hint="eastAsia"/>
        </w:rPr>
        <w:tab/>
      </w:r>
      <w:r w:rsidR="002B7203">
        <w:rPr>
          <w:rFonts w:hint="eastAsia"/>
        </w:rPr>
        <w:tab/>
      </w:r>
      <w:r w:rsidR="002B7203">
        <w:rPr>
          <w:rFonts w:hint="eastAsia"/>
        </w:rPr>
        <w:tab/>
      </w:r>
      <w:r w:rsidR="002B7203">
        <w:rPr>
          <w:rFonts w:hint="eastAsia"/>
        </w:rPr>
        <w:tab/>
      </w:r>
      <w:r>
        <w:rPr>
          <w:rFonts w:hint="eastAsia"/>
        </w:rPr>
        <w:t>C</w:t>
      </w:r>
      <w:r>
        <w:rPr>
          <w:rFonts w:hint="eastAsia"/>
        </w:rPr>
        <w:t>、权限</w:t>
      </w:r>
      <w:r>
        <w:rPr>
          <w:rFonts w:hint="eastAsia"/>
        </w:rPr>
        <w:t xml:space="preserve">    </w:t>
      </w:r>
      <w:r w:rsidR="002B7203">
        <w:rPr>
          <w:rFonts w:hint="eastAsia"/>
        </w:rPr>
        <w:tab/>
      </w:r>
      <w:r w:rsidR="002B7203">
        <w:rPr>
          <w:rFonts w:hint="eastAsia"/>
        </w:rPr>
        <w:tab/>
      </w:r>
      <w:r w:rsidR="002B7203">
        <w:rPr>
          <w:rFonts w:hint="eastAsia"/>
        </w:rPr>
        <w:tab/>
      </w:r>
      <w:r>
        <w:rPr>
          <w:rFonts w:hint="eastAsia"/>
        </w:rPr>
        <w:t>D</w:t>
      </w:r>
      <w:r>
        <w:rPr>
          <w:rFonts w:hint="eastAsia"/>
        </w:rPr>
        <w:t>、操作</w:t>
      </w:r>
    </w:p>
    <w:p w:rsidR="0089356F" w:rsidRDefault="0089356F" w:rsidP="004F0CE8">
      <w:pPr>
        <w:spacing w:line="360" w:lineRule="auto"/>
        <w:jc w:val="left"/>
      </w:pPr>
      <w:r>
        <w:rPr>
          <w:rFonts w:hint="eastAsia"/>
        </w:rPr>
        <w:t>154</w:t>
      </w:r>
      <w:r>
        <w:rPr>
          <w:rFonts w:hint="eastAsia"/>
        </w:rPr>
        <w:t>、使网络服务器中充斥着大量要求回复的信息，消息带宽，导致网络或系统停止正常服务，这属于什么攻击类型？（</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、拒绝服务</w:t>
      </w:r>
      <w:r>
        <w:rPr>
          <w:rFonts w:hint="eastAsia"/>
        </w:rPr>
        <w:t xml:space="preserve">    </w:t>
      </w:r>
      <w:r w:rsidR="002B7203">
        <w:rPr>
          <w:rFonts w:hint="eastAsia"/>
        </w:rPr>
        <w:tab/>
      </w:r>
      <w:r w:rsidR="002B7203">
        <w:rPr>
          <w:rFonts w:hint="eastAsia"/>
        </w:rPr>
        <w:tab/>
      </w:r>
      <w:r>
        <w:rPr>
          <w:rFonts w:hint="eastAsia"/>
        </w:rPr>
        <w:t>B</w:t>
      </w:r>
      <w:r>
        <w:rPr>
          <w:rFonts w:hint="eastAsia"/>
        </w:rPr>
        <w:t>、文件共享</w:t>
      </w:r>
      <w:r>
        <w:rPr>
          <w:rFonts w:hint="eastAsia"/>
        </w:rPr>
        <w:t xml:space="preserve">    </w:t>
      </w:r>
      <w:r w:rsidR="002B7203">
        <w:rPr>
          <w:rFonts w:hint="eastAsia"/>
        </w:rPr>
        <w:tab/>
      </w:r>
      <w:r w:rsidR="002B7203">
        <w:rPr>
          <w:rFonts w:hint="eastAsia"/>
        </w:rPr>
        <w:tab/>
      </w:r>
      <w:r>
        <w:rPr>
          <w:rFonts w:hint="eastAsia"/>
        </w:rPr>
        <w:t>C</w:t>
      </w:r>
      <w:r>
        <w:rPr>
          <w:rFonts w:hint="eastAsia"/>
        </w:rPr>
        <w:t>、</w:t>
      </w:r>
      <w:r>
        <w:rPr>
          <w:rFonts w:hint="eastAsia"/>
        </w:rPr>
        <w:t>BIND</w:t>
      </w:r>
      <w:r>
        <w:rPr>
          <w:rFonts w:hint="eastAsia"/>
        </w:rPr>
        <w:t>漏洞</w:t>
      </w:r>
      <w:r>
        <w:rPr>
          <w:rFonts w:hint="eastAsia"/>
        </w:rPr>
        <w:t xml:space="preserve">    </w:t>
      </w:r>
      <w:r w:rsidR="002B7203">
        <w:rPr>
          <w:rFonts w:hint="eastAsia"/>
        </w:rPr>
        <w:tab/>
      </w:r>
      <w:r>
        <w:rPr>
          <w:rFonts w:hint="eastAsia"/>
        </w:rPr>
        <w:t>D</w:t>
      </w:r>
      <w:r>
        <w:rPr>
          <w:rFonts w:hint="eastAsia"/>
        </w:rPr>
        <w:t>、远程过程调用</w:t>
      </w:r>
    </w:p>
    <w:p w:rsidR="0089356F" w:rsidRDefault="0089356F" w:rsidP="004F0CE8">
      <w:pPr>
        <w:spacing w:line="360" w:lineRule="auto"/>
        <w:jc w:val="left"/>
      </w:pPr>
      <w:r>
        <w:rPr>
          <w:rFonts w:hint="eastAsia"/>
        </w:rPr>
        <w:t>155</w:t>
      </w:r>
      <w:r>
        <w:rPr>
          <w:rFonts w:hint="eastAsia"/>
        </w:rPr>
        <w:t>、使用</w:t>
      </w:r>
      <w:r>
        <w:rPr>
          <w:rFonts w:hint="eastAsia"/>
        </w:rPr>
        <w:t>TCP 79</w:t>
      </w:r>
      <w:r>
        <w:rPr>
          <w:rFonts w:hint="eastAsia"/>
        </w:rPr>
        <w:t>端口的服务是：（</w:t>
      </w:r>
      <w:r>
        <w:rPr>
          <w:rFonts w:hint="eastAsia"/>
        </w:rPr>
        <w:t>D</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telnet    </w:t>
      </w:r>
      <w:r w:rsidR="002B7203">
        <w:rPr>
          <w:rFonts w:hint="eastAsia"/>
        </w:rPr>
        <w:tab/>
      </w:r>
      <w:r w:rsidR="002B7203">
        <w:rPr>
          <w:rFonts w:hint="eastAsia"/>
        </w:rPr>
        <w:tab/>
      </w:r>
      <w:r w:rsidR="002B7203">
        <w:rPr>
          <w:rFonts w:hint="eastAsia"/>
        </w:rPr>
        <w:tab/>
      </w:r>
      <w:r>
        <w:rPr>
          <w:rFonts w:hint="eastAsia"/>
        </w:rPr>
        <w:t>B</w:t>
      </w:r>
      <w:r>
        <w:rPr>
          <w:rFonts w:hint="eastAsia"/>
        </w:rPr>
        <w:t>、</w:t>
      </w:r>
      <w:r>
        <w:rPr>
          <w:rFonts w:hint="eastAsia"/>
        </w:rPr>
        <w:t xml:space="preserve">SSH    </w:t>
      </w:r>
      <w:r w:rsidR="002B7203">
        <w:rPr>
          <w:rFonts w:hint="eastAsia"/>
        </w:rPr>
        <w:tab/>
      </w:r>
      <w:r w:rsidR="002B7203">
        <w:rPr>
          <w:rFonts w:hint="eastAsia"/>
        </w:rPr>
        <w:tab/>
      </w:r>
      <w:r w:rsidR="002B7203">
        <w:rPr>
          <w:rFonts w:hint="eastAsia"/>
        </w:rPr>
        <w:tab/>
      </w:r>
      <w:r>
        <w:rPr>
          <w:rFonts w:hint="eastAsia"/>
        </w:rPr>
        <w:t>C</w:t>
      </w:r>
      <w:r>
        <w:rPr>
          <w:rFonts w:hint="eastAsia"/>
        </w:rPr>
        <w:t>、</w:t>
      </w:r>
      <w:r>
        <w:rPr>
          <w:rFonts w:hint="eastAsia"/>
        </w:rPr>
        <w:t xml:space="preserve">Web   </w:t>
      </w:r>
      <w:r w:rsidR="002B7203">
        <w:rPr>
          <w:rFonts w:hint="eastAsia"/>
        </w:rPr>
        <w:tab/>
      </w:r>
      <w:r w:rsidR="002B7203">
        <w:rPr>
          <w:rFonts w:hint="eastAsia"/>
        </w:rPr>
        <w:tab/>
      </w:r>
      <w:r w:rsidR="002B7203">
        <w:rPr>
          <w:rFonts w:hint="eastAsia"/>
        </w:rPr>
        <w:tab/>
      </w:r>
      <w:r>
        <w:rPr>
          <w:rFonts w:hint="eastAsia"/>
        </w:rPr>
        <w:t xml:space="preserve"> D</w:t>
      </w:r>
      <w:r>
        <w:rPr>
          <w:rFonts w:hint="eastAsia"/>
        </w:rPr>
        <w:t>、</w:t>
      </w:r>
      <w:r>
        <w:rPr>
          <w:rFonts w:hint="eastAsia"/>
        </w:rPr>
        <w:t>Finger</w:t>
      </w:r>
    </w:p>
    <w:p w:rsidR="0089356F" w:rsidRDefault="0089356F" w:rsidP="004F0CE8">
      <w:pPr>
        <w:spacing w:line="360" w:lineRule="auto"/>
        <w:jc w:val="left"/>
      </w:pPr>
      <w:r>
        <w:rPr>
          <w:rFonts w:hint="eastAsia"/>
        </w:rPr>
        <w:t>156</w:t>
      </w:r>
      <w:r>
        <w:rPr>
          <w:rFonts w:hint="eastAsia"/>
        </w:rPr>
        <w:t>、使用一对一或者多对多方式的</w:t>
      </w:r>
      <w:r>
        <w:rPr>
          <w:rFonts w:hint="eastAsia"/>
        </w:rPr>
        <w:t>NAT</w:t>
      </w:r>
      <w:r>
        <w:rPr>
          <w:rFonts w:hint="eastAsia"/>
        </w:rPr>
        <w:t>转换，当所有外部</w:t>
      </w:r>
      <w:r>
        <w:rPr>
          <w:rFonts w:hint="eastAsia"/>
        </w:rPr>
        <w:t>IP</w:t>
      </w:r>
      <w:r>
        <w:rPr>
          <w:rFonts w:hint="eastAsia"/>
        </w:rPr>
        <w:t>地址均被使用后，后续的内网用户如需上网，</w:t>
      </w:r>
      <w:r>
        <w:rPr>
          <w:rFonts w:hint="eastAsia"/>
        </w:rPr>
        <w:t>NAT</w:t>
      </w:r>
      <w:r>
        <w:rPr>
          <w:rFonts w:hint="eastAsia"/>
        </w:rPr>
        <w:t>转换设备会执行什么样的动作？（</w:t>
      </w:r>
      <w:r>
        <w:rPr>
          <w:rFonts w:hint="eastAsia"/>
        </w:rPr>
        <w:t>C</w:t>
      </w:r>
      <w:r>
        <w:rPr>
          <w:rFonts w:hint="eastAsia"/>
        </w:rPr>
        <w:t>）</w:t>
      </w:r>
    </w:p>
    <w:p w:rsidR="002B7203" w:rsidRDefault="0089356F" w:rsidP="004F0CE8">
      <w:pPr>
        <w:spacing w:line="360" w:lineRule="auto"/>
        <w:ind w:firstLine="420"/>
        <w:jc w:val="left"/>
      </w:pPr>
      <w:r>
        <w:rPr>
          <w:rFonts w:hint="eastAsia"/>
        </w:rPr>
        <w:t>A</w:t>
      </w:r>
      <w:r>
        <w:rPr>
          <w:rFonts w:hint="eastAsia"/>
        </w:rPr>
        <w:t>、挤掉前一个用户，强制进行</w:t>
      </w:r>
      <w:r>
        <w:rPr>
          <w:rFonts w:hint="eastAsia"/>
        </w:rPr>
        <w:t>NAT</w:t>
      </w:r>
      <w:r>
        <w:rPr>
          <w:rFonts w:hint="eastAsia"/>
        </w:rPr>
        <w:t>转换</w:t>
      </w:r>
      <w:r>
        <w:rPr>
          <w:rFonts w:hint="eastAsia"/>
        </w:rPr>
        <w:t xml:space="preserve">    </w:t>
      </w:r>
      <w:r w:rsidR="002B7203">
        <w:rPr>
          <w:rFonts w:hint="eastAsia"/>
        </w:rPr>
        <w:tab/>
      </w:r>
      <w:r w:rsidR="002B7203">
        <w:rPr>
          <w:rFonts w:hint="eastAsia"/>
        </w:rPr>
        <w:tab/>
      </w:r>
      <w:r>
        <w:rPr>
          <w:rFonts w:hint="eastAsia"/>
        </w:rPr>
        <w:t>B</w:t>
      </w:r>
      <w:r>
        <w:rPr>
          <w:rFonts w:hint="eastAsia"/>
        </w:rPr>
        <w:t>、直接进行路由转发</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、不做</w:t>
      </w:r>
      <w:r>
        <w:rPr>
          <w:rFonts w:hint="eastAsia"/>
        </w:rPr>
        <w:t>NAT</w:t>
      </w:r>
      <w:r>
        <w:rPr>
          <w:rFonts w:hint="eastAsia"/>
        </w:rPr>
        <w:t>转换</w:t>
      </w:r>
      <w:r>
        <w:rPr>
          <w:rFonts w:hint="eastAsia"/>
        </w:rPr>
        <w:t xml:space="preserve">    </w:t>
      </w:r>
      <w:r w:rsidR="002B7203">
        <w:rPr>
          <w:rFonts w:hint="eastAsia"/>
        </w:rPr>
        <w:tab/>
      </w:r>
      <w:r w:rsidR="002B7203">
        <w:rPr>
          <w:rFonts w:hint="eastAsia"/>
        </w:rPr>
        <w:tab/>
      </w:r>
      <w:r>
        <w:rPr>
          <w:rFonts w:hint="eastAsia"/>
        </w:rPr>
        <w:t>D</w:t>
      </w:r>
      <w:r>
        <w:rPr>
          <w:rFonts w:hint="eastAsia"/>
        </w:rPr>
        <w:t>、将报文转移到其他</w:t>
      </w:r>
      <w:r>
        <w:rPr>
          <w:rFonts w:hint="eastAsia"/>
        </w:rPr>
        <w:t>NAT</w:t>
      </w:r>
      <w:r>
        <w:rPr>
          <w:rFonts w:hint="eastAsia"/>
        </w:rPr>
        <w:t>转换设备进行地址转换</w:t>
      </w:r>
    </w:p>
    <w:p w:rsidR="0089356F" w:rsidRDefault="0089356F" w:rsidP="004F0CE8">
      <w:pPr>
        <w:spacing w:line="360" w:lineRule="auto"/>
        <w:jc w:val="left"/>
      </w:pPr>
      <w:r>
        <w:rPr>
          <w:rFonts w:hint="eastAsia"/>
        </w:rPr>
        <w:t>157</w:t>
      </w:r>
      <w:r>
        <w:rPr>
          <w:rFonts w:hint="eastAsia"/>
        </w:rPr>
        <w:t>、私网地址用于配置本地网络、下列地址中属于私网地址的是？（</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100.0.0.0   </w:t>
      </w:r>
      <w:r w:rsidR="00293D35">
        <w:rPr>
          <w:rFonts w:hint="eastAsia"/>
        </w:rPr>
        <w:tab/>
      </w:r>
      <w:r w:rsidR="00293D35">
        <w:rPr>
          <w:rFonts w:hint="eastAsia"/>
        </w:rPr>
        <w:tab/>
      </w:r>
      <w:r>
        <w:rPr>
          <w:rFonts w:hint="eastAsia"/>
        </w:rPr>
        <w:t xml:space="preserve"> B</w:t>
      </w:r>
      <w:r>
        <w:rPr>
          <w:rFonts w:hint="eastAsia"/>
        </w:rPr>
        <w:t>、</w:t>
      </w:r>
      <w:r>
        <w:rPr>
          <w:rFonts w:hint="eastAsia"/>
        </w:rPr>
        <w:t xml:space="preserve">172.15.0.0   </w:t>
      </w:r>
      <w:r w:rsidR="00293D35">
        <w:rPr>
          <w:rFonts w:hint="eastAsia"/>
        </w:rPr>
        <w:tab/>
      </w:r>
      <w:r>
        <w:rPr>
          <w:rFonts w:hint="eastAsia"/>
        </w:rPr>
        <w:t xml:space="preserve"> </w:t>
      </w:r>
      <w:r w:rsidR="00293D35">
        <w:rPr>
          <w:rFonts w:hint="eastAsia"/>
        </w:rPr>
        <w:tab/>
      </w:r>
      <w:r w:rsidR="00293D35">
        <w:rPr>
          <w:rFonts w:hint="eastAsia"/>
        </w:rPr>
        <w:tab/>
      </w:r>
      <w:r>
        <w:rPr>
          <w:rFonts w:hint="eastAsia"/>
        </w:rPr>
        <w:t>C</w:t>
      </w:r>
      <w:r>
        <w:rPr>
          <w:rFonts w:hint="eastAsia"/>
        </w:rPr>
        <w:t>、</w:t>
      </w:r>
      <w:r>
        <w:rPr>
          <w:rFonts w:hint="eastAsia"/>
        </w:rPr>
        <w:t xml:space="preserve">192.168.0.0    </w:t>
      </w:r>
      <w:r w:rsidR="00293D35">
        <w:rPr>
          <w:rFonts w:hint="eastAsia"/>
        </w:rPr>
        <w:tab/>
      </w:r>
      <w:r>
        <w:rPr>
          <w:rFonts w:hint="eastAsia"/>
        </w:rPr>
        <w:t>D</w:t>
      </w:r>
      <w:r>
        <w:rPr>
          <w:rFonts w:hint="eastAsia"/>
        </w:rPr>
        <w:t>、</w:t>
      </w:r>
      <w:r>
        <w:rPr>
          <w:rFonts w:hint="eastAsia"/>
        </w:rPr>
        <w:t>244.0.0.0</w:t>
      </w:r>
    </w:p>
    <w:p w:rsidR="0089356F" w:rsidRDefault="0089356F" w:rsidP="004F0CE8">
      <w:pPr>
        <w:spacing w:line="360" w:lineRule="auto"/>
        <w:jc w:val="left"/>
      </w:pPr>
      <w:r>
        <w:rPr>
          <w:rFonts w:hint="eastAsia"/>
        </w:rPr>
        <w:t>158</w:t>
      </w:r>
      <w:r>
        <w:rPr>
          <w:rFonts w:hint="eastAsia"/>
        </w:rPr>
        <w:t>、随着</w:t>
      </w:r>
      <w:r>
        <w:rPr>
          <w:rFonts w:hint="eastAsia"/>
        </w:rPr>
        <w:t>Internet</w:t>
      </w:r>
      <w:r>
        <w:rPr>
          <w:rFonts w:hint="eastAsia"/>
        </w:rPr>
        <w:t>发展的势头和防火墙的更新，防火墙的哪些功能将被取代。（</w:t>
      </w:r>
      <w:r>
        <w:rPr>
          <w:rFonts w:hint="eastAsia"/>
        </w:rPr>
        <w:t>D</w:t>
      </w:r>
      <w:r>
        <w:rPr>
          <w:rFonts w:hint="eastAsia"/>
        </w:rPr>
        <w:t>）</w:t>
      </w:r>
    </w:p>
    <w:p w:rsidR="007C4E6C" w:rsidRDefault="0089356F" w:rsidP="004F0CE8">
      <w:pPr>
        <w:spacing w:line="360" w:lineRule="auto"/>
        <w:ind w:firstLine="420"/>
        <w:jc w:val="left"/>
      </w:pPr>
      <w:r>
        <w:rPr>
          <w:rFonts w:hint="eastAsia"/>
        </w:rPr>
        <w:t>A</w:t>
      </w:r>
      <w:r>
        <w:rPr>
          <w:rFonts w:hint="eastAsia"/>
        </w:rPr>
        <w:t>、使用</w:t>
      </w:r>
      <w:r>
        <w:rPr>
          <w:rFonts w:hint="eastAsia"/>
        </w:rPr>
        <w:t>IP</w:t>
      </w:r>
      <w:r>
        <w:rPr>
          <w:rFonts w:hint="eastAsia"/>
        </w:rPr>
        <w:t>加密技术</w:t>
      </w:r>
      <w:r>
        <w:rPr>
          <w:rFonts w:hint="eastAsia"/>
        </w:rPr>
        <w:t xml:space="preserve">    </w:t>
      </w:r>
      <w:r w:rsidR="007C4E6C">
        <w:rPr>
          <w:rFonts w:hint="eastAsia"/>
        </w:rPr>
        <w:tab/>
      </w:r>
      <w:r w:rsidR="007C4E6C">
        <w:rPr>
          <w:rFonts w:hint="eastAsia"/>
        </w:rPr>
        <w:tab/>
      </w:r>
      <w:r w:rsidR="007C4E6C">
        <w:rPr>
          <w:rFonts w:hint="eastAsia"/>
        </w:rPr>
        <w:tab/>
      </w:r>
      <w:r w:rsidR="007C4E6C">
        <w:rPr>
          <w:rFonts w:hint="eastAsia"/>
        </w:rPr>
        <w:tab/>
      </w:r>
      <w:r w:rsidR="007C4E6C">
        <w:rPr>
          <w:rFonts w:hint="eastAsia"/>
        </w:rPr>
        <w:tab/>
      </w:r>
      <w:r>
        <w:rPr>
          <w:rFonts w:hint="eastAsia"/>
        </w:rPr>
        <w:t>B</w:t>
      </w:r>
      <w:r>
        <w:rPr>
          <w:rFonts w:hint="eastAsia"/>
        </w:rPr>
        <w:t>、日志分析工作</w:t>
      </w:r>
      <w:r>
        <w:rPr>
          <w:rFonts w:hint="eastAsia"/>
        </w:rPr>
        <w:t xml:space="preserve">    </w:t>
      </w:r>
    </w:p>
    <w:p w:rsidR="0089356F" w:rsidRDefault="0089356F" w:rsidP="004F0CE8">
      <w:pPr>
        <w:spacing w:line="360" w:lineRule="auto"/>
        <w:ind w:firstLine="420"/>
        <w:jc w:val="left"/>
      </w:pPr>
      <w:r>
        <w:rPr>
          <w:rFonts w:hint="eastAsia"/>
        </w:rPr>
        <w:lastRenderedPageBreak/>
        <w:t>C</w:t>
      </w:r>
      <w:r>
        <w:rPr>
          <w:rFonts w:hint="eastAsia"/>
        </w:rPr>
        <w:t>、攻击检测和报警</w:t>
      </w:r>
      <w:r>
        <w:rPr>
          <w:rFonts w:hint="eastAsia"/>
        </w:rPr>
        <w:t xml:space="preserve">    </w:t>
      </w:r>
      <w:r w:rsidR="007C4E6C">
        <w:rPr>
          <w:rFonts w:hint="eastAsia"/>
        </w:rPr>
        <w:tab/>
      </w:r>
      <w:r w:rsidR="007C4E6C">
        <w:rPr>
          <w:rFonts w:hint="eastAsia"/>
        </w:rPr>
        <w:tab/>
      </w:r>
      <w:r w:rsidR="007C4E6C">
        <w:rPr>
          <w:rFonts w:hint="eastAsia"/>
        </w:rPr>
        <w:tab/>
      </w:r>
      <w:r w:rsidR="007C4E6C">
        <w:rPr>
          <w:rFonts w:hint="eastAsia"/>
        </w:rPr>
        <w:tab/>
      </w:r>
      <w:r w:rsidR="007C4E6C">
        <w:rPr>
          <w:rFonts w:hint="eastAsia"/>
        </w:rPr>
        <w:tab/>
      </w:r>
      <w:r>
        <w:rPr>
          <w:rFonts w:hint="eastAsia"/>
        </w:rPr>
        <w:t>D</w:t>
      </w:r>
      <w:r>
        <w:rPr>
          <w:rFonts w:hint="eastAsia"/>
        </w:rPr>
        <w:t>、对访问行为实施静态、固定的控制</w:t>
      </w:r>
    </w:p>
    <w:p w:rsidR="0089356F" w:rsidRDefault="0089356F" w:rsidP="004F0CE8">
      <w:pPr>
        <w:spacing w:line="360" w:lineRule="auto"/>
        <w:jc w:val="left"/>
      </w:pPr>
      <w:r>
        <w:rPr>
          <w:rFonts w:hint="eastAsia"/>
        </w:rPr>
        <w:t>159</w:t>
      </w:r>
      <w:r>
        <w:rPr>
          <w:rFonts w:hint="eastAsia"/>
        </w:rPr>
        <w:t>、随着安全要求的提高、技术的演进，（</w:t>
      </w:r>
      <w:r>
        <w:rPr>
          <w:rFonts w:hint="eastAsia"/>
        </w:rPr>
        <w:t>D</w:t>
      </w:r>
      <w:r>
        <w:rPr>
          <w:rFonts w:hint="eastAsia"/>
        </w:rPr>
        <w:t>）应逐步实现物理隔离，或者通过采用相当于物理隔离的技术（如</w:t>
      </w:r>
      <w:r>
        <w:rPr>
          <w:rFonts w:hint="eastAsia"/>
        </w:rPr>
        <w:t>MPLSVPN</w:t>
      </w:r>
      <w:r>
        <w:rPr>
          <w:rFonts w:hint="eastAsia"/>
        </w:rPr>
        <w:t>）实现隔离。</w:t>
      </w:r>
    </w:p>
    <w:p w:rsidR="0089356F" w:rsidRDefault="0089356F" w:rsidP="004F0CE8">
      <w:pPr>
        <w:spacing w:line="360" w:lineRule="auto"/>
        <w:ind w:firstLine="420"/>
        <w:jc w:val="left"/>
      </w:pPr>
      <w:r>
        <w:rPr>
          <w:rFonts w:hint="eastAsia"/>
        </w:rPr>
        <w:t>A</w:t>
      </w:r>
      <w:r>
        <w:rPr>
          <w:rFonts w:hint="eastAsia"/>
        </w:rPr>
        <w:t>、局域网</w:t>
      </w:r>
      <w:r>
        <w:rPr>
          <w:rFonts w:hint="eastAsia"/>
        </w:rPr>
        <w:t xml:space="preserve">    </w:t>
      </w:r>
      <w:r w:rsidR="007C4E6C">
        <w:rPr>
          <w:rFonts w:hint="eastAsia"/>
        </w:rPr>
        <w:tab/>
      </w:r>
      <w:r w:rsidR="007C4E6C">
        <w:rPr>
          <w:rFonts w:hint="eastAsia"/>
        </w:rPr>
        <w:tab/>
      </w:r>
      <w:r>
        <w:rPr>
          <w:rFonts w:hint="eastAsia"/>
        </w:rPr>
        <w:t>B</w:t>
      </w:r>
      <w:r>
        <w:rPr>
          <w:rFonts w:hint="eastAsia"/>
        </w:rPr>
        <w:t>、广域网及局域网</w:t>
      </w:r>
      <w:r>
        <w:rPr>
          <w:rFonts w:hint="eastAsia"/>
        </w:rPr>
        <w:t xml:space="preserve">    </w:t>
      </w:r>
      <w:r w:rsidR="007C4E6C">
        <w:rPr>
          <w:rFonts w:hint="eastAsia"/>
        </w:rPr>
        <w:tab/>
      </w:r>
      <w:r w:rsidR="007C4E6C">
        <w:rPr>
          <w:rFonts w:hint="eastAsia"/>
        </w:rPr>
        <w:tab/>
      </w:r>
      <w:r>
        <w:rPr>
          <w:rFonts w:hint="eastAsia"/>
        </w:rPr>
        <w:t>C</w:t>
      </w:r>
      <w:r>
        <w:rPr>
          <w:rFonts w:hint="eastAsia"/>
        </w:rPr>
        <w:t>、终端</w:t>
      </w:r>
      <w:r>
        <w:rPr>
          <w:rFonts w:hint="eastAsia"/>
        </w:rPr>
        <w:t xml:space="preserve">   </w:t>
      </w:r>
      <w:r w:rsidR="007C4E6C">
        <w:rPr>
          <w:rFonts w:hint="eastAsia"/>
        </w:rPr>
        <w:tab/>
      </w:r>
      <w:r w:rsidR="007C4E6C">
        <w:rPr>
          <w:rFonts w:hint="eastAsia"/>
        </w:rPr>
        <w:tab/>
      </w:r>
      <w:r>
        <w:rPr>
          <w:rFonts w:hint="eastAsia"/>
        </w:rPr>
        <w:t xml:space="preserve"> D</w:t>
      </w:r>
      <w:r>
        <w:rPr>
          <w:rFonts w:hint="eastAsia"/>
        </w:rPr>
        <w:t>、广域网</w:t>
      </w:r>
    </w:p>
    <w:p w:rsidR="0089356F" w:rsidRDefault="0089356F" w:rsidP="004F0CE8">
      <w:pPr>
        <w:spacing w:line="360" w:lineRule="auto"/>
        <w:jc w:val="left"/>
      </w:pPr>
      <w:r>
        <w:rPr>
          <w:rFonts w:hint="eastAsia"/>
        </w:rPr>
        <w:t>160</w:t>
      </w:r>
      <w:r>
        <w:rPr>
          <w:rFonts w:hint="eastAsia"/>
        </w:rPr>
        <w:t>、通过向目标系统发送有缺陷的</w:t>
      </w:r>
      <w:r>
        <w:rPr>
          <w:rFonts w:hint="eastAsia"/>
        </w:rPr>
        <w:t>IP</w:t>
      </w:r>
      <w:r>
        <w:rPr>
          <w:rFonts w:hint="eastAsia"/>
        </w:rPr>
        <w:t>报文，使得目标系统在处理这样的</w:t>
      </w:r>
      <w:r>
        <w:rPr>
          <w:rFonts w:hint="eastAsia"/>
        </w:rPr>
        <w:t>IP</w:t>
      </w:r>
      <w:r>
        <w:rPr>
          <w:rFonts w:hint="eastAsia"/>
        </w:rPr>
        <w:t>包时会出现崩溃，请问这种攻击属于何种攻击？（</w:t>
      </w:r>
      <w:r>
        <w:rPr>
          <w:rFonts w:hint="eastAsia"/>
        </w:rPr>
        <w:t>D</w:t>
      </w:r>
      <w:r>
        <w:rPr>
          <w:rFonts w:hint="eastAsia"/>
        </w:rPr>
        <w:t>）</w:t>
      </w:r>
    </w:p>
    <w:p w:rsidR="007C4E6C" w:rsidRDefault="0089356F" w:rsidP="004F0CE8">
      <w:pPr>
        <w:spacing w:line="360" w:lineRule="auto"/>
        <w:ind w:firstLine="420"/>
        <w:jc w:val="left"/>
      </w:pPr>
      <w:r>
        <w:rPr>
          <w:rFonts w:hint="eastAsia"/>
        </w:rPr>
        <w:t>A</w:t>
      </w:r>
      <w:r>
        <w:rPr>
          <w:rFonts w:hint="eastAsia"/>
        </w:rPr>
        <w:t>、拒绝服务（</w:t>
      </w:r>
      <w:r>
        <w:rPr>
          <w:rFonts w:hint="eastAsia"/>
        </w:rPr>
        <w:t>DoS</w:t>
      </w:r>
      <w:r>
        <w:rPr>
          <w:rFonts w:hint="eastAsia"/>
        </w:rPr>
        <w:t>）攻击</w:t>
      </w:r>
      <w:r>
        <w:rPr>
          <w:rFonts w:hint="eastAsia"/>
        </w:rPr>
        <w:t xml:space="preserve">   </w:t>
      </w:r>
      <w:r w:rsidR="007C4E6C">
        <w:rPr>
          <w:rFonts w:hint="eastAsia"/>
        </w:rPr>
        <w:tab/>
      </w:r>
      <w:r w:rsidR="007C4E6C">
        <w:rPr>
          <w:rFonts w:hint="eastAsia"/>
        </w:rPr>
        <w:tab/>
      </w:r>
      <w:r w:rsidR="007C4E6C">
        <w:rPr>
          <w:rFonts w:hint="eastAsia"/>
        </w:rPr>
        <w:tab/>
      </w:r>
      <w:r w:rsidR="007C4E6C">
        <w:rPr>
          <w:rFonts w:hint="eastAsia"/>
        </w:rPr>
        <w:tab/>
      </w:r>
      <w:r>
        <w:rPr>
          <w:rFonts w:hint="eastAsia"/>
        </w:rPr>
        <w:t xml:space="preserve"> B</w:t>
      </w:r>
      <w:r>
        <w:rPr>
          <w:rFonts w:hint="eastAsia"/>
        </w:rPr>
        <w:t>、扫描窥探攻击</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、系统漏洞攻击</w:t>
      </w:r>
      <w:r>
        <w:rPr>
          <w:rFonts w:hint="eastAsia"/>
        </w:rPr>
        <w:t xml:space="preserve">   </w:t>
      </w:r>
      <w:r w:rsidR="007C4E6C">
        <w:rPr>
          <w:rFonts w:hint="eastAsia"/>
        </w:rPr>
        <w:tab/>
      </w:r>
      <w:r w:rsidR="007C4E6C">
        <w:rPr>
          <w:rFonts w:hint="eastAsia"/>
        </w:rPr>
        <w:tab/>
      </w:r>
      <w:r w:rsidR="007C4E6C">
        <w:rPr>
          <w:rFonts w:hint="eastAsia"/>
        </w:rPr>
        <w:tab/>
      </w:r>
      <w:r w:rsidR="007C4E6C">
        <w:rPr>
          <w:rFonts w:hint="eastAsia"/>
        </w:rPr>
        <w:tab/>
      </w:r>
      <w:r w:rsidR="007C4E6C">
        <w:rPr>
          <w:rFonts w:hint="eastAsia"/>
        </w:rPr>
        <w:tab/>
      </w:r>
      <w:r w:rsidR="007C4E6C">
        <w:rPr>
          <w:rFonts w:hint="eastAsia"/>
        </w:rPr>
        <w:tab/>
      </w:r>
      <w:r>
        <w:rPr>
          <w:rFonts w:hint="eastAsia"/>
        </w:rPr>
        <w:t xml:space="preserve"> D</w:t>
      </w:r>
      <w:r>
        <w:rPr>
          <w:rFonts w:hint="eastAsia"/>
        </w:rPr>
        <w:t>、畸形报文攻击</w:t>
      </w:r>
    </w:p>
    <w:p w:rsidR="0089356F" w:rsidRDefault="0089356F" w:rsidP="004F0CE8">
      <w:pPr>
        <w:spacing w:line="360" w:lineRule="auto"/>
        <w:jc w:val="left"/>
      </w:pPr>
      <w:r>
        <w:rPr>
          <w:rFonts w:hint="eastAsia"/>
        </w:rPr>
        <w:t>161</w:t>
      </w:r>
      <w:r>
        <w:rPr>
          <w:rFonts w:hint="eastAsia"/>
        </w:rPr>
        <w:t>、通信领域一般要求</w:t>
      </w:r>
      <w:r>
        <w:rPr>
          <w:rFonts w:hint="eastAsia"/>
        </w:rPr>
        <w:t>3</w:t>
      </w:r>
      <w:r>
        <w:rPr>
          <w:rFonts w:hint="eastAsia"/>
        </w:rPr>
        <w:t>面隔离，即转发面、控制面、用户面实现物理隔离，或者是逻辑隔离，主要目的是在某一面受到攻击的时候，不能影响其他面。路由器的安全架构在实现上就支持：（</w:t>
      </w:r>
      <w:r>
        <w:rPr>
          <w:rFonts w:hint="eastAsia"/>
        </w:rPr>
        <w:t>D</w:t>
      </w:r>
      <w:r>
        <w:rPr>
          <w:rFonts w:hint="eastAsia"/>
        </w:rPr>
        <w:t>）</w:t>
      </w:r>
    </w:p>
    <w:p w:rsidR="008B0C47" w:rsidRDefault="0089356F" w:rsidP="004F0CE8">
      <w:pPr>
        <w:spacing w:line="360" w:lineRule="auto"/>
        <w:jc w:val="left"/>
      </w:pPr>
      <w:r>
        <w:rPr>
          <w:rFonts w:hint="eastAsia"/>
        </w:rPr>
        <w:t>A</w:t>
      </w:r>
      <w:r>
        <w:rPr>
          <w:rFonts w:hint="eastAsia"/>
        </w:rPr>
        <w:t>、转发面和控制面物理隔离</w:t>
      </w:r>
      <w:r>
        <w:rPr>
          <w:rFonts w:hint="eastAsia"/>
        </w:rPr>
        <w:t xml:space="preserve">    </w:t>
      </w:r>
      <w:r w:rsidR="008B0C47">
        <w:rPr>
          <w:rFonts w:hint="eastAsia"/>
        </w:rPr>
        <w:tab/>
      </w:r>
      <w:r w:rsidR="008B0C47">
        <w:rPr>
          <w:rFonts w:hint="eastAsia"/>
        </w:rPr>
        <w:tab/>
      </w:r>
      <w:r w:rsidR="008B0C47">
        <w:rPr>
          <w:rFonts w:hint="eastAsia"/>
        </w:rPr>
        <w:tab/>
      </w:r>
      <w:r w:rsidR="008B0C47">
        <w:rPr>
          <w:rFonts w:hint="eastAsia"/>
        </w:rPr>
        <w:tab/>
      </w:r>
      <w:r>
        <w:rPr>
          <w:rFonts w:hint="eastAsia"/>
        </w:rPr>
        <w:t>B</w:t>
      </w:r>
      <w:r>
        <w:rPr>
          <w:rFonts w:hint="eastAsia"/>
        </w:rPr>
        <w:t>、控制面和用户面逻辑隔离</w:t>
      </w:r>
      <w:r>
        <w:rPr>
          <w:rFonts w:hint="eastAsia"/>
        </w:rPr>
        <w:t xml:space="preserve">    </w:t>
      </w:r>
    </w:p>
    <w:p w:rsidR="0089356F" w:rsidRDefault="0089356F" w:rsidP="004F0CE8">
      <w:pPr>
        <w:spacing w:line="360" w:lineRule="auto"/>
        <w:jc w:val="left"/>
      </w:pPr>
      <w:r>
        <w:rPr>
          <w:rFonts w:hint="eastAsia"/>
        </w:rPr>
        <w:t>C</w:t>
      </w:r>
      <w:r>
        <w:rPr>
          <w:rFonts w:hint="eastAsia"/>
        </w:rPr>
        <w:t>、转发面和用户面逻辑隔离</w:t>
      </w:r>
      <w:r>
        <w:rPr>
          <w:rFonts w:hint="eastAsia"/>
        </w:rPr>
        <w:t xml:space="preserve">    </w:t>
      </w:r>
      <w:r w:rsidR="008B0C47">
        <w:rPr>
          <w:rFonts w:hint="eastAsia"/>
        </w:rPr>
        <w:tab/>
      </w:r>
      <w:r w:rsidR="008B0C47">
        <w:rPr>
          <w:rFonts w:hint="eastAsia"/>
        </w:rPr>
        <w:tab/>
      </w:r>
      <w:r w:rsidR="008B0C47">
        <w:rPr>
          <w:rFonts w:hint="eastAsia"/>
        </w:rPr>
        <w:tab/>
      </w:r>
      <w:r w:rsidR="008B0C47">
        <w:rPr>
          <w:rFonts w:hint="eastAsia"/>
        </w:rPr>
        <w:tab/>
      </w:r>
      <w:r>
        <w:rPr>
          <w:rFonts w:hint="eastAsia"/>
        </w:rPr>
        <w:t>D</w:t>
      </w:r>
      <w:r>
        <w:rPr>
          <w:rFonts w:hint="eastAsia"/>
        </w:rPr>
        <w:t>、以上都支持</w:t>
      </w:r>
    </w:p>
    <w:p w:rsidR="0089356F" w:rsidRDefault="0089356F" w:rsidP="004F0CE8">
      <w:pPr>
        <w:spacing w:line="360" w:lineRule="auto"/>
        <w:jc w:val="left"/>
      </w:pPr>
      <w:r>
        <w:rPr>
          <w:rFonts w:hint="eastAsia"/>
        </w:rPr>
        <w:t>162</w:t>
      </w:r>
      <w:r>
        <w:rPr>
          <w:rFonts w:hint="eastAsia"/>
        </w:rPr>
        <w:t>、网管人员常用的各种网络工具包括</w:t>
      </w:r>
      <w:r>
        <w:rPr>
          <w:rFonts w:hint="eastAsia"/>
        </w:rPr>
        <w:t>telnet</w:t>
      </w:r>
      <w:r>
        <w:rPr>
          <w:rFonts w:hint="eastAsia"/>
        </w:rPr>
        <w:t>、</w:t>
      </w:r>
      <w:r>
        <w:rPr>
          <w:rFonts w:hint="eastAsia"/>
        </w:rPr>
        <w:t>ftp</w:t>
      </w:r>
      <w:r>
        <w:rPr>
          <w:rFonts w:hint="eastAsia"/>
        </w:rPr>
        <w:t>、</w:t>
      </w:r>
      <w:r>
        <w:rPr>
          <w:rFonts w:hint="eastAsia"/>
        </w:rPr>
        <w:t>ssh</w:t>
      </w:r>
      <w:r>
        <w:rPr>
          <w:rFonts w:hint="eastAsia"/>
        </w:rPr>
        <w:t>等，分别使用的</w:t>
      </w:r>
      <w:r>
        <w:rPr>
          <w:rFonts w:hint="eastAsia"/>
        </w:rPr>
        <w:t>TCP</w:t>
      </w:r>
      <w:r>
        <w:rPr>
          <w:rFonts w:hint="eastAsia"/>
        </w:rPr>
        <w:t>端口号是（</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21</w:t>
      </w:r>
      <w:r>
        <w:rPr>
          <w:rFonts w:hint="eastAsia"/>
        </w:rPr>
        <w:t>、</w:t>
      </w:r>
      <w:r>
        <w:rPr>
          <w:rFonts w:hint="eastAsia"/>
        </w:rPr>
        <w:t>22</w:t>
      </w:r>
      <w:r>
        <w:rPr>
          <w:rFonts w:hint="eastAsia"/>
        </w:rPr>
        <w:t>、</w:t>
      </w:r>
      <w:r>
        <w:rPr>
          <w:rFonts w:hint="eastAsia"/>
        </w:rPr>
        <w:t xml:space="preserve">23    </w:t>
      </w:r>
      <w:r w:rsidR="008B0C47">
        <w:rPr>
          <w:rFonts w:hint="eastAsia"/>
        </w:rPr>
        <w:tab/>
      </w:r>
      <w:r>
        <w:rPr>
          <w:rFonts w:hint="eastAsia"/>
        </w:rPr>
        <w:t>B</w:t>
      </w:r>
      <w:r>
        <w:rPr>
          <w:rFonts w:hint="eastAsia"/>
        </w:rPr>
        <w:t>、</w:t>
      </w:r>
      <w:r>
        <w:rPr>
          <w:rFonts w:hint="eastAsia"/>
        </w:rPr>
        <w:t>23</w:t>
      </w:r>
      <w:r>
        <w:rPr>
          <w:rFonts w:hint="eastAsia"/>
        </w:rPr>
        <w:t>、</w:t>
      </w:r>
      <w:r>
        <w:rPr>
          <w:rFonts w:hint="eastAsia"/>
        </w:rPr>
        <w:t>21</w:t>
      </w:r>
      <w:r>
        <w:rPr>
          <w:rFonts w:hint="eastAsia"/>
        </w:rPr>
        <w:t>、</w:t>
      </w:r>
      <w:r>
        <w:rPr>
          <w:rFonts w:hint="eastAsia"/>
        </w:rPr>
        <w:t xml:space="preserve">22    </w:t>
      </w:r>
      <w:r w:rsidR="008B0C47">
        <w:rPr>
          <w:rFonts w:hint="eastAsia"/>
        </w:rPr>
        <w:tab/>
      </w:r>
      <w:r>
        <w:rPr>
          <w:rFonts w:hint="eastAsia"/>
        </w:rPr>
        <w:t>C</w:t>
      </w:r>
      <w:r>
        <w:rPr>
          <w:rFonts w:hint="eastAsia"/>
        </w:rPr>
        <w:t>、</w:t>
      </w:r>
      <w:r>
        <w:rPr>
          <w:rFonts w:hint="eastAsia"/>
        </w:rPr>
        <w:t>23</w:t>
      </w:r>
      <w:r>
        <w:rPr>
          <w:rFonts w:hint="eastAsia"/>
        </w:rPr>
        <w:t>、</w:t>
      </w:r>
      <w:r>
        <w:rPr>
          <w:rFonts w:hint="eastAsia"/>
        </w:rPr>
        <w:t>22</w:t>
      </w:r>
      <w:r>
        <w:rPr>
          <w:rFonts w:hint="eastAsia"/>
        </w:rPr>
        <w:t>、</w:t>
      </w:r>
      <w:r>
        <w:rPr>
          <w:rFonts w:hint="eastAsia"/>
        </w:rPr>
        <w:t xml:space="preserve">21   </w:t>
      </w:r>
      <w:r w:rsidR="008B0C47">
        <w:rPr>
          <w:rFonts w:hint="eastAsia"/>
        </w:rPr>
        <w:tab/>
      </w:r>
      <w:r>
        <w:rPr>
          <w:rFonts w:hint="eastAsia"/>
        </w:rPr>
        <w:t xml:space="preserve"> D</w:t>
      </w:r>
      <w:r>
        <w:rPr>
          <w:rFonts w:hint="eastAsia"/>
        </w:rPr>
        <w:t>、</w:t>
      </w:r>
      <w:r>
        <w:rPr>
          <w:rFonts w:hint="eastAsia"/>
        </w:rPr>
        <w:t>21</w:t>
      </w:r>
      <w:r>
        <w:rPr>
          <w:rFonts w:hint="eastAsia"/>
        </w:rPr>
        <w:t>、</w:t>
      </w:r>
      <w:r>
        <w:rPr>
          <w:rFonts w:hint="eastAsia"/>
        </w:rPr>
        <w:t>23</w:t>
      </w:r>
      <w:r>
        <w:rPr>
          <w:rFonts w:hint="eastAsia"/>
        </w:rPr>
        <w:t>、</w:t>
      </w:r>
      <w:r>
        <w:rPr>
          <w:rFonts w:hint="eastAsia"/>
        </w:rPr>
        <w:t>22</w:t>
      </w:r>
    </w:p>
    <w:p w:rsidR="0089356F" w:rsidRDefault="0089356F" w:rsidP="004F0CE8">
      <w:pPr>
        <w:spacing w:line="360" w:lineRule="auto"/>
        <w:jc w:val="left"/>
      </w:pPr>
      <w:r>
        <w:rPr>
          <w:rFonts w:hint="eastAsia"/>
        </w:rPr>
        <w:t>163</w:t>
      </w:r>
      <w:r>
        <w:rPr>
          <w:rFonts w:hint="eastAsia"/>
        </w:rPr>
        <w:t>、网络安全工作的目标包括：（</w:t>
      </w:r>
      <w:r>
        <w:rPr>
          <w:rFonts w:hint="eastAsia"/>
        </w:rPr>
        <w:t>D</w:t>
      </w:r>
      <w:r>
        <w:rPr>
          <w:rFonts w:hint="eastAsia"/>
        </w:rPr>
        <w:t>）。</w:t>
      </w:r>
    </w:p>
    <w:p w:rsidR="0089356F" w:rsidRDefault="0089356F" w:rsidP="004F0CE8">
      <w:pPr>
        <w:spacing w:line="360" w:lineRule="auto"/>
        <w:ind w:firstLine="420"/>
        <w:jc w:val="left"/>
      </w:pPr>
      <w:r>
        <w:rPr>
          <w:rFonts w:hint="eastAsia"/>
        </w:rPr>
        <w:t>A</w:t>
      </w:r>
      <w:r>
        <w:rPr>
          <w:rFonts w:hint="eastAsia"/>
        </w:rPr>
        <w:t>、信息机密性</w:t>
      </w:r>
      <w:r>
        <w:rPr>
          <w:rFonts w:hint="eastAsia"/>
        </w:rPr>
        <w:t xml:space="preserve">    </w:t>
      </w:r>
      <w:r w:rsidR="008B0C47">
        <w:rPr>
          <w:rFonts w:hint="eastAsia"/>
        </w:rPr>
        <w:tab/>
      </w:r>
      <w:r>
        <w:rPr>
          <w:rFonts w:hint="eastAsia"/>
        </w:rPr>
        <w:t>B</w:t>
      </w:r>
      <w:r>
        <w:rPr>
          <w:rFonts w:hint="eastAsia"/>
        </w:rPr>
        <w:t>、信息完整性</w:t>
      </w:r>
      <w:r>
        <w:rPr>
          <w:rFonts w:hint="eastAsia"/>
        </w:rPr>
        <w:t xml:space="preserve">    </w:t>
      </w:r>
      <w:r w:rsidR="008B0C47">
        <w:rPr>
          <w:rFonts w:hint="eastAsia"/>
        </w:rPr>
        <w:tab/>
      </w:r>
      <w:r>
        <w:rPr>
          <w:rFonts w:hint="eastAsia"/>
        </w:rPr>
        <w:t>C</w:t>
      </w:r>
      <w:r>
        <w:rPr>
          <w:rFonts w:hint="eastAsia"/>
        </w:rPr>
        <w:t>、服务可用性</w:t>
      </w:r>
      <w:r>
        <w:rPr>
          <w:rFonts w:hint="eastAsia"/>
        </w:rPr>
        <w:t xml:space="preserve">   </w:t>
      </w:r>
      <w:r w:rsidR="008B0C47">
        <w:rPr>
          <w:rFonts w:hint="eastAsia"/>
        </w:rPr>
        <w:tab/>
      </w:r>
      <w:r>
        <w:rPr>
          <w:rFonts w:hint="eastAsia"/>
        </w:rPr>
        <w:t xml:space="preserve"> D</w:t>
      </w:r>
      <w:r>
        <w:rPr>
          <w:rFonts w:hint="eastAsia"/>
        </w:rPr>
        <w:t>、以上都是</w:t>
      </w:r>
    </w:p>
    <w:p w:rsidR="0089356F" w:rsidRDefault="0089356F" w:rsidP="004F0CE8">
      <w:pPr>
        <w:spacing w:line="360" w:lineRule="auto"/>
        <w:jc w:val="left"/>
      </w:pPr>
      <w:r>
        <w:rPr>
          <w:rFonts w:hint="eastAsia"/>
        </w:rPr>
        <w:t>164</w:t>
      </w:r>
      <w:r>
        <w:rPr>
          <w:rFonts w:hint="eastAsia"/>
        </w:rPr>
        <w:t>、网络安全在多网合一时代的脆弱性体现在（</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、网络的脆弱性</w:t>
      </w:r>
      <w:r>
        <w:rPr>
          <w:rFonts w:hint="eastAsia"/>
        </w:rPr>
        <w:t xml:space="preserve">    </w:t>
      </w:r>
      <w:r w:rsidR="008B0C47">
        <w:rPr>
          <w:rFonts w:hint="eastAsia"/>
        </w:rPr>
        <w:tab/>
      </w:r>
      <w:r>
        <w:rPr>
          <w:rFonts w:hint="eastAsia"/>
        </w:rPr>
        <w:t>B</w:t>
      </w:r>
      <w:r>
        <w:rPr>
          <w:rFonts w:hint="eastAsia"/>
        </w:rPr>
        <w:t>、软件的脆弱性</w:t>
      </w:r>
      <w:r>
        <w:rPr>
          <w:rFonts w:hint="eastAsia"/>
        </w:rPr>
        <w:t xml:space="preserve">   </w:t>
      </w:r>
      <w:r w:rsidR="008B0C47">
        <w:rPr>
          <w:rFonts w:hint="eastAsia"/>
        </w:rPr>
        <w:tab/>
      </w:r>
      <w:r>
        <w:rPr>
          <w:rFonts w:hint="eastAsia"/>
        </w:rPr>
        <w:t>C</w:t>
      </w:r>
      <w:r>
        <w:rPr>
          <w:rFonts w:hint="eastAsia"/>
        </w:rPr>
        <w:t>、管理的脆弱性</w:t>
      </w:r>
      <w:r>
        <w:rPr>
          <w:rFonts w:hint="eastAsia"/>
        </w:rPr>
        <w:t xml:space="preserve">    </w:t>
      </w:r>
      <w:r w:rsidR="008B0C47">
        <w:rPr>
          <w:rFonts w:hint="eastAsia"/>
        </w:rPr>
        <w:tab/>
      </w:r>
      <w:r>
        <w:rPr>
          <w:rFonts w:hint="eastAsia"/>
        </w:rPr>
        <w:t>D</w:t>
      </w:r>
      <w:r>
        <w:rPr>
          <w:rFonts w:hint="eastAsia"/>
        </w:rPr>
        <w:t>、应用的脆弱性</w:t>
      </w:r>
    </w:p>
    <w:p w:rsidR="0089356F" w:rsidRDefault="0089356F" w:rsidP="004F0CE8">
      <w:pPr>
        <w:spacing w:line="360" w:lineRule="auto"/>
        <w:jc w:val="left"/>
      </w:pPr>
      <w:r>
        <w:rPr>
          <w:rFonts w:hint="eastAsia"/>
        </w:rPr>
        <w:t>165</w:t>
      </w:r>
      <w:r>
        <w:rPr>
          <w:rFonts w:hint="eastAsia"/>
        </w:rPr>
        <w:t>、应限制</w:t>
      </w:r>
      <w:r>
        <w:rPr>
          <w:rFonts w:hint="eastAsia"/>
        </w:rPr>
        <w:t>Juniper</w:t>
      </w:r>
      <w:r>
        <w:rPr>
          <w:rFonts w:hint="eastAsia"/>
        </w:rPr>
        <w:t>路由器的</w:t>
      </w:r>
      <w:r>
        <w:rPr>
          <w:rFonts w:hint="eastAsia"/>
        </w:rPr>
        <w:t>SSH</w:t>
      </w:r>
      <w:r>
        <w:rPr>
          <w:rFonts w:hint="eastAsia"/>
        </w:rPr>
        <w:t>（</w:t>
      </w:r>
      <w:r>
        <w:rPr>
          <w:rFonts w:hint="eastAsia"/>
        </w:rPr>
        <w:t>A</w:t>
      </w:r>
      <w:r>
        <w:rPr>
          <w:rFonts w:hint="eastAsia"/>
        </w:rPr>
        <w:t>），以防护通过</w:t>
      </w:r>
      <w:r>
        <w:rPr>
          <w:rFonts w:hint="eastAsia"/>
        </w:rPr>
        <w:t>SSH</w:t>
      </w:r>
      <w:r>
        <w:rPr>
          <w:rFonts w:hint="eastAsia"/>
        </w:rPr>
        <w:t>端口的</w:t>
      </w:r>
      <w:r>
        <w:rPr>
          <w:rFonts w:hint="eastAsia"/>
        </w:rPr>
        <w:t>DoS</w:t>
      </w:r>
      <w:r>
        <w:rPr>
          <w:rFonts w:hint="eastAsia"/>
        </w:rPr>
        <w:t>攻击。</w:t>
      </w:r>
    </w:p>
    <w:p w:rsidR="00E6405B" w:rsidRDefault="0089356F" w:rsidP="004F0CE8">
      <w:pPr>
        <w:spacing w:line="360" w:lineRule="auto"/>
        <w:ind w:firstLine="420"/>
        <w:jc w:val="left"/>
      </w:pPr>
      <w:r>
        <w:rPr>
          <w:rFonts w:hint="eastAsia"/>
        </w:rPr>
        <w:t>A</w:t>
      </w:r>
      <w:r>
        <w:rPr>
          <w:rFonts w:hint="eastAsia"/>
        </w:rPr>
        <w:t>、并发连接数和</w:t>
      </w:r>
      <w:r>
        <w:rPr>
          <w:rFonts w:hint="eastAsia"/>
        </w:rPr>
        <w:t>1</w:t>
      </w:r>
      <w:r>
        <w:rPr>
          <w:rFonts w:hint="eastAsia"/>
        </w:rPr>
        <w:t>分钟内的尝试连接数</w:t>
      </w:r>
      <w:r>
        <w:rPr>
          <w:rFonts w:hint="eastAsia"/>
        </w:rPr>
        <w:t xml:space="preserve">    </w:t>
      </w:r>
      <w:r w:rsidR="00E6405B">
        <w:rPr>
          <w:rFonts w:hint="eastAsia"/>
        </w:rPr>
        <w:tab/>
      </w:r>
      <w:r w:rsidR="00E6405B">
        <w:rPr>
          <w:rFonts w:hint="eastAsia"/>
        </w:rPr>
        <w:tab/>
      </w:r>
      <w:r w:rsidR="00E6405B">
        <w:rPr>
          <w:rFonts w:hint="eastAsia"/>
        </w:rPr>
        <w:tab/>
      </w:r>
      <w:r>
        <w:rPr>
          <w:rFonts w:hint="eastAsia"/>
        </w:rPr>
        <w:t>B</w:t>
      </w:r>
      <w:r>
        <w:rPr>
          <w:rFonts w:hint="eastAsia"/>
        </w:rPr>
        <w:t>、并发连接数</w:t>
      </w:r>
      <w:r>
        <w:rPr>
          <w:rFonts w:hint="eastAsia"/>
        </w:rPr>
        <w:t xml:space="preserve">   </w:t>
      </w:r>
    </w:p>
    <w:p w:rsidR="0089356F" w:rsidRDefault="0089356F" w:rsidP="004F0CE8">
      <w:pPr>
        <w:spacing w:line="360" w:lineRule="auto"/>
        <w:ind w:firstLine="420"/>
        <w:jc w:val="left"/>
      </w:pPr>
      <w:r>
        <w:rPr>
          <w:rFonts w:hint="eastAsia"/>
        </w:rPr>
        <w:t xml:space="preserve"> C</w:t>
      </w:r>
      <w:r>
        <w:rPr>
          <w:rFonts w:hint="eastAsia"/>
        </w:rPr>
        <w:t>、</w:t>
      </w:r>
      <w:r>
        <w:rPr>
          <w:rFonts w:hint="eastAsia"/>
        </w:rPr>
        <w:t>1</w:t>
      </w:r>
      <w:r>
        <w:rPr>
          <w:rFonts w:hint="eastAsia"/>
        </w:rPr>
        <w:t>分钟内的尝试连接数</w:t>
      </w:r>
      <w:r>
        <w:rPr>
          <w:rFonts w:hint="eastAsia"/>
        </w:rPr>
        <w:t xml:space="preserve">    </w:t>
      </w:r>
      <w:r w:rsidR="00E6405B">
        <w:rPr>
          <w:rFonts w:hint="eastAsia"/>
        </w:rPr>
        <w:tab/>
      </w:r>
      <w:r w:rsidR="00E6405B">
        <w:rPr>
          <w:rFonts w:hint="eastAsia"/>
        </w:rPr>
        <w:tab/>
      </w:r>
      <w:r w:rsidR="00E6405B">
        <w:rPr>
          <w:rFonts w:hint="eastAsia"/>
        </w:rPr>
        <w:tab/>
      </w:r>
      <w:r w:rsidR="00E6405B">
        <w:rPr>
          <w:rFonts w:hint="eastAsia"/>
        </w:rPr>
        <w:tab/>
      </w:r>
      <w:r>
        <w:rPr>
          <w:rFonts w:hint="eastAsia"/>
        </w:rPr>
        <w:t>D</w:t>
      </w:r>
      <w:r>
        <w:rPr>
          <w:rFonts w:hint="eastAsia"/>
        </w:rPr>
        <w:t>、并发连接数和</w:t>
      </w:r>
      <w:r>
        <w:rPr>
          <w:rFonts w:hint="eastAsia"/>
        </w:rPr>
        <w:t>3</w:t>
      </w:r>
      <w:r>
        <w:rPr>
          <w:rFonts w:hint="eastAsia"/>
        </w:rPr>
        <w:t>分钟内的尝试连接数</w:t>
      </w:r>
    </w:p>
    <w:p w:rsidR="0089356F" w:rsidRDefault="0089356F" w:rsidP="004F0CE8">
      <w:pPr>
        <w:spacing w:line="360" w:lineRule="auto"/>
        <w:jc w:val="left"/>
      </w:pPr>
      <w:r>
        <w:rPr>
          <w:rFonts w:hint="eastAsia"/>
        </w:rPr>
        <w:t>166</w:t>
      </w:r>
      <w:r>
        <w:rPr>
          <w:rFonts w:hint="eastAsia"/>
        </w:rPr>
        <w:t>、应用网关防火墙的逻辑位置处在</w:t>
      </w:r>
      <w:r>
        <w:rPr>
          <w:rFonts w:hint="eastAsia"/>
        </w:rPr>
        <w:t>OSI</w:t>
      </w:r>
      <w:r>
        <w:rPr>
          <w:rFonts w:hint="eastAsia"/>
        </w:rPr>
        <w:t>中的哪一层？（</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、传输层</w:t>
      </w:r>
      <w:r>
        <w:rPr>
          <w:rFonts w:hint="eastAsia"/>
        </w:rPr>
        <w:t xml:space="preserve">    </w:t>
      </w:r>
      <w:r w:rsidR="00E6405B">
        <w:rPr>
          <w:rFonts w:hint="eastAsia"/>
        </w:rPr>
        <w:tab/>
      </w:r>
      <w:r w:rsidR="00E6405B">
        <w:rPr>
          <w:rFonts w:hint="eastAsia"/>
        </w:rPr>
        <w:tab/>
      </w:r>
      <w:r>
        <w:rPr>
          <w:rFonts w:hint="eastAsia"/>
        </w:rPr>
        <w:t>B</w:t>
      </w:r>
      <w:r>
        <w:rPr>
          <w:rFonts w:hint="eastAsia"/>
        </w:rPr>
        <w:t>、链路层</w:t>
      </w:r>
      <w:r>
        <w:rPr>
          <w:rFonts w:hint="eastAsia"/>
        </w:rPr>
        <w:t xml:space="preserve">    </w:t>
      </w:r>
      <w:r w:rsidR="00E6405B">
        <w:rPr>
          <w:rFonts w:hint="eastAsia"/>
        </w:rPr>
        <w:tab/>
      </w:r>
      <w:r w:rsidR="00E6405B">
        <w:rPr>
          <w:rFonts w:hint="eastAsia"/>
        </w:rPr>
        <w:tab/>
      </w:r>
      <w:r>
        <w:rPr>
          <w:rFonts w:hint="eastAsia"/>
        </w:rPr>
        <w:t>C</w:t>
      </w:r>
      <w:r>
        <w:rPr>
          <w:rFonts w:hint="eastAsia"/>
        </w:rPr>
        <w:t>、应用层</w:t>
      </w:r>
      <w:r>
        <w:rPr>
          <w:rFonts w:hint="eastAsia"/>
        </w:rPr>
        <w:t xml:space="preserve">    </w:t>
      </w:r>
      <w:r w:rsidR="00E6405B">
        <w:rPr>
          <w:rFonts w:hint="eastAsia"/>
        </w:rPr>
        <w:tab/>
      </w:r>
      <w:r w:rsidR="00E6405B">
        <w:rPr>
          <w:rFonts w:hint="eastAsia"/>
        </w:rPr>
        <w:tab/>
      </w:r>
      <w:r>
        <w:rPr>
          <w:rFonts w:hint="eastAsia"/>
        </w:rPr>
        <w:t>D</w:t>
      </w:r>
      <w:r>
        <w:rPr>
          <w:rFonts w:hint="eastAsia"/>
        </w:rPr>
        <w:t>、物理层</w:t>
      </w:r>
    </w:p>
    <w:p w:rsidR="0089356F" w:rsidRDefault="0089356F" w:rsidP="004F0CE8">
      <w:pPr>
        <w:spacing w:line="360" w:lineRule="auto"/>
        <w:jc w:val="left"/>
      </w:pPr>
      <w:r>
        <w:rPr>
          <w:rFonts w:hint="eastAsia"/>
        </w:rPr>
        <w:t>167</w:t>
      </w:r>
      <w:r>
        <w:rPr>
          <w:rFonts w:hint="eastAsia"/>
        </w:rPr>
        <w:t>、应用网关防火墙在物理形式上表现为？（</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、网关</w:t>
      </w:r>
      <w:r>
        <w:rPr>
          <w:rFonts w:hint="eastAsia"/>
        </w:rPr>
        <w:t xml:space="preserve">    </w:t>
      </w:r>
      <w:r w:rsidR="00E6405B">
        <w:rPr>
          <w:rFonts w:hint="eastAsia"/>
        </w:rPr>
        <w:tab/>
      </w:r>
      <w:r w:rsidR="00E6405B">
        <w:rPr>
          <w:rFonts w:hint="eastAsia"/>
        </w:rPr>
        <w:tab/>
      </w:r>
      <w:r w:rsidR="00E6405B">
        <w:rPr>
          <w:rFonts w:hint="eastAsia"/>
        </w:rPr>
        <w:tab/>
      </w:r>
      <w:r>
        <w:rPr>
          <w:rFonts w:hint="eastAsia"/>
        </w:rPr>
        <w:t>B</w:t>
      </w:r>
      <w:r>
        <w:rPr>
          <w:rFonts w:hint="eastAsia"/>
        </w:rPr>
        <w:t>、堡垒主机</w:t>
      </w:r>
      <w:r>
        <w:rPr>
          <w:rFonts w:hint="eastAsia"/>
        </w:rPr>
        <w:t xml:space="preserve">    </w:t>
      </w:r>
      <w:r w:rsidR="00E6405B">
        <w:rPr>
          <w:rFonts w:hint="eastAsia"/>
        </w:rPr>
        <w:tab/>
      </w:r>
      <w:r w:rsidR="00E6405B">
        <w:rPr>
          <w:rFonts w:hint="eastAsia"/>
        </w:rPr>
        <w:tab/>
      </w:r>
      <w:r>
        <w:rPr>
          <w:rFonts w:hint="eastAsia"/>
        </w:rPr>
        <w:t>C</w:t>
      </w:r>
      <w:r>
        <w:rPr>
          <w:rFonts w:hint="eastAsia"/>
        </w:rPr>
        <w:t>、路由</w:t>
      </w:r>
      <w:r>
        <w:rPr>
          <w:rFonts w:hint="eastAsia"/>
        </w:rPr>
        <w:t xml:space="preserve">    </w:t>
      </w:r>
      <w:r w:rsidR="00E6405B">
        <w:rPr>
          <w:rFonts w:hint="eastAsia"/>
        </w:rPr>
        <w:tab/>
      </w:r>
      <w:r w:rsidR="00E6405B">
        <w:rPr>
          <w:rFonts w:hint="eastAsia"/>
        </w:rPr>
        <w:tab/>
      </w:r>
      <w:r w:rsidR="00E6405B">
        <w:rPr>
          <w:rFonts w:hint="eastAsia"/>
        </w:rPr>
        <w:tab/>
      </w:r>
      <w:r>
        <w:rPr>
          <w:rFonts w:hint="eastAsia"/>
        </w:rPr>
        <w:t>D</w:t>
      </w:r>
      <w:r>
        <w:rPr>
          <w:rFonts w:hint="eastAsia"/>
        </w:rPr>
        <w:t>、交换机</w:t>
      </w:r>
    </w:p>
    <w:p w:rsidR="0089356F" w:rsidRDefault="0089356F" w:rsidP="004F0CE8">
      <w:pPr>
        <w:spacing w:line="360" w:lineRule="auto"/>
        <w:jc w:val="left"/>
      </w:pPr>
      <w:r>
        <w:rPr>
          <w:rFonts w:hint="eastAsia"/>
        </w:rPr>
        <w:t>168</w:t>
      </w:r>
      <w:r>
        <w:rPr>
          <w:rFonts w:hint="eastAsia"/>
        </w:rPr>
        <w:t>、用来追踪</w:t>
      </w:r>
      <w:r>
        <w:rPr>
          <w:rFonts w:hint="eastAsia"/>
        </w:rPr>
        <w:t>DDoS</w:t>
      </w:r>
      <w:r>
        <w:rPr>
          <w:rFonts w:hint="eastAsia"/>
        </w:rPr>
        <w:t>流量的命令式：（</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ip source-route    B</w:t>
      </w:r>
      <w:r>
        <w:rPr>
          <w:rFonts w:hint="eastAsia"/>
        </w:rPr>
        <w:t>、</w:t>
      </w:r>
      <w:r>
        <w:rPr>
          <w:rFonts w:hint="eastAsia"/>
        </w:rPr>
        <w:t xml:space="preserve">ip cef    </w:t>
      </w:r>
      <w:r w:rsidR="00E6405B">
        <w:rPr>
          <w:rFonts w:hint="eastAsia"/>
        </w:rPr>
        <w:tab/>
      </w:r>
      <w:r w:rsidR="00E6405B">
        <w:rPr>
          <w:rFonts w:hint="eastAsia"/>
        </w:rPr>
        <w:tab/>
      </w:r>
      <w:r w:rsidR="00E6405B">
        <w:rPr>
          <w:rFonts w:hint="eastAsia"/>
        </w:rPr>
        <w:tab/>
      </w:r>
      <w:r>
        <w:rPr>
          <w:rFonts w:hint="eastAsia"/>
        </w:rPr>
        <w:t>C</w:t>
      </w:r>
      <w:r>
        <w:rPr>
          <w:rFonts w:hint="eastAsia"/>
        </w:rPr>
        <w:t>、</w:t>
      </w:r>
      <w:r>
        <w:rPr>
          <w:rFonts w:hint="eastAsia"/>
        </w:rPr>
        <w:t xml:space="preserve">ip source-track   </w:t>
      </w:r>
      <w:r w:rsidR="00E6405B">
        <w:rPr>
          <w:rFonts w:hint="eastAsia"/>
        </w:rPr>
        <w:tab/>
      </w:r>
      <w:r w:rsidR="00E6405B">
        <w:rPr>
          <w:rFonts w:hint="eastAsia"/>
        </w:rPr>
        <w:tab/>
      </w:r>
      <w:r>
        <w:rPr>
          <w:rFonts w:hint="eastAsia"/>
        </w:rPr>
        <w:t xml:space="preserve"> D</w:t>
      </w:r>
      <w:r>
        <w:rPr>
          <w:rFonts w:hint="eastAsia"/>
        </w:rPr>
        <w:t>、</w:t>
      </w:r>
      <w:r>
        <w:rPr>
          <w:rFonts w:hint="eastAsia"/>
        </w:rPr>
        <w:t>ip finger</w:t>
      </w:r>
    </w:p>
    <w:p w:rsidR="0089356F" w:rsidRDefault="0089356F" w:rsidP="004F0CE8">
      <w:pPr>
        <w:spacing w:line="360" w:lineRule="auto"/>
        <w:jc w:val="left"/>
      </w:pPr>
      <w:r>
        <w:rPr>
          <w:rFonts w:hint="eastAsia"/>
        </w:rPr>
        <w:t>169</w:t>
      </w:r>
      <w:r>
        <w:rPr>
          <w:rFonts w:hint="eastAsia"/>
        </w:rPr>
        <w:t>、用于保护整个网络</w:t>
      </w:r>
      <w:r>
        <w:rPr>
          <w:rFonts w:hint="eastAsia"/>
        </w:rPr>
        <w:t>IPS</w:t>
      </w:r>
      <w:r>
        <w:rPr>
          <w:rFonts w:hint="eastAsia"/>
        </w:rPr>
        <w:t>系统通常不会部署在什么位置？（</w:t>
      </w:r>
      <w:r>
        <w:rPr>
          <w:rFonts w:hint="eastAsia"/>
        </w:rPr>
        <w:t>D</w:t>
      </w:r>
      <w:r>
        <w:rPr>
          <w:rFonts w:hint="eastAsia"/>
        </w:rPr>
        <w:t>）</w:t>
      </w:r>
    </w:p>
    <w:p w:rsidR="0089356F" w:rsidRDefault="0089356F" w:rsidP="004F0CE8">
      <w:pPr>
        <w:spacing w:line="360" w:lineRule="auto"/>
        <w:ind w:firstLine="420"/>
        <w:jc w:val="left"/>
      </w:pPr>
      <w:r>
        <w:rPr>
          <w:rFonts w:hint="eastAsia"/>
        </w:rPr>
        <w:t>A</w:t>
      </w:r>
      <w:r>
        <w:rPr>
          <w:rFonts w:hint="eastAsia"/>
        </w:rPr>
        <w:t>、网络边界</w:t>
      </w:r>
      <w:r>
        <w:rPr>
          <w:rFonts w:hint="eastAsia"/>
        </w:rPr>
        <w:t xml:space="preserve">    </w:t>
      </w:r>
      <w:r w:rsidR="00E6405B">
        <w:rPr>
          <w:rFonts w:hint="eastAsia"/>
        </w:rPr>
        <w:tab/>
      </w:r>
      <w:r>
        <w:rPr>
          <w:rFonts w:hint="eastAsia"/>
        </w:rPr>
        <w:t>B</w:t>
      </w:r>
      <w:r>
        <w:rPr>
          <w:rFonts w:hint="eastAsia"/>
        </w:rPr>
        <w:t>、网络核心</w:t>
      </w:r>
      <w:r>
        <w:rPr>
          <w:rFonts w:hint="eastAsia"/>
        </w:rPr>
        <w:t xml:space="preserve">  </w:t>
      </w:r>
      <w:r w:rsidR="00E6405B">
        <w:rPr>
          <w:rFonts w:hint="eastAsia"/>
        </w:rPr>
        <w:tab/>
      </w:r>
      <w:r>
        <w:rPr>
          <w:rFonts w:hint="eastAsia"/>
        </w:rPr>
        <w:t xml:space="preserve">  </w:t>
      </w:r>
      <w:r w:rsidR="00E6405B">
        <w:rPr>
          <w:rFonts w:hint="eastAsia"/>
        </w:rPr>
        <w:tab/>
      </w:r>
      <w:r>
        <w:rPr>
          <w:rFonts w:hint="eastAsia"/>
        </w:rPr>
        <w:t>C</w:t>
      </w:r>
      <w:r>
        <w:rPr>
          <w:rFonts w:hint="eastAsia"/>
        </w:rPr>
        <w:t>、边界防火墙内</w:t>
      </w:r>
      <w:r>
        <w:rPr>
          <w:rFonts w:hint="eastAsia"/>
        </w:rPr>
        <w:t xml:space="preserve">    </w:t>
      </w:r>
      <w:r w:rsidR="00E6405B">
        <w:rPr>
          <w:rFonts w:hint="eastAsia"/>
        </w:rPr>
        <w:tab/>
      </w:r>
      <w:r w:rsidR="00E6405B">
        <w:rPr>
          <w:rFonts w:hint="eastAsia"/>
        </w:rPr>
        <w:tab/>
      </w:r>
      <w:r>
        <w:rPr>
          <w:rFonts w:hint="eastAsia"/>
        </w:rPr>
        <w:t>D</w:t>
      </w:r>
      <w:r>
        <w:rPr>
          <w:rFonts w:hint="eastAsia"/>
        </w:rPr>
        <w:t>、业务终端上</w:t>
      </w:r>
    </w:p>
    <w:p w:rsidR="0089356F" w:rsidRDefault="0089356F" w:rsidP="004F0CE8">
      <w:pPr>
        <w:spacing w:line="360" w:lineRule="auto"/>
        <w:jc w:val="left"/>
      </w:pPr>
      <w:r>
        <w:rPr>
          <w:rFonts w:hint="eastAsia"/>
        </w:rPr>
        <w:lastRenderedPageBreak/>
        <w:t>170</w:t>
      </w:r>
      <w:r>
        <w:rPr>
          <w:rFonts w:hint="eastAsia"/>
        </w:rPr>
        <w:t>、用于实现交换机端口镜像的交换机功能是：（</w:t>
      </w:r>
      <w:r>
        <w:rPr>
          <w:rFonts w:hint="eastAsia"/>
        </w:rPr>
        <w:t>D</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PERMIT LIST   </w:t>
      </w:r>
      <w:r w:rsidR="00D34A7C">
        <w:rPr>
          <w:rFonts w:hint="eastAsia"/>
        </w:rPr>
        <w:tab/>
      </w:r>
      <w:r w:rsidR="00D34A7C">
        <w:rPr>
          <w:rFonts w:hint="eastAsia"/>
        </w:rPr>
        <w:tab/>
      </w:r>
      <w:r>
        <w:rPr>
          <w:rFonts w:hint="eastAsia"/>
        </w:rPr>
        <w:t>B</w:t>
      </w:r>
      <w:r>
        <w:rPr>
          <w:rFonts w:hint="eastAsia"/>
        </w:rPr>
        <w:t>、</w:t>
      </w:r>
      <w:r>
        <w:rPr>
          <w:rFonts w:hint="eastAsia"/>
        </w:rPr>
        <w:t xml:space="preserve">PVLAN    </w:t>
      </w:r>
      <w:r w:rsidR="00D34A7C">
        <w:rPr>
          <w:rFonts w:hint="eastAsia"/>
        </w:rPr>
        <w:tab/>
      </w:r>
      <w:r w:rsidR="00D34A7C">
        <w:rPr>
          <w:rFonts w:hint="eastAsia"/>
        </w:rPr>
        <w:tab/>
      </w:r>
      <w:r>
        <w:rPr>
          <w:rFonts w:hint="eastAsia"/>
        </w:rPr>
        <w:t>C</w:t>
      </w:r>
      <w:r>
        <w:rPr>
          <w:rFonts w:hint="eastAsia"/>
        </w:rPr>
        <w:t>、</w:t>
      </w:r>
      <w:r>
        <w:rPr>
          <w:rFonts w:hint="eastAsia"/>
        </w:rPr>
        <w:t xml:space="preserve">VTP    </w:t>
      </w:r>
      <w:r w:rsidR="00D34A7C">
        <w:rPr>
          <w:rFonts w:hint="eastAsia"/>
        </w:rPr>
        <w:tab/>
      </w:r>
      <w:r w:rsidR="00D34A7C">
        <w:rPr>
          <w:rFonts w:hint="eastAsia"/>
        </w:rPr>
        <w:tab/>
      </w:r>
      <w:r w:rsidR="00D34A7C">
        <w:rPr>
          <w:rFonts w:hint="eastAsia"/>
        </w:rPr>
        <w:tab/>
      </w:r>
      <w:r>
        <w:rPr>
          <w:rFonts w:hint="eastAsia"/>
        </w:rPr>
        <w:t>D</w:t>
      </w:r>
      <w:r>
        <w:rPr>
          <w:rFonts w:hint="eastAsia"/>
        </w:rPr>
        <w:t>、</w:t>
      </w:r>
      <w:r>
        <w:rPr>
          <w:rFonts w:hint="eastAsia"/>
        </w:rPr>
        <w:t>SPAN</w:t>
      </w:r>
    </w:p>
    <w:p w:rsidR="0089356F" w:rsidRDefault="0089356F" w:rsidP="004F0CE8">
      <w:pPr>
        <w:spacing w:line="360" w:lineRule="auto"/>
        <w:jc w:val="left"/>
      </w:pPr>
      <w:r>
        <w:rPr>
          <w:rFonts w:hint="eastAsia"/>
        </w:rPr>
        <w:t>171</w:t>
      </w:r>
      <w:r>
        <w:rPr>
          <w:rFonts w:hint="eastAsia"/>
        </w:rPr>
        <w:t>、有关</w:t>
      </w:r>
      <w:r>
        <w:rPr>
          <w:rFonts w:hint="eastAsia"/>
        </w:rPr>
        <w:t>L2TP</w:t>
      </w:r>
      <w:r>
        <w:rPr>
          <w:rFonts w:hint="eastAsia"/>
        </w:rPr>
        <w:t>（</w:t>
      </w:r>
      <w:r>
        <w:rPr>
          <w:rFonts w:hint="eastAsia"/>
        </w:rPr>
        <w:t>Layer 2 Tunneling Protocol</w:t>
      </w:r>
      <w:r>
        <w:rPr>
          <w:rFonts w:hint="eastAsia"/>
        </w:rPr>
        <w:t>）协议说法有误的是（</w:t>
      </w:r>
      <w:r>
        <w:rPr>
          <w:rFonts w:hint="eastAsia"/>
        </w:rPr>
        <w:t>D</w:t>
      </w:r>
      <w:r>
        <w:rPr>
          <w:rFonts w:hint="eastAsia"/>
        </w:rPr>
        <w:t>）。</w:t>
      </w:r>
    </w:p>
    <w:p w:rsidR="00D34A7C" w:rsidRDefault="0089356F" w:rsidP="004F0CE8">
      <w:pPr>
        <w:spacing w:line="360" w:lineRule="auto"/>
        <w:ind w:firstLine="420"/>
        <w:jc w:val="left"/>
      </w:pPr>
      <w:r>
        <w:rPr>
          <w:rFonts w:hint="eastAsia"/>
        </w:rPr>
        <w:t>A</w:t>
      </w:r>
      <w:r>
        <w:rPr>
          <w:rFonts w:hint="eastAsia"/>
        </w:rPr>
        <w:t>、</w:t>
      </w:r>
      <w:r>
        <w:rPr>
          <w:rFonts w:hint="eastAsia"/>
        </w:rPr>
        <w:t>L2TP</w:t>
      </w:r>
      <w:r>
        <w:rPr>
          <w:rFonts w:hint="eastAsia"/>
        </w:rPr>
        <w:t>是由</w:t>
      </w:r>
      <w:r>
        <w:rPr>
          <w:rFonts w:hint="eastAsia"/>
        </w:rPr>
        <w:t>PPTV</w:t>
      </w:r>
      <w:r>
        <w:rPr>
          <w:rFonts w:hint="eastAsia"/>
        </w:rPr>
        <w:t>协议和</w:t>
      </w:r>
      <w:r>
        <w:rPr>
          <w:rFonts w:hint="eastAsia"/>
        </w:rPr>
        <w:t>Cisco</w:t>
      </w:r>
      <w:r>
        <w:rPr>
          <w:rFonts w:hint="eastAsia"/>
        </w:rPr>
        <w:t>公司的</w:t>
      </w:r>
      <w:r>
        <w:rPr>
          <w:rFonts w:hint="eastAsia"/>
        </w:rPr>
        <w:t>L2F</w:t>
      </w:r>
      <w:r>
        <w:rPr>
          <w:rFonts w:hint="eastAsia"/>
        </w:rPr>
        <w:t>组合而成</w:t>
      </w:r>
      <w:r>
        <w:rPr>
          <w:rFonts w:hint="eastAsia"/>
        </w:rPr>
        <w:t xml:space="preserve">    </w:t>
      </w:r>
    </w:p>
    <w:p w:rsidR="00D34A7C" w:rsidRDefault="0089356F" w:rsidP="004F0CE8">
      <w:pPr>
        <w:spacing w:line="360" w:lineRule="auto"/>
        <w:ind w:firstLine="420"/>
        <w:jc w:val="left"/>
      </w:pPr>
      <w:r>
        <w:rPr>
          <w:rFonts w:hint="eastAsia"/>
        </w:rPr>
        <w:t>B</w:t>
      </w:r>
      <w:r>
        <w:rPr>
          <w:rFonts w:hint="eastAsia"/>
        </w:rPr>
        <w:t>、</w:t>
      </w:r>
      <w:r>
        <w:rPr>
          <w:rFonts w:hint="eastAsia"/>
        </w:rPr>
        <w:t>L2TP</w:t>
      </w:r>
      <w:r>
        <w:rPr>
          <w:rFonts w:hint="eastAsia"/>
        </w:rPr>
        <w:t>可用于基于</w:t>
      </w:r>
      <w:r>
        <w:rPr>
          <w:rFonts w:hint="eastAsia"/>
        </w:rPr>
        <w:t>Internet</w:t>
      </w:r>
      <w:r>
        <w:rPr>
          <w:rFonts w:hint="eastAsia"/>
        </w:rPr>
        <w:t>的远程拨号访问</w:t>
      </w:r>
      <w:r>
        <w:rPr>
          <w:rFonts w:hint="eastAsia"/>
        </w:rPr>
        <w:t xml:space="preserve">   </w:t>
      </w:r>
    </w:p>
    <w:p w:rsidR="00D34A7C" w:rsidRDefault="0089356F" w:rsidP="004F0CE8">
      <w:pPr>
        <w:spacing w:line="360" w:lineRule="auto"/>
        <w:ind w:firstLine="420"/>
        <w:jc w:val="left"/>
      </w:pPr>
      <w:r>
        <w:rPr>
          <w:rFonts w:hint="eastAsia"/>
        </w:rPr>
        <w:t>C</w:t>
      </w:r>
      <w:r>
        <w:rPr>
          <w:rFonts w:hint="eastAsia"/>
        </w:rPr>
        <w:t>、为</w:t>
      </w:r>
      <w:r>
        <w:rPr>
          <w:rFonts w:hint="eastAsia"/>
        </w:rPr>
        <w:t>PPP</w:t>
      </w:r>
      <w:r>
        <w:rPr>
          <w:rFonts w:hint="eastAsia"/>
        </w:rPr>
        <w:t>协议的客户建立拨号连接的</w:t>
      </w:r>
      <w:r>
        <w:rPr>
          <w:rFonts w:hint="eastAsia"/>
        </w:rPr>
        <w:t>VPN</w:t>
      </w:r>
      <w:r>
        <w:rPr>
          <w:rFonts w:hint="eastAsia"/>
        </w:rPr>
        <w:t>连接</w:t>
      </w:r>
      <w:r>
        <w:rPr>
          <w:rFonts w:hint="eastAsia"/>
        </w:rPr>
        <w:t xml:space="preserve">    </w:t>
      </w:r>
    </w:p>
    <w:p w:rsidR="0089356F" w:rsidRDefault="0089356F" w:rsidP="004F0CE8">
      <w:pPr>
        <w:spacing w:line="360" w:lineRule="auto"/>
        <w:ind w:firstLine="420"/>
        <w:jc w:val="left"/>
      </w:pPr>
      <w:r>
        <w:rPr>
          <w:rFonts w:hint="eastAsia"/>
        </w:rPr>
        <w:t>D</w:t>
      </w:r>
      <w:r>
        <w:rPr>
          <w:rFonts w:hint="eastAsia"/>
        </w:rPr>
        <w:t>、</w:t>
      </w:r>
      <w:r>
        <w:rPr>
          <w:rFonts w:hint="eastAsia"/>
        </w:rPr>
        <w:t>L2TP</w:t>
      </w:r>
      <w:r>
        <w:rPr>
          <w:rFonts w:hint="eastAsia"/>
        </w:rPr>
        <w:t>只能通过</w:t>
      </w:r>
      <w:r>
        <w:rPr>
          <w:rFonts w:hint="eastAsia"/>
        </w:rPr>
        <w:t>TCP/IP</w:t>
      </w:r>
      <w:r>
        <w:rPr>
          <w:rFonts w:hint="eastAsia"/>
        </w:rPr>
        <w:t>连接</w:t>
      </w:r>
    </w:p>
    <w:p w:rsidR="0089356F" w:rsidRDefault="0089356F" w:rsidP="004F0CE8">
      <w:pPr>
        <w:spacing w:line="360" w:lineRule="auto"/>
        <w:jc w:val="left"/>
      </w:pPr>
      <w:r>
        <w:rPr>
          <w:rFonts w:hint="eastAsia"/>
        </w:rPr>
        <w:t>172</w:t>
      </w:r>
      <w:r>
        <w:rPr>
          <w:rFonts w:hint="eastAsia"/>
        </w:rPr>
        <w:t>、有关</w:t>
      </w:r>
      <w:r>
        <w:rPr>
          <w:rFonts w:hint="eastAsia"/>
        </w:rPr>
        <w:t>PPTP</w:t>
      </w:r>
      <w:r>
        <w:rPr>
          <w:rFonts w:hint="eastAsia"/>
        </w:rPr>
        <w:t>（</w:t>
      </w:r>
      <w:r>
        <w:rPr>
          <w:rFonts w:hint="eastAsia"/>
        </w:rPr>
        <w:t>Point-to-Point Tunnel Protocol</w:t>
      </w:r>
      <w:r>
        <w:rPr>
          <w:rFonts w:hint="eastAsia"/>
        </w:rPr>
        <w:t>）说法正确的是（</w:t>
      </w:r>
      <w:r>
        <w:rPr>
          <w:rFonts w:hint="eastAsia"/>
        </w:rPr>
        <w:t>C</w:t>
      </w:r>
      <w:r>
        <w:rPr>
          <w:rFonts w:hint="eastAsia"/>
        </w:rPr>
        <w:t>）。</w:t>
      </w:r>
    </w:p>
    <w:p w:rsidR="00D34A7C" w:rsidRDefault="0089356F" w:rsidP="004F0CE8">
      <w:pPr>
        <w:spacing w:line="360" w:lineRule="auto"/>
        <w:ind w:firstLine="420"/>
        <w:jc w:val="left"/>
      </w:pPr>
      <w:r>
        <w:rPr>
          <w:rFonts w:hint="eastAsia"/>
        </w:rPr>
        <w:t>A</w:t>
      </w:r>
      <w:r>
        <w:rPr>
          <w:rFonts w:hint="eastAsia"/>
        </w:rPr>
        <w:t>、</w:t>
      </w:r>
      <w:r>
        <w:rPr>
          <w:rFonts w:hint="eastAsia"/>
        </w:rPr>
        <w:t>PPTP</w:t>
      </w:r>
      <w:r>
        <w:rPr>
          <w:rFonts w:hint="eastAsia"/>
        </w:rPr>
        <w:t>是</w:t>
      </w:r>
      <w:r>
        <w:rPr>
          <w:rFonts w:hint="eastAsia"/>
        </w:rPr>
        <w:t>Netscape</w:t>
      </w:r>
      <w:r>
        <w:rPr>
          <w:rFonts w:hint="eastAsia"/>
        </w:rPr>
        <w:t>提出的</w:t>
      </w:r>
      <w:r>
        <w:rPr>
          <w:rFonts w:hint="eastAsia"/>
        </w:rPr>
        <w:t xml:space="preserve">    </w:t>
      </w:r>
      <w:r w:rsidR="00D34A7C">
        <w:rPr>
          <w:rFonts w:hint="eastAsia"/>
        </w:rPr>
        <w:tab/>
      </w:r>
      <w:r w:rsidR="00D34A7C">
        <w:rPr>
          <w:rFonts w:hint="eastAsia"/>
        </w:rPr>
        <w:tab/>
      </w:r>
      <w:r w:rsidR="00D34A7C">
        <w:rPr>
          <w:rFonts w:hint="eastAsia"/>
        </w:rPr>
        <w:tab/>
      </w:r>
      <w:r>
        <w:rPr>
          <w:rFonts w:hint="eastAsia"/>
        </w:rPr>
        <w:t>B</w:t>
      </w:r>
      <w:r>
        <w:rPr>
          <w:rFonts w:hint="eastAsia"/>
        </w:rPr>
        <w:t>、微软从</w:t>
      </w:r>
      <w:r>
        <w:rPr>
          <w:rFonts w:hint="eastAsia"/>
        </w:rPr>
        <w:t>NT3.5</w:t>
      </w:r>
      <w:r>
        <w:rPr>
          <w:rFonts w:hint="eastAsia"/>
        </w:rPr>
        <w:t>以后对</w:t>
      </w:r>
      <w:r>
        <w:rPr>
          <w:rFonts w:hint="eastAsia"/>
        </w:rPr>
        <w:t>PPTP</w:t>
      </w:r>
      <w:r>
        <w:rPr>
          <w:rFonts w:hint="eastAsia"/>
        </w:rPr>
        <w:t>开始支持</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w:t>
      </w:r>
      <w:r>
        <w:rPr>
          <w:rFonts w:hint="eastAsia"/>
        </w:rPr>
        <w:t>PPTP</w:t>
      </w:r>
      <w:r>
        <w:rPr>
          <w:rFonts w:hint="eastAsia"/>
        </w:rPr>
        <w:t>可用在微软的路由和远程访问服务上</w:t>
      </w:r>
      <w:r>
        <w:rPr>
          <w:rFonts w:hint="eastAsia"/>
        </w:rPr>
        <w:t xml:space="preserve">    D</w:t>
      </w:r>
      <w:r>
        <w:rPr>
          <w:rFonts w:hint="eastAsia"/>
        </w:rPr>
        <w:t>、它是传输层上的协议</w:t>
      </w:r>
    </w:p>
    <w:p w:rsidR="0089356F" w:rsidRDefault="0089356F" w:rsidP="004F0CE8">
      <w:pPr>
        <w:spacing w:line="360" w:lineRule="auto"/>
        <w:jc w:val="left"/>
      </w:pPr>
      <w:r>
        <w:rPr>
          <w:rFonts w:hint="eastAsia"/>
        </w:rPr>
        <w:t>173</w:t>
      </w:r>
      <w:r>
        <w:rPr>
          <w:rFonts w:hint="eastAsia"/>
        </w:rPr>
        <w:t>、有一些应用，如微软</w:t>
      </w:r>
      <w:r>
        <w:rPr>
          <w:rFonts w:hint="eastAsia"/>
        </w:rPr>
        <w:t>Out look</w:t>
      </w:r>
      <w:r>
        <w:rPr>
          <w:rFonts w:hint="eastAsia"/>
        </w:rPr>
        <w:t>或</w:t>
      </w:r>
      <w:r>
        <w:rPr>
          <w:rFonts w:hint="eastAsia"/>
        </w:rPr>
        <w:t>MSN</w:t>
      </w:r>
      <w:r>
        <w:rPr>
          <w:rFonts w:hint="eastAsia"/>
        </w:rPr>
        <w:t>。它们的外观会在转化为基于</w:t>
      </w:r>
      <w:r>
        <w:rPr>
          <w:rFonts w:hint="eastAsia"/>
        </w:rPr>
        <w:t>Web</w:t>
      </w:r>
      <w:r>
        <w:rPr>
          <w:rFonts w:hint="eastAsia"/>
        </w:rPr>
        <w:t>界面的过程中丢失，此时要用到以下哪项技术：（</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Web</w:t>
      </w:r>
      <w:r>
        <w:rPr>
          <w:rFonts w:hint="eastAsia"/>
        </w:rPr>
        <w:t>代理</w:t>
      </w:r>
      <w:r>
        <w:rPr>
          <w:rFonts w:hint="eastAsia"/>
        </w:rPr>
        <w:t xml:space="preserve">    </w:t>
      </w:r>
      <w:r w:rsidR="00D34A7C">
        <w:rPr>
          <w:rFonts w:hint="eastAsia"/>
        </w:rPr>
        <w:tab/>
      </w:r>
      <w:r w:rsidR="00D34A7C">
        <w:rPr>
          <w:rFonts w:hint="eastAsia"/>
        </w:rPr>
        <w:tab/>
      </w:r>
      <w:r>
        <w:rPr>
          <w:rFonts w:hint="eastAsia"/>
        </w:rPr>
        <w:t>B</w:t>
      </w:r>
      <w:r>
        <w:rPr>
          <w:rFonts w:hint="eastAsia"/>
        </w:rPr>
        <w:t>、端口转发</w:t>
      </w:r>
      <w:r>
        <w:rPr>
          <w:rFonts w:hint="eastAsia"/>
        </w:rPr>
        <w:t xml:space="preserve">   </w:t>
      </w:r>
      <w:r w:rsidR="00D34A7C">
        <w:rPr>
          <w:rFonts w:hint="eastAsia"/>
        </w:rPr>
        <w:tab/>
      </w:r>
      <w:r w:rsidR="00D34A7C">
        <w:rPr>
          <w:rFonts w:hint="eastAsia"/>
        </w:rPr>
        <w:tab/>
      </w:r>
      <w:r>
        <w:rPr>
          <w:rFonts w:hint="eastAsia"/>
        </w:rPr>
        <w:t xml:space="preserve"> C</w:t>
      </w:r>
      <w:r>
        <w:rPr>
          <w:rFonts w:hint="eastAsia"/>
        </w:rPr>
        <w:t>、文件共享</w:t>
      </w:r>
      <w:r>
        <w:rPr>
          <w:rFonts w:hint="eastAsia"/>
        </w:rPr>
        <w:t xml:space="preserve">   </w:t>
      </w:r>
      <w:r w:rsidR="00D34A7C">
        <w:rPr>
          <w:rFonts w:hint="eastAsia"/>
        </w:rPr>
        <w:tab/>
      </w:r>
      <w:r w:rsidR="00D34A7C">
        <w:rPr>
          <w:rFonts w:hint="eastAsia"/>
        </w:rPr>
        <w:tab/>
      </w:r>
      <w:r>
        <w:rPr>
          <w:rFonts w:hint="eastAsia"/>
        </w:rPr>
        <w:t xml:space="preserve"> D</w:t>
      </w:r>
      <w:r>
        <w:rPr>
          <w:rFonts w:hint="eastAsia"/>
        </w:rPr>
        <w:t>、网络扩展</w:t>
      </w:r>
    </w:p>
    <w:p w:rsidR="0089356F" w:rsidRDefault="0089356F" w:rsidP="004F0CE8">
      <w:pPr>
        <w:spacing w:line="360" w:lineRule="auto"/>
        <w:jc w:val="left"/>
      </w:pPr>
      <w:r>
        <w:rPr>
          <w:rFonts w:hint="eastAsia"/>
        </w:rPr>
        <w:t>174</w:t>
      </w:r>
      <w:r>
        <w:rPr>
          <w:rFonts w:hint="eastAsia"/>
        </w:rPr>
        <w:t>、预防信息篡改的主要方法不包括以下哪一项？（</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、使用</w:t>
      </w:r>
      <w:r>
        <w:rPr>
          <w:rFonts w:hint="eastAsia"/>
        </w:rPr>
        <w:t>VPN</w:t>
      </w:r>
      <w:r>
        <w:rPr>
          <w:rFonts w:hint="eastAsia"/>
        </w:rPr>
        <w:t>技术</w:t>
      </w:r>
      <w:r>
        <w:rPr>
          <w:rFonts w:hint="eastAsia"/>
        </w:rPr>
        <w:t xml:space="preserve">    </w:t>
      </w:r>
      <w:r w:rsidR="00D34A7C">
        <w:rPr>
          <w:rFonts w:hint="eastAsia"/>
        </w:rPr>
        <w:tab/>
      </w:r>
      <w:r>
        <w:rPr>
          <w:rFonts w:hint="eastAsia"/>
        </w:rPr>
        <w:t>B</w:t>
      </w:r>
      <w:r>
        <w:rPr>
          <w:rFonts w:hint="eastAsia"/>
        </w:rPr>
        <w:t>、明文加密</w:t>
      </w:r>
      <w:r>
        <w:rPr>
          <w:rFonts w:hint="eastAsia"/>
        </w:rPr>
        <w:t xml:space="preserve">    </w:t>
      </w:r>
      <w:r w:rsidR="00D34A7C">
        <w:rPr>
          <w:rFonts w:hint="eastAsia"/>
        </w:rPr>
        <w:tab/>
      </w:r>
      <w:r w:rsidR="00D34A7C">
        <w:rPr>
          <w:rFonts w:hint="eastAsia"/>
        </w:rPr>
        <w:tab/>
      </w:r>
      <w:r>
        <w:rPr>
          <w:rFonts w:hint="eastAsia"/>
        </w:rPr>
        <w:t>C</w:t>
      </w:r>
      <w:r>
        <w:rPr>
          <w:rFonts w:hint="eastAsia"/>
        </w:rPr>
        <w:t>、数据摘要</w:t>
      </w:r>
      <w:r>
        <w:rPr>
          <w:rFonts w:hint="eastAsia"/>
        </w:rPr>
        <w:t xml:space="preserve">    </w:t>
      </w:r>
      <w:r w:rsidR="00D34A7C">
        <w:rPr>
          <w:rFonts w:hint="eastAsia"/>
        </w:rPr>
        <w:tab/>
      </w:r>
      <w:r w:rsidR="00D34A7C">
        <w:rPr>
          <w:rFonts w:hint="eastAsia"/>
        </w:rPr>
        <w:tab/>
      </w:r>
      <w:r>
        <w:rPr>
          <w:rFonts w:hint="eastAsia"/>
        </w:rPr>
        <w:t>D</w:t>
      </w:r>
      <w:r>
        <w:rPr>
          <w:rFonts w:hint="eastAsia"/>
        </w:rPr>
        <w:t>、数字签名</w:t>
      </w:r>
    </w:p>
    <w:p w:rsidR="0089356F" w:rsidRDefault="0089356F" w:rsidP="004F0CE8">
      <w:pPr>
        <w:spacing w:line="360" w:lineRule="auto"/>
        <w:jc w:val="left"/>
      </w:pPr>
      <w:r>
        <w:rPr>
          <w:rFonts w:hint="eastAsia"/>
        </w:rPr>
        <w:t>175</w:t>
      </w:r>
      <w:r>
        <w:rPr>
          <w:rFonts w:hint="eastAsia"/>
        </w:rPr>
        <w:t>、域名服务系统（</w:t>
      </w:r>
      <w:r>
        <w:rPr>
          <w:rFonts w:hint="eastAsia"/>
        </w:rPr>
        <w:t>DNS</w:t>
      </w:r>
      <w:r>
        <w:rPr>
          <w:rFonts w:hint="eastAsia"/>
        </w:rPr>
        <w:t>）的功能是（</w:t>
      </w:r>
      <w:r>
        <w:rPr>
          <w:rFonts w:hint="eastAsia"/>
        </w:rPr>
        <w:t>A</w:t>
      </w:r>
      <w:r>
        <w:rPr>
          <w:rFonts w:hint="eastAsia"/>
        </w:rPr>
        <w:t>）。</w:t>
      </w:r>
    </w:p>
    <w:p w:rsidR="00D34A7C" w:rsidRDefault="0089356F" w:rsidP="004F0CE8">
      <w:pPr>
        <w:spacing w:line="360" w:lineRule="auto"/>
        <w:ind w:firstLine="420"/>
        <w:jc w:val="left"/>
      </w:pPr>
      <w:r>
        <w:rPr>
          <w:rFonts w:hint="eastAsia"/>
        </w:rPr>
        <w:t>A</w:t>
      </w:r>
      <w:r>
        <w:rPr>
          <w:rFonts w:hint="eastAsia"/>
        </w:rPr>
        <w:t>、完成域名和</w:t>
      </w:r>
      <w:r>
        <w:rPr>
          <w:rFonts w:hint="eastAsia"/>
        </w:rPr>
        <w:t>IP</w:t>
      </w:r>
      <w:r>
        <w:rPr>
          <w:rFonts w:hint="eastAsia"/>
        </w:rPr>
        <w:t>地址之间的转换</w:t>
      </w:r>
      <w:r>
        <w:rPr>
          <w:rFonts w:hint="eastAsia"/>
        </w:rPr>
        <w:t xml:space="preserve">    </w:t>
      </w:r>
      <w:r w:rsidR="00D34A7C">
        <w:rPr>
          <w:rFonts w:hint="eastAsia"/>
        </w:rPr>
        <w:tab/>
      </w:r>
      <w:r w:rsidR="00D34A7C">
        <w:rPr>
          <w:rFonts w:hint="eastAsia"/>
        </w:rPr>
        <w:tab/>
      </w:r>
      <w:r w:rsidR="00D34A7C">
        <w:rPr>
          <w:rFonts w:hint="eastAsia"/>
        </w:rPr>
        <w:tab/>
      </w:r>
      <w:r>
        <w:rPr>
          <w:rFonts w:hint="eastAsia"/>
        </w:rPr>
        <w:t>B</w:t>
      </w:r>
      <w:r>
        <w:rPr>
          <w:rFonts w:hint="eastAsia"/>
        </w:rPr>
        <w:t>、完成域名和网卡地址之间的转换</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、完成主机名和</w:t>
      </w:r>
      <w:r>
        <w:rPr>
          <w:rFonts w:hint="eastAsia"/>
        </w:rPr>
        <w:t>IP</w:t>
      </w:r>
      <w:r>
        <w:rPr>
          <w:rFonts w:hint="eastAsia"/>
        </w:rPr>
        <w:t>地址之间的转换</w:t>
      </w:r>
      <w:r>
        <w:rPr>
          <w:rFonts w:hint="eastAsia"/>
        </w:rPr>
        <w:t xml:space="preserve">    </w:t>
      </w:r>
      <w:r w:rsidR="00D34A7C">
        <w:rPr>
          <w:rFonts w:hint="eastAsia"/>
        </w:rPr>
        <w:tab/>
      </w:r>
      <w:r>
        <w:rPr>
          <w:rFonts w:hint="eastAsia"/>
        </w:rPr>
        <w:t>D</w:t>
      </w:r>
      <w:r>
        <w:rPr>
          <w:rFonts w:hint="eastAsia"/>
        </w:rPr>
        <w:t>、完成域名和电子邮件地址之间的转换</w:t>
      </w:r>
    </w:p>
    <w:p w:rsidR="0089356F" w:rsidRDefault="0089356F" w:rsidP="004F0CE8">
      <w:pPr>
        <w:spacing w:line="360" w:lineRule="auto"/>
        <w:jc w:val="left"/>
      </w:pPr>
      <w:r>
        <w:rPr>
          <w:rFonts w:hint="eastAsia"/>
        </w:rPr>
        <w:t>176</w:t>
      </w:r>
      <w:r>
        <w:rPr>
          <w:rFonts w:hint="eastAsia"/>
        </w:rPr>
        <w:t>、源</w:t>
      </w:r>
      <w:r>
        <w:rPr>
          <w:rFonts w:hint="eastAsia"/>
        </w:rPr>
        <w:t>IP</w:t>
      </w:r>
      <w:r>
        <w:rPr>
          <w:rFonts w:hint="eastAsia"/>
        </w:rPr>
        <w:t>为</w:t>
      </w:r>
      <w:r>
        <w:rPr>
          <w:rFonts w:hint="eastAsia"/>
        </w:rPr>
        <w:t>100.1.1.1</w:t>
      </w:r>
      <w:r>
        <w:rPr>
          <w:rFonts w:hint="eastAsia"/>
        </w:rPr>
        <w:t>，目的</w:t>
      </w:r>
      <w:r>
        <w:rPr>
          <w:rFonts w:hint="eastAsia"/>
        </w:rPr>
        <w:t>IP</w:t>
      </w:r>
      <w:r>
        <w:rPr>
          <w:rFonts w:hint="eastAsia"/>
        </w:rPr>
        <w:t>为</w:t>
      </w:r>
      <w:r>
        <w:rPr>
          <w:rFonts w:hint="eastAsia"/>
        </w:rPr>
        <w:t>100.1.1.255</w:t>
      </w:r>
      <w:r>
        <w:rPr>
          <w:rFonts w:hint="eastAsia"/>
        </w:rPr>
        <w:t>，这个报文属于什么攻击？（</w:t>
      </w:r>
      <w:r>
        <w:rPr>
          <w:rFonts w:hint="eastAsia"/>
        </w:rPr>
        <w:t>B</w:t>
      </w:r>
      <w:r>
        <w:rPr>
          <w:rFonts w:hint="eastAsia"/>
        </w:rPr>
        <w:t>）（假设该网段掩码为</w:t>
      </w:r>
      <w:r>
        <w:rPr>
          <w:rFonts w:hint="eastAsia"/>
        </w:rPr>
        <w:t>255.255.255.0</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LAND</w:t>
      </w:r>
      <w:r>
        <w:rPr>
          <w:rFonts w:hint="eastAsia"/>
        </w:rPr>
        <w:t>攻击</w:t>
      </w:r>
      <w:r>
        <w:rPr>
          <w:rFonts w:hint="eastAsia"/>
        </w:rPr>
        <w:t xml:space="preserve">    B</w:t>
      </w:r>
      <w:r>
        <w:rPr>
          <w:rFonts w:hint="eastAsia"/>
        </w:rPr>
        <w:t>、</w:t>
      </w:r>
      <w:r>
        <w:rPr>
          <w:rFonts w:hint="eastAsia"/>
        </w:rPr>
        <w:t>SMURF</w:t>
      </w:r>
      <w:r>
        <w:rPr>
          <w:rFonts w:hint="eastAsia"/>
        </w:rPr>
        <w:t>攻击</w:t>
      </w:r>
      <w:r>
        <w:rPr>
          <w:rFonts w:hint="eastAsia"/>
        </w:rPr>
        <w:t xml:space="preserve">    C</w:t>
      </w:r>
      <w:r>
        <w:rPr>
          <w:rFonts w:hint="eastAsia"/>
        </w:rPr>
        <w:t>、</w:t>
      </w:r>
      <w:r>
        <w:rPr>
          <w:rFonts w:hint="eastAsia"/>
        </w:rPr>
        <w:t>FRAGGLE</w:t>
      </w:r>
      <w:r>
        <w:rPr>
          <w:rFonts w:hint="eastAsia"/>
        </w:rPr>
        <w:t>攻击</w:t>
      </w:r>
      <w:r>
        <w:rPr>
          <w:rFonts w:hint="eastAsia"/>
        </w:rPr>
        <w:t xml:space="preserve">    D</w:t>
      </w:r>
      <w:r>
        <w:rPr>
          <w:rFonts w:hint="eastAsia"/>
        </w:rPr>
        <w:t>、</w:t>
      </w:r>
      <w:r>
        <w:rPr>
          <w:rFonts w:hint="eastAsia"/>
        </w:rPr>
        <w:t>WINNUKE</w:t>
      </w:r>
      <w:r>
        <w:rPr>
          <w:rFonts w:hint="eastAsia"/>
        </w:rPr>
        <w:t>攻击</w:t>
      </w:r>
    </w:p>
    <w:p w:rsidR="0089356F" w:rsidRDefault="0089356F" w:rsidP="004F0CE8">
      <w:pPr>
        <w:spacing w:line="360" w:lineRule="auto"/>
        <w:jc w:val="left"/>
      </w:pPr>
      <w:r>
        <w:rPr>
          <w:rFonts w:hint="eastAsia"/>
        </w:rPr>
        <w:t>177</w:t>
      </w:r>
      <w:r>
        <w:rPr>
          <w:rFonts w:hint="eastAsia"/>
        </w:rPr>
        <w:t>、在</w:t>
      </w:r>
      <w:r>
        <w:rPr>
          <w:rFonts w:hint="eastAsia"/>
        </w:rPr>
        <w:t>AH</w:t>
      </w:r>
      <w:r>
        <w:rPr>
          <w:rFonts w:hint="eastAsia"/>
        </w:rPr>
        <w:t>安全协议隧道模式中，新</w:t>
      </w:r>
      <w:r>
        <w:rPr>
          <w:rFonts w:hint="eastAsia"/>
        </w:rPr>
        <w:t>IP</w:t>
      </w:r>
      <w:r>
        <w:rPr>
          <w:rFonts w:hint="eastAsia"/>
        </w:rPr>
        <w:t>头内哪个字段无需进行数据完整性校验？（</w:t>
      </w:r>
      <w:r>
        <w:rPr>
          <w:rFonts w:hint="eastAsia"/>
        </w:rPr>
        <w:t>A</w:t>
      </w:r>
      <w:r>
        <w:rPr>
          <w:rFonts w:hint="eastAsia"/>
        </w:rPr>
        <w:t>）</w:t>
      </w:r>
    </w:p>
    <w:p w:rsidR="0089356F" w:rsidRDefault="0089356F" w:rsidP="004F0CE8">
      <w:pPr>
        <w:spacing w:line="360" w:lineRule="auto"/>
        <w:ind w:left="420"/>
        <w:jc w:val="left"/>
      </w:pPr>
      <w:r>
        <w:rPr>
          <w:rFonts w:hint="eastAsia"/>
        </w:rPr>
        <w:t>A</w:t>
      </w:r>
      <w:r>
        <w:rPr>
          <w:rFonts w:hint="eastAsia"/>
        </w:rPr>
        <w:t>、</w:t>
      </w:r>
      <w:r>
        <w:rPr>
          <w:rFonts w:hint="eastAsia"/>
        </w:rPr>
        <w:t xml:space="preserve">TTL    </w:t>
      </w:r>
      <w:r w:rsidR="008E5F7B">
        <w:rPr>
          <w:rFonts w:hint="eastAsia"/>
        </w:rPr>
        <w:tab/>
      </w:r>
      <w:r>
        <w:rPr>
          <w:rFonts w:hint="eastAsia"/>
        </w:rPr>
        <w:t>B</w:t>
      </w:r>
      <w:r>
        <w:rPr>
          <w:rFonts w:hint="eastAsia"/>
        </w:rPr>
        <w:t>、源</w:t>
      </w:r>
      <w:r>
        <w:rPr>
          <w:rFonts w:hint="eastAsia"/>
        </w:rPr>
        <w:t>IP</w:t>
      </w:r>
      <w:r>
        <w:rPr>
          <w:rFonts w:hint="eastAsia"/>
        </w:rPr>
        <w:t>地址</w:t>
      </w:r>
      <w:r>
        <w:rPr>
          <w:rFonts w:hint="eastAsia"/>
        </w:rPr>
        <w:t xml:space="preserve">    C</w:t>
      </w:r>
      <w:r>
        <w:rPr>
          <w:rFonts w:hint="eastAsia"/>
        </w:rPr>
        <w:t>、目的</w:t>
      </w:r>
      <w:r>
        <w:rPr>
          <w:rFonts w:hint="eastAsia"/>
        </w:rPr>
        <w:t>IP</w:t>
      </w:r>
      <w:r>
        <w:rPr>
          <w:rFonts w:hint="eastAsia"/>
        </w:rPr>
        <w:t>地址</w:t>
      </w:r>
      <w:r>
        <w:rPr>
          <w:rFonts w:hint="eastAsia"/>
        </w:rPr>
        <w:t xml:space="preserve">   </w:t>
      </w:r>
      <w:r w:rsidR="008E5F7B">
        <w:rPr>
          <w:rFonts w:hint="eastAsia"/>
        </w:rPr>
        <w:tab/>
      </w:r>
      <w:r>
        <w:rPr>
          <w:rFonts w:hint="eastAsia"/>
        </w:rPr>
        <w:t>D</w:t>
      </w:r>
      <w:r>
        <w:rPr>
          <w:rFonts w:hint="eastAsia"/>
        </w:rPr>
        <w:t>、源</w:t>
      </w:r>
      <w:r>
        <w:rPr>
          <w:rFonts w:hint="eastAsia"/>
        </w:rPr>
        <w:t>IP</w:t>
      </w:r>
      <w:r>
        <w:rPr>
          <w:rFonts w:hint="eastAsia"/>
        </w:rPr>
        <w:t>地址</w:t>
      </w:r>
      <w:r>
        <w:rPr>
          <w:rFonts w:hint="eastAsia"/>
        </w:rPr>
        <w:t>+</w:t>
      </w:r>
      <w:r>
        <w:rPr>
          <w:rFonts w:hint="eastAsia"/>
        </w:rPr>
        <w:t>目的</w:t>
      </w:r>
      <w:r>
        <w:rPr>
          <w:rFonts w:hint="eastAsia"/>
        </w:rPr>
        <w:t>IP</w:t>
      </w:r>
      <w:r>
        <w:rPr>
          <w:rFonts w:hint="eastAsia"/>
        </w:rPr>
        <w:t>地址</w:t>
      </w:r>
    </w:p>
    <w:p w:rsidR="0089356F" w:rsidRDefault="0089356F" w:rsidP="004F0CE8">
      <w:pPr>
        <w:spacing w:line="360" w:lineRule="auto"/>
        <w:jc w:val="left"/>
      </w:pPr>
      <w:r>
        <w:rPr>
          <w:rFonts w:hint="eastAsia"/>
        </w:rPr>
        <w:t>178</w:t>
      </w:r>
      <w:r>
        <w:rPr>
          <w:rFonts w:hint="eastAsia"/>
        </w:rPr>
        <w:t>、在</w:t>
      </w:r>
      <w:r>
        <w:rPr>
          <w:rFonts w:hint="eastAsia"/>
        </w:rPr>
        <w:t>C/S</w:t>
      </w:r>
      <w:r>
        <w:rPr>
          <w:rFonts w:hint="eastAsia"/>
        </w:rPr>
        <w:t>环境中，以下哪个是建立一个完整</w:t>
      </w:r>
      <w:r>
        <w:rPr>
          <w:rFonts w:hint="eastAsia"/>
        </w:rPr>
        <w:t>TCP</w:t>
      </w:r>
      <w:r>
        <w:rPr>
          <w:rFonts w:hint="eastAsia"/>
        </w:rPr>
        <w:t>连接的正确顺序？（</w:t>
      </w:r>
      <w:r>
        <w:rPr>
          <w:rFonts w:hint="eastAsia"/>
        </w:rPr>
        <w:t>D</w:t>
      </w:r>
      <w:r>
        <w:rPr>
          <w:rFonts w:hint="eastAsia"/>
        </w:rPr>
        <w:t>）</w:t>
      </w:r>
    </w:p>
    <w:p w:rsidR="008E5F7B" w:rsidRDefault="0089356F" w:rsidP="004F0CE8">
      <w:pPr>
        <w:spacing w:line="360" w:lineRule="auto"/>
        <w:ind w:firstLine="420"/>
        <w:jc w:val="left"/>
      </w:pPr>
      <w:r>
        <w:rPr>
          <w:rFonts w:hint="eastAsia"/>
        </w:rPr>
        <w:t>A</w:t>
      </w:r>
      <w:r>
        <w:rPr>
          <w:rFonts w:hint="eastAsia"/>
        </w:rPr>
        <w:t>、</w:t>
      </w:r>
      <w:r>
        <w:rPr>
          <w:rFonts w:hint="eastAsia"/>
        </w:rPr>
        <w:t>SYN</w:t>
      </w:r>
      <w:r>
        <w:rPr>
          <w:rFonts w:hint="eastAsia"/>
        </w:rPr>
        <w:t>，</w:t>
      </w:r>
      <w:r>
        <w:rPr>
          <w:rFonts w:hint="eastAsia"/>
        </w:rPr>
        <w:t>SYN/ACK</w:t>
      </w:r>
      <w:r>
        <w:rPr>
          <w:rFonts w:hint="eastAsia"/>
        </w:rPr>
        <w:t>，</w:t>
      </w:r>
      <w:r>
        <w:rPr>
          <w:rFonts w:hint="eastAsia"/>
        </w:rPr>
        <w:t xml:space="preserve">ACK    </w:t>
      </w:r>
      <w:r w:rsidR="008E5F7B">
        <w:rPr>
          <w:rFonts w:hint="eastAsia"/>
        </w:rPr>
        <w:tab/>
      </w:r>
      <w:r w:rsidR="008E5F7B">
        <w:rPr>
          <w:rFonts w:hint="eastAsia"/>
        </w:rPr>
        <w:tab/>
      </w:r>
      <w:r>
        <w:rPr>
          <w:rFonts w:hint="eastAsia"/>
        </w:rPr>
        <w:t>B</w:t>
      </w:r>
      <w:r>
        <w:rPr>
          <w:rFonts w:hint="eastAsia"/>
        </w:rPr>
        <w:t>、</w:t>
      </w:r>
      <w:r>
        <w:rPr>
          <w:rFonts w:hint="eastAsia"/>
        </w:rPr>
        <w:t xml:space="preserve">Passive Open,Active Open,ACK,ACK    </w:t>
      </w:r>
    </w:p>
    <w:p w:rsidR="0089356F" w:rsidRDefault="0089356F" w:rsidP="004F0CE8">
      <w:pPr>
        <w:spacing w:line="360" w:lineRule="auto"/>
        <w:ind w:firstLine="420"/>
        <w:jc w:val="left"/>
      </w:pPr>
      <w:r>
        <w:rPr>
          <w:rFonts w:hint="eastAsia"/>
        </w:rPr>
        <w:t>C</w:t>
      </w:r>
      <w:r>
        <w:rPr>
          <w:rFonts w:hint="eastAsia"/>
        </w:rPr>
        <w:t>、</w:t>
      </w:r>
      <w:r>
        <w:rPr>
          <w:rFonts w:hint="eastAsia"/>
        </w:rPr>
        <w:t xml:space="preserve">SYN,ACK/SYN,ACK    </w:t>
      </w:r>
      <w:r w:rsidR="008E5F7B">
        <w:rPr>
          <w:rFonts w:hint="eastAsia"/>
        </w:rPr>
        <w:tab/>
      </w:r>
      <w:r w:rsidR="008E5F7B">
        <w:rPr>
          <w:rFonts w:hint="eastAsia"/>
        </w:rPr>
        <w:tab/>
      </w:r>
      <w:r w:rsidR="008E5F7B">
        <w:rPr>
          <w:rFonts w:hint="eastAsia"/>
        </w:rPr>
        <w:tab/>
      </w:r>
      <w:r>
        <w:rPr>
          <w:rFonts w:hint="eastAsia"/>
        </w:rPr>
        <w:t>D</w:t>
      </w:r>
      <w:r>
        <w:rPr>
          <w:rFonts w:hint="eastAsia"/>
        </w:rPr>
        <w:t>、</w:t>
      </w:r>
      <w:r>
        <w:rPr>
          <w:rFonts w:hint="eastAsia"/>
        </w:rPr>
        <w:t>Active Open/Passive Open,ACK,ACK</w:t>
      </w:r>
    </w:p>
    <w:p w:rsidR="0089356F" w:rsidRDefault="0089356F" w:rsidP="004F0CE8">
      <w:pPr>
        <w:spacing w:line="360" w:lineRule="auto"/>
        <w:jc w:val="left"/>
      </w:pPr>
      <w:r>
        <w:rPr>
          <w:rFonts w:hint="eastAsia"/>
        </w:rPr>
        <w:t>179</w:t>
      </w:r>
      <w:r>
        <w:rPr>
          <w:rFonts w:hint="eastAsia"/>
        </w:rPr>
        <w:t>、在</w:t>
      </w:r>
      <w:r>
        <w:rPr>
          <w:rFonts w:hint="eastAsia"/>
        </w:rPr>
        <w:t>L2TP</w:t>
      </w:r>
      <w:r>
        <w:rPr>
          <w:rFonts w:hint="eastAsia"/>
        </w:rPr>
        <w:t>应用场景中，用户的私有地址分配是由以下哪个组建完成？（</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LAC    </w:t>
      </w:r>
      <w:r w:rsidR="008E5F7B">
        <w:rPr>
          <w:rFonts w:hint="eastAsia"/>
        </w:rPr>
        <w:tab/>
      </w:r>
      <w:r w:rsidR="008E5F7B">
        <w:rPr>
          <w:rFonts w:hint="eastAsia"/>
        </w:rPr>
        <w:tab/>
      </w:r>
      <w:r>
        <w:rPr>
          <w:rFonts w:hint="eastAsia"/>
        </w:rPr>
        <w:t>B</w:t>
      </w:r>
      <w:r>
        <w:rPr>
          <w:rFonts w:hint="eastAsia"/>
        </w:rPr>
        <w:t>、</w:t>
      </w:r>
      <w:r>
        <w:rPr>
          <w:rFonts w:hint="eastAsia"/>
        </w:rPr>
        <w:t xml:space="preserve">LNS    </w:t>
      </w:r>
      <w:r w:rsidR="008E5F7B">
        <w:rPr>
          <w:rFonts w:hint="eastAsia"/>
        </w:rPr>
        <w:tab/>
      </w:r>
      <w:r w:rsidR="008E5F7B">
        <w:rPr>
          <w:rFonts w:hint="eastAsia"/>
        </w:rPr>
        <w:tab/>
      </w:r>
      <w:r>
        <w:rPr>
          <w:rFonts w:hint="eastAsia"/>
        </w:rPr>
        <w:t>C</w:t>
      </w:r>
      <w:r>
        <w:rPr>
          <w:rFonts w:hint="eastAsia"/>
        </w:rPr>
        <w:t>、</w:t>
      </w:r>
      <w:r>
        <w:rPr>
          <w:rFonts w:hint="eastAsia"/>
        </w:rPr>
        <w:t xml:space="preserve">VPN Client   </w:t>
      </w:r>
      <w:r w:rsidR="008E5F7B">
        <w:rPr>
          <w:rFonts w:hint="eastAsia"/>
        </w:rPr>
        <w:tab/>
      </w:r>
      <w:r w:rsidR="008E5F7B">
        <w:rPr>
          <w:rFonts w:hint="eastAsia"/>
        </w:rPr>
        <w:tab/>
      </w:r>
      <w:r w:rsidR="008E5F7B">
        <w:rPr>
          <w:rFonts w:hint="eastAsia"/>
        </w:rPr>
        <w:tab/>
      </w:r>
      <w:r>
        <w:rPr>
          <w:rFonts w:hint="eastAsia"/>
        </w:rPr>
        <w:t>D</w:t>
      </w:r>
      <w:r>
        <w:rPr>
          <w:rFonts w:hint="eastAsia"/>
        </w:rPr>
        <w:t>、用户自行配置</w:t>
      </w:r>
    </w:p>
    <w:p w:rsidR="0089356F" w:rsidRDefault="0089356F" w:rsidP="004F0CE8">
      <w:pPr>
        <w:spacing w:line="360" w:lineRule="auto"/>
        <w:jc w:val="left"/>
      </w:pPr>
      <w:r>
        <w:rPr>
          <w:rFonts w:hint="eastAsia"/>
        </w:rPr>
        <w:t>180</w:t>
      </w:r>
      <w:r>
        <w:rPr>
          <w:rFonts w:hint="eastAsia"/>
        </w:rPr>
        <w:t>、在</w:t>
      </w:r>
      <w:r>
        <w:rPr>
          <w:rFonts w:hint="eastAsia"/>
        </w:rPr>
        <w:t>OSI</w:t>
      </w:r>
      <w:r>
        <w:rPr>
          <w:rFonts w:hint="eastAsia"/>
        </w:rPr>
        <w:t>模型中，主要针对远程终端访问，任务包括会话管理、传输同步以及活动管理</w:t>
      </w:r>
      <w:r>
        <w:rPr>
          <w:rFonts w:hint="eastAsia"/>
          <w:color w:val="FF0000"/>
        </w:rPr>
        <w:t>等以下是哪一层（</w:t>
      </w:r>
      <w:r>
        <w:rPr>
          <w:rFonts w:hint="eastAsia"/>
          <w:color w:val="FF0000"/>
        </w:rPr>
        <w:t>A</w:t>
      </w:r>
      <w:r>
        <w:rPr>
          <w:rFonts w:hint="eastAsia"/>
          <w:color w:val="FF0000"/>
        </w:rPr>
        <w:t>）</w:t>
      </w:r>
    </w:p>
    <w:p w:rsidR="0089356F" w:rsidRDefault="0089356F" w:rsidP="004F0CE8">
      <w:pPr>
        <w:spacing w:line="360" w:lineRule="auto"/>
        <w:ind w:firstLine="420"/>
        <w:jc w:val="left"/>
      </w:pPr>
      <w:r>
        <w:rPr>
          <w:rFonts w:hint="eastAsia"/>
        </w:rPr>
        <w:lastRenderedPageBreak/>
        <w:t>A</w:t>
      </w:r>
      <w:r>
        <w:rPr>
          <w:rFonts w:hint="eastAsia"/>
        </w:rPr>
        <w:t>、应用层</w:t>
      </w:r>
      <w:r>
        <w:rPr>
          <w:rFonts w:hint="eastAsia"/>
        </w:rPr>
        <w:t xml:space="preserve">   </w:t>
      </w:r>
      <w:r w:rsidR="008E5F7B">
        <w:rPr>
          <w:rFonts w:hint="eastAsia"/>
        </w:rPr>
        <w:tab/>
      </w:r>
      <w:r>
        <w:rPr>
          <w:rFonts w:hint="eastAsia"/>
        </w:rPr>
        <w:t xml:space="preserve"> B</w:t>
      </w:r>
      <w:r>
        <w:rPr>
          <w:rFonts w:hint="eastAsia"/>
        </w:rPr>
        <w:t>、物理层</w:t>
      </w:r>
      <w:r>
        <w:rPr>
          <w:rFonts w:hint="eastAsia"/>
        </w:rPr>
        <w:t xml:space="preserve">    </w:t>
      </w:r>
      <w:r w:rsidR="008E5F7B">
        <w:rPr>
          <w:rFonts w:hint="eastAsia"/>
        </w:rPr>
        <w:tab/>
      </w:r>
      <w:r w:rsidR="008E5F7B">
        <w:rPr>
          <w:rFonts w:hint="eastAsia"/>
        </w:rPr>
        <w:tab/>
      </w:r>
      <w:r w:rsidR="008E5F7B">
        <w:rPr>
          <w:rFonts w:hint="eastAsia"/>
        </w:rPr>
        <w:tab/>
      </w:r>
      <w:r>
        <w:rPr>
          <w:rFonts w:hint="eastAsia"/>
        </w:rPr>
        <w:t>C</w:t>
      </w:r>
      <w:r>
        <w:rPr>
          <w:rFonts w:hint="eastAsia"/>
        </w:rPr>
        <w:t>、会话层</w:t>
      </w:r>
      <w:r>
        <w:rPr>
          <w:rFonts w:hint="eastAsia"/>
        </w:rPr>
        <w:t xml:space="preserve">    </w:t>
      </w:r>
      <w:r w:rsidR="008E5F7B">
        <w:rPr>
          <w:rFonts w:hint="eastAsia"/>
        </w:rPr>
        <w:tab/>
      </w:r>
      <w:r w:rsidR="008E5F7B">
        <w:rPr>
          <w:rFonts w:hint="eastAsia"/>
        </w:rPr>
        <w:tab/>
      </w:r>
      <w:r w:rsidR="008E5F7B">
        <w:rPr>
          <w:rFonts w:hint="eastAsia"/>
        </w:rPr>
        <w:tab/>
      </w:r>
      <w:r>
        <w:rPr>
          <w:rFonts w:hint="eastAsia"/>
        </w:rPr>
        <w:t>D</w:t>
      </w:r>
      <w:r>
        <w:rPr>
          <w:rFonts w:hint="eastAsia"/>
        </w:rPr>
        <w:t>、网络层</w:t>
      </w:r>
    </w:p>
    <w:p w:rsidR="0089356F" w:rsidRDefault="0089356F" w:rsidP="004F0CE8">
      <w:pPr>
        <w:spacing w:line="360" w:lineRule="auto"/>
        <w:jc w:val="left"/>
      </w:pPr>
      <w:r>
        <w:rPr>
          <w:rFonts w:hint="eastAsia"/>
        </w:rPr>
        <w:t>181</w:t>
      </w:r>
      <w:r>
        <w:rPr>
          <w:rFonts w:hint="eastAsia"/>
        </w:rPr>
        <w:t>、在</w:t>
      </w:r>
      <w:r>
        <w:rPr>
          <w:rFonts w:hint="eastAsia"/>
        </w:rPr>
        <w:t>OSI</w:t>
      </w:r>
      <w:r>
        <w:rPr>
          <w:rFonts w:hint="eastAsia"/>
        </w:rPr>
        <w:t>参考模型中有</w:t>
      </w:r>
      <w:r>
        <w:rPr>
          <w:rFonts w:hint="eastAsia"/>
        </w:rPr>
        <w:t>7</w:t>
      </w:r>
      <w:r>
        <w:rPr>
          <w:rFonts w:hint="eastAsia"/>
        </w:rPr>
        <w:t>个层次，提供了相应的安全服务来加强信息系统的安全性。以下哪一层提供了抗抵赖性？（</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、表示层</w:t>
      </w:r>
      <w:r>
        <w:rPr>
          <w:rFonts w:hint="eastAsia"/>
        </w:rPr>
        <w:t xml:space="preserve">    </w:t>
      </w:r>
      <w:r w:rsidR="008E5F7B">
        <w:rPr>
          <w:rFonts w:hint="eastAsia"/>
        </w:rPr>
        <w:tab/>
      </w:r>
      <w:r w:rsidR="008E5F7B">
        <w:rPr>
          <w:rFonts w:hint="eastAsia"/>
        </w:rPr>
        <w:tab/>
      </w:r>
      <w:r>
        <w:rPr>
          <w:rFonts w:hint="eastAsia"/>
        </w:rPr>
        <w:t>B</w:t>
      </w:r>
      <w:r>
        <w:rPr>
          <w:rFonts w:hint="eastAsia"/>
        </w:rPr>
        <w:t>、应用层</w:t>
      </w:r>
      <w:r>
        <w:rPr>
          <w:rFonts w:hint="eastAsia"/>
        </w:rPr>
        <w:t xml:space="preserve">    </w:t>
      </w:r>
      <w:r w:rsidR="008E5F7B">
        <w:rPr>
          <w:rFonts w:hint="eastAsia"/>
        </w:rPr>
        <w:tab/>
      </w:r>
      <w:r w:rsidR="008E5F7B">
        <w:rPr>
          <w:rFonts w:hint="eastAsia"/>
        </w:rPr>
        <w:tab/>
      </w:r>
      <w:r>
        <w:rPr>
          <w:rFonts w:hint="eastAsia"/>
        </w:rPr>
        <w:t>C</w:t>
      </w:r>
      <w:r>
        <w:rPr>
          <w:rFonts w:hint="eastAsia"/>
        </w:rPr>
        <w:t>、传输层</w:t>
      </w:r>
      <w:r>
        <w:rPr>
          <w:rFonts w:hint="eastAsia"/>
        </w:rPr>
        <w:t xml:space="preserve">   </w:t>
      </w:r>
      <w:r w:rsidR="008E5F7B">
        <w:rPr>
          <w:rFonts w:hint="eastAsia"/>
        </w:rPr>
        <w:tab/>
      </w:r>
      <w:r w:rsidR="008E5F7B">
        <w:rPr>
          <w:rFonts w:hint="eastAsia"/>
        </w:rPr>
        <w:tab/>
      </w:r>
      <w:r>
        <w:rPr>
          <w:rFonts w:hint="eastAsia"/>
        </w:rPr>
        <w:t xml:space="preserve"> D</w:t>
      </w:r>
      <w:r>
        <w:rPr>
          <w:rFonts w:hint="eastAsia"/>
        </w:rPr>
        <w:t>、数据链路层</w:t>
      </w:r>
    </w:p>
    <w:p w:rsidR="0089356F" w:rsidRDefault="0089356F" w:rsidP="004F0CE8">
      <w:pPr>
        <w:spacing w:line="360" w:lineRule="auto"/>
        <w:jc w:val="left"/>
      </w:pPr>
      <w:r>
        <w:rPr>
          <w:rFonts w:hint="eastAsia"/>
        </w:rPr>
        <w:t>182</w:t>
      </w:r>
      <w:r>
        <w:rPr>
          <w:rFonts w:hint="eastAsia"/>
        </w:rPr>
        <w:t>、在安全策略的重要组成部分中，与</w:t>
      </w:r>
      <w:r>
        <w:rPr>
          <w:rFonts w:hint="eastAsia"/>
        </w:rPr>
        <w:t>IDS</w:t>
      </w:r>
      <w:r>
        <w:rPr>
          <w:rFonts w:hint="eastAsia"/>
        </w:rPr>
        <w:t>相比，</w:t>
      </w:r>
      <w:r>
        <w:rPr>
          <w:rFonts w:hint="eastAsia"/>
        </w:rPr>
        <w:t>IPS</w:t>
      </w:r>
      <w:r>
        <w:rPr>
          <w:rFonts w:hint="eastAsia"/>
        </w:rPr>
        <w:t>的主要优势在哪里？（</w:t>
      </w:r>
      <w:r>
        <w:rPr>
          <w:rFonts w:hint="eastAsia"/>
        </w:rPr>
        <w:t>B</w:t>
      </w:r>
      <w:r>
        <w:rPr>
          <w:rFonts w:hint="eastAsia"/>
        </w:rPr>
        <w:t>）</w:t>
      </w:r>
    </w:p>
    <w:p w:rsidR="008E5F7B" w:rsidRDefault="0089356F" w:rsidP="004F0CE8">
      <w:pPr>
        <w:spacing w:line="360" w:lineRule="auto"/>
        <w:ind w:firstLine="420"/>
        <w:jc w:val="left"/>
      </w:pPr>
      <w:r>
        <w:rPr>
          <w:rFonts w:hint="eastAsia"/>
        </w:rPr>
        <w:t>A</w:t>
      </w:r>
      <w:r>
        <w:rPr>
          <w:rFonts w:hint="eastAsia"/>
        </w:rPr>
        <w:t>、产生日志的数量</w:t>
      </w:r>
      <w:r>
        <w:rPr>
          <w:rFonts w:hint="eastAsia"/>
        </w:rPr>
        <w:t xml:space="preserve">    </w:t>
      </w:r>
      <w:r w:rsidR="008E5F7B">
        <w:rPr>
          <w:rFonts w:hint="eastAsia"/>
        </w:rPr>
        <w:tab/>
      </w:r>
      <w:r w:rsidR="008E5F7B">
        <w:rPr>
          <w:rFonts w:hint="eastAsia"/>
        </w:rPr>
        <w:tab/>
      </w:r>
      <w:r w:rsidR="008E5F7B">
        <w:rPr>
          <w:rFonts w:hint="eastAsia"/>
        </w:rPr>
        <w:tab/>
      </w:r>
      <w:r w:rsidR="008E5F7B">
        <w:rPr>
          <w:rFonts w:hint="eastAsia"/>
        </w:rPr>
        <w:tab/>
      </w:r>
      <w:r w:rsidR="008E5F7B">
        <w:rPr>
          <w:rFonts w:hint="eastAsia"/>
        </w:rPr>
        <w:tab/>
      </w:r>
      <w:r w:rsidR="008E5F7B">
        <w:rPr>
          <w:rFonts w:hint="eastAsia"/>
        </w:rPr>
        <w:tab/>
      </w:r>
      <w:r w:rsidR="008E5F7B">
        <w:rPr>
          <w:rFonts w:hint="eastAsia"/>
        </w:rPr>
        <w:tab/>
      </w:r>
      <w:r w:rsidR="008E5F7B">
        <w:rPr>
          <w:rFonts w:hint="eastAsia"/>
        </w:rPr>
        <w:tab/>
      </w:r>
      <w:r>
        <w:rPr>
          <w:rFonts w:hint="eastAsia"/>
        </w:rPr>
        <w:t>B</w:t>
      </w:r>
      <w:r>
        <w:rPr>
          <w:rFonts w:hint="eastAsia"/>
        </w:rPr>
        <w:t>、攻击减少的速度</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、较低的价格</w:t>
      </w:r>
      <w:r>
        <w:rPr>
          <w:rFonts w:hint="eastAsia"/>
        </w:rPr>
        <w:t xml:space="preserve">    </w:t>
      </w:r>
      <w:r w:rsidR="008E5F7B">
        <w:rPr>
          <w:rFonts w:hint="eastAsia"/>
        </w:rPr>
        <w:tab/>
      </w:r>
      <w:r w:rsidR="008E5F7B">
        <w:rPr>
          <w:rFonts w:hint="eastAsia"/>
        </w:rPr>
        <w:tab/>
      </w:r>
      <w:r w:rsidR="008E5F7B">
        <w:rPr>
          <w:rFonts w:hint="eastAsia"/>
        </w:rPr>
        <w:tab/>
      </w:r>
      <w:r w:rsidR="008E5F7B">
        <w:rPr>
          <w:rFonts w:hint="eastAsia"/>
        </w:rPr>
        <w:tab/>
      </w:r>
      <w:r w:rsidR="008E5F7B">
        <w:rPr>
          <w:rFonts w:hint="eastAsia"/>
        </w:rPr>
        <w:tab/>
      </w:r>
      <w:r w:rsidR="008E5F7B">
        <w:rPr>
          <w:rFonts w:hint="eastAsia"/>
        </w:rPr>
        <w:tab/>
      </w:r>
      <w:r w:rsidR="008E5F7B">
        <w:rPr>
          <w:rFonts w:hint="eastAsia"/>
        </w:rPr>
        <w:tab/>
      </w:r>
      <w:r w:rsidR="008E5F7B">
        <w:rPr>
          <w:rFonts w:hint="eastAsia"/>
        </w:rPr>
        <w:tab/>
      </w:r>
      <w:r w:rsidR="008E5F7B">
        <w:rPr>
          <w:rFonts w:hint="eastAsia"/>
        </w:rPr>
        <w:tab/>
      </w:r>
      <w:r>
        <w:rPr>
          <w:rFonts w:hint="eastAsia"/>
        </w:rPr>
        <w:t>D</w:t>
      </w:r>
      <w:r>
        <w:rPr>
          <w:rFonts w:hint="eastAsia"/>
        </w:rPr>
        <w:t>、假阳性的减少量</w:t>
      </w:r>
    </w:p>
    <w:p w:rsidR="0089356F" w:rsidRDefault="0089356F" w:rsidP="004F0CE8">
      <w:pPr>
        <w:spacing w:line="360" w:lineRule="auto"/>
        <w:jc w:val="left"/>
      </w:pPr>
      <w:r>
        <w:rPr>
          <w:rFonts w:hint="eastAsia"/>
        </w:rPr>
        <w:t>183</w:t>
      </w:r>
      <w:r>
        <w:rPr>
          <w:rFonts w:hint="eastAsia"/>
        </w:rPr>
        <w:t>、在安全审计的风险评估阶段，通常是按什么顺序来进行的？（</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、侦查阶段、渗透阶段、控制阶段</w:t>
      </w:r>
      <w:r>
        <w:rPr>
          <w:rFonts w:hint="eastAsia"/>
        </w:rPr>
        <w:t xml:space="preserve">    </w:t>
      </w:r>
      <w:r w:rsidR="008E5F7B">
        <w:rPr>
          <w:rFonts w:hint="eastAsia"/>
        </w:rPr>
        <w:tab/>
      </w:r>
      <w:r w:rsidR="008E5F7B">
        <w:rPr>
          <w:rFonts w:hint="eastAsia"/>
        </w:rPr>
        <w:tab/>
      </w:r>
      <w:r w:rsidR="008E5F7B">
        <w:rPr>
          <w:rFonts w:hint="eastAsia"/>
        </w:rPr>
        <w:tab/>
      </w:r>
      <w:r>
        <w:rPr>
          <w:rFonts w:hint="eastAsia"/>
        </w:rPr>
        <w:t>B</w:t>
      </w:r>
      <w:r>
        <w:rPr>
          <w:rFonts w:hint="eastAsia"/>
        </w:rPr>
        <w:t>、渗透阶段、侦查阶段、控制阶段</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、控制阶段、侦查阶段、渗透阶段</w:t>
      </w:r>
      <w:r>
        <w:rPr>
          <w:rFonts w:hint="eastAsia"/>
        </w:rPr>
        <w:t xml:space="preserve">   </w:t>
      </w:r>
      <w:r w:rsidR="008E5F7B">
        <w:rPr>
          <w:rFonts w:hint="eastAsia"/>
        </w:rPr>
        <w:tab/>
      </w:r>
      <w:r w:rsidR="008E5F7B">
        <w:rPr>
          <w:rFonts w:hint="eastAsia"/>
        </w:rPr>
        <w:tab/>
      </w:r>
      <w:r>
        <w:rPr>
          <w:rFonts w:hint="eastAsia"/>
        </w:rPr>
        <w:t xml:space="preserve"> </w:t>
      </w:r>
      <w:r w:rsidR="008E5F7B">
        <w:rPr>
          <w:rFonts w:hint="eastAsia"/>
        </w:rPr>
        <w:tab/>
      </w:r>
      <w:r>
        <w:rPr>
          <w:rFonts w:hint="eastAsia"/>
        </w:rPr>
        <w:t>D</w:t>
      </w:r>
      <w:r>
        <w:rPr>
          <w:rFonts w:hint="eastAsia"/>
        </w:rPr>
        <w:t>、侦查阶段、控制阶段、渗透阶段</w:t>
      </w:r>
    </w:p>
    <w:p w:rsidR="0089356F" w:rsidRDefault="0089356F" w:rsidP="004F0CE8">
      <w:pPr>
        <w:spacing w:line="360" w:lineRule="auto"/>
        <w:jc w:val="left"/>
      </w:pPr>
      <w:r>
        <w:rPr>
          <w:rFonts w:hint="eastAsia"/>
        </w:rPr>
        <w:t>184</w:t>
      </w:r>
      <w:r>
        <w:rPr>
          <w:rFonts w:hint="eastAsia"/>
        </w:rPr>
        <w:t>、在层的方式当中，哪种参考模型描述了计算机通信服务和协议？（</w:t>
      </w:r>
      <w:r>
        <w:rPr>
          <w:rFonts w:hint="eastAsia"/>
        </w:rPr>
        <w:t>D</w:t>
      </w:r>
      <w:r>
        <w:rPr>
          <w:rFonts w:hint="eastAsia"/>
        </w:rPr>
        <w:t>）</w:t>
      </w:r>
    </w:p>
    <w:p w:rsidR="008E5F7B" w:rsidRDefault="0089356F" w:rsidP="004F0CE8">
      <w:pPr>
        <w:spacing w:line="360" w:lineRule="auto"/>
        <w:ind w:firstLine="420"/>
        <w:jc w:val="left"/>
      </w:pPr>
      <w:r>
        <w:rPr>
          <w:rFonts w:hint="eastAsia"/>
        </w:rPr>
        <w:t>A</w:t>
      </w:r>
      <w:r>
        <w:rPr>
          <w:rFonts w:hint="eastAsia"/>
        </w:rPr>
        <w:t>、</w:t>
      </w:r>
      <w:r>
        <w:rPr>
          <w:rFonts w:hint="eastAsia"/>
        </w:rPr>
        <w:t xml:space="preserve">IETF </w:t>
      </w:r>
      <w:r>
        <w:rPr>
          <w:rFonts w:hint="eastAsia"/>
        </w:rPr>
        <w:t>因特网工程工作小组</w:t>
      </w:r>
      <w:r>
        <w:rPr>
          <w:rFonts w:hint="eastAsia"/>
        </w:rPr>
        <w:t xml:space="preserve">   </w:t>
      </w:r>
      <w:r w:rsidR="008E5F7B">
        <w:rPr>
          <w:rFonts w:hint="eastAsia"/>
        </w:rPr>
        <w:tab/>
      </w:r>
      <w:r w:rsidR="008E5F7B">
        <w:rPr>
          <w:rFonts w:hint="eastAsia"/>
        </w:rPr>
        <w:tab/>
      </w:r>
      <w:r w:rsidR="008E5F7B">
        <w:rPr>
          <w:rFonts w:hint="eastAsia"/>
        </w:rPr>
        <w:tab/>
      </w:r>
      <w:r w:rsidR="008E5F7B">
        <w:rPr>
          <w:rFonts w:hint="eastAsia"/>
        </w:rPr>
        <w:tab/>
      </w:r>
      <w:r>
        <w:rPr>
          <w:rFonts w:hint="eastAsia"/>
        </w:rPr>
        <w:t>B</w:t>
      </w:r>
      <w:r>
        <w:rPr>
          <w:rFonts w:hint="eastAsia"/>
        </w:rPr>
        <w:t>、</w:t>
      </w:r>
      <w:r>
        <w:rPr>
          <w:rFonts w:hint="eastAsia"/>
        </w:rPr>
        <w:t xml:space="preserve">ISO </w:t>
      </w:r>
      <w:r>
        <w:rPr>
          <w:rFonts w:hint="eastAsia"/>
        </w:rPr>
        <w:t>国际标准组织</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w:t>
      </w:r>
      <w:r>
        <w:rPr>
          <w:rFonts w:hint="eastAsia"/>
        </w:rPr>
        <w:t xml:space="preserve">IANA </w:t>
      </w:r>
      <w:r>
        <w:rPr>
          <w:rFonts w:hint="eastAsia"/>
        </w:rPr>
        <w:t>因特网地址指派机构</w:t>
      </w:r>
      <w:r>
        <w:rPr>
          <w:rFonts w:hint="eastAsia"/>
        </w:rPr>
        <w:t xml:space="preserve">    </w:t>
      </w:r>
      <w:r w:rsidR="008E5F7B">
        <w:rPr>
          <w:rFonts w:hint="eastAsia"/>
        </w:rPr>
        <w:tab/>
      </w:r>
      <w:r w:rsidR="008E5F7B">
        <w:rPr>
          <w:rFonts w:hint="eastAsia"/>
        </w:rPr>
        <w:tab/>
      </w:r>
      <w:r w:rsidR="008E5F7B">
        <w:rPr>
          <w:rFonts w:hint="eastAsia"/>
        </w:rPr>
        <w:tab/>
      </w:r>
      <w:r w:rsidR="008E5F7B">
        <w:rPr>
          <w:rFonts w:hint="eastAsia"/>
        </w:rPr>
        <w:tab/>
      </w:r>
      <w:r>
        <w:rPr>
          <w:rFonts w:hint="eastAsia"/>
        </w:rPr>
        <w:t>D</w:t>
      </w:r>
      <w:r>
        <w:rPr>
          <w:rFonts w:hint="eastAsia"/>
        </w:rPr>
        <w:t>、</w:t>
      </w:r>
      <w:r>
        <w:rPr>
          <w:rFonts w:hint="eastAsia"/>
        </w:rPr>
        <w:t xml:space="preserve">OSI </w:t>
      </w:r>
      <w:r>
        <w:rPr>
          <w:rFonts w:hint="eastAsia"/>
        </w:rPr>
        <w:t>开放系统互联</w:t>
      </w:r>
    </w:p>
    <w:p w:rsidR="0089356F" w:rsidRDefault="0089356F" w:rsidP="004F0CE8">
      <w:pPr>
        <w:spacing w:line="360" w:lineRule="auto"/>
        <w:jc w:val="left"/>
      </w:pPr>
      <w:r>
        <w:rPr>
          <w:rFonts w:hint="eastAsia"/>
        </w:rPr>
        <w:t>185</w:t>
      </w:r>
      <w:r>
        <w:rPr>
          <w:rFonts w:hint="eastAsia"/>
        </w:rPr>
        <w:t>、在传输模式</w:t>
      </w:r>
      <w:r>
        <w:rPr>
          <w:rFonts w:hint="eastAsia"/>
        </w:rPr>
        <w:t>IPSec</w:t>
      </w:r>
      <w:r>
        <w:rPr>
          <w:rFonts w:hint="eastAsia"/>
        </w:rPr>
        <w:t>应用情况中，以下哪个区域数据报文可受到加密安全保护？（</w:t>
      </w:r>
      <w:r>
        <w:rPr>
          <w:rFonts w:hint="eastAsia"/>
        </w:rPr>
        <w:t>D</w:t>
      </w:r>
      <w:r>
        <w:rPr>
          <w:rFonts w:hint="eastAsia"/>
        </w:rPr>
        <w:t>）</w:t>
      </w:r>
    </w:p>
    <w:p w:rsidR="0089356F" w:rsidRDefault="0089356F" w:rsidP="004F0CE8">
      <w:pPr>
        <w:spacing w:line="360" w:lineRule="auto"/>
        <w:ind w:firstLine="420"/>
        <w:jc w:val="left"/>
      </w:pPr>
      <w:r>
        <w:rPr>
          <w:rFonts w:hint="eastAsia"/>
        </w:rPr>
        <w:t>A</w:t>
      </w:r>
      <w:r>
        <w:rPr>
          <w:rFonts w:hint="eastAsia"/>
        </w:rPr>
        <w:t>、整个数据报文</w:t>
      </w:r>
      <w:r>
        <w:rPr>
          <w:rFonts w:hint="eastAsia"/>
        </w:rPr>
        <w:t xml:space="preserve">    </w:t>
      </w:r>
      <w:r w:rsidR="008E5F7B">
        <w:rPr>
          <w:rFonts w:hint="eastAsia"/>
        </w:rPr>
        <w:tab/>
      </w:r>
      <w:r>
        <w:rPr>
          <w:rFonts w:hint="eastAsia"/>
        </w:rPr>
        <w:t>B</w:t>
      </w:r>
      <w:r>
        <w:rPr>
          <w:rFonts w:hint="eastAsia"/>
        </w:rPr>
        <w:t>、原</w:t>
      </w:r>
      <w:r>
        <w:rPr>
          <w:rFonts w:hint="eastAsia"/>
        </w:rPr>
        <w:t>IP</w:t>
      </w:r>
      <w:r>
        <w:rPr>
          <w:rFonts w:hint="eastAsia"/>
        </w:rPr>
        <w:t>头</w:t>
      </w:r>
      <w:r>
        <w:rPr>
          <w:rFonts w:hint="eastAsia"/>
        </w:rPr>
        <w:t xml:space="preserve">    </w:t>
      </w:r>
      <w:r w:rsidR="008E5F7B">
        <w:rPr>
          <w:rFonts w:hint="eastAsia"/>
        </w:rPr>
        <w:tab/>
      </w:r>
      <w:r>
        <w:rPr>
          <w:rFonts w:hint="eastAsia"/>
        </w:rPr>
        <w:t>C</w:t>
      </w:r>
      <w:r>
        <w:rPr>
          <w:rFonts w:hint="eastAsia"/>
        </w:rPr>
        <w:t>、新</w:t>
      </w:r>
      <w:r>
        <w:rPr>
          <w:rFonts w:hint="eastAsia"/>
        </w:rPr>
        <w:t>IP</w:t>
      </w:r>
      <w:r>
        <w:rPr>
          <w:rFonts w:hint="eastAsia"/>
        </w:rPr>
        <w:t>头</w:t>
      </w:r>
      <w:r>
        <w:rPr>
          <w:rFonts w:hint="eastAsia"/>
        </w:rPr>
        <w:t xml:space="preserve">    </w:t>
      </w:r>
      <w:r w:rsidR="008E5F7B">
        <w:rPr>
          <w:rFonts w:hint="eastAsia"/>
        </w:rPr>
        <w:tab/>
      </w:r>
      <w:r>
        <w:rPr>
          <w:rFonts w:hint="eastAsia"/>
        </w:rPr>
        <w:t>D</w:t>
      </w:r>
      <w:r>
        <w:rPr>
          <w:rFonts w:hint="eastAsia"/>
        </w:rPr>
        <w:t>、传输层及上层数据报文</w:t>
      </w:r>
    </w:p>
    <w:p w:rsidR="0089356F" w:rsidRDefault="0089356F" w:rsidP="004F0CE8">
      <w:pPr>
        <w:spacing w:line="360" w:lineRule="auto"/>
        <w:jc w:val="left"/>
      </w:pPr>
      <w:r>
        <w:rPr>
          <w:rFonts w:hint="eastAsia"/>
        </w:rPr>
        <w:t>186</w:t>
      </w:r>
      <w:r>
        <w:rPr>
          <w:rFonts w:hint="eastAsia"/>
        </w:rPr>
        <w:t>、在点到点链路中，</w:t>
      </w:r>
      <w:r>
        <w:rPr>
          <w:rFonts w:hint="eastAsia"/>
        </w:rPr>
        <w:t>OSPF</w:t>
      </w:r>
      <w:r>
        <w:rPr>
          <w:rFonts w:hint="eastAsia"/>
        </w:rPr>
        <w:t>的</w:t>
      </w:r>
      <w:r>
        <w:rPr>
          <w:rFonts w:hint="eastAsia"/>
        </w:rPr>
        <w:t>Hello</w:t>
      </w:r>
      <w:r>
        <w:rPr>
          <w:rFonts w:hint="eastAsia"/>
        </w:rPr>
        <w:t>包发往以下哪个地址？（</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127.0.0.1    </w:t>
      </w:r>
      <w:r w:rsidR="008E5F7B">
        <w:rPr>
          <w:rFonts w:hint="eastAsia"/>
        </w:rPr>
        <w:tab/>
      </w:r>
      <w:r w:rsidR="008E5F7B">
        <w:rPr>
          <w:rFonts w:hint="eastAsia"/>
        </w:rPr>
        <w:tab/>
      </w:r>
      <w:r>
        <w:rPr>
          <w:rFonts w:hint="eastAsia"/>
        </w:rPr>
        <w:t>B</w:t>
      </w:r>
      <w:r>
        <w:rPr>
          <w:rFonts w:hint="eastAsia"/>
        </w:rPr>
        <w:t>、</w:t>
      </w:r>
      <w:r>
        <w:rPr>
          <w:rFonts w:hint="eastAsia"/>
        </w:rPr>
        <w:t xml:space="preserve">224.0.0.5    </w:t>
      </w:r>
      <w:r w:rsidR="008E5F7B">
        <w:rPr>
          <w:rFonts w:hint="eastAsia"/>
        </w:rPr>
        <w:tab/>
      </w:r>
      <w:r>
        <w:rPr>
          <w:rFonts w:hint="eastAsia"/>
        </w:rPr>
        <w:t>C</w:t>
      </w:r>
      <w:r>
        <w:rPr>
          <w:rFonts w:hint="eastAsia"/>
        </w:rPr>
        <w:t>、</w:t>
      </w:r>
      <w:r>
        <w:rPr>
          <w:rFonts w:hint="eastAsia"/>
        </w:rPr>
        <w:t xml:space="preserve">233.0.0.1   </w:t>
      </w:r>
      <w:r w:rsidR="008E5F7B">
        <w:rPr>
          <w:rFonts w:hint="eastAsia"/>
        </w:rPr>
        <w:tab/>
      </w:r>
      <w:r w:rsidR="008E5F7B">
        <w:rPr>
          <w:rFonts w:hint="eastAsia"/>
        </w:rPr>
        <w:tab/>
      </w:r>
      <w:r>
        <w:rPr>
          <w:rFonts w:hint="eastAsia"/>
        </w:rPr>
        <w:t xml:space="preserve"> D</w:t>
      </w:r>
      <w:r>
        <w:rPr>
          <w:rFonts w:hint="eastAsia"/>
        </w:rPr>
        <w:t>、</w:t>
      </w:r>
      <w:r>
        <w:rPr>
          <w:rFonts w:hint="eastAsia"/>
        </w:rPr>
        <w:t>255.255.255.255</w:t>
      </w:r>
    </w:p>
    <w:p w:rsidR="0089356F" w:rsidRDefault="0089356F" w:rsidP="004F0CE8">
      <w:pPr>
        <w:spacing w:line="360" w:lineRule="auto"/>
        <w:jc w:val="left"/>
      </w:pPr>
      <w:r>
        <w:rPr>
          <w:rFonts w:hint="eastAsia"/>
        </w:rPr>
        <w:t>187</w:t>
      </w:r>
      <w:r>
        <w:rPr>
          <w:rFonts w:hint="eastAsia"/>
        </w:rPr>
        <w:t>、在建立堡垒主机时，（</w:t>
      </w:r>
      <w:r>
        <w:rPr>
          <w:rFonts w:hint="eastAsia"/>
        </w:rPr>
        <w:t>A</w:t>
      </w:r>
      <w:r>
        <w:rPr>
          <w:rFonts w:hint="eastAsia"/>
        </w:rPr>
        <w:t>）。</w:t>
      </w:r>
    </w:p>
    <w:p w:rsidR="00F91248" w:rsidRDefault="0089356F" w:rsidP="004F0CE8">
      <w:pPr>
        <w:spacing w:line="360" w:lineRule="auto"/>
        <w:ind w:firstLine="420"/>
        <w:jc w:val="left"/>
      </w:pPr>
      <w:r>
        <w:rPr>
          <w:rFonts w:hint="eastAsia"/>
        </w:rPr>
        <w:t>A</w:t>
      </w:r>
      <w:r>
        <w:rPr>
          <w:rFonts w:hint="eastAsia"/>
        </w:rPr>
        <w:t>、在堡垒主机上应设置尽可能少的网络服务</w:t>
      </w:r>
      <w:r>
        <w:rPr>
          <w:rFonts w:hint="eastAsia"/>
        </w:rPr>
        <w:t xml:space="preserve">    </w:t>
      </w:r>
    </w:p>
    <w:p w:rsidR="00F91248" w:rsidRDefault="0089356F" w:rsidP="004F0CE8">
      <w:pPr>
        <w:spacing w:line="360" w:lineRule="auto"/>
        <w:ind w:firstLine="420"/>
        <w:jc w:val="left"/>
      </w:pPr>
      <w:r>
        <w:rPr>
          <w:rFonts w:hint="eastAsia"/>
        </w:rPr>
        <w:t>B</w:t>
      </w:r>
      <w:r>
        <w:rPr>
          <w:rFonts w:hint="eastAsia"/>
        </w:rPr>
        <w:t>、在堡垒主机上应设置尽可能多的网络服务</w:t>
      </w:r>
      <w:r>
        <w:rPr>
          <w:rFonts w:hint="eastAsia"/>
        </w:rPr>
        <w:t xml:space="preserve">    </w:t>
      </w:r>
    </w:p>
    <w:p w:rsidR="00F91248" w:rsidRDefault="0089356F" w:rsidP="004F0CE8">
      <w:pPr>
        <w:spacing w:line="360" w:lineRule="auto"/>
        <w:ind w:firstLine="420"/>
        <w:jc w:val="left"/>
      </w:pPr>
      <w:r>
        <w:rPr>
          <w:rFonts w:hint="eastAsia"/>
        </w:rPr>
        <w:t>C</w:t>
      </w:r>
      <w:r>
        <w:rPr>
          <w:rFonts w:hint="eastAsia"/>
        </w:rPr>
        <w:t>、对必须设置的服务给予尽可能高的权限</w:t>
      </w:r>
      <w:r>
        <w:rPr>
          <w:rFonts w:hint="eastAsia"/>
        </w:rPr>
        <w:t xml:space="preserve">    </w:t>
      </w:r>
    </w:p>
    <w:p w:rsidR="0089356F" w:rsidRDefault="0089356F" w:rsidP="004F0CE8">
      <w:pPr>
        <w:spacing w:line="360" w:lineRule="auto"/>
        <w:ind w:firstLine="420"/>
        <w:jc w:val="left"/>
      </w:pPr>
      <w:r>
        <w:rPr>
          <w:rFonts w:hint="eastAsia"/>
        </w:rPr>
        <w:t>D</w:t>
      </w:r>
      <w:r>
        <w:rPr>
          <w:rFonts w:hint="eastAsia"/>
        </w:rPr>
        <w:t>、不论发生任何入侵情况，内部网始终信任堡垒主机</w:t>
      </w:r>
    </w:p>
    <w:p w:rsidR="0089356F" w:rsidRDefault="0089356F" w:rsidP="004F0CE8">
      <w:pPr>
        <w:spacing w:line="360" w:lineRule="auto"/>
        <w:jc w:val="left"/>
      </w:pPr>
      <w:r>
        <w:rPr>
          <w:rFonts w:hint="eastAsia"/>
        </w:rPr>
        <w:t>188</w:t>
      </w:r>
      <w:r>
        <w:rPr>
          <w:rFonts w:hint="eastAsia"/>
        </w:rPr>
        <w:t>、在进行</w:t>
      </w:r>
      <w:r>
        <w:rPr>
          <w:rFonts w:hint="eastAsia"/>
        </w:rPr>
        <w:t>Sniffer</w:t>
      </w:r>
      <w:r>
        <w:rPr>
          <w:rFonts w:hint="eastAsia"/>
        </w:rPr>
        <w:t>监听时，系统将本地网络接口卡设置成何种侦听模式？（</w:t>
      </w:r>
      <w:r>
        <w:rPr>
          <w:rFonts w:hint="eastAsia"/>
        </w:rPr>
        <w:t>D</w:t>
      </w:r>
      <w:r>
        <w:rPr>
          <w:rFonts w:hint="eastAsia"/>
        </w:rPr>
        <w:t>）</w:t>
      </w:r>
    </w:p>
    <w:p w:rsidR="00F91248" w:rsidRDefault="0089356F" w:rsidP="004F0CE8">
      <w:pPr>
        <w:spacing w:line="360" w:lineRule="auto"/>
        <w:ind w:firstLine="420"/>
        <w:jc w:val="left"/>
      </w:pPr>
      <w:r>
        <w:rPr>
          <w:rFonts w:hint="eastAsia"/>
        </w:rPr>
        <w:t>A</w:t>
      </w:r>
      <w:r>
        <w:rPr>
          <w:rFonts w:hint="eastAsia"/>
        </w:rPr>
        <w:t>、</w:t>
      </w:r>
      <w:r>
        <w:rPr>
          <w:rFonts w:hint="eastAsia"/>
        </w:rPr>
        <w:t>unicast</w:t>
      </w:r>
      <w:r>
        <w:rPr>
          <w:rFonts w:hint="eastAsia"/>
        </w:rPr>
        <w:t>单播模式</w:t>
      </w:r>
      <w:r>
        <w:rPr>
          <w:rFonts w:hint="eastAsia"/>
        </w:rPr>
        <w:t xml:space="preserve">    </w:t>
      </w:r>
      <w:r w:rsidR="00F91248">
        <w:rPr>
          <w:rFonts w:hint="eastAsia"/>
        </w:rPr>
        <w:tab/>
      </w:r>
      <w:r w:rsidR="00F91248">
        <w:rPr>
          <w:rFonts w:hint="eastAsia"/>
        </w:rPr>
        <w:tab/>
      </w:r>
      <w:r w:rsidR="00F91248">
        <w:rPr>
          <w:rFonts w:hint="eastAsia"/>
        </w:rPr>
        <w:tab/>
      </w:r>
      <w:r w:rsidR="00F91248">
        <w:rPr>
          <w:rFonts w:hint="eastAsia"/>
        </w:rPr>
        <w:tab/>
      </w:r>
      <w:r w:rsidR="00F91248">
        <w:rPr>
          <w:rFonts w:hint="eastAsia"/>
        </w:rPr>
        <w:tab/>
      </w:r>
      <w:r w:rsidR="00F91248">
        <w:rPr>
          <w:rFonts w:hint="eastAsia"/>
        </w:rPr>
        <w:tab/>
      </w:r>
      <w:r>
        <w:rPr>
          <w:rFonts w:hint="eastAsia"/>
        </w:rPr>
        <w:t>B</w:t>
      </w:r>
      <w:r>
        <w:rPr>
          <w:rFonts w:hint="eastAsia"/>
        </w:rPr>
        <w:t>、</w:t>
      </w:r>
      <w:r>
        <w:rPr>
          <w:rFonts w:hint="eastAsia"/>
        </w:rPr>
        <w:t>Broadcast</w:t>
      </w:r>
      <w:r>
        <w:rPr>
          <w:rFonts w:hint="eastAsia"/>
        </w:rPr>
        <w:t>广播模式</w:t>
      </w:r>
      <w:r>
        <w:rPr>
          <w:rFonts w:hint="eastAsia"/>
        </w:rPr>
        <w:t xml:space="preserve">    </w:t>
      </w:r>
      <w:r w:rsidR="00F91248">
        <w:rPr>
          <w:rFonts w:hint="eastAsia"/>
        </w:rPr>
        <w:tab/>
      </w:r>
    </w:p>
    <w:p w:rsidR="0089356F" w:rsidRDefault="0089356F" w:rsidP="004F0CE8">
      <w:pPr>
        <w:spacing w:line="360" w:lineRule="auto"/>
        <w:ind w:firstLine="420"/>
        <w:jc w:val="left"/>
      </w:pPr>
      <w:r>
        <w:rPr>
          <w:rFonts w:hint="eastAsia"/>
        </w:rPr>
        <w:t>C</w:t>
      </w:r>
      <w:r>
        <w:rPr>
          <w:rFonts w:hint="eastAsia"/>
        </w:rPr>
        <w:t>、</w:t>
      </w:r>
      <w:r>
        <w:rPr>
          <w:rFonts w:hint="eastAsia"/>
        </w:rPr>
        <w:t>Multicast</w:t>
      </w:r>
      <w:r>
        <w:rPr>
          <w:rFonts w:hint="eastAsia"/>
        </w:rPr>
        <w:t>组播模式</w:t>
      </w:r>
      <w:r>
        <w:rPr>
          <w:rFonts w:hint="eastAsia"/>
        </w:rPr>
        <w:t xml:space="preserve">    </w:t>
      </w:r>
      <w:r w:rsidR="00F91248">
        <w:rPr>
          <w:rFonts w:hint="eastAsia"/>
        </w:rPr>
        <w:tab/>
      </w:r>
      <w:r w:rsidR="00F91248">
        <w:rPr>
          <w:rFonts w:hint="eastAsia"/>
        </w:rPr>
        <w:tab/>
      </w:r>
      <w:r w:rsidR="00F91248">
        <w:rPr>
          <w:rFonts w:hint="eastAsia"/>
        </w:rPr>
        <w:tab/>
      </w:r>
      <w:r w:rsidR="00F91248">
        <w:rPr>
          <w:rFonts w:hint="eastAsia"/>
        </w:rPr>
        <w:tab/>
      </w:r>
      <w:r w:rsidR="00F91248">
        <w:rPr>
          <w:rFonts w:hint="eastAsia"/>
        </w:rPr>
        <w:tab/>
      </w:r>
      <w:r w:rsidR="00F91248">
        <w:rPr>
          <w:rFonts w:hint="eastAsia"/>
        </w:rPr>
        <w:tab/>
      </w:r>
      <w:r>
        <w:rPr>
          <w:rFonts w:hint="eastAsia"/>
        </w:rPr>
        <w:t>D</w:t>
      </w:r>
      <w:r>
        <w:rPr>
          <w:rFonts w:hint="eastAsia"/>
        </w:rPr>
        <w:t>、</w:t>
      </w:r>
      <w:r>
        <w:rPr>
          <w:rFonts w:hint="eastAsia"/>
        </w:rPr>
        <w:t>Promiscuous</w:t>
      </w:r>
      <w:r>
        <w:rPr>
          <w:rFonts w:hint="eastAsia"/>
        </w:rPr>
        <w:t>混杂模式</w:t>
      </w:r>
    </w:p>
    <w:p w:rsidR="0089356F" w:rsidRDefault="0089356F" w:rsidP="004F0CE8">
      <w:pPr>
        <w:spacing w:line="360" w:lineRule="auto"/>
        <w:jc w:val="left"/>
      </w:pPr>
      <w:r>
        <w:rPr>
          <w:rFonts w:hint="eastAsia"/>
        </w:rPr>
        <w:t>189</w:t>
      </w:r>
      <w:r>
        <w:rPr>
          <w:rFonts w:hint="eastAsia"/>
        </w:rPr>
        <w:t>、在零传输（</w:t>
      </w:r>
      <w:r>
        <w:rPr>
          <w:rFonts w:hint="eastAsia"/>
        </w:rPr>
        <w:t>Zone transfers</w:t>
      </w:r>
      <w:r>
        <w:rPr>
          <w:rFonts w:hint="eastAsia"/>
        </w:rPr>
        <w:t>）中</w:t>
      </w:r>
      <w:r>
        <w:rPr>
          <w:rFonts w:hint="eastAsia"/>
        </w:rPr>
        <w:t>DNS</w:t>
      </w:r>
      <w:r>
        <w:rPr>
          <w:rFonts w:hint="eastAsia"/>
        </w:rPr>
        <w:t>服务使用哪个端口？（</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TCP 53   </w:t>
      </w:r>
      <w:r w:rsidR="00F91248">
        <w:rPr>
          <w:rFonts w:hint="eastAsia"/>
        </w:rPr>
        <w:tab/>
      </w:r>
      <w:r w:rsidR="00F91248">
        <w:rPr>
          <w:rFonts w:hint="eastAsia"/>
        </w:rPr>
        <w:tab/>
      </w:r>
      <w:r>
        <w:rPr>
          <w:rFonts w:hint="eastAsia"/>
        </w:rPr>
        <w:t>B</w:t>
      </w:r>
      <w:r>
        <w:rPr>
          <w:rFonts w:hint="eastAsia"/>
        </w:rPr>
        <w:t>、</w:t>
      </w:r>
      <w:r>
        <w:rPr>
          <w:rFonts w:hint="eastAsia"/>
        </w:rPr>
        <w:t xml:space="preserve">UDP 53    </w:t>
      </w:r>
      <w:r w:rsidR="00F91248">
        <w:rPr>
          <w:rFonts w:hint="eastAsia"/>
        </w:rPr>
        <w:tab/>
      </w:r>
      <w:r w:rsidR="00F91248">
        <w:rPr>
          <w:rFonts w:hint="eastAsia"/>
        </w:rPr>
        <w:tab/>
      </w:r>
      <w:r>
        <w:rPr>
          <w:rFonts w:hint="eastAsia"/>
        </w:rPr>
        <w:t>C</w:t>
      </w:r>
      <w:r>
        <w:rPr>
          <w:rFonts w:hint="eastAsia"/>
        </w:rPr>
        <w:t>、</w:t>
      </w:r>
      <w:r>
        <w:rPr>
          <w:rFonts w:hint="eastAsia"/>
        </w:rPr>
        <w:t xml:space="preserve">UDP 23    </w:t>
      </w:r>
      <w:r w:rsidR="00F91248">
        <w:rPr>
          <w:rFonts w:hint="eastAsia"/>
        </w:rPr>
        <w:tab/>
      </w:r>
      <w:r w:rsidR="00F91248">
        <w:rPr>
          <w:rFonts w:hint="eastAsia"/>
        </w:rPr>
        <w:tab/>
      </w:r>
      <w:r>
        <w:rPr>
          <w:rFonts w:hint="eastAsia"/>
        </w:rPr>
        <w:t>D</w:t>
      </w:r>
      <w:r>
        <w:rPr>
          <w:rFonts w:hint="eastAsia"/>
        </w:rPr>
        <w:t>、</w:t>
      </w:r>
      <w:r>
        <w:rPr>
          <w:rFonts w:hint="eastAsia"/>
        </w:rPr>
        <w:t>TCP23</w:t>
      </w:r>
    </w:p>
    <w:p w:rsidR="0089356F" w:rsidRDefault="0089356F" w:rsidP="004F0CE8">
      <w:pPr>
        <w:spacing w:line="360" w:lineRule="auto"/>
        <w:jc w:val="left"/>
      </w:pPr>
      <w:r>
        <w:rPr>
          <w:rFonts w:hint="eastAsia"/>
        </w:rPr>
        <w:t>190</w:t>
      </w:r>
      <w:r>
        <w:rPr>
          <w:rFonts w:hint="eastAsia"/>
        </w:rPr>
        <w:t>、在入侵检测的基础上，锁定涉嫌非法使用的用户，并限制和禁止该用户的使用。这种访问安全控制是？（</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、入网访问控制</w:t>
      </w:r>
      <w:r>
        <w:rPr>
          <w:rFonts w:hint="eastAsia"/>
        </w:rPr>
        <w:t xml:space="preserve">    </w:t>
      </w:r>
      <w:r w:rsidR="00F91248">
        <w:rPr>
          <w:rFonts w:hint="eastAsia"/>
        </w:rPr>
        <w:tab/>
      </w:r>
      <w:r w:rsidR="00F91248">
        <w:rPr>
          <w:rFonts w:hint="eastAsia"/>
        </w:rPr>
        <w:tab/>
      </w:r>
      <w:r>
        <w:rPr>
          <w:rFonts w:hint="eastAsia"/>
        </w:rPr>
        <w:t>B</w:t>
      </w:r>
      <w:r>
        <w:rPr>
          <w:rFonts w:hint="eastAsia"/>
        </w:rPr>
        <w:t>、权限控制</w:t>
      </w:r>
      <w:r>
        <w:rPr>
          <w:rFonts w:hint="eastAsia"/>
        </w:rPr>
        <w:t xml:space="preserve">    </w:t>
      </w:r>
      <w:r w:rsidR="00F91248">
        <w:rPr>
          <w:rFonts w:hint="eastAsia"/>
        </w:rPr>
        <w:tab/>
      </w:r>
      <w:r>
        <w:rPr>
          <w:rFonts w:hint="eastAsia"/>
        </w:rPr>
        <w:t>C</w:t>
      </w:r>
      <w:r>
        <w:rPr>
          <w:rFonts w:hint="eastAsia"/>
        </w:rPr>
        <w:t>、网络检测控制</w:t>
      </w:r>
      <w:r>
        <w:rPr>
          <w:rFonts w:hint="eastAsia"/>
        </w:rPr>
        <w:t xml:space="preserve">    </w:t>
      </w:r>
      <w:r w:rsidR="00F91248">
        <w:rPr>
          <w:rFonts w:hint="eastAsia"/>
        </w:rPr>
        <w:tab/>
      </w:r>
      <w:r>
        <w:rPr>
          <w:rFonts w:hint="eastAsia"/>
        </w:rPr>
        <w:t>D</w:t>
      </w:r>
      <w:r>
        <w:rPr>
          <w:rFonts w:hint="eastAsia"/>
        </w:rPr>
        <w:t>、防火墙控制</w:t>
      </w:r>
    </w:p>
    <w:p w:rsidR="0089356F" w:rsidRDefault="0089356F" w:rsidP="004F0CE8">
      <w:pPr>
        <w:spacing w:line="360" w:lineRule="auto"/>
        <w:jc w:val="left"/>
      </w:pPr>
      <w:r>
        <w:rPr>
          <w:rFonts w:hint="eastAsia"/>
        </w:rPr>
        <w:lastRenderedPageBreak/>
        <w:t>191</w:t>
      </w:r>
      <w:r>
        <w:rPr>
          <w:rFonts w:hint="eastAsia"/>
        </w:rPr>
        <w:t>、在思科设备上，若要查看所有访问表的内容，可以使用的命令式（</w:t>
      </w:r>
      <w:r>
        <w:rPr>
          <w:rFonts w:hint="eastAsia"/>
        </w:rPr>
        <w:t>B</w:t>
      </w:r>
      <w:r>
        <w:rPr>
          <w:rFonts w:hint="eastAsia"/>
        </w:rPr>
        <w:t>）</w:t>
      </w:r>
    </w:p>
    <w:p w:rsidR="00F91248" w:rsidRDefault="0089356F" w:rsidP="004F0CE8">
      <w:pPr>
        <w:spacing w:line="360" w:lineRule="auto"/>
        <w:ind w:firstLine="420"/>
        <w:jc w:val="left"/>
      </w:pPr>
      <w:r>
        <w:rPr>
          <w:rFonts w:hint="eastAsia"/>
        </w:rPr>
        <w:t>A</w:t>
      </w:r>
      <w:r>
        <w:rPr>
          <w:rFonts w:hint="eastAsia"/>
        </w:rPr>
        <w:t>、</w:t>
      </w:r>
      <w:r>
        <w:rPr>
          <w:rFonts w:hint="eastAsia"/>
        </w:rPr>
        <w:t xml:space="preserve">show all access-lists    </w:t>
      </w:r>
      <w:r w:rsidR="00F91248">
        <w:rPr>
          <w:rFonts w:hint="eastAsia"/>
        </w:rPr>
        <w:tab/>
      </w:r>
      <w:r w:rsidR="00F91248">
        <w:rPr>
          <w:rFonts w:hint="eastAsia"/>
        </w:rPr>
        <w:tab/>
      </w:r>
      <w:r w:rsidR="00F91248">
        <w:rPr>
          <w:rFonts w:hint="eastAsia"/>
        </w:rPr>
        <w:tab/>
      </w:r>
      <w:r w:rsidR="00F91248">
        <w:rPr>
          <w:rFonts w:hint="eastAsia"/>
        </w:rPr>
        <w:tab/>
      </w:r>
      <w:r w:rsidR="00F91248">
        <w:rPr>
          <w:rFonts w:hint="eastAsia"/>
        </w:rPr>
        <w:tab/>
      </w:r>
      <w:r w:rsidR="00F91248">
        <w:rPr>
          <w:rFonts w:hint="eastAsia"/>
        </w:rPr>
        <w:tab/>
      </w:r>
      <w:r>
        <w:rPr>
          <w:rFonts w:hint="eastAsia"/>
        </w:rPr>
        <w:t>B</w:t>
      </w:r>
      <w:r>
        <w:rPr>
          <w:rFonts w:hint="eastAsia"/>
        </w:rPr>
        <w:t>、</w:t>
      </w:r>
      <w:r>
        <w:rPr>
          <w:rFonts w:hint="eastAsia"/>
        </w:rPr>
        <w:t xml:space="preserve">show access-lists    </w:t>
      </w:r>
    </w:p>
    <w:p w:rsidR="0089356F" w:rsidRDefault="0089356F" w:rsidP="004F0CE8">
      <w:pPr>
        <w:spacing w:line="360" w:lineRule="auto"/>
        <w:ind w:firstLine="420"/>
        <w:jc w:val="left"/>
      </w:pPr>
      <w:r>
        <w:rPr>
          <w:rFonts w:hint="eastAsia"/>
        </w:rPr>
        <w:t>C</w:t>
      </w:r>
      <w:r>
        <w:rPr>
          <w:rFonts w:hint="eastAsia"/>
        </w:rPr>
        <w:t>、</w:t>
      </w:r>
      <w:r>
        <w:rPr>
          <w:rFonts w:hint="eastAsia"/>
        </w:rPr>
        <w:t xml:space="preserve">show ip interface    </w:t>
      </w:r>
      <w:r w:rsidR="00F91248">
        <w:rPr>
          <w:rFonts w:hint="eastAsia"/>
        </w:rPr>
        <w:tab/>
      </w:r>
      <w:r w:rsidR="00F91248">
        <w:rPr>
          <w:rFonts w:hint="eastAsia"/>
        </w:rPr>
        <w:tab/>
      </w:r>
      <w:r w:rsidR="00F91248">
        <w:rPr>
          <w:rFonts w:hint="eastAsia"/>
        </w:rPr>
        <w:tab/>
      </w:r>
      <w:r w:rsidR="00F91248">
        <w:rPr>
          <w:rFonts w:hint="eastAsia"/>
        </w:rPr>
        <w:tab/>
      </w:r>
      <w:r w:rsidR="00F91248">
        <w:rPr>
          <w:rFonts w:hint="eastAsia"/>
        </w:rPr>
        <w:tab/>
      </w:r>
      <w:r w:rsidR="00F91248">
        <w:rPr>
          <w:rFonts w:hint="eastAsia"/>
        </w:rPr>
        <w:tab/>
      </w:r>
      <w:r>
        <w:rPr>
          <w:rFonts w:hint="eastAsia"/>
        </w:rPr>
        <w:t>D</w:t>
      </w:r>
      <w:r>
        <w:rPr>
          <w:rFonts w:hint="eastAsia"/>
        </w:rPr>
        <w:t>、</w:t>
      </w:r>
      <w:r>
        <w:rPr>
          <w:rFonts w:hint="eastAsia"/>
        </w:rPr>
        <w:t>show interface</w:t>
      </w:r>
    </w:p>
    <w:p w:rsidR="0089356F" w:rsidRDefault="0089356F" w:rsidP="004F0CE8">
      <w:pPr>
        <w:spacing w:line="360" w:lineRule="auto"/>
        <w:jc w:val="left"/>
      </w:pPr>
      <w:r>
        <w:rPr>
          <w:rFonts w:hint="eastAsia"/>
        </w:rPr>
        <w:t>192</w:t>
      </w:r>
      <w:r>
        <w:rPr>
          <w:rFonts w:hint="eastAsia"/>
        </w:rPr>
        <w:t>、在网络安全中，中断指攻击者破坏网络系统的资源，使之变成无效的或无用的这是对（</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、可用性的攻击</w:t>
      </w:r>
      <w:r>
        <w:rPr>
          <w:rFonts w:hint="eastAsia"/>
        </w:rPr>
        <w:t xml:space="preserve">    B</w:t>
      </w:r>
      <w:r>
        <w:rPr>
          <w:rFonts w:hint="eastAsia"/>
        </w:rPr>
        <w:t>、保密性的攻击</w:t>
      </w:r>
      <w:r>
        <w:rPr>
          <w:rFonts w:hint="eastAsia"/>
        </w:rPr>
        <w:t xml:space="preserve">    C</w:t>
      </w:r>
      <w:r>
        <w:rPr>
          <w:rFonts w:hint="eastAsia"/>
        </w:rPr>
        <w:t>、完整性的攻击</w:t>
      </w:r>
      <w:r>
        <w:rPr>
          <w:rFonts w:hint="eastAsia"/>
        </w:rPr>
        <w:t xml:space="preserve">    D</w:t>
      </w:r>
      <w:r>
        <w:rPr>
          <w:rFonts w:hint="eastAsia"/>
        </w:rPr>
        <w:t>、真实性的攻击</w:t>
      </w:r>
    </w:p>
    <w:p w:rsidR="0089356F" w:rsidRDefault="0089356F" w:rsidP="004F0CE8">
      <w:pPr>
        <w:spacing w:line="360" w:lineRule="auto"/>
        <w:jc w:val="left"/>
      </w:pPr>
      <w:r>
        <w:rPr>
          <w:rFonts w:hint="eastAsia"/>
        </w:rPr>
        <w:t>193</w:t>
      </w:r>
      <w:r>
        <w:rPr>
          <w:rFonts w:hint="eastAsia"/>
        </w:rPr>
        <w:t>、在一个局域网环境中，其内在的安全威胁包括主动威胁和被动威胁。以下哪一项属于被动威胁？（</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、报文服务拒绝</w:t>
      </w:r>
      <w:r>
        <w:rPr>
          <w:rFonts w:hint="eastAsia"/>
        </w:rPr>
        <w:t xml:space="preserve">    </w:t>
      </w:r>
      <w:r w:rsidR="00F91248">
        <w:rPr>
          <w:rFonts w:hint="eastAsia"/>
        </w:rPr>
        <w:tab/>
      </w:r>
      <w:r>
        <w:rPr>
          <w:rFonts w:hint="eastAsia"/>
        </w:rPr>
        <w:t>B</w:t>
      </w:r>
      <w:r>
        <w:rPr>
          <w:rFonts w:hint="eastAsia"/>
        </w:rPr>
        <w:t>、假冒</w:t>
      </w:r>
      <w:r>
        <w:rPr>
          <w:rFonts w:hint="eastAsia"/>
        </w:rPr>
        <w:t xml:space="preserve">   </w:t>
      </w:r>
      <w:r w:rsidR="00F91248">
        <w:rPr>
          <w:rFonts w:hint="eastAsia"/>
        </w:rPr>
        <w:tab/>
      </w:r>
      <w:r>
        <w:rPr>
          <w:rFonts w:hint="eastAsia"/>
        </w:rPr>
        <w:t xml:space="preserve"> </w:t>
      </w:r>
      <w:r w:rsidR="00F91248">
        <w:rPr>
          <w:rFonts w:hint="eastAsia"/>
        </w:rPr>
        <w:tab/>
      </w:r>
      <w:r>
        <w:rPr>
          <w:rFonts w:hint="eastAsia"/>
        </w:rPr>
        <w:t>C</w:t>
      </w:r>
      <w:r>
        <w:rPr>
          <w:rFonts w:hint="eastAsia"/>
        </w:rPr>
        <w:t>、数据流分析</w:t>
      </w:r>
      <w:r>
        <w:rPr>
          <w:rFonts w:hint="eastAsia"/>
        </w:rPr>
        <w:t xml:space="preserve">  </w:t>
      </w:r>
      <w:r w:rsidR="00F91248">
        <w:rPr>
          <w:rFonts w:hint="eastAsia"/>
        </w:rPr>
        <w:tab/>
      </w:r>
      <w:r>
        <w:rPr>
          <w:rFonts w:hint="eastAsia"/>
        </w:rPr>
        <w:t xml:space="preserve">  D</w:t>
      </w:r>
      <w:r>
        <w:rPr>
          <w:rFonts w:hint="eastAsia"/>
        </w:rPr>
        <w:t>、报文服务更改</w:t>
      </w:r>
    </w:p>
    <w:p w:rsidR="0089356F" w:rsidRDefault="0089356F" w:rsidP="004F0CE8">
      <w:pPr>
        <w:spacing w:line="360" w:lineRule="auto"/>
        <w:jc w:val="left"/>
      </w:pPr>
      <w:r>
        <w:rPr>
          <w:rFonts w:hint="eastAsia"/>
        </w:rPr>
        <w:t>194</w:t>
      </w:r>
      <w:r>
        <w:rPr>
          <w:rFonts w:hint="eastAsia"/>
        </w:rPr>
        <w:t>、在以下</w:t>
      </w:r>
      <w:r>
        <w:rPr>
          <w:rFonts w:hint="eastAsia"/>
        </w:rPr>
        <w:t>OSI</w:t>
      </w:r>
      <w:r>
        <w:rPr>
          <w:rFonts w:hint="eastAsia"/>
        </w:rPr>
        <w:t>七层模型中，</w:t>
      </w:r>
      <w:r>
        <w:rPr>
          <w:rFonts w:hint="eastAsia"/>
        </w:rPr>
        <w:t>synflooding</w:t>
      </w:r>
      <w:r>
        <w:rPr>
          <w:rFonts w:hint="eastAsia"/>
        </w:rPr>
        <w:t>攻击发生在哪层？（</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、数据链路层</w:t>
      </w:r>
      <w:r>
        <w:rPr>
          <w:rFonts w:hint="eastAsia"/>
        </w:rPr>
        <w:t xml:space="preserve">    </w:t>
      </w:r>
      <w:r w:rsidR="00F91248">
        <w:rPr>
          <w:rFonts w:hint="eastAsia"/>
        </w:rPr>
        <w:tab/>
      </w:r>
      <w:r>
        <w:rPr>
          <w:rFonts w:hint="eastAsia"/>
        </w:rPr>
        <w:t>B</w:t>
      </w:r>
      <w:r>
        <w:rPr>
          <w:rFonts w:hint="eastAsia"/>
        </w:rPr>
        <w:t>、网络层</w:t>
      </w:r>
      <w:r>
        <w:rPr>
          <w:rFonts w:hint="eastAsia"/>
        </w:rPr>
        <w:t xml:space="preserve">   </w:t>
      </w:r>
      <w:r w:rsidR="00F91248">
        <w:rPr>
          <w:rFonts w:hint="eastAsia"/>
        </w:rPr>
        <w:tab/>
      </w:r>
      <w:r>
        <w:rPr>
          <w:rFonts w:hint="eastAsia"/>
        </w:rPr>
        <w:t xml:space="preserve"> C</w:t>
      </w:r>
      <w:r>
        <w:rPr>
          <w:rFonts w:hint="eastAsia"/>
        </w:rPr>
        <w:t>、传输层</w:t>
      </w:r>
      <w:r>
        <w:rPr>
          <w:rFonts w:hint="eastAsia"/>
        </w:rPr>
        <w:t xml:space="preserve">   </w:t>
      </w:r>
      <w:r w:rsidR="00F91248">
        <w:rPr>
          <w:rFonts w:hint="eastAsia"/>
        </w:rPr>
        <w:tab/>
        <w:t xml:space="preserve">  </w:t>
      </w:r>
      <w:r>
        <w:rPr>
          <w:rFonts w:hint="eastAsia"/>
        </w:rPr>
        <w:t>D</w:t>
      </w:r>
      <w:r>
        <w:rPr>
          <w:rFonts w:hint="eastAsia"/>
        </w:rPr>
        <w:t>、应用层</w:t>
      </w:r>
    </w:p>
    <w:p w:rsidR="0089356F" w:rsidRDefault="0089356F" w:rsidP="004F0CE8">
      <w:pPr>
        <w:spacing w:line="360" w:lineRule="auto"/>
        <w:jc w:val="left"/>
      </w:pPr>
      <w:r>
        <w:rPr>
          <w:rFonts w:hint="eastAsia"/>
        </w:rPr>
        <w:t>195</w:t>
      </w:r>
      <w:r>
        <w:rPr>
          <w:rFonts w:hint="eastAsia"/>
        </w:rPr>
        <w:t>、在以下哪类场景中，移动用户不需要安装额外功能（</w:t>
      </w:r>
      <w:r>
        <w:rPr>
          <w:rFonts w:hint="eastAsia"/>
        </w:rPr>
        <w:t>L2TP</w:t>
      </w:r>
      <w:r>
        <w:rPr>
          <w:rFonts w:hint="eastAsia"/>
        </w:rPr>
        <w:t>）的</w:t>
      </w:r>
      <w:r>
        <w:rPr>
          <w:rFonts w:hint="eastAsia"/>
        </w:rPr>
        <w:t>VPDN</w:t>
      </w:r>
      <w:r>
        <w:rPr>
          <w:rFonts w:hint="eastAsia"/>
        </w:rPr>
        <w:t>软件？（</w:t>
      </w:r>
      <w:r>
        <w:rPr>
          <w:rFonts w:hint="eastAsia"/>
        </w:rPr>
        <w:t>B</w:t>
      </w:r>
      <w:r>
        <w:rPr>
          <w:rFonts w:hint="eastAsia"/>
        </w:rPr>
        <w:t>）</w:t>
      </w:r>
    </w:p>
    <w:p w:rsidR="00F91248" w:rsidRDefault="0089356F" w:rsidP="004F0CE8">
      <w:pPr>
        <w:spacing w:line="360" w:lineRule="auto"/>
        <w:ind w:firstLine="420"/>
        <w:jc w:val="left"/>
      </w:pPr>
      <w:r>
        <w:rPr>
          <w:rFonts w:hint="eastAsia"/>
        </w:rPr>
        <w:t>A</w:t>
      </w:r>
      <w:r>
        <w:rPr>
          <w:rFonts w:hint="eastAsia"/>
        </w:rPr>
        <w:t>、基于用户发起的</w:t>
      </w:r>
      <w:r>
        <w:rPr>
          <w:rFonts w:hint="eastAsia"/>
        </w:rPr>
        <w:t xml:space="preserve">L2TP VPN    </w:t>
      </w:r>
      <w:r w:rsidR="00F91248">
        <w:rPr>
          <w:rFonts w:hint="eastAsia"/>
        </w:rPr>
        <w:tab/>
      </w:r>
      <w:r w:rsidR="00F91248">
        <w:rPr>
          <w:rFonts w:hint="eastAsia"/>
        </w:rPr>
        <w:tab/>
      </w:r>
      <w:r w:rsidR="00F91248">
        <w:rPr>
          <w:rFonts w:hint="eastAsia"/>
        </w:rPr>
        <w:tab/>
      </w:r>
      <w:r w:rsidR="00F91248">
        <w:rPr>
          <w:rFonts w:hint="eastAsia"/>
        </w:rPr>
        <w:tab/>
      </w:r>
      <w:r>
        <w:rPr>
          <w:rFonts w:hint="eastAsia"/>
        </w:rPr>
        <w:t>B</w:t>
      </w:r>
      <w:r>
        <w:rPr>
          <w:rFonts w:hint="eastAsia"/>
        </w:rPr>
        <w:t>、基于</w:t>
      </w:r>
      <w:r>
        <w:rPr>
          <w:rFonts w:hint="eastAsia"/>
        </w:rPr>
        <w:t>NAS</w:t>
      </w:r>
      <w:r>
        <w:rPr>
          <w:rFonts w:hint="eastAsia"/>
        </w:rPr>
        <w:t>发起的</w:t>
      </w:r>
      <w:r>
        <w:rPr>
          <w:rFonts w:hint="eastAsia"/>
        </w:rPr>
        <w:t xml:space="preserve">L2TP VPN    </w:t>
      </w:r>
    </w:p>
    <w:p w:rsidR="0089356F" w:rsidRDefault="0089356F" w:rsidP="004F0CE8">
      <w:pPr>
        <w:spacing w:line="360" w:lineRule="auto"/>
        <w:ind w:firstLine="420"/>
        <w:jc w:val="left"/>
      </w:pPr>
      <w:r>
        <w:rPr>
          <w:rFonts w:hint="eastAsia"/>
        </w:rPr>
        <w:t>C</w:t>
      </w:r>
      <w:r>
        <w:rPr>
          <w:rFonts w:hint="eastAsia"/>
        </w:rPr>
        <w:t>、基于</w:t>
      </w:r>
      <w:r>
        <w:rPr>
          <w:rFonts w:hint="eastAsia"/>
        </w:rPr>
        <w:t>LNS</w:t>
      </w:r>
      <w:r>
        <w:rPr>
          <w:rFonts w:hint="eastAsia"/>
        </w:rPr>
        <w:t>发起的</w:t>
      </w:r>
      <w:r>
        <w:rPr>
          <w:rFonts w:hint="eastAsia"/>
        </w:rPr>
        <w:t xml:space="preserve">L2TP VPN   </w:t>
      </w:r>
      <w:r w:rsidR="00F91248">
        <w:rPr>
          <w:rFonts w:hint="eastAsia"/>
        </w:rPr>
        <w:tab/>
      </w:r>
      <w:r w:rsidR="00F91248">
        <w:rPr>
          <w:rFonts w:hint="eastAsia"/>
        </w:rPr>
        <w:tab/>
      </w:r>
      <w:r w:rsidR="00F91248">
        <w:rPr>
          <w:rFonts w:hint="eastAsia"/>
        </w:rPr>
        <w:tab/>
      </w:r>
      <w:r w:rsidR="00F91248">
        <w:rPr>
          <w:rFonts w:hint="eastAsia"/>
        </w:rPr>
        <w:tab/>
      </w:r>
      <w:r>
        <w:rPr>
          <w:rFonts w:hint="eastAsia"/>
        </w:rPr>
        <w:t>D</w:t>
      </w:r>
      <w:r>
        <w:rPr>
          <w:rFonts w:hint="eastAsia"/>
        </w:rPr>
        <w:t>、以上都是</w:t>
      </w:r>
    </w:p>
    <w:p w:rsidR="0089356F" w:rsidRDefault="0089356F" w:rsidP="004F0CE8">
      <w:pPr>
        <w:spacing w:line="360" w:lineRule="auto"/>
        <w:jc w:val="left"/>
      </w:pPr>
      <w:r>
        <w:rPr>
          <w:rFonts w:hint="eastAsia"/>
        </w:rPr>
        <w:t>196</w:t>
      </w:r>
      <w:r>
        <w:rPr>
          <w:rFonts w:hint="eastAsia"/>
        </w:rPr>
        <w:t>、账户口令管理中</w:t>
      </w:r>
      <w:r>
        <w:rPr>
          <w:rFonts w:hint="eastAsia"/>
        </w:rPr>
        <w:t>4A</w:t>
      </w:r>
      <w:r>
        <w:rPr>
          <w:rFonts w:hint="eastAsia"/>
        </w:rPr>
        <w:t>的认证管理的英文单词为：（</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Account    </w:t>
      </w:r>
      <w:r w:rsidR="00F91248">
        <w:rPr>
          <w:rFonts w:hint="eastAsia"/>
        </w:rPr>
        <w:tab/>
      </w:r>
      <w:r w:rsidR="00F91248">
        <w:rPr>
          <w:rFonts w:hint="eastAsia"/>
        </w:rPr>
        <w:tab/>
      </w:r>
      <w:r>
        <w:rPr>
          <w:rFonts w:hint="eastAsia"/>
        </w:rPr>
        <w:t>B</w:t>
      </w:r>
      <w:r>
        <w:rPr>
          <w:rFonts w:hint="eastAsia"/>
        </w:rPr>
        <w:t>、</w:t>
      </w:r>
      <w:r>
        <w:rPr>
          <w:rFonts w:hint="eastAsia"/>
        </w:rPr>
        <w:t xml:space="preserve">Authentication    </w:t>
      </w:r>
      <w:r w:rsidR="00F91248">
        <w:rPr>
          <w:rFonts w:hint="eastAsia"/>
        </w:rPr>
        <w:tab/>
      </w:r>
      <w:r w:rsidR="00F91248">
        <w:rPr>
          <w:rFonts w:hint="eastAsia"/>
        </w:rPr>
        <w:tab/>
      </w:r>
      <w:r>
        <w:rPr>
          <w:rFonts w:hint="eastAsia"/>
        </w:rPr>
        <w:t>C</w:t>
      </w:r>
      <w:r>
        <w:rPr>
          <w:rFonts w:hint="eastAsia"/>
        </w:rPr>
        <w:t>、</w:t>
      </w:r>
      <w:r>
        <w:rPr>
          <w:rFonts w:hint="eastAsia"/>
        </w:rPr>
        <w:t xml:space="preserve">Authorization    </w:t>
      </w:r>
      <w:r w:rsidR="00F91248">
        <w:rPr>
          <w:rFonts w:hint="eastAsia"/>
        </w:rPr>
        <w:tab/>
      </w:r>
      <w:r w:rsidR="00F91248">
        <w:rPr>
          <w:rFonts w:hint="eastAsia"/>
        </w:rPr>
        <w:tab/>
      </w:r>
      <w:r>
        <w:rPr>
          <w:rFonts w:hint="eastAsia"/>
        </w:rPr>
        <w:t>D</w:t>
      </w:r>
      <w:r>
        <w:rPr>
          <w:rFonts w:hint="eastAsia"/>
        </w:rPr>
        <w:t>、</w:t>
      </w:r>
      <w:r>
        <w:rPr>
          <w:rFonts w:hint="eastAsia"/>
        </w:rPr>
        <w:t>Audit</w:t>
      </w:r>
    </w:p>
    <w:p w:rsidR="0089356F" w:rsidRDefault="0089356F" w:rsidP="004F0CE8">
      <w:pPr>
        <w:spacing w:line="360" w:lineRule="auto"/>
        <w:jc w:val="left"/>
      </w:pPr>
      <w:r>
        <w:rPr>
          <w:rFonts w:hint="eastAsia"/>
        </w:rPr>
        <w:t>197</w:t>
      </w:r>
      <w:r>
        <w:rPr>
          <w:rFonts w:hint="eastAsia"/>
        </w:rPr>
        <w:t>、只具有（</w:t>
      </w:r>
      <w:r>
        <w:rPr>
          <w:rFonts w:hint="eastAsia"/>
        </w:rPr>
        <w:t>A</w:t>
      </w:r>
      <w:r>
        <w:rPr>
          <w:rFonts w:hint="eastAsia"/>
        </w:rPr>
        <w:t>）和</w:t>
      </w:r>
      <w:r>
        <w:rPr>
          <w:rFonts w:hint="eastAsia"/>
        </w:rPr>
        <w:t>FIN</w:t>
      </w:r>
      <w:r>
        <w:rPr>
          <w:rFonts w:hint="eastAsia"/>
        </w:rPr>
        <w:t>标志集的数据包是公认的恶意行为迹象。</w:t>
      </w:r>
    </w:p>
    <w:p w:rsidR="0089356F" w:rsidRDefault="0089356F" w:rsidP="004F0CE8">
      <w:pPr>
        <w:spacing w:line="360" w:lineRule="auto"/>
        <w:ind w:firstLine="420"/>
        <w:jc w:val="left"/>
      </w:pPr>
      <w:r>
        <w:rPr>
          <w:rFonts w:hint="eastAsia"/>
        </w:rPr>
        <w:t>A</w:t>
      </w:r>
      <w:r>
        <w:rPr>
          <w:rFonts w:hint="eastAsia"/>
        </w:rPr>
        <w:t>、</w:t>
      </w:r>
      <w:r>
        <w:rPr>
          <w:rFonts w:hint="eastAsia"/>
        </w:rPr>
        <w:t xml:space="preserve">SYN    </w:t>
      </w:r>
      <w:r w:rsidR="00F91248">
        <w:rPr>
          <w:rFonts w:hint="eastAsia"/>
        </w:rPr>
        <w:tab/>
      </w:r>
      <w:r w:rsidR="00F91248">
        <w:rPr>
          <w:rFonts w:hint="eastAsia"/>
        </w:rPr>
        <w:tab/>
      </w:r>
      <w:r>
        <w:rPr>
          <w:rFonts w:hint="eastAsia"/>
        </w:rPr>
        <w:t>B</w:t>
      </w:r>
      <w:r>
        <w:rPr>
          <w:rFonts w:hint="eastAsia"/>
        </w:rPr>
        <w:t>、</w:t>
      </w:r>
      <w:r>
        <w:rPr>
          <w:rFonts w:hint="eastAsia"/>
        </w:rPr>
        <w:t xml:space="preserve">date    </w:t>
      </w:r>
      <w:r w:rsidR="00F91248">
        <w:rPr>
          <w:rFonts w:hint="eastAsia"/>
        </w:rPr>
        <w:tab/>
      </w:r>
      <w:r w:rsidR="00F91248">
        <w:rPr>
          <w:rFonts w:hint="eastAsia"/>
        </w:rPr>
        <w:tab/>
      </w:r>
      <w:r w:rsidR="00F91248">
        <w:rPr>
          <w:rFonts w:hint="eastAsia"/>
        </w:rPr>
        <w:tab/>
      </w:r>
      <w:r w:rsidR="00F91248">
        <w:rPr>
          <w:rFonts w:hint="eastAsia"/>
        </w:rPr>
        <w:tab/>
      </w:r>
      <w:r>
        <w:rPr>
          <w:rFonts w:hint="eastAsia"/>
        </w:rPr>
        <w:t>C</w:t>
      </w:r>
      <w:r>
        <w:rPr>
          <w:rFonts w:hint="eastAsia"/>
        </w:rPr>
        <w:t>、</w:t>
      </w:r>
      <w:r>
        <w:rPr>
          <w:rFonts w:hint="eastAsia"/>
        </w:rPr>
        <w:t xml:space="preserve">head    </w:t>
      </w:r>
      <w:r w:rsidR="00F91248">
        <w:rPr>
          <w:rFonts w:hint="eastAsia"/>
        </w:rPr>
        <w:tab/>
      </w:r>
      <w:r w:rsidR="00F91248">
        <w:rPr>
          <w:rFonts w:hint="eastAsia"/>
        </w:rPr>
        <w:tab/>
      </w:r>
      <w:r w:rsidR="00F91248">
        <w:rPr>
          <w:rFonts w:hint="eastAsia"/>
        </w:rPr>
        <w:tab/>
      </w:r>
      <w:r w:rsidR="00F91248">
        <w:rPr>
          <w:rFonts w:hint="eastAsia"/>
        </w:rPr>
        <w:tab/>
      </w:r>
      <w:r>
        <w:rPr>
          <w:rFonts w:hint="eastAsia"/>
        </w:rPr>
        <w:t>D</w:t>
      </w:r>
      <w:r>
        <w:rPr>
          <w:rFonts w:hint="eastAsia"/>
        </w:rPr>
        <w:t>、标志位</w:t>
      </w:r>
    </w:p>
    <w:p w:rsidR="0089356F" w:rsidRDefault="0089356F" w:rsidP="004F0CE8">
      <w:pPr>
        <w:spacing w:line="360" w:lineRule="auto"/>
        <w:jc w:val="left"/>
      </w:pPr>
      <w:r>
        <w:rPr>
          <w:rFonts w:hint="eastAsia"/>
        </w:rPr>
        <w:t>198</w:t>
      </w:r>
      <w:r>
        <w:rPr>
          <w:rFonts w:hint="eastAsia"/>
        </w:rPr>
        <w:t>、主从账户在</w:t>
      </w:r>
      <w:r>
        <w:rPr>
          <w:rFonts w:hint="eastAsia"/>
        </w:rPr>
        <w:t>4A</w:t>
      </w:r>
      <w:r>
        <w:rPr>
          <w:rFonts w:hint="eastAsia"/>
        </w:rPr>
        <w:t>系统的对应关系包含：（</w:t>
      </w:r>
      <w:r>
        <w:rPr>
          <w:rFonts w:hint="eastAsia"/>
        </w:rPr>
        <w:t>D</w:t>
      </w:r>
      <w:r>
        <w:rPr>
          <w:rFonts w:hint="eastAsia"/>
        </w:rPr>
        <w:t>）</w:t>
      </w:r>
    </w:p>
    <w:p w:rsidR="0089356F" w:rsidRDefault="0089356F" w:rsidP="004F0CE8">
      <w:pPr>
        <w:spacing w:line="360" w:lineRule="auto"/>
        <w:ind w:left="420"/>
        <w:jc w:val="left"/>
      </w:pPr>
      <w:r>
        <w:rPr>
          <w:rFonts w:hint="eastAsia"/>
        </w:rPr>
        <w:t>A</w:t>
      </w:r>
      <w:r>
        <w:rPr>
          <w:rFonts w:hint="eastAsia"/>
        </w:rPr>
        <w:t>、</w:t>
      </w:r>
      <w:r>
        <w:rPr>
          <w:rFonts w:hint="eastAsia"/>
        </w:rPr>
        <w:t xml:space="preserve">1 -N   </w:t>
      </w:r>
      <w:r w:rsidR="00F91248">
        <w:rPr>
          <w:rFonts w:hint="eastAsia"/>
        </w:rPr>
        <w:tab/>
      </w:r>
      <w:r w:rsidR="00F91248">
        <w:rPr>
          <w:rFonts w:hint="eastAsia"/>
        </w:rPr>
        <w:tab/>
      </w:r>
      <w:r>
        <w:rPr>
          <w:rFonts w:hint="eastAsia"/>
        </w:rPr>
        <w:t>B</w:t>
      </w:r>
      <w:r>
        <w:rPr>
          <w:rFonts w:hint="eastAsia"/>
        </w:rPr>
        <w:t>、</w:t>
      </w:r>
      <w:r>
        <w:rPr>
          <w:rFonts w:hint="eastAsia"/>
        </w:rPr>
        <w:t xml:space="preserve">1 -1    </w:t>
      </w:r>
      <w:r w:rsidR="00F91248">
        <w:rPr>
          <w:rFonts w:hint="eastAsia"/>
        </w:rPr>
        <w:tab/>
      </w:r>
      <w:r w:rsidR="00F91248">
        <w:rPr>
          <w:rFonts w:hint="eastAsia"/>
        </w:rPr>
        <w:tab/>
      </w:r>
      <w:r w:rsidR="00F91248">
        <w:rPr>
          <w:rFonts w:hint="eastAsia"/>
        </w:rPr>
        <w:tab/>
      </w:r>
      <w:r w:rsidR="00F91248">
        <w:rPr>
          <w:rFonts w:hint="eastAsia"/>
        </w:rPr>
        <w:tab/>
      </w:r>
      <w:r>
        <w:rPr>
          <w:rFonts w:hint="eastAsia"/>
        </w:rPr>
        <w:t>C</w:t>
      </w:r>
      <w:r>
        <w:rPr>
          <w:rFonts w:hint="eastAsia"/>
        </w:rPr>
        <w:t>、</w:t>
      </w:r>
      <w:r>
        <w:rPr>
          <w:rFonts w:hint="eastAsia"/>
        </w:rPr>
        <w:t xml:space="preserve">N -1    </w:t>
      </w:r>
      <w:r w:rsidR="00F91248">
        <w:rPr>
          <w:rFonts w:hint="eastAsia"/>
        </w:rPr>
        <w:tab/>
      </w:r>
      <w:r w:rsidR="00F91248">
        <w:rPr>
          <w:rFonts w:hint="eastAsia"/>
        </w:rPr>
        <w:tab/>
      </w:r>
      <w:r w:rsidR="00F91248">
        <w:rPr>
          <w:rFonts w:hint="eastAsia"/>
        </w:rPr>
        <w:tab/>
      </w:r>
      <w:r w:rsidR="00F91248">
        <w:rPr>
          <w:rFonts w:hint="eastAsia"/>
        </w:rPr>
        <w:tab/>
      </w:r>
      <w:r>
        <w:rPr>
          <w:rFonts w:hint="eastAsia"/>
        </w:rPr>
        <w:t>D</w:t>
      </w:r>
      <w:r>
        <w:rPr>
          <w:rFonts w:hint="eastAsia"/>
        </w:rPr>
        <w:t>、以上全是</w:t>
      </w:r>
    </w:p>
    <w:p w:rsidR="0089356F" w:rsidRDefault="0089356F" w:rsidP="004F0CE8">
      <w:pPr>
        <w:spacing w:line="360" w:lineRule="auto"/>
        <w:jc w:val="left"/>
      </w:pPr>
      <w:r>
        <w:rPr>
          <w:rFonts w:hint="eastAsia"/>
        </w:rPr>
        <w:t>199</w:t>
      </w:r>
      <w:r>
        <w:rPr>
          <w:rFonts w:hint="eastAsia"/>
        </w:rPr>
        <w:t>、主动方式</w:t>
      </w:r>
      <w:r>
        <w:rPr>
          <w:rFonts w:hint="eastAsia"/>
        </w:rPr>
        <w:t>FTP</w:t>
      </w:r>
      <w:r>
        <w:rPr>
          <w:rFonts w:hint="eastAsia"/>
        </w:rPr>
        <w:t>服务器要使用的端口包括（</w:t>
      </w:r>
      <w:r>
        <w:rPr>
          <w:rFonts w:hint="eastAsia"/>
        </w:rPr>
        <w:t>A</w:t>
      </w:r>
      <w:r>
        <w:rPr>
          <w:rFonts w:hint="eastAsia"/>
        </w:rPr>
        <w:t>）。</w:t>
      </w:r>
    </w:p>
    <w:p w:rsidR="00F91248" w:rsidRDefault="0089356F" w:rsidP="004F0CE8">
      <w:pPr>
        <w:spacing w:line="360" w:lineRule="auto"/>
        <w:ind w:firstLine="420"/>
        <w:jc w:val="left"/>
      </w:pPr>
      <w:r>
        <w:rPr>
          <w:rFonts w:hint="eastAsia"/>
        </w:rPr>
        <w:t>A</w:t>
      </w:r>
      <w:r>
        <w:rPr>
          <w:rFonts w:hint="eastAsia"/>
        </w:rPr>
        <w:t>、</w:t>
      </w:r>
      <w:r>
        <w:rPr>
          <w:rFonts w:hint="eastAsia"/>
        </w:rPr>
        <w:t xml:space="preserve">TCP 21 TCP 20   </w:t>
      </w:r>
      <w:r w:rsidR="00F91248">
        <w:rPr>
          <w:rFonts w:hint="eastAsia"/>
        </w:rPr>
        <w:tab/>
      </w:r>
      <w:r w:rsidR="00F91248">
        <w:rPr>
          <w:rFonts w:hint="eastAsia"/>
        </w:rPr>
        <w:tab/>
      </w:r>
      <w:r w:rsidR="00F91248">
        <w:rPr>
          <w:rFonts w:hint="eastAsia"/>
        </w:rPr>
        <w:tab/>
      </w:r>
      <w:r w:rsidR="00F91248">
        <w:rPr>
          <w:rFonts w:hint="eastAsia"/>
        </w:rPr>
        <w:tab/>
      </w:r>
      <w:r w:rsidR="00F91248">
        <w:rPr>
          <w:rFonts w:hint="eastAsia"/>
        </w:rPr>
        <w:tab/>
      </w:r>
      <w:r w:rsidR="00F91248">
        <w:rPr>
          <w:rFonts w:hint="eastAsia"/>
        </w:rPr>
        <w:tab/>
      </w:r>
      <w:r w:rsidR="00F91248">
        <w:rPr>
          <w:rFonts w:hint="eastAsia"/>
        </w:rPr>
        <w:tab/>
      </w:r>
      <w:r>
        <w:rPr>
          <w:rFonts w:hint="eastAsia"/>
        </w:rPr>
        <w:t>B</w:t>
      </w:r>
      <w:r>
        <w:rPr>
          <w:rFonts w:hint="eastAsia"/>
        </w:rPr>
        <w:t>、</w:t>
      </w:r>
      <w:r>
        <w:rPr>
          <w:rFonts w:hint="eastAsia"/>
        </w:rPr>
        <w:t>TCP21 TCP</w:t>
      </w:r>
      <w:r>
        <w:rPr>
          <w:rFonts w:hint="eastAsia"/>
        </w:rPr>
        <w:t>大于</w:t>
      </w:r>
      <w:r>
        <w:rPr>
          <w:rFonts w:hint="eastAsia"/>
        </w:rPr>
        <w:t>1024</w:t>
      </w:r>
      <w:r>
        <w:rPr>
          <w:rFonts w:hint="eastAsia"/>
        </w:rPr>
        <w:t>的端口</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w:t>
      </w:r>
      <w:r>
        <w:rPr>
          <w:rFonts w:hint="eastAsia"/>
        </w:rPr>
        <w:t>TCP 20</w:t>
      </w:r>
      <w:r>
        <w:rPr>
          <w:rFonts w:hint="eastAsia"/>
        </w:rPr>
        <w:t>、</w:t>
      </w:r>
      <w:r>
        <w:rPr>
          <w:rFonts w:hint="eastAsia"/>
        </w:rPr>
        <w:t xml:space="preserve">TCP </w:t>
      </w:r>
      <w:r>
        <w:rPr>
          <w:rFonts w:hint="eastAsia"/>
        </w:rPr>
        <w:t>大于</w:t>
      </w:r>
      <w:r>
        <w:rPr>
          <w:rFonts w:hint="eastAsia"/>
        </w:rPr>
        <w:t>1024</w:t>
      </w:r>
      <w:r>
        <w:rPr>
          <w:rFonts w:hint="eastAsia"/>
        </w:rPr>
        <w:t>端口</w:t>
      </w:r>
      <w:r>
        <w:rPr>
          <w:rFonts w:hint="eastAsia"/>
        </w:rPr>
        <w:t xml:space="preserve">    </w:t>
      </w:r>
      <w:r w:rsidR="00F91248">
        <w:rPr>
          <w:rFonts w:hint="eastAsia"/>
        </w:rPr>
        <w:tab/>
      </w:r>
      <w:r w:rsidR="00F91248">
        <w:rPr>
          <w:rFonts w:hint="eastAsia"/>
        </w:rPr>
        <w:tab/>
      </w:r>
      <w:r w:rsidR="00F91248">
        <w:rPr>
          <w:rFonts w:hint="eastAsia"/>
        </w:rPr>
        <w:tab/>
      </w:r>
      <w:r>
        <w:rPr>
          <w:rFonts w:hint="eastAsia"/>
        </w:rPr>
        <w:t>D</w:t>
      </w:r>
      <w:r>
        <w:rPr>
          <w:rFonts w:hint="eastAsia"/>
        </w:rPr>
        <w:t>、都不对</w:t>
      </w:r>
    </w:p>
    <w:p w:rsidR="0089356F" w:rsidRDefault="0089356F" w:rsidP="004F0CE8">
      <w:pPr>
        <w:spacing w:line="360" w:lineRule="auto"/>
        <w:jc w:val="left"/>
      </w:pPr>
      <w:r>
        <w:rPr>
          <w:rFonts w:hint="eastAsia"/>
        </w:rPr>
        <w:t>200</w:t>
      </w:r>
      <w:r>
        <w:rPr>
          <w:rFonts w:hint="eastAsia"/>
        </w:rPr>
        <w:t>、下列（</w:t>
      </w:r>
      <w:r>
        <w:rPr>
          <w:rFonts w:hint="eastAsia"/>
        </w:rPr>
        <w:t>D</w:t>
      </w:r>
      <w:r>
        <w:rPr>
          <w:rFonts w:hint="eastAsia"/>
        </w:rPr>
        <w:t>）因素不是影响</w:t>
      </w:r>
      <w:r>
        <w:rPr>
          <w:rFonts w:hint="eastAsia"/>
        </w:rPr>
        <w:t>IP</w:t>
      </w:r>
      <w:r>
        <w:rPr>
          <w:rFonts w:hint="eastAsia"/>
        </w:rPr>
        <w:t>电话语音质量的技术因素。</w:t>
      </w:r>
    </w:p>
    <w:p w:rsidR="0089356F" w:rsidRDefault="0089356F" w:rsidP="004F0CE8">
      <w:pPr>
        <w:spacing w:line="360" w:lineRule="auto"/>
        <w:ind w:firstLine="420"/>
        <w:jc w:val="left"/>
      </w:pPr>
      <w:r>
        <w:rPr>
          <w:rFonts w:hint="eastAsia"/>
        </w:rPr>
        <w:t>A</w:t>
      </w:r>
      <w:r>
        <w:rPr>
          <w:rFonts w:hint="eastAsia"/>
        </w:rPr>
        <w:t>、时延</w:t>
      </w:r>
      <w:r>
        <w:rPr>
          <w:rFonts w:hint="eastAsia"/>
        </w:rPr>
        <w:t xml:space="preserve">    </w:t>
      </w:r>
      <w:r w:rsidR="00F91248">
        <w:rPr>
          <w:rFonts w:hint="eastAsia"/>
        </w:rPr>
        <w:tab/>
      </w:r>
      <w:r w:rsidR="00F91248">
        <w:rPr>
          <w:rFonts w:hint="eastAsia"/>
        </w:rPr>
        <w:tab/>
      </w:r>
      <w:r>
        <w:rPr>
          <w:rFonts w:hint="eastAsia"/>
        </w:rPr>
        <w:t>B</w:t>
      </w:r>
      <w:r>
        <w:rPr>
          <w:rFonts w:hint="eastAsia"/>
        </w:rPr>
        <w:t>、抖动</w:t>
      </w:r>
      <w:r>
        <w:rPr>
          <w:rFonts w:hint="eastAsia"/>
        </w:rPr>
        <w:t xml:space="preserve">    </w:t>
      </w:r>
      <w:r w:rsidR="00F91248">
        <w:rPr>
          <w:rFonts w:hint="eastAsia"/>
        </w:rPr>
        <w:tab/>
      </w:r>
      <w:r w:rsidR="00F91248">
        <w:rPr>
          <w:rFonts w:hint="eastAsia"/>
        </w:rPr>
        <w:tab/>
      </w:r>
      <w:r w:rsidR="00F91248">
        <w:rPr>
          <w:rFonts w:hint="eastAsia"/>
        </w:rPr>
        <w:tab/>
      </w:r>
      <w:r w:rsidR="00F91248">
        <w:rPr>
          <w:rFonts w:hint="eastAsia"/>
        </w:rPr>
        <w:tab/>
      </w:r>
      <w:r>
        <w:rPr>
          <w:rFonts w:hint="eastAsia"/>
        </w:rPr>
        <w:t>C</w:t>
      </w:r>
      <w:r>
        <w:rPr>
          <w:rFonts w:hint="eastAsia"/>
        </w:rPr>
        <w:t>、回波</w:t>
      </w:r>
      <w:r>
        <w:rPr>
          <w:rFonts w:hint="eastAsia"/>
        </w:rPr>
        <w:t xml:space="preserve">    </w:t>
      </w:r>
      <w:r w:rsidR="00F91248">
        <w:rPr>
          <w:rFonts w:hint="eastAsia"/>
        </w:rPr>
        <w:tab/>
      </w:r>
      <w:r w:rsidR="00F91248">
        <w:rPr>
          <w:rFonts w:hint="eastAsia"/>
        </w:rPr>
        <w:tab/>
      </w:r>
      <w:r w:rsidR="00F91248">
        <w:rPr>
          <w:rFonts w:hint="eastAsia"/>
        </w:rPr>
        <w:tab/>
      </w:r>
      <w:r w:rsidR="00F91248">
        <w:rPr>
          <w:rFonts w:hint="eastAsia"/>
        </w:rPr>
        <w:tab/>
      </w:r>
      <w:r>
        <w:rPr>
          <w:rFonts w:hint="eastAsia"/>
        </w:rPr>
        <w:t>D</w:t>
      </w:r>
      <w:r>
        <w:rPr>
          <w:rFonts w:hint="eastAsia"/>
        </w:rPr>
        <w:t>、</w:t>
      </w:r>
      <w:r>
        <w:rPr>
          <w:rFonts w:hint="eastAsia"/>
        </w:rPr>
        <w:t>GK</w:t>
      </w:r>
      <w:r>
        <w:rPr>
          <w:rFonts w:hint="eastAsia"/>
        </w:rPr>
        <w:t>性能</w:t>
      </w:r>
    </w:p>
    <w:p w:rsidR="0089356F" w:rsidRDefault="0089356F" w:rsidP="004F0CE8">
      <w:pPr>
        <w:spacing w:line="360" w:lineRule="auto"/>
        <w:jc w:val="left"/>
      </w:pPr>
      <w:r>
        <w:rPr>
          <w:rFonts w:hint="eastAsia"/>
        </w:rPr>
        <w:t>201</w:t>
      </w:r>
      <w:r>
        <w:rPr>
          <w:rFonts w:hint="eastAsia"/>
        </w:rPr>
        <w:t>、下列安全协议中使用包括过滤技术，适合用于可信的</w:t>
      </w:r>
      <w:r>
        <w:rPr>
          <w:rFonts w:hint="eastAsia"/>
        </w:rPr>
        <w:t>LAN</w:t>
      </w:r>
      <w:r>
        <w:rPr>
          <w:rFonts w:hint="eastAsia"/>
        </w:rPr>
        <w:t>到</w:t>
      </w:r>
      <w:r>
        <w:rPr>
          <w:rFonts w:hint="eastAsia"/>
        </w:rPr>
        <w:t>LAN</w:t>
      </w:r>
      <w:r>
        <w:rPr>
          <w:rFonts w:hint="eastAsia"/>
        </w:rPr>
        <w:t>之间的</w:t>
      </w:r>
      <w:r>
        <w:rPr>
          <w:rFonts w:hint="eastAsia"/>
        </w:rPr>
        <w:t>VPN</w:t>
      </w:r>
      <w:r>
        <w:rPr>
          <w:rFonts w:hint="eastAsia"/>
        </w:rPr>
        <w:t>（内部</w:t>
      </w:r>
      <w:r>
        <w:rPr>
          <w:rFonts w:hint="eastAsia"/>
        </w:rPr>
        <w:t>VPN</w:t>
      </w:r>
      <w:r>
        <w:rPr>
          <w:rFonts w:hint="eastAsia"/>
        </w:rPr>
        <w:t>）的是（</w:t>
      </w:r>
      <w:r>
        <w:rPr>
          <w:rFonts w:hint="eastAsia"/>
        </w:rPr>
        <w:t>D</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PPTP    </w:t>
      </w:r>
      <w:r w:rsidR="00F91248">
        <w:rPr>
          <w:rFonts w:hint="eastAsia"/>
        </w:rPr>
        <w:tab/>
      </w:r>
      <w:r w:rsidR="00F91248">
        <w:rPr>
          <w:rFonts w:hint="eastAsia"/>
        </w:rPr>
        <w:tab/>
      </w:r>
      <w:r>
        <w:rPr>
          <w:rFonts w:hint="eastAsia"/>
        </w:rPr>
        <w:t>B</w:t>
      </w:r>
      <w:r>
        <w:rPr>
          <w:rFonts w:hint="eastAsia"/>
        </w:rPr>
        <w:t>、</w:t>
      </w:r>
      <w:r>
        <w:rPr>
          <w:rFonts w:hint="eastAsia"/>
        </w:rPr>
        <w:t xml:space="preserve">L2TP   </w:t>
      </w:r>
      <w:r w:rsidR="00F91248">
        <w:rPr>
          <w:rFonts w:hint="eastAsia"/>
        </w:rPr>
        <w:tab/>
      </w:r>
      <w:r w:rsidR="00F91248">
        <w:rPr>
          <w:rFonts w:hint="eastAsia"/>
        </w:rPr>
        <w:tab/>
      </w:r>
      <w:r w:rsidR="00F91248">
        <w:rPr>
          <w:rFonts w:hint="eastAsia"/>
        </w:rPr>
        <w:tab/>
      </w:r>
      <w:r w:rsidR="00F91248">
        <w:rPr>
          <w:rFonts w:hint="eastAsia"/>
        </w:rPr>
        <w:tab/>
      </w:r>
      <w:r>
        <w:rPr>
          <w:rFonts w:hint="eastAsia"/>
        </w:rPr>
        <w:t xml:space="preserve"> C</w:t>
      </w:r>
      <w:r>
        <w:rPr>
          <w:rFonts w:hint="eastAsia"/>
        </w:rPr>
        <w:t>、</w:t>
      </w:r>
      <w:r>
        <w:rPr>
          <w:rFonts w:hint="eastAsia"/>
        </w:rPr>
        <w:t xml:space="preserve">SOCKS v5  </w:t>
      </w:r>
      <w:r w:rsidR="00F91248">
        <w:rPr>
          <w:rFonts w:hint="eastAsia"/>
        </w:rPr>
        <w:tab/>
      </w:r>
      <w:r w:rsidR="00F91248">
        <w:rPr>
          <w:rFonts w:hint="eastAsia"/>
        </w:rPr>
        <w:tab/>
      </w:r>
      <w:r w:rsidR="00F91248">
        <w:rPr>
          <w:rFonts w:hint="eastAsia"/>
        </w:rPr>
        <w:tab/>
      </w:r>
      <w:r>
        <w:rPr>
          <w:rFonts w:hint="eastAsia"/>
        </w:rPr>
        <w:t xml:space="preserve"> D</w:t>
      </w:r>
      <w:r>
        <w:rPr>
          <w:rFonts w:hint="eastAsia"/>
        </w:rPr>
        <w:t>、</w:t>
      </w:r>
      <w:r>
        <w:rPr>
          <w:rFonts w:hint="eastAsia"/>
        </w:rPr>
        <w:t>IPSec</w:t>
      </w:r>
    </w:p>
    <w:p w:rsidR="0089356F" w:rsidRDefault="0089356F" w:rsidP="004F0CE8">
      <w:pPr>
        <w:spacing w:line="360" w:lineRule="auto"/>
        <w:jc w:val="left"/>
      </w:pPr>
      <w:r>
        <w:rPr>
          <w:rFonts w:hint="eastAsia"/>
        </w:rPr>
        <w:t>202</w:t>
      </w:r>
      <w:r>
        <w:rPr>
          <w:rFonts w:hint="eastAsia"/>
        </w:rPr>
        <w:t>、下列不是抵御</w:t>
      </w:r>
      <w:r>
        <w:rPr>
          <w:rFonts w:hint="eastAsia"/>
        </w:rPr>
        <w:t>DDoS</w:t>
      </w:r>
      <w:r>
        <w:rPr>
          <w:rFonts w:hint="eastAsia"/>
        </w:rPr>
        <w:t>攻击的方法有（</w:t>
      </w:r>
      <w:r>
        <w:rPr>
          <w:rFonts w:hint="eastAsia"/>
        </w:rPr>
        <w:t>D</w:t>
      </w:r>
      <w:r>
        <w:rPr>
          <w:rFonts w:hint="eastAsia"/>
        </w:rPr>
        <w:t>）。</w:t>
      </w:r>
    </w:p>
    <w:p w:rsidR="00F91248" w:rsidRDefault="0089356F" w:rsidP="004F0CE8">
      <w:pPr>
        <w:spacing w:line="360" w:lineRule="auto"/>
        <w:ind w:firstLine="420"/>
        <w:jc w:val="left"/>
      </w:pPr>
      <w:r>
        <w:rPr>
          <w:rFonts w:hint="eastAsia"/>
        </w:rPr>
        <w:t>A</w:t>
      </w:r>
      <w:r>
        <w:rPr>
          <w:rFonts w:hint="eastAsia"/>
        </w:rPr>
        <w:t>、加强骨干网设备监控</w:t>
      </w:r>
      <w:r>
        <w:rPr>
          <w:rFonts w:hint="eastAsia"/>
        </w:rPr>
        <w:t xml:space="preserve">    </w:t>
      </w:r>
      <w:r w:rsidR="00F91248">
        <w:rPr>
          <w:rFonts w:hint="eastAsia"/>
        </w:rPr>
        <w:tab/>
      </w:r>
      <w:r w:rsidR="00F91248">
        <w:rPr>
          <w:rFonts w:hint="eastAsia"/>
        </w:rPr>
        <w:tab/>
      </w:r>
      <w:r w:rsidR="00F91248">
        <w:rPr>
          <w:rFonts w:hint="eastAsia"/>
        </w:rPr>
        <w:tab/>
      </w:r>
      <w:r w:rsidR="00F91248">
        <w:rPr>
          <w:rFonts w:hint="eastAsia"/>
        </w:rPr>
        <w:tab/>
      </w:r>
      <w:r w:rsidR="00F91248">
        <w:rPr>
          <w:rFonts w:hint="eastAsia"/>
        </w:rPr>
        <w:tab/>
      </w:r>
      <w:r>
        <w:rPr>
          <w:rFonts w:hint="eastAsia"/>
        </w:rPr>
        <w:t>B</w:t>
      </w:r>
      <w:r>
        <w:rPr>
          <w:rFonts w:hint="eastAsia"/>
        </w:rPr>
        <w:t>、关闭不必要的服务</w:t>
      </w:r>
      <w:r>
        <w:rPr>
          <w:rFonts w:hint="eastAsia"/>
        </w:rPr>
        <w:t xml:space="preserve">    </w:t>
      </w:r>
    </w:p>
    <w:p w:rsidR="0089356F" w:rsidRDefault="0089356F" w:rsidP="004F0CE8">
      <w:pPr>
        <w:spacing w:line="360" w:lineRule="auto"/>
        <w:ind w:firstLine="420"/>
        <w:jc w:val="left"/>
      </w:pPr>
      <w:r>
        <w:rPr>
          <w:rFonts w:hint="eastAsia"/>
        </w:rPr>
        <w:lastRenderedPageBreak/>
        <w:t>C</w:t>
      </w:r>
      <w:r>
        <w:rPr>
          <w:rFonts w:hint="eastAsia"/>
        </w:rPr>
        <w:t>、限制同时打开的</w:t>
      </w:r>
      <w:r>
        <w:rPr>
          <w:rFonts w:hint="eastAsia"/>
        </w:rPr>
        <w:t>Syn</w:t>
      </w:r>
      <w:r>
        <w:rPr>
          <w:rFonts w:hint="eastAsia"/>
        </w:rPr>
        <w:t>半连接数目</w:t>
      </w:r>
      <w:r>
        <w:rPr>
          <w:rFonts w:hint="eastAsia"/>
        </w:rPr>
        <w:t xml:space="preserve">    </w:t>
      </w:r>
      <w:r w:rsidR="00F91248">
        <w:rPr>
          <w:rFonts w:hint="eastAsia"/>
        </w:rPr>
        <w:tab/>
      </w:r>
      <w:r w:rsidR="00F91248">
        <w:rPr>
          <w:rFonts w:hint="eastAsia"/>
        </w:rPr>
        <w:tab/>
      </w:r>
      <w:r w:rsidR="00F91248">
        <w:rPr>
          <w:rFonts w:hint="eastAsia"/>
        </w:rPr>
        <w:tab/>
      </w:r>
      <w:r>
        <w:rPr>
          <w:rFonts w:hint="eastAsia"/>
        </w:rPr>
        <w:t>D</w:t>
      </w:r>
      <w:r>
        <w:rPr>
          <w:rFonts w:hint="eastAsia"/>
        </w:rPr>
        <w:t>、延长</w:t>
      </w:r>
      <w:r>
        <w:rPr>
          <w:rFonts w:hint="eastAsia"/>
        </w:rPr>
        <w:t>Syn</w:t>
      </w:r>
      <w:r>
        <w:rPr>
          <w:rFonts w:hint="eastAsia"/>
        </w:rPr>
        <w:t>半连接的</w:t>
      </w:r>
      <w:r>
        <w:rPr>
          <w:rFonts w:hint="eastAsia"/>
        </w:rPr>
        <w:t>time out</w:t>
      </w:r>
      <w:r>
        <w:rPr>
          <w:rFonts w:hint="eastAsia"/>
        </w:rPr>
        <w:t>时间</w:t>
      </w:r>
    </w:p>
    <w:p w:rsidR="0089356F" w:rsidRDefault="0089356F" w:rsidP="004F0CE8">
      <w:pPr>
        <w:spacing w:line="360" w:lineRule="auto"/>
        <w:jc w:val="left"/>
      </w:pPr>
      <w:r>
        <w:rPr>
          <w:rFonts w:hint="eastAsia"/>
        </w:rPr>
        <w:t>203</w:t>
      </w:r>
      <w:r>
        <w:rPr>
          <w:rFonts w:hint="eastAsia"/>
        </w:rPr>
        <w:t>、下列措施不能增强</w:t>
      </w:r>
      <w:r>
        <w:rPr>
          <w:rFonts w:hint="eastAsia"/>
        </w:rPr>
        <w:t>DNS</w:t>
      </w:r>
      <w:r>
        <w:rPr>
          <w:rFonts w:hint="eastAsia"/>
        </w:rPr>
        <w:t>安全的是（</w:t>
      </w:r>
      <w:r>
        <w:rPr>
          <w:rFonts w:hint="eastAsia"/>
        </w:rPr>
        <w:t>C</w:t>
      </w:r>
      <w:r>
        <w:rPr>
          <w:rFonts w:hint="eastAsia"/>
        </w:rPr>
        <w:t>）。</w:t>
      </w:r>
    </w:p>
    <w:p w:rsidR="00CB67DE" w:rsidRDefault="0089356F" w:rsidP="004F0CE8">
      <w:pPr>
        <w:spacing w:line="360" w:lineRule="auto"/>
        <w:ind w:firstLine="420"/>
        <w:jc w:val="left"/>
      </w:pPr>
      <w:r>
        <w:rPr>
          <w:rFonts w:hint="eastAsia"/>
        </w:rPr>
        <w:t>A</w:t>
      </w:r>
      <w:r>
        <w:rPr>
          <w:rFonts w:hint="eastAsia"/>
        </w:rPr>
        <w:t>、使用最新的</w:t>
      </w:r>
      <w:r>
        <w:rPr>
          <w:rFonts w:hint="eastAsia"/>
        </w:rPr>
        <w:t>BIND</w:t>
      </w:r>
      <w:r>
        <w:rPr>
          <w:rFonts w:hint="eastAsia"/>
        </w:rPr>
        <w:t>工具</w:t>
      </w:r>
      <w:r>
        <w:rPr>
          <w:rFonts w:hint="eastAsia"/>
        </w:rPr>
        <w:t xml:space="preserve">    </w:t>
      </w:r>
      <w:r w:rsidR="00CB67DE">
        <w:rPr>
          <w:rFonts w:hint="eastAsia"/>
        </w:rPr>
        <w:tab/>
      </w:r>
      <w:r w:rsidR="00CB67DE">
        <w:rPr>
          <w:rFonts w:hint="eastAsia"/>
        </w:rPr>
        <w:tab/>
      </w:r>
      <w:r w:rsidR="00CB67DE">
        <w:rPr>
          <w:rFonts w:hint="eastAsia"/>
        </w:rPr>
        <w:tab/>
      </w:r>
      <w:r w:rsidR="00CB67DE">
        <w:rPr>
          <w:rFonts w:hint="eastAsia"/>
        </w:rPr>
        <w:tab/>
      </w:r>
      <w:r>
        <w:rPr>
          <w:rFonts w:hint="eastAsia"/>
        </w:rPr>
        <w:t>B</w:t>
      </w:r>
      <w:r>
        <w:rPr>
          <w:rFonts w:hint="eastAsia"/>
        </w:rPr>
        <w:t>、双反向查找</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、更改</w:t>
      </w:r>
      <w:r>
        <w:rPr>
          <w:rFonts w:hint="eastAsia"/>
        </w:rPr>
        <w:t>DNS</w:t>
      </w:r>
      <w:r>
        <w:rPr>
          <w:rFonts w:hint="eastAsia"/>
        </w:rPr>
        <w:t>的端口号</w:t>
      </w:r>
      <w:r>
        <w:rPr>
          <w:rFonts w:hint="eastAsia"/>
        </w:rPr>
        <w:t xml:space="preserve">    </w:t>
      </w:r>
      <w:r w:rsidR="00CB67DE">
        <w:rPr>
          <w:rFonts w:hint="eastAsia"/>
        </w:rPr>
        <w:tab/>
      </w:r>
      <w:r w:rsidR="00CB67DE">
        <w:rPr>
          <w:rFonts w:hint="eastAsia"/>
        </w:rPr>
        <w:tab/>
      </w:r>
      <w:r w:rsidR="00CB67DE">
        <w:rPr>
          <w:rFonts w:hint="eastAsia"/>
        </w:rPr>
        <w:tab/>
      </w:r>
      <w:r w:rsidR="00CB67DE">
        <w:rPr>
          <w:rFonts w:hint="eastAsia"/>
        </w:rPr>
        <w:tab/>
      </w:r>
      <w:r>
        <w:rPr>
          <w:rFonts w:hint="eastAsia"/>
        </w:rPr>
        <w:t>D</w:t>
      </w:r>
      <w:r>
        <w:rPr>
          <w:rFonts w:hint="eastAsia"/>
        </w:rPr>
        <w:t>、不要让</w:t>
      </w:r>
      <w:r>
        <w:rPr>
          <w:rFonts w:hint="eastAsia"/>
        </w:rPr>
        <w:t>HINFO</w:t>
      </w:r>
      <w:r>
        <w:rPr>
          <w:rFonts w:hint="eastAsia"/>
        </w:rPr>
        <w:t>记录被外界看到</w:t>
      </w:r>
    </w:p>
    <w:p w:rsidR="0089356F" w:rsidRDefault="0089356F" w:rsidP="004F0CE8">
      <w:pPr>
        <w:spacing w:line="360" w:lineRule="auto"/>
        <w:jc w:val="left"/>
      </w:pPr>
      <w:r>
        <w:rPr>
          <w:rFonts w:hint="eastAsia"/>
        </w:rPr>
        <w:t>204</w:t>
      </w:r>
      <w:r>
        <w:rPr>
          <w:rFonts w:hint="eastAsia"/>
        </w:rPr>
        <w:t>、下列各种安全协议中使用包过滤技术，适合用于可信的</w:t>
      </w:r>
      <w:r>
        <w:rPr>
          <w:rFonts w:hint="eastAsia"/>
        </w:rPr>
        <w:t>LAN</w:t>
      </w:r>
      <w:r>
        <w:rPr>
          <w:rFonts w:hint="eastAsia"/>
        </w:rPr>
        <w:t>到</w:t>
      </w:r>
      <w:r>
        <w:rPr>
          <w:rFonts w:hint="eastAsia"/>
        </w:rPr>
        <w:t>LAN</w:t>
      </w:r>
      <w:r>
        <w:rPr>
          <w:rFonts w:hint="eastAsia"/>
        </w:rPr>
        <w:t>之间的</w:t>
      </w:r>
      <w:r>
        <w:rPr>
          <w:rFonts w:hint="eastAsia"/>
        </w:rPr>
        <w:t>VPN</w:t>
      </w:r>
      <w:r>
        <w:rPr>
          <w:rFonts w:hint="eastAsia"/>
        </w:rPr>
        <w:t>，即内部网</w:t>
      </w:r>
      <w:r>
        <w:rPr>
          <w:rFonts w:hint="eastAsia"/>
        </w:rPr>
        <w:t>VPN</w:t>
      </w:r>
      <w:r>
        <w:rPr>
          <w:rFonts w:hint="eastAsia"/>
        </w:rPr>
        <w:t>的是（）。</w:t>
      </w:r>
    </w:p>
    <w:p w:rsidR="0089356F" w:rsidRDefault="0089356F" w:rsidP="004F0CE8">
      <w:pPr>
        <w:spacing w:line="360" w:lineRule="auto"/>
        <w:ind w:firstLine="420"/>
        <w:jc w:val="left"/>
      </w:pPr>
      <w:r>
        <w:rPr>
          <w:rFonts w:hint="eastAsia"/>
        </w:rPr>
        <w:t>A</w:t>
      </w:r>
      <w:r>
        <w:rPr>
          <w:rFonts w:hint="eastAsia"/>
        </w:rPr>
        <w:t>、</w:t>
      </w:r>
      <w:r>
        <w:rPr>
          <w:rFonts w:hint="eastAsia"/>
        </w:rPr>
        <w:t xml:space="preserve">PPTP    </w:t>
      </w:r>
      <w:r w:rsidR="00CB67DE">
        <w:rPr>
          <w:rFonts w:hint="eastAsia"/>
        </w:rPr>
        <w:tab/>
      </w:r>
      <w:r w:rsidR="00CB67DE">
        <w:rPr>
          <w:rFonts w:hint="eastAsia"/>
        </w:rPr>
        <w:tab/>
      </w:r>
      <w:r w:rsidR="00CB67DE">
        <w:rPr>
          <w:rFonts w:hint="eastAsia"/>
        </w:rPr>
        <w:tab/>
      </w:r>
      <w:r>
        <w:rPr>
          <w:rFonts w:hint="eastAsia"/>
        </w:rPr>
        <w:t>B</w:t>
      </w:r>
      <w:r>
        <w:rPr>
          <w:rFonts w:hint="eastAsia"/>
        </w:rPr>
        <w:t>、</w:t>
      </w:r>
      <w:r>
        <w:rPr>
          <w:rFonts w:hint="eastAsia"/>
        </w:rPr>
        <w:t xml:space="preserve">L2TP    </w:t>
      </w:r>
      <w:r w:rsidR="00CB67DE">
        <w:rPr>
          <w:rFonts w:hint="eastAsia"/>
        </w:rPr>
        <w:tab/>
      </w:r>
      <w:r w:rsidR="00CB67DE">
        <w:rPr>
          <w:rFonts w:hint="eastAsia"/>
        </w:rPr>
        <w:tab/>
      </w:r>
      <w:r w:rsidR="00CB67DE">
        <w:rPr>
          <w:rFonts w:hint="eastAsia"/>
        </w:rPr>
        <w:tab/>
      </w:r>
      <w:r>
        <w:rPr>
          <w:rFonts w:hint="eastAsia"/>
        </w:rPr>
        <w:t>C</w:t>
      </w:r>
      <w:r>
        <w:rPr>
          <w:rFonts w:hint="eastAsia"/>
        </w:rPr>
        <w:t>、</w:t>
      </w:r>
      <w:r>
        <w:rPr>
          <w:rFonts w:hint="eastAsia"/>
        </w:rPr>
        <w:t xml:space="preserve">SOCKS v5  </w:t>
      </w:r>
      <w:r w:rsidR="00CB67DE">
        <w:rPr>
          <w:rFonts w:hint="eastAsia"/>
        </w:rPr>
        <w:tab/>
      </w:r>
      <w:r w:rsidR="00CB67DE">
        <w:rPr>
          <w:rFonts w:hint="eastAsia"/>
        </w:rPr>
        <w:tab/>
      </w:r>
      <w:r w:rsidR="00CB67DE">
        <w:rPr>
          <w:rFonts w:hint="eastAsia"/>
        </w:rPr>
        <w:tab/>
      </w:r>
      <w:r>
        <w:rPr>
          <w:rFonts w:hint="eastAsia"/>
        </w:rPr>
        <w:t xml:space="preserve"> D</w:t>
      </w:r>
      <w:r>
        <w:rPr>
          <w:rFonts w:hint="eastAsia"/>
        </w:rPr>
        <w:t>、</w:t>
      </w:r>
      <w:r>
        <w:rPr>
          <w:rFonts w:hint="eastAsia"/>
        </w:rPr>
        <w:t>IPSec</w:t>
      </w:r>
    </w:p>
    <w:p w:rsidR="0089356F" w:rsidRDefault="0089356F" w:rsidP="004F0CE8">
      <w:pPr>
        <w:spacing w:line="360" w:lineRule="auto"/>
        <w:jc w:val="left"/>
      </w:pPr>
      <w:r>
        <w:rPr>
          <w:rFonts w:hint="eastAsia"/>
        </w:rPr>
        <w:t>205</w:t>
      </w:r>
      <w:r>
        <w:rPr>
          <w:rFonts w:hint="eastAsia"/>
        </w:rPr>
        <w:t>、下列哪个属于可以最好的描述系统和网络的状态分析概念，怎么处理其中的错误才是最合适？（</w:t>
      </w:r>
      <w:r>
        <w:rPr>
          <w:rFonts w:hint="eastAsia"/>
        </w:rPr>
        <w:t>D</w:t>
      </w:r>
      <w:r>
        <w:rPr>
          <w:rFonts w:hint="eastAsia"/>
        </w:rPr>
        <w:t>）</w:t>
      </w:r>
    </w:p>
    <w:p w:rsidR="0089356F" w:rsidRDefault="0089356F" w:rsidP="004F0CE8">
      <w:pPr>
        <w:spacing w:line="360" w:lineRule="auto"/>
        <w:ind w:firstLine="420"/>
        <w:jc w:val="left"/>
      </w:pPr>
      <w:r>
        <w:rPr>
          <w:rFonts w:hint="eastAsia"/>
        </w:rPr>
        <w:t>A</w:t>
      </w:r>
      <w:r>
        <w:rPr>
          <w:rFonts w:hint="eastAsia"/>
        </w:rPr>
        <w:t>、回应的比例</w:t>
      </w:r>
      <w:r>
        <w:rPr>
          <w:rFonts w:hint="eastAsia"/>
        </w:rPr>
        <w:t xml:space="preserve">    </w:t>
      </w:r>
      <w:r w:rsidR="00CB67DE">
        <w:rPr>
          <w:rFonts w:hint="eastAsia"/>
        </w:rPr>
        <w:tab/>
      </w:r>
      <w:r w:rsidR="00CB67DE">
        <w:rPr>
          <w:rFonts w:hint="eastAsia"/>
        </w:rPr>
        <w:tab/>
      </w:r>
      <w:r>
        <w:rPr>
          <w:rFonts w:hint="eastAsia"/>
        </w:rPr>
        <w:t>B</w:t>
      </w:r>
      <w:r>
        <w:rPr>
          <w:rFonts w:hint="eastAsia"/>
        </w:rPr>
        <w:t>、被动的防御</w:t>
      </w:r>
      <w:r>
        <w:rPr>
          <w:rFonts w:hint="eastAsia"/>
        </w:rPr>
        <w:t xml:space="preserve">    </w:t>
      </w:r>
      <w:r w:rsidR="00CB67DE">
        <w:rPr>
          <w:rFonts w:hint="eastAsia"/>
        </w:rPr>
        <w:tab/>
      </w:r>
      <w:r>
        <w:rPr>
          <w:rFonts w:hint="eastAsia"/>
        </w:rPr>
        <w:t>C</w:t>
      </w:r>
      <w:r>
        <w:rPr>
          <w:rFonts w:hint="eastAsia"/>
        </w:rPr>
        <w:t>、主动的防御</w:t>
      </w:r>
      <w:r>
        <w:rPr>
          <w:rFonts w:hint="eastAsia"/>
        </w:rPr>
        <w:t xml:space="preserve">    </w:t>
      </w:r>
      <w:r w:rsidR="00CB67DE">
        <w:rPr>
          <w:rFonts w:hint="eastAsia"/>
        </w:rPr>
        <w:tab/>
      </w:r>
      <w:r>
        <w:rPr>
          <w:rFonts w:hint="eastAsia"/>
        </w:rPr>
        <w:t>D</w:t>
      </w:r>
      <w:r>
        <w:rPr>
          <w:rFonts w:hint="eastAsia"/>
        </w:rPr>
        <w:t>、都不对</w:t>
      </w:r>
    </w:p>
    <w:p w:rsidR="0089356F" w:rsidRDefault="0089356F" w:rsidP="004F0CE8">
      <w:pPr>
        <w:spacing w:line="360" w:lineRule="auto"/>
        <w:jc w:val="left"/>
      </w:pPr>
      <w:r>
        <w:rPr>
          <w:rFonts w:hint="eastAsia"/>
        </w:rPr>
        <w:t>206</w:t>
      </w:r>
      <w:r>
        <w:rPr>
          <w:rFonts w:hint="eastAsia"/>
        </w:rPr>
        <w:t>、下列哪项是私有</w:t>
      </w:r>
      <w:r>
        <w:rPr>
          <w:rFonts w:hint="eastAsia"/>
        </w:rPr>
        <w:t>IP</w:t>
      </w:r>
      <w:r>
        <w:rPr>
          <w:rFonts w:hint="eastAsia"/>
        </w:rPr>
        <w:t>地址？（</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10.5.42.5    </w:t>
      </w:r>
      <w:r w:rsidR="00CB67DE">
        <w:rPr>
          <w:rFonts w:hint="eastAsia"/>
        </w:rPr>
        <w:tab/>
      </w:r>
      <w:r w:rsidR="00CB67DE">
        <w:rPr>
          <w:rFonts w:hint="eastAsia"/>
        </w:rPr>
        <w:tab/>
      </w:r>
      <w:r>
        <w:rPr>
          <w:rFonts w:hint="eastAsia"/>
        </w:rPr>
        <w:t>B</w:t>
      </w:r>
      <w:r>
        <w:rPr>
          <w:rFonts w:hint="eastAsia"/>
        </w:rPr>
        <w:t>、</w:t>
      </w:r>
      <w:r>
        <w:rPr>
          <w:rFonts w:hint="eastAsia"/>
        </w:rPr>
        <w:t xml:space="preserve">172.76.42.5    </w:t>
      </w:r>
      <w:r w:rsidR="00CB67DE">
        <w:rPr>
          <w:rFonts w:hint="eastAsia"/>
        </w:rPr>
        <w:tab/>
      </w:r>
      <w:r>
        <w:rPr>
          <w:rFonts w:hint="eastAsia"/>
        </w:rPr>
        <w:t>C</w:t>
      </w:r>
      <w:r>
        <w:rPr>
          <w:rFonts w:hint="eastAsia"/>
        </w:rPr>
        <w:t>、</w:t>
      </w:r>
      <w:r>
        <w:rPr>
          <w:rFonts w:hint="eastAsia"/>
        </w:rPr>
        <w:t xml:space="preserve">172.90.42.5    </w:t>
      </w:r>
      <w:r w:rsidR="00CB67DE">
        <w:rPr>
          <w:rFonts w:hint="eastAsia"/>
        </w:rPr>
        <w:tab/>
      </w:r>
      <w:r>
        <w:rPr>
          <w:rFonts w:hint="eastAsia"/>
        </w:rPr>
        <w:t>D</w:t>
      </w:r>
      <w:r>
        <w:rPr>
          <w:rFonts w:hint="eastAsia"/>
        </w:rPr>
        <w:t>、</w:t>
      </w:r>
      <w:r>
        <w:rPr>
          <w:rFonts w:hint="eastAsia"/>
        </w:rPr>
        <w:t>241.16.42.5</w:t>
      </w:r>
    </w:p>
    <w:p w:rsidR="0089356F" w:rsidRDefault="0089356F" w:rsidP="004F0CE8">
      <w:pPr>
        <w:spacing w:line="360" w:lineRule="auto"/>
        <w:jc w:val="left"/>
      </w:pPr>
      <w:r>
        <w:rPr>
          <w:rFonts w:hint="eastAsia"/>
        </w:rPr>
        <w:t>207</w:t>
      </w:r>
      <w:r>
        <w:rPr>
          <w:rFonts w:hint="eastAsia"/>
        </w:rPr>
        <w:t>、下列哪一项能够提高网络的可用性？（</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、数据冗余</w:t>
      </w:r>
      <w:r>
        <w:rPr>
          <w:rFonts w:hint="eastAsia"/>
        </w:rPr>
        <w:t xml:space="preserve">    </w:t>
      </w:r>
      <w:r w:rsidR="00CB67DE">
        <w:rPr>
          <w:rFonts w:hint="eastAsia"/>
        </w:rPr>
        <w:tab/>
      </w:r>
      <w:r w:rsidR="00CB67DE">
        <w:rPr>
          <w:rFonts w:hint="eastAsia"/>
        </w:rPr>
        <w:tab/>
      </w:r>
      <w:r>
        <w:rPr>
          <w:rFonts w:hint="eastAsia"/>
        </w:rPr>
        <w:t>B</w:t>
      </w:r>
      <w:r>
        <w:rPr>
          <w:rFonts w:hint="eastAsia"/>
        </w:rPr>
        <w:t>、链路冗余</w:t>
      </w:r>
      <w:r>
        <w:rPr>
          <w:rFonts w:hint="eastAsia"/>
        </w:rPr>
        <w:t xml:space="preserve">    </w:t>
      </w:r>
      <w:r w:rsidR="00CB67DE">
        <w:rPr>
          <w:rFonts w:hint="eastAsia"/>
        </w:rPr>
        <w:tab/>
      </w:r>
      <w:r w:rsidR="00CB67DE">
        <w:rPr>
          <w:rFonts w:hint="eastAsia"/>
        </w:rPr>
        <w:tab/>
      </w:r>
      <w:r>
        <w:rPr>
          <w:rFonts w:hint="eastAsia"/>
        </w:rPr>
        <w:t>C</w:t>
      </w:r>
      <w:r>
        <w:rPr>
          <w:rFonts w:hint="eastAsia"/>
        </w:rPr>
        <w:t>、软件冗余</w:t>
      </w:r>
      <w:r>
        <w:rPr>
          <w:rFonts w:hint="eastAsia"/>
        </w:rPr>
        <w:t xml:space="preserve">    </w:t>
      </w:r>
      <w:r w:rsidR="00CB67DE">
        <w:rPr>
          <w:rFonts w:hint="eastAsia"/>
        </w:rPr>
        <w:tab/>
      </w:r>
      <w:r w:rsidR="00CB67DE">
        <w:rPr>
          <w:rFonts w:hint="eastAsia"/>
        </w:rPr>
        <w:tab/>
      </w:r>
      <w:r>
        <w:rPr>
          <w:rFonts w:hint="eastAsia"/>
        </w:rPr>
        <w:t>D</w:t>
      </w:r>
      <w:r>
        <w:rPr>
          <w:rFonts w:hint="eastAsia"/>
        </w:rPr>
        <w:t>、电源冗余</w:t>
      </w:r>
    </w:p>
    <w:p w:rsidR="0089356F" w:rsidRDefault="0089356F" w:rsidP="004F0CE8">
      <w:pPr>
        <w:spacing w:line="360" w:lineRule="auto"/>
        <w:jc w:val="left"/>
      </w:pPr>
      <w:r>
        <w:rPr>
          <w:rFonts w:hint="eastAsia"/>
        </w:rPr>
        <w:t>208</w:t>
      </w:r>
      <w:r>
        <w:rPr>
          <w:rFonts w:hint="eastAsia"/>
        </w:rPr>
        <w:t>、下列哪一种攻击方式不属于拒绝服务攻击：（</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LOphtCrack    </w:t>
      </w:r>
      <w:r w:rsidR="00CB67DE">
        <w:rPr>
          <w:rFonts w:hint="eastAsia"/>
        </w:rPr>
        <w:tab/>
      </w:r>
      <w:r>
        <w:rPr>
          <w:rFonts w:hint="eastAsia"/>
        </w:rPr>
        <w:t>B</w:t>
      </w:r>
      <w:r>
        <w:rPr>
          <w:rFonts w:hint="eastAsia"/>
        </w:rPr>
        <w:t>、</w:t>
      </w:r>
      <w:r>
        <w:rPr>
          <w:rFonts w:hint="eastAsia"/>
        </w:rPr>
        <w:t xml:space="preserve">Synflood    </w:t>
      </w:r>
      <w:r w:rsidR="00CB67DE">
        <w:rPr>
          <w:rFonts w:hint="eastAsia"/>
        </w:rPr>
        <w:tab/>
      </w:r>
      <w:r w:rsidR="00CB67DE">
        <w:rPr>
          <w:rFonts w:hint="eastAsia"/>
        </w:rPr>
        <w:tab/>
      </w:r>
      <w:r>
        <w:rPr>
          <w:rFonts w:hint="eastAsia"/>
        </w:rPr>
        <w:t>C</w:t>
      </w:r>
      <w:r>
        <w:rPr>
          <w:rFonts w:hint="eastAsia"/>
        </w:rPr>
        <w:t>、</w:t>
      </w:r>
      <w:r>
        <w:rPr>
          <w:rFonts w:hint="eastAsia"/>
        </w:rPr>
        <w:t xml:space="preserve">Smurf    </w:t>
      </w:r>
      <w:r w:rsidR="00CB67DE">
        <w:rPr>
          <w:rFonts w:hint="eastAsia"/>
        </w:rPr>
        <w:tab/>
      </w:r>
      <w:r w:rsidR="00CB67DE">
        <w:rPr>
          <w:rFonts w:hint="eastAsia"/>
        </w:rPr>
        <w:tab/>
      </w:r>
      <w:r>
        <w:rPr>
          <w:rFonts w:hint="eastAsia"/>
        </w:rPr>
        <w:t>D</w:t>
      </w:r>
      <w:r>
        <w:rPr>
          <w:rFonts w:hint="eastAsia"/>
        </w:rPr>
        <w:t>、</w:t>
      </w:r>
      <w:r>
        <w:rPr>
          <w:rFonts w:hint="eastAsia"/>
        </w:rPr>
        <w:t>Ping of Death</w:t>
      </w:r>
    </w:p>
    <w:p w:rsidR="0089356F" w:rsidRDefault="0089356F" w:rsidP="004F0CE8">
      <w:pPr>
        <w:spacing w:line="360" w:lineRule="auto"/>
        <w:jc w:val="left"/>
      </w:pPr>
      <w:r>
        <w:rPr>
          <w:rFonts w:hint="eastAsia"/>
        </w:rPr>
        <w:t>209</w:t>
      </w:r>
      <w:r>
        <w:rPr>
          <w:rFonts w:hint="eastAsia"/>
        </w:rPr>
        <w:t>、下列哪一项是</w:t>
      </w:r>
      <w:r>
        <w:rPr>
          <w:rFonts w:hint="eastAsia"/>
        </w:rPr>
        <w:t>arp</w:t>
      </w:r>
      <w:r>
        <w:rPr>
          <w:rFonts w:hint="eastAsia"/>
        </w:rPr>
        <w:t>协议的基本功能？（</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、通过目标设备的</w:t>
      </w:r>
      <w:r>
        <w:rPr>
          <w:rFonts w:hint="eastAsia"/>
        </w:rPr>
        <w:t>IP</w:t>
      </w:r>
      <w:r>
        <w:rPr>
          <w:rFonts w:hint="eastAsia"/>
        </w:rPr>
        <w:t>地址，查询目标设备的</w:t>
      </w:r>
      <w:r>
        <w:rPr>
          <w:rFonts w:hint="eastAsia"/>
        </w:rPr>
        <w:t>MAC</w:t>
      </w:r>
      <w:r>
        <w:rPr>
          <w:rFonts w:hint="eastAsia"/>
        </w:rPr>
        <w:t>地址，以保证通信的进行</w:t>
      </w:r>
      <w:r>
        <w:rPr>
          <w:rFonts w:hint="eastAsia"/>
        </w:rPr>
        <w:t xml:space="preserve">    </w:t>
      </w:r>
    </w:p>
    <w:p w:rsidR="0089356F" w:rsidRDefault="0089356F" w:rsidP="004F0CE8">
      <w:pPr>
        <w:spacing w:line="360" w:lineRule="auto"/>
        <w:ind w:firstLine="420"/>
        <w:jc w:val="left"/>
      </w:pPr>
      <w:r>
        <w:rPr>
          <w:rFonts w:hint="eastAsia"/>
        </w:rPr>
        <w:t>B</w:t>
      </w:r>
      <w:r>
        <w:rPr>
          <w:rFonts w:hint="eastAsia"/>
        </w:rPr>
        <w:t>、对局域网内的其他机器广播路由地址</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、过滤信息，将信息传递个数据链路层</w:t>
      </w:r>
      <w:r>
        <w:rPr>
          <w:rFonts w:hint="eastAsia"/>
        </w:rPr>
        <w:t xml:space="preserve">    </w:t>
      </w:r>
      <w:r w:rsidR="00CB67DE">
        <w:rPr>
          <w:rFonts w:hint="eastAsia"/>
        </w:rPr>
        <w:tab/>
      </w:r>
      <w:r w:rsidR="00CB67DE">
        <w:rPr>
          <w:rFonts w:hint="eastAsia"/>
        </w:rPr>
        <w:tab/>
      </w:r>
      <w:r w:rsidR="00CB67DE">
        <w:rPr>
          <w:rFonts w:hint="eastAsia"/>
        </w:rPr>
        <w:tab/>
      </w:r>
      <w:r w:rsidR="00CB67DE">
        <w:rPr>
          <w:rFonts w:hint="eastAsia"/>
        </w:rPr>
        <w:tab/>
      </w:r>
      <w:r>
        <w:rPr>
          <w:rFonts w:hint="eastAsia"/>
        </w:rPr>
        <w:t>D</w:t>
      </w:r>
      <w:r>
        <w:rPr>
          <w:rFonts w:hint="eastAsia"/>
        </w:rPr>
        <w:t>、将信息传递给网络层</w:t>
      </w:r>
    </w:p>
    <w:p w:rsidR="0089356F" w:rsidRDefault="0089356F" w:rsidP="004F0CE8">
      <w:pPr>
        <w:spacing w:line="360" w:lineRule="auto"/>
        <w:jc w:val="left"/>
      </w:pPr>
      <w:r>
        <w:rPr>
          <w:rFonts w:hint="eastAsia"/>
        </w:rPr>
        <w:t>210</w:t>
      </w:r>
      <w:r>
        <w:rPr>
          <w:rFonts w:hint="eastAsia"/>
        </w:rPr>
        <w:t>、最早的计算机网络与传统的通信网络最大的区别是什么？（</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、计算机网络采用了分组交换技术</w:t>
      </w:r>
      <w:r>
        <w:rPr>
          <w:rFonts w:hint="eastAsia"/>
        </w:rPr>
        <w:t xml:space="preserve">    </w:t>
      </w:r>
      <w:r w:rsidR="00CB67DE">
        <w:rPr>
          <w:rFonts w:hint="eastAsia"/>
        </w:rPr>
        <w:tab/>
      </w:r>
      <w:r w:rsidR="00CB67DE">
        <w:rPr>
          <w:rFonts w:hint="eastAsia"/>
        </w:rPr>
        <w:tab/>
      </w:r>
      <w:r>
        <w:rPr>
          <w:rFonts w:hint="eastAsia"/>
        </w:rPr>
        <w:t>B</w:t>
      </w:r>
      <w:r>
        <w:rPr>
          <w:rFonts w:hint="eastAsia"/>
        </w:rPr>
        <w:t>、计算机网络采用了电路交换技术</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、计算机网络的可靠性大大提高</w:t>
      </w:r>
      <w:r>
        <w:rPr>
          <w:rFonts w:hint="eastAsia"/>
        </w:rPr>
        <w:t xml:space="preserve">      </w:t>
      </w:r>
      <w:r w:rsidR="00CB67DE">
        <w:rPr>
          <w:rFonts w:hint="eastAsia"/>
        </w:rPr>
        <w:tab/>
      </w:r>
      <w:r w:rsidR="00CB67DE">
        <w:rPr>
          <w:rFonts w:hint="eastAsia"/>
        </w:rPr>
        <w:tab/>
      </w:r>
      <w:r>
        <w:rPr>
          <w:rFonts w:hint="eastAsia"/>
        </w:rPr>
        <w:t>D</w:t>
      </w:r>
      <w:r>
        <w:rPr>
          <w:rFonts w:hint="eastAsia"/>
        </w:rPr>
        <w:t>、计算机网络带宽和速度大大提高</w:t>
      </w:r>
    </w:p>
    <w:p w:rsidR="0089356F" w:rsidRDefault="0089356F" w:rsidP="004F0CE8">
      <w:pPr>
        <w:spacing w:line="360" w:lineRule="auto"/>
        <w:jc w:val="left"/>
      </w:pPr>
      <w:r>
        <w:rPr>
          <w:rFonts w:hint="eastAsia"/>
        </w:rPr>
        <w:t>211</w:t>
      </w:r>
      <w:r>
        <w:rPr>
          <w:rFonts w:hint="eastAsia"/>
        </w:rPr>
        <w:t>、以下哪个属于</w:t>
      </w:r>
      <w:r>
        <w:rPr>
          <w:rFonts w:hint="eastAsia"/>
        </w:rPr>
        <w:t>IPS</w:t>
      </w:r>
      <w:r>
        <w:rPr>
          <w:rFonts w:hint="eastAsia"/>
        </w:rPr>
        <w:t>的功能？（</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、检测网络攻击</w:t>
      </w:r>
      <w:r>
        <w:rPr>
          <w:rFonts w:hint="eastAsia"/>
        </w:rPr>
        <w:t xml:space="preserve">    B</w:t>
      </w:r>
      <w:r>
        <w:rPr>
          <w:rFonts w:hint="eastAsia"/>
        </w:rPr>
        <w:t>、网络流量检测</w:t>
      </w:r>
      <w:r>
        <w:rPr>
          <w:rFonts w:hint="eastAsia"/>
        </w:rPr>
        <w:t xml:space="preserve">   </w:t>
      </w:r>
      <w:r w:rsidR="00CB67DE">
        <w:rPr>
          <w:rFonts w:hint="eastAsia"/>
        </w:rPr>
        <w:tab/>
      </w:r>
      <w:r>
        <w:rPr>
          <w:rFonts w:hint="eastAsia"/>
        </w:rPr>
        <w:t xml:space="preserve"> C</w:t>
      </w:r>
      <w:r>
        <w:rPr>
          <w:rFonts w:hint="eastAsia"/>
        </w:rPr>
        <w:t>、实时异常告警</w:t>
      </w:r>
      <w:r>
        <w:rPr>
          <w:rFonts w:hint="eastAsia"/>
        </w:rPr>
        <w:t xml:space="preserve">    </w:t>
      </w:r>
      <w:r w:rsidR="00CB67DE">
        <w:rPr>
          <w:rFonts w:hint="eastAsia"/>
        </w:rPr>
        <w:tab/>
      </w:r>
      <w:r>
        <w:rPr>
          <w:rFonts w:hint="eastAsia"/>
        </w:rPr>
        <w:t>D</w:t>
      </w:r>
      <w:r>
        <w:rPr>
          <w:rFonts w:hint="eastAsia"/>
        </w:rPr>
        <w:t>、以上都是</w:t>
      </w:r>
    </w:p>
    <w:p w:rsidR="0089356F" w:rsidRDefault="0089356F" w:rsidP="004F0CE8">
      <w:pPr>
        <w:spacing w:line="360" w:lineRule="auto"/>
        <w:jc w:val="left"/>
      </w:pPr>
      <w:r>
        <w:rPr>
          <w:rFonts w:hint="eastAsia"/>
        </w:rPr>
        <w:t>212</w:t>
      </w:r>
      <w:r>
        <w:rPr>
          <w:rFonts w:hint="eastAsia"/>
        </w:rPr>
        <w:t>、以下说法错误的是（</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、安全是一个可用性与安全性之间的平衡过程</w:t>
      </w:r>
      <w:r>
        <w:rPr>
          <w:rFonts w:hint="eastAsia"/>
        </w:rPr>
        <w:t xml:space="preserve">    </w:t>
      </w:r>
      <w:r w:rsidR="00CB67DE">
        <w:rPr>
          <w:rFonts w:hint="eastAsia"/>
        </w:rPr>
        <w:tab/>
      </w:r>
      <w:r>
        <w:rPr>
          <w:rFonts w:hint="eastAsia"/>
        </w:rPr>
        <w:t>B</w:t>
      </w:r>
      <w:r>
        <w:rPr>
          <w:rFonts w:hint="eastAsia"/>
        </w:rPr>
        <w:t>、安全的三要素中包含完整性</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、可以做到绝对的安全</w:t>
      </w:r>
      <w:r>
        <w:rPr>
          <w:rFonts w:hint="eastAsia"/>
        </w:rPr>
        <w:t xml:space="preserve">    </w:t>
      </w:r>
      <w:r w:rsidR="00CB67DE">
        <w:rPr>
          <w:rFonts w:hint="eastAsia"/>
        </w:rPr>
        <w:tab/>
      </w:r>
      <w:r w:rsidR="00CB67DE">
        <w:rPr>
          <w:rFonts w:hint="eastAsia"/>
        </w:rPr>
        <w:tab/>
      </w:r>
      <w:r w:rsidR="00CB67DE">
        <w:rPr>
          <w:rFonts w:hint="eastAsia"/>
        </w:rPr>
        <w:tab/>
      </w:r>
      <w:r w:rsidR="00CB67DE">
        <w:rPr>
          <w:rFonts w:hint="eastAsia"/>
        </w:rPr>
        <w:tab/>
      </w:r>
      <w:r>
        <w:rPr>
          <w:rFonts w:hint="eastAsia"/>
        </w:rPr>
        <w:t>D</w:t>
      </w:r>
      <w:r>
        <w:rPr>
          <w:rFonts w:hint="eastAsia"/>
        </w:rPr>
        <w:t>、网络安全是信息安全的子集</w:t>
      </w:r>
    </w:p>
    <w:p w:rsidR="0089356F" w:rsidRDefault="0089356F" w:rsidP="004F0CE8">
      <w:pPr>
        <w:spacing w:line="360" w:lineRule="auto"/>
        <w:jc w:val="left"/>
      </w:pPr>
      <w:r>
        <w:rPr>
          <w:rFonts w:hint="eastAsia"/>
        </w:rPr>
        <w:t>213</w:t>
      </w:r>
      <w:r>
        <w:rPr>
          <w:rFonts w:hint="eastAsia"/>
        </w:rPr>
        <w:t>、以下属于</w:t>
      </w:r>
      <w:r>
        <w:rPr>
          <w:rFonts w:hint="eastAsia"/>
        </w:rPr>
        <w:t>4A</w:t>
      </w:r>
      <w:r>
        <w:rPr>
          <w:rFonts w:hint="eastAsia"/>
        </w:rPr>
        <w:t>策略管理模块可以管理的为（</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、访问控制策略</w:t>
      </w:r>
      <w:r>
        <w:rPr>
          <w:rFonts w:hint="eastAsia"/>
        </w:rPr>
        <w:t xml:space="preserve">    </w:t>
      </w:r>
      <w:r w:rsidR="00CB67DE">
        <w:rPr>
          <w:rFonts w:hint="eastAsia"/>
        </w:rPr>
        <w:tab/>
      </w:r>
      <w:r w:rsidR="00CB67DE">
        <w:rPr>
          <w:rFonts w:hint="eastAsia"/>
        </w:rPr>
        <w:tab/>
      </w:r>
      <w:r>
        <w:rPr>
          <w:rFonts w:hint="eastAsia"/>
        </w:rPr>
        <w:t>B</w:t>
      </w:r>
      <w:r>
        <w:rPr>
          <w:rFonts w:hint="eastAsia"/>
        </w:rPr>
        <w:t>、信息加密策略</w:t>
      </w:r>
      <w:r>
        <w:rPr>
          <w:rFonts w:hint="eastAsia"/>
        </w:rPr>
        <w:t xml:space="preserve">    </w:t>
      </w:r>
      <w:r w:rsidR="00CB67DE">
        <w:rPr>
          <w:rFonts w:hint="eastAsia"/>
        </w:rPr>
        <w:tab/>
      </w:r>
      <w:r>
        <w:rPr>
          <w:rFonts w:hint="eastAsia"/>
        </w:rPr>
        <w:t>C</w:t>
      </w:r>
      <w:r>
        <w:rPr>
          <w:rFonts w:hint="eastAsia"/>
        </w:rPr>
        <w:t>、密码策略</w:t>
      </w:r>
      <w:r>
        <w:rPr>
          <w:rFonts w:hint="eastAsia"/>
        </w:rPr>
        <w:t xml:space="preserve">    </w:t>
      </w:r>
      <w:r w:rsidR="00CB67DE">
        <w:rPr>
          <w:rFonts w:hint="eastAsia"/>
        </w:rPr>
        <w:tab/>
      </w:r>
      <w:r>
        <w:rPr>
          <w:rFonts w:hint="eastAsia"/>
        </w:rPr>
        <w:t>D</w:t>
      </w:r>
      <w:r>
        <w:rPr>
          <w:rFonts w:hint="eastAsia"/>
        </w:rPr>
        <w:t>、防火墙策略</w:t>
      </w:r>
    </w:p>
    <w:p w:rsidR="0089356F" w:rsidRDefault="0089356F" w:rsidP="004F0CE8">
      <w:pPr>
        <w:spacing w:line="360" w:lineRule="auto"/>
        <w:jc w:val="left"/>
      </w:pPr>
      <w:r>
        <w:rPr>
          <w:rFonts w:hint="eastAsia"/>
        </w:rPr>
        <w:lastRenderedPageBreak/>
        <w:t>214</w:t>
      </w:r>
      <w:r>
        <w:rPr>
          <w:rFonts w:hint="eastAsia"/>
        </w:rPr>
        <w:t>、最早研究计算机网络的目的是什么？（</w:t>
      </w:r>
      <w:r>
        <w:rPr>
          <w:rFonts w:hint="eastAsia"/>
        </w:rPr>
        <w:t>B</w:t>
      </w:r>
      <w:r>
        <w:rPr>
          <w:rFonts w:hint="eastAsia"/>
        </w:rPr>
        <w:t>）</w:t>
      </w:r>
    </w:p>
    <w:p w:rsidR="00CB67DE" w:rsidRDefault="0089356F" w:rsidP="004F0CE8">
      <w:pPr>
        <w:spacing w:line="360" w:lineRule="auto"/>
        <w:ind w:firstLine="420"/>
        <w:jc w:val="left"/>
      </w:pPr>
      <w:r>
        <w:rPr>
          <w:rFonts w:hint="eastAsia"/>
        </w:rPr>
        <w:t>A</w:t>
      </w:r>
      <w:r>
        <w:rPr>
          <w:rFonts w:hint="eastAsia"/>
        </w:rPr>
        <w:t>、共享硬盘空间、打印机等设备</w:t>
      </w:r>
      <w:r>
        <w:rPr>
          <w:rFonts w:hint="eastAsia"/>
        </w:rPr>
        <w:t xml:space="preserve">    </w:t>
      </w:r>
      <w:r w:rsidR="00CB67DE">
        <w:rPr>
          <w:rFonts w:hint="eastAsia"/>
        </w:rPr>
        <w:tab/>
      </w:r>
      <w:r w:rsidR="00CB67DE">
        <w:rPr>
          <w:rFonts w:hint="eastAsia"/>
        </w:rPr>
        <w:tab/>
      </w:r>
      <w:r w:rsidR="00CB67DE">
        <w:rPr>
          <w:rFonts w:hint="eastAsia"/>
        </w:rPr>
        <w:tab/>
      </w:r>
      <w:r w:rsidR="00CB67DE">
        <w:rPr>
          <w:rFonts w:hint="eastAsia"/>
        </w:rPr>
        <w:tab/>
      </w:r>
      <w:r>
        <w:rPr>
          <w:rFonts w:hint="eastAsia"/>
        </w:rPr>
        <w:t>B</w:t>
      </w:r>
      <w:r>
        <w:rPr>
          <w:rFonts w:hint="eastAsia"/>
        </w:rPr>
        <w:t>、共享计算资源</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、直接的个人通信</w:t>
      </w:r>
      <w:r>
        <w:rPr>
          <w:rFonts w:hint="eastAsia"/>
        </w:rPr>
        <w:t xml:space="preserve">    </w:t>
      </w:r>
      <w:r w:rsidR="00CB67DE">
        <w:rPr>
          <w:rFonts w:hint="eastAsia"/>
        </w:rPr>
        <w:tab/>
      </w:r>
      <w:r w:rsidR="00CB67DE">
        <w:rPr>
          <w:rFonts w:hint="eastAsia"/>
        </w:rPr>
        <w:tab/>
      </w:r>
      <w:r w:rsidR="00CB67DE">
        <w:rPr>
          <w:rFonts w:hint="eastAsia"/>
        </w:rPr>
        <w:tab/>
      </w:r>
      <w:r w:rsidR="00CB67DE">
        <w:rPr>
          <w:rFonts w:hint="eastAsia"/>
        </w:rPr>
        <w:tab/>
      </w:r>
      <w:r w:rsidR="00CB67DE">
        <w:rPr>
          <w:rFonts w:hint="eastAsia"/>
        </w:rPr>
        <w:tab/>
      </w:r>
      <w:r w:rsidR="00CB67DE">
        <w:rPr>
          <w:rFonts w:hint="eastAsia"/>
        </w:rPr>
        <w:tab/>
      </w:r>
      <w:r w:rsidR="00CB67DE">
        <w:rPr>
          <w:rFonts w:hint="eastAsia"/>
        </w:rPr>
        <w:tab/>
      </w:r>
      <w:r>
        <w:rPr>
          <w:rFonts w:hint="eastAsia"/>
        </w:rPr>
        <w:t>D</w:t>
      </w:r>
      <w:r>
        <w:rPr>
          <w:rFonts w:hint="eastAsia"/>
        </w:rPr>
        <w:t>、大量的数据交换</w:t>
      </w:r>
    </w:p>
    <w:p w:rsidR="0089356F" w:rsidRDefault="0089356F" w:rsidP="004F0CE8">
      <w:pPr>
        <w:spacing w:line="360" w:lineRule="auto"/>
        <w:jc w:val="left"/>
      </w:pPr>
      <w:r>
        <w:rPr>
          <w:rFonts w:hint="eastAsia"/>
        </w:rPr>
        <w:t>215</w:t>
      </w:r>
      <w:r>
        <w:rPr>
          <w:rFonts w:hint="eastAsia"/>
        </w:rPr>
        <w:t>、防火墙截取内网主机与外网通信，由防火墙本身完成与外网主机通信，然后把结果传回给内网主机，这种技术称为（</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、内容过滤</w:t>
      </w:r>
      <w:r>
        <w:rPr>
          <w:rFonts w:hint="eastAsia"/>
        </w:rPr>
        <w:t xml:space="preserve">   </w:t>
      </w:r>
      <w:r w:rsidR="00CB67DE">
        <w:rPr>
          <w:rFonts w:hint="eastAsia"/>
        </w:rPr>
        <w:tab/>
      </w:r>
      <w:r w:rsidR="00CB67DE">
        <w:rPr>
          <w:rFonts w:hint="eastAsia"/>
        </w:rPr>
        <w:tab/>
      </w:r>
      <w:r>
        <w:rPr>
          <w:rFonts w:hint="eastAsia"/>
        </w:rPr>
        <w:t xml:space="preserve"> B</w:t>
      </w:r>
      <w:r>
        <w:rPr>
          <w:rFonts w:hint="eastAsia"/>
        </w:rPr>
        <w:t>、地址转换</w:t>
      </w:r>
      <w:r>
        <w:rPr>
          <w:rFonts w:hint="eastAsia"/>
        </w:rPr>
        <w:t xml:space="preserve">    </w:t>
      </w:r>
      <w:r w:rsidR="00CB67DE">
        <w:rPr>
          <w:rFonts w:hint="eastAsia"/>
        </w:rPr>
        <w:tab/>
      </w:r>
      <w:r w:rsidR="00CB67DE">
        <w:rPr>
          <w:rFonts w:hint="eastAsia"/>
        </w:rPr>
        <w:tab/>
      </w:r>
      <w:r>
        <w:rPr>
          <w:rFonts w:hint="eastAsia"/>
        </w:rPr>
        <w:t>C</w:t>
      </w:r>
      <w:r>
        <w:rPr>
          <w:rFonts w:hint="eastAsia"/>
        </w:rPr>
        <w:t>、透明代理</w:t>
      </w:r>
      <w:r>
        <w:rPr>
          <w:rFonts w:hint="eastAsia"/>
        </w:rPr>
        <w:t xml:space="preserve">    </w:t>
      </w:r>
      <w:r w:rsidR="00CB67DE">
        <w:rPr>
          <w:rFonts w:hint="eastAsia"/>
        </w:rPr>
        <w:tab/>
      </w:r>
      <w:r w:rsidR="00CB67DE">
        <w:rPr>
          <w:rFonts w:hint="eastAsia"/>
        </w:rPr>
        <w:tab/>
      </w:r>
      <w:r>
        <w:rPr>
          <w:rFonts w:hint="eastAsia"/>
        </w:rPr>
        <w:t>D</w:t>
      </w:r>
      <w:r>
        <w:rPr>
          <w:rFonts w:hint="eastAsia"/>
        </w:rPr>
        <w:t>、内容中转</w:t>
      </w:r>
    </w:p>
    <w:p w:rsidR="0089356F" w:rsidRDefault="0089356F" w:rsidP="004F0CE8">
      <w:pPr>
        <w:spacing w:line="360" w:lineRule="auto"/>
        <w:jc w:val="left"/>
      </w:pPr>
      <w:r>
        <w:rPr>
          <w:rFonts w:hint="eastAsia"/>
        </w:rPr>
        <w:t>216</w:t>
      </w:r>
      <w:r>
        <w:rPr>
          <w:rFonts w:hint="eastAsia"/>
        </w:rPr>
        <w:t>、可以通过哪种安全产品划分网络结构，管理和控制内部和外部通讯（</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、防火墙</w:t>
      </w:r>
      <w:r>
        <w:rPr>
          <w:rFonts w:hint="eastAsia"/>
        </w:rPr>
        <w:t xml:space="preserve">   </w:t>
      </w:r>
      <w:r w:rsidR="00CB67DE">
        <w:rPr>
          <w:rFonts w:hint="eastAsia"/>
        </w:rPr>
        <w:tab/>
      </w:r>
      <w:r w:rsidR="00CB67DE">
        <w:rPr>
          <w:rFonts w:hint="eastAsia"/>
        </w:rPr>
        <w:tab/>
      </w:r>
      <w:r>
        <w:rPr>
          <w:rFonts w:hint="eastAsia"/>
        </w:rPr>
        <w:t xml:space="preserve"> B</w:t>
      </w:r>
      <w:r>
        <w:rPr>
          <w:rFonts w:hint="eastAsia"/>
        </w:rPr>
        <w:t>、</w:t>
      </w:r>
      <w:r>
        <w:rPr>
          <w:rFonts w:hint="eastAsia"/>
        </w:rPr>
        <w:t>CA</w:t>
      </w:r>
      <w:r>
        <w:rPr>
          <w:rFonts w:hint="eastAsia"/>
        </w:rPr>
        <w:t>中心</w:t>
      </w:r>
      <w:r>
        <w:rPr>
          <w:rFonts w:hint="eastAsia"/>
        </w:rPr>
        <w:t xml:space="preserve">    </w:t>
      </w:r>
      <w:r w:rsidR="00CB67DE">
        <w:rPr>
          <w:rFonts w:hint="eastAsia"/>
        </w:rPr>
        <w:tab/>
      </w:r>
      <w:r w:rsidR="00CB67DE">
        <w:rPr>
          <w:rFonts w:hint="eastAsia"/>
        </w:rPr>
        <w:tab/>
      </w:r>
      <w:r>
        <w:rPr>
          <w:rFonts w:hint="eastAsia"/>
        </w:rPr>
        <w:t>C</w:t>
      </w:r>
      <w:r>
        <w:rPr>
          <w:rFonts w:hint="eastAsia"/>
        </w:rPr>
        <w:t>、加密机</w:t>
      </w:r>
      <w:r>
        <w:rPr>
          <w:rFonts w:hint="eastAsia"/>
        </w:rPr>
        <w:t xml:space="preserve">    </w:t>
      </w:r>
      <w:r w:rsidR="00CB67DE">
        <w:rPr>
          <w:rFonts w:hint="eastAsia"/>
        </w:rPr>
        <w:tab/>
      </w:r>
      <w:r w:rsidR="00CB67DE">
        <w:rPr>
          <w:rFonts w:hint="eastAsia"/>
        </w:rPr>
        <w:tab/>
      </w:r>
      <w:r>
        <w:rPr>
          <w:rFonts w:hint="eastAsia"/>
        </w:rPr>
        <w:t>D</w:t>
      </w:r>
      <w:r>
        <w:rPr>
          <w:rFonts w:hint="eastAsia"/>
        </w:rPr>
        <w:t>、防病毒产品</w:t>
      </w:r>
    </w:p>
    <w:p w:rsidR="0089356F" w:rsidRDefault="0089356F" w:rsidP="004F0CE8">
      <w:pPr>
        <w:spacing w:line="360" w:lineRule="auto"/>
        <w:jc w:val="left"/>
      </w:pPr>
      <w:r>
        <w:rPr>
          <w:rFonts w:hint="eastAsia"/>
        </w:rPr>
        <w:t>217</w:t>
      </w:r>
      <w:r>
        <w:rPr>
          <w:rFonts w:hint="eastAsia"/>
        </w:rPr>
        <w:t>、网络隔离技术的目标是确保把有害的攻击隔离，在保证网络内部信息不外泄的前提下，完成网络间数据的安全交换。下列隔离技术中，安全性最好的是（</w:t>
      </w:r>
      <w:r>
        <w:rPr>
          <w:rFonts w:hint="eastAsia"/>
        </w:rPr>
        <w:t>D</w:t>
      </w:r>
      <w:r>
        <w:rPr>
          <w:rFonts w:hint="eastAsia"/>
        </w:rPr>
        <w:t>）。</w:t>
      </w:r>
    </w:p>
    <w:p w:rsidR="0089356F" w:rsidRDefault="0089356F" w:rsidP="004F0CE8">
      <w:pPr>
        <w:spacing w:line="360" w:lineRule="auto"/>
        <w:ind w:firstLine="420"/>
        <w:jc w:val="left"/>
      </w:pPr>
      <w:r>
        <w:rPr>
          <w:rFonts w:hint="eastAsia"/>
        </w:rPr>
        <w:t>A</w:t>
      </w:r>
      <w:r>
        <w:rPr>
          <w:rFonts w:hint="eastAsia"/>
        </w:rPr>
        <w:t>、多重安全网关</w:t>
      </w:r>
      <w:r>
        <w:rPr>
          <w:rFonts w:hint="eastAsia"/>
        </w:rPr>
        <w:t xml:space="preserve">    </w:t>
      </w:r>
      <w:r w:rsidR="00CB67DE">
        <w:rPr>
          <w:rFonts w:hint="eastAsia"/>
        </w:rPr>
        <w:tab/>
      </w:r>
      <w:r>
        <w:rPr>
          <w:rFonts w:hint="eastAsia"/>
        </w:rPr>
        <w:t>B</w:t>
      </w:r>
      <w:r>
        <w:rPr>
          <w:rFonts w:hint="eastAsia"/>
        </w:rPr>
        <w:t>、防火墙</w:t>
      </w:r>
      <w:r>
        <w:rPr>
          <w:rFonts w:hint="eastAsia"/>
        </w:rPr>
        <w:t xml:space="preserve">    </w:t>
      </w:r>
      <w:r w:rsidR="00CB67DE">
        <w:rPr>
          <w:rFonts w:hint="eastAsia"/>
        </w:rPr>
        <w:tab/>
      </w:r>
      <w:r w:rsidR="00CB67DE">
        <w:rPr>
          <w:rFonts w:hint="eastAsia"/>
        </w:rPr>
        <w:tab/>
      </w:r>
      <w:r>
        <w:rPr>
          <w:rFonts w:hint="eastAsia"/>
        </w:rPr>
        <w:t>C</w:t>
      </w:r>
      <w:r>
        <w:rPr>
          <w:rFonts w:hint="eastAsia"/>
        </w:rPr>
        <w:t>、</w:t>
      </w:r>
      <w:r>
        <w:rPr>
          <w:rFonts w:hint="eastAsia"/>
        </w:rPr>
        <w:t>Vlan</w:t>
      </w:r>
      <w:r>
        <w:rPr>
          <w:rFonts w:hint="eastAsia"/>
        </w:rPr>
        <w:t>隔离</w:t>
      </w:r>
      <w:r>
        <w:rPr>
          <w:rFonts w:hint="eastAsia"/>
        </w:rPr>
        <w:t xml:space="preserve">   </w:t>
      </w:r>
      <w:r w:rsidR="00CB67DE">
        <w:rPr>
          <w:rFonts w:hint="eastAsia"/>
        </w:rPr>
        <w:tab/>
      </w:r>
      <w:r w:rsidR="00CB67DE">
        <w:rPr>
          <w:rFonts w:hint="eastAsia"/>
        </w:rPr>
        <w:tab/>
      </w:r>
      <w:r>
        <w:rPr>
          <w:rFonts w:hint="eastAsia"/>
        </w:rPr>
        <w:t xml:space="preserve"> D</w:t>
      </w:r>
      <w:r>
        <w:rPr>
          <w:rFonts w:hint="eastAsia"/>
        </w:rPr>
        <w:t>、物理隔离</w:t>
      </w:r>
    </w:p>
    <w:p w:rsidR="0089356F" w:rsidRDefault="0089356F" w:rsidP="004F0CE8">
      <w:pPr>
        <w:spacing w:line="360" w:lineRule="auto"/>
        <w:jc w:val="left"/>
      </w:pPr>
      <w:r>
        <w:rPr>
          <w:rFonts w:hint="eastAsia"/>
        </w:rPr>
        <w:t>218</w:t>
      </w:r>
      <w:r>
        <w:rPr>
          <w:rFonts w:hint="eastAsia"/>
        </w:rPr>
        <w:t>、下列哪项不是</w:t>
      </w:r>
      <w:r>
        <w:rPr>
          <w:rFonts w:hint="eastAsia"/>
        </w:rPr>
        <w:t>Tacacs+</w:t>
      </w:r>
      <w:r>
        <w:rPr>
          <w:rFonts w:hint="eastAsia"/>
        </w:rPr>
        <w:t>协议的特性。（</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、扩展记账</w:t>
      </w:r>
      <w:r>
        <w:rPr>
          <w:rFonts w:hint="eastAsia"/>
        </w:rPr>
        <w:t xml:space="preserve">    </w:t>
      </w:r>
      <w:r w:rsidR="00CB67DE">
        <w:rPr>
          <w:rFonts w:hint="eastAsia"/>
        </w:rPr>
        <w:tab/>
      </w:r>
      <w:r w:rsidR="00CB67DE">
        <w:rPr>
          <w:rFonts w:hint="eastAsia"/>
        </w:rPr>
        <w:tab/>
      </w:r>
      <w:r>
        <w:rPr>
          <w:rFonts w:hint="eastAsia"/>
        </w:rPr>
        <w:t>B</w:t>
      </w:r>
      <w:r>
        <w:rPr>
          <w:rFonts w:hint="eastAsia"/>
        </w:rPr>
        <w:t>、加密整个数据包</w:t>
      </w:r>
      <w:r>
        <w:rPr>
          <w:rFonts w:hint="eastAsia"/>
        </w:rPr>
        <w:t xml:space="preserve">    C</w:t>
      </w:r>
      <w:r>
        <w:rPr>
          <w:rFonts w:hint="eastAsia"/>
        </w:rPr>
        <w:t>、使用</w:t>
      </w:r>
      <w:r>
        <w:rPr>
          <w:rFonts w:hint="eastAsia"/>
        </w:rPr>
        <w:t xml:space="preserve">TCP    </w:t>
      </w:r>
      <w:r w:rsidR="00CB67DE">
        <w:rPr>
          <w:rFonts w:hint="eastAsia"/>
        </w:rPr>
        <w:tab/>
      </w:r>
      <w:r>
        <w:rPr>
          <w:rFonts w:hint="eastAsia"/>
        </w:rPr>
        <w:t>D</w:t>
      </w:r>
      <w:r>
        <w:rPr>
          <w:rFonts w:hint="eastAsia"/>
        </w:rPr>
        <w:t>、支持多协议</w:t>
      </w:r>
    </w:p>
    <w:p w:rsidR="0089356F" w:rsidRDefault="0089356F" w:rsidP="004F0CE8">
      <w:pPr>
        <w:spacing w:line="360" w:lineRule="auto"/>
        <w:jc w:val="left"/>
      </w:pPr>
      <w:r>
        <w:rPr>
          <w:rFonts w:hint="eastAsia"/>
        </w:rPr>
        <w:t>219</w:t>
      </w:r>
      <w:r>
        <w:rPr>
          <w:rFonts w:hint="eastAsia"/>
        </w:rPr>
        <w:t>、一个数据包过滤系统被设计成只允许你要求服务的数据包进入，而过滤掉不必要的服务。这属于什么基本原则？（</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、最小特权</w:t>
      </w:r>
      <w:r>
        <w:rPr>
          <w:rFonts w:hint="eastAsia"/>
        </w:rPr>
        <w:t xml:space="preserve">    </w:t>
      </w:r>
      <w:r w:rsidR="00CB67DE">
        <w:rPr>
          <w:rFonts w:hint="eastAsia"/>
        </w:rPr>
        <w:tab/>
      </w:r>
      <w:r w:rsidR="00CB67DE">
        <w:rPr>
          <w:rFonts w:hint="eastAsia"/>
        </w:rPr>
        <w:tab/>
      </w:r>
      <w:r>
        <w:rPr>
          <w:rFonts w:hint="eastAsia"/>
        </w:rPr>
        <w:t>B</w:t>
      </w:r>
      <w:r>
        <w:rPr>
          <w:rFonts w:hint="eastAsia"/>
        </w:rPr>
        <w:t>、阻塞点</w:t>
      </w:r>
      <w:r>
        <w:rPr>
          <w:rFonts w:hint="eastAsia"/>
        </w:rPr>
        <w:t xml:space="preserve">    </w:t>
      </w:r>
      <w:r w:rsidR="00CB67DE">
        <w:rPr>
          <w:rFonts w:hint="eastAsia"/>
        </w:rPr>
        <w:tab/>
      </w:r>
      <w:r w:rsidR="00CB67DE">
        <w:rPr>
          <w:rFonts w:hint="eastAsia"/>
        </w:rPr>
        <w:tab/>
      </w:r>
      <w:r>
        <w:rPr>
          <w:rFonts w:hint="eastAsia"/>
        </w:rPr>
        <w:t>C</w:t>
      </w:r>
      <w:r>
        <w:rPr>
          <w:rFonts w:hint="eastAsia"/>
        </w:rPr>
        <w:t>、失效保护状态</w:t>
      </w:r>
      <w:r>
        <w:rPr>
          <w:rFonts w:hint="eastAsia"/>
        </w:rPr>
        <w:t xml:space="preserve">    </w:t>
      </w:r>
      <w:r w:rsidR="00CB67DE">
        <w:rPr>
          <w:rFonts w:hint="eastAsia"/>
        </w:rPr>
        <w:tab/>
      </w:r>
      <w:r>
        <w:rPr>
          <w:rFonts w:hint="eastAsia"/>
        </w:rPr>
        <w:t>D</w:t>
      </w:r>
      <w:r>
        <w:rPr>
          <w:rFonts w:hint="eastAsia"/>
        </w:rPr>
        <w:t>、防御多样化</w:t>
      </w:r>
    </w:p>
    <w:p w:rsidR="0089356F" w:rsidRDefault="0089356F" w:rsidP="004F0CE8">
      <w:pPr>
        <w:spacing w:line="360" w:lineRule="auto"/>
        <w:jc w:val="left"/>
      </w:pPr>
      <w:r>
        <w:rPr>
          <w:rFonts w:hint="eastAsia"/>
        </w:rPr>
        <w:t>220</w:t>
      </w:r>
      <w:r>
        <w:rPr>
          <w:rFonts w:hint="eastAsia"/>
        </w:rPr>
        <w:t>、包过滤防火墙工作的好坏关键在于？（</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、防火墙的质量</w:t>
      </w:r>
      <w:r>
        <w:rPr>
          <w:rFonts w:hint="eastAsia"/>
        </w:rPr>
        <w:t xml:space="preserve">    B</w:t>
      </w:r>
      <w:r>
        <w:rPr>
          <w:rFonts w:hint="eastAsia"/>
        </w:rPr>
        <w:t>、防火墙的功能</w:t>
      </w:r>
      <w:r>
        <w:rPr>
          <w:rFonts w:hint="eastAsia"/>
        </w:rPr>
        <w:t xml:space="preserve">    C</w:t>
      </w:r>
      <w:r>
        <w:rPr>
          <w:rFonts w:hint="eastAsia"/>
        </w:rPr>
        <w:t>、防火墙的过滤规则设计</w:t>
      </w:r>
      <w:r>
        <w:rPr>
          <w:rFonts w:hint="eastAsia"/>
        </w:rPr>
        <w:t xml:space="preserve">    D</w:t>
      </w:r>
      <w:r>
        <w:rPr>
          <w:rFonts w:hint="eastAsia"/>
        </w:rPr>
        <w:t>、防火墙的日志</w:t>
      </w:r>
    </w:p>
    <w:p w:rsidR="0089356F" w:rsidRDefault="0089356F" w:rsidP="004F0CE8">
      <w:pPr>
        <w:spacing w:line="360" w:lineRule="auto"/>
        <w:jc w:val="left"/>
        <w:rPr>
          <w:color w:val="FF0000"/>
        </w:rPr>
      </w:pPr>
      <w:r>
        <w:rPr>
          <w:rFonts w:hint="eastAsia"/>
          <w:color w:val="FF0000"/>
        </w:rPr>
        <w:t>221</w:t>
      </w:r>
      <w:r>
        <w:rPr>
          <w:rFonts w:hint="eastAsia"/>
          <w:color w:val="FF0000"/>
        </w:rPr>
        <w:t>、对于日常维护工作，连接路由器的协议通常使用：（</w:t>
      </w:r>
      <w:r>
        <w:rPr>
          <w:rFonts w:hint="eastAsia"/>
          <w:color w:val="FF0000"/>
        </w:rPr>
        <w:t>B</w:t>
      </w:r>
      <w:r>
        <w:rPr>
          <w:rFonts w:hint="eastAsia"/>
          <w:color w:val="FF0000"/>
        </w:rPr>
        <w:t>）。</w:t>
      </w:r>
      <w:r w:rsidR="00CB67DE">
        <w:rPr>
          <w:rFonts w:hint="eastAsia"/>
          <w:color w:val="FF0000"/>
        </w:rPr>
        <w:t>缺少</w:t>
      </w:r>
      <w:r w:rsidR="00CB67DE">
        <w:rPr>
          <w:rFonts w:hint="eastAsia"/>
          <w:color w:val="FF0000"/>
        </w:rPr>
        <w:t>D</w:t>
      </w:r>
      <w:r w:rsidR="00CB67DE">
        <w:rPr>
          <w:rFonts w:hint="eastAsia"/>
          <w:color w:val="FF0000"/>
        </w:rPr>
        <w:t>选项</w:t>
      </w:r>
    </w:p>
    <w:p w:rsidR="0089356F" w:rsidRDefault="0089356F" w:rsidP="004F0CE8">
      <w:pPr>
        <w:spacing w:line="360" w:lineRule="auto"/>
        <w:ind w:firstLine="420"/>
        <w:jc w:val="left"/>
      </w:pPr>
      <w:r>
        <w:rPr>
          <w:rFonts w:hint="eastAsia"/>
        </w:rPr>
        <w:t>A</w:t>
      </w:r>
      <w:r>
        <w:rPr>
          <w:rFonts w:hint="eastAsia"/>
        </w:rPr>
        <w:t>、</w:t>
      </w:r>
      <w:r>
        <w:rPr>
          <w:rFonts w:hint="eastAsia"/>
        </w:rPr>
        <w:t>TELNET</w:t>
      </w:r>
      <w:r>
        <w:rPr>
          <w:rFonts w:hint="eastAsia"/>
        </w:rPr>
        <w:t>，简单，容易配置</w:t>
      </w:r>
      <w:r>
        <w:rPr>
          <w:rFonts w:hint="eastAsia"/>
        </w:rPr>
        <w:t xml:space="preserve">    </w:t>
      </w:r>
      <w:r w:rsidR="00CB67DE">
        <w:rPr>
          <w:rFonts w:hint="eastAsia"/>
        </w:rPr>
        <w:tab/>
      </w:r>
      <w:r w:rsidR="00CB67DE">
        <w:rPr>
          <w:rFonts w:hint="eastAsia"/>
        </w:rPr>
        <w:tab/>
      </w:r>
      <w:r>
        <w:rPr>
          <w:rFonts w:hint="eastAsia"/>
        </w:rPr>
        <w:t>B</w:t>
      </w:r>
      <w:r>
        <w:rPr>
          <w:rFonts w:hint="eastAsia"/>
        </w:rPr>
        <w:t>、</w:t>
      </w:r>
      <w:r>
        <w:rPr>
          <w:rFonts w:hint="eastAsia"/>
        </w:rPr>
        <w:t xml:space="preserve">SSH &amp;SSHv2 </w:t>
      </w:r>
      <w:r>
        <w:rPr>
          <w:rFonts w:hint="eastAsia"/>
        </w:rPr>
        <w:t>加密算法强劲，安全性好</w:t>
      </w:r>
      <w:r>
        <w:rPr>
          <w:rFonts w:hint="eastAsia"/>
        </w:rPr>
        <w:t xml:space="preserve">   </w:t>
      </w:r>
    </w:p>
    <w:p w:rsidR="0089356F" w:rsidRDefault="0089356F" w:rsidP="004F0CE8">
      <w:pPr>
        <w:spacing w:line="360" w:lineRule="auto"/>
        <w:ind w:left="420"/>
        <w:jc w:val="left"/>
      </w:pPr>
      <w:r>
        <w:rPr>
          <w:rFonts w:hint="eastAsia"/>
        </w:rPr>
        <w:t>C</w:t>
      </w:r>
      <w:r>
        <w:rPr>
          <w:rFonts w:hint="eastAsia"/>
        </w:rPr>
        <w:t>、</w:t>
      </w:r>
      <w:r>
        <w:rPr>
          <w:rFonts w:hint="eastAsia"/>
        </w:rPr>
        <w:t>TELNET</w:t>
      </w:r>
      <w:r>
        <w:rPr>
          <w:rFonts w:hint="eastAsia"/>
        </w:rPr>
        <w:t>配置</w:t>
      </w:r>
      <w:r>
        <w:rPr>
          <w:rFonts w:hint="eastAsia"/>
        </w:rPr>
        <w:t>16</w:t>
      </w:r>
      <w:r>
        <w:rPr>
          <w:rFonts w:hint="eastAsia"/>
        </w:rPr>
        <w:t>位长的密码，加密传输，十分安全</w:t>
      </w:r>
      <w:r>
        <w:rPr>
          <w:rFonts w:hint="eastAsia"/>
        </w:rPr>
        <w:t xml:space="preserve">    </w:t>
      </w:r>
      <w:r w:rsidR="00CB67DE">
        <w:rPr>
          <w:rFonts w:hint="eastAsia"/>
        </w:rPr>
        <w:tab/>
      </w:r>
      <w:r w:rsidR="00CB67DE">
        <w:rPr>
          <w:rFonts w:hint="eastAsia"/>
        </w:rPr>
        <w:tab/>
      </w:r>
      <w:r>
        <w:rPr>
          <w:rFonts w:hint="eastAsia"/>
        </w:rPr>
        <w:t>D</w:t>
      </w:r>
      <w:r>
        <w:rPr>
          <w:rFonts w:hint="eastAsia"/>
        </w:rPr>
        <w:t>、</w:t>
      </w:r>
    </w:p>
    <w:p w:rsidR="0089356F" w:rsidRDefault="0089356F" w:rsidP="004F0CE8">
      <w:pPr>
        <w:spacing w:line="360" w:lineRule="auto"/>
        <w:jc w:val="left"/>
      </w:pPr>
      <w:r>
        <w:rPr>
          <w:rFonts w:hint="eastAsia"/>
        </w:rPr>
        <w:t>222</w:t>
      </w:r>
      <w:r>
        <w:rPr>
          <w:rFonts w:hint="eastAsia"/>
        </w:rPr>
        <w:t>、</w:t>
      </w:r>
      <w:r>
        <w:rPr>
          <w:rFonts w:hint="eastAsia"/>
        </w:rPr>
        <w:t>BOTNET</w:t>
      </w:r>
      <w:r>
        <w:rPr>
          <w:rFonts w:hint="eastAsia"/>
        </w:rPr>
        <w:t>是（</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、普通病毒</w:t>
      </w:r>
      <w:r>
        <w:rPr>
          <w:rFonts w:hint="eastAsia"/>
        </w:rPr>
        <w:t xml:space="preserve">    </w:t>
      </w:r>
      <w:r w:rsidR="00CB481D">
        <w:rPr>
          <w:rFonts w:hint="eastAsia"/>
        </w:rPr>
        <w:tab/>
      </w:r>
      <w:r w:rsidR="00CB481D">
        <w:rPr>
          <w:rFonts w:hint="eastAsia"/>
        </w:rPr>
        <w:tab/>
      </w:r>
      <w:r w:rsidR="00CB481D">
        <w:rPr>
          <w:rFonts w:hint="eastAsia"/>
        </w:rPr>
        <w:tab/>
      </w:r>
      <w:r>
        <w:rPr>
          <w:rFonts w:hint="eastAsia"/>
        </w:rPr>
        <w:t>B</w:t>
      </w:r>
      <w:r>
        <w:rPr>
          <w:rFonts w:hint="eastAsia"/>
        </w:rPr>
        <w:t>、木马程序</w:t>
      </w:r>
      <w:r>
        <w:rPr>
          <w:rFonts w:hint="eastAsia"/>
        </w:rPr>
        <w:t xml:space="preserve">    </w:t>
      </w:r>
      <w:r w:rsidR="00CB481D">
        <w:rPr>
          <w:rFonts w:hint="eastAsia"/>
        </w:rPr>
        <w:tab/>
      </w:r>
      <w:r w:rsidR="00CB481D">
        <w:rPr>
          <w:rFonts w:hint="eastAsia"/>
        </w:rPr>
        <w:tab/>
      </w:r>
      <w:r>
        <w:rPr>
          <w:rFonts w:hint="eastAsia"/>
        </w:rPr>
        <w:t>C</w:t>
      </w:r>
      <w:r>
        <w:rPr>
          <w:rFonts w:hint="eastAsia"/>
        </w:rPr>
        <w:t>、僵尸网络</w:t>
      </w:r>
      <w:r>
        <w:rPr>
          <w:rFonts w:hint="eastAsia"/>
        </w:rPr>
        <w:t xml:space="preserve">    </w:t>
      </w:r>
      <w:r w:rsidR="00CB481D">
        <w:rPr>
          <w:rFonts w:hint="eastAsia"/>
        </w:rPr>
        <w:tab/>
      </w:r>
      <w:r w:rsidR="00CB481D">
        <w:rPr>
          <w:rFonts w:hint="eastAsia"/>
        </w:rPr>
        <w:tab/>
      </w:r>
      <w:r>
        <w:rPr>
          <w:rFonts w:hint="eastAsia"/>
        </w:rPr>
        <w:t>D</w:t>
      </w:r>
      <w:r>
        <w:rPr>
          <w:rFonts w:hint="eastAsia"/>
        </w:rPr>
        <w:t>、蠕虫病毒</w:t>
      </w:r>
    </w:p>
    <w:p w:rsidR="0089356F" w:rsidRDefault="0089356F" w:rsidP="004F0CE8">
      <w:pPr>
        <w:spacing w:line="360" w:lineRule="auto"/>
        <w:jc w:val="left"/>
      </w:pPr>
      <w:r>
        <w:rPr>
          <w:rFonts w:hint="eastAsia"/>
        </w:rPr>
        <w:t>223</w:t>
      </w:r>
      <w:r>
        <w:rPr>
          <w:rFonts w:hint="eastAsia"/>
        </w:rPr>
        <w:t>、监听的可能性比较低的是（</w:t>
      </w:r>
      <w:r>
        <w:rPr>
          <w:rFonts w:hint="eastAsia"/>
        </w:rPr>
        <w:t>B</w:t>
      </w:r>
      <w:r>
        <w:rPr>
          <w:rFonts w:hint="eastAsia"/>
        </w:rPr>
        <w:t>）数据链路。</w:t>
      </w:r>
    </w:p>
    <w:p w:rsidR="0089356F" w:rsidRDefault="0089356F" w:rsidP="004F0CE8">
      <w:pPr>
        <w:spacing w:line="360" w:lineRule="auto"/>
        <w:ind w:firstLine="420"/>
        <w:jc w:val="left"/>
      </w:pPr>
      <w:r>
        <w:rPr>
          <w:rFonts w:hint="eastAsia"/>
        </w:rPr>
        <w:t>A</w:t>
      </w:r>
      <w:r>
        <w:rPr>
          <w:rFonts w:hint="eastAsia"/>
        </w:rPr>
        <w:t>、</w:t>
      </w:r>
      <w:r>
        <w:rPr>
          <w:rFonts w:hint="eastAsia"/>
        </w:rPr>
        <w:t xml:space="preserve">Ethernet    </w:t>
      </w:r>
      <w:r w:rsidR="00CB481D">
        <w:rPr>
          <w:rFonts w:hint="eastAsia"/>
        </w:rPr>
        <w:tab/>
      </w:r>
      <w:r w:rsidR="00CB481D">
        <w:rPr>
          <w:rFonts w:hint="eastAsia"/>
        </w:rPr>
        <w:tab/>
      </w:r>
      <w:r>
        <w:rPr>
          <w:rFonts w:hint="eastAsia"/>
        </w:rPr>
        <w:t>B</w:t>
      </w:r>
      <w:r>
        <w:rPr>
          <w:rFonts w:hint="eastAsia"/>
        </w:rPr>
        <w:t>、电话线</w:t>
      </w:r>
      <w:r>
        <w:rPr>
          <w:rFonts w:hint="eastAsia"/>
        </w:rPr>
        <w:t xml:space="preserve">    </w:t>
      </w:r>
      <w:r w:rsidR="00CB481D">
        <w:rPr>
          <w:rFonts w:hint="eastAsia"/>
        </w:rPr>
        <w:tab/>
      </w:r>
      <w:r w:rsidR="00CB481D">
        <w:rPr>
          <w:rFonts w:hint="eastAsia"/>
        </w:rPr>
        <w:tab/>
      </w:r>
      <w:r>
        <w:rPr>
          <w:rFonts w:hint="eastAsia"/>
        </w:rPr>
        <w:t>C</w:t>
      </w:r>
      <w:r>
        <w:rPr>
          <w:rFonts w:hint="eastAsia"/>
        </w:rPr>
        <w:t>、有线电视频道</w:t>
      </w:r>
      <w:r>
        <w:rPr>
          <w:rFonts w:hint="eastAsia"/>
        </w:rPr>
        <w:t xml:space="preserve">    </w:t>
      </w:r>
      <w:r w:rsidR="00CB481D">
        <w:rPr>
          <w:rFonts w:hint="eastAsia"/>
        </w:rPr>
        <w:tab/>
      </w:r>
      <w:r w:rsidR="00CB481D">
        <w:rPr>
          <w:rFonts w:hint="eastAsia"/>
        </w:rPr>
        <w:tab/>
      </w:r>
      <w:r>
        <w:rPr>
          <w:rFonts w:hint="eastAsia"/>
        </w:rPr>
        <w:t>D</w:t>
      </w:r>
      <w:r>
        <w:rPr>
          <w:rFonts w:hint="eastAsia"/>
        </w:rPr>
        <w:t>、无线电</w:t>
      </w:r>
    </w:p>
    <w:p w:rsidR="0089356F" w:rsidRDefault="0089356F" w:rsidP="004F0CE8">
      <w:pPr>
        <w:spacing w:line="360" w:lineRule="auto"/>
        <w:jc w:val="left"/>
      </w:pPr>
      <w:r>
        <w:rPr>
          <w:rFonts w:hint="eastAsia"/>
        </w:rPr>
        <w:t>224</w:t>
      </w:r>
      <w:r>
        <w:rPr>
          <w:rFonts w:hint="eastAsia"/>
        </w:rPr>
        <w:t>、当</w:t>
      </w:r>
      <w:r>
        <w:rPr>
          <w:rFonts w:hint="eastAsia"/>
        </w:rPr>
        <w:t>IPS</w:t>
      </w:r>
      <w:r>
        <w:rPr>
          <w:rFonts w:hint="eastAsia"/>
        </w:rPr>
        <w:t>遇到软件</w:t>
      </w:r>
      <w:r>
        <w:rPr>
          <w:rFonts w:hint="eastAsia"/>
        </w:rPr>
        <w:t>/</w:t>
      </w:r>
      <w:r>
        <w:rPr>
          <w:rFonts w:hint="eastAsia"/>
        </w:rPr>
        <w:t>硬件问题时，强制进入直通状态，以避免网络断开的技术机制称为（</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pass    </w:t>
      </w:r>
      <w:r w:rsidR="00CB481D">
        <w:rPr>
          <w:rFonts w:hint="eastAsia"/>
        </w:rPr>
        <w:tab/>
      </w:r>
      <w:r w:rsidR="00CB481D">
        <w:rPr>
          <w:rFonts w:hint="eastAsia"/>
        </w:rPr>
        <w:tab/>
      </w:r>
      <w:r w:rsidR="00CB481D">
        <w:rPr>
          <w:rFonts w:hint="eastAsia"/>
        </w:rPr>
        <w:tab/>
      </w:r>
      <w:r>
        <w:rPr>
          <w:rFonts w:hint="eastAsia"/>
        </w:rPr>
        <w:t>B</w:t>
      </w:r>
      <w:r>
        <w:rPr>
          <w:rFonts w:hint="eastAsia"/>
        </w:rPr>
        <w:t>、</w:t>
      </w:r>
      <w:r>
        <w:rPr>
          <w:rFonts w:hint="eastAsia"/>
        </w:rPr>
        <w:t xml:space="preserve">bypass    </w:t>
      </w:r>
      <w:r w:rsidR="00CB481D">
        <w:rPr>
          <w:rFonts w:hint="eastAsia"/>
        </w:rPr>
        <w:tab/>
      </w:r>
      <w:r w:rsidR="00CB481D">
        <w:rPr>
          <w:rFonts w:hint="eastAsia"/>
        </w:rPr>
        <w:tab/>
      </w:r>
      <w:r>
        <w:rPr>
          <w:rFonts w:hint="eastAsia"/>
        </w:rPr>
        <w:t>C</w:t>
      </w:r>
      <w:r>
        <w:rPr>
          <w:rFonts w:hint="eastAsia"/>
        </w:rPr>
        <w:t>、</w:t>
      </w:r>
      <w:r>
        <w:rPr>
          <w:rFonts w:hint="eastAsia"/>
        </w:rPr>
        <w:t xml:space="preserve">watchdog    </w:t>
      </w:r>
      <w:r w:rsidR="00CB481D">
        <w:rPr>
          <w:rFonts w:hint="eastAsia"/>
        </w:rPr>
        <w:tab/>
      </w:r>
      <w:r w:rsidR="00CB481D">
        <w:rPr>
          <w:rFonts w:hint="eastAsia"/>
        </w:rPr>
        <w:tab/>
      </w:r>
      <w:r w:rsidR="00CB481D">
        <w:rPr>
          <w:rFonts w:hint="eastAsia"/>
        </w:rPr>
        <w:tab/>
      </w:r>
      <w:r>
        <w:rPr>
          <w:rFonts w:hint="eastAsia"/>
        </w:rPr>
        <w:t>D</w:t>
      </w:r>
      <w:r>
        <w:rPr>
          <w:rFonts w:hint="eastAsia"/>
        </w:rPr>
        <w:t>、</w:t>
      </w:r>
      <w:r>
        <w:rPr>
          <w:rFonts w:hint="eastAsia"/>
        </w:rPr>
        <w:t>HA</w:t>
      </w:r>
    </w:p>
    <w:p w:rsidR="0089356F" w:rsidRDefault="0089356F" w:rsidP="004F0CE8">
      <w:pPr>
        <w:spacing w:line="360" w:lineRule="auto"/>
        <w:jc w:val="left"/>
      </w:pPr>
      <w:r>
        <w:rPr>
          <w:rFonts w:hint="eastAsia"/>
        </w:rPr>
        <w:t>225</w:t>
      </w:r>
      <w:r>
        <w:rPr>
          <w:rFonts w:hint="eastAsia"/>
        </w:rPr>
        <w:t>、网络环境下的</w:t>
      </w:r>
      <w:r>
        <w:rPr>
          <w:rFonts w:hint="eastAsia"/>
        </w:rPr>
        <w:t>security</w:t>
      </w:r>
      <w:r>
        <w:rPr>
          <w:rFonts w:hint="eastAsia"/>
        </w:rPr>
        <w:t>是指（</w:t>
      </w:r>
      <w:r>
        <w:rPr>
          <w:rFonts w:hint="eastAsia"/>
        </w:rPr>
        <w:t>A</w:t>
      </w:r>
      <w:r>
        <w:rPr>
          <w:rFonts w:hint="eastAsia"/>
        </w:rPr>
        <w:t>）。</w:t>
      </w:r>
    </w:p>
    <w:p w:rsidR="00CB481D" w:rsidRDefault="0089356F" w:rsidP="004F0CE8">
      <w:pPr>
        <w:spacing w:line="360" w:lineRule="auto"/>
        <w:ind w:firstLine="420"/>
        <w:jc w:val="left"/>
      </w:pPr>
      <w:r>
        <w:rPr>
          <w:rFonts w:hint="eastAsia"/>
        </w:rPr>
        <w:t>A</w:t>
      </w:r>
      <w:r>
        <w:rPr>
          <w:rFonts w:hint="eastAsia"/>
        </w:rPr>
        <w:t>、防黑客入侵，防病毒，窃取和敌对势力攻击</w:t>
      </w:r>
      <w:r>
        <w:rPr>
          <w:rFonts w:hint="eastAsia"/>
        </w:rPr>
        <w:t xml:space="preserve">    </w:t>
      </w:r>
    </w:p>
    <w:p w:rsidR="00CB481D" w:rsidRDefault="0089356F" w:rsidP="004F0CE8">
      <w:pPr>
        <w:spacing w:line="360" w:lineRule="auto"/>
        <w:ind w:firstLine="420"/>
        <w:jc w:val="left"/>
      </w:pPr>
      <w:r>
        <w:rPr>
          <w:rFonts w:hint="eastAsia"/>
        </w:rPr>
        <w:lastRenderedPageBreak/>
        <w:t>B</w:t>
      </w:r>
      <w:r>
        <w:rPr>
          <w:rFonts w:hint="eastAsia"/>
        </w:rPr>
        <w:t>、网络具有可靠性，可防病毒，窃密和敌对势力攻击</w:t>
      </w:r>
      <w:r>
        <w:rPr>
          <w:rFonts w:hint="eastAsia"/>
        </w:rPr>
        <w:t xml:space="preserve">    </w:t>
      </w:r>
    </w:p>
    <w:p w:rsidR="00CB481D" w:rsidRDefault="0089356F" w:rsidP="004F0CE8">
      <w:pPr>
        <w:spacing w:line="360" w:lineRule="auto"/>
        <w:ind w:firstLine="420"/>
        <w:jc w:val="left"/>
      </w:pPr>
      <w:r>
        <w:rPr>
          <w:rFonts w:hint="eastAsia"/>
        </w:rPr>
        <w:t>C</w:t>
      </w:r>
      <w:r>
        <w:rPr>
          <w:rFonts w:hint="eastAsia"/>
        </w:rPr>
        <w:t>、网络具有可靠性，容灾性，鲁棒性</w:t>
      </w:r>
      <w:r>
        <w:rPr>
          <w:rFonts w:hint="eastAsia"/>
        </w:rPr>
        <w:t xml:space="preserve">    </w:t>
      </w:r>
    </w:p>
    <w:p w:rsidR="0089356F" w:rsidRDefault="0089356F" w:rsidP="004F0CE8">
      <w:pPr>
        <w:spacing w:line="360" w:lineRule="auto"/>
        <w:ind w:firstLine="420"/>
        <w:jc w:val="left"/>
      </w:pPr>
      <w:r>
        <w:rPr>
          <w:rFonts w:hint="eastAsia"/>
        </w:rPr>
        <w:t>D</w:t>
      </w:r>
      <w:r>
        <w:rPr>
          <w:rFonts w:hint="eastAsia"/>
        </w:rPr>
        <w:t>、网络的具有防止敌对势力攻击的能力</w:t>
      </w:r>
    </w:p>
    <w:p w:rsidR="0089356F" w:rsidRDefault="0089356F" w:rsidP="004F0CE8">
      <w:pPr>
        <w:spacing w:line="360" w:lineRule="auto"/>
        <w:jc w:val="left"/>
      </w:pPr>
      <w:r>
        <w:rPr>
          <w:rFonts w:hint="eastAsia"/>
        </w:rPr>
        <w:t>226</w:t>
      </w:r>
      <w:r>
        <w:rPr>
          <w:rFonts w:hint="eastAsia"/>
        </w:rPr>
        <w:t>、某一案例中，使用者已将无线</w:t>
      </w:r>
      <w:r>
        <w:rPr>
          <w:rFonts w:hint="eastAsia"/>
        </w:rPr>
        <w:t>AP</w:t>
      </w:r>
      <w:r>
        <w:rPr>
          <w:rFonts w:hint="eastAsia"/>
        </w:rPr>
        <w:t>的</w:t>
      </w:r>
      <w:r>
        <w:rPr>
          <w:rFonts w:hint="eastAsia"/>
        </w:rPr>
        <w:t>SSID</w:t>
      </w:r>
      <w:r>
        <w:rPr>
          <w:rFonts w:hint="eastAsia"/>
        </w:rPr>
        <w:t>广播设置为禁止，并修改了默认</w:t>
      </w:r>
      <w:r>
        <w:rPr>
          <w:rFonts w:hint="eastAsia"/>
        </w:rPr>
        <w:t>SSID</w:t>
      </w:r>
      <w:r>
        <w:rPr>
          <w:rFonts w:hint="eastAsia"/>
        </w:rPr>
        <w:t>值，但仍有未经授权的客户端接入该无线网络，这是因为（</w:t>
      </w:r>
      <w:r>
        <w:rPr>
          <w:rFonts w:hint="eastAsia"/>
        </w:rPr>
        <w:t>D</w:t>
      </w:r>
      <w:r>
        <w:rPr>
          <w:rFonts w:hint="eastAsia"/>
        </w:rPr>
        <w:t>）</w:t>
      </w:r>
    </w:p>
    <w:p w:rsidR="00CB481D" w:rsidRDefault="0089356F" w:rsidP="004F0CE8">
      <w:pPr>
        <w:spacing w:line="360" w:lineRule="auto"/>
        <w:ind w:firstLine="420"/>
        <w:jc w:val="left"/>
      </w:pPr>
      <w:r>
        <w:rPr>
          <w:rFonts w:hint="eastAsia"/>
        </w:rPr>
        <w:t>A</w:t>
      </w:r>
      <w:r>
        <w:rPr>
          <w:rFonts w:hint="eastAsia"/>
        </w:rPr>
        <w:t>、禁止</w:t>
      </w:r>
      <w:r>
        <w:rPr>
          <w:rFonts w:hint="eastAsia"/>
        </w:rPr>
        <w:t>SSID</w:t>
      </w:r>
      <w:r>
        <w:rPr>
          <w:rFonts w:hint="eastAsia"/>
        </w:rPr>
        <w:t>广播仅在点对点的无线网络中有效</w:t>
      </w:r>
      <w:r>
        <w:rPr>
          <w:rFonts w:hint="eastAsia"/>
        </w:rPr>
        <w:t xml:space="preserve">   </w:t>
      </w:r>
    </w:p>
    <w:p w:rsidR="00CB481D" w:rsidRDefault="0089356F" w:rsidP="004F0CE8">
      <w:pPr>
        <w:spacing w:line="360" w:lineRule="auto"/>
        <w:ind w:firstLine="420"/>
        <w:jc w:val="left"/>
      </w:pPr>
      <w:r>
        <w:rPr>
          <w:rFonts w:hint="eastAsia"/>
        </w:rPr>
        <w:t xml:space="preserve"> B</w:t>
      </w:r>
      <w:r>
        <w:rPr>
          <w:rFonts w:hint="eastAsia"/>
        </w:rPr>
        <w:t>、未经授权客户端使用了默认</w:t>
      </w:r>
      <w:r>
        <w:rPr>
          <w:rFonts w:hint="eastAsia"/>
        </w:rPr>
        <w:t>SSID</w:t>
      </w:r>
      <w:r>
        <w:rPr>
          <w:rFonts w:hint="eastAsia"/>
        </w:rPr>
        <w:t>接入</w:t>
      </w:r>
      <w:r>
        <w:rPr>
          <w:rFonts w:hint="eastAsia"/>
        </w:rPr>
        <w:t xml:space="preserve">    </w:t>
      </w:r>
    </w:p>
    <w:p w:rsidR="00CB481D" w:rsidRDefault="0089356F" w:rsidP="004F0CE8">
      <w:pPr>
        <w:spacing w:line="360" w:lineRule="auto"/>
        <w:ind w:firstLine="420"/>
        <w:jc w:val="left"/>
      </w:pPr>
      <w:r>
        <w:rPr>
          <w:rFonts w:hint="eastAsia"/>
        </w:rPr>
        <w:t>C</w:t>
      </w:r>
      <w:r>
        <w:rPr>
          <w:rFonts w:hint="eastAsia"/>
        </w:rPr>
        <w:t>、无线</w:t>
      </w:r>
      <w:r>
        <w:rPr>
          <w:rFonts w:hint="eastAsia"/>
        </w:rPr>
        <w:t>AP</w:t>
      </w:r>
      <w:r>
        <w:rPr>
          <w:rFonts w:hint="eastAsia"/>
        </w:rPr>
        <w:t>开启了</w:t>
      </w:r>
      <w:r>
        <w:rPr>
          <w:rFonts w:hint="eastAsia"/>
        </w:rPr>
        <w:t>DHCP</w:t>
      </w:r>
      <w:r>
        <w:rPr>
          <w:rFonts w:hint="eastAsia"/>
        </w:rPr>
        <w:t>服务</w:t>
      </w:r>
      <w:r>
        <w:rPr>
          <w:rFonts w:hint="eastAsia"/>
        </w:rPr>
        <w:t xml:space="preserve">    </w:t>
      </w:r>
    </w:p>
    <w:p w:rsidR="0089356F" w:rsidRDefault="0089356F" w:rsidP="004F0CE8">
      <w:pPr>
        <w:spacing w:line="360" w:lineRule="auto"/>
        <w:ind w:firstLine="420"/>
        <w:jc w:val="left"/>
      </w:pPr>
      <w:r>
        <w:rPr>
          <w:rFonts w:hint="eastAsia"/>
        </w:rPr>
        <w:t>D</w:t>
      </w:r>
      <w:r>
        <w:rPr>
          <w:rFonts w:hint="eastAsia"/>
        </w:rPr>
        <w:t>、封装了</w:t>
      </w:r>
      <w:r>
        <w:rPr>
          <w:rFonts w:hint="eastAsia"/>
        </w:rPr>
        <w:t>SSID</w:t>
      </w:r>
      <w:r>
        <w:rPr>
          <w:rFonts w:hint="eastAsia"/>
        </w:rPr>
        <w:t>的数据包仍然会在无线</w:t>
      </w:r>
      <w:r>
        <w:rPr>
          <w:rFonts w:hint="eastAsia"/>
        </w:rPr>
        <w:t>AP</w:t>
      </w:r>
      <w:r>
        <w:rPr>
          <w:rFonts w:hint="eastAsia"/>
        </w:rPr>
        <w:t>与客户端之间传递</w:t>
      </w:r>
    </w:p>
    <w:p w:rsidR="0089356F" w:rsidRDefault="0089356F" w:rsidP="004F0CE8">
      <w:pPr>
        <w:spacing w:line="360" w:lineRule="auto"/>
        <w:jc w:val="left"/>
      </w:pPr>
      <w:r>
        <w:rPr>
          <w:rFonts w:hint="eastAsia"/>
        </w:rPr>
        <w:t>227</w:t>
      </w:r>
      <w:r>
        <w:rPr>
          <w:rFonts w:hint="eastAsia"/>
        </w:rPr>
        <w:t>、为了保护</w:t>
      </w:r>
      <w:r>
        <w:rPr>
          <w:rFonts w:hint="eastAsia"/>
        </w:rPr>
        <w:t>DNS</w:t>
      </w:r>
      <w:r>
        <w:rPr>
          <w:rFonts w:hint="eastAsia"/>
        </w:rPr>
        <w:t>的区域传送（</w:t>
      </w:r>
      <w:r>
        <w:rPr>
          <w:rFonts w:hint="eastAsia"/>
        </w:rPr>
        <w:t>zone transfer</w:t>
      </w:r>
      <w:r>
        <w:rPr>
          <w:rFonts w:hint="eastAsia"/>
        </w:rPr>
        <w:t>），应该配置防火墙以阻止（</w:t>
      </w:r>
      <w:r>
        <w:rPr>
          <w:rFonts w:hint="eastAsia"/>
        </w:rPr>
        <w:t>B</w:t>
      </w:r>
      <w:r>
        <w:rPr>
          <w:rFonts w:hint="eastAsia"/>
        </w:rPr>
        <w:t>）。</w:t>
      </w:r>
    </w:p>
    <w:p w:rsidR="0089356F" w:rsidRDefault="0089356F" w:rsidP="004F0CE8">
      <w:pPr>
        <w:spacing w:line="360" w:lineRule="auto"/>
        <w:ind w:firstLine="420"/>
        <w:jc w:val="left"/>
      </w:pPr>
      <w:r>
        <w:rPr>
          <w:rFonts w:hint="eastAsia"/>
        </w:rPr>
        <w:t>1.UDP</w:t>
      </w:r>
    </w:p>
    <w:p w:rsidR="0089356F" w:rsidRDefault="0089356F" w:rsidP="004F0CE8">
      <w:pPr>
        <w:spacing w:line="360" w:lineRule="auto"/>
        <w:ind w:firstLine="420"/>
        <w:jc w:val="left"/>
      </w:pPr>
      <w:r>
        <w:rPr>
          <w:rFonts w:hint="eastAsia"/>
        </w:rPr>
        <w:t>2.TCP</w:t>
      </w:r>
    </w:p>
    <w:p w:rsidR="0089356F" w:rsidRDefault="0089356F" w:rsidP="004F0CE8">
      <w:pPr>
        <w:spacing w:line="360" w:lineRule="auto"/>
        <w:ind w:firstLine="420"/>
        <w:jc w:val="left"/>
      </w:pPr>
      <w:r>
        <w:rPr>
          <w:rFonts w:hint="eastAsia"/>
        </w:rPr>
        <w:t>3.53</w:t>
      </w:r>
    </w:p>
    <w:p w:rsidR="0089356F" w:rsidRDefault="0089356F" w:rsidP="004F0CE8">
      <w:pPr>
        <w:spacing w:line="360" w:lineRule="auto"/>
        <w:ind w:firstLine="420"/>
        <w:jc w:val="left"/>
      </w:pPr>
      <w:r>
        <w:rPr>
          <w:rFonts w:hint="eastAsia"/>
        </w:rPr>
        <w:t>4.52</w:t>
      </w:r>
    </w:p>
    <w:p w:rsidR="0089356F" w:rsidRDefault="0089356F" w:rsidP="004F0CE8">
      <w:pPr>
        <w:spacing w:line="360" w:lineRule="auto"/>
        <w:ind w:firstLine="420"/>
        <w:jc w:val="left"/>
      </w:pPr>
      <w:r>
        <w:rPr>
          <w:rFonts w:hint="eastAsia"/>
        </w:rPr>
        <w:t>A</w:t>
      </w:r>
      <w:r>
        <w:rPr>
          <w:rFonts w:hint="eastAsia"/>
        </w:rPr>
        <w:t>、</w:t>
      </w:r>
      <w:r>
        <w:rPr>
          <w:rFonts w:hint="eastAsia"/>
        </w:rPr>
        <w:t xml:space="preserve">1,3    </w:t>
      </w:r>
      <w:r w:rsidR="00B3543E">
        <w:rPr>
          <w:rFonts w:hint="eastAsia"/>
        </w:rPr>
        <w:tab/>
      </w:r>
      <w:r w:rsidR="00B3543E">
        <w:rPr>
          <w:rFonts w:hint="eastAsia"/>
        </w:rPr>
        <w:tab/>
      </w:r>
      <w:r w:rsidR="00B3543E">
        <w:rPr>
          <w:rFonts w:hint="eastAsia"/>
        </w:rPr>
        <w:tab/>
      </w:r>
      <w:r>
        <w:rPr>
          <w:rFonts w:hint="eastAsia"/>
        </w:rPr>
        <w:t>B</w:t>
      </w:r>
      <w:r>
        <w:rPr>
          <w:rFonts w:hint="eastAsia"/>
        </w:rPr>
        <w:t>、</w:t>
      </w:r>
      <w:r>
        <w:rPr>
          <w:rFonts w:hint="eastAsia"/>
        </w:rPr>
        <w:t xml:space="preserve">2,3   </w:t>
      </w:r>
      <w:r w:rsidR="00B3543E">
        <w:rPr>
          <w:rFonts w:hint="eastAsia"/>
        </w:rPr>
        <w:tab/>
      </w:r>
      <w:r w:rsidR="00B3543E">
        <w:rPr>
          <w:rFonts w:hint="eastAsia"/>
        </w:rPr>
        <w:tab/>
      </w:r>
      <w:r>
        <w:rPr>
          <w:rFonts w:hint="eastAsia"/>
        </w:rPr>
        <w:t xml:space="preserve"> </w:t>
      </w:r>
      <w:r w:rsidR="00B3543E">
        <w:rPr>
          <w:rFonts w:hint="eastAsia"/>
        </w:rPr>
        <w:tab/>
      </w:r>
      <w:r>
        <w:rPr>
          <w:rFonts w:hint="eastAsia"/>
        </w:rPr>
        <w:t>C</w:t>
      </w:r>
      <w:r>
        <w:rPr>
          <w:rFonts w:hint="eastAsia"/>
        </w:rPr>
        <w:t>、</w:t>
      </w:r>
      <w:r>
        <w:rPr>
          <w:rFonts w:hint="eastAsia"/>
        </w:rPr>
        <w:t xml:space="preserve">1,4    </w:t>
      </w:r>
      <w:r w:rsidR="00B3543E">
        <w:rPr>
          <w:rFonts w:hint="eastAsia"/>
        </w:rPr>
        <w:tab/>
      </w:r>
      <w:r w:rsidR="00B3543E">
        <w:rPr>
          <w:rFonts w:hint="eastAsia"/>
        </w:rPr>
        <w:tab/>
      </w:r>
      <w:r w:rsidR="00B3543E">
        <w:rPr>
          <w:rFonts w:hint="eastAsia"/>
        </w:rPr>
        <w:tab/>
      </w:r>
      <w:r>
        <w:rPr>
          <w:rFonts w:hint="eastAsia"/>
        </w:rPr>
        <w:t>D</w:t>
      </w:r>
      <w:r>
        <w:rPr>
          <w:rFonts w:hint="eastAsia"/>
        </w:rPr>
        <w:t>、</w:t>
      </w:r>
      <w:r>
        <w:rPr>
          <w:rFonts w:hint="eastAsia"/>
        </w:rPr>
        <w:t>2,4</w:t>
      </w:r>
    </w:p>
    <w:p w:rsidR="0089356F" w:rsidRDefault="0089356F" w:rsidP="004F0CE8">
      <w:pPr>
        <w:spacing w:line="360" w:lineRule="auto"/>
        <w:jc w:val="left"/>
      </w:pPr>
      <w:r>
        <w:rPr>
          <w:rFonts w:hint="eastAsia"/>
        </w:rPr>
        <w:t>228</w:t>
      </w:r>
      <w:r>
        <w:rPr>
          <w:rFonts w:hint="eastAsia"/>
        </w:rPr>
        <w:t>、以下不属于代理服务技术优点的是（</w:t>
      </w:r>
      <w:r>
        <w:rPr>
          <w:rFonts w:hint="eastAsia"/>
        </w:rPr>
        <w:t>D</w:t>
      </w:r>
      <w:r>
        <w:rPr>
          <w:rFonts w:hint="eastAsia"/>
        </w:rPr>
        <w:t>）。</w:t>
      </w:r>
    </w:p>
    <w:p w:rsidR="00B3543E" w:rsidRDefault="0089356F" w:rsidP="004F0CE8">
      <w:pPr>
        <w:spacing w:line="360" w:lineRule="auto"/>
        <w:ind w:firstLine="420"/>
        <w:jc w:val="left"/>
      </w:pPr>
      <w:r>
        <w:rPr>
          <w:rFonts w:hint="eastAsia"/>
        </w:rPr>
        <w:t>A</w:t>
      </w:r>
      <w:r>
        <w:rPr>
          <w:rFonts w:hint="eastAsia"/>
        </w:rPr>
        <w:t>、可以实现身份认证</w:t>
      </w:r>
      <w:r>
        <w:rPr>
          <w:rFonts w:hint="eastAsia"/>
        </w:rPr>
        <w:t xml:space="preserve">    </w:t>
      </w:r>
      <w:r w:rsidR="00B3543E">
        <w:rPr>
          <w:rFonts w:hint="eastAsia"/>
        </w:rPr>
        <w:tab/>
      </w:r>
      <w:r w:rsidR="00B3543E">
        <w:rPr>
          <w:rFonts w:hint="eastAsia"/>
        </w:rPr>
        <w:tab/>
      </w:r>
      <w:r w:rsidR="00B3543E">
        <w:rPr>
          <w:rFonts w:hint="eastAsia"/>
        </w:rPr>
        <w:tab/>
      </w:r>
      <w:r w:rsidR="00B3543E">
        <w:rPr>
          <w:rFonts w:hint="eastAsia"/>
        </w:rPr>
        <w:tab/>
      </w:r>
      <w:r w:rsidR="00B3543E">
        <w:rPr>
          <w:rFonts w:hint="eastAsia"/>
        </w:rPr>
        <w:tab/>
      </w:r>
      <w:r w:rsidR="00B3543E">
        <w:rPr>
          <w:rFonts w:hint="eastAsia"/>
        </w:rPr>
        <w:tab/>
      </w:r>
      <w:r>
        <w:rPr>
          <w:rFonts w:hint="eastAsia"/>
        </w:rPr>
        <w:t>B</w:t>
      </w:r>
      <w:r>
        <w:rPr>
          <w:rFonts w:hint="eastAsia"/>
        </w:rPr>
        <w:t>、内部地址的屏蔽盒转换功能</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、可以实现访问控制</w:t>
      </w:r>
      <w:r>
        <w:rPr>
          <w:rFonts w:hint="eastAsia"/>
        </w:rPr>
        <w:t xml:space="preserve">    </w:t>
      </w:r>
      <w:r w:rsidR="00B3543E">
        <w:rPr>
          <w:rFonts w:hint="eastAsia"/>
        </w:rPr>
        <w:tab/>
      </w:r>
      <w:r w:rsidR="00B3543E">
        <w:rPr>
          <w:rFonts w:hint="eastAsia"/>
        </w:rPr>
        <w:tab/>
      </w:r>
      <w:r w:rsidR="00B3543E">
        <w:rPr>
          <w:rFonts w:hint="eastAsia"/>
        </w:rPr>
        <w:tab/>
      </w:r>
      <w:r w:rsidR="00B3543E">
        <w:rPr>
          <w:rFonts w:hint="eastAsia"/>
        </w:rPr>
        <w:tab/>
      </w:r>
      <w:r w:rsidR="00B3543E">
        <w:rPr>
          <w:rFonts w:hint="eastAsia"/>
        </w:rPr>
        <w:tab/>
      </w:r>
      <w:r w:rsidR="00B3543E">
        <w:rPr>
          <w:rFonts w:hint="eastAsia"/>
        </w:rPr>
        <w:tab/>
      </w:r>
      <w:r>
        <w:rPr>
          <w:rFonts w:hint="eastAsia"/>
        </w:rPr>
        <w:t>D</w:t>
      </w:r>
      <w:r>
        <w:rPr>
          <w:rFonts w:hint="eastAsia"/>
        </w:rPr>
        <w:t>、可以防范数据驱动侵袭</w:t>
      </w:r>
    </w:p>
    <w:p w:rsidR="0089356F" w:rsidRDefault="0089356F" w:rsidP="004F0CE8">
      <w:pPr>
        <w:spacing w:line="360" w:lineRule="auto"/>
        <w:jc w:val="left"/>
      </w:pPr>
      <w:r>
        <w:rPr>
          <w:rFonts w:hint="eastAsia"/>
        </w:rPr>
        <w:t>229</w:t>
      </w:r>
      <w:r>
        <w:rPr>
          <w:rFonts w:hint="eastAsia"/>
        </w:rPr>
        <w:t>、应控制自互联网发起的会话并发连接数不超出网上营业厅设计容量的（</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60%    </w:t>
      </w:r>
      <w:r w:rsidR="00B3543E">
        <w:rPr>
          <w:rFonts w:hint="eastAsia"/>
        </w:rPr>
        <w:tab/>
      </w:r>
      <w:r w:rsidR="00B3543E">
        <w:rPr>
          <w:rFonts w:hint="eastAsia"/>
        </w:rPr>
        <w:tab/>
      </w:r>
      <w:r w:rsidR="00B3543E">
        <w:rPr>
          <w:rFonts w:hint="eastAsia"/>
        </w:rPr>
        <w:tab/>
      </w:r>
      <w:r>
        <w:rPr>
          <w:rFonts w:hint="eastAsia"/>
        </w:rPr>
        <w:t>B</w:t>
      </w:r>
      <w:r>
        <w:rPr>
          <w:rFonts w:hint="eastAsia"/>
        </w:rPr>
        <w:t>、</w:t>
      </w:r>
      <w:r>
        <w:rPr>
          <w:rFonts w:hint="eastAsia"/>
        </w:rPr>
        <w:t xml:space="preserve">70%    </w:t>
      </w:r>
      <w:r w:rsidR="00B3543E">
        <w:rPr>
          <w:rFonts w:hint="eastAsia"/>
        </w:rPr>
        <w:tab/>
      </w:r>
      <w:r w:rsidR="00B3543E">
        <w:rPr>
          <w:rFonts w:hint="eastAsia"/>
        </w:rPr>
        <w:tab/>
      </w:r>
      <w:r w:rsidR="00B3543E">
        <w:rPr>
          <w:rFonts w:hint="eastAsia"/>
        </w:rPr>
        <w:tab/>
      </w:r>
      <w:r>
        <w:rPr>
          <w:rFonts w:hint="eastAsia"/>
        </w:rPr>
        <w:t>C</w:t>
      </w:r>
      <w:r>
        <w:rPr>
          <w:rFonts w:hint="eastAsia"/>
        </w:rPr>
        <w:t>、</w:t>
      </w:r>
      <w:r>
        <w:rPr>
          <w:rFonts w:hint="eastAsia"/>
        </w:rPr>
        <w:t xml:space="preserve">80%    </w:t>
      </w:r>
      <w:r w:rsidR="00B3543E">
        <w:rPr>
          <w:rFonts w:hint="eastAsia"/>
        </w:rPr>
        <w:tab/>
      </w:r>
      <w:r w:rsidR="00B3543E">
        <w:rPr>
          <w:rFonts w:hint="eastAsia"/>
        </w:rPr>
        <w:tab/>
      </w:r>
      <w:r w:rsidR="00B3543E">
        <w:rPr>
          <w:rFonts w:hint="eastAsia"/>
        </w:rPr>
        <w:tab/>
      </w:r>
      <w:r>
        <w:rPr>
          <w:rFonts w:hint="eastAsia"/>
        </w:rPr>
        <w:t>D</w:t>
      </w:r>
      <w:r>
        <w:rPr>
          <w:rFonts w:hint="eastAsia"/>
        </w:rPr>
        <w:t>、</w:t>
      </w:r>
      <w:r>
        <w:rPr>
          <w:rFonts w:hint="eastAsia"/>
        </w:rPr>
        <w:t>90%</w:t>
      </w:r>
    </w:p>
    <w:p w:rsidR="0089356F" w:rsidRDefault="0089356F" w:rsidP="004F0CE8">
      <w:pPr>
        <w:spacing w:line="360" w:lineRule="auto"/>
        <w:jc w:val="left"/>
      </w:pPr>
      <w:r>
        <w:rPr>
          <w:rFonts w:hint="eastAsia"/>
        </w:rPr>
        <w:t>230</w:t>
      </w:r>
      <w:r>
        <w:rPr>
          <w:rFonts w:hint="eastAsia"/>
        </w:rPr>
        <w:t>、</w:t>
      </w:r>
      <w:r>
        <w:rPr>
          <w:rFonts w:hint="eastAsia"/>
        </w:rPr>
        <w:t>TCP</w:t>
      </w:r>
      <w:r>
        <w:rPr>
          <w:rFonts w:hint="eastAsia"/>
        </w:rPr>
        <w:t>协议与</w:t>
      </w:r>
      <w:r>
        <w:rPr>
          <w:rFonts w:hint="eastAsia"/>
        </w:rPr>
        <w:t>UDP</w:t>
      </w:r>
      <w:r>
        <w:rPr>
          <w:rFonts w:hint="eastAsia"/>
        </w:rPr>
        <w:t>协议相比，</w:t>
      </w:r>
      <w:r>
        <w:rPr>
          <w:rFonts w:hint="eastAsia"/>
        </w:rPr>
        <w:t>TCP</w:t>
      </w:r>
      <w:r>
        <w:rPr>
          <w:rFonts w:hint="eastAsia"/>
        </w:rPr>
        <w:t>是（</w:t>
      </w:r>
      <w:r>
        <w:rPr>
          <w:rFonts w:hint="eastAsia"/>
        </w:rPr>
        <w:t>B</w:t>
      </w:r>
      <w:r>
        <w:rPr>
          <w:rFonts w:hint="eastAsia"/>
        </w:rPr>
        <w:t>），</w:t>
      </w:r>
      <w:r>
        <w:rPr>
          <w:rFonts w:hint="eastAsia"/>
        </w:rPr>
        <w:t>UDP</w:t>
      </w:r>
      <w:r>
        <w:rPr>
          <w:rFonts w:hint="eastAsia"/>
        </w:rPr>
        <w:t>是（）。</w:t>
      </w:r>
    </w:p>
    <w:p w:rsidR="00B3543E" w:rsidRDefault="0089356F" w:rsidP="004F0CE8">
      <w:pPr>
        <w:spacing w:line="360" w:lineRule="auto"/>
        <w:ind w:firstLine="420"/>
        <w:jc w:val="left"/>
      </w:pPr>
      <w:r>
        <w:rPr>
          <w:rFonts w:hint="eastAsia"/>
        </w:rPr>
        <w:t>A</w:t>
      </w:r>
      <w:r>
        <w:rPr>
          <w:rFonts w:hint="eastAsia"/>
        </w:rPr>
        <w:t>、设置起来麻烦；很好设置</w:t>
      </w:r>
      <w:r>
        <w:rPr>
          <w:rFonts w:hint="eastAsia"/>
        </w:rPr>
        <w:t xml:space="preserve">    </w:t>
      </w:r>
      <w:r w:rsidR="00B3543E">
        <w:rPr>
          <w:rFonts w:hint="eastAsia"/>
        </w:rPr>
        <w:tab/>
      </w:r>
      <w:r w:rsidR="00B3543E">
        <w:rPr>
          <w:rFonts w:hint="eastAsia"/>
        </w:rPr>
        <w:tab/>
      </w:r>
      <w:r w:rsidR="00B3543E">
        <w:rPr>
          <w:rFonts w:hint="eastAsia"/>
        </w:rPr>
        <w:tab/>
      </w:r>
      <w:r w:rsidR="00B3543E">
        <w:rPr>
          <w:rFonts w:hint="eastAsia"/>
        </w:rPr>
        <w:tab/>
      </w:r>
      <w:r w:rsidR="00B3543E">
        <w:rPr>
          <w:rFonts w:hint="eastAsia"/>
        </w:rPr>
        <w:tab/>
      </w:r>
      <w:r>
        <w:rPr>
          <w:rFonts w:hint="eastAsia"/>
        </w:rPr>
        <w:t>B</w:t>
      </w:r>
      <w:r>
        <w:rPr>
          <w:rFonts w:hint="eastAsia"/>
        </w:rPr>
        <w:t>、容易；困难</w:t>
      </w:r>
      <w:r>
        <w:rPr>
          <w:rFonts w:hint="eastAsia"/>
        </w:rPr>
        <w:t xml:space="preserve">   </w:t>
      </w:r>
    </w:p>
    <w:p w:rsidR="0089356F" w:rsidRDefault="0089356F" w:rsidP="004F0CE8">
      <w:pPr>
        <w:spacing w:line="360" w:lineRule="auto"/>
        <w:ind w:firstLine="420"/>
        <w:jc w:val="left"/>
      </w:pPr>
      <w:r>
        <w:rPr>
          <w:rFonts w:hint="eastAsia"/>
        </w:rPr>
        <w:t xml:space="preserve"> C</w:t>
      </w:r>
      <w:r>
        <w:rPr>
          <w:rFonts w:hint="eastAsia"/>
        </w:rPr>
        <w:t>、面向连接的；非连接的</w:t>
      </w:r>
      <w:r>
        <w:rPr>
          <w:rFonts w:hint="eastAsia"/>
        </w:rPr>
        <w:t xml:space="preserve">    </w:t>
      </w:r>
      <w:r w:rsidR="00B3543E">
        <w:rPr>
          <w:rFonts w:hint="eastAsia"/>
        </w:rPr>
        <w:tab/>
      </w:r>
      <w:r w:rsidR="00B3543E">
        <w:rPr>
          <w:rFonts w:hint="eastAsia"/>
        </w:rPr>
        <w:tab/>
      </w:r>
      <w:r w:rsidR="00B3543E">
        <w:rPr>
          <w:rFonts w:hint="eastAsia"/>
        </w:rPr>
        <w:tab/>
      </w:r>
      <w:r w:rsidR="00B3543E">
        <w:rPr>
          <w:rFonts w:hint="eastAsia"/>
        </w:rPr>
        <w:tab/>
      </w:r>
      <w:r w:rsidR="00B3543E">
        <w:rPr>
          <w:rFonts w:hint="eastAsia"/>
        </w:rPr>
        <w:tab/>
      </w:r>
      <w:r>
        <w:rPr>
          <w:rFonts w:hint="eastAsia"/>
        </w:rPr>
        <w:t>D</w:t>
      </w:r>
      <w:r>
        <w:rPr>
          <w:rFonts w:hint="eastAsia"/>
        </w:rPr>
        <w:t>、不可靠的；可靠的</w:t>
      </w:r>
    </w:p>
    <w:p w:rsidR="0089356F" w:rsidRDefault="0089356F" w:rsidP="004F0CE8">
      <w:pPr>
        <w:spacing w:line="360" w:lineRule="auto"/>
        <w:jc w:val="left"/>
      </w:pPr>
      <w:r>
        <w:rPr>
          <w:rFonts w:hint="eastAsia"/>
        </w:rPr>
        <w:t>231</w:t>
      </w:r>
      <w:r>
        <w:rPr>
          <w:rFonts w:hint="eastAsia"/>
        </w:rPr>
        <w:t>、交换机转发以太网的数据基于：（</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、交换机端口号</w:t>
      </w:r>
      <w:r>
        <w:rPr>
          <w:rFonts w:hint="eastAsia"/>
        </w:rPr>
        <w:t xml:space="preserve">    </w:t>
      </w:r>
      <w:r w:rsidR="00B3543E">
        <w:rPr>
          <w:rFonts w:hint="eastAsia"/>
        </w:rPr>
        <w:tab/>
      </w:r>
      <w:r w:rsidR="00B3543E">
        <w:rPr>
          <w:rFonts w:hint="eastAsia"/>
        </w:rPr>
        <w:tab/>
      </w:r>
      <w:r>
        <w:rPr>
          <w:rFonts w:hint="eastAsia"/>
        </w:rPr>
        <w:t>B</w:t>
      </w:r>
      <w:r>
        <w:rPr>
          <w:rFonts w:hint="eastAsia"/>
        </w:rPr>
        <w:t>、</w:t>
      </w:r>
      <w:r>
        <w:rPr>
          <w:rFonts w:hint="eastAsia"/>
        </w:rPr>
        <w:t>MAC</w:t>
      </w:r>
      <w:r>
        <w:rPr>
          <w:rFonts w:hint="eastAsia"/>
        </w:rPr>
        <w:t>地址</w:t>
      </w:r>
      <w:r>
        <w:rPr>
          <w:rFonts w:hint="eastAsia"/>
        </w:rPr>
        <w:t xml:space="preserve">    </w:t>
      </w:r>
      <w:r w:rsidR="00B3543E">
        <w:rPr>
          <w:rFonts w:hint="eastAsia"/>
        </w:rPr>
        <w:tab/>
      </w:r>
      <w:r w:rsidR="00B3543E">
        <w:rPr>
          <w:rFonts w:hint="eastAsia"/>
        </w:rPr>
        <w:tab/>
      </w:r>
      <w:r>
        <w:rPr>
          <w:rFonts w:hint="eastAsia"/>
        </w:rPr>
        <w:t>C</w:t>
      </w:r>
      <w:r>
        <w:rPr>
          <w:rFonts w:hint="eastAsia"/>
        </w:rPr>
        <w:t>、</w:t>
      </w:r>
      <w:r>
        <w:rPr>
          <w:rFonts w:hint="eastAsia"/>
        </w:rPr>
        <w:t>IP</w:t>
      </w:r>
      <w:r>
        <w:rPr>
          <w:rFonts w:hint="eastAsia"/>
        </w:rPr>
        <w:t>地址</w:t>
      </w:r>
      <w:r>
        <w:rPr>
          <w:rFonts w:hint="eastAsia"/>
        </w:rPr>
        <w:t xml:space="preserve">    </w:t>
      </w:r>
      <w:r w:rsidR="00B3543E">
        <w:rPr>
          <w:rFonts w:hint="eastAsia"/>
        </w:rPr>
        <w:tab/>
      </w:r>
      <w:r>
        <w:rPr>
          <w:rFonts w:hint="eastAsia"/>
        </w:rPr>
        <w:t>D</w:t>
      </w:r>
      <w:r>
        <w:rPr>
          <w:rFonts w:hint="eastAsia"/>
        </w:rPr>
        <w:t>、数据类别</w:t>
      </w:r>
    </w:p>
    <w:p w:rsidR="0089356F" w:rsidRDefault="0089356F" w:rsidP="004F0CE8">
      <w:pPr>
        <w:spacing w:line="360" w:lineRule="auto"/>
        <w:jc w:val="left"/>
      </w:pPr>
      <w:r>
        <w:rPr>
          <w:rFonts w:hint="eastAsia"/>
        </w:rPr>
        <w:t>232</w:t>
      </w:r>
      <w:r>
        <w:rPr>
          <w:rFonts w:hint="eastAsia"/>
        </w:rPr>
        <w:t>、</w:t>
      </w:r>
      <w:r>
        <w:rPr>
          <w:rFonts w:hint="eastAsia"/>
        </w:rPr>
        <w:t>HTTP</w:t>
      </w:r>
      <w:r>
        <w:rPr>
          <w:rFonts w:hint="eastAsia"/>
        </w:rPr>
        <w:t>，</w:t>
      </w:r>
      <w:r>
        <w:rPr>
          <w:rFonts w:hint="eastAsia"/>
        </w:rPr>
        <w:t>FTP</w:t>
      </w:r>
      <w:r>
        <w:rPr>
          <w:rFonts w:hint="eastAsia"/>
        </w:rPr>
        <w:t>，</w:t>
      </w:r>
      <w:r>
        <w:rPr>
          <w:rFonts w:hint="eastAsia"/>
        </w:rPr>
        <w:t>SMTP</w:t>
      </w:r>
      <w:r>
        <w:rPr>
          <w:rFonts w:hint="eastAsia"/>
        </w:rPr>
        <w:t>建立在</w:t>
      </w:r>
      <w:r>
        <w:rPr>
          <w:rFonts w:hint="eastAsia"/>
        </w:rPr>
        <w:t>OSI</w:t>
      </w:r>
      <w:r>
        <w:rPr>
          <w:rFonts w:hint="eastAsia"/>
        </w:rPr>
        <w:t>模型的哪一层？（</w:t>
      </w:r>
      <w:r>
        <w:rPr>
          <w:rFonts w:hint="eastAsia"/>
        </w:rPr>
        <w:t>D</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2</w:t>
      </w:r>
      <w:r>
        <w:rPr>
          <w:rFonts w:hint="eastAsia"/>
        </w:rPr>
        <w:t>层</w:t>
      </w:r>
      <w:r>
        <w:rPr>
          <w:rFonts w:hint="eastAsia"/>
        </w:rPr>
        <w:t>-</w:t>
      </w:r>
      <w:r>
        <w:rPr>
          <w:rFonts w:hint="eastAsia"/>
        </w:rPr>
        <w:t>数据链路层</w:t>
      </w:r>
      <w:r>
        <w:rPr>
          <w:rFonts w:hint="eastAsia"/>
        </w:rPr>
        <w:t xml:space="preserve">    </w:t>
      </w:r>
      <w:r w:rsidR="00B3543E">
        <w:rPr>
          <w:rFonts w:hint="eastAsia"/>
        </w:rPr>
        <w:tab/>
      </w:r>
      <w:r>
        <w:rPr>
          <w:rFonts w:hint="eastAsia"/>
        </w:rPr>
        <w:t>B</w:t>
      </w:r>
      <w:r>
        <w:rPr>
          <w:rFonts w:hint="eastAsia"/>
        </w:rPr>
        <w:t>、</w:t>
      </w:r>
      <w:r>
        <w:rPr>
          <w:rFonts w:hint="eastAsia"/>
        </w:rPr>
        <w:t>3</w:t>
      </w:r>
      <w:r>
        <w:rPr>
          <w:rFonts w:hint="eastAsia"/>
        </w:rPr>
        <w:t>层</w:t>
      </w:r>
      <w:r>
        <w:rPr>
          <w:rFonts w:hint="eastAsia"/>
        </w:rPr>
        <w:t>-</w:t>
      </w:r>
      <w:r>
        <w:rPr>
          <w:rFonts w:hint="eastAsia"/>
        </w:rPr>
        <w:t>网络层</w:t>
      </w:r>
      <w:r>
        <w:rPr>
          <w:rFonts w:hint="eastAsia"/>
        </w:rPr>
        <w:t xml:space="preserve">   </w:t>
      </w:r>
      <w:r w:rsidR="00B3543E">
        <w:rPr>
          <w:rFonts w:hint="eastAsia"/>
        </w:rPr>
        <w:tab/>
      </w:r>
      <w:r>
        <w:rPr>
          <w:rFonts w:hint="eastAsia"/>
        </w:rPr>
        <w:t>C</w:t>
      </w:r>
      <w:r>
        <w:rPr>
          <w:rFonts w:hint="eastAsia"/>
        </w:rPr>
        <w:t>、</w:t>
      </w:r>
      <w:r>
        <w:rPr>
          <w:rFonts w:hint="eastAsia"/>
        </w:rPr>
        <w:t>4</w:t>
      </w:r>
      <w:r>
        <w:rPr>
          <w:rFonts w:hint="eastAsia"/>
        </w:rPr>
        <w:t>层</w:t>
      </w:r>
      <w:r>
        <w:rPr>
          <w:rFonts w:hint="eastAsia"/>
        </w:rPr>
        <w:t>-</w:t>
      </w:r>
      <w:r>
        <w:rPr>
          <w:rFonts w:hint="eastAsia"/>
        </w:rPr>
        <w:t>传输层</w:t>
      </w:r>
      <w:r>
        <w:rPr>
          <w:rFonts w:hint="eastAsia"/>
        </w:rPr>
        <w:t xml:space="preserve">    D</w:t>
      </w:r>
      <w:r>
        <w:rPr>
          <w:rFonts w:hint="eastAsia"/>
        </w:rPr>
        <w:t>、</w:t>
      </w:r>
      <w:r>
        <w:rPr>
          <w:rFonts w:hint="eastAsia"/>
        </w:rPr>
        <w:t>7</w:t>
      </w:r>
      <w:r>
        <w:rPr>
          <w:rFonts w:hint="eastAsia"/>
        </w:rPr>
        <w:t>层</w:t>
      </w:r>
      <w:r>
        <w:rPr>
          <w:rFonts w:hint="eastAsia"/>
        </w:rPr>
        <w:t>-</w:t>
      </w:r>
      <w:r>
        <w:rPr>
          <w:rFonts w:hint="eastAsia"/>
        </w:rPr>
        <w:t>应用层</w:t>
      </w:r>
    </w:p>
    <w:p w:rsidR="0089356F" w:rsidRDefault="0089356F" w:rsidP="004F0CE8">
      <w:pPr>
        <w:spacing w:line="360" w:lineRule="auto"/>
        <w:jc w:val="left"/>
      </w:pPr>
      <w:r>
        <w:rPr>
          <w:rFonts w:hint="eastAsia"/>
        </w:rPr>
        <w:t>233</w:t>
      </w:r>
      <w:r>
        <w:rPr>
          <w:rFonts w:hint="eastAsia"/>
        </w:rPr>
        <w:t>、网络安全的基本属性是（</w:t>
      </w:r>
      <w:r>
        <w:rPr>
          <w:rFonts w:hint="eastAsia"/>
        </w:rPr>
        <w:t>D</w:t>
      </w:r>
      <w:r>
        <w:rPr>
          <w:rFonts w:hint="eastAsia"/>
        </w:rPr>
        <w:t>）。</w:t>
      </w:r>
    </w:p>
    <w:p w:rsidR="0089356F" w:rsidRDefault="0089356F" w:rsidP="004F0CE8">
      <w:pPr>
        <w:spacing w:line="360" w:lineRule="auto"/>
        <w:ind w:firstLine="420"/>
        <w:jc w:val="left"/>
      </w:pPr>
      <w:r>
        <w:rPr>
          <w:rFonts w:hint="eastAsia"/>
        </w:rPr>
        <w:t>A</w:t>
      </w:r>
      <w:r>
        <w:rPr>
          <w:rFonts w:hint="eastAsia"/>
        </w:rPr>
        <w:t>、机密性</w:t>
      </w:r>
      <w:r>
        <w:rPr>
          <w:rFonts w:hint="eastAsia"/>
        </w:rPr>
        <w:t xml:space="preserve">    </w:t>
      </w:r>
      <w:r w:rsidR="00B3543E">
        <w:rPr>
          <w:rFonts w:hint="eastAsia"/>
        </w:rPr>
        <w:tab/>
      </w:r>
      <w:r w:rsidR="00B3543E">
        <w:rPr>
          <w:rFonts w:hint="eastAsia"/>
        </w:rPr>
        <w:tab/>
      </w:r>
      <w:r>
        <w:rPr>
          <w:rFonts w:hint="eastAsia"/>
        </w:rPr>
        <w:t>B</w:t>
      </w:r>
      <w:r>
        <w:rPr>
          <w:rFonts w:hint="eastAsia"/>
        </w:rPr>
        <w:t>、可用性</w:t>
      </w:r>
      <w:r>
        <w:rPr>
          <w:rFonts w:hint="eastAsia"/>
        </w:rPr>
        <w:t xml:space="preserve">    </w:t>
      </w:r>
      <w:r w:rsidR="00B3543E">
        <w:rPr>
          <w:rFonts w:hint="eastAsia"/>
        </w:rPr>
        <w:tab/>
      </w:r>
      <w:r w:rsidR="00B3543E">
        <w:rPr>
          <w:rFonts w:hint="eastAsia"/>
        </w:rPr>
        <w:tab/>
      </w:r>
      <w:r>
        <w:rPr>
          <w:rFonts w:hint="eastAsia"/>
        </w:rPr>
        <w:t>C</w:t>
      </w:r>
      <w:r>
        <w:rPr>
          <w:rFonts w:hint="eastAsia"/>
        </w:rPr>
        <w:t>、完整性</w:t>
      </w:r>
      <w:r>
        <w:rPr>
          <w:rFonts w:hint="eastAsia"/>
        </w:rPr>
        <w:t xml:space="preserve">    </w:t>
      </w:r>
      <w:r w:rsidR="00B3543E">
        <w:rPr>
          <w:rFonts w:hint="eastAsia"/>
        </w:rPr>
        <w:tab/>
      </w:r>
      <w:r w:rsidR="00B3543E">
        <w:rPr>
          <w:rFonts w:hint="eastAsia"/>
        </w:rPr>
        <w:tab/>
      </w:r>
      <w:r>
        <w:rPr>
          <w:rFonts w:hint="eastAsia"/>
        </w:rPr>
        <w:t>D</w:t>
      </w:r>
      <w:r>
        <w:rPr>
          <w:rFonts w:hint="eastAsia"/>
        </w:rPr>
        <w:t>、以上都是</w:t>
      </w:r>
    </w:p>
    <w:p w:rsidR="00B3543E" w:rsidRDefault="00B3543E" w:rsidP="004F0CE8">
      <w:pPr>
        <w:spacing w:line="360" w:lineRule="auto"/>
        <w:ind w:firstLine="420"/>
        <w:jc w:val="left"/>
      </w:pPr>
    </w:p>
    <w:p w:rsidR="0089356F" w:rsidRDefault="0089356F" w:rsidP="004F0CE8">
      <w:pPr>
        <w:spacing w:line="360" w:lineRule="auto"/>
        <w:jc w:val="left"/>
      </w:pPr>
      <w:r>
        <w:rPr>
          <w:rFonts w:hint="eastAsia"/>
        </w:rPr>
        <w:lastRenderedPageBreak/>
        <w:t>234</w:t>
      </w:r>
      <w:r>
        <w:rPr>
          <w:rFonts w:hint="eastAsia"/>
        </w:rPr>
        <w:t>、网络安全的主要目的是保护一个组织的信息资产的（</w:t>
      </w:r>
      <w:r>
        <w:rPr>
          <w:rFonts w:hint="eastAsia"/>
        </w:rPr>
        <w:t>A</w:t>
      </w:r>
      <w:r>
        <w:rPr>
          <w:rFonts w:hint="eastAsia"/>
        </w:rPr>
        <w:t>）。</w:t>
      </w:r>
    </w:p>
    <w:p w:rsidR="004F7B47" w:rsidRDefault="0089356F" w:rsidP="004F0CE8">
      <w:pPr>
        <w:spacing w:line="360" w:lineRule="auto"/>
        <w:ind w:firstLine="420"/>
        <w:jc w:val="left"/>
      </w:pPr>
      <w:r>
        <w:rPr>
          <w:rFonts w:hint="eastAsia"/>
        </w:rPr>
        <w:t>A</w:t>
      </w:r>
      <w:r>
        <w:rPr>
          <w:rFonts w:hint="eastAsia"/>
        </w:rPr>
        <w:t>、机密性、完整性、可用性</w:t>
      </w:r>
      <w:r>
        <w:rPr>
          <w:rFonts w:hint="eastAsia"/>
        </w:rPr>
        <w:t xml:space="preserve">    </w:t>
      </w:r>
      <w:r w:rsidR="004F7B47">
        <w:rPr>
          <w:rFonts w:hint="eastAsia"/>
        </w:rPr>
        <w:tab/>
      </w:r>
      <w:r w:rsidR="004F7B47">
        <w:rPr>
          <w:rFonts w:hint="eastAsia"/>
        </w:rPr>
        <w:tab/>
      </w:r>
      <w:r w:rsidR="004F7B47">
        <w:rPr>
          <w:rFonts w:hint="eastAsia"/>
        </w:rPr>
        <w:tab/>
      </w:r>
      <w:r w:rsidR="004F7B47">
        <w:rPr>
          <w:rFonts w:hint="eastAsia"/>
        </w:rPr>
        <w:tab/>
      </w:r>
      <w:r>
        <w:rPr>
          <w:rFonts w:hint="eastAsia"/>
        </w:rPr>
        <w:t>B</w:t>
      </w:r>
      <w:r>
        <w:rPr>
          <w:rFonts w:hint="eastAsia"/>
        </w:rPr>
        <w:t>、参照性、可用性、机密性、</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、可用性、完整性、参照性</w:t>
      </w:r>
      <w:r>
        <w:rPr>
          <w:rFonts w:hint="eastAsia"/>
        </w:rPr>
        <w:t xml:space="preserve">    </w:t>
      </w:r>
      <w:r w:rsidR="004F7B47">
        <w:rPr>
          <w:rFonts w:hint="eastAsia"/>
        </w:rPr>
        <w:tab/>
      </w:r>
      <w:r w:rsidR="004F7B47">
        <w:rPr>
          <w:rFonts w:hint="eastAsia"/>
        </w:rPr>
        <w:tab/>
      </w:r>
      <w:r w:rsidR="004F7B47">
        <w:rPr>
          <w:rFonts w:hint="eastAsia"/>
        </w:rPr>
        <w:tab/>
      </w:r>
      <w:r w:rsidR="004F7B47">
        <w:rPr>
          <w:rFonts w:hint="eastAsia"/>
        </w:rPr>
        <w:tab/>
      </w:r>
      <w:r>
        <w:rPr>
          <w:rFonts w:hint="eastAsia"/>
        </w:rPr>
        <w:t>D</w:t>
      </w:r>
      <w:r>
        <w:rPr>
          <w:rFonts w:hint="eastAsia"/>
        </w:rPr>
        <w:t>、完整性、机密性、参照性</w:t>
      </w:r>
    </w:p>
    <w:p w:rsidR="0089356F" w:rsidRDefault="0089356F" w:rsidP="004F0CE8">
      <w:pPr>
        <w:spacing w:line="360" w:lineRule="auto"/>
        <w:jc w:val="left"/>
      </w:pPr>
      <w:r>
        <w:rPr>
          <w:rFonts w:hint="eastAsia"/>
        </w:rPr>
        <w:t>235</w:t>
      </w:r>
      <w:r>
        <w:rPr>
          <w:rFonts w:hint="eastAsia"/>
        </w:rPr>
        <w:t>、</w:t>
      </w:r>
      <w:r>
        <w:rPr>
          <w:rFonts w:hint="eastAsia"/>
        </w:rPr>
        <w:t>DBS</w:t>
      </w:r>
      <w:r>
        <w:rPr>
          <w:rFonts w:hint="eastAsia"/>
        </w:rPr>
        <w:t>是采用了数据库技术的计算机系统。</w:t>
      </w:r>
      <w:r>
        <w:rPr>
          <w:rFonts w:hint="eastAsia"/>
        </w:rPr>
        <w:t>DBS</w:t>
      </w:r>
      <w:r>
        <w:rPr>
          <w:rFonts w:hint="eastAsia"/>
        </w:rPr>
        <w:t>是一个集合体，包含数据库、计算机硬件、软件和（</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、系统分析员</w:t>
      </w:r>
      <w:r>
        <w:rPr>
          <w:rFonts w:hint="eastAsia"/>
        </w:rPr>
        <w:t xml:space="preserve">    </w:t>
      </w:r>
      <w:r w:rsidR="004F7B47">
        <w:rPr>
          <w:rFonts w:hint="eastAsia"/>
        </w:rPr>
        <w:tab/>
      </w:r>
      <w:r w:rsidR="004F7B47">
        <w:rPr>
          <w:rFonts w:hint="eastAsia"/>
        </w:rPr>
        <w:tab/>
      </w:r>
      <w:r>
        <w:rPr>
          <w:rFonts w:hint="eastAsia"/>
        </w:rPr>
        <w:t>B</w:t>
      </w:r>
      <w:r>
        <w:rPr>
          <w:rFonts w:hint="eastAsia"/>
        </w:rPr>
        <w:t>、程序员</w:t>
      </w:r>
      <w:r>
        <w:rPr>
          <w:rFonts w:hint="eastAsia"/>
        </w:rPr>
        <w:t xml:space="preserve">    </w:t>
      </w:r>
      <w:r w:rsidR="004F7B47">
        <w:rPr>
          <w:rFonts w:hint="eastAsia"/>
        </w:rPr>
        <w:tab/>
      </w:r>
      <w:r>
        <w:rPr>
          <w:rFonts w:hint="eastAsia"/>
        </w:rPr>
        <w:t>C</w:t>
      </w:r>
      <w:r>
        <w:rPr>
          <w:rFonts w:hint="eastAsia"/>
        </w:rPr>
        <w:t>、数据库管理员</w:t>
      </w:r>
      <w:r>
        <w:rPr>
          <w:rFonts w:hint="eastAsia"/>
        </w:rPr>
        <w:t xml:space="preserve">    </w:t>
      </w:r>
      <w:r w:rsidR="004F7B47">
        <w:rPr>
          <w:rFonts w:hint="eastAsia"/>
        </w:rPr>
        <w:tab/>
      </w:r>
      <w:r w:rsidR="004F7B47">
        <w:rPr>
          <w:rFonts w:hint="eastAsia"/>
        </w:rPr>
        <w:tab/>
      </w:r>
      <w:r>
        <w:rPr>
          <w:rFonts w:hint="eastAsia"/>
        </w:rPr>
        <w:t>D</w:t>
      </w:r>
      <w:r>
        <w:rPr>
          <w:rFonts w:hint="eastAsia"/>
        </w:rPr>
        <w:t>、操作员</w:t>
      </w:r>
    </w:p>
    <w:p w:rsidR="0089356F" w:rsidRDefault="0089356F" w:rsidP="004F0CE8">
      <w:pPr>
        <w:spacing w:line="360" w:lineRule="auto"/>
        <w:jc w:val="left"/>
      </w:pPr>
      <w:r>
        <w:rPr>
          <w:rFonts w:hint="eastAsia"/>
        </w:rPr>
        <w:t>236</w:t>
      </w:r>
      <w:r>
        <w:rPr>
          <w:rFonts w:hint="eastAsia"/>
        </w:rPr>
        <w:t>、</w:t>
      </w:r>
      <w:r>
        <w:rPr>
          <w:rFonts w:hint="eastAsia"/>
        </w:rPr>
        <w:t>MySQL -h host -u user -p password</w:t>
      </w:r>
      <w:r>
        <w:rPr>
          <w:rFonts w:hint="eastAsia"/>
        </w:rPr>
        <w:t>命令的含义如下，哪些事正确的？（</w:t>
      </w:r>
      <w:r>
        <w:rPr>
          <w:rFonts w:hint="eastAsia"/>
        </w:rPr>
        <w:t>D</w:t>
      </w:r>
      <w:r>
        <w:rPr>
          <w:rFonts w:hint="eastAsia"/>
        </w:rPr>
        <w:t>）</w:t>
      </w:r>
    </w:p>
    <w:p w:rsidR="004F7B47" w:rsidRDefault="0089356F" w:rsidP="004F0CE8">
      <w:pPr>
        <w:spacing w:line="360" w:lineRule="auto"/>
        <w:ind w:firstLine="420"/>
        <w:jc w:val="left"/>
      </w:pPr>
      <w:r>
        <w:rPr>
          <w:rFonts w:hint="eastAsia"/>
        </w:rPr>
        <w:t>A</w:t>
      </w:r>
      <w:r>
        <w:rPr>
          <w:rFonts w:hint="eastAsia"/>
        </w:rPr>
        <w:t>、</w:t>
      </w:r>
      <w:r>
        <w:rPr>
          <w:rFonts w:hint="eastAsia"/>
        </w:rPr>
        <w:t>-h</w:t>
      </w:r>
      <w:r>
        <w:rPr>
          <w:rFonts w:hint="eastAsia"/>
        </w:rPr>
        <w:t>后为</w:t>
      </w:r>
      <w:r>
        <w:rPr>
          <w:rFonts w:hint="eastAsia"/>
        </w:rPr>
        <w:t>host</w:t>
      </w:r>
      <w:r>
        <w:rPr>
          <w:rFonts w:hint="eastAsia"/>
        </w:rPr>
        <w:t>为对方主机名或</w:t>
      </w:r>
      <w:r>
        <w:rPr>
          <w:rFonts w:hint="eastAsia"/>
        </w:rPr>
        <w:t>IP</w:t>
      </w:r>
      <w:r>
        <w:rPr>
          <w:rFonts w:hint="eastAsia"/>
        </w:rPr>
        <w:t>地址</w:t>
      </w:r>
      <w:r>
        <w:rPr>
          <w:rFonts w:hint="eastAsia"/>
        </w:rPr>
        <w:t xml:space="preserve">    </w:t>
      </w:r>
      <w:r w:rsidR="004F7B47">
        <w:rPr>
          <w:rFonts w:hint="eastAsia"/>
        </w:rPr>
        <w:tab/>
      </w:r>
      <w:r w:rsidR="004F7B47">
        <w:rPr>
          <w:rFonts w:hint="eastAsia"/>
        </w:rPr>
        <w:tab/>
      </w:r>
      <w:r w:rsidR="004F7B47">
        <w:rPr>
          <w:rFonts w:hint="eastAsia"/>
        </w:rPr>
        <w:tab/>
      </w:r>
      <w:r>
        <w:rPr>
          <w:rFonts w:hint="eastAsia"/>
        </w:rPr>
        <w:t>B</w:t>
      </w:r>
      <w:r>
        <w:rPr>
          <w:rFonts w:hint="eastAsia"/>
        </w:rPr>
        <w:t>、</w:t>
      </w:r>
      <w:r>
        <w:rPr>
          <w:rFonts w:hint="eastAsia"/>
        </w:rPr>
        <w:t>-u</w:t>
      </w:r>
      <w:r>
        <w:rPr>
          <w:rFonts w:hint="eastAsia"/>
        </w:rPr>
        <w:t>后为数据库用户名</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w:t>
      </w:r>
      <w:r>
        <w:rPr>
          <w:rFonts w:hint="eastAsia"/>
        </w:rPr>
        <w:t>-p</w:t>
      </w:r>
      <w:r>
        <w:rPr>
          <w:rFonts w:hint="eastAsia"/>
        </w:rPr>
        <w:t>后为密码</w:t>
      </w:r>
      <w:r>
        <w:rPr>
          <w:rFonts w:hint="eastAsia"/>
        </w:rPr>
        <w:t xml:space="preserve">    </w:t>
      </w:r>
      <w:r w:rsidR="004F7B47">
        <w:rPr>
          <w:rFonts w:hint="eastAsia"/>
        </w:rPr>
        <w:tab/>
      </w:r>
      <w:r w:rsidR="004F7B47">
        <w:rPr>
          <w:rFonts w:hint="eastAsia"/>
        </w:rPr>
        <w:tab/>
      </w:r>
      <w:r w:rsidR="004F7B47">
        <w:rPr>
          <w:rFonts w:hint="eastAsia"/>
        </w:rPr>
        <w:tab/>
      </w:r>
      <w:r w:rsidR="004F7B47">
        <w:rPr>
          <w:rFonts w:hint="eastAsia"/>
        </w:rPr>
        <w:tab/>
      </w:r>
      <w:r w:rsidR="004F7B47">
        <w:rPr>
          <w:rFonts w:hint="eastAsia"/>
        </w:rPr>
        <w:tab/>
      </w:r>
      <w:r w:rsidR="004F7B47">
        <w:rPr>
          <w:rFonts w:hint="eastAsia"/>
        </w:rPr>
        <w:tab/>
      </w:r>
      <w:r w:rsidR="004F7B47">
        <w:rPr>
          <w:rFonts w:hint="eastAsia"/>
        </w:rPr>
        <w:tab/>
      </w:r>
      <w:r w:rsidR="004F7B47">
        <w:rPr>
          <w:rFonts w:hint="eastAsia"/>
        </w:rPr>
        <w:tab/>
      </w:r>
      <w:r>
        <w:rPr>
          <w:rFonts w:hint="eastAsia"/>
        </w:rPr>
        <w:t>D</w:t>
      </w:r>
      <w:r>
        <w:rPr>
          <w:rFonts w:hint="eastAsia"/>
        </w:rPr>
        <w:t>、以上都对</w:t>
      </w:r>
    </w:p>
    <w:p w:rsidR="0089356F" w:rsidRDefault="0089356F" w:rsidP="004F0CE8">
      <w:pPr>
        <w:spacing w:line="360" w:lineRule="auto"/>
        <w:jc w:val="left"/>
      </w:pPr>
      <w:r>
        <w:rPr>
          <w:rFonts w:hint="eastAsia"/>
        </w:rPr>
        <w:t>237</w:t>
      </w:r>
      <w:r>
        <w:rPr>
          <w:rFonts w:hint="eastAsia"/>
        </w:rPr>
        <w:t>、</w:t>
      </w:r>
      <w:r>
        <w:rPr>
          <w:rFonts w:hint="eastAsia"/>
        </w:rPr>
        <w:t>Oracle</w:t>
      </w:r>
      <w:r>
        <w:rPr>
          <w:rFonts w:hint="eastAsia"/>
        </w:rPr>
        <w:t>当连接远程数据库或其它服务时，可以指定网络服务名，</w:t>
      </w:r>
      <w:r>
        <w:rPr>
          <w:rFonts w:hint="eastAsia"/>
        </w:rPr>
        <w:t>Oracle9i</w:t>
      </w:r>
      <w:r>
        <w:rPr>
          <w:rFonts w:hint="eastAsia"/>
        </w:rPr>
        <w:t>支持</w:t>
      </w:r>
      <w:r>
        <w:rPr>
          <w:rFonts w:hint="eastAsia"/>
        </w:rPr>
        <w:t>5</w:t>
      </w:r>
      <w:r>
        <w:rPr>
          <w:rFonts w:hint="eastAsia"/>
        </w:rPr>
        <w:t>中命名方法，请选择错误的选项。（</w:t>
      </w:r>
      <w:r>
        <w:rPr>
          <w:rFonts w:hint="eastAsia"/>
        </w:rPr>
        <w:t>D</w:t>
      </w:r>
      <w:r>
        <w:rPr>
          <w:rFonts w:hint="eastAsia"/>
        </w:rPr>
        <w:t>）</w:t>
      </w:r>
    </w:p>
    <w:p w:rsidR="004F7B47" w:rsidRDefault="0089356F" w:rsidP="004F0CE8">
      <w:pPr>
        <w:spacing w:line="360" w:lineRule="auto"/>
        <w:ind w:firstLine="420"/>
        <w:jc w:val="left"/>
      </w:pPr>
      <w:r>
        <w:rPr>
          <w:rFonts w:hint="eastAsia"/>
        </w:rPr>
        <w:t>A</w:t>
      </w:r>
      <w:r>
        <w:rPr>
          <w:rFonts w:hint="eastAsia"/>
        </w:rPr>
        <w:t>、本地命名和目录命名</w:t>
      </w:r>
      <w:r>
        <w:rPr>
          <w:rFonts w:hint="eastAsia"/>
        </w:rPr>
        <w:t xml:space="preserve">    </w:t>
      </w:r>
      <w:r w:rsidR="004F7B47">
        <w:rPr>
          <w:rFonts w:hint="eastAsia"/>
        </w:rPr>
        <w:tab/>
      </w:r>
      <w:r w:rsidR="004F7B47">
        <w:rPr>
          <w:rFonts w:hint="eastAsia"/>
        </w:rPr>
        <w:tab/>
      </w:r>
      <w:r w:rsidR="004F7B47">
        <w:rPr>
          <w:rFonts w:hint="eastAsia"/>
        </w:rPr>
        <w:tab/>
      </w:r>
      <w:r w:rsidR="004F7B47">
        <w:rPr>
          <w:rFonts w:hint="eastAsia"/>
        </w:rPr>
        <w:tab/>
      </w:r>
      <w:r w:rsidR="004F7B47">
        <w:rPr>
          <w:rFonts w:hint="eastAsia"/>
        </w:rPr>
        <w:tab/>
      </w:r>
      <w:r>
        <w:rPr>
          <w:rFonts w:hint="eastAsia"/>
        </w:rPr>
        <w:t>B</w:t>
      </w:r>
      <w:r>
        <w:rPr>
          <w:rFonts w:hint="eastAsia"/>
        </w:rPr>
        <w:t>、</w:t>
      </w:r>
      <w:r>
        <w:rPr>
          <w:rFonts w:hint="eastAsia"/>
        </w:rPr>
        <w:t>Oracle</w:t>
      </w:r>
      <w:r>
        <w:rPr>
          <w:rFonts w:hint="eastAsia"/>
        </w:rPr>
        <w:t>名称（</w:t>
      </w:r>
      <w:r>
        <w:rPr>
          <w:rFonts w:hint="eastAsia"/>
        </w:rPr>
        <w:t>Oracle Names</w:t>
      </w:r>
      <w:r>
        <w:rPr>
          <w:rFonts w:hint="eastAsia"/>
        </w:rPr>
        <w:t>）</w:t>
      </w:r>
      <w:r>
        <w:rPr>
          <w:rFonts w:hint="eastAsia"/>
        </w:rPr>
        <w:t xml:space="preserve">    </w:t>
      </w:r>
    </w:p>
    <w:p w:rsidR="0089356F" w:rsidRDefault="0089356F" w:rsidP="004F0CE8">
      <w:pPr>
        <w:spacing w:line="360" w:lineRule="auto"/>
        <w:ind w:firstLine="420"/>
        <w:jc w:val="left"/>
      </w:pPr>
      <w:r>
        <w:rPr>
          <w:rFonts w:hint="eastAsia"/>
        </w:rPr>
        <w:t>C</w:t>
      </w:r>
      <w:r>
        <w:rPr>
          <w:rFonts w:hint="eastAsia"/>
        </w:rPr>
        <w:t>、主机命名和外部命名</w:t>
      </w:r>
      <w:r>
        <w:rPr>
          <w:rFonts w:hint="eastAsia"/>
        </w:rPr>
        <w:t xml:space="preserve">    </w:t>
      </w:r>
      <w:r w:rsidR="004F7B47">
        <w:rPr>
          <w:rFonts w:hint="eastAsia"/>
        </w:rPr>
        <w:tab/>
      </w:r>
      <w:r w:rsidR="004F7B47">
        <w:rPr>
          <w:rFonts w:hint="eastAsia"/>
        </w:rPr>
        <w:tab/>
      </w:r>
      <w:r w:rsidR="004F7B47">
        <w:rPr>
          <w:rFonts w:hint="eastAsia"/>
        </w:rPr>
        <w:tab/>
      </w:r>
      <w:r w:rsidR="004F7B47">
        <w:rPr>
          <w:rFonts w:hint="eastAsia"/>
        </w:rPr>
        <w:tab/>
      </w:r>
      <w:r w:rsidR="004F7B47">
        <w:rPr>
          <w:rFonts w:hint="eastAsia"/>
        </w:rPr>
        <w:tab/>
      </w:r>
      <w:r>
        <w:rPr>
          <w:rFonts w:hint="eastAsia"/>
        </w:rPr>
        <w:t>D</w:t>
      </w:r>
      <w:r>
        <w:rPr>
          <w:rFonts w:hint="eastAsia"/>
        </w:rPr>
        <w:t>、</w:t>
      </w:r>
      <w:r>
        <w:rPr>
          <w:rFonts w:hint="eastAsia"/>
        </w:rPr>
        <w:t>DNS</w:t>
      </w:r>
      <w:r>
        <w:rPr>
          <w:rFonts w:hint="eastAsia"/>
        </w:rPr>
        <w:t>和内部命名</w:t>
      </w:r>
    </w:p>
    <w:p w:rsidR="0089356F" w:rsidRDefault="0089356F" w:rsidP="004F0CE8">
      <w:pPr>
        <w:spacing w:line="360" w:lineRule="auto"/>
        <w:jc w:val="left"/>
      </w:pPr>
      <w:r>
        <w:rPr>
          <w:rFonts w:hint="eastAsia"/>
        </w:rPr>
        <w:t>238</w:t>
      </w:r>
      <w:r>
        <w:rPr>
          <w:rFonts w:hint="eastAsia"/>
        </w:rPr>
        <w:t>、</w:t>
      </w:r>
      <w:r>
        <w:rPr>
          <w:rFonts w:hint="eastAsia"/>
        </w:rPr>
        <w:t>Oracle</w:t>
      </w:r>
      <w:r>
        <w:rPr>
          <w:rFonts w:hint="eastAsia"/>
        </w:rPr>
        <w:t>的数据库监听器（</w:t>
      </w:r>
      <w:r>
        <w:rPr>
          <w:rFonts w:hint="eastAsia"/>
        </w:rPr>
        <w:t>LISTENER</w:t>
      </w:r>
      <w:r>
        <w:rPr>
          <w:rFonts w:hint="eastAsia"/>
        </w:rPr>
        <w:t>）的默认通讯端口是？（</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TCP 1521    </w:t>
      </w:r>
      <w:r w:rsidR="004F7B47">
        <w:rPr>
          <w:rFonts w:hint="eastAsia"/>
        </w:rPr>
        <w:tab/>
      </w:r>
      <w:r w:rsidR="004F7B47">
        <w:rPr>
          <w:rFonts w:hint="eastAsia"/>
        </w:rPr>
        <w:tab/>
      </w:r>
      <w:r>
        <w:rPr>
          <w:rFonts w:hint="eastAsia"/>
        </w:rPr>
        <w:t>B</w:t>
      </w:r>
      <w:r>
        <w:rPr>
          <w:rFonts w:hint="eastAsia"/>
        </w:rPr>
        <w:t>、</w:t>
      </w:r>
      <w:r>
        <w:rPr>
          <w:rFonts w:hint="eastAsia"/>
        </w:rPr>
        <w:t xml:space="preserve">TCP 1025    </w:t>
      </w:r>
      <w:r w:rsidR="004F7B47">
        <w:rPr>
          <w:rFonts w:hint="eastAsia"/>
        </w:rPr>
        <w:tab/>
      </w:r>
      <w:r w:rsidR="004F7B47">
        <w:rPr>
          <w:rFonts w:hint="eastAsia"/>
        </w:rPr>
        <w:tab/>
      </w:r>
      <w:r>
        <w:rPr>
          <w:rFonts w:hint="eastAsia"/>
        </w:rPr>
        <w:t>C</w:t>
      </w:r>
      <w:r>
        <w:rPr>
          <w:rFonts w:hint="eastAsia"/>
        </w:rPr>
        <w:t>、</w:t>
      </w:r>
      <w:r>
        <w:rPr>
          <w:rFonts w:hint="eastAsia"/>
        </w:rPr>
        <w:t xml:space="preserve">TCP 1251    </w:t>
      </w:r>
      <w:r w:rsidR="004F7B47">
        <w:rPr>
          <w:rFonts w:hint="eastAsia"/>
        </w:rPr>
        <w:tab/>
      </w:r>
      <w:r w:rsidR="004F7B47">
        <w:rPr>
          <w:rFonts w:hint="eastAsia"/>
        </w:rPr>
        <w:tab/>
      </w:r>
      <w:r>
        <w:rPr>
          <w:rFonts w:hint="eastAsia"/>
        </w:rPr>
        <w:t>D</w:t>
      </w:r>
      <w:r>
        <w:rPr>
          <w:rFonts w:hint="eastAsia"/>
        </w:rPr>
        <w:t>、</w:t>
      </w:r>
      <w:r>
        <w:rPr>
          <w:rFonts w:hint="eastAsia"/>
        </w:rPr>
        <w:t>TCP 1433</w:t>
      </w:r>
    </w:p>
    <w:p w:rsidR="0089356F" w:rsidRDefault="0089356F" w:rsidP="004F0CE8">
      <w:pPr>
        <w:spacing w:line="360" w:lineRule="auto"/>
        <w:jc w:val="left"/>
        <w:rPr>
          <w:color w:val="FF0000"/>
        </w:rPr>
      </w:pPr>
      <w:r>
        <w:rPr>
          <w:rFonts w:hint="eastAsia"/>
          <w:color w:val="FF0000"/>
        </w:rPr>
        <w:t>239</w:t>
      </w:r>
      <w:r>
        <w:rPr>
          <w:rFonts w:hint="eastAsia"/>
          <w:color w:val="FF0000"/>
        </w:rPr>
        <w:t>、</w:t>
      </w:r>
      <w:r>
        <w:rPr>
          <w:rFonts w:hint="eastAsia"/>
          <w:color w:val="FF0000"/>
        </w:rPr>
        <w:t>Oracle</w:t>
      </w:r>
      <w:r>
        <w:rPr>
          <w:rFonts w:hint="eastAsia"/>
          <w:color w:val="FF0000"/>
        </w:rPr>
        <w:t>默认的用户名密码为（</w:t>
      </w:r>
      <w:r>
        <w:rPr>
          <w:rFonts w:hint="eastAsia"/>
          <w:color w:val="FF0000"/>
        </w:rPr>
        <w:t>A</w:t>
      </w:r>
      <w:r>
        <w:rPr>
          <w:rFonts w:hint="eastAsia"/>
          <w:color w:val="FF0000"/>
        </w:rPr>
        <w:t>）。</w:t>
      </w:r>
    </w:p>
    <w:p w:rsidR="0089356F" w:rsidRDefault="0089356F" w:rsidP="004F0CE8">
      <w:pPr>
        <w:spacing w:line="360" w:lineRule="auto"/>
        <w:ind w:firstLine="420"/>
        <w:jc w:val="left"/>
      </w:pPr>
      <w:r>
        <w:rPr>
          <w:rFonts w:hint="eastAsia"/>
          <w:color w:val="FF0000"/>
        </w:rPr>
        <w:t>A</w:t>
      </w:r>
      <w:r>
        <w:rPr>
          <w:rFonts w:hint="eastAsia"/>
          <w:color w:val="FF0000"/>
        </w:rPr>
        <w:t>、</w:t>
      </w:r>
      <w:r>
        <w:rPr>
          <w:rFonts w:hint="eastAsia"/>
          <w:color w:val="FF0000"/>
        </w:rPr>
        <w:t>Scote</w:t>
      </w:r>
      <w:r>
        <w:rPr>
          <w:rFonts w:hint="eastAsia"/>
        </w:rPr>
        <w:t xml:space="preserve">/tiger    </w:t>
      </w:r>
      <w:r w:rsidR="004F7B47">
        <w:rPr>
          <w:rFonts w:hint="eastAsia"/>
        </w:rPr>
        <w:tab/>
      </w:r>
      <w:r>
        <w:rPr>
          <w:rFonts w:hint="eastAsia"/>
        </w:rPr>
        <w:t>B</w:t>
      </w:r>
      <w:r>
        <w:rPr>
          <w:rFonts w:hint="eastAsia"/>
        </w:rPr>
        <w:t>、</w:t>
      </w:r>
      <w:r>
        <w:rPr>
          <w:rFonts w:hint="eastAsia"/>
        </w:rPr>
        <w:t xml:space="preserve">root    </w:t>
      </w:r>
      <w:r w:rsidR="004F7B47">
        <w:rPr>
          <w:rFonts w:hint="eastAsia"/>
        </w:rPr>
        <w:tab/>
      </w:r>
      <w:r w:rsidR="004F7B47">
        <w:rPr>
          <w:rFonts w:hint="eastAsia"/>
        </w:rPr>
        <w:tab/>
      </w:r>
      <w:r w:rsidR="004F7B47">
        <w:rPr>
          <w:rFonts w:hint="eastAsia"/>
        </w:rPr>
        <w:tab/>
      </w:r>
      <w:r>
        <w:rPr>
          <w:rFonts w:hint="eastAsia"/>
        </w:rPr>
        <w:t>C</w:t>
      </w:r>
      <w:r>
        <w:rPr>
          <w:rFonts w:hint="eastAsia"/>
        </w:rPr>
        <w:t>、</w:t>
      </w:r>
      <w:r>
        <w:rPr>
          <w:rFonts w:hint="eastAsia"/>
        </w:rPr>
        <w:t xml:space="preserve">null    </w:t>
      </w:r>
      <w:r w:rsidR="004F7B47">
        <w:rPr>
          <w:rFonts w:hint="eastAsia"/>
        </w:rPr>
        <w:tab/>
      </w:r>
      <w:r w:rsidR="004F7B47">
        <w:rPr>
          <w:rFonts w:hint="eastAsia"/>
        </w:rPr>
        <w:tab/>
      </w:r>
      <w:r w:rsidR="004F7B47">
        <w:rPr>
          <w:rFonts w:hint="eastAsia"/>
        </w:rPr>
        <w:tab/>
      </w:r>
      <w:r>
        <w:rPr>
          <w:rFonts w:hint="eastAsia"/>
        </w:rPr>
        <w:t>D</w:t>
      </w:r>
      <w:r>
        <w:rPr>
          <w:rFonts w:hint="eastAsia"/>
        </w:rPr>
        <w:t>、</w:t>
      </w:r>
      <w:r>
        <w:rPr>
          <w:rFonts w:hint="eastAsia"/>
        </w:rPr>
        <w:t>rootroot</w:t>
      </w:r>
    </w:p>
    <w:p w:rsidR="0089356F" w:rsidRDefault="0089356F" w:rsidP="004F0CE8">
      <w:pPr>
        <w:spacing w:line="360" w:lineRule="auto"/>
        <w:jc w:val="left"/>
      </w:pPr>
      <w:r>
        <w:rPr>
          <w:rFonts w:hint="eastAsia"/>
        </w:rPr>
        <w:t>240</w:t>
      </w:r>
      <w:r>
        <w:rPr>
          <w:rFonts w:hint="eastAsia"/>
        </w:rPr>
        <w:t>、</w:t>
      </w:r>
      <w:r>
        <w:rPr>
          <w:rFonts w:hint="eastAsia"/>
        </w:rPr>
        <w:t>Oracle</w:t>
      </w:r>
      <w:r>
        <w:rPr>
          <w:rFonts w:hint="eastAsia"/>
        </w:rPr>
        <w:t>数据库中，物理磁盘资源包括哪些（</w:t>
      </w:r>
      <w:r>
        <w:rPr>
          <w:rFonts w:hint="eastAsia"/>
        </w:rPr>
        <w:t>D</w:t>
      </w:r>
      <w:r>
        <w:rPr>
          <w:rFonts w:hint="eastAsia"/>
        </w:rPr>
        <w:t>）。</w:t>
      </w:r>
    </w:p>
    <w:p w:rsidR="0089356F" w:rsidRDefault="0089356F" w:rsidP="004F0CE8">
      <w:pPr>
        <w:spacing w:line="360" w:lineRule="auto"/>
        <w:ind w:firstLine="420"/>
        <w:jc w:val="left"/>
      </w:pPr>
      <w:r>
        <w:rPr>
          <w:rFonts w:hint="eastAsia"/>
        </w:rPr>
        <w:t>A</w:t>
      </w:r>
      <w:r>
        <w:rPr>
          <w:rFonts w:hint="eastAsia"/>
        </w:rPr>
        <w:t>、控制文件</w:t>
      </w:r>
      <w:r>
        <w:rPr>
          <w:rFonts w:hint="eastAsia"/>
        </w:rPr>
        <w:t xml:space="preserve">    </w:t>
      </w:r>
      <w:r w:rsidR="004F7B47">
        <w:rPr>
          <w:rFonts w:hint="eastAsia"/>
        </w:rPr>
        <w:tab/>
      </w:r>
      <w:r w:rsidR="004F7B47">
        <w:rPr>
          <w:rFonts w:hint="eastAsia"/>
        </w:rPr>
        <w:tab/>
      </w:r>
      <w:r>
        <w:rPr>
          <w:rFonts w:hint="eastAsia"/>
        </w:rPr>
        <w:t>B</w:t>
      </w:r>
      <w:r>
        <w:rPr>
          <w:rFonts w:hint="eastAsia"/>
        </w:rPr>
        <w:t>、重做日志文件</w:t>
      </w:r>
      <w:r>
        <w:rPr>
          <w:rFonts w:hint="eastAsia"/>
        </w:rPr>
        <w:t xml:space="preserve">    </w:t>
      </w:r>
      <w:r w:rsidR="004F7B47">
        <w:rPr>
          <w:rFonts w:hint="eastAsia"/>
        </w:rPr>
        <w:tab/>
      </w:r>
      <w:r w:rsidR="004F7B47">
        <w:rPr>
          <w:rFonts w:hint="eastAsia"/>
        </w:rPr>
        <w:tab/>
      </w:r>
      <w:r>
        <w:rPr>
          <w:rFonts w:hint="eastAsia"/>
        </w:rPr>
        <w:t>C</w:t>
      </w:r>
      <w:r>
        <w:rPr>
          <w:rFonts w:hint="eastAsia"/>
        </w:rPr>
        <w:t>、数据文件</w:t>
      </w:r>
      <w:r>
        <w:rPr>
          <w:rFonts w:hint="eastAsia"/>
        </w:rPr>
        <w:t xml:space="preserve">    </w:t>
      </w:r>
      <w:r w:rsidR="004F7B47">
        <w:rPr>
          <w:rFonts w:hint="eastAsia"/>
        </w:rPr>
        <w:tab/>
      </w:r>
      <w:r w:rsidR="004F7B47">
        <w:rPr>
          <w:rFonts w:hint="eastAsia"/>
        </w:rPr>
        <w:tab/>
      </w:r>
      <w:r>
        <w:rPr>
          <w:rFonts w:hint="eastAsia"/>
        </w:rPr>
        <w:t>D</w:t>
      </w:r>
      <w:r>
        <w:rPr>
          <w:rFonts w:hint="eastAsia"/>
        </w:rPr>
        <w:t>、以上都是</w:t>
      </w:r>
    </w:p>
    <w:p w:rsidR="0089356F" w:rsidRDefault="0089356F" w:rsidP="004F0CE8">
      <w:pPr>
        <w:spacing w:line="360" w:lineRule="auto"/>
        <w:jc w:val="left"/>
      </w:pPr>
      <w:r>
        <w:rPr>
          <w:rFonts w:hint="eastAsia"/>
        </w:rPr>
        <w:t>241</w:t>
      </w:r>
      <w:r>
        <w:rPr>
          <w:rFonts w:hint="eastAsia"/>
        </w:rPr>
        <w:t>、</w:t>
      </w:r>
      <w:r>
        <w:rPr>
          <w:rFonts w:hint="eastAsia"/>
        </w:rPr>
        <w:t>Oracle</w:t>
      </w:r>
      <w:r>
        <w:rPr>
          <w:rFonts w:hint="eastAsia"/>
        </w:rPr>
        <w:t>中启用审计后，查看审计信息的语句是下面哪一个？（</w:t>
      </w:r>
      <w:r>
        <w:rPr>
          <w:rFonts w:hint="eastAsia"/>
        </w:rPr>
        <w:t>C</w:t>
      </w:r>
      <w:r>
        <w:rPr>
          <w:rFonts w:hint="eastAsia"/>
        </w:rPr>
        <w:t>）</w:t>
      </w:r>
    </w:p>
    <w:p w:rsidR="004F7B47" w:rsidRDefault="0089356F" w:rsidP="004F0CE8">
      <w:pPr>
        <w:spacing w:line="360" w:lineRule="auto"/>
        <w:ind w:firstLine="420"/>
        <w:jc w:val="left"/>
      </w:pPr>
      <w:r>
        <w:rPr>
          <w:rFonts w:hint="eastAsia"/>
        </w:rPr>
        <w:t>A</w:t>
      </w:r>
      <w:r>
        <w:rPr>
          <w:rFonts w:hint="eastAsia"/>
        </w:rPr>
        <w:t>、</w:t>
      </w:r>
      <w:r>
        <w:rPr>
          <w:rFonts w:hint="eastAsia"/>
        </w:rPr>
        <w:t xml:space="preserve">select * from SYS.AUDIT$    </w:t>
      </w:r>
      <w:r w:rsidR="004F7B47">
        <w:rPr>
          <w:rFonts w:hint="eastAsia"/>
        </w:rPr>
        <w:tab/>
      </w:r>
      <w:r w:rsidR="004F7B47">
        <w:rPr>
          <w:rFonts w:hint="eastAsia"/>
        </w:rPr>
        <w:tab/>
      </w:r>
      <w:r w:rsidR="004F7B47">
        <w:rPr>
          <w:rFonts w:hint="eastAsia"/>
        </w:rPr>
        <w:tab/>
      </w:r>
      <w:r w:rsidR="004F7B47">
        <w:rPr>
          <w:rFonts w:hint="eastAsia"/>
        </w:rPr>
        <w:tab/>
      </w:r>
      <w:r w:rsidR="004F7B47">
        <w:rPr>
          <w:rFonts w:hint="eastAsia"/>
        </w:rPr>
        <w:tab/>
      </w:r>
      <w:r>
        <w:rPr>
          <w:rFonts w:hint="eastAsia"/>
        </w:rPr>
        <w:t>B</w:t>
      </w:r>
      <w:r>
        <w:rPr>
          <w:rFonts w:hint="eastAsia"/>
        </w:rPr>
        <w:t>、</w:t>
      </w:r>
      <w:r>
        <w:rPr>
          <w:rFonts w:hint="eastAsia"/>
        </w:rPr>
        <w:t xml:space="preserve">select * from syslogins    </w:t>
      </w:r>
    </w:p>
    <w:p w:rsidR="0089356F" w:rsidRDefault="0089356F" w:rsidP="004F0CE8">
      <w:pPr>
        <w:spacing w:line="360" w:lineRule="auto"/>
        <w:ind w:firstLine="420"/>
        <w:jc w:val="left"/>
      </w:pPr>
      <w:r>
        <w:rPr>
          <w:rFonts w:hint="eastAsia"/>
        </w:rPr>
        <w:t>C</w:t>
      </w:r>
      <w:r>
        <w:rPr>
          <w:rFonts w:hint="eastAsia"/>
        </w:rPr>
        <w:t>、</w:t>
      </w:r>
      <w:r>
        <w:rPr>
          <w:rFonts w:hint="eastAsia"/>
        </w:rPr>
        <w:t xml:space="preserve">select * from SYS.AUD$    </w:t>
      </w:r>
      <w:r w:rsidR="004F7B47">
        <w:rPr>
          <w:rFonts w:hint="eastAsia"/>
        </w:rPr>
        <w:tab/>
      </w:r>
      <w:r w:rsidR="004F7B47">
        <w:rPr>
          <w:rFonts w:hint="eastAsia"/>
        </w:rPr>
        <w:tab/>
      </w:r>
      <w:r w:rsidR="004F7B47">
        <w:rPr>
          <w:rFonts w:hint="eastAsia"/>
        </w:rPr>
        <w:tab/>
      </w:r>
      <w:r w:rsidR="004F7B47">
        <w:rPr>
          <w:rFonts w:hint="eastAsia"/>
        </w:rPr>
        <w:tab/>
      </w:r>
      <w:r w:rsidR="004F7B47">
        <w:rPr>
          <w:rFonts w:hint="eastAsia"/>
        </w:rPr>
        <w:tab/>
      </w:r>
      <w:r w:rsidR="004F7B47">
        <w:rPr>
          <w:rFonts w:hint="eastAsia"/>
        </w:rPr>
        <w:tab/>
      </w:r>
      <w:r>
        <w:rPr>
          <w:rFonts w:hint="eastAsia"/>
        </w:rPr>
        <w:t>D</w:t>
      </w:r>
      <w:r>
        <w:rPr>
          <w:rFonts w:hint="eastAsia"/>
        </w:rPr>
        <w:t>、</w:t>
      </w:r>
      <w:r>
        <w:rPr>
          <w:rFonts w:hint="eastAsia"/>
        </w:rPr>
        <w:t>AUDIT SESSION</w:t>
      </w:r>
    </w:p>
    <w:p w:rsidR="0089356F" w:rsidRDefault="0089356F" w:rsidP="004F0CE8">
      <w:pPr>
        <w:spacing w:line="360" w:lineRule="auto"/>
        <w:jc w:val="left"/>
      </w:pPr>
      <w:r>
        <w:rPr>
          <w:rFonts w:hint="eastAsia"/>
        </w:rPr>
        <w:t>242</w:t>
      </w:r>
      <w:r>
        <w:rPr>
          <w:rFonts w:hint="eastAsia"/>
        </w:rPr>
        <w:t>、</w:t>
      </w:r>
      <w:r>
        <w:rPr>
          <w:rFonts w:hint="eastAsia"/>
        </w:rPr>
        <w:t>SMTP</w:t>
      </w:r>
      <w:r>
        <w:rPr>
          <w:rFonts w:hint="eastAsia"/>
        </w:rPr>
        <w:t>的端口？（</w:t>
      </w:r>
      <w:r>
        <w:rPr>
          <w:rFonts w:hint="eastAsia"/>
        </w:rPr>
        <w:t>A</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25   </w:t>
      </w:r>
      <w:r w:rsidR="004F7B47">
        <w:rPr>
          <w:rFonts w:hint="eastAsia"/>
        </w:rPr>
        <w:tab/>
      </w:r>
      <w:r w:rsidR="004F7B47">
        <w:rPr>
          <w:rFonts w:hint="eastAsia"/>
        </w:rPr>
        <w:tab/>
      </w:r>
      <w:r w:rsidR="004F7B47">
        <w:rPr>
          <w:rFonts w:hint="eastAsia"/>
        </w:rPr>
        <w:tab/>
      </w:r>
      <w:r>
        <w:rPr>
          <w:rFonts w:hint="eastAsia"/>
        </w:rPr>
        <w:t xml:space="preserve"> B</w:t>
      </w:r>
      <w:r>
        <w:rPr>
          <w:rFonts w:hint="eastAsia"/>
        </w:rPr>
        <w:t>、</w:t>
      </w:r>
      <w:r>
        <w:rPr>
          <w:rFonts w:hint="eastAsia"/>
        </w:rPr>
        <w:t xml:space="preserve">23    </w:t>
      </w:r>
      <w:r w:rsidR="004F7B47">
        <w:rPr>
          <w:rFonts w:hint="eastAsia"/>
        </w:rPr>
        <w:tab/>
      </w:r>
      <w:r w:rsidR="004F7B47">
        <w:rPr>
          <w:rFonts w:hint="eastAsia"/>
        </w:rPr>
        <w:tab/>
      </w:r>
      <w:r w:rsidR="004F7B47">
        <w:rPr>
          <w:rFonts w:hint="eastAsia"/>
        </w:rPr>
        <w:tab/>
      </w:r>
      <w:r>
        <w:rPr>
          <w:rFonts w:hint="eastAsia"/>
        </w:rPr>
        <w:t>C</w:t>
      </w:r>
      <w:r>
        <w:rPr>
          <w:rFonts w:hint="eastAsia"/>
        </w:rPr>
        <w:t>、</w:t>
      </w:r>
      <w:r>
        <w:rPr>
          <w:rFonts w:hint="eastAsia"/>
        </w:rPr>
        <w:t xml:space="preserve">22    </w:t>
      </w:r>
      <w:r w:rsidR="004F7B47">
        <w:rPr>
          <w:rFonts w:hint="eastAsia"/>
        </w:rPr>
        <w:tab/>
      </w:r>
      <w:r w:rsidR="004F7B47">
        <w:rPr>
          <w:rFonts w:hint="eastAsia"/>
        </w:rPr>
        <w:tab/>
      </w:r>
      <w:r w:rsidR="004F7B47">
        <w:rPr>
          <w:rFonts w:hint="eastAsia"/>
        </w:rPr>
        <w:tab/>
      </w:r>
      <w:r w:rsidR="004F7B47">
        <w:rPr>
          <w:rFonts w:hint="eastAsia"/>
        </w:rPr>
        <w:tab/>
      </w:r>
      <w:r>
        <w:rPr>
          <w:rFonts w:hint="eastAsia"/>
        </w:rPr>
        <w:t>D</w:t>
      </w:r>
      <w:r>
        <w:rPr>
          <w:rFonts w:hint="eastAsia"/>
        </w:rPr>
        <w:t>、</w:t>
      </w:r>
      <w:r>
        <w:rPr>
          <w:rFonts w:hint="eastAsia"/>
        </w:rPr>
        <w:t>21</w:t>
      </w:r>
    </w:p>
    <w:p w:rsidR="0089356F" w:rsidRDefault="0089356F" w:rsidP="004F0CE8">
      <w:pPr>
        <w:spacing w:line="360" w:lineRule="auto"/>
        <w:jc w:val="left"/>
      </w:pPr>
      <w:r>
        <w:rPr>
          <w:rFonts w:hint="eastAsia"/>
        </w:rPr>
        <w:t>243</w:t>
      </w:r>
      <w:r>
        <w:rPr>
          <w:rFonts w:hint="eastAsia"/>
        </w:rPr>
        <w:t>、</w:t>
      </w:r>
      <w:r>
        <w:rPr>
          <w:rFonts w:hint="eastAsia"/>
        </w:rPr>
        <w:t>SQL Server</w:t>
      </w:r>
      <w:r>
        <w:rPr>
          <w:rFonts w:hint="eastAsia"/>
        </w:rPr>
        <w:t>的登录账户信息保存在哪个数据库中？（</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model    </w:t>
      </w:r>
      <w:r w:rsidR="004F7B47">
        <w:rPr>
          <w:rFonts w:hint="eastAsia"/>
        </w:rPr>
        <w:tab/>
      </w:r>
      <w:r w:rsidR="004F7B47">
        <w:rPr>
          <w:rFonts w:hint="eastAsia"/>
        </w:rPr>
        <w:tab/>
      </w:r>
      <w:r>
        <w:rPr>
          <w:rFonts w:hint="eastAsia"/>
        </w:rPr>
        <w:t>B</w:t>
      </w:r>
      <w:r>
        <w:rPr>
          <w:rFonts w:hint="eastAsia"/>
        </w:rPr>
        <w:t>、</w:t>
      </w:r>
      <w:r>
        <w:rPr>
          <w:rFonts w:hint="eastAsia"/>
        </w:rPr>
        <w:t xml:space="preserve">msdb    </w:t>
      </w:r>
      <w:r w:rsidR="004F7B47">
        <w:rPr>
          <w:rFonts w:hint="eastAsia"/>
        </w:rPr>
        <w:tab/>
      </w:r>
      <w:r w:rsidR="004F7B47">
        <w:rPr>
          <w:rFonts w:hint="eastAsia"/>
        </w:rPr>
        <w:tab/>
      </w:r>
      <w:r w:rsidR="004F7B47">
        <w:rPr>
          <w:rFonts w:hint="eastAsia"/>
        </w:rPr>
        <w:tab/>
      </w:r>
      <w:r>
        <w:rPr>
          <w:rFonts w:hint="eastAsia"/>
        </w:rPr>
        <w:t>C</w:t>
      </w:r>
      <w:r>
        <w:rPr>
          <w:rFonts w:hint="eastAsia"/>
        </w:rPr>
        <w:t>、</w:t>
      </w:r>
      <w:r>
        <w:rPr>
          <w:rFonts w:hint="eastAsia"/>
        </w:rPr>
        <w:t xml:space="preserve">master    </w:t>
      </w:r>
      <w:r w:rsidR="004F7B47">
        <w:rPr>
          <w:rFonts w:hint="eastAsia"/>
        </w:rPr>
        <w:tab/>
      </w:r>
      <w:r w:rsidR="004F7B47">
        <w:rPr>
          <w:rFonts w:hint="eastAsia"/>
        </w:rPr>
        <w:tab/>
      </w:r>
      <w:r w:rsidR="004F7B47">
        <w:rPr>
          <w:rFonts w:hint="eastAsia"/>
        </w:rPr>
        <w:tab/>
      </w:r>
      <w:r>
        <w:rPr>
          <w:rFonts w:hint="eastAsia"/>
        </w:rPr>
        <w:t>D</w:t>
      </w:r>
      <w:r>
        <w:rPr>
          <w:rFonts w:hint="eastAsia"/>
        </w:rPr>
        <w:t>、</w:t>
      </w:r>
      <w:r>
        <w:rPr>
          <w:rFonts w:hint="eastAsia"/>
        </w:rPr>
        <w:t>tempdb</w:t>
      </w:r>
    </w:p>
    <w:p w:rsidR="0089356F" w:rsidRDefault="0089356F" w:rsidP="004F0CE8">
      <w:pPr>
        <w:spacing w:line="360" w:lineRule="auto"/>
        <w:jc w:val="left"/>
      </w:pPr>
      <w:r>
        <w:rPr>
          <w:rFonts w:hint="eastAsia"/>
        </w:rPr>
        <w:t>244</w:t>
      </w:r>
      <w:r>
        <w:rPr>
          <w:rFonts w:hint="eastAsia"/>
        </w:rPr>
        <w:t>、</w:t>
      </w:r>
      <w:r>
        <w:rPr>
          <w:rFonts w:hint="eastAsia"/>
        </w:rPr>
        <w:t>SQL Sever</w:t>
      </w:r>
      <w:r>
        <w:rPr>
          <w:rFonts w:hint="eastAsia"/>
        </w:rPr>
        <w:t>的默认</w:t>
      </w:r>
      <w:r>
        <w:rPr>
          <w:rFonts w:hint="eastAsia"/>
        </w:rPr>
        <w:t>DBA</w:t>
      </w:r>
      <w:r>
        <w:rPr>
          <w:rFonts w:hint="eastAsia"/>
        </w:rPr>
        <w:t>账号是什么？（</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administrator    </w:t>
      </w:r>
      <w:r w:rsidR="004F7B47">
        <w:rPr>
          <w:rFonts w:hint="eastAsia"/>
        </w:rPr>
        <w:tab/>
      </w:r>
      <w:r>
        <w:rPr>
          <w:rFonts w:hint="eastAsia"/>
        </w:rPr>
        <w:t>B</w:t>
      </w:r>
      <w:r>
        <w:rPr>
          <w:rFonts w:hint="eastAsia"/>
        </w:rPr>
        <w:t>、</w:t>
      </w:r>
      <w:r>
        <w:rPr>
          <w:rFonts w:hint="eastAsia"/>
        </w:rPr>
        <w:t xml:space="preserve">sa    </w:t>
      </w:r>
      <w:r w:rsidR="004F7B47">
        <w:rPr>
          <w:rFonts w:hint="eastAsia"/>
        </w:rPr>
        <w:tab/>
      </w:r>
      <w:r w:rsidR="004F7B47">
        <w:rPr>
          <w:rFonts w:hint="eastAsia"/>
        </w:rPr>
        <w:tab/>
      </w:r>
      <w:r w:rsidR="004F7B47">
        <w:rPr>
          <w:rFonts w:hint="eastAsia"/>
        </w:rPr>
        <w:tab/>
      </w:r>
      <w:r>
        <w:rPr>
          <w:rFonts w:hint="eastAsia"/>
        </w:rPr>
        <w:t>C</w:t>
      </w:r>
      <w:r>
        <w:rPr>
          <w:rFonts w:hint="eastAsia"/>
        </w:rPr>
        <w:t>、</w:t>
      </w:r>
      <w:r>
        <w:rPr>
          <w:rFonts w:hint="eastAsia"/>
        </w:rPr>
        <w:t xml:space="preserve">root    </w:t>
      </w:r>
      <w:r w:rsidR="004F7B47">
        <w:rPr>
          <w:rFonts w:hint="eastAsia"/>
        </w:rPr>
        <w:tab/>
      </w:r>
      <w:r w:rsidR="004F7B47">
        <w:rPr>
          <w:rFonts w:hint="eastAsia"/>
        </w:rPr>
        <w:tab/>
      </w:r>
      <w:r w:rsidR="004F7B47">
        <w:rPr>
          <w:rFonts w:hint="eastAsia"/>
        </w:rPr>
        <w:tab/>
      </w:r>
      <w:r w:rsidR="004F7B47">
        <w:rPr>
          <w:rFonts w:hint="eastAsia"/>
        </w:rPr>
        <w:tab/>
      </w:r>
      <w:r>
        <w:rPr>
          <w:rFonts w:hint="eastAsia"/>
        </w:rPr>
        <w:t>D</w:t>
      </w:r>
      <w:r>
        <w:rPr>
          <w:rFonts w:hint="eastAsia"/>
        </w:rPr>
        <w:t>、</w:t>
      </w:r>
      <w:r>
        <w:rPr>
          <w:rFonts w:hint="eastAsia"/>
        </w:rPr>
        <w:t>SYSTEM</w:t>
      </w:r>
    </w:p>
    <w:p w:rsidR="0089356F" w:rsidRDefault="0089356F" w:rsidP="004F0CE8">
      <w:pPr>
        <w:spacing w:line="360" w:lineRule="auto"/>
        <w:jc w:val="left"/>
      </w:pPr>
      <w:r>
        <w:rPr>
          <w:rFonts w:hint="eastAsia"/>
        </w:rPr>
        <w:t>245</w:t>
      </w:r>
      <w:r>
        <w:rPr>
          <w:rFonts w:hint="eastAsia"/>
        </w:rPr>
        <w:t>、</w:t>
      </w:r>
      <w:r>
        <w:rPr>
          <w:rFonts w:hint="eastAsia"/>
        </w:rPr>
        <w:t>SQL Sever</w:t>
      </w:r>
      <w:r>
        <w:rPr>
          <w:rFonts w:hint="eastAsia"/>
        </w:rPr>
        <w:t>的默认通讯端口有哪些？（</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TCP 1025   </w:t>
      </w:r>
      <w:r w:rsidR="004F7B47">
        <w:rPr>
          <w:rFonts w:hint="eastAsia"/>
        </w:rPr>
        <w:tab/>
      </w:r>
      <w:r>
        <w:rPr>
          <w:rFonts w:hint="eastAsia"/>
        </w:rPr>
        <w:t>B</w:t>
      </w:r>
      <w:r>
        <w:rPr>
          <w:rFonts w:hint="eastAsia"/>
        </w:rPr>
        <w:t>、</w:t>
      </w:r>
      <w:r>
        <w:rPr>
          <w:rFonts w:hint="eastAsia"/>
        </w:rPr>
        <w:t xml:space="preserve">TCP 1433   </w:t>
      </w:r>
      <w:r w:rsidR="004F7B47">
        <w:rPr>
          <w:rFonts w:hint="eastAsia"/>
        </w:rPr>
        <w:tab/>
      </w:r>
      <w:r>
        <w:rPr>
          <w:rFonts w:hint="eastAsia"/>
        </w:rPr>
        <w:t xml:space="preserve"> C</w:t>
      </w:r>
      <w:r>
        <w:rPr>
          <w:rFonts w:hint="eastAsia"/>
        </w:rPr>
        <w:t>、</w:t>
      </w:r>
      <w:r>
        <w:rPr>
          <w:rFonts w:hint="eastAsia"/>
        </w:rPr>
        <w:t>UDP 1434    D</w:t>
      </w:r>
      <w:r>
        <w:rPr>
          <w:rFonts w:hint="eastAsia"/>
        </w:rPr>
        <w:t>、</w:t>
      </w:r>
      <w:r>
        <w:rPr>
          <w:rFonts w:hint="eastAsia"/>
        </w:rPr>
        <w:t>TCP 14333    E</w:t>
      </w:r>
      <w:r>
        <w:rPr>
          <w:rFonts w:hint="eastAsia"/>
        </w:rPr>
        <w:t>、</w:t>
      </w:r>
      <w:r>
        <w:rPr>
          <w:rFonts w:hint="eastAsia"/>
        </w:rPr>
        <w:t>TCP 445</w:t>
      </w:r>
    </w:p>
    <w:p w:rsidR="0089356F" w:rsidRDefault="0089356F" w:rsidP="004F0CE8">
      <w:pPr>
        <w:spacing w:line="360" w:lineRule="auto"/>
        <w:jc w:val="left"/>
      </w:pPr>
      <w:r>
        <w:rPr>
          <w:rFonts w:hint="eastAsia"/>
        </w:rPr>
        <w:lastRenderedPageBreak/>
        <w:t>246</w:t>
      </w:r>
      <w:r>
        <w:rPr>
          <w:rFonts w:hint="eastAsia"/>
        </w:rPr>
        <w:t>、</w:t>
      </w:r>
      <w:r>
        <w:rPr>
          <w:rFonts w:hint="eastAsia"/>
        </w:rPr>
        <w:t>SQL Sever</w:t>
      </w:r>
      <w:r>
        <w:rPr>
          <w:rFonts w:hint="eastAsia"/>
        </w:rPr>
        <w:t>中可以使用哪个存储过程调用操作系统命令，添加系统账号？（</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xp_dirtree    </w:t>
      </w:r>
      <w:r w:rsidR="00ED7725">
        <w:rPr>
          <w:rFonts w:hint="eastAsia"/>
        </w:rPr>
        <w:tab/>
      </w:r>
      <w:r>
        <w:rPr>
          <w:rFonts w:hint="eastAsia"/>
        </w:rPr>
        <w:t>B</w:t>
      </w:r>
      <w:r>
        <w:rPr>
          <w:rFonts w:hint="eastAsia"/>
        </w:rPr>
        <w:t>、</w:t>
      </w:r>
      <w:r>
        <w:rPr>
          <w:rFonts w:hint="eastAsia"/>
        </w:rPr>
        <w:t xml:space="preserve">xp_cmdshell    </w:t>
      </w:r>
      <w:r w:rsidR="00ED7725">
        <w:rPr>
          <w:rFonts w:hint="eastAsia"/>
        </w:rPr>
        <w:tab/>
      </w:r>
      <w:r>
        <w:rPr>
          <w:rFonts w:hint="eastAsia"/>
        </w:rPr>
        <w:t>C</w:t>
      </w:r>
      <w:r>
        <w:rPr>
          <w:rFonts w:hint="eastAsia"/>
        </w:rPr>
        <w:t>、</w:t>
      </w:r>
      <w:r>
        <w:rPr>
          <w:rFonts w:hint="eastAsia"/>
        </w:rPr>
        <w:t xml:space="preserve">xp_cmdshell    </w:t>
      </w:r>
      <w:r w:rsidR="00ED7725">
        <w:rPr>
          <w:rFonts w:hint="eastAsia"/>
        </w:rPr>
        <w:tab/>
      </w:r>
      <w:r>
        <w:rPr>
          <w:rFonts w:hint="eastAsia"/>
        </w:rPr>
        <w:t>D</w:t>
      </w:r>
      <w:r>
        <w:rPr>
          <w:rFonts w:hint="eastAsia"/>
        </w:rPr>
        <w:t>、</w:t>
      </w:r>
      <w:r>
        <w:rPr>
          <w:rFonts w:hint="eastAsia"/>
        </w:rPr>
        <w:t>xpdeletekey</w:t>
      </w:r>
    </w:p>
    <w:p w:rsidR="0089356F" w:rsidRDefault="0089356F" w:rsidP="004F0CE8">
      <w:pPr>
        <w:spacing w:line="360" w:lineRule="auto"/>
        <w:jc w:val="left"/>
      </w:pPr>
      <w:r>
        <w:rPr>
          <w:rFonts w:hint="eastAsia"/>
        </w:rPr>
        <w:t>247</w:t>
      </w:r>
      <w:r>
        <w:rPr>
          <w:rFonts w:hint="eastAsia"/>
        </w:rPr>
        <w:t>、</w:t>
      </w:r>
      <w:r>
        <w:rPr>
          <w:rFonts w:hint="eastAsia"/>
        </w:rPr>
        <w:t>SQL Sever</w:t>
      </w:r>
      <w:r>
        <w:rPr>
          <w:rFonts w:hint="eastAsia"/>
        </w:rPr>
        <w:t>中下面哪个存储过程可以执行系统命令？（</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xp_regread    B</w:t>
      </w:r>
      <w:r>
        <w:rPr>
          <w:rFonts w:hint="eastAsia"/>
        </w:rPr>
        <w:t>、</w:t>
      </w:r>
      <w:r>
        <w:rPr>
          <w:rFonts w:hint="eastAsia"/>
        </w:rPr>
        <w:t xml:space="preserve">xp_command    </w:t>
      </w:r>
      <w:r w:rsidR="00ED7725">
        <w:rPr>
          <w:rFonts w:hint="eastAsia"/>
        </w:rPr>
        <w:tab/>
      </w:r>
      <w:r>
        <w:rPr>
          <w:rFonts w:hint="eastAsia"/>
        </w:rPr>
        <w:t>C</w:t>
      </w:r>
      <w:r>
        <w:rPr>
          <w:rFonts w:hint="eastAsia"/>
        </w:rPr>
        <w:t>、</w:t>
      </w:r>
      <w:r>
        <w:rPr>
          <w:rFonts w:hint="eastAsia"/>
        </w:rPr>
        <w:t xml:space="preserve">xp_cmdshell    </w:t>
      </w:r>
      <w:r w:rsidR="00ED7725">
        <w:rPr>
          <w:rFonts w:hint="eastAsia"/>
        </w:rPr>
        <w:tab/>
      </w:r>
      <w:r>
        <w:rPr>
          <w:rFonts w:hint="eastAsia"/>
        </w:rPr>
        <w:t>D</w:t>
      </w:r>
      <w:r>
        <w:rPr>
          <w:rFonts w:hint="eastAsia"/>
        </w:rPr>
        <w:t>、</w:t>
      </w:r>
      <w:r>
        <w:rPr>
          <w:rFonts w:hint="eastAsia"/>
        </w:rPr>
        <w:t>sp_password</w:t>
      </w:r>
    </w:p>
    <w:p w:rsidR="0089356F" w:rsidRDefault="0089356F" w:rsidP="004F0CE8">
      <w:pPr>
        <w:spacing w:line="360" w:lineRule="auto"/>
        <w:jc w:val="left"/>
      </w:pPr>
      <w:r>
        <w:rPr>
          <w:rFonts w:hint="eastAsia"/>
        </w:rPr>
        <w:t>248</w:t>
      </w:r>
      <w:r>
        <w:rPr>
          <w:rFonts w:hint="eastAsia"/>
        </w:rPr>
        <w:t>、</w:t>
      </w:r>
      <w:r>
        <w:rPr>
          <w:rFonts w:hint="eastAsia"/>
        </w:rPr>
        <w:t>SQL</w:t>
      </w:r>
      <w:r>
        <w:rPr>
          <w:rFonts w:hint="eastAsia"/>
        </w:rPr>
        <w:t>的全局约束是指基于元祖的检查子句和（</w:t>
      </w:r>
      <w:r>
        <w:rPr>
          <w:rFonts w:hint="eastAsia"/>
        </w:rPr>
        <w:t>C</w:t>
      </w:r>
      <w:r>
        <w:rPr>
          <w:rFonts w:hint="eastAsia"/>
        </w:rPr>
        <w:t>）。</w:t>
      </w:r>
    </w:p>
    <w:p w:rsidR="0089356F" w:rsidRDefault="0089356F" w:rsidP="004F0CE8">
      <w:pPr>
        <w:spacing w:line="360" w:lineRule="auto"/>
        <w:ind w:left="420"/>
        <w:jc w:val="left"/>
      </w:pPr>
      <w:r>
        <w:rPr>
          <w:rFonts w:hint="eastAsia"/>
        </w:rPr>
        <w:t>A</w:t>
      </w:r>
      <w:r>
        <w:rPr>
          <w:rFonts w:hint="eastAsia"/>
        </w:rPr>
        <w:t>、非空值约束</w:t>
      </w:r>
      <w:r>
        <w:rPr>
          <w:rFonts w:hint="eastAsia"/>
        </w:rPr>
        <w:t xml:space="preserve">    B</w:t>
      </w:r>
      <w:r>
        <w:rPr>
          <w:rFonts w:hint="eastAsia"/>
        </w:rPr>
        <w:t>、域约束子句</w:t>
      </w:r>
      <w:r>
        <w:rPr>
          <w:rFonts w:hint="eastAsia"/>
        </w:rPr>
        <w:t xml:space="preserve">   </w:t>
      </w:r>
      <w:r w:rsidR="00ED7725">
        <w:rPr>
          <w:rFonts w:hint="eastAsia"/>
        </w:rPr>
        <w:tab/>
      </w:r>
      <w:r>
        <w:rPr>
          <w:rFonts w:hint="eastAsia"/>
        </w:rPr>
        <w:t>C</w:t>
      </w:r>
      <w:r>
        <w:rPr>
          <w:rFonts w:hint="eastAsia"/>
        </w:rPr>
        <w:t>、断言</w:t>
      </w:r>
      <w:r>
        <w:rPr>
          <w:rFonts w:hint="eastAsia"/>
        </w:rPr>
        <w:t xml:space="preserve">   </w:t>
      </w:r>
      <w:r w:rsidR="00ED7725">
        <w:rPr>
          <w:rFonts w:hint="eastAsia"/>
        </w:rPr>
        <w:tab/>
      </w:r>
      <w:r>
        <w:rPr>
          <w:rFonts w:hint="eastAsia"/>
        </w:rPr>
        <w:t xml:space="preserve"> </w:t>
      </w:r>
      <w:r w:rsidR="00ED7725">
        <w:rPr>
          <w:rFonts w:hint="eastAsia"/>
        </w:rPr>
        <w:tab/>
      </w:r>
      <w:r w:rsidR="00ED7725">
        <w:rPr>
          <w:rFonts w:hint="eastAsia"/>
        </w:rPr>
        <w:tab/>
      </w:r>
      <w:r>
        <w:rPr>
          <w:rFonts w:hint="eastAsia"/>
        </w:rPr>
        <w:t>D</w:t>
      </w:r>
      <w:r>
        <w:rPr>
          <w:rFonts w:hint="eastAsia"/>
        </w:rPr>
        <w:t>、外键子句</w:t>
      </w:r>
    </w:p>
    <w:p w:rsidR="0089356F" w:rsidRDefault="0089356F" w:rsidP="004F0CE8">
      <w:pPr>
        <w:spacing w:line="360" w:lineRule="auto"/>
        <w:jc w:val="left"/>
      </w:pPr>
      <w:r>
        <w:rPr>
          <w:rFonts w:hint="eastAsia"/>
        </w:rPr>
        <w:t>249</w:t>
      </w:r>
      <w:r>
        <w:rPr>
          <w:rFonts w:hint="eastAsia"/>
        </w:rPr>
        <w:t>、</w:t>
      </w:r>
      <w:r>
        <w:rPr>
          <w:rFonts w:hint="eastAsia"/>
        </w:rPr>
        <w:t>SQL</w:t>
      </w:r>
      <w:r>
        <w:rPr>
          <w:rFonts w:hint="eastAsia"/>
        </w:rPr>
        <w:t>数据库使用以下哪种组件来保存真实的数据？（</w:t>
      </w:r>
      <w:r>
        <w:rPr>
          <w:rFonts w:hint="eastAsia"/>
        </w:rPr>
        <w:t>C</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Schemas    </w:t>
      </w:r>
      <w:r w:rsidR="00ED7725">
        <w:rPr>
          <w:rFonts w:hint="eastAsia"/>
        </w:rPr>
        <w:tab/>
      </w:r>
      <w:r>
        <w:rPr>
          <w:rFonts w:hint="eastAsia"/>
        </w:rPr>
        <w:t>B</w:t>
      </w:r>
      <w:r>
        <w:rPr>
          <w:rFonts w:hint="eastAsia"/>
        </w:rPr>
        <w:t>、</w:t>
      </w:r>
      <w:r>
        <w:rPr>
          <w:rFonts w:hint="eastAsia"/>
        </w:rPr>
        <w:t xml:space="preserve">Subschemas    </w:t>
      </w:r>
      <w:r w:rsidR="00ED7725">
        <w:rPr>
          <w:rFonts w:hint="eastAsia"/>
        </w:rPr>
        <w:tab/>
      </w:r>
      <w:r>
        <w:rPr>
          <w:rFonts w:hint="eastAsia"/>
        </w:rPr>
        <w:t>C</w:t>
      </w:r>
      <w:r>
        <w:rPr>
          <w:rFonts w:hint="eastAsia"/>
        </w:rPr>
        <w:t>、</w:t>
      </w:r>
      <w:r>
        <w:rPr>
          <w:rFonts w:hint="eastAsia"/>
        </w:rPr>
        <w:t xml:space="preserve">Tables    </w:t>
      </w:r>
      <w:r w:rsidR="00ED7725">
        <w:rPr>
          <w:rFonts w:hint="eastAsia"/>
        </w:rPr>
        <w:tab/>
      </w:r>
      <w:r w:rsidR="00ED7725">
        <w:rPr>
          <w:rFonts w:hint="eastAsia"/>
        </w:rPr>
        <w:tab/>
      </w:r>
      <w:r>
        <w:rPr>
          <w:rFonts w:hint="eastAsia"/>
        </w:rPr>
        <w:t>D</w:t>
      </w:r>
      <w:r>
        <w:rPr>
          <w:rFonts w:hint="eastAsia"/>
        </w:rPr>
        <w:t>、</w:t>
      </w:r>
      <w:r>
        <w:rPr>
          <w:rFonts w:hint="eastAsia"/>
        </w:rPr>
        <w:t>Views</w:t>
      </w:r>
    </w:p>
    <w:p w:rsidR="0089356F" w:rsidRDefault="0089356F" w:rsidP="004F0CE8">
      <w:pPr>
        <w:spacing w:line="360" w:lineRule="auto"/>
        <w:jc w:val="left"/>
      </w:pPr>
      <w:r>
        <w:rPr>
          <w:rFonts w:hint="eastAsia"/>
        </w:rPr>
        <w:t>250</w:t>
      </w:r>
      <w:r>
        <w:rPr>
          <w:rFonts w:hint="eastAsia"/>
        </w:rPr>
        <w:t>、</w:t>
      </w:r>
      <w:r>
        <w:rPr>
          <w:rFonts w:hint="eastAsia"/>
        </w:rPr>
        <w:t>SQL</w:t>
      </w:r>
      <w:r>
        <w:rPr>
          <w:rFonts w:hint="eastAsia"/>
        </w:rPr>
        <w:t>语句中，彻底删除一个表的命令是（</w:t>
      </w:r>
      <w:r>
        <w:rPr>
          <w:rFonts w:hint="eastAsia"/>
        </w:rPr>
        <w:t>B</w:t>
      </w:r>
      <w:r>
        <w:rPr>
          <w:rFonts w:hint="eastAsia"/>
        </w:rPr>
        <w:t>）。</w:t>
      </w:r>
    </w:p>
    <w:p w:rsidR="0089356F" w:rsidRDefault="0089356F" w:rsidP="004F0CE8">
      <w:pPr>
        <w:spacing w:line="360" w:lineRule="auto"/>
        <w:ind w:firstLine="420"/>
        <w:jc w:val="left"/>
      </w:pPr>
      <w:r>
        <w:rPr>
          <w:rFonts w:hint="eastAsia"/>
        </w:rPr>
        <w:t>A</w:t>
      </w:r>
      <w:r>
        <w:rPr>
          <w:rFonts w:hint="eastAsia"/>
        </w:rPr>
        <w:t>、</w:t>
      </w:r>
      <w:r>
        <w:rPr>
          <w:rFonts w:hint="eastAsia"/>
        </w:rPr>
        <w:t xml:space="preserve">delete    </w:t>
      </w:r>
      <w:r w:rsidR="00ED7725">
        <w:rPr>
          <w:rFonts w:hint="eastAsia"/>
        </w:rPr>
        <w:tab/>
      </w:r>
      <w:r>
        <w:rPr>
          <w:rFonts w:hint="eastAsia"/>
        </w:rPr>
        <w:t>B</w:t>
      </w:r>
      <w:r>
        <w:rPr>
          <w:rFonts w:hint="eastAsia"/>
        </w:rPr>
        <w:t>、</w:t>
      </w:r>
      <w:r>
        <w:rPr>
          <w:rFonts w:hint="eastAsia"/>
        </w:rPr>
        <w:t xml:space="preserve">drop    </w:t>
      </w:r>
      <w:r w:rsidR="00ED7725">
        <w:rPr>
          <w:rFonts w:hint="eastAsia"/>
        </w:rPr>
        <w:tab/>
      </w:r>
      <w:r w:rsidR="00ED7725">
        <w:rPr>
          <w:rFonts w:hint="eastAsia"/>
        </w:rPr>
        <w:tab/>
      </w:r>
      <w:r w:rsidR="00ED7725">
        <w:rPr>
          <w:rFonts w:hint="eastAsia"/>
        </w:rPr>
        <w:tab/>
      </w:r>
      <w:r>
        <w:rPr>
          <w:rFonts w:hint="eastAsia"/>
        </w:rPr>
        <w:t>C</w:t>
      </w:r>
      <w:r>
        <w:rPr>
          <w:rFonts w:hint="eastAsia"/>
        </w:rPr>
        <w:t>、</w:t>
      </w:r>
      <w:r>
        <w:rPr>
          <w:rFonts w:hint="eastAsia"/>
        </w:rPr>
        <w:t xml:space="preserve">clear    </w:t>
      </w:r>
      <w:r w:rsidR="00ED7725">
        <w:rPr>
          <w:rFonts w:hint="eastAsia"/>
        </w:rPr>
        <w:tab/>
      </w:r>
      <w:r w:rsidR="00ED7725">
        <w:rPr>
          <w:rFonts w:hint="eastAsia"/>
        </w:rPr>
        <w:tab/>
      </w:r>
      <w:r w:rsidR="00ED7725">
        <w:rPr>
          <w:rFonts w:hint="eastAsia"/>
        </w:rPr>
        <w:tab/>
      </w:r>
      <w:r>
        <w:rPr>
          <w:rFonts w:hint="eastAsia"/>
        </w:rPr>
        <w:t>D</w:t>
      </w:r>
      <w:r>
        <w:rPr>
          <w:rFonts w:hint="eastAsia"/>
        </w:rPr>
        <w:t>、</w:t>
      </w:r>
      <w:r>
        <w:rPr>
          <w:rFonts w:hint="eastAsia"/>
        </w:rPr>
        <w:t>remore</w:t>
      </w:r>
    </w:p>
    <w:p w:rsidR="00441621" w:rsidRDefault="00441621" w:rsidP="004F0CE8">
      <w:pPr>
        <w:spacing w:line="360" w:lineRule="auto"/>
        <w:jc w:val="left"/>
      </w:pPr>
      <w:r>
        <w:rPr>
          <w:rFonts w:hint="eastAsia"/>
        </w:rPr>
        <w:t>251</w:t>
      </w:r>
      <w:r>
        <w:rPr>
          <w:rFonts w:hint="eastAsia"/>
        </w:rPr>
        <w:t>、</w:t>
      </w:r>
      <w:r>
        <w:rPr>
          <w:rFonts w:hint="eastAsia"/>
        </w:rPr>
        <w:t>SQL</w:t>
      </w:r>
      <w:r>
        <w:rPr>
          <w:rFonts w:hint="eastAsia"/>
        </w:rPr>
        <w:t>语言可以（</w:t>
      </w:r>
      <w:r>
        <w:rPr>
          <w:rFonts w:hint="eastAsia"/>
        </w:rPr>
        <w:t>B</w:t>
      </w:r>
      <w:r>
        <w:rPr>
          <w:rFonts w:hint="eastAsia"/>
        </w:rPr>
        <w:t>）在宿主语言中使用，也可以独立地交互式使用。</w:t>
      </w:r>
    </w:p>
    <w:p w:rsidR="00441621" w:rsidRDefault="00441621" w:rsidP="004F0CE8">
      <w:pPr>
        <w:spacing w:line="360" w:lineRule="auto"/>
        <w:ind w:firstLine="420"/>
        <w:jc w:val="left"/>
      </w:pPr>
      <w:r>
        <w:rPr>
          <w:rFonts w:hint="eastAsia"/>
        </w:rPr>
        <w:t>A</w:t>
      </w:r>
      <w:r>
        <w:rPr>
          <w:rFonts w:hint="eastAsia"/>
        </w:rPr>
        <w:t>、</w:t>
      </w:r>
      <w:r>
        <w:rPr>
          <w:rFonts w:hint="eastAsia"/>
        </w:rPr>
        <w:t>-</w:t>
      </w:r>
      <w:r>
        <w:rPr>
          <w:rFonts w:hint="eastAsia"/>
        </w:rPr>
        <w:t>极速</w:t>
      </w:r>
      <w:r w:rsidR="00ED7725">
        <w:rPr>
          <w:rFonts w:hint="eastAsia"/>
        </w:rPr>
        <w:tab/>
      </w:r>
      <w:r w:rsidR="00ED7725">
        <w:rPr>
          <w:rFonts w:hint="eastAsia"/>
        </w:rPr>
        <w:tab/>
      </w:r>
      <w:r>
        <w:rPr>
          <w:rFonts w:hint="eastAsia"/>
        </w:rPr>
        <w:t>B</w:t>
      </w:r>
      <w:r>
        <w:rPr>
          <w:rFonts w:hint="eastAsia"/>
        </w:rPr>
        <w:t>、</w:t>
      </w:r>
      <w:r>
        <w:rPr>
          <w:rFonts w:hint="eastAsia"/>
        </w:rPr>
        <w:t>-</w:t>
      </w:r>
      <w:r>
        <w:rPr>
          <w:rFonts w:hint="eastAsia"/>
        </w:rPr>
        <w:t>嵌入</w:t>
      </w:r>
      <w:r>
        <w:rPr>
          <w:rFonts w:hint="eastAsia"/>
        </w:rPr>
        <w:tab/>
      </w:r>
      <w:r>
        <w:rPr>
          <w:rFonts w:hint="eastAsia"/>
        </w:rPr>
        <w:tab/>
      </w:r>
      <w:r>
        <w:rPr>
          <w:rFonts w:hint="eastAsia"/>
        </w:rPr>
        <w:tab/>
        <w:t>C</w:t>
      </w:r>
      <w:r>
        <w:rPr>
          <w:rFonts w:hint="eastAsia"/>
        </w:rPr>
        <w:t>、</w:t>
      </w:r>
      <w:r>
        <w:rPr>
          <w:rFonts w:hint="eastAsia"/>
        </w:rPr>
        <w:t>-</w:t>
      </w:r>
      <w:r>
        <w:rPr>
          <w:rFonts w:hint="eastAsia"/>
        </w:rPr>
        <w:t>混合</w:t>
      </w:r>
      <w:r>
        <w:rPr>
          <w:rFonts w:hint="eastAsia"/>
        </w:rPr>
        <w:tab/>
      </w:r>
      <w:r>
        <w:rPr>
          <w:rFonts w:hint="eastAsia"/>
        </w:rPr>
        <w:tab/>
      </w:r>
      <w:r>
        <w:rPr>
          <w:rFonts w:hint="eastAsia"/>
        </w:rPr>
        <w:tab/>
        <w:t>D</w:t>
      </w:r>
      <w:r>
        <w:rPr>
          <w:rFonts w:hint="eastAsia"/>
        </w:rPr>
        <w:t>、</w:t>
      </w:r>
      <w:r>
        <w:rPr>
          <w:rFonts w:hint="eastAsia"/>
        </w:rPr>
        <w:t>-</w:t>
      </w:r>
      <w:r>
        <w:rPr>
          <w:rFonts w:hint="eastAsia"/>
        </w:rPr>
        <w:t>并行</w:t>
      </w:r>
    </w:p>
    <w:p w:rsidR="00441621" w:rsidRDefault="00441621" w:rsidP="004F0CE8">
      <w:pPr>
        <w:spacing w:line="360" w:lineRule="auto"/>
        <w:jc w:val="left"/>
      </w:pPr>
      <w:r>
        <w:rPr>
          <w:rFonts w:hint="eastAsia"/>
        </w:rPr>
        <w:t>252</w:t>
      </w:r>
      <w:r>
        <w:rPr>
          <w:rFonts w:hint="eastAsia"/>
        </w:rPr>
        <w:t>、</w:t>
      </w:r>
      <w:r>
        <w:rPr>
          <w:rFonts w:hint="eastAsia"/>
        </w:rPr>
        <w:t>SSL</w:t>
      </w:r>
      <w:r>
        <w:rPr>
          <w:rFonts w:hint="eastAsia"/>
        </w:rPr>
        <w:t>安全套接字协议所用的端口是（</w:t>
      </w:r>
      <w:r>
        <w:rPr>
          <w:rFonts w:hint="eastAsia"/>
        </w:rPr>
        <w:t>B</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80</w:t>
      </w:r>
      <w:r>
        <w:rPr>
          <w:rFonts w:hint="eastAsia"/>
        </w:rPr>
        <w:tab/>
      </w:r>
      <w:r>
        <w:rPr>
          <w:rFonts w:hint="eastAsia"/>
        </w:rPr>
        <w:tab/>
      </w:r>
      <w:r w:rsidR="00ED7725">
        <w:rPr>
          <w:rFonts w:hint="eastAsia"/>
        </w:rPr>
        <w:tab/>
      </w:r>
      <w:r>
        <w:rPr>
          <w:rFonts w:hint="eastAsia"/>
        </w:rPr>
        <w:t>B</w:t>
      </w:r>
      <w:r>
        <w:rPr>
          <w:rFonts w:hint="eastAsia"/>
        </w:rPr>
        <w:t>、</w:t>
      </w:r>
      <w:r>
        <w:rPr>
          <w:rFonts w:hint="eastAsia"/>
        </w:rPr>
        <w:t>443</w:t>
      </w:r>
      <w:r>
        <w:rPr>
          <w:rFonts w:hint="eastAsia"/>
        </w:rPr>
        <w:tab/>
      </w:r>
      <w:r>
        <w:rPr>
          <w:rFonts w:hint="eastAsia"/>
        </w:rPr>
        <w:tab/>
      </w:r>
      <w:r w:rsidR="00ED7725">
        <w:rPr>
          <w:rFonts w:hint="eastAsia"/>
        </w:rPr>
        <w:tab/>
      </w:r>
      <w:r w:rsidR="00ED7725">
        <w:rPr>
          <w:rFonts w:hint="eastAsia"/>
        </w:rPr>
        <w:tab/>
      </w:r>
      <w:r>
        <w:rPr>
          <w:rFonts w:hint="eastAsia"/>
        </w:rPr>
        <w:t>C</w:t>
      </w:r>
      <w:r>
        <w:rPr>
          <w:rFonts w:hint="eastAsia"/>
        </w:rPr>
        <w:t>、</w:t>
      </w:r>
      <w:r>
        <w:rPr>
          <w:rFonts w:hint="eastAsia"/>
        </w:rPr>
        <w:t>1433</w:t>
      </w:r>
      <w:r>
        <w:rPr>
          <w:rFonts w:hint="eastAsia"/>
        </w:rPr>
        <w:tab/>
      </w:r>
      <w:r>
        <w:rPr>
          <w:rFonts w:hint="eastAsia"/>
        </w:rPr>
        <w:tab/>
      </w:r>
      <w:r w:rsidR="00ED7725">
        <w:rPr>
          <w:rFonts w:hint="eastAsia"/>
        </w:rPr>
        <w:tab/>
      </w:r>
      <w:r w:rsidR="00ED7725">
        <w:rPr>
          <w:rFonts w:hint="eastAsia"/>
        </w:rPr>
        <w:tab/>
      </w:r>
      <w:r>
        <w:rPr>
          <w:rFonts w:hint="eastAsia"/>
        </w:rPr>
        <w:t>D</w:t>
      </w:r>
      <w:r>
        <w:rPr>
          <w:rFonts w:hint="eastAsia"/>
        </w:rPr>
        <w:t>、</w:t>
      </w:r>
      <w:r>
        <w:rPr>
          <w:rFonts w:hint="eastAsia"/>
        </w:rPr>
        <w:t>3389</w:t>
      </w:r>
    </w:p>
    <w:p w:rsidR="00441621" w:rsidRPr="00577C2D" w:rsidRDefault="00441621" w:rsidP="004F0CE8">
      <w:pPr>
        <w:spacing w:line="360" w:lineRule="auto"/>
        <w:jc w:val="left"/>
      </w:pPr>
      <w:r>
        <w:rPr>
          <w:rFonts w:hint="eastAsia"/>
        </w:rPr>
        <w:t>253</w:t>
      </w:r>
      <w:r>
        <w:rPr>
          <w:rFonts w:hint="eastAsia"/>
        </w:rPr>
        <w:t>、不属于数据库加密方式的是（</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、库外加密</w:t>
      </w:r>
      <w:r>
        <w:rPr>
          <w:rFonts w:hint="eastAsia"/>
        </w:rPr>
        <w:tab/>
      </w:r>
      <w:r>
        <w:rPr>
          <w:rFonts w:hint="eastAsia"/>
        </w:rPr>
        <w:tab/>
      </w:r>
      <w:r>
        <w:rPr>
          <w:rFonts w:hint="eastAsia"/>
        </w:rPr>
        <w:tab/>
        <w:t>B</w:t>
      </w:r>
      <w:r>
        <w:rPr>
          <w:rFonts w:hint="eastAsia"/>
        </w:rPr>
        <w:t>、库内加密</w:t>
      </w:r>
      <w:r>
        <w:rPr>
          <w:rFonts w:hint="eastAsia"/>
        </w:rPr>
        <w:tab/>
      </w:r>
      <w:r>
        <w:rPr>
          <w:rFonts w:hint="eastAsia"/>
        </w:rPr>
        <w:tab/>
        <w:t>C</w:t>
      </w:r>
      <w:r>
        <w:rPr>
          <w:rFonts w:hint="eastAsia"/>
        </w:rPr>
        <w:t>、硬件</w:t>
      </w:r>
      <w:r>
        <w:rPr>
          <w:rFonts w:hint="eastAsia"/>
        </w:rPr>
        <w:t>/</w:t>
      </w:r>
      <w:r>
        <w:rPr>
          <w:rFonts w:hint="eastAsia"/>
        </w:rPr>
        <w:t>软件加密</w:t>
      </w:r>
      <w:r>
        <w:rPr>
          <w:rFonts w:hint="eastAsia"/>
        </w:rPr>
        <w:tab/>
      </w:r>
      <w:r>
        <w:rPr>
          <w:rFonts w:hint="eastAsia"/>
        </w:rPr>
        <w:tab/>
        <w:t>D</w:t>
      </w:r>
      <w:r>
        <w:rPr>
          <w:rFonts w:hint="eastAsia"/>
        </w:rPr>
        <w:t>、专用加密中间件</w:t>
      </w:r>
    </w:p>
    <w:p w:rsidR="00441621" w:rsidRDefault="00441621" w:rsidP="004F0CE8">
      <w:pPr>
        <w:spacing w:line="360" w:lineRule="auto"/>
        <w:jc w:val="left"/>
      </w:pPr>
      <w:r>
        <w:rPr>
          <w:rFonts w:hint="eastAsia"/>
        </w:rPr>
        <w:t>254</w:t>
      </w:r>
      <w:r>
        <w:rPr>
          <w:rFonts w:hint="eastAsia"/>
        </w:rPr>
        <w:t>、测试数据库一个月程序主要应对的风险是（</w:t>
      </w:r>
      <w:r>
        <w:rPr>
          <w:rFonts w:hint="eastAsia"/>
        </w:rPr>
        <w:t>B</w:t>
      </w:r>
      <w:r>
        <w:rPr>
          <w:rFonts w:hint="eastAsia"/>
        </w:rPr>
        <w:t>）。</w:t>
      </w:r>
    </w:p>
    <w:p w:rsidR="00441621" w:rsidRDefault="00441621" w:rsidP="004F0CE8">
      <w:pPr>
        <w:spacing w:line="360" w:lineRule="auto"/>
        <w:ind w:firstLine="420"/>
        <w:jc w:val="left"/>
      </w:pPr>
      <w:r>
        <w:rPr>
          <w:rFonts w:hint="eastAsia"/>
        </w:rPr>
        <w:t>A</w:t>
      </w:r>
      <w:r>
        <w:rPr>
          <w:rFonts w:hint="eastAsia"/>
        </w:rPr>
        <w:t>、非授权用户执行“</w:t>
      </w:r>
      <w:r>
        <w:rPr>
          <w:rFonts w:hint="eastAsia"/>
        </w:rPr>
        <w:t>ROLLBACK</w:t>
      </w:r>
      <w:r>
        <w:rPr>
          <w:rFonts w:hint="eastAsia"/>
        </w:rPr>
        <w:t>”命令</w:t>
      </w:r>
      <w:r w:rsidR="00ED7725">
        <w:rPr>
          <w:rFonts w:hint="eastAsia"/>
        </w:rPr>
        <w:tab/>
      </w:r>
      <w:r>
        <w:rPr>
          <w:rFonts w:hint="eastAsia"/>
        </w:rPr>
        <w:t>B</w:t>
      </w:r>
      <w:r>
        <w:rPr>
          <w:rFonts w:hint="eastAsia"/>
        </w:rPr>
        <w:t>、非授权用户执行“</w:t>
      </w:r>
      <w:r>
        <w:rPr>
          <w:rFonts w:hint="eastAsia"/>
        </w:rPr>
        <w:t>COMMIT</w:t>
      </w:r>
      <w:r>
        <w:rPr>
          <w:rFonts w:hint="eastAsia"/>
        </w:rPr>
        <w:t>”命令</w:t>
      </w:r>
    </w:p>
    <w:p w:rsidR="00441621" w:rsidRDefault="00441621" w:rsidP="004F0CE8">
      <w:pPr>
        <w:spacing w:line="360" w:lineRule="auto"/>
        <w:ind w:firstLine="420"/>
        <w:jc w:val="left"/>
      </w:pPr>
      <w:r>
        <w:rPr>
          <w:rFonts w:hint="eastAsia"/>
        </w:rPr>
        <w:t>C</w:t>
      </w:r>
      <w:r>
        <w:rPr>
          <w:rFonts w:hint="eastAsia"/>
        </w:rPr>
        <w:t>、非授权用户执行“</w:t>
      </w:r>
      <w:r>
        <w:rPr>
          <w:rFonts w:hint="eastAsia"/>
        </w:rPr>
        <w:t>ROLLRORWARD</w:t>
      </w:r>
      <w:r>
        <w:rPr>
          <w:rFonts w:hint="eastAsia"/>
        </w:rPr>
        <w:t>”命令</w:t>
      </w:r>
      <w:r>
        <w:rPr>
          <w:rFonts w:hint="eastAsia"/>
        </w:rPr>
        <w:tab/>
        <w:t>D</w:t>
      </w:r>
      <w:r>
        <w:rPr>
          <w:rFonts w:hint="eastAsia"/>
        </w:rPr>
        <w:t>、非授权用户修改数据库中的行</w:t>
      </w:r>
    </w:p>
    <w:p w:rsidR="00441621" w:rsidRPr="00552D30" w:rsidRDefault="00441621" w:rsidP="004F0CE8">
      <w:pPr>
        <w:spacing w:line="360" w:lineRule="auto"/>
        <w:jc w:val="left"/>
        <w:rPr>
          <w:b/>
          <w:color w:val="FF0000"/>
        </w:rPr>
      </w:pPr>
      <w:r w:rsidRPr="00552D30">
        <w:rPr>
          <w:rFonts w:hint="eastAsia"/>
          <w:b/>
          <w:color w:val="FF0000"/>
        </w:rPr>
        <w:t>255</w:t>
      </w:r>
      <w:r w:rsidRPr="00552D30">
        <w:rPr>
          <w:rFonts w:hint="eastAsia"/>
          <w:b/>
          <w:color w:val="FF0000"/>
        </w:rPr>
        <w:t>、查看</w:t>
      </w:r>
      <w:r w:rsidRPr="00552D30">
        <w:rPr>
          <w:rFonts w:hint="eastAsia"/>
          <w:b/>
          <w:color w:val="FF0000"/>
        </w:rPr>
        <w:t>Oracle  8i</w:t>
      </w:r>
      <w:r w:rsidRPr="00552D30">
        <w:rPr>
          <w:rFonts w:hint="eastAsia"/>
          <w:b/>
          <w:color w:val="FF0000"/>
        </w:rPr>
        <w:t>及更高版本数据库的版本信息的命令是（</w:t>
      </w:r>
      <w:r w:rsidRPr="00552D30">
        <w:rPr>
          <w:rFonts w:hint="eastAsia"/>
          <w:b/>
          <w:color w:val="FF0000"/>
        </w:rPr>
        <w:t>C</w:t>
      </w:r>
      <w:r w:rsidRPr="00552D30">
        <w:rPr>
          <w:rFonts w:hint="eastAsia"/>
          <w:b/>
          <w:color w:val="FF0000"/>
        </w:rPr>
        <w:t>）。</w:t>
      </w:r>
      <w:r>
        <w:rPr>
          <w:rFonts w:hint="eastAsia"/>
          <w:b/>
          <w:color w:val="FF0000"/>
        </w:rPr>
        <w:t>----</w:t>
      </w:r>
      <w:r>
        <w:rPr>
          <w:rFonts w:hint="eastAsia"/>
          <w:b/>
          <w:color w:val="FF0000"/>
        </w:rPr>
        <w:t>缺少</w:t>
      </w:r>
      <w:r>
        <w:rPr>
          <w:rFonts w:hint="eastAsia"/>
          <w:b/>
          <w:color w:val="FF0000"/>
        </w:rPr>
        <w:t>CD</w:t>
      </w:r>
      <w:r>
        <w:rPr>
          <w:rFonts w:hint="eastAsia"/>
          <w:b/>
          <w:color w:val="FF0000"/>
        </w:rPr>
        <w:t>选项</w:t>
      </w:r>
    </w:p>
    <w:p w:rsidR="00441621" w:rsidRPr="00552D30" w:rsidRDefault="00441621" w:rsidP="004F0CE8">
      <w:pPr>
        <w:spacing w:line="360" w:lineRule="auto"/>
        <w:ind w:firstLine="420"/>
        <w:jc w:val="left"/>
        <w:rPr>
          <w:b/>
          <w:color w:val="FF0000"/>
        </w:rPr>
      </w:pPr>
      <w:r w:rsidRPr="00552D30">
        <w:rPr>
          <w:rFonts w:hint="eastAsia"/>
          <w:b/>
          <w:color w:val="FF0000"/>
        </w:rPr>
        <w:t>A</w:t>
      </w:r>
      <w:r w:rsidRPr="00552D30">
        <w:rPr>
          <w:rFonts w:hint="eastAsia"/>
          <w:b/>
          <w:color w:val="FF0000"/>
        </w:rPr>
        <w:t>、</w:t>
      </w:r>
      <w:r w:rsidRPr="00552D30">
        <w:rPr>
          <w:rFonts w:hint="eastAsia"/>
          <w:b/>
          <w:color w:val="FF0000"/>
        </w:rPr>
        <w:t>cd $Oracle_HOME/orainst</w:t>
      </w:r>
      <w:r w:rsidRPr="00552D30">
        <w:rPr>
          <w:rFonts w:hint="eastAsia"/>
          <w:b/>
          <w:color w:val="FF0000"/>
        </w:rPr>
        <w:tab/>
        <w:t>B</w:t>
      </w:r>
      <w:r w:rsidRPr="00552D30">
        <w:rPr>
          <w:rFonts w:hint="eastAsia"/>
          <w:b/>
          <w:color w:val="FF0000"/>
        </w:rPr>
        <w:t>、</w:t>
      </w:r>
      <w:r w:rsidRPr="00552D30">
        <w:rPr>
          <w:rFonts w:hint="eastAsia"/>
          <w:b/>
          <w:color w:val="FF0000"/>
        </w:rPr>
        <w:t>C-cd $Oracle_HIME/orainst</w:t>
      </w:r>
      <w:r w:rsidRPr="00552D30">
        <w:rPr>
          <w:rFonts w:hint="eastAsia"/>
          <w:b/>
          <w:color w:val="FF0000"/>
        </w:rPr>
        <w:tab/>
      </w:r>
      <w:r w:rsidRPr="00552D30">
        <w:rPr>
          <w:rFonts w:hint="eastAsia"/>
          <w:b/>
          <w:color w:val="FF0000"/>
        </w:rPr>
        <w:tab/>
        <w:t>C</w:t>
      </w:r>
      <w:r w:rsidRPr="00552D30">
        <w:rPr>
          <w:rFonts w:hint="eastAsia"/>
          <w:b/>
          <w:color w:val="FF0000"/>
        </w:rPr>
        <w:t>、</w:t>
      </w:r>
      <w:r w:rsidRPr="00552D30">
        <w:rPr>
          <w:rFonts w:hint="eastAsia"/>
          <w:b/>
          <w:color w:val="FF0000"/>
        </w:rPr>
        <w:tab/>
      </w:r>
      <w:r w:rsidRPr="00552D30">
        <w:rPr>
          <w:rFonts w:hint="eastAsia"/>
          <w:b/>
          <w:color w:val="FF0000"/>
        </w:rPr>
        <w:tab/>
        <w:t>D</w:t>
      </w:r>
      <w:r w:rsidRPr="00552D30">
        <w:rPr>
          <w:rFonts w:hint="eastAsia"/>
          <w:b/>
          <w:color w:val="FF0000"/>
        </w:rPr>
        <w:t>、</w:t>
      </w:r>
    </w:p>
    <w:p w:rsidR="00441621" w:rsidRDefault="00441621" w:rsidP="004F0CE8">
      <w:pPr>
        <w:spacing w:line="360" w:lineRule="auto"/>
        <w:jc w:val="left"/>
      </w:pPr>
      <w:r>
        <w:rPr>
          <w:rFonts w:hint="eastAsia"/>
        </w:rPr>
        <w:t>256</w:t>
      </w:r>
      <w:r>
        <w:rPr>
          <w:rFonts w:hint="eastAsia"/>
        </w:rPr>
        <w:t>、从安全的角度来看，运行哪一项起到第一道防线的作用？（</w:t>
      </w:r>
      <w:r>
        <w:rPr>
          <w:rFonts w:hint="eastAsia"/>
        </w:rPr>
        <w:t>C</w:t>
      </w:r>
      <w:r>
        <w:rPr>
          <w:rFonts w:hint="eastAsia"/>
        </w:rPr>
        <w:t>）</w:t>
      </w:r>
    </w:p>
    <w:p w:rsidR="00441621" w:rsidRDefault="00441621" w:rsidP="004F0CE8">
      <w:pPr>
        <w:spacing w:line="360" w:lineRule="auto"/>
        <w:ind w:firstLine="420"/>
        <w:jc w:val="left"/>
      </w:pPr>
      <w:r>
        <w:rPr>
          <w:rFonts w:hint="eastAsia"/>
        </w:rPr>
        <w:t>A</w:t>
      </w:r>
      <w:r>
        <w:rPr>
          <w:rFonts w:hint="eastAsia"/>
        </w:rPr>
        <w:t>、远端服务器</w:t>
      </w:r>
      <w:r w:rsidR="00ED7725">
        <w:rPr>
          <w:rFonts w:hint="eastAsia"/>
        </w:rPr>
        <w:tab/>
        <w:t xml:space="preserve"> </w:t>
      </w:r>
      <w:r>
        <w:rPr>
          <w:rFonts w:hint="eastAsia"/>
        </w:rPr>
        <w:t>B</w:t>
      </w:r>
      <w:r>
        <w:rPr>
          <w:rFonts w:hint="eastAsia"/>
        </w:rPr>
        <w:t>、</w:t>
      </w:r>
      <w:r>
        <w:rPr>
          <w:rFonts w:hint="eastAsia"/>
        </w:rPr>
        <w:t>WEB</w:t>
      </w:r>
      <w:r>
        <w:rPr>
          <w:rFonts w:hint="eastAsia"/>
        </w:rPr>
        <w:t>服务器</w:t>
      </w:r>
      <w:r>
        <w:rPr>
          <w:rFonts w:hint="eastAsia"/>
        </w:rPr>
        <w:tab/>
      </w:r>
      <w:r>
        <w:rPr>
          <w:rFonts w:hint="eastAsia"/>
        </w:rPr>
        <w:tab/>
        <w:t>C</w:t>
      </w:r>
      <w:r>
        <w:rPr>
          <w:rFonts w:hint="eastAsia"/>
        </w:rPr>
        <w:t>、防火墙</w:t>
      </w:r>
      <w:r>
        <w:rPr>
          <w:rFonts w:hint="eastAsia"/>
        </w:rPr>
        <w:tab/>
      </w:r>
      <w:r>
        <w:rPr>
          <w:rFonts w:hint="eastAsia"/>
        </w:rPr>
        <w:tab/>
        <w:t>D</w:t>
      </w:r>
      <w:r>
        <w:rPr>
          <w:rFonts w:hint="eastAsia"/>
        </w:rPr>
        <w:t>、使用安全</w:t>
      </w:r>
      <w:r>
        <w:rPr>
          <w:rFonts w:hint="eastAsia"/>
        </w:rPr>
        <w:t>shell</w:t>
      </w:r>
      <w:r>
        <w:rPr>
          <w:rFonts w:hint="eastAsia"/>
        </w:rPr>
        <w:t>程序</w:t>
      </w:r>
    </w:p>
    <w:p w:rsidR="00441621" w:rsidRDefault="00441621" w:rsidP="004F0CE8">
      <w:pPr>
        <w:spacing w:line="360" w:lineRule="auto"/>
        <w:jc w:val="left"/>
      </w:pPr>
      <w:r>
        <w:rPr>
          <w:rFonts w:hint="eastAsia"/>
        </w:rPr>
        <w:t>257</w:t>
      </w:r>
      <w:r>
        <w:rPr>
          <w:rFonts w:hint="eastAsia"/>
        </w:rPr>
        <w:t>、从下列数据库分割条件中，选出用于抵御跟踪器攻击和抵御对线性系统攻击的一项。（</w:t>
      </w:r>
      <w:r>
        <w:rPr>
          <w:rFonts w:hint="eastAsia"/>
        </w:rPr>
        <w:t>B</w:t>
      </w:r>
      <w:r>
        <w:rPr>
          <w:rFonts w:hint="eastAsia"/>
        </w:rPr>
        <w:t>）。</w:t>
      </w:r>
    </w:p>
    <w:p w:rsidR="00441621" w:rsidRDefault="00441621" w:rsidP="004F0CE8">
      <w:pPr>
        <w:spacing w:line="360" w:lineRule="auto"/>
        <w:ind w:firstLine="420"/>
        <w:jc w:val="left"/>
      </w:pPr>
      <w:r>
        <w:rPr>
          <w:rFonts w:hint="eastAsia"/>
        </w:rPr>
        <w:t>A</w:t>
      </w:r>
      <w:r>
        <w:rPr>
          <w:rFonts w:hint="eastAsia"/>
        </w:rPr>
        <w:t>、每个分割区</w:t>
      </w:r>
      <w:r>
        <w:rPr>
          <w:rFonts w:hint="eastAsia"/>
        </w:rPr>
        <w:t>G</w:t>
      </w:r>
      <w:r>
        <w:rPr>
          <w:rFonts w:hint="eastAsia"/>
        </w:rPr>
        <w:t>有</w:t>
      </w:r>
      <w:r>
        <w:rPr>
          <w:rFonts w:hint="eastAsia"/>
        </w:rPr>
        <w:t>g=|G|</w:t>
      </w:r>
      <w:r>
        <w:rPr>
          <w:rFonts w:hint="eastAsia"/>
        </w:rPr>
        <w:t>记录，其中</w:t>
      </w:r>
      <w:r>
        <w:rPr>
          <w:rFonts w:hint="eastAsia"/>
        </w:rPr>
        <w:t>g=0</w:t>
      </w:r>
      <w:r>
        <w:rPr>
          <w:rFonts w:hint="eastAsia"/>
        </w:rPr>
        <w:t>或</w:t>
      </w:r>
      <w:r>
        <w:rPr>
          <w:rFonts w:hint="eastAsia"/>
        </w:rPr>
        <w:t>g&gt;=n</w:t>
      </w:r>
      <w:r>
        <w:rPr>
          <w:rFonts w:hint="eastAsia"/>
        </w:rPr>
        <w:t>，且</w:t>
      </w:r>
      <w:r>
        <w:rPr>
          <w:rFonts w:hint="eastAsia"/>
        </w:rPr>
        <w:t>g</w:t>
      </w:r>
      <w:r>
        <w:rPr>
          <w:rFonts w:hint="eastAsia"/>
        </w:rPr>
        <w:t>为偶数，</w:t>
      </w:r>
    </w:p>
    <w:p w:rsidR="00441621" w:rsidRDefault="00441621" w:rsidP="004F0CE8">
      <w:pPr>
        <w:spacing w:line="360" w:lineRule="auto"/>
        <w:ind w:firstLine="420"/>
        <w:jc w:val="left"/>
      </w:pPr>
      <w:r>
        <w:rPr>
          <w:rFonts w:hint="eastAsia"/>
        </w:rPr>
        <w:t>B</w:t>
      </w:r>
      <w:r>
        <w:rPr>
          <w:rFonts w:hint="eastAsia"/>
        </w:rPr>
        <w:t>、记录必须成对地加入</w:t>
      </w:r>
      <w:r>
        <w:rPr>
          <w:rFonts w:hint="eastAsia"/>
        </w:rPr>
        <w:t>G</w:t>
      </w:r>
      <w:r>
        <w:rPr>
          <w:rFonts w:hint="eastAsia"/>
        </w:rPr>
        <w:t>或从</w:t>
      </w:r>
      <w:r>
        <w:rPr>
          <w:rFonts w:hint="eastAsia"/>
        </w:rPr>
        <w:t>G</w:t>
      </w:r>
      <w:r>
        <w:rPr>
          <w:rFonts w:hint="eastAsia"/>
        </w:rPr>
        <w:t>中删除</w:t>
      </w:r>
    </w:p>
    <w:p w:rsidR="00441621" w:rsidRDefault="00441621" w:rsidP="004F0CE8">
      <w:pPr>
        <w:spacing w:line="360" w:lineRule="auto"/>
        <w:ind w:leftChars="50" w:left="105" w:firstLine="315"/>
        <w:jc w:val="left"/>
      </w:pPr>
      <w:r>
        <w:rPr>
          <w:rFonts w:hint="eastAsia"/>
        </w:rPr>
        <w:t>C</w:t>
      </w:r>
      <w:r>
        <w:rPr>
          <w:rFonts w:hint="eastAsia"/>
        </w:rPr>
        <w:t>、查询集虚报口各个分割区，如果查询含有一个以上记录的统计信息是从</w:t>
      </w:r>
      <w:r>
        <w:rPr>
          <w:rFonts w:hint="eastAsia"/>
        </w:rPr>
        <w:t>m</w:t>
      </w:r>
      <w:r>
        <w:rPr>
          <w:rFonts w:hint="eastAsia"/>
        </w:rPr>
        <w:t>各分割区</w:t>
      </w:r>
      <w:r>
        <w:rPr>
          <w:rFonts w:hint="eastAsia"/>
        </w:rPr>
        <w:t>G1</w:t>
      </w:r>
      <w:r>
        <w:rPr>
          <w:rFonts w:hint="eastAsia"/>
        </w:rPr>
        <w:t>，</w:t>
      </w:r>
      <w:r>
        <w:rPr>
          <w:rFonts w:hint="eastAsia"/>
        </w:rPr>
        <w:t>G2</w:t>
      </w:r>
      <w:r>
        <w:rPr>
          <w:rFonts w:hint="eastAsia"/>
        </w:rPr>
        <w:t>，</w:t>
      </w:r>
      <w:r>
        <w:t>…</w:t>
      </w:r>
      <w:r>
        <w:rPr>
          <w:rFonts w:hint="eastAsia"/>
        </w:rPr>
        <w:t xml:space="preserve"> </w:t>
      </w:r>
      <w:r>
        <w:t>…</w:t>
      </w:r>
      <w:r>
        <w:rPr>
          <w:rFonts w:hint="eastAsia"/>
        </w:rPr>
        <w:t>Gm</w:t>
      </w:r>
      <w:r>
        <w:rPr>
          <w:rFonts w:hint="eastAsia"/>
        </w:rPr>
        <w:t>中每一个分割区而来的，则统计信息</w:t>
      </w:r>
      <w:r>
        <w:rPr>
          <w:rFonts w:hint="eastAsia"/>
        </w:rPr>
        <w:t>g</w:t>
      </w:r>
      <w:r>
        <w:rPr>
          <w:rFonts w:hint="eastAsia"/>
        </w:rPr>
        <w:t>（</w:t>
      </w:r>
      <w:r>
        <w:rPr>
          <w:rFonts w:hint="eastAsia"/>
        </w:rPr>
        <w:t>G1VG2V</w:t>
      </w:r>
      <w:r>
        <w:t>…</w:t>
      </w:r>
      <w:r>
        <w:rPr>
          <w:rFonts w:hint="eastAsia"/>
        </w:rPr>
        <w:t xml:space="preserve"> </w:t>
      </w:r>
      <w:r>
        <w:t>…</w:t>
      </w:r>
      <w:r>
        <w:rPr>
          <w:rFonts w:hint="eastAsia"/>
        </w:rPr>
        <w:t>VGm</w:t>
      </w:r>
      <w:r>
        <w:rPr>
          <w:rFonts w:hint="eastAsia"/>
        </w:rPr>
        <w:t>）是允许发布</w:t>
      </w:r>
    </w:p>
    <w:p w:rsidR="00441621" w:rsidRDefault="00441621" w:rsidP="004F0CE8">
      <w:pPr>
        <w:spacing w:line="360" w:lineRule="auto"/>
        <w:ind w:firstLine="420"/>
        <w:jc w:val="left"/>
      </w:pPr>
      <w:r>
        <w:rPr>
          <w:rFonts w:hint="eastAsia"/>
        </w:rPr>
        <w:lastRenderedPageBreak/>
        <w:t>D</w:t>
      </w:r>
      <w:r>
        <w:rPr>
          <w:rFonts w:hint="eastAsia"/>
        </w:rPr>
        <w:t>、记录必须不对地加入</w:t>
      </w:r>
      <w:r>
        <w:rPr>
          <w:rFonts w:hint="eastAsia"/>
        </w:rPr>
        <w:t>G</w:t>
      </w:r>
      <w:r>
        <w:rPr>
          <w:rFonts w:hint="eastAsia"/>
        </w:rPr>
        <w:t>或从</w:t>
      </w:r>
      <w:r>
        <w:rPr>
          <w:rFonts w:hint="eastAsia"/>
        </w:rPr>
        <w:t>G</w:t>
      </w:r>
      <w:r>
        <w:rPr>
          <w:rFonts w:hint="eastAsia"/>
        </w:rPr>
        <w:t>中删除</w:t>
      </w:r>
    </w:p>
    <w:p w:rsidR="00441621" w:rsidRDefault="00441621" w:rsidP="004F0CE8">
      <w:pPr>
        <w:spacing w:line="360" w:lineRule="auto"/>
        <w:jc w:val="left"/>
      </w:pPr>
      <w:r>
        <w:rPr>
          <w:rFonts w:hint="eastAsia"/>
        </w:rPr>
        <w:t>258</w:t>
      </w:r>
      <w:r>
        <w:rPr>
          <w:rFonts w:hint="eastAsia"/>
        </w:rPr>
        <w:t>、单个用户使用的数据库视图的描述为（</w:t>
      </w:r>
      <w:r>
        <w:rPr>
          <w:rFonts w:hint="eastAsia"/>
        </w:rPr>
        <w:t>A</w:t>
      </w:r>
      <w:r>
        <w:rPr>
          <w:rFonts w:hint="eastAsia"/>
        </w:rPr>
        <w:t>）。</w:t>
      </w:r>
    </w:p>
    <w:p w:rsidR="00441621" w:rsidRDefault="00441621" w:rsidP="004F0CE8">
      <w:pPr>
        <w:spacing w:line="360" w:lineRule="auto"/>
        <w:ind w:firstLine="420"/>
        <w:jc w:val="left"/>
      </w:pPr>
      <w:r>
        <w:rPr>
          <w:rFonts w:hint="eastAsia"/>
        </w:rPr>
        <w:t>A</w:t>
      </w:r>
      <w:r>
        <w:rPr>
          <w:rFonts w:hint="eastAsia"/>
        </w:rPr>
        <w:t>、外模式</w:t>
      </w:r>
      <w:r>
        <w:rPr>
          <w:rFonts w:hint="eastAsia"/>
        </w:rPr>
        <w:tab/>
      </w:r>
      <w:r>
        <w:rPr>
          <w:rFonts w:hint="eastAsia"/>
        </w:rPr>
        <w:tab/>
      </w:r>
      <w:r w:rsidR="001324E4">
        <w:rPr>
          <w:rFonts w:hint="eastAsia"/>
        </w:rPr>
        <w:tab/>
      </w:r>
      <w:r>
        <w:rPr>
          <w:rFonts w:hint="eastAsia"/>
        </w:rPr>
        <w:t>B</w:t>
      </w:r>
      <w:r>
        <w:rPr>
          <w:rFonts w:hint="eastAsia"/>
        </w:rPr>
        <w:t>、概念模式</w:t>
      </w:r>
      <w:r>
        <w:rPr>
          <w:rFonts w:hint="eastAsia"/>
        </w:rPr>
        <w:tab/>
      </w:r>
      <w:r>
        <w:rPr>
          <w:rFonts w:hint="eastAsia"/>
        </w:rPr>
        <w:tab/>
      </w:r>
      <w:r w:rsidR="001324E4">
        <w:rPr>
          <w:rFonts w:hint="eastAsia"/>
        </w:rPr>
        <w:tab/>
      </w:r>
      <w:r w:rsidR="001324E4">
        <w:rPr>
          <w:rFonts w:hint="eastAsia"/>
        </w:rPr>
        <w:tab/>
      </w:r>
      <w:r>
        <w:rPr>
          <w:rFonts w:hint="eastAsia"/>
        </w:rPr>
        <w:t>C</w:t>
      </w:r>
      <w:r>
        <w:rPr>
          <w:rFonts w:hint="eastAsia"/>
        </w:rPr>
        <w:t>、内模式</w:t>
      </w:r>
      <w:r>
        <w:rPr>
          <w:rFonts w:hint="eastAsia"/>
        </w:rPr>
        <w:tab/>
      </w:r>
      <w:r>
        <w:rPr>
          <w:rFonts w:hint="eastAsia"/>
        </w:rPr>
        <w:tab/>
      </w:r>
      <w:r w:rsidR="001324E4">
        <w:rPr>
          <w:rFonts w:hint="eastAsia"/>
        </w:rPr>
        <w:tab/>
      </w:r>
      <w:r>
        <w:rPr>
          <w:rFonts w:hint="eastAsia"/>
        </w:rPr>
        <w:t>D</w:t>
      </w:r>
      <w:r>
        <w:rPr>
          <w:rFonts w:hint="eastAsia"/>
        </w:rPr>
        <w:t>、存储模式</w:t>
      </w:r>
    </w:p>
    <w:p w:rsidR="00441621" w:rsidRDefault="00441621" w:rsidP="004F0CE8">
      <w:pPr>
        <w:spacing w:line="360" w:lineRule="auto"/>
        <w:jc w:val="left"/>
      </w:pPr>
      <w:r>
        <w:rPr>
          <w:rFonts w:hint="eastAsia"/>
        </w:rPr>
        <w:t>259</w:t>
      </w:r>
      <w:r>
        <w:rPr>
          <w:rFonts w:hint="eastAsia"/>
        </w:rPr>
        <w:t>、对于</w:t>
      </w:r>
      <w:r>
        <w:rPr>
          <w:rFonts w:hint="eastAsia"/>
        </w:rPr>
        <w:t>IIS</w:t>
      </w:r>
      <w:r>
        <w:rPr>
          <w:rFonts w:hint="eastAsia"/>
        </w:rPr>
        <w:t>日志记录，推荐使用什么文件格式？（</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Microsoft</w:t>
      </w:r>
      <w:r>
        <w:rPr>
          <w:rFonts w:hint="eastAsia"/>
        </w:rPr>
        <w:tab/>
        <w:t xml:space="preserve"> IIS</w:t>
      </w:r>
      <w:r>
        <w:rPr>
          <w:rFonts w:hint="eastAsia"/>
        </w:rPr>
        <w:t>日志文件格式</w:t>
      </w:r>
      <w:r>
        <w:rPr>
          <w:rFonts w:hint="eastAsia"/>
        </w:rPr>
        <w:tab/>
      </w:r>
      <w:r>
        <w:rPr>
          <w:rFonts w:hint="eastAsia"/>
        </w:rPr>
        <w:tab/>
      </w:r>
      <w:r>
        <w:rPr>
          <w:rFonts w:hint="eastAsia"/>
        </w:rPr>
        <w:tab/>
      </w:r>
      <w:r w:rsidR="001324E4">
        <w:rPr>
          <w:rFonts w:hint="eastAsia"/>
        </w:rPr>
        <w:tab/>
      </w:r>
      <w:r w:rsidR="001324E4">
        <w:rPr>
          <w:rFonts w:hint="eastAsia"/>
        </w:rPr>
        <w:tab/>
      </w:r>
      <w:r w:rsidR="001324E4">
        <w:rPr>
          <w:rFonts w:hint="eastAsia"/>
        </w:rPr>
        <w:tab/>
      </w:r>
      <w:r>
        <w:rPr>
          <w:rFonts w:hint="eastAsia"/>
        </w:rPr>
        <w:t>B</w:t>
      </w:r>
      <w:r>
        <w:rPr>
          <w:rFonts w:hint="eastAsia"/>
        </w:rPr>
        <w:t>、</w:t>
      </w:r>
      <w:r>
        <w:rPr>
          <w:rFonts w:hint="eastAsia"/>
        </w:rPr>
        <w:t>NCSA</w:t>
      </w:r>
      <w:r>
        <w:rPr>
          <w:rFonts w:hint="eastAsia"/>
        </w:rPr>
        <w:t>公用日志文件格式</w:t>
      </w:r>
    </w:p>
    <w:p w:rsidR="00441621" w:rsidRDefault="00441621" w:rsidP="004F0CE8">
      <w:pPr>
        <w:spacing w:line="360" w:lineRule="auto"/>
        <w:ind w:firstLine="420"/>
        <w:jc w:val="left"/>
      </w:pPr>
      <w:r>
        <w:rPr>
          <w:rFonts w:hint="eastAsia"/>
        </w:rPr>
        <w:t>C</w:t>
      </w:r>
      <w:r>
        <w:rPr>
          <w:rFonts w:hint="eastAsia"/>
        </w:rPr>
        <w:t>、</w:t>
      </w:r>
      <w:r>
        <w:rPr>
          <w:rFonts w:hint="eastAsia"/>
        </w:rPr>
        <w:t>ODBC</w:t>
      </w:r>
      <w:r>
        <w:rPr>
          <w:rFonts w:hint="eastAsia"/>
        </w:rPr>
        <w:t>日志记录格式</w:t>
      </w:r>
      <w:r>
        <w:rPr>
          <w:rFonts w:hint="eastAsia"/>
        </w:rPr>
        <w:tab/>
      </w:r>
      <w:r>
        <w:rPr>
          <w:rFonts w:hint="eastAsia"/>
        </w:rPr>
        <w:tab/>
      </w:r>
      <w:r>
        <w:rPr>
          <w:rFonts w:hint="eastAsia"/>
        </w:rPr>
        <w:tab/>
      </w:r>
      <w:r>
        <w:rPr>
          <w:rFonts w:hint="eastAsia"/>
        </w:rPr>
        <w:tab/>
      </w:r>
      <w:r w:rsidR="001324E4">
        <w:rPr>
          <w:rFonts w:hint="eastAsia"/>
        </w:rPr>
        <w:tab/>
      </w:r>
      <w:r w:rsidR="001324E4">
        <w:rPr>
          <w:rFonts w:hint="eastAsia"/>
        </w:rPr>
        <w:tab/>
      </w:r>
      <w:r w:rsidR="001324E4">
        <w:rPr>
          <w:rFonts w:hint="eastAsia"/>
        </w:rPr>
        <w:tab/>
      </w:r>
      <w:r>
        <w:rPr>
          <w:rFonts w:hint="eastAsia"/>
        </w:rPr>
        <w:t>D</w:t>
      </w:r>
      <w:r>
        <w:rPr>
          <w:rFonts w:hint="eastAsia"/>
        </w:rPr>
        <w:t>、</w:t>
      </w:r>
      <w:r>
        <w:rPr>
          <w:rFonts w:hint="eastAsia"/>
        </w:rPr>
        <w:t>W3C</w:t>
      </w:r>
      <w:r>
        <w:rPr>
          <w:rFonts w:hint="eastAsia"/>
        </w:rPr>
        <w:t>扩展日志文件格式</w:t>
      </w:r>
    </w:p>
    <w:p w:rsidR="00441621" w:rsidRPr="007D1964" w:rsidRDefault="00441621" w:rsidP="004F0CE8">
      <w:pPr>
        <w:spacing w:line="360" w:lineRule="auto"/>
        <w:jc w:val="left"/>
        <w:rPr>
          <w:b/>
          <w:color w:val="FF0000"/>
        </w:rPr>
      </w:pPr>
      <w:r w:rsidRPr="007D1964">
        <w:rPr>
          <w:rFonts w:hint="eastAsia"/>
          <w:b/>
          <w:color w:val="FF0000"/>
        </w:rPr>
        <w:t>260</w:t>
      </w:r>
      <w:r w:rsidRPr="007D1964">
        <w:rPr>
          <w:rFonts w:hint="eastAsia"/>
          <w:b/>
          <w:color w:val="FF0000"/>
        </w:rPr>
        <w:t>、对于</w:t>
      </w:r>
      <w:r w:rsidRPr="007D1964">
        <w:rPr>
          <w:rFonts w:hint="eastAsia"/>
          <w:b/>
          <w:color w:val="FF0000"/>
        </w:rPr>
        <w:t>IIS</w:t>
      </w:r>
      <w:r w:rsidRPr="007D1964">
        <w:rPr>
          <w:rFonts w:hint="eastAsia"/>
          <w:b/>
          <w:color w:val="FF0000"/>
        </w:rPr>
        <w:t>日志文件的存放目录，下列哪项设置是最好的？（</w:t>
      </w:r>
      <w:r w:rsidRPr="007D1964">
        <w:rPr>
          <w:rFonts w:hint="eastAsia"/>
          <w:b/>
          <w:color w:val="FF0000"/>
        </w:rPr>
        <w:t>D</w:t>
      </w:r>
      <w:r w:rsidRPr="007D1964">
        <w:rPr>
          <w:rFonts w:hint="eastAsia"/>
          <w:b/>
          <w:color w:val="FF0000"/>
        </w:rPr>
        <w:t>）</w:t>
      </w:r>
      <w:r>
        <w:rPr>
          <w:rFonts w:hint="eastAsia"/>
          <w:b/>
          <w:color w:val="FF0000"/>
        </w:rPr>
        <w:t>----</w:t>
      </w:r>
      <w:r>
        <w:rPr>
          <w:rFonts w:hint="eastAsia"/>
          <w:b/>
          <w:color w:val="FF0000"/>
        </w:rPr>
        <w:t>缺少</w:t>
      </w:r>
      <w:r>
        <w:rPr>
          <w:rFonts w:hint="eastAsia"/>
          <w:b/>
          <w:color w:val="FF0000"/>
        </w:rPr>
        <w:t>D</w:t>
      </w:r>
      <w:r>
        <w:rPr>
          <w:rFonts w:hint="eastAsia"/>
          <w:b/>
          <w:color w:val="FF0000"/>
        </w:rPr>
        <w:t>选型</w:t>
      </w:r>
    </w:p>
    <w:p w:rsidR="00441621" w:rsidRPr="007D1964" w:rsidRDefault="00441621" w:rsidP="004F0CE8">
      <w:pPr>
        <w:spacing w:line="360" w:lineRule="auto"/>
        <w:ind w:firstLine="420"/>
        <w:jc w:val="left"/>
        <w:rPr>
          <w:b/>
          <w:color w:val="FF0000"/>
        </w:rPr>
      </w:pPr>
      <w:r w:rsidRPr="007D1964">
        <w:rPr>
          <w:rFonts w:hint="eastAsia"/>
          <w:b/>
          <w:color w:val="FF0000"/>
        </w:rPr>
        <w:t>A</w:t>
      </w:r>
      <w:r w:rsidRPr="007D1964">
        <w:rPr>
          <w:rFonts w:hint="eastAsia"/>
          <w:b/>
          <w:color w:val="FF0000"/>
        </w:rPr>
        <w:t>、</w:t>
      </w:r>
      <w:r w:rsidRPr="007D1964">
        <w:rPr>
          <w:rFonts w:hint="eastAsia"/>
          <w:b/>
          <w:color w:val="FF0000"/>
        </w:rPr>
        <w:t>%WinDir%\System32\LogFiles</w:t>
      </w:r>
      <w:r w:rsidRPr="007D1964">
        <w:rPr>
          <w:rFonts w:hint="eastAsia"/>
          <w:b/>
          <w:color w:val="FF0000"/>
        </w:rPr>
        <w:tab/>
      </w:r>
      <w:r w:rsidRPr="007D1964">
        <w:rPr>
          <w:rFonts w:hint="eastAsia"/>
          <w:b/>
          <w:color w:val="FF0000"/>
        </w:rPr>
        <w:tab/>
      </w:r>
      <w:r w:rsidRPr="007D1964">
        <w:rPr>
          <w:rFonts w:hint="eastAsia"/>
          <w:b/>
          <w:color w:val="FF0000"/>
        </w:rPr>
        <w:tab/>
      </w:r>
      <w:r w:rsidR="001324E4">
        <w:rPr>
          <w:rFonts w:hint="eastAsia"/>
          <w:b/>
          <w:color w:val="FF0000"/>
        </w:rPr>
        <w:tab/>
      </w:r>
      <w:r w:rsidRPr="007D1964">
        <w:rPr>
          <w:rFonts w:hint="eastAsia"/>
          <w:b/>
          <w:color w:val="FF0000"/>
        </w:rPr>
        <w:t>B</w:t>
      </w:r>
      <w:r w:rsidRPr="007D1964">
        <w:rPr>
          <w:rFonts w:hint="eastAsia"/>
          <w:b/>
          <w:color w:val="FF0000"/>
        </w:rPr>
        <w:t>、</w:t>
      </w:r>
      <w:r w:rsidRPr="007D1964">
        <w:rPr>
          <w:rFonts w:hint="eastAsia"/>
          <w:b/>
          <w:color w:val="FF0000"/>
        </w:rPr>
        <w:t>C:\Inetpub\wwwroot\LogFiles</w:t>
      </w:r>
    </w:p>
    <w:p w:rsidR="00441621" w:rsidRDefault="00441621" w:rsidP="004F0CE8">
      <w:pPr>
        <w:spacing w:line="360" w:lineRule="auto"/>
        <w:ind w:firstLine="420"/>
        <w:jc w:val="left"/>
        <w:rPr>
          <w:b/>
          <w:color w:val="FF0000"/>
        </w:rPr>
      </w:pPr>
      <w:r w:rsidRPr="007D1964">
        <w:rPr>
          <w:rFonts w:hint="eastAsia"/>
          <w:b/>
          <w:color w:val="FF0000"/>
        </w:rPr>
        <w:t>C</w:t>
      </w:r>
      <w:r w:rsidRPr="007D1964">
        <w:rPr>
          <w:rFonts w:hint="eastAsia"/>
          <w:b/>
          <w:color w:val="FF0000"/>
        </w:rPr>
        <w:t>、</w:t>
      </w:r>
      <w:r w:rsidRPr="007D1964">
        <w:rPr>
          <w:rFonts w:hint="eastAsia"/>
          <w:b/>
          <w:color w:val="FF0000"/>
        </w:rPr>
        <w:t>C:\LogFiles..)-F:\LogFiles</w:t>
      </w:r>
      <w:r w:rsidRPr="007D1964">
        <w:rPr>
          <w:rFonts w:hint="eastAsia"/>
          <w:b/>
          <w:color w:val="FF0000"/>
        </w:rPr>
        <w:tab/>
      </w:r>
      <w:r w:rsidRPr="007D1964">
        <w:rPr>
          <w:rFonts w:hint="eastAsia"/>
          <w:b/>
          <w:color w:val="FF0000"/>
        </w:rPr>
        <w:tab/>
      </w:r>
      <w:r w:rsidRPr="007D1964">
        <w:rPr>
          <w:rFonts w:hint="eastAsia"/>
          <w:b/>
          <w:color w:val="FF0000"/>
        </w:rPr>
        <w:tab/>
      </w:r>
      <w:r w:rsidRPr="007D1964">
        <w:rPr>
          <w:rFonts w:hint="eastAsia"/>
          <w:b/>
          <w:color w:val="FF0000"/>
        </w:rPr>
        <w:tab/>
      </w:r>
      <w:r>
        <w:rPr>
          <w:rFonts w:hint="eastAsia"/>
          <w:b/>
          <w:color w:val="FF0000"/>
        </w:rPr>
        <w:tab/>
      </w:r>
      <w:r w:rsidRPr="007D1964">
        <w:rPr>
          <w:rFonts w:hint="eastAsia"/>
          <w:b/>
          <w:color w:val="FF0000"/>
        </w:rPr>
        <w:t>D</w:t>
      </w:r>
      <w:r w:rsidRPr="007D1964">
        <w:rPr>
          <w:rFonts w:hint="eastAsia"/>
          <w:b/>
          <w:color w:val="FF0000"/>
        </w:rPr>
        <w:t>、</w:t>
      </w:r>
    </w:p>
    <w:p w:rsidR="00441621" w:rsidRPr="007A31CD" w:rsidRDefault="00441621" w:rsidP="004F0CE8">
      <w:pPr>
        <w:spacing w:line="360" w:lineRule="auto"/>
        <w:jc w:val="left"/>
      </w:pPr>
      <w:r w:rsidRPr="007A31CD">
        <w:rPr>
          <w:rFonts w:hint="eastAsia"/>
        </w:rPr>
        <w:t>261</w:t>
      </w:r>
      <w:r w:rsidRPr="007A31CD">
        <w:rPr>
          <w:rFonts w:hint="eastAsia"/>
        </w:rPr>
        <w:t>、对于</w:t>
      </w:r>
      <w:r w:rsidRPr="007A31CD">
        <w:rPr>
          <w:rFonts w:hint="eastAsia"/>
        </w:rPr>
        <w:t>IIS</w:t>
      </w:r>
      <w:r w:rsidRPr="007A31CD">
        <w:rPr>
          <w:rFonts w:hint="eastAsia"/>
        </w:rPr>
        <w:t>日志文件的访问权限，下列哪些设置是正确的？（</w:t>
      </w:r>
      <w:r w:rsidRPr="007A31CD">
        <w:rPr>
          <w:rFonts w:hint="eastAsia"/>
        </w:rPr>
        <w:t>D</w:t>
      </w:r>
      <w:r w:rsidRPr="007A31CD">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SYSTEM</w:t>
      </w:r>
      <w:r>
        <w:rPr>
          <w:rFonts w:hint="eastAsia"/>
        </w:rPr>
        <w:t>（完全控制）</w:t>
      </w:r>
      <w:r>
        <w:rPr>
          <w:rFonts w:hint="eastAsia"/>
        </w:rPr>
        <w:t>Administrator</w:t>
      </w:r>
      <w:r>
        <w:rPr>
          <w:rFonts w:hint="eastAsia"/>
        </w:rPr>
        <w:t>（完全控制）</w:t>
      </w:r>
      <w:r>
        <w:rPr>
          <w:rFonts w:hint="eastAsia"/>
        </w:rPr>
        <w:t>Users</w:t>
      </w:r>
      <w:r>
        <w:rPr>
          <w:rFonts w:hint="eastAsia"/>
        </w:rPr>
        <w:t>（修改）</w:t>
      </w:r>
      <w:r>
        <w:rPr>
          <w:rFonts w:hint="eastAsia"/>
        </w:rPr>
        <w:tab/>
      </w:r>
      <w:r>
        <w:rPr>
          <w:rFonts w:hint="eastAsia"/>
        </w:rPr>
        <w:tab/>
      </w:r>
    </w:p>
    <w:p w:rsidR="00441621" w:rsidRDefault="00441621" w:rsidP="004F0CE8">
      <w:pPr>
        <w:spacing w:line="360" w:lineRule="auto"/>
        <w:ind w:firstLine="420"/>
        <w:jc w:val="left"/>
      </w:pPr>
      <w:r>
        <w:rPr>
          <w:rFonts w:hint="eastAsia"/>
        </w:rPr>
        <w:t>B</w:t>
      </w:r>
      <w:r>
        <w:rPr>
          <w:rFonts w:hint="eastAsia"/>
        </w:rPr>
        <w:t>、</w:t>
      </w:r>
      <w:r>
        <w:rPr>
          <w:rFonts w:hint="eastAsia"/>
        </w:rPr>
        <w:t>SYSTEM</w:t>
      </w:r>
      <w:r>
        <w:rPr>
          <w:rFonts w:hint="eastAsia"/>
        </w:rPr>
        <w:t>（完全控制）</w:t>
      </w:r>
      <w:r>
        <w:rPr>
          <w:rFonts w:hint="eastAsia"/>
        </w:rPr>
        <w:t>Administrator</w:t>
      </w:r>
      <w:r>
        <w:rPr>
          <w:rFonts w:hint="eastAsia"/>
        </w:rPr>
        <w:t>（完全控制）</w:t>
      </w:r>
      <w:r>
        <w:rPr>
          <w:rFonts w:hint="eastAsia"/>
        </w:rPr>
        <w:t>Everyone</w:t>
      </w:r>
      <w:r>
        <w:rPr>
          <w:rFonts w:hint="eastAsia"/>
        </w:rPr>
        <w:t>（读取和运行）</w:t>
      </w:r>
    </w:p>
    <w:p w:rsidR="00441621" w:rsidRDefault="00441621" w:rsidP="004F0CE8">
      <w:pPr>
        <w:spacing w:line="360" w:lineRule="auto"/>
        <w:ind w:firstLine="420"/>
        <w:jc w:val="left"/>
      </w:pPr>
      <w:r>
        <w:rPr>
          <w:rFonts w:hint="eastAsia"/>
        </w:rPr>
        <w:t>C</w:t>
      </w:r>
      <w:r>
        <w:rPr>
          <w:rFonts w:hint="eastAsia"/>
        </w:rPr>
        <w:t>、</w:t>
      </w:r>
      <w:r>
        <w:rPr>
          <w:rFonts w:hint="eastAsia"/>
        </w:rPr>
        <w:t>SYSTEM</w:t>
      </w:r>
      <w:r>
        <w:rPr>
          <w:rFonts w:hint="eastAsia"/>
        </w:rPr>
        <w:t>（完全控制）</w:t>
      </w:r>
      <w:r>
        <w:rPr>
          <w:rFonts w:hint="eastAsia"/>
        </w:rPr>
        <w:t>Administrator</w:t>
      </w:r>
      <w:r>
        <w:rPr>
          <w:rFonts w:hint="eastAsia"/>
        </w:rPr>
        <w:t>（完全控制）</w:t>
      </w:r>
      <w:r>
        <w:rPr>
          <w:rFonts w:hint="eastAsia"/>
        </w:rPr>
        <w:t>Inernet</w:t>
      </w:r>
      <w:r>
        <w:rPr>
          <w:rFonts w:hint="eastAsia"/>
        </w:rPr>
        <w:t>来宾账户（读取和运行）</w:t>
      </w:r>
      <w:r>
        <w:rPr>
          <w:rFonts w:hint="eastAsia"/>
        </w:rPr>
        <w:tab/>
      </w:r>
      <w:r>
        <w:rPr>
          <w:rFonts w:hint="eastAsia"/>
        </w:rPr>
        <w:tab/>
        <w:t>D</w:t>
      </w:r>
      <w:r>
        <w:rPr>
          <w:rFonts w:hint="eastAsia"/>
        </w:rPr>
        <w:t>、</w:t>
      </w:r>
      <w:r>
        <w:rPr>
          <w:rFonts w:hint="eastAsia"/>
        </w:rPr>
        <w:t>SYSTEM</w:t>
      </w:r>
      <w:r>
        <w:rPr>
          <w:rFonts w:hint="eastAsia"/>
        </w:rPr>
        <w:t>（完全控制）</w:t>
      </w:r>
      <w:r>
        <w:rPr>
          <w:rFonts w:hint="eastAsia"/>
        </w:rPr>
        <w:t>Administrator</w:t>
      </w:r>
      <w:r>
        <w:rPr>
          <w:rFonts w:hint="eastAsia"/>
        </w:rPr>
        <w:t>（完全控制）</w:t>
      </w:r>
    </w:p>
    <w:p w:rsidR="00441621" w:rsidRDefault="00441621" w:rsidP="004F0CE8">
      <w:pPr>
        <w:spacing w:line="360" w:lineRule="auto"/>
        <w:jc w:val="left"/>
      </w:pPr>
      <w:r>
        <w:rPr>
          <w:rFonts w:hint="eastAsia"/>
        </w:rPr>
        <w:t>262</w:t>
      </w:r>
      <w:r>
        <w:rPr>
          <w:rFonts w:hint="eastAsia"/>
        </w:rPr>
        <w:t>、对于数据库的描述一下哪项说法是正确的？（</w:t>
      </w:r>
      <w:r>
        <w:rPr>
          <w:rFonts w:hint="eastAsia"/>
        </w:rPr>
        <w:t>A</w:t>
      </w:r>
      <w:r>
        <w:rPr>
          <w:rFonts w:hint="eastAsia"/>
        </w:rPr>
        <w:t>）</w:t>
      </w:r>
    </w:p>
    <w:p w:rsidR="00441621" w:rsidRDefault="00441621" w:rsidP="004F0CE8">
      <w:pPr>
        <w:spacing w:line="360" w:lineRule="auto"/>
        <w:ind w:firstLine="420"/>
        <w:jc w:val="left"/>
      </w:pPr>
      <w:r>
        <w:rPr>
          <w:rFonts w:hint="eastAsia"/>
        </w:rPr>
        <w:t>A</w:t>
      </w:r>
      <w:r>
        <w:rPr>
          <w:rFonts w:hint="eastAsia"/>
        </w:rPr>
        <w:t>、数据和一系列规则的集合</w:t>
      </w:r>
      <w:r>
        <w:rPr>
          <w:rFonts w:hint="eastAsia"/>
        </w:rPr>
        <w:tab/>
      </w:r>
      <w:r>
        <w:rPr>
          <w:rFonts w:hint="eastAsia"/>
        </w:rPr>
        <w:tab/>
      </w:r>
      <w:r>
        <w:rPr>
          <w:rFonts w:hint="eastAsia"/>
        </w:rPr>
        <w:tab/>
      </w:r>
      <w:r w:rsidR="001324E4">
        <w:rPr>
          <w:rFonts w:hint="eastAsia"/>
        </w:rPr>
        <w:tab/>
      </w:r>
      <w:r w:rsidR="001324E4">
        <w:rPr>
          <w:rFonts w:hint="eastAsia"/>
        </w:rPr>
        <w:tab/>
      </w:r>
      <w:r>
        <w:rPr>
          <w:rFonts w:hint="eastAsia"/>
        </w:rPr>
        <w:t>B</w:t>
      </w:r>
      <w:r>
        <w:rPr>
          <w:rFonts w:hint="eastAsia"/>
        </w:rPr>
        <w:t>、一种存储数据的软件</w:t>
      </w:r>
    </w:p>
    <w:p w:rsidR="00441621" w:rsidRDefault="00441621" w:rsidP="004F0CE8">
      <w:pPr>
        <w:spacing w:line="360" w:lineRule="auto"/>
        <w:ind w:firstLine="420"/>
        <w:jc w:val="left"/>
      </w:pPr>
      <w:r>
        <w:rPr>
          <w:rFonts w:hint="eastAsia"/>
        </w:rPr>
        <w:t>C</w:t>
      </w:r>
      <w:r>
        <w:rPr>
          <w:rFonts w:hint="eastAsia"/>
        </w:rPr>
        <w:t>、一种存储数据的硬件</w:t>
      </w:r>
      <w:r>
        <w:rPr>
          <w:rFonts w:hint="eastAsia"/>
        </w:rPr>
        <w:tab/>
      </w:r>
      <w:r>
        <w:rPr>
          <w:rFonts w:hint="eastAsia"/>
        </w:rPr>
        <w:tab/>
      </w:r>
      <w:r>
        <w:rPr>
          <w:rFonts w:hint="eastAsia"/>
        </w:rPr>
        <w:tab/>
      </w:r>
      <w:r>
        <w:rPr>
          <w:rFonts w:hint="eastAsia"/>
        </w:rPr>
        <w:tab/>
      </w:r>
      <w:r w:rsidR="001324E4">
        <w:rPr>
          <w:rFonts w:hint="eastAsia"/>
        </w:rPr>
        <w:tab/>
      </w:r>
      <w:r w:rsidR="001324E4">
        <w:rPr>
          <w:rFonts w:hint="eastAsia"/>
        </w:rPr>
        <w:tab/>
      </w:r>
      <w:r>
        <w:rPr>
          <w:rFonts w:hint="eastAsia"/>
        </w:rPr>
        <w:t>D</w:t>
      </w:r>
      <w:r>
        <w:rPr>
          <w:rFonts w:hint="eastAsia"/>
        </w:rPr>
        <w:t>、是存放人量数据的软件</w:t>
      </w:r>
    </w:p>
    <w:p w:rsidR="00441621" w:rsidRPr="007C7E24" w:rsidRDefault="00441621" w:rsidP="004F0CE8">
      <w:pPr>
        <w:spacing w:line="360" w:lineRule="auto"/>
        <w:jc w:val="left"/>
      </w:pPr>
      <w:r>
        <w:rPr>
          <w:rFonts w:hint="eastAsia"/>
        </w:rPr>
        <w:t>263</w:t>
      </w:r>
      <w:r>
        <w:rPr>
          <w:rFonts w:hint="eastAsia"/>
        </w:rPr>
        <w:t>、攻击者可能利用不必要的</w:t>
      </w:r>
      <w:r>
        <w:rPr>
          <w:rFonts w:hint="eastAsia"/>
        </w:rPr>
        <w:t>extproc</w:t>
      </w:r>
      <w:r>
        <w:rPr>
          <w:rFonts w:hint="eastAsia"/>
        </w:rPr>
        <w:t>外部程序调用功能获取对系统的控制权，威胁系统安全。关闭</w:t>
      </w:r>
      <w:r>
        <w:rPr>
          <w:rFonts w:hint="eastAsia"/>
        </w:rPr>
        <w:t>Extproc</w:t>
      </w:r>
      <w:r>
        <w:rPr>
          <w:rFonts w:hint="eastAsia"/>
        </w:rPr>
        <w:t>功能需要修改</w:t>
      </w:r>
      <w:r>
        <w:rPr>
          <w:rFonts w:hint="eastAsia"/>
        </w:rPr>
        <w:t>TNSNAMES.ORA</w:t>
      </w:r>
      <w:r>
        <w:rPr>
          <w:rFonts w:hint="eastAsia"/>
        </w:rPr>
        <w:t>和</w:t>
      </w:r>
      <w:r>
        <w:rPr>
          <w:rFonts w:hint="eastAsia"/>
        </w:rPr>
        <w:t>LISTENER.ORA</w:t>
      </w:r>
      <w:r>
        <w:rPr>
          <w:rFonts w:hint="eastAsia"/>
        </w:rPr>
        <w:t>文件删除一下条目，其中有一个错误的请选择出来（</w:t>
      </w:r>
      <w:r>
        <w:rPr>
          <w:rFonts w:hint="eastAsia"/>
        </w:rPr>
        <w:t>A</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sys_ertproc</w:t>
      </w:r>
      <w:r>
        <w:rPr>
          <w:rFonts w:hint="eastAsia"/>
        </w:rPr>
        <w:tab/>
      </w:r>
      <w:r>
        <w:rPr>
          <w:rFonts w:hint="eastAsia"/>
        </w:rPr>
        <w:tab/>
      </w:r>
      <w:r>
        <w:rPr>
          <w:rFonts w:hint="eastAsia"/>
        </w:rPr>
        <w:tab/>
      </w:r>
      <w:r>
        <w:rPr>
          <w:rFonts w:hint="eastAsia"/>
        </w:rPr>
        <w:tab/>
      </w:r>
      <w:r>
        <w:rPr>
          <w:rFonts w:hint="eastAsia"/>
        </w:rPr>
        <w:tab/>
      </w:r>
      <w:r>
        <w:rPr>
          <w:rFonts w:hint="eastAsia"/>
        </w:rPr>
        <w:tab/>
      </w:r>
      <w:r w:rsidR="001324E4">
        <w:rPr>
          <w:rFonts w:hint="eastAsia"/>
        </w:rPr>
        <w:tab/>
      </w:r>
      <w:r w:rsidR="001324E4">
        <w:rPr>
          <w:rFonts w:hint="eastAsia"/>
        </w:rPr>
        <w:tab/>
      </w:r>
      <w:r>
        <w:rPr>
          <w:rFonts w:hint="eastAsia"/>
        </w:rPr>
        <w:t>B</w:t>
      </w:r>
      <w:r>
        <w:rPr>
          <w:rFonts w:hint="eastAsia"/>
        </w:rPr>
        <w:t>、</w:t>
      </w:r>
      <w:r>
        <w:rPr>
          <w:rFonts w:hint="eastAsia"/>
        </w:rPr>
        <w:t>icache_extproc</w:t>
      </w:r>
    </w:p>
    <w:p w:rsidR="00441621" w:rsidRDefault="00441621" w:rsidP="004F0CE8">
      <w:pPr>
        <w:spacing w:line="360" w:lineRule="auto"/>
        <w:ind w:firstLine="420"/>
        <w:jc w:val="left"/>
      </w:pPr>
      <w:r>
        <w:rPr>
          <w:rFonts w:hint="eastAsia"/>
        </w:rPr>
        <w:t>C</w:t>
      </w:r>
      <w:r>
        <w:rPr>
          <w:rFonts w:hint="eastAsia"/>
        </w:rPr>
        <w:t>、</w:t>
      </w:r>
      <w:r>
        <w:rPr>
          <w:rFonts w:hint="eastAsia"/>
        </w:rPr>
        <w:t>PLSExtproc</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324E4">
        <w:rPr>
          <w:rFonts w:hint="eastAsia"/>
        </w:rPr>
        <w:tab/>
      </w:r>
      <w:r>
        <w:rPr>
          <w:rFonts w:hint="eastAsia"/>
        </w:rPr>
        <w:t>D</w:t>
      </w:r>
      <w:r>
        <w:rPr>
          <w:rFonts w:hint="eastAsia"/>
        </w:rPr>
        <w:t>、</w:t>
      </w:r>
      <w:r>
        <w:rPr>
          <w:rFonts w:hint="eastAsia"/>
        </w:rPr>
        <w:t>extproc</w:t>
      </w:r>
    </w:p>
    <w:p w:rsidR="00441621" w:rsidRDefault="00441621" w:rsidP="004F0CE8">
      <w:pPr>
        <w:spacing w:line="360" w:lineRule="auto"/>
        <w:jc w:val="left"/>
      </w:pPr>
      <w:r>
        <w:rPr>
          <w:rFonts w:hint="eastAsia"/>
        </w:rPr>
        <w:t>264</w:t>
      </w:r>
      <w:r>
        <w:rPr>
          <w:rFonts w:hint="eastAsia"/>
        </w:rPr>
        <w:t>、关系数据库中，实现实体之间的联系是通过表与表之间的（</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、公共索引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324E4">
        <w:rPr>
          <w:rFonts w:hint="eastAsia"/>
        </w:rPr>
        <w:tab/>
      </w:r>
      <w:r w:rsidR="001324E4">
        <w:rPr>
          <w:rFonts w:hint="eastAsia"/>
        </w:rPr>
        <w:tab/>
      </w:r>
      <w:r>
        <w:rPr>
          <w:rFonts w:hint="eastAsia"/>
        </w:rPr>
        <w:t>B</w:t>
      </w:r>
      <w:r>
        <w:rPr>
          <w:rFonts w:hint="eastAsia"/>
        </w:rPr>
        <w:t>、公共存储</w:t>
      </w:r>
    </w:p>
    <w:p w:rsidR="00441621" w:rsidRDefault="00441621" w:rsidP="004F0CE8">
      <w:pPr>
        <w:spacing w:line="360" w:lineRule="auto"/>
        <w:ind w:firstLine="420"/>
        <w:jc w:val="left"/>
      </w:pPr>
      <w:r>
        <w:rPr>
          <w:rFonts w:hint="eastAsia"/>
        </w:rPr>
        <w:t>C</w:t>
      </w:r>
      <w:r>
        <w:rPr>
          <w:rFonts w:hint="eastAsia"/>
        </w:rPr>
        <w:t>、公共元组</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324E4">
        <w:rPr>
          <w:rFonts w:hint="eastAsia"/>
        </w:rPr>
        <w:tab/>
      </w:r>
      <w:r w:rsidR="001324E4">
        <w:rPr>
          <w:rFonts w:hint="eastAsia"/>
        </w:rPr>
        <w:tab/>
      </w:r>
      <w:r>
        <w:rPr>
          <w:rFonts w:hint="eastAsia"/>
        </w:rPr>
        <w:t>D</w:t>
      </w:r>
      <w:r>
        <w:rPr>
          <w:rFonts w:hint="eastAsia"/>
        </w:rPr>
        <w:t>、公共属性</w:t>
      </w:r>
    </w:p>
    <w:p w:rsidR="00441621" w:rsidRDefault="00441621" w:rsidP="004F0CE8">
      <w:pPr>
        <w:spacing w:line="360" w:lineRule="auto"/>
        <w:jc w:val="left"/>
      </w:pPr>
      <w:r>
        <w:rPr>
          <w:rFonts w:hint="eastAsia"/>
        </w:rPr>
        <w:t>265</w:t>
      </w:r>
      <w:r>
        <w:rPr>
          <w:rFonts w:hint="eastAsia"/>
        </w:rPr>
        <w:t>、关系型数据库技术的特征由一下哪些元素确定的？（</w:t>
      </w:r>
      <w:r>
        <w:rPr>
          <w:rFonts w:hint="eastAsia"/>
        </w:rPr>
        <w:t>A</w:t>
      </w:r>
      <w:r>
        <w:rPr>
          <w:rFonts w:hint="eastAsia"/>
        </w:rPr>
        <w:t>）</w:t>
      </w:r>
    </w:p>
    <w:p w:rsidR="00441621" w:rsidRDefault="00441621" w:rsidP="004F0CE8">
      <w:pPr>
        <w:spacing w:line="360" w:lineRule="auto"/>
        <w:ind w:firstLine="420"/>
        <w:jc w:val="left"/>
      </w:pPr>
      <w:r>
        <w:rPr>
          <w:rFonts w:hint="eastAsia"/>
        </w:rPr>
        <w:t>A</w:t>
      </w:r>
      <w:r>
        <w:rPr>
          <w:rFonts w:hint="eastAsia"/>
        </w:rPr>
        <w:t>、行和列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324E4">
        <w:rPr>
          <w:rFonts w:hint="eastAsia"/>
        </w:rPr>
        <w:tab/>
      </w:r>
      <w:r w:rsidR="001324E4">
        <w:rPr>
          <w:rFonts w:hint="eastAsia"/>
        </w:rPr>
        <w:tab/>
      </w:r>
      <w:r>
        <w:rPr>
          <w:rFonts w:hint="eastAsia"/>
        </w:rPr>
        <w:t>B</w:t>
      </w:r>
      <w:r>
        <w:rPr>
          <w:rFonts w:hint="eastAsia"/>
        </w:rPr>
        <w:t>、节点和分支</w:t>
      </w:r>
    </w:p>
    <w:p w:rsidR="00441621" w:rsidRDefault="00441621" w:rsidP="004F0CE8">
      <w:pPr>
        <w:spacing w:line="360" w:lineRule="auto"/>
        <w:ind w:firstLine="420"/>
        <w:jc w:val="left"/>
      </w:pPr>
      <w:r>
        <w:rPr>
          <w:rFonts w:hint="eastAsia"/>
        </w:rPr>
        <w:t>C</w:t>
      </w:r>
      <w:r>
        <w:rPr>
          <w:rFonts w:hint="eastAsia"/>
        </w:rPr>
        <w:t>、</w:t>
      </w:r>
      <w:r>
        <w:rPr>
          <w:rFonts w:hint="eastAsia"/>
        </w:rPr>
        <w:t>Blocks</w:t>
      </w:r>
      <w:r>
        <w:rPr>
          <w:rFonts w:hint="eastAsia"/>
        </w:rPr>
        <w:t>和</w:t>
      </w:r>
      <w:r>
        <w:rPr>
          <w:rFonts w:hint="eastAsia"/>
        </w:rPr>
        <w:t>Arrows</w:t>
      </w:r>
      <w:r>
        <w:rPr>
          <w:rFonts w:hint="eastAsia"/>
        </w:rPr>
        <w:tab/>
      </w:r>
      <w:r>
        <w:rPr>
          <w:rFonts w:hint="eastAsia"/>
        </w:rPr>
        <w:tab/>
      </w:r>
      <w:r>
        <w:rPr>
          <w:rFonts w:hint="eastAsia"/>
        </w:rPr>
        <w:tab/>
      </w:r>
      <w:r>
        <w:rPr>
          <w:rFonts w:hint="eastAsia"/>
        </w:rPr>
        <w:tab/>
      </w:r>
      <w:r>
        <w:rPr>
          <w:rFonts w:hint="eastAsia"/>
        </w:rPr>
        <w:tab/>
      </w:r>
      <w:r w:rsidR="001324E4">
        <w:rPr>
          <w:rFonts w:hint="eastAsia"/>
        </w:rPr>
        <w:tab/>
      </w:r>
      <w:r w:rsidR="001324E4">
        <w:rPr>
          <w:rFonts w:hint="eastAsia"/>
        </w:rPr>
        <w:tab/>
      </w:r>
      <w:r>
        <w:rPr>
          <w:rFonts w:hint="eastAsia"/>
        </w:rPr>
        <w:t>D</w:t>
      </w:r>
      <w:r>
        <w:rPr>
          <w:rFonts w:hint="eastAsia"/>
        </w:rPr>
        <w:t>、父类和子类</w:t>
      </w:r>
    </w:p>
    <w:p w:rsidR="00441621" w:rsidRPr="008E6B49" w:rsidRDefault="00441621" w:rsidP="004F0CE8">
      <w:pPr>
        <w:spacing w:line="360" w:lineRule="auto"/>
        <w:jc w:val="left"/>
      </w:pPr>
      <w:r>
        <w:rPr>
          <w:rFonts w:hint="eastAsia"/>
        </w:rPr>
        <w:t>266</w:t>
      </w:r>
      <w:r>
        <w:rPr>
          <w:rFonts w:hint="eastAsia"/>
        </w:rPr>
        <w:t>、关于</w:t>
      </w:r>
      <w:r>
        <w:rPr>
          <w:rFonts w:hint="eastAsia"/>
        </w:rPr>
        <w:t>WEB</w:t>
      </w:r>
      <w:r>
        <w:rPr>
          <w:rFonts w:hint="eastAsia"/>
        </w:rPr>
        <w:t>应用软件系统安全，说法正确的是（</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Web</w:t>
      </w:r>
      <w:r>
        <w:rPr>
          <w:rFonts w:hint="eastAsia"/>
        </w:rPr>
        <w:t>应用软件的安全性仅仅与</w:t>
      </w:r>
      <w:r>
        <w:rPr>
          <w:rFonts w:hint="eastAsia"/>
        </w:rPr>
        <w:t>WEB</w:t>
      </w:r>
      <w:r>
        <w:rPr>
          <w:rFonts w:hint="eastAsia"/>
        </w:rPr>
        <w:t>应用软件本身的开发有关</w:t>
      </w:r>
      <w:r>
        <w:rPr>
          <w:rFonts w:hint="eastAsia"/>
        </w:rPr>
        <w:tab/>
      </w:r>
      <w:r>
        <w:rPr>
          <w:rFonts w:hint="eastAsia"/>
        </w:rPr>
        <w:tab/>
      </w:r>
      <w:r>
        <w:rPr>
          <w:rFonts w:hint="eastAsia"/>
        </w:rPr>
        <w:tab/>
      </w:r>
      <w:r>
        <w:rPr>
          <w:rFonts w:hint="eastAsia"/>
        </w:rPr>
        <w:tab/>
      </w:r>
    </w:p>
    <w:p w:rsidR="00441621" w:rsidRDefault="00441621" w:rsidP="004F0CE8">
      <w:pPr>
        <w:spacing w:line="360" w:lineRule="auto"/>
        <w:ind w:firstLine="420"/>
        <w:jc w:val="left"/>
      </w:pPr>
      <w:r>
        <w:rPr>
          <w:rFonts w:hint="eastAsia"/>
        </w:rPr>
        <w:lastRenderedPageBreak/>
        <w:t>B</w:t>
      </w:r>
      <w:r>
        <w:rPr>
          <w:rFonts w:hint="eastAsia"/>
        </w:rPr>
        <w:t>、系统的安全漏洞属于系统的缺陷，但安全漏洞的检测不属于测试的范畴</w:t>
      </w:r>
    </w:p>
    <w:p w:rsidR="00441621" w:rsidRDefault="00441621" w:rsidP="004F0CE8">
      <w:pPr>
        <w:spacing w:line="360" w:lineRule="auto"/>
        <w:ind w:firstLine="420"/>
        <w:jc w:val="left"/>
      </w:pPr>
      <w:r>
        <w:rPr>
          <w:rFonts w:hint="eastAsia"/>
        </w:rPr>
        <w:t>C</w:t>
      </w:r>
      <w:r>
        <w:rPr>
          <w:rFonts w:hint="eastAsia"/>
        </w:rPr>
        <w:t>、黑客的攻击主要是利用黑客本身发现的新漏洞</w:t>
      </w:r>
      <w:r>
        <w:rPr>
          <w:rFonts w:hint="eastAsia"/>
        </w:rPr>
        <w:tab/>
      </w:r>
      <w:r>
        <w:rPr>
          <w:rFonts w:hint="eastAsia"/>
        </w:rPr>
        <w:tab/>
      </w:r>
      <w:r>
        <w:rPr>
          <w:rFonts w:hint="eastAsia"/>
        </w:rPr>
        <w:tab/>
      </w:r>
      <w:r>
        <w:rPr>
          <w:rFonts w:hint="eastAsia"/>
        </w:rPr>
        <w:tab/>
      </w:r>
      <w:r>
        <w:rPr>
          <w:rFonts w:hint="eastAsia"/>
        </w:rPr>
        <w:tab/>
      </w:r>
    </w:p>
    <w:p w:rsidR="00441621" w:rsidRDefault="00441621" w:rsidP="004F0CE8">
      <w:pPr>
        <w:spacing w:line="360" w:lineRule="auto"/>
        <w:ind w:firstLine="420"/>
        <w:jc w:val="left"/>
      </w:pPr>
      <w:r>
        <w:rPr>
          <w:rFonts w:hint="eastAsia"/>
        </w:rPr>
        <w:t>D</w:t>
      </w:r>
      <w:r>
        <w:rPr>
          <w:rFonts w:hint="eastAsia"/>
        </w:rPr>
        <w:t>、以任何违反安全规定的方式使用系统都属于入侵</w:t>
      </w:r>
    </w:p>
    <w:p w:rsidR="00441621" w:rsidRPr="00391FDF" w:rsidRDefault="00441621" w:rsidP="004F0CE8">
      <w:pPr>
        <w:spacing w:line="360" w:lineRule="auto"/>
        <w:ind w:left="315" w:hangingChars="150" w:hanging="315"/>
        <w:jc w:val="left"/>
      </w:pPr>
      <w:r>
        <w:rPr>
          <w:rFonts w:hint="eastAsia"/>
        </w:rPr>
        <w:t>267</w:t>
      </w:r>
      <w:r>
        <w:rPr>
          <w:rFonts w:hint="eastAsia"/>
        </w:rPr>
        <w:t>、目前数据大集中是我国重要的大型分布式信息系统建设和发展的趋势，数据大集中就是将数据集中存储和管理，为业务信息系统的运行搭建了统一的数据平台，对这种做法认识正确的是（</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、数据库系统庞大会提供管理成本</w:t>
      </w:r>
      <w:r>
        <w:rPr>
          <w:rFonts w:hint="eastAsia"/>
        </w:rPr>
        <w:tab/>
      </w:r>
      <w:r>
        <w:rPr>
          <w:rFonts w:hint="eastAsia"/>
        </w:rPr>
        <w:tab/>
      </w:r>
      <w:r w:rsidR="001324E4">
        <w:rPr>
          <w:rFonts w:hint="eastAsia"/>
        </w:rPr>
        <w:tab/>
      </w:r>
      <w:r w:rsidR="001324E4">
        <w:rPr>
          <w:rFonts w:hint="eastAsia"/>
        </w:rPr>
        <w:tab/>
      </w:r>
      <w:r>
        <w:rPr>
          <w:rFonts w:hint="eastAsia"/>
        </w:rPr>
        <w:t>B</w:t>
      </w:r>
      <w:r>
        <w:rPr>
          <w:rFonts w:hint="eastAsia"/>
        </w:rPr>
        <w:t>、数据库系统庞大会降低管理效率</w:t>
      </w:r>
    </w:p>
    <w:p w:rsidR="00441621" w:rsidRDefault="00441621" w:rsidP="004F0CE8">
      <w:pPr>
        <w:spacing w:line="360" w:lineRule="auto"/>
        <w:ind w:firstLine="420"/>
        <w:jc w:val="left"/>
      </w:pPr>
      <w:r>
        <w:rPr>
          <w:rFonts w:hint="eastAsia"/>
        </w:rPr>
        <w:t>C</w:t>
      </w:r>
      <w:r>
        <w:rPr>
          <w:rFonts w:hint="eastAsia"/>
        </w:rPr>
        <w:t>、数据的集中会降低风险的可控性</w:t>
      </w:r>
      <w:r>
        <w:rPr>
          <w:rFonts w:hint="eastAsia"/>
        </w:rPr>
        <w:tab/>
      </w:r>
      <w:r>
        <w:rPr>
          <w:rFonts w:hint="eastAsia"/>
        </w:rPr>
        <w:tab/>
      </w:r>
      <w:r>
        <w:rPr>
          <w:rFonts w:hint="eastAsia"/>
        </w:rPr>
        <w:tab/>
      </w:r>
      <w:r w:rsidR="001324E4">
        <w:rPr>
          <w:rFonts w:hint="eastAsia"/>
        </w:rPr>
        <w:tab/>
      </w:r>
      <w:r>
        <w:rPr>
          <w:rFonts w:hint="eastAsia"/>
        </w:rPr>
        <w:t>D</w:t>
      </w:r>
      <w:r>
        <w:rPr>
          <w:rFonts w:hint="eastAsia"/>
        </w:rPr>
        <w:t>、数据的集中会造成风险的集中</w:t>
      </w:r>
    </w:p>
    <w:p w:rsidR="00441621" w:rsidRDefault="00441621" w:rsidP="004F0CE8">
      <w:pPr>
        <w:spacing w:line="360" w:lineRule="auto"/>
        <w:jc w:val="left"/>
      </w:pPr>
      <w:r>
        <w:rPr>
          <w:rFonts w:hint="eastAsia"/>
        </w:rPr>
        <w:t>268</w:t>
      </w:r>
      <w:r>
        <w:rPr>
          <w:rFonts w:hint="eastAsia"/>
        </w:rPr>
        <w:t>、哪一个是</w:t>
      </w:r>
      <w:r>
        <w:rPr>
          <w:rFonts w:hint="eastAsia"/>
        </w:rPr>
        <w:t>PKI</w:t>
      </w:r>
      <w:r>
        <w:rPr>
          <w:rFonts w:hint="eastAsia"/>
        </w:rPr>
        <w:t>体系中用以对证书进行访问的协议（</w:t>
      </w:r>
      <w:r>
        <w:rPr>
          <w:rFonts w:hint="eastAsia"/>
        </w:rPr>
        <w:t>B</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SSL</w:t>
      </w:r>
      <w:r>
        <w:rPr>
          <w:rFonts w:hint="eastAsia"/>
        </w:rPr>
        <w:tab/>
      </w:r>
      <w:r>
        <w:rPr>
          <w:rFonts w:hint="eastAsia"/>
        </w:rPr>
        <w:tab/>
      </w:r>
      <w:r>
        <w:rPr>
          <w:rFonts w:hint="eastAsia"/>
        </w:rPr>
        <w:tab/>
      </w:r>
      <w:r w:rsidR="002B7946">
        <w:rPr>
          <w:rFonts w:hint="eastAsia"/>
        </w:rPr>
        <w:tab/>
      </w:r>
      <w:r>
        <w:rPr>
          <w:rFonts w:hint="eastAsia"/>
        </w:rPr>
        <w:t>B</w:t>
      </w:r>
      <w:r>
        <w:rPr>
          <w:rFonts w:hint="eastAsia"/>
        </w:rPr>
        <w:t>、</w:t>
      </w:r>
      <w:r>
        <w:rPr>
          <w:rFonts w:hint="eastAsia"/>
        </w:rPr>
        <w:t>LDAP</w:t>
      </w:r>
      <w:r>
        <w:rPr>
          <w:rFonts w:hint="eastAsia"/>
        </w:rPr>
        <w:tab/>
      </w:r>
      <w:r>
        <w:rPr>
          <w:rFonts w:hint="eastAsia"/>
        </w:rPr>
        <w:tab/>
      </w:r>
      <w:r>
        <w:rPr>
          <w:rFonts w:hint="eastAsia"/>
        </w:rPr>
        <w:tab/>
      </w:r>
      <w:r w:rsidR="002B7946">
        <w:rPr>
          <w:rFonts w:hint="eastAsia"/>
        </w:rPr>
        <w:tab/>
      </w:r>
      <w:r>
        <w:rPr>
          <w:rFonts w:hint="eastAsia"/>
        </w:rPr>
        <w:t>C</w:t>
      </w:r>
      <w:r>
        <w:rPr>
          <w:rFonts w:hint="eastAsia"/>
        </w:rPr>
        <w:t>、</w:t>
      </w:r>
      <w:r>
        <w:rPr>
          <w:rFonts w:hint="eastAsia"/>
        </w:rPr>
        <w:t>CA</w:t>
      </w:r>
      <w:r>
        <w:rPr>
          <w:rFonts w:hint="eastAsia"/>
        </w:rPr>
        <w:tab/>
      </w:r>
      <w:r>
        <w:rPr>
          <w:rFonts w:hint="eastAsia"/>
        </w:rPr>
        <w:tab/>
      </w:r>
      <w:r>
        <w:rPr>
          <w:rFonts w:hint="eastAsia"/>
        </w:rPr>
        <w:tab/>
      </w:r>
      <w:r w:rsidR="002B7946">
        <w:rPr>
          <w:rFonts w:hint="eastAsia"/>
        </w:rPr>
        <w:tab/>
      </w:r>
      <w:r>
        <w:rPr>
          <w:rFonts w:hint="eastAsia"/>
        </w:rPr>
        <w:t>D</w:t>
      </w:r>
      <w:r>
        <w:rPr>
          <w:rFonts w:hint="eastAsia"/>
        </w:rPr>
        <w:t>、</w:t>
      </w:r>
      <w:r>
        <w:rPr>
          <w:rFonts w:hint="eastAsia"/>
        </w:rPr>
        <w:t>IKE</w:t>
      </w:r>
    </w:p>
    <w:p w:rsidR="00441621" w:rsidRDefault="00441621" w:rsidP="004F0CE8">
      <w:pPr>
        <w:spacing w:line="360" w:lineRule="auto"/>
        <w:jc w:val="left"/>
      </w:pPr>
      <w:r>
        <w:rPr>
          <w:rFonts w:hint="eastAsia"/>
        </w:rPr>
        <w:t>269</w:t>
      </w:r>
      <w:r>
        <w:rPr>
          <w:rFonts w:hint="eastAsia"/>
        </w:rPr>
        <w:t>、如果一个</w:t>
      </w:r>
      <w:r>
        <w:rPr>
          <w:rFonts w:hint="eastAsia"/>
        </w:rPr>
        <w:t>SQL Server</w:t>
      </w:r>
      <w:r>
        <w:rPr>
          <w:rFonts w:hint="eastAsia"/>
        </w:rPr>
        <w:t>数据库维护人员，需要具有建立测试性的数据库的权限，那么应该指派给他哪个权限（</w:t>
      </w:r>
      <w:r>
        <w:rPr>
          <w:rFonts w:hint="eastAsia"/>
        </w:rPr>
        <w:t>A</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Database  Creators</w:t>
      </w:r>
      <w:r>
        <w:rPr>
          <w:rFonts w:hint="eastAsia"/>
        </w:rPr>
        <w:tab/>
      </w:r>
      <w:r>
        <w:rPr>
          <w:rFonts w:hint="eastAsia"/>
        </w:rPr>
        <w:tab/>
      </w:r>
      <w:r>
        <w:rPr>
          <w:rFonts w:hint="eastAsia"/>
        </w:rPr>
        <w:tab/>
      </w:r>
      <w:r>
        <w:rPr>
          <w:rFonts w:hint="eastAsia"/>
        </w:rPr>
        <w:tab/>
      </w:r>
      <w:r w:rsidR="002B7946">
        <w:rPr>
          <w:rFonts w:hint="eastAsia"/>
        </w:rPr>
        <w:tab/>
      </w:r>
      <w:r w:rsidR="002B7946">
        <w:rPr>
          <w:rFonts w:hint="eastAsia"/>
        </w:rPr>
        <w:tab/>
      </w:r>
      <w:r w:rsidR="002B7946">
        <w:rPr>
          <w:rFonts w:hint="eastAsia"/>
        </w:rPr>
        <w:tab/>
      </w:r>
      <w:r>
        <w:rPr>
          <w:rFonts w:hint="eastAsia"/>
        </w:rPr>
        <w:t>B</w:t>
      </w:r>
      <w:r>
        <w:rPr>
          <w:rFonts w:hint="eastAsia"/>
        </w:rPr>
        <w:t>、</w:t>
      </w:r>
      <w:r>
        <w:rPr>
          <w:rFonts w:hint="eastAsia"/>
        </w:rPr>
        <w:t>System  Administrators</w:t>
      </w:r>
      <w:r>
        <w:rPr>
          <w:rFonts w:hint="eastAsia"/>
        </w:rPr>
        <w:tab/>
      </w:r>
      <w:r>
        <w:rPr>
          <w:rFonts w:hint="eastAsia"/>
        </w:rPr>
        <w:tab/>
      </w:r>
    </w:p>
    <w:p w:rsidR="00441621" w:rsidRDefault="00441621" w:rsidP="004F0CE8">
      <w:pPr>
        <w:spacing w:line="360" w:lineRule="auto"/>
        <w:ind w:firstLine="420"/>
        <w:jc w:val="left"/>
      </w:pPr>
      <w:r>
        <w:rPr>
          <w:rFonts w:hint="eastAsia"/>
        </w:rPr>
        <w:t>C</w:t>
      </w:r>
      <w:r>
        <w:rPr>
          <w:rFonts w:hint="eastAsia"/>
        </w:rPr>
        <w:t>、</w:t>
      </w:r>
      <w:r>
        <w:rPr>
          <w:rFonts w:hint="eastAsia"/>
        </w:rPr>
        <w:t>Server  Administrators</w:t>
      </w:r>
      <w:r>
        <w:rPr>
          <w:rFonts w:hint="eastAsia"/>
        </w:rPr>
        <w:tab/>
      </w:r>
      <w:r>
        <w:rPr>
          <w:rFonts w:hint="eastAsia"/>
        </w:rPr>
        <w:tab/>
      </w:r>
      <w:r>
        <w:rPr>
          <w:rFonts w:hint="eastAsia"/>
        </w:rPr>
        <w:tab/>
      </w:r>
      <w:r w:rsidR="002B7946">
        <w:rPr>
          <w:rFonts w:hint="eastAsia"/>
        </w:rPr>
        <w:tab/>
      </w:r>
      <w:r w:rsidR="002B7946">
        <w:rPr>
          <w:rFonts w:hint="eastAsia"/>
        </w:rPr>
        <w:tab/>
      </w:r>
      <w:r w:rsidR="002B7946">
        <w:rPr>
          <w:rFonts w:hint="eastAsia"/>
        </w:rPr>
        <w:tab/>
      </w:r>
      <w:r>
        <w:rPr>
          <w:rFonts w:hint="eastAsia"/>
        </w:rPr>
        <w:t>D</w:t>
      </w:r>
      <w:r>
        <w:rPr>
          <w:rFonts w:hint="eastAsia"/>
        </w:rPr>
        <w:t>、</w:t>
      </w:r>
      <w:r>
        <w:rPr>
          <w:rFonts w:hint="eastAsia"/>
        </w:rPr>
        <w:t>Security   Adiministrators</w:t>
      </w:r>
    </w:p>
    <w:p w:rsidR="00441621" w:rsidRDefault="00441621" w:rsidP="004F0CE8">
      <w:pPr>
        <w:spacing w:line="360" w:lineRule="auto"/>
        <w:jc w:val="left"/>
      </w:pPr>
      <w:r>
        <w:rPr>
          <w:rFonts w:hint="eastAsia"/>
        </w:rPr>
        <w:t>270</w:t>
      </w:r>
      <w:r>
        <w:rPr>
          <w:rFonts w:hint="eastAsia"/>
        </w:rPr>
        <w:t>、如果以</w:t>
      </w:r>
      <w:r>
        <w:rPr>
          <w:rFonts w:hint="eastAsia"/>
        </w:rPr>
        <w:t xml:space="preserve">Apache </w:t>
      </w:r>
      <w:r>
        <w:rPr>
          <w:rFonts w:hint="eastAsia"/>
        </w:rPr>
        <w:t>为</w:t>
      </w:r>
      <w:r>
        <w:rPr>
          <w:rFonts w:hint="eastAsia"/>
        </w:rPr>
        <w:t>WWW</w:t>
      </w:r>
      <w:r>
        <w:rPr>
          <w:rFonts w:hint="eastAsia"/>
        </w:rPr>
        <w:t>服务器，（</w:t>
      </w:r>
      <w:r>
        <w:rPr>
          <w:rFonts w:hint="eastAsia"/>
        </w:rPr>
        <w:t>C</w:t>
      </w:r>
      <w:r>
        <w:rPr>
          <w:rFonts w:hint="eastAsia"/>
        </w:rPr>
        <w:t>）是最重要的配置文件。</w:t>
      </w:r>
    </w:p>
    <w:p w:rsidR="00441621" w:rsidRDefault="00441621" w:rsidP="004F0CE8">
      <w:pPr>
        <w:spacing w:line="360" w:lineRule="auto"/>
        <w:ind w:firstLine="420"/>
        <w:jc w:val="left"/>
      </w:pPr>
      <w:r>
        <w:rPr>
          <w:rFonts w:hint="eastAsia"/>
        </w:rPr>
        <w:t>A</w:t>
      </w:r>
      <w:r>
        <w:rPr>
          <w:rFonts w:hint="eastAsia"/>
        </w:rPr>
        <w:t>、</w:t>
      </w:r>
      <w:r>
        <w:rPr>
          <w:rFonts w:hint="eastAsia"/>
        </w:rPr>
        <w:t>access.conf</w:t>
      </w:r>
      <w:r>
        <w:rPr>
          <w:rFonts w:hint="eastAsia"/>
        </w:rPr>
        <w:tab/>
      </w:r>
      <w:r w:rsidR="002B7946">
        <w:rPr>
          <w:rFonts w:hint="eastAsia"/>
        </w:rPr>
        <w:tab/>
      </w:r>
      <w:r>
        <w:rPr>
          <w:rFonts w:hint="eastAsia"/>
        </w:rPr>
        <w:t>B</w:t>
      </w:r>
      <w:r>
        <w:rPr>
          <w:rFonts w:hint="eastAsia"/>
        </w:rPr>
        <w:t>、</w:t>
      </w:r>
      <w:r>
        <w:rPr>
          <w:rFonts w:hint="eastAsia"/>
        </w:rPr>
        <w:t>srm.cong</w:t>
      </w:r>
      <w:r>
        <w:rPr>
          <w:rFonts w:hint="eastAsia"/>
        </w:rPr>
        <w:tab/>
      </w:r>
      <w:r>
        <w:rPr>
          <w:rFonts w:hint="eastAsia"/>
        </w:rPr>
        <w:tab/>
      </w:r>
      <w:r w:rsidR="002B7946">
        <w:rPr>
          <w:rFonts w:hint="eastAsia"/>
        </w:rPr>
        <w:tab/>
      </w:r>
      <w:r>
        <w:rPr>
          <w:rFonts w:hint="eastAsia"/>
        </w:rPr>
        <w:t>C</w:t>
      </w:r>
      <w:r>
        <w:rPr>
          <w:rFonts w:hint="eastAsia"/>
        </w:rPr>
        <w:t>、</w:t>
      </w:r>
      <w:r>
        <w:rPr>
          <w:rFonts w:hint="eastAsia"/>
        </w:rPr>
        <w:t>httpd.conf</w:t>
      </w:r>
      <w:r>
        <w:rPr>
          <w:rFonts w:hint="eastAsia"/>
        </w:rPr>
        <w:tab/>
      </w:r>
      <w:r>
        <w:rPr>
          <w:rFonts w:hint="eastAsia"/>
        </w:rPr>
        <w:tab/>
      </w:r>
      <w:r w:rsidR="002B7946">
        <w:rPr>
          <w:rFonts w:hint="eastAsia"/>
        </w:rPr>
        <w:tab/>
      </w:r>
      <w:r>
        <w:rPr>
          <w:rFonts w:hint="eastAsia"/>
        </w:rPr>
        <w:t>D</w:t>
      </w:r>
      <w:r>
        <w:rPr>
          <w:rFonts w:hint="eastAsia"/>
        </w:rPr>
        <w:t>、</w:t>
      </w:r>
      <w:r>
        <w:rPr>
          <w:rFonts w:hint="eastAsia"/>
        </w:rPr>
        <w:t>mime.types</w:t>
      </w:r>
    </w:p>
    <w:p w:rsidR="00441621" w:rsidRDefault="00441621" w:rsidP="004F0CE8">
      <w:pPr>
        <w:spacing w:line="360" w:lineRule="auto"/>
        <w:jc w:val="left"/>
      </w:pPr>
      <w:r>
        <w:rPr>
          <w:rFonts w:hint="eastAsia"/>
        </w:rPr>
        <w:t>271</w:t>
      </w:r>
      <w:r>
        <w:rPr>
          <w:rFonts w:hint="eastAsia"/>
        </w:rPr>
        <w:t>、若有多个</w:t>
      </w:r>
      <w:r>
        <w:rPr>
          <w:rFonts w:hint="eastAsia"/>
        </w:rPr>
        <w:t>Oracle</w:t>
      </w:r>
      <w:r>
        <w:rPr>
          <w:rFonts w:hint="eastAsia"/>
        </w:rPr>
        <w:t>数据需要进行集中管理，那么对</w:t>
      </w:r>
      <w:r>
        <w:rPr>
          <w:rFonts w:hint="eastAsia"/>
        </w:rPr>
        <w:t>sysdba</w:t>
      </w:r>
      <w:r>
        <w:rPr>
          <w:rFonts w:hint="eastAsia"/>
        </w:rPr>
        <w:t>的管理最好选择哪种认证方式（</w:t>
      </w:r>
      <w:r>
        <w:rPr>
          <w:rFonts w:hint="eastAsia"/>
        </w:rPr>
        <w:t>B</w:t>
      </w:r>
      <w:r>
        <w:rPr>
          <w:rFonts w:hint="eastAsia"/>
        </w:rPr>
        <w:t>）？</w:t>
      </w:r>
    </w:p>
    <w:p w:rsidR="00441621" w:rsidRDefault="00441621" w:rsidP="004F0CE8">
      <w:pPr>
        <w:spacing w:line="360" w:lineRule="auto"/>
        <w:ind w:firstLine="420"/>
        <w:jc w:val="left"/>
      </w:pPr>
      <w:r>
        <w:rPr>
          <w:rFonts w:hint="eastAsia"/>
        </w:rPr>
        <w:t>A</w:t>
      </w:r>
      <w:r>
        <w:rPr>
          <w:rFonts w:hint="eastAsia"/>
        </w:rPr>
        <w:t>、系统认证</w:t>
      </w:r>
      <w:r>
        <w:rPr>
          <w:rFonts w:hint="eastAsia"/>
        </w:rPr>
        <w:tab/>
      </w:r>
      <w:r>
        <w:rPr>
          <w:rFonts w:hint="eastAsia"/>
        </w:rPr>
        <w:tab/>
        <w:t>B</w:t>
      </w:r>
      <w:r>
        <w:rPr>
          <w:rFonts w:hint="eastAsia"/>
        </w:rPr>
        <w:t>、</w:t>
      </w:r>
      <w:r>
        <w:rPr>
          <w:rFonts w:hint="eastAsia"/>
        </w:rPr>
        <w:t>password</w:t>
      </w:r>
      <w:r>
        <w:rPr>
          <w:rFonts w:hint="eastAsia"/>
        </w:rPr>
        <w:t>文件认证方式</w:t>
      </w:r>
      <w:r>
        <w:rPr>
          <w:rFonts w:hint="eastAsia"/>
        </w:rPr>
        <w:tab/>
      </w:r>
      <w:r>
        <w:rPr>
          <w:rFonts w:hint="eastAsia"/>
        </w:rPr>
        <w:tab/>
        <w:t>C</w:t>
      </w:r>
      <w:r>
        <w:rPr>
          <w:rFonts w:hint="eastAsia"/>
        </w:rPr>
        <w:t>、域认证方式</w:t>
      </w:r>
      <w:r>
        <w:rPr>
          <w:rFonts w:hint="eastAsia"/>
        </w:rPr>
        <w:tab/>
        <w:t>D</w:t>
      </w:r>
      <w:r>
        <w:rPr>
          <w:rFonts w:hint="eastAsia"/>
        </w:rPr>
        <w:t>、以上三种都可</w:t>
      </w:r>
    </w:p>
    <w:p w:rsidR="00441621" w:rsidRDefault="00441621" w:rsidP="004F0CE8">
      <w:pPr>
        <w:spacing w:line="360" w:lineRule="auto"/>
        <w:jc w:val="left"/>
      </w:pPr>
      <w:r>
        <w:rPr>
          <w:rFonts w:hint="eastAsia"/>
        </w:rPr>
        <w:t>272</w:t>
      </w:r>
      <w:r>
        <w:rPr>
          <w:rFonts w:hint="eastAsia"/>
        </w:rPr>
        <w:t>、数据库管理系统</w:t>
      </w:r>
      <w:r>
        <w:rPr>
          <w:rFonts w:hint="eastAsia"/>
        </w:rPr>
        <w:t>DBMS</w:t>
      </w:r>
      <w:r>
        <w:rPr>
          <w:rFonts w:hint="eastAsia"/>
        </w:rPr>
        <w:t>主要由哪两种部分组成？（</w:t>
      </w:r>
      <w:r>
        <w:rPr>
          <w:rFonts w:hint="eastAsia"/>
        </w:rPr>
        <w:t>A</w:t>
      </w:r>
      <w:r>
        <w:rPr>
          <w:rFonts w:hint="eastAsia"/>
        </w:rPr>
        <w:t>）</w:t>
      </w:r>
    </w:p>
    <w:p w:rsidR="00441621" w:rsidRDefault="00441621" w:rsidP="004F0CE8">
      <w:pPr>
        <w:spacing w:line="360" w:lineRule="auto"/>
        <w:ind w:firstLine="420"/>
        <w:jc w:val="left"/>
      </w:pPr>
      <w:r>
        <w:rPr>
          <w:rFonts w:hint="eastAsia"/>
        </w:rPr>
        <w:t>A</w:t>
      </w:r>
      <w:r>
        <w:rPr>
          <w:rFonts w:hint="eastAsia"/>
        </w:rPr>
        <w:t>、文件管理器和查询处理器</w:t>
      </w:r>
      <w:r>
        <w:rPr>
          <w:rFonts w:hint="eastAsia"/>
        </w:rPr>
        <w:tab/>
      </w:r>
      <w:r>
        <w:rPr>
          <w:rFonts w:hint="eastAsia"/>
        </w:rPr>
        <w:tab/>
      </w:r>
      <w:r>
        <w:rPr>
          <w:rFonts w:hint="eastAsia"/>
        </w:rPr>
        <w:tab/>
      </w:r>
      <w:r w:rsidR="002C2CB9">
        <w:rPr>
          <w:rFonts w:hint="eastAsia"/>
        </w:rPr>
        <w:tab/>
      </w:r>
      <w:r>
        <w:rPr>
          <w:rFonts w:hint="eastAsia"/>
        </w:rPr>
        <w:t>B</w:t>
      </w:r>
      <w:r>
        <w:rPr>
          <w:rFonts w:hint="eastAsia"/>
        </w:rPr>
        <w:t>、事务处理器和存储管理器</w:t>
      </w:r>
      <w:r>
        <w:rPr>
          <w:rFonts w:hint="eastAsia"/>
        </w:rPr>
        <w:tab/>
      </w:r>
      <w:r>
        <w:rPr>
          <w:rFonts w:hint="eastAsia"/>
        </w:rPr>
        <w:tab/>
      </w:r>
    </w:p>
    <w:p w:rsidR="00441621" w:rsidRDefault="00441621" w:rsidP="004F0CE8">
      <w:pPr>
        <w:spacing w:line="360" w:lineRule="auto"/>
        <w:ind w:firstLine="420"/>
        <w:jc w:val="left"/>
      </w:pPr>
      <w:r>
        <w:rPr>
          <w:rFonts w:hint="eastAsia"/>
        </w:rPr>
        <w:t>C</w:t>
      </w:r>
      <w:r>
        <w:rPr>
          <w:rFonts w:hint="eastAsia"/>
        </w:rPr>
        <w:t>、存储管理器和查询处理器</w:t>
      </w:r>
      <w:r>
        <w:rPr>
          <w:rFonts w:hint="eastAsia"/>
        </w:rPr>
        <w:tab/>
      </w:r>
      <w:r>
        <w:rPr>
          <w:rFonts w:hint="eastAsia"/>
        </w:rPr>
        <w:tab/>
      </w:r>
      <w:r>
        <w:rPr>
          <w:rFonts w:hint="eastAsia"/>
        </w:rPr>
        <w:tab/>
      </w:r>
      <w:r w:rsidR="002C2CB9">
        <w:rPr>
          <w:rFonts w:hint="eastAsia"/>
        </w:rPr>
        <w:tab/>
      </w:r>
      <w:r>
        <w:rPr>
          <w:rFonts w:hint="eastAsia"/>
        </w:rPr>
        <w:t>D</w:t>
      </w:r>
      <w:r>
        <w:rPr>
          <w:rFonts w:hint="eastAsia"/>
        </w:rPr>
        <w:t>、文件管理器和存储管理器</w:t>
      </w:r>
    </w:p>
    <w:p w:rsidR="00441621" w:rsidRPr="00472010" w:rsidRDefault="00441621" w:rsidP="004F0CE8">
      <w:pPr>
        <w:spacing w:line="360" w:lineRule="auto"/>
        <w:jc w:val="left"/>
      </w:pPr>
      <w:r>
        <w:rPr>
          <w:rFonts w:hint="eastAsia"/>
        </w:rPr>
        <w:t>273</w:t>
      </w:r>
      <w:r>
        <w:rPr>
          <w:rFonts w:hint="eastAsia"/>
        </w:rPr>
        <w:t>、数据库系统与文件系统的最主要区别是（</w:t>
      </w:r>
      <w:r>
        <w:rPr>
          <w:rFonts w:hint="eastAsia"/>
        </w:rPr>
        <w:t>B</w:t>
      </w:r>
      <w:r>
        <w:rPr>
          <w:rFonts w:hint="eastAsia"/>
        </w:rPr>
        <w:t>）。</w:t>
      </w:r>
    </w:p>
    <w:p w:rsidR="00441621" w:rsidRDefault="00441621" w:rsidP="004F0CE8">
      <w:pPr>
        <w:spacing w:line="360" w:lineRule="auto"/>
        <w:ind w:firstLine="420"/>
        <w:jc w:val="left"/>
      </w:pPr>
      <w:r>
        <w:rPr>
          <w:rFonts w:hint="eastAsia"/>
        </w:rPr>
        <w:t>A</w:t>
      </w:r>
      <w:r>
        <w:rPr>
          <w:rFonts w:hint="eastAsia"/>
        </w:rPr>
        <w:t>、数据库系统复杂，而文件系统简单</w:t>
      </w:r>
      <w:r>
        <w:rPr>
          <w:rFonts w:hint="eastAsia"/>
        </w:rPr>
        <w:tab/>
      </w:r>
      <w:r>
        <w:rPr>
          <w:rFonts w:hint="eastAsia"/>
        </w:rPr>
        <w:tab/>
      </w:r>
    </w:p>
    <w:p w:rsidR="00441621" w:rsidRDefault="00441621" w:rsidP="004F0CE8">
      <w:pPr>
        <w:spacing w:line="360" w:lineRule="auto"/>
        <w:ind w:firstLine="420"/>
        <w:jc w:val="left"/>
      </w:pPr>
      <w:r>
        <w:rPr>
          <w:rFonts w:hint="eastAsia"/>
        </w:rPr>
        <w:t>B</w:t>
      </w:r>
      <w:r>
        <w:rPr>
          <w:rFonts w:hint="eastAsia"/>
        </w:rPr>
        <w:t>、文件系统不能解决数据冗余和数据独立性问题，而数据库系统可以解决</w:t>
      </w:r>
      <w:r>
        <w:rPr>
          <w:rFonts w:hint="eastAsia"/>
        </w:rPr>
        <w:tab/>
      </w:r>
      <w:r>
        <w:rPr>
          <w:rFonts w:hint="eastAsia"/>
        </w:rPr>
        <w:tab/>
      </w:r>
    </w:p>
    <w:p w:rsidR="00441621" w:rsidRDefault="00441621" w:rsidP="004F0CE8">
      <w:pPr>
        <w:spacing w:line="360" w:lineRule="auto"/>
        <w:ind w:firstLine="420"/>
        <w:jc w:val="left"/>
      </w:pPr>
      <w:r>
        <w:rPr>
          <w:rFonts w:hint="eastAsia"/>
        </w:rPr>
        <w:t>C</w:t>
      </w:r>
      <w:r>
        <w:rPr>
          <w:rFonts w:hint="eastAsia"/>
        </w:rPr>
        <w:t>、文件系统只能管理程序文件，而数据库系统能够管理各宗类型的文件</w:t>
      </w:r>
    </w:p>
    <w:p w:rsidR="00441621" w:rsidRDefault="00441621" w:rsidP="004F0CE8">
      <w:pPr>
        <w:spacing w:line="360" w:lineRule="auto"/>
        <w:ind w:firstLine="420"/>
        <w:jc w:val="left"/>
      </w:pPr>
      <w:r>
        <w:rPr>
          <w:rFonts w:hint="eastAsia"/>
        </w:rPr>
        <w:t>D</w:t>
      </w:r>
      <w:r>
        <w:rPr>
          <w:rFonts w:hint="eastAsia"/>
        </w:rPr>
        <w:t>、文件系统管理的数据量较少，而数据库系统可以管理庞大的数据量</w:t>
      </w:r>
    </w:p>
    <w:p w:rsidR="00441621" w:rsidRDefault="00441621" w:rsidP="004F0CE8">
      <w:pPr>
        <w:spacing w:line="360" w:lineRule="auto"/>
        <w:jc w:val="left"/>
      </w:pPr>
      <w:r>
        <w:rPr>
          <w:rFonts w:hint="eastAsia"/>
        </w:rPr>
        <w:t>274</w:t>
      </w:r>
      <w:r>
        <w:rPr>
          <w:rFonts w:hint="eastAsia"/>
        </w:rPr>
        <w:t>、为了防止电子邮件中的恶意代码，应该由（</w:t>
      </w:r>
      <w:r>
        <w:rPr>
          <w:rFonts w:hint="eastAsia"/>
        </w:rPr>
        <w:t>A</w:t>
      </w:r>
      <w:r>
        <w:rPr>
          <w:rFonts w:hint="eastAsia"/>
        </w:rPr>
        <w:t>）方式阅读电子邮件。</w:t>
      </w:r>
    </w:p>
    <w:p w:rsidR="00441621" w:rsidRDefault="00441621" w:rsidP="004F0CE8">
      <w:pPr>
        <w:spacing w:line="360" w:lineRule="auto"/>
        <w:ind w:firstLine="420"/>
        <w:jc w:val="left"/>
      </w:pPr>
      <w:r>
        <w:rPr>
          <w:rFonts w:hint="eastAsia"/>
        </w:rPr>
        <w:t>A</w:t>
      </w:r>
      <w:r>
        <w:rPr>
          <w:rFonts w:hint="eastAsia"/>
        </w:rPr>
        <w:t>、纯文本</w:t>
      </w:r>
      <w:r>
        <w:rPr>
          <w:rFonts w:hint="eastAsia"/>
        </w:rPr>
        <w:tab/>
      </w:r>
      <w:r>
        <w:rPr>
          <w:rFonts w:hint="eastAsia"/>
        </w:rPr>
        <w:tab/>
      </w:r>
      <w:r w:rsidR="002C2CB9">
        <w:rPr>
          <w:rFonts w:hint="eastAsia"/>
        </w:rPr>
        <w:tab/>
      </w:r>
      <w:r>
        <w:rPr>
          <w:rFonts w:hint="eastAsia"/>
        </w:rPr>
        <w:t>B</w:t>
      </w:r>
      <w:r>
        <w:rPr>
          <w:rFonts w:hint="eastAsia"/>
        </w:rPr>
        <w:t>、网页</w:t>
      </w:r>
      <w:r>
        <w:rPr>
          <w:rFonts w:hint="eastAsia"/>
        </w:rPr>
        <w:tab/>
      </w:r>
      <w:r>
        <w:rPr>
          <w:rFonts w:hint="eastAsia"/>
        </w:rPr>
        <w:tab/>
      </w:r>
      <w:r>
        <w:rPr>
          <w:rFonts w:hint="eastAsia"/>
        </w:rPr>
        <w:tab/>
      </w:r>
      <w:r w:rsidR="002C2CB9">
        <w:rPr>
          <w:rFonts w:hint="eastAsia"/>
        </w:rPr>
        <w:tab/>
      </w:r>
      <w:r>
        <w:rPr>
          <w:rFonts w:hint="eastAsia"/>
        </w:rPr>
        <w:t>C</w:t>
      </w:r>
      <w:r>
        <w:rPr>
          <w:rFonts w:hint="eastAsia"/>
        </w:rPr>
        <w:t>、程序</w:t>
      </w:r>
      <w:r>
        <w:rPr>
          <w:rFonts w:hint="eastAsia"/>
        </w:rPr>
        <w:tab/>
      </w:r>
      <w:r>
        <w:rPr>
          <w:rFonts w:hint="eastAsia"/>
        </w:rPr>
        <w:tab/>
      </w:r>
      <w:r>
        <w:rPr>
          <w:rFonts w:hint="eastAsia"/>
        </w:rPr>
        <w:tab/>
      </w:r>
      <w:r w:rsidR="002C2CB9">
        <w:rPr>
          <w:rFonts w:hint="eastAsia"/>
        </w:rPr>
        <w:tab/>
      </w:r>
      <w:r>
        <w:rPr>
          <w:rFonts w:hint="eastAsia"/>
        </w:rPr>
        <w:t>D</w:t>
      </w:r>
      <w:r>
        <w:rPr>
          <w:rFonts w:hint="eastAsia"/>
        </w:rPr>
        <w:t>、会话</w:t>
      </w:r>
    </w:p>
    <w:p w:rsidR="00441621" w:rsidRDefault="00441621" w:rsidP="004F0CE8">
      <w:pPr>
        <w:spacing w:line="360" w:lineRule="auto"/>
        <w:ind w:left="420" w:hangingChars="200" w:hanging="420"/>
        <w:jc w:val="left"/>
      </w:pPr>
      <w:r>
        <w:rPr>
          <w:rFonts w:hint="eastAsia"/>
        </w:rPr>
        <w:t>275</w:t>
      </w:r>
      <w:r>
        <w:rPr>
          <w:rFonts w:hint="eastAsia"/>
        </w:rPr>
        <w:t>、为了应对日益严重的垃圾邮件问题，人们设计和应用了各种垃圾邮件过滤机制，以下</w:t>
      </w:r>
      <w:r>
        <w:rPr>
          <w:rFonts w:hint="eastAsia"/>
        </w:rPr>
        <w:lastRenderedPageBreak/>
        <w:t>哪一项是耗费计算资源最多的一种垃圾邮件过滤机（</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SMTP</w:t>
      </w:r>
      <w:r>
        <w:rPr>
          <w:rFonts w:hint="eastAsia"/>
        </w:rPr>
        <w:t>身份认证</w:t>
      </w:r>
      <w:r>
        <w:rPr>
          <w:rFonts w:hint="eastAsia"/>
        </w:rPr>
        <w:tab/>
      </w:r>
      <w:r w:rsidR="002C2CB9">
        <w:rPr>
          <w:rFonts w:hint="eastAsia"/>
        </w:rPr>
        <w:tab/>
      </w:r>
      <w:r>
        <w:rPr>
          <w:rFonts w:hint="eastAsia"/>
        </w:rPr>
        <w:t>B</w:t>
      </w:r>
      <w:r>
        <w:rPr>
          <w:rFonts w:hint="eastAsia"/>
        </w:rPr>
        <w:t>、逆向名字解析</w:t>
      </w:r>
      <w:r>
        <w:rPr>
          <w:rFonts w:hint="eastAsia"/>
        </w:rPr>
        <w:tab/>
      </w:r>
      <w:r>
        <w:rPr>
          <w:rFonts w:hint="eastAsia"/>
        </w:rPr>
        <w:tab/>
        <w:t>C</w:t>
      </w:r>
      <w:r>
        <w:rPr>
          <w:rFonts w:hint="eastAsia"/>
        </w:rPr>
        <w:t>、黑名单过滤</w:t>
      </w:r>
      <w:r>
        <w:rPr>
          <w:rFonts w:hint="eastAsia"/>
        </w:rPr>
        <w:tab/>
      </w:r>
      <w:r>
        <w:rPr>
          <w:rFonts w:hint="eastAsia"/>
        </w:rPr>
        <w:tab/>
        <w:t>D</w:t>
      </w:r>
      <w:r>
        <w:rPr>
          <w:rFonts w:hint="eastAsia"/>
        </w:rPr>
        <w:t>、内容过滤</w:t>
      </w:r>
    </w:p>
    <w:p w:rsidR="00441621" w:rsidRDefault="00441621" w:rsidP="004F0CE8">
      <w:pPr>
        <w:spacing w:line="360" w:lineRule="auto"/>
        <w:jc w:val="left"/>
      </w:pPr>
      <w:r>
        <w:rPr>
          <w:rFonts w:hint="eastAsia"/>
        </w:rPr>
        <w:t>276</w:t>
      </w:r>
      <w:r>
        <w:rPr>
          <w:rFonts w:hint="eastAsia"/>
        </w:rPr>
        <w:t>、为什么要对数据库进行“非规范化”处理（</w:t>
      </w:r>
      <w:r>
        <w:rPr>
          <w:rFonts w:hint="eastAsia"/>
        </w:rPr>
        <w:t>B</w:t>
      </w:r>
      <w:r>
        <w:rPr>
          <w:rFonts w:hint="eastAsia"/>
        </w:rPr>
        <w:t>）？</w:t>
      </w:r>
    </w:p>
    <w:p w:rsidR="00441621" w:rsidRDefault="00441621" w:rsidP="004F0CE8">
      <w:pPr>
        <w:spacing w:line="360" w:lineRule="auto"/>
        <w:ind w:firstLine="420"/>
        <w:jc w:val="left"/>
      </w:pPr>
      <w:r>
        <w:rPr>
          <w:rFonts w:hint="eastAsia"/>
        </w:rPr>
        <w:t>A</w:t>
      </w:r>
      <w:r>
        <w:rPr>
          <w:rFonts w:hint="eastAsia"/>
        </w:rPr>
        <w:t>、确保数据完整性</w:t>
      </w:r>
      <w:r>
        <w:rPr>
          <w:rFonts w:hint="eastAsia"/>
        </w:rPr>
        <w:tab/>
        <w:t>B</w:t>
      </w:r>
      <w:r>
        <w:rPr>
          <w:rFonts w:hint="eastAsia"/>
        </w:rPr>
        <w:t>、增加处理效率</w:t>
      </w:r>
      <w:r>
        <w:rPr>
          <w:rFonts w:hint="eastAsia"/>
        </w:rPr>
        <w:t xml:space="preserve"> </w:t>
      </w:r>
      <w:r>
        <w:rPr>
          <w:rFonts w:hint="eastAsia"/>
        </w:rPr>
        <w:tab/>
        <w:t>C</w:t>
      </w:r>
      <w:r>
        <w:rPr>
          <w:rFonts w:hint="eastAsia"/>
        </w:rPr>
        <w:t>、防止数据重复</w:t>
      </w:r>
      <w:r>
        <w:rPr>
          <w:rFonts w:hint="eastAsia"/>
        </w:rPr>
        <w:tab/>
      </w:r>
      <w:r>
        <w:rPr>
          <w:rFonts w:hint="eastAsia"/>
        </w:rPr>
        <w:tab/>
        <w:t>D</w:t>
      </w:r>
      <w:r>
        <w:rPr>
          <w:rFonts w:hint="eastAsia"/>
        </w:rPr>
        <w:t>、节省存储空间</w:t>
      </w:r>
    </w:p>
    <w:p w:rsidR="00441621" w:rsidRDefault="00441621" w:rsidP="004F0CE8">
      <w:pPr>
        <w:spacing w:line="360" w:lineRule="auto"/>
        <w:jc w:val="left"/>
      </w:pPr>
      <w:r>
        <w:rPr>
          <w:rFonts w:hint="eastAsia"/>
        </w:rPr>
        <w:t>277</w:t>
      </w:r>
      <w:r>
        <w:rPr>
          <w:rFonts w:hint="eastAsia"/>
        </w:rPr>
        <w:t>、下列不属于</w:t>
      </w:r>
      <w:r>
        <w:rPr>
          <w:rFonts w:hint="eastAsia"/>
        </w:rPr>
        <w:t>WEB</w:t>
      </w:r>
      <w:r>
        <w:rPr>
          <w:rFonts w:hint="eastAsia"/>
        </w:rPr>
        <w:t>安全性测试的范畴的是（</w:t>
      </w:r>
      <w:r>
        <w:rPr>
          <w:rFonts w:hint="eastAsia"/>
        </w:rPr>
        <w:t>A</w:t>
      </w:r>
      <w:r>
        <w:rPr>
          <w:rFonts w:hint="eastAsia"/>
        </w:rPr>
        <w:t>）？</w:t>
      </w:r>
    </w:p>
    <w:p w:rsidR="00441621" w:rsidRDefault="00441621" w:rsidP="004F0CE8">
      <w:pPr>
        <w:spacing w:line="360" w:lineRule="auto"/>
        <w:ind w:firstLine="420"/>
        <w:jc w:val="left"/>
      </w:pPr>
      <w:r>
        <w:rPr>
          <w:rFonts w:hint="eastAsia"/>
        </w:rPr>
        <w:t>A</w:t>
      </w:r>
      <w:r>
        <w:rPr>
          <w:rFonts w:hint="eastAsia"/>
        </w:rPr>
        <w:t>、数据库内容安全性</w:t>
      </w:r>
      <w:r>
        <w:rPr>
          <w:rFonts w:hint="eastAsia"/>
        </w:rPr>
        <w:t xml:space="preserve"> </w:t>
      </w:r>
      <w:r>
        <w:rPr>
          <w:rFonts w:hint="eastAsia"/>
        </w:rPr>
        <w:tab/>
      </w:r>
      <w:r>
        <w:rPr>
          <w:rFonts w:hint="eastAsia"/>
        </w:rPr>
        <w:tab/>
      </w:r>
      <w:r>
        <w:rPr>
          <w:rFonts w:hint="eastAsia"/>
        </w:rPr>
        <w:tab/>
      </w:r>
      <w:r>
        <w:rPr>
          <w:rFonts w:hint="eastAsia"/>
        </w:rPr>
        <w:tab/>
      </w:r>
      <w:r w:rsidR="002C2CB9">
        <w:rPr>
          <w:rFonts w:hint="eastAsia"/>
        </w:rPr>
        <w:tab/>
      </w:r>
      <w:r w:rsidR="002C2CB9">
        <w:rPr>
          <w:rFonts w:hint="eastAsia"/>
        </w:rPr>
        <w:tab/>
      </w:r>
      <w:r w:rsidR="002C2CB9">
        <w:rPr>
          <w:rFonts w:hint="eastAsia"/>
        </w:rPr>
        <w:tab/>
      </w:r>
      <w:r>
        <w:rPr>
          <w:rFonts w:hint="eastAsia"/>
        </w:rPr>
        <w:t>B</w:t>
      </w:r>
      <w:r>
        <w:rPr>
          <w:rFonts w:hint="eastAsia"/>
        </w:rPr>
        <w:t>、客户端内容安全性</w:t>
      </w:r>
      <w:r>
        <w:rPr>
          <w:rFonts w:hint="eastAsia"/>
        </w:rPr>
        <w:t xml:space="preserve"> </w:t>
      </w:r>
      <w:r>
        <w:rPr>
          <w:rFonts w:hint="eastAsia"/>
        </w:rPr>
        <w:tab/>
      </w:r>
    </w:p>
    <w:p w:rsidR="00441621" w:rsidRDefault="00441621" w:rsidP="004F0CE8">
      <w:pPr>
        <w:spacing w:line="360" w:lineRule="auto"/>
        <w:ind w:firstLine="420"/>
        <w:jc w:val="left"/>
      </w:pPr>
      <w:r>
        <w:rPr>
          <w:rFonts w:hint="eastAsia"/>
        </w:rPr>
        <w:t>C</w:t>
      </w:r>
      <w:r>
        <w:rPr>
          <w:rFonts w:hint="eastAsia"/>
        </w:rPr>
        <w:t>、服务器端内容安全性</w:t>
      </w:r>
      <w:r>
        <w:rPr>
          <w:rFonts w:hint="eastAsia"/>
        </w:rPr>
        <w:tab/>
      </w:r>
      <w:r>
        <w:rPr>
          <w:rFonts w:hint="eastAsia"/>
        </w:rPr>
        <w:tab/>
      </w:r>
      <w:r>
        <w:rPr>
          <w:rFonts w:hint="eastAsia"/>
        </w:rPr>
        <w:tab/>
      </w:r>
      <w:r>
        <w:rPr>
          <w:rFonts w:hint="eastAsia"/>
        </w:rPr>
        <w:tab/>
      </w:r>
      <w:r w:rsidR="002C2CB9">
        <w:rPr>
          <w:rFonts w:hint="eastAsia"/>
        </w:rPr>
        <w:tab/>
      </w:r>
      <w:r w:rsidR="002C2CB9">
        <w:rPr>
          <w:rFonts w:hint="eastAsia"/>
        </w:rPr>
        <w:tab/>
      </w:r>
      <w:r w:rsidR="002C2CB9">
        <w:rPr>
          <w:rFonts w:hint="eastAsia"/>
        </w:rPr>
        <w:tab/>
      </w:r>
      <w:r>
        <w:rPr>
          <w:rFonts w:hint="eastAsia"/>
        </w:rPr>
        <w:t>D</w:t>
      </w:r>
      <w:r>
        <w:rPr>
          <w:rFonts w:hint="eastAsia"/>
        </w:rPr>
        <w:t>、日志功能</w:t>
      </w:r>
    </w:p>
    <w:p w:rsidR="00441621" w:rsidRDefault="00441621" w:rsidP="004F0CE8">
      <w:pPr>
        <w:spacing w:line="360" w:lineRule="auto"/>
        <w:ind w:firstLine="420"/>
        <w:jc w:val="left"/>
      </w:pPr>
    </w:p>
    <w:p w:rsidR="00441621" w:rsidRDefault="00441621" w:rsidP="004F0CE8">
      <w:pPr>
        <w:spacing w:line="360" w:lineRule="auto"/>
        <w:jc w:val="left"/>
      </w:pPr>
      <w:r>
        <w:rPr>
          <w:rFonts w:hint="eastAsia"/>
        </w:rPr>
        <w:t>278</w:t>
      </w:r>
      <w:r>
        <w:rPr>
          <w:rFonts w:hint="eastAsia"/>
        </w:rPr>
        <w:t>、下列操作中，哪个不是</w:t>
      </w:r>
      <w:r>
        <w:rPr>
          <w:rFonts w:hint="eastAsia"/>
        </w:rPr>
        <w:t>SQL Server</w:t>
      </w:r>
      <w:r>
        <w:rPr>
          <w:rFonts w:hint="eastAsia"/>
        </w:rPr>
        <w:t>服务管理器功能（</w:t>
      </w:r>
      <w:r>
        <w:rPr>
          <w:rFonts w:hint="eastAsia"/>
        </w:rPr>
        <w:t>A</w:t>
      </w:r>
      <w:r>
        <w:rPr>
          <w:rFonts w:hint="eastAsia"/>
        </w:rPr>
        <w:t>）？</w:t>
      </w:r>
    </w:p>
    <w:p w:rsidR="00441621" w:rsidRDefault="00441621" w:rsidP="004F0CE8">
      <w:pPr>
        <w:spacing w:line="360" w:lineRule="auto"/>
        <w:ind w:firstLine="420"/>
        <w:jc w:val="left"/>
      </w:pPr>
      <w:r>
        <w:rPr>
          <w:rFonts w:hint="eastAsia"/>
        </w:rPr>
        <w:t>A</w:t>
      </w:r>
      <w:r>
        <w:rPr>
          <w:rFonts w:hint="eastAsia"/>
        </w:rPr>
        <w:t>、执行</w:t>
      </w:r>
      <w:r>
        <w:rPr>
          <w:rFonts w:hint="eastAsia"/>
        </w:rPr>
        <w:t>SQL</w:t>
      </w:r>
      <w:r>
        <w:rPr>
          <w:rFonts w:hint="eastAsia"/>
        </w:rPr>
        <w:t>查询命令</w:t>
      </w:r>
      <w:r>
        <w:rPr>
          <w:rFonts w:hint="eastAsia"/>
        </w:rPr>
        <w:tab/>
      </w:r>
      <w:r>
        <w:rPr>
          <w:rFonts w:hint="eastAsia"/>
        </w:rPr>
        <w:tab/>
      </w:r>
      <w:r>
        <w:rPr>
          <w:rFonts w:hint="eastAsia"/>
        </w:rPr>
        <w:tab/>
      </w:r>
      <w:r>
        <w:rPr>
          <w:rFonts w:hint="eastAsia"/>
        </w:rPr>
        <w:tab/>
      </w:r>
      <w:r w:rsidR="002C2CB9">
        <w:rPr>
          <w:rFonts w:hint="eastAsia"/>
        </w:rPr>
        <w:tab/>
      </w:r>
      <w:r w:rsidR="002C2CB9">
        <w:rPr>
          <w:rFonts w:hint="eastAsia"/>
        </w:rPr>
        <w:tab/>
      </w:r>
      <w:r w:rsidR="002C2CB9">
        <w:rPr>
          <w:rFonts w:hint="eastAsia"/>
        </w:rPr>
        <w:tab/>
      </w:r>
      <w:r>
        <w:rPr>
          <w:rFonts w:hint="eastAsia"/>
        </w:rPr>
        <w:t>B</w:t>
      </w:r>
      <w:r>
        <w:rPr>
          <w:rFonts w:hint="eastAsia"/>
        </w:rPr>
        <w:t>、停止</w:t>
      </w:r>
      <w:r>
        <w:rPr>
          <w:rFonts w:hint="eastAsia"/>
        </w:rPr>
        <w:t xml:space="preserve">SQL  Server </w:t>
      </w:r>
      <w:r>
        <w:rPr>
          <w:rFonts w:hint="eastAsia"/>
        </w:rPr>
        <w:t>服务</w:t>
      </w:r>
      <w:r>
        <w:rPr>
          <w:rFonts w:hint="eastAsia"/>
        </w:rPr>
        <w:tab/>
      </w:r>
    </w:p>
    <w:p w:rsidR="00441621" w:rsidRDefault="00441621" w:rsidP="004F0CE8">
      <w:pPr>
        <w:spacing w:line="360" w:lineRule="auto"/>
        <w:ind w:firstLine="420"/>
        <w:jc w:val="left"/>
      </w:pPr>
      <w:r>
        <w:rPr>
          <w:rFonts w:hint="eastAsia"/>
        </w:rPr>
        <w:t>C</w:t>
      </w:r>
      <w:r>
        <w:rPr>
          <w:rFonts w:hint="eastAsia"/>
        </w:rPr>
        <w:t>、暂停</w:t>
      </w:r>
      <w:r>
        <w:rPr>
          <w:rFonts w:hint="eastAsia"/>
        </w:rPr>
        <w:t>SQL  Server</w:t>
      </w:r>
      <w:r>
        <w:rPr>
          <w:rFonts w:hint="eastAsia"/>
        </w:rPr>
        <w:t>服务</w:t>
      </w:r>
      <w:r>
        <w:rPr>
          <w:rFonts w:hint="eastAsia"/>
        </w:rPr>
        <w:tab/>
      </w:r>
      <w:r>
        <w:rPr>
          <w:rFonts w:hint="eastAsia"/>
        </w:rPr>
        <w:tab/>
      </w:r>
      <w:r>
        <w:rPr>
          <w:rFonts w:hint="eastAsia"/>
        </w:rPr>
        <w:tab/>
      </w:r>
      <w:r w:rsidR="002C2CB9">
        <w:rPr>
          <w:rFonts w:hint="eastAsia"/>
        </w:rPr>
        <w:tab/>
      </w:r>
      <w:r w:rsidR="002C2CB9">
        <w:rPr>
          <w:rFonts w:hint="eastAsia"/>
        </w:rPr>
        <w:tab/>
      </w:r>
      <w:r w:rsidR="002C2CB9">
        <w:rPr>
          <w:rFonts w:hint="eastAsia"/>
        </w:rPr>
        <w:tab/>
      </w:r>
      <w:r w:rsidR="002C2CB9">
        <w:rPr>
          <w:rFonts w:hint="eastAsia"/>
        </w:rPr>
        <w:tab/>
      </w:r>
      <w:r>
        <w:rPr>
          <w:rFonts w:hint="eastAsia"/>
        </w:rPr>
        <w:t>D</w:t>
      </w:r>
      <w:r>
        <w:rPr>
          <w:rFonts w:hint="eastAsia"/>
        </w:rPr>
        <w:t>、启动</w:t>
      </w:r>
      <w:r>
        <w:rPr>
          <w:rFonts w:hint="eastAsia"/>
        </w:rPr>
        <w:t>SQL  Server</w:t>
      </w:r>
      <w:r>
        <w:rPr>
          <w:rFonts w:hint="eastAsia"/>
        </w:rPr>
        <w:t>服务</w:t>
      </w:r>
    </w:p>
    <w:p w:rsidR="00441621" w:rsidRDefault="00441621" w:rsidP="004F0CE8">
      <w:pPr>
        <w:spacing w:line="360" w:lineRule="auto"/>
        <w:jc w:val="left"/>
      </w:pPr>
      <w:r>
        <w:rPr>
          <w:rFonts w:hint="eastAsia"/>
        </w:rPr>
        <w:t>279</w:t>
      </w:r>
      <w:r>
        <w:rPr>
          <w:rFonts w:hint="eastAsia"/>
        </w:rPr>
        <w:t>、下列关于</w:t>
      </w:r>
      <w:r>
        <w:rPr>
          <w:rFonts w:hint="eastAsia"/>
        </w:rPr>
        <w:t>IIS</w:t>
      </w:r>
      <w:r>
        <w:rPr>
          <w:rFonts w:hint="eastAsia"/>
        </w:rPr>
        <w:t>的安全配置，哪些是不正确的（</w:t>
      </w:r>
      <w:r>
        <w:rPr>
          <w:rFonts w:hint="eastAsia"/>
        </w:rPr>
        <w:t>C</w:t>
      </w:r>
      <w:r>
        <w:rPr>
          <w:rFonts w:hint="eastAsia"/>
        </w:rPr>
        <w:t>）？</w:t>
      </w:r>
    </w:p>
    <w:p w:rsidR="00441621" w:rsidRDefault="00441621" w:rsidP="004F0CE8">
      <w:pPr>
        <w:spacing w:line="360" w:lineRule="auto"/>
        <w:ind w:firstLine="420"/>
        <w:jc w:val="left"/>
      </w:pPr>
      <w:r>
        <w:rPr>
          <w:rFonts w:hint="eastAsia"/>
        </w:rPr>
        <w:t>A</w:t>
      </w:r>
      <w:r>
        <w:rPr>
          <w:rFonts w:hint="eastAsia"/>
        </w:rPr>
        <w:t>、将网站内容移动到非系统驱动程序</w:t>
      </w:r>
      <w:r>
        <w:rPr>
          <w:rFonts w:hint="eastAsia"/>
        </w:rPr>
        <w:tab/>
      </w:r>
      <w:r>
        <w:rPr>
          <w:rFonts w:hint="eastAsia"/>
        </w:rPr>
        <w:tab/>
      </w:r>
      <w:r w:rsidR="002C2CB9">
        <w:rPr>
          <w:rFonts w:hint="eastAsia"/>
        </w:rPr>
        <w:tab/>
      </w:r>
      <w:r w:rsidR="002C2CB9">
        <w:rPr>
          <w:rFonts w:hint="eastAsia"/>
        </w:rPr>
        <w:tab/>
      </w:r>
      <w:r>
        <w:rPr>
          <w:rFonts w:hint="eastAsia"/>
        </w:rPr>
        <w:t>B</w:t>
      </w:r>
      <w:r>
        <w:rPr>
          <w:rFonts w:hint="eastAsia"/>
        </w:rPr>
        <w:t>、重命名</w:t>
      </w:r>
      <w:r>
        <w:rPr>
          <w:rFonts w:hint="eastAsia"/>
        </w:rPr>
        <w:t>IUSR</w:t>
      </w:r>
      <w:r>
        <w:rPr>
          <w:rFonts w:hint="eastAsia"/>
        </w:rPr>
        <w:t>账户</w:t>
      </w:r>
      <w:r>
        <w:rPr>
          <w:rFonts w:hint="eastAsia"/>
        </w:rPr>
        <w:tab/>
      </w:r>
    </w:p>
    <w:p w:rsidR="00441621" w:rsidRDefault="00441621" w:rsidP="004F0CE8">
      <w:pPr>
        <w:spacing w:line="360" w:lineRule="auto"/>
        <w:ind w:firstLine="420"/>
        <w:jc w:val="left"/>
      </w:pPr>
      <w:r>
        <w:rPr>
          <w:rFonts w:hint="eastAsia"/>
        </w:rPr>
        <w:t>C</w:t>
      </w:r>
      <w:r>
        <w:rPr>
          <w:rFonts w:hint="eastAsia"/>
        </w:rPr>
        <w:t>、禁用所有</w:t>
      </w:r>
      <w:r>
        <w:rPr>
          <w:rFonts w:hint="eastAsia"/>
        </w:rPr>
        <w:t>WEB</w:t>
      </w:r>
      <w:r>
        <w:rPr>
          <w:rFonts w:hint="eastAsia"/>
        </w:rPr>
        <w:t>服务扩展</w:t>
      </w:r>
      <w:r>
        <w:rPr>
          <w:rFonts w:hint="eastAsia"/>
        </w:rPr>
        <w:tab/>
      </w:r>
      <w:r>
        <w:rPr>
          <w:rFonts w:hint="eastAsia"/>
        </w:rPr>
        <w:tab/>
      </w:r>
      <w:r>
        <w:rPr>
          <w:rFonts w:hint="eastAsia"/>
        </w:rPr>
        <w:tab/>
      </w:r>
      <w:r>
        <w:rPr>
          <w:rFonts w:hint="eastAsia"/>
        </w:rPr>
        <w:tab/>
      </w:r>
      <w:r>
        <w:rPr>
          <w:rFonts w:hint="eastAsia"/>
        </w:rPr>
        <w:tab/>
      </w:r>
      <w:r w:rsidR="002C2CB9">
        <w:rPr>
          <w:rFonts w:hint="eastAsia"/>
        </w:rPr>
        <w:tab/>
      </w:r>
      <w:r>
        <w:rPr>
          <w:rFonts w:hint="eastAsia"/>
        </w:rPr>
        <w:t>D</w:t>
      </w:r>
      <w:r>
        <w:rPr>
          <w:rFonts w:hint="eastAsia"/>
        </w:rPr>
        <w:t>、创建应用程序池</w:t>
      </w:r>
    </w:p>
    <w:p w:rsidR="00441621" w:rsidRPr="00F7343F" w:rsidRDefault="00441621" w:rsidP="004F0CE8">
      <w:pPr>
        <w:spacing w:line="360" w:lineRule="auto"/>
        <w:jc w:val="left"/>
      </w:pPr>
      <w:r>
        <w:rPr>
          <w:rFonts w:hint="eastAsia"/>
        </w:rPr>
        <w:t>280</w:t>
      </w:r>
      <w:r>
        <w:rPr>
          <w:rFonts w:hint="eastAsia"/>
        </w:rPr>
        <w:t>、下列哪些不是广泛使用</w:t>
      </w:r>
      <w:r>
        <w:rPr>
          <w:rFonts w:hint="eastAsia"/>
        </w:rPr>
        <w:t>http</w:t>
      </w:r>
      <w:r>
        <w:rPr>
          <w:rFonts w:hint="eastAsia"/>
        </w:rPr>
        <w:t>服务器？（</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W3C</w:t>
      </w:r>
      <w:r>
        <w:rPr>
          <w:rFonts w:hint="eastAsia"/>
        </w:rPr>
        <w:tab/>
      </w:r>
      <w:r>
        <w:rPr>
          <w:rFonts w:hint="eastAsia"/>
        </w:rPr>
        <w:tab/>
      </w:r>
      <w:r>
        <w:rPr>
          <w:rFonts w:hint="eastAsia"/>
        </w:rPr>
        <w:tab/>
      </w:r>
      <w:r>
        <w:rPr>
          <w:rFonts w:hint="eastAsia"/>
        </w:rPr>
        <w:tab/>
      </w:r>
      <w:r w:rsidR="002C2CB9">
        <w:rPr>
          <w:rFonts w:hint="eastAsia"/>
        </w:rPr>
        <w:tab/>
      </w:r>
      <w:r>
        <w:rPr>
          <w:rFonts w:hint="eastAsia"/>
        </w:rPr>
        <w:t>B</w:t>
      </w:r>
      <w:r>
        <w:rPr>
          <w:rFonts w:hint="eastAsia"/>
        </w:rPr>
        <w:t>、</w:t>
      </w:r>
      <w:r>
        <w:rPr>
          <w:rFonts w:hint="eastAsia"/>
        </w:rPr>
        <w:t>Apache</w:t>
      </w:r>
      <w:r>
        <w:rPr>
          <w:rFonts w:hint="eastAsia"/>
        </w:rPr>
        <w:tab/>
      </w:r>
      <w:r>
        <w:rPr>
          <w:rFonts w:hint="eastAsia"/>
        </w:rPr>
        <w:tab/>
      </w:r>
      <w:r>
        <w:rPr>
          <w:rFonts w:hint="eastAsia"/>
        </w:rPr>
        <w:tab/>
      </w:r>
      <w:r w:rsidR="002C2CB9">
        <w:rPr>
          <w:rFonts w:hint="eastAsia"/>
        </w:rPr>
        <w:tab/>
      </w:r>
      <w:r>
        <w:rPr>
          <w:rFonts w:hint="eastAsia"/>
        </w:rPr>
        <w:t>C</w:t>
      </w:r>
      <w:r>
        <w:rPr>
          <w:rFonts w:hint="eastAsia"/>
        </w:rPr>
        <w:t>、</w:t>
      </w:r>
      <w:r>
        <w:rPr>
          <w:rFonts w:hint="eastAsia"/>
        </w:rPr>
        <w:t xml:space="preserve">IIS  </w:t>
      </w:r>
      <w:r>
        <w:rPr>
          <w:rFonts w:hint="eastAsia"/>
        </w:rPr>
        <w:tab/>
      </w:r>
      <w:r>
        <w:rPr>
          <w:rFonts w:hint="eastAsia"/>
        </w:rPr>
        <w:tab/>
      </w:r>
      <w:r>
        <w:rPr>
          <w:rFonts w:hint="eastAsia"/>
        </w:rPr>
        <w:tab/>
        <w:t>D</w:t>
      </w:r>
      <w:r>
        <w:rPr>
          <w:rFonts w:hint="eastAsia"/>
        </w:rPr>
        <w:t>、</w:t>
      </w:r>
      <w:r>
        <w:rPr>
          <w:rFonts w:hint="eastAsia"/>
        </w:rPr>
        <w:t>IE</w:t>
      </w:r>
    </w:p>
    <w:p w:rsidR="00441621" w:rsidRDefault="00441621" w:rsidP="004F0CE8">
      <w:pPr>
        <w:spacing w:line="360" w:lineRule="auto"/>
        <w:jc w:val="left"/>
      </w:pPr>
      <w:r>
        <w:rPr>
          <w:rFonts w:hint="eastAsia"/>
        </w:rPr>
        <w:t>281</w:t>
      </w:r>
      <w:r>
        <w:rPr>
          <w:rFonts w:hint="eastAsia"/>
        </w:rPr>
        <w:t>、下列哪些属于</w:t>
      </w:r>
      <w:r>
        <w:rPr>
          <w:rFonts w:hint="eastAsia"/>
        </w:rPr>
        <w:t>WEB</w:t>
      </w:r>
      <w:r>
        <w:rPr>
          <w:rFonts w:hint="eastAsia"/>
        </w:rPr>
        <w:t>脚本程序编写不当造成的（</w:t>
      </w:r>
      <w:r>
        <w:rPr>
          <w:rFonts w:hint="eastAsia"/>
        </w:rPr>
        <w:t>C</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IIS5.0  Webdav Ntdll.dll</w:t>
      </w:r>
      <w:r>
        <w:rPr>
          <w:rFonts w:hint="eastAsia"/>
        </w:rPr>
        <w:t>远程缓冲区一处漏洞</w:t>
      </w:r>
    </w:p>
    <w:p w:rsidR="00441621" w:rsidRDefault="00441621" w:rsidP="004F0CE8">
      <w:pPr>
        <w:spacing w:line="360" w:lineRule="auto"/>
        <w:ind w:firstLine="420"/>
        <w:jc w:val="left"/>
      </w:pPr>
      <w:r>
        <w:rPr>
          <w:rFonts w:hint="eastAsia"/>
        </w:rPr>
        <w:t>B</w:t>
      </w:r>
      <w:r>
        <w:rPr>
          <w:rFonts w:hint="eastAsia"/>
        </w:rPr>
        <w:t>、</w:t>
      </w:r>
      <w:r>
        <w:rPr>
          <w:rFonts w:hint="eastAsia"/>
        </w:rPr>
        <w:t>apache</w:t>
      </w:r>
      <w:r>
        <w:rPr>
          <w:rFonts w:hint="eastAsia"/>
        </w:rPr>
        <w:t>可以通过</w:t>
      </w:r>
      <w:r>
        <w:rPr>
          <w:rFonts w:hint="eastAsia"/>
        </w:rPr>
        <w:t>../../../../../../../etc/passwd</w:t>
      </w:r>
      <w:r>
        <w:rPr>
          <w:rFonts w:hint="eastAsia"/>
        </w:rPr>
        <w:t>方位系统文件</w:t>
      </w:r>
    </w:p>
    <w:p w:rsidR="00441621" w:rsidRDefault="00441621" w:rsidP="004F0CE8">
      <w:pPr>
        <w:spacing w:line="360" w:lineRule="auto"/>
        <w:ind w:firstLine="420"/>
        <w:jc w:val="left"/>
      </w:pPr>
      <w:r>
        <w:rPr>
          <w:rFonts w:hint="eastAsia"/>
        </w:rPr>
        <w:t>C</w:t>
      </w:r>
      <w:r>
        <w:rPr>
          <w:rFonts w:hint="eastAsia"/>
        </w:rPr>
        <w:t>、登陆页面可以用</w:t>
      </w:r>
      <w:r>
        <w:rPr>
          <w:rFonts w:hint="eastAsia"/>
        </w:rPr>
        <w:t>password=</w:t>
      </w:r>
      <w:r>
        <w:t>’</w:t>
      </w:r>
      <w:r>
        <w:rPr>
          <w:rFonts w:hint="eastAsia"/>
        </w:rPr>
        <w:t>a</w:t>
      </w:r>
      <w:r>
        <w:t>’</w:t>
      </w:r>
      <w:r>
        <w:rPr>
          <w:rFonts w:hint="eastAsia"/>
        </w:rPr>
        <w:t>or</w:t>
      </w:r>
      <w:r>
        <w:t>’</w:t>
      </w:r>
      <w:r>
        <w:rPr>
          <w:rFonts w:hint="eastAsia"/>
        </w:rPr>
        <w:t>a</w:t>
      </w:r>
      <w:r>
        <w:t>’</w:t>
      </w:r>
      <w:r>
        <w:rPr>
          <w:rFonts w:hint="eastAsia"/>
        </w:rPr>
        <w:t>=</w:t>
      </w:r>
      <w:r>
        <w:t>’</w:t>
      </w:r>
      <w:r>
        <w:rPr>
          <w:rFonts w:hint="eastAsia"/>
        </w:rPr>
        <w:t>a</w:t>
      </w:r>
      <w:r>
        <w:t>’</w:t>
      </w:r>
      <w:r>
        <w:rPr>
          <w:rFonts w:hint="eastAsia"/>
        </w:rPr>
        <w:t>绕过</w:t>
      </w:r>
      <w:r>
        <w:rPr>
          <w:rFonts w:hint="eastAsia"/>
        </w:rPr>
        <w:tab/>
      </w:r>
      <w:r>
        <w:rPr>
          <w:rFonts w:hint="eastAsia"/>
        </w:rPr>
        <w:tab/>
      </w:r>
      <w:r>
        <w:rPr>
          <w:rFonts w:hint="eastAsia"/>
        </w:rPr>
        <w:tab/>
      </w:r>
      <w:r>
        <w:rPr>
          <w:rFonts w:hint="eastAsia"/>
        </w:rPr>
        <w:tab/>
      </w:r>
    </w:p>
    <w:p w:rsidR="00441621" w:rsidRDefault="00441621" w:rsidP="004F0CE8">
      <w:pPr>
        <w:spacing w:line="360" w:lineRule="auto"/>
        <w:ind w:firstLine="420"/>
        <w:jc w:val="left"/>
      </w:pPr>
      <w:r>
        <w:rPr>
          <w:rFonts w:hint="eastAsia"/>
        </w:rPr>
        <w:t>D</w:t>
      </w:r>
      <w:r>
        <w:rPr>
          <w:rFonts w:hint="eastAsia"/>
        </w:rPr>
        <w:t>、数据库中的口令信息明文存放</w:t>
      </w:r>
    </w:p>
    <w:p w:rsidR="00441621" w:rsidRDefault="00441621" w:rsidP="004F0CE8">
      <w:pPr>
        <w:spacing w:line="360" w:lineRule="auto"/>
        <w:jc w:val="left"/>
      </w:pPr>
      <w:r>
        <w:rPr>
          <w:rFonts w:hint="eastAsia"/>
        </w:rPr>
        <w:t>282</w:t>
      </w:r>
      <w:r>
        <w:rPr>
          <w:rFonts w:hint="eastAsia"/>
        </w:rPr>
        <w:t>、下列哪种方法不能有效的防范</w:t>
      </w:r>
      <w:r>
        <w:rPr>
          <w:rFonts w:hint="eastAsia"/>
        </w:rPr>
        <w:t>SQL</w:t>
      </w:r>
      <w:r>
        <w:rPr>
          <w:rFonts w:hint="eastAsia"/>
        </w:rPr>
        <w:t>进入攻击（</w:t>
      </w:r>
      <w:r>
        <w:rPr>
          <w:rFonts w:hint="eastAsia"/>
        </w:rPr>
        <w:t>C</w:t>
      </w:r>
      <w:r>
        <w:rPr>
          <w:rFonts w:hint="eastAsia"/>
        </w:rPr>
        <w:t>）？</w:t>
      </w:r>
    </w:p>
    <w:p w:rsidR="00441621" w:rsidRDefault="00441621" w:rsidP="004F0CE8">
      <w:pPr>
        <w:spacing w:line="360" w:lineRule="auto"/>
        <w:ind w:firstLine="420"/>
        <w:jc w:val="left"/>
      </w:pPr>
      <w:r>
        <w:rPr>
          <w:rFonts w:hint="eastAsia"/>
        </w:rPr>
        <w:t>A</w:t>
      </w:r>
      <w:r>
        <w:rPr>
          <w:rFonts w:hint="eastAsia"/>
        </w:rPr>
        <w:t>、对来自客户端的输入进行完备的输入检查</w:t>
      </w:r>
    </w:p>
    <w:p w:rsidR="00441621" w:rsidRDefault="00441621" w:rsidP="004F0CE8">
      <w:pPr>
        <w:spacing w:line="360" w:lineRule="auto"/>
        <w:ind w:firstLine="420"/>
        <w:jc w:val="left"/>
      </w:pPr>
      <w:r>
        <w:rPr>
          <w:rFonts w:hint="eastAsia"/>
        </w:rPr>
        <w:t>B</w:t>
      </w:r>
      <w:r>
        <w:rPr>
          <w:rFonts w:hint="eastAsia"/>
        </w:rPr>
        <w:t>、把</w:t>
      </w:r>
      <w:r>
        <w:rPr>
          <w:rFonts w:hint="eastAsia"/>
        </w:rPr>
        <w:t>SQL</w:t>
      </w:r>
      <w:r>
        <w:rPr>
          <w:rFonts w:hint="eastAsia"/>
        </w:rPr>
        <w:t>语句替换为存储过程、预编译语句或者使用</w:t>
      </w:r>
      <w:r>
        <w:rPr>
          <w:rFonts w:hint="eastAsia"/>
        </w:rPr>
        <w:t>ADO</w:t>
      </w:r>
      <w:r>
        <w:rPr>
          <w:rFonts w:hint="eastAsia"/>
        </w:rPr>
        <w:t>命令对象</w:t>
      </w:r>
    </w:p>
    <w:p w:rsidR="00441621" w:rsidRDefault="00441621" w:rsidP="004F0CE8">
      <w:pPr>
        <w:spacing w:line="360" w:lineRule="auto"/>
        <w:ind w:firstLine="420"/>
        <w:jc w:val="left"/>
      </w:pPr>
      <w:r>
        <w:rPr>
          <w:rFonts w:hint="eastAsia"/>
        </w:rPr>
        <w:t>C</w:t>
      </w:r>
      <w:r>
        <w:rPr>
          <w:rFonts w:hint="eastAsia"/>
        </w:rPr>
        <w:t>、使用</w:t>
      </w:r>
      <w:r>
        <w:rPr>
          <w:rFonts w:hint="eastAsia"/>
        </w:rPr>
        <w:t>SiteKey</w:t>
      </w:r>
      <w:r>
        <w:rPr>
          <w:rFonts w:hint="eastAsia"/>
        </w:rPr>
        <w:t>技术</w:t>
      </w:r>
      <w:r>
        <w:rPr>
          <w:rFonts w:hint="eastAsia"/>
        </w:rPr>
        <w:tab/>
      </w:r>
      <w:r>
        <w:rPr>
          <w:rFonts w:hint="eastAsia"/>
        </w:rPr>
        <w:tab/>
      </w:r>
      <w:r>
        <w:rPr>
          <w:rFonts w:hint="eastAsia"/>
        </w:rPr>
        <w:tab/>
      </w:r>
    </w:p>
    <w:p w:rsidR="00441621" w:rsidRDefault="00441621" w:rsidP="004F0CE8">
      <w:pPr>
        <w:spacing w:line="360" w:lineRule="auto"/>
        <w:ind w:firstLine="420"/>
        <w:jc w:val="left"/>
      </w:pPr>
      <w:r>
        <w:rPr>
          <w:rFonts w:hint="eastAsia"/>
        </w:rPr>
        <w:t>D</w:t>
      </w:r>
      <w:r>
        <w:rPr>
          <w:rFonts w:hint="eastAsia"/>
        </w:rPr>
        <w:t>、关掉数据库服务器或者不使用数据库</w:t>
      </w:r>
    </w:p>
    <w:p w:rsidR="00441621" w:rsidRDefault="00441621" w:rsidP="004F0CE8">
      <w:pPr>
        <w:spacing w:line="360" w:lineRule="auto"/>
        <w:jc w:val="left"/>
      </w:pPr>
      <w:r>
        <w:rPr>
          <w:rFonts w:hint="eastAsia"/>
        </w:rPr>
        <w:t>283</w:t>
      </w:r>
      <w:r>
        <w:rPr>
          <w:rFonts w:hint="eastAsia"/>
        </w:rPr>
        <w:t>、下列哪种工具不是</w:t>
      </w:r>
      <w:r>
        <w:rPr>
          <w:rFonts w:hint="eastAsia"/>
        </w:rPr>
        <w:t>WEB</w:t>
      </w:r>
      <w:r>
        <w:rPr>
          <w:rFonts w:hint="eastAsia"/>
        </w:rPr>
        <w:t>服务器漏洞扫描工具（</w:t>
      </w:r>
      <w:r>
        <w:rPr>
          <w:rFonts w:hint="eastAsia"/>
        </w:rPr>
        <w:t>B</w:t>
      </w:r>
      <w:r>
        <w:rPr>
          <w:rFonts w:hint="eastAsia"/>
        </w:rPr>
        <w:t>）？</w:t>
      </w:r>
    </w:p>
    <w:p w:rsidR="00441621" w:rsidRDefault="00441621" w:rsidP="004F0CE8">
      <w:pPr>
        <w:spacing w:line="360" w:lineRule="auto"/>
        <w:ind w:firstLine="420"/>
        <w:jc w:val="left"/>
      </w:pPr>
      <w:r>
        <w:rPr>
          <w:rFonts w:hint="eastAsia"/>
        </w:rPr>
        <w:t>A</w:t>
      </w:r>
      <w:r>
        <w:rPr>
          <w:rFonts w:hint="eastAsia"/>
        </w:rPr>
        <w:t>、</w:t>
      </w:r>
      <w:r w:rsidR="002C2CB9">
        <w:rPr>
          <w:rFonts w:hint="eastAsia"/>
        </w:rPr>
        <w:t>Nikto</w:t>
      </w:r>
      <w:r w:rsidR="002C2CB9">
        <w:rPr>
          <w:rFonts w:hint="eastAsia"/>
        </w:rPr>
        <w:tab/>
      </w:r>
      <w:r w:rsidR="002C2CB9">
        <w:rPr>
          <w:rFonts w:hint="eastAsia"/>
        </w:rPr>
        <w:tab/>
      </w:r>
      <w:r>
        <w:rPr>
          <w:rFonts w:hint="eastAsia"/>
        </w:rPr>
        <w:t>B</w:t>
      </w:r>
      <w:r>
        <w:rPr>
          <w:rFonts w:hint="eastAsia"/>
        </w:rPr>
        <w:t>、</w:t>
      </w:r>
      <w:r>
        <w:rPr>
          <w:rFonts w:hint="eastAsia"/>
        </w:rPr>
        <w:t>Web  Dumper</w:t>
      </w:r>
      <w:r>
        <w:rPr>
          <w:rFonts w:hint="eastAsia"/>
        </w:rPr>
        <w:tab/>
      </w:r>
      <w:r>
        <w:rPr>
          <w:rFonts w:hint="eastAsia"/>
        </w:rPr>
        <w:tab/>
      </w:r>
      <w:r>
        <w:rPr>
          <w:rFonts w:hint="eastAsia"/>
        </w:rPr>
        <w:tab/>
        <w:t>C</w:t>
      </w:r>
      <w:r>
        <w:rPr>
          <w:rFonts w:hint="eastAsia"/>
        </w:rPr>
        <w:t>、</w:t>
      </w:r>
      <w:r>
        <w:rPr>
          <w:rFonts w:hint="eastAsia"/>
        </w:rPr>
        <w:t>paros  Proxy</w:t>
      </w:r>
      <w:r>
        <w:rPr>
          <w:rFonts w:hint="eastAsia"/>
        </w:rPr>
        <w:tab/>
      </w:r>
      <w:r>
        <w:rPr>
          <w:rFonts w:hint="eastAsia"/>
        </w:rPr>
        <w:tab/>
      </w:r>
      <w:r>
        <w:rPr>
          <w:rFonts w:hint="eastAsia"/>
        </w:rPr>
        <w:tab/>
        <w:t>D</w:t>
      </w:r>
      <w:r>
        <w:rPr>
          <w:rFonts w:hint="eastAsia"/>
        </w:rPr>
        <w:t>、</w:t>
      </w:r>
      <w:r>
        <w:rPr>
          <w:rFonts w:hint="eastAsia"/>
        </w:rPr>
        <w:t>Nessus</w:t>
      </w:r>
    </w:p>
    <w:p w:rsidR="00441621" w:rsidRDefault="00441621" w:rsidP="004F0CE8">
      <w:pPr>
        <w:spacing w:line="360" w:lineRule="auto"/>
        <w:jc w:val="left"/>
      </w:pPr>
      <w:r>
        <w:rPr>
          <w:rFonts w:hint="eastAsia"/>
        </w:rPr>
        <w:t>284</w:t>
      </w:r>
      <w:r>
        <w:rPr>
          <w:rFonts w:hint="eastAsia"/>
        </w:rPr>
        <w:t>、下列哪种攻击不是针对统计数据库的（</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、小查询集合大查询集攻击</w:t>
      </w:r>
      <w:r>
        <w:rPr>
          <w:rFonts w:hint="eastAsia"/>
        </w:rPr>
        <w:tab/>
        <w:t>B</w:t>
      </w:r>
      <w:r>
        <w:rPr>
          <w:rFonts w:hint="eastAsia"/>
        </w:rPr>
        <w:t>、中值攻击</w:t>
      </w:r>
      <w:r>
        <w:rPr>
          <w:rFonts w:hint="eastAsia"/>
        </w:rPr>
        <w:tab/>
      </w:r>
      <w:r>
        <w:rPr>
          <w:rFonts w:hint="eastAsia"/>
        </w:rPr>
        <w:tab/>
        <w:t>C</w:t>
      </w:r>
      <w:r>
        <w:rPr>
          <w:rFonts w:hint="eastAsia"/>
        </w:rPr>
        <w:t>、跟踪攻击</w:t>
      </w:r>
      <w:r>
        <w:rPr>
          <w:rFonts w:hint="eastAsia"/>
        </w:rPr>
        <w:tab/>
      </w:r>
      <w:r>
        <w:rPr>
          <w:rFonts w:hint="eastAsia"/>
        </w:rPr>
        <w:tab/>
        <w:t>D</w:t>
      </w:r>
      <w:r>
        <w:rPr>
          <w:rFonts w:hint="eastAsia"/>
        </w:rPr>
        <w:t>、资源解析攻击</w:t>
      </w:r>
    </w:p>
    <w:p w:rsidR="00441621" w:rsidRDefault="00441621" w:rsidP="004F0CE8">
      <w:pPr>
        <w:spacing w:line="360" w:lineRule="auto"/>
        <w:jc w:val="left"/>
      </w:pPr>
      <w:r>
        <w:rPr>
          <w:rFonts w:hint="eastAsia"/>
        </w:rPr>
        <w:lastRenderedPageBreak/>
        <w:t>285</w:t>
      </w:r>
      <w:r>
        <w:rPr>
          <w:rFonts w:hint="eastAsia"/>
        </w:rPr>
        <w:t>、下列哪项中是数据库中涉及安全保密的主要问题（</w:t>
      </w:r>
      <w:r>
        <w:rPr>
          <w:rFonts w:hint="eastAsia"/>
        </w:rPr>
        <w:t>A</w:t>
      </w:r>
      <w:r>
        <w:rPr>
          <w:rFonts w:hint="eastAsia"/>
        </w:rPr>
        <w:t>）？</w:t>
      </w:r>
    </w:p>
    <w:p w:rsidR="00441621" w:rsidRDefault="00441621" w:rsidP="004F0CE8">
      <w:pPr>
        <w:spacing w:line="360" w:lineRule="auto"/>
        <w:ind w:firstLine="420"/>
        <w:jc w:val="left"/>
      </w:pPr>
      <w:r>
        <w:rPr>
          <w:rFonts w:hint="eastAsia"/>
        </w:rPr>
        <w:t>A</w:t>
      </w:r>
      <w:r>
        <w:rPr>
          <w:rFonts w:hint="eastAsia"/>
        </w:rPr>
        <w:t>、访问控制问题</w:t>
      </w:r>
      <w:r>
        <w:rPr>
          <w:rFonts w:hint="eastAsia"/>
        </w:rPr>
        <w:tab/>
      </w:r>
      <w:r>
        <w:rPr>
          <w:rFonts w:hint="eastAsia"/>
        </w:rPr>
        <w:tab/>
      </w:r>
      <w:r>
        <w:rPr>
          <w:rFonts w:hint="eastAsia"/>
        </w:rPr>
        <w:tab/>
      </w:r>
      <w:r>
        <w:rPr>
          <w:rFonts w:hint="eastAsia"/>
        </w:rPr>
        <w:tab/>
      </w:r>
      <w:r>
        <w:rPr>
          <w:rFonts w:hint="eastAsia"/>
        </w:rPr>
        <w:tab/>
      </w:r>
      <w:r>
        <w:rPr>
          <w:rFonts w:hint="eastAsia"/>
        </w:rPr>
        <w:tab/>
      </w:r>
      <w:r w:rsidR="002C2CB9">
        <w:rPr>
          <w:rFonts w:hint="eastAsia"/>
        </w:rPr>
        <w:tab/>
      </w:r>
      <w:r w:rsidR="002C2CB9">
        <w:rPr>
          <w:rFonts w:hint="eastAsia"/>
        </w:rPr>
        <w:tab/>
      </w:r>
      <w:r>
        <w:rPr>
          <w:rFonts w:hint="eastAsia"/>
        </w:rPr>
        <w:t>B</w:t>
      </w:r>
      <w:r>
        <w:rPr>
          <w:rFonts w:hint="eastAsia"/>
        </w:rPr>
        <w:t>、数据的准确性问题</w:t>
      </w:r>
      <w:r>
        <w:rPr>
          <w:rFonts w:hint="eastAsia"/>
        </w:rPr>
        <w:tab/>
      </w:r>
      <w:r>
        <w:rPr>
          <w:rFonts w:hint="eastAsia"/>
        </w:rPr>
        <w:tab/>
      </w:r>
    </w:p>
    <w:p w:rsidR="00441621" w:rsidRDefault="00441621" w:rsidP="004F0CE8">
      <w:pPr>
        <w:spacing w:line="360" w:lineRule="auto"/>
        <w:ind w:firstLine="420"/>
        <w:jc w:val="left"/>
      </w:pPr>
      <w:r>
        <w:rPr>
          <w:rFonts w:hint="eastAsia"/>
        </w:rPr>
        <w:t>C</w:t>
      </w:r>
      <w:r>
        <w:rPr>
          <w:rFonts w:hint="eastAsia"/>
        </w:rPr>
        <w:t>、数据库的完整性问题</w:t>
      </w:r>
      <w:r>
        <w:rPr>
          <w:rFonts w:hint="eastAsia"/>
        </w:rPr>
        <w:tab/>
      </w:r>
      <w:r>
        <w:rPr>
          <w:rFonts w:hint="eastAsia"/>
        </w:rPr>
        <w:tab/>
      </w:r>
      <w:r>
        <w:rPr>
          <w:rFonts w:hint="eastAsia"/>
        </w:rPr>
        <w:tab/>
      </w:r>
      <w:r>
        <w:rPr>
          <w:rFonts w:hint="eastAsia"/>
        </w:rPr>
        <w:tab/>
      </w:r>
      <w:r w:rsidR="002C2CB9">
        <w:rPr>
          <w:rFonts w:hint="eastAsia"/>
        </w:rPr>
        <w:tab/>
      </w:r>
      <w:r w:rsidR="002C2CB9">
        <w:rPr>
          <w:rFonts w:hint="eastAsia"/>
        </w:rPr>
        <w:tab/>
      </w:r>
      <w:r>
        <w:rPr>
          <w:rFonts w:hint="eastAsia"/>
        </w:rPr>
        <w:t>D</w:t>
      </w:r>
      <w:r>
        <w:rPr>
          <w:rFonts w:hint="eastAsia"/>
        </w:rPr>
        <w:t>、数据库的安全性问题</w:t>
      </w:r>
    </w:p>
    <w:p w:rsidR="00441621" w:rsidRDefault="00441621" w:rsidP="004F0CE8">
      <w:pPr>
        <w:spacing w:line="360" w:lineRule="auto"/>
        <w:jc w:val="left"/>
      </w:pPr>
      <w:r>
        <w:rPr>
          <w:rFonts w:hint="eastAsia"/>
        </w:rPr>
        <w:t>286</w:t>
      </w:r>
      <w:r>
        <w:rPr>
          <w:rFonts w:hint="eastAsia"/>
        </w:rPr>
        <w:t>、下列应用服务器中，不遵循</w:t>
      </w:r>
      <w:r>
        <w:rPr>
          <w:rFonts w:hint="eastAsia"/>
        </w:rPr>
        <w:t>J2EE</w:t>
      </w:r>
      <w:r>
        <w:rPr>
          <w:rFonts w:hint="eastAsia"/>
        </w:rPr>
        <w:t>规范的是（</w:t>
      </w:r>
      <w:r>
        <w:rPr>
          <w:rFonts w:hint="eastAsia"/>
        </w:rPr>
        <w:t>C</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MTS</w:t>
      </w:r>
      <w:r>
        <w:rPr>
          <w:rFonts w:hint="eastAsia"/>
        </w:rPr>
        <w:tab/>
      </w:r>
      <w:r>
        <w:rPr>
          <w:rFonts w:hint="eastAsia"/>
        </w:rPr>
        <w:tab/>
        <w:t>B</w:t>
      </w:r>
      <w:r>
        <w:rPr>
          <w:rFonts w:hint="eastAsia"/>
        </w:rPr>
        <w:t>、</w:t>
      </w:r>
      <w:r>
        <w:rPr>
          <w:rFonts w:hint="eastAsia"/>
        </w:rPr>
        <w:t>WebLogic</w:t>
      </w:r>
      <w:r>
        <w:rPr>
          <w:rFonts w:hint="eastAsia"/>
        </w:rPr>
        <w:tab/>
      </w:r>
      <w:r>
        <w:rPr>
          <w:rFonts w:hint="eastAsia"/>
        </w:rPr>
        <w:tab/>
        <w:t>C</w:t>
      </w:r>
      <w:r>
        <w:rPr>
          <w:rFonts w:hint="eastAsia"/>
        </w:rPr>
        <w:t>、</w:t>
      </w:r>
      <w:r>
        <w:rPr>
          <w:rFonts w:hint="eastAsia"/>
        </w:rPr>
        <w:t>Oracle 9iApplication Server</w:t>
      </w:r>
      <w:r>
        <w:rPr>
          <w:rFonts w:hint="eastAsia"/>
        </w:rPr>
        <w:tab/>
      </w:r>
      <w:r>
        <w:rPr>
          <w:rFonts w:hint="eastAsia"/>
        </w:rPr>
        <w:tab/>
        <w:t>D</w:t>
      </w:r>
      <w:r>
        <w:rPr>
          <w:rFonts w:hint="eastAsia"/>
        </w:rPr>
        <w:t>、</w:t>
      </w:r>
      <w:r>
        <w:rPr>
          <w:rFonts w:hint="eastAsia"/>
        </w:rPr>
        <w:t>WebSpere</w:t>
      </w:r>
    </w:p>
    <w:p w:rsidR="00441621" w:rsidRDefault="00441621" w:rsidP="004F0CE8">
      <w:pPr>
        <w:spacing w:line="360" w:lineRule="auto"/>
        <w:jc w:val="left"/>
      </w:pPr>
      <w:r>
        <w:rPr>
          <w:rFonts w:hint="eastAsia"/>
        </w:rPr>
        <w:t>287</w:t>
      </w:r>
      <w:r>
        <w:rPr>
          <w:rFonts w:hint="eastAsia"/>
        </w:rPr>
        <w:t>、下面关于</w:t>
      </w:r>
      <w:r>
        <w:rPr>
          <w:rFonts w:hint="eastAsia"/>
        </w:rPr>
        <w:t>IIS</w:t>
      </w:r>
      <w:r>
        <w:rPr>
          <w:rFonts w:hint="eastAsia"/>
        </w:rPr>
        <w:t>报错信息含义的描述正确的是（</w:t>
      </w:r>
      <w:r>
        <w:rPr>
          <w:rFonts w:hint="eastAsia"/>
        </w:rPr>
        <w:t>B</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401-</w:t>
      </w:r>
      <w:r>
        <w:rPr>
          <w:rFonts w:hint="eastAsia"/>
        </w:rPr>
        <w:t>找不到文件</w:t>
      </w:r>
      <w:r>
        <w:rPr>
          <w:rFonts w:hint="eastAsia"/>
        </w:rPr>
        <w:tab/>
        <w:t>B</w:t>
      </w:r>
      <w:r>
        <w:rPr>
          <w:rFonts w:hint="eastAsia"/>
        </w:rPr>
        <w:t>、</w:t>
      </w:r>
      <w:r>
        <w:rPr>
          <w:rFonts w:hint="eastAsia"/>
        </w:rPr>
        <w:t>403-</w:t>
      </w:r>
      <w:r>
        <w:rPr>
          <w:rFonts w:hint="eastAsia"/>
        </w:rPr>
        <w:t>禁止访问</w:t>
      </w:r>
      <w:r>
        <w:rPr>
          <w:rFonts w:hint="eastAsia"/>
        </w:rPr>
        <w:tab/>
      </w:r>
      <w:r>
        <w:rPr>
          <w:rFonts w:hint="eastAsia"/>
        </w:rPr>
        <w:tab/>
        <w:t>C</w:t>
      </w:r>
      <w:r>
        <w:rPr>
          <w:rFonts w:hint="eastAsia"/>
        </w:rPr>
        <w:t>、</w:t>
      </w:r>
      <w:r>
        <w:rPr>
          <w:rFonts w:hint="eastAsia"/>
        </w:rPr>
        <w:t>404-</w:t>
      </w:r>
      <w:r>
        <w:rPr>
          <w:rFonts w:hint="eastAsia"/>
        </w:rPr>
        <w:t>权限问题</w:t>
      </w:r>
      <w:r>
        <w:rPr>
          <w:rFonts w:hint="eastAsia"/>
        </w:rPr>
        <w:tab/>
      </w:r>
      <w:r>
        <w:rPr>
          <w:rFonts w:hint="eastAsia"/>
        </w:rPr>
        <w:tab/>
        <w:t>D</w:t>
      </w:r>
      <w:r>
        <w:rPr>
          <w:rFonts w:hint="eastAsia"/>
        </w:rPr>
        <w:t>、</w:t>
      </w:r>
      <w:r>
        <w:rPr>
          <w:rFonts w:hint="eastAsia"/>
        </w:rPr>
        <w:t>500-</w:t>
      </w:r>
      <w:r>
        <w:rPr>
          <w:rFonts w:hint="eastAsia"/>
        </w:rPr>
        <w:t>系统错误</w:t>
      </w:r>
    </w:p>
    <w:p w:rsidR="00441621" w:rsidRDefault="00441621" w:rsidP="004F0CE8">
      <w:pPr>
        <w:spacing w:line="360" w:lineRule="auto"/>
        <w:jc w:val="left"/>
      </w:pPr>
      <w:r>
        <w:rPr>
          <w:rFonts w:hint="eastAsia"/>
        </w:rPr>
        <w:t>288</w:t>
      </w:r>
      <w:r>
        <w:rPr>
          <w:rFonts w:hint="eastAsia"/>
        </w:rPr>
        <w:t>、下面关于</w:t>
      </w:r>
      <w:r>
        <w:rPr>
          <w:rFonts w:hint="eastAsia"/>
        </w:rPr>
        <w:t>Oracle</w:t>
      </w:r>
      <w:r>
        <w:rPr>
          <w:rFonts w:hint="eastAsia"/>
        </w:rPr>
        <w:t>进程的描述，哪项是错误的（</w:t>
      </w:r>
      <w:r>
        <w:rPr>
          <w:rFonts w:hint="eastAsia"/>
        </w:rPr>
        <w:t>B</w:t>
      </w:r>
      <w:r>
        <w:rPr>
          <w:rFonts w:hint="eastAsia"/>
        </w:rPr>
        <w:t>）？</w:t>
      </w:r>
    </w:p>
    <w:p w:rsidR="00441621" w:rsidRDefault="00441621" w:rsidP="004F0CE8">
      <w:pPr>
        <w:spacing w:line="360" w:lineRule="auto"/>
        <w:ind w:leftChars="50" w:left="105" w:firstLine="315"/>
        <w:jc w:val="left"/>
      </w:pPr>
      <w:r>
        <w:rPr>
          <w:rFonts w:hint="eastAsia"/>
        </w:rPr>
        <w:t>A</w:t>
      </w:r>
      <w:r>
        <w:rPr>
          <w:rFonts w:hint="eastAsia"/>
        </w:rPr>
        <w:t>、运行在</w:t>
      </w:r>
      <w:r>
        <w:rPr>
          <w:rFonts w:hint="eastAsia"/>
        </w:rPr>
        <w:t>Windows</w:t>
      </w:r>
      <w:r>
        <w:rPr>
          <w:rFonts w:hint="eastAsia"/>
        </w:rPr>
        <w:t>平台上的</w:t>
      </w:r>
      <w:r>
        <w:rPr>
          <w:rFonts w:hint="eastAsia"/>
        </w:rPr>
        <w:t>Oracle</w:t>
      </w:r>
      <w:r>
        <w:rPr>
          <w:rFonts w:hint="eastAsia"/>
        </w:rPr>
        <w:t>能让每个用户组程序化地打开新的进程，这是一个安全隐患</w:t>
      </w:r>
      <w:r>
        <w:rPr>
          <w:rFonts w:hint="eastAsia"/>
        </w:rPr>
        <w:tab/>
      </w:r>
      <w:r>
        <w:rPr>
          <w:rFonts w:hint="eastAsia"/>
        </w:rPr>
        <w:tab/>
      </w:r>
      <w:r>
        <w:rPr>
          <w:rFonts w:hint="eastAsia"/>
        </w:rPr>
        <w:tab/>
      </w:r>
      <w:r>
        <w:rPr>
          <w:rFonts w:hint="eastAsia"/>
        </w:rPr>
        <w:tab/>
      </w:r>
    </w:p>
    <w:p w:rsidR="00441621" w:rsidRDefault="00441621" w:rsidP="004F0CE8">
      <w:pPr>
        <w:spacing w:line="360" w:lineRule="auto"/>
        <w:ind w:firstLine="420"/>
        <w:jc w:val="left"/>
      </w:pPr>
      <w:r>
        <w:rPr>
          <w:rFonts w:hint="eastAsia"/>
        </w:rPr>
        <w:t>B</w:t>
      </w:r>
      <w:r>
        <w:rPr>
          <w:rFonts w:hint="eastAsia"/>
        </w:rPr>
        <w:t>、在</w:t>
      </w:r>
      <w:r>
        <w:rPr>
          <w:rFonts w:hint="eastAsia"/>
        </w:rPr>
        <w:t>Windows</w:t>
      </w:r>
      <w:r>
        <w:rPr>
          <w:rFonts w:hint="eastAsia"/>
        </w:rPr>
        <w:t>平台，除了</w:t>
      </w:r>
      <w:r>
        <w:rPr>
          <w:rFonts w:hint="eastAsia"/>
        </w:rPr>
        <w:t>Oracle.exe</w:t>
      </w:r>
      <w:r>
        <w:rPr>
          <w:rFonts w:hint="eastAsia"/>
        </w:rPr>
        <w:t>进程外还有其他的独立进程</w:t>
      </w:r>
      <w:r>
        <w:rPr>
          <w:rFonts w:hint="eastAsia"/>
        </w:rPr>
        <w:tab/>
      </w:r>
    </w:p>
    <w:p w:rsidR="00441621" w:rsidRDefault="00441621" w:rsidP="004F0CE8">
      <w:pPr>
        <w:spacing w:line="360" w:lineRule="auto"/>
        <w:ind w:firstLine="420"/>
        <w:jc w:val="left"/>
      </w:pPr>
      <w:r>
        <w:rPr>
          <w:rFonts w:hint="eastAsia"/>
        </w:rPr>
        <w:t>C</w:t>
      </w:r>
      <w:r>
        <w:rPr>
          <w:rFonts w:hint="eastAsia"/>
        </w:rPr>
        <w:t>、</w:t>
      </w:r>
      <w:r>
        <w:rPr>
          <w:rFonts w:hint="eastAsia"/>
        </w:rPr>
        <w:t>unix</w:t>
      </w:r>
      <w:r>
        <w:rPr>
          <w:rFonts w:hint="eastAsia"/>
        </w:rPr>
        <w:t>平台上有多个独立运行的进程，包括数据写进程、日志写进程、存档进程、系统监控进程、进程监控进程</w:t>
      </w:r>
      <w:r>
        <w:rPr>
          <w:rFonts w:hint="eastAsia"/>
        </w:rPr>
        <w:tab/>
      </w:r>
      <w:r>
        <w:rPr>
          <w:rFonts w:hint="eastAsia"/>
        </w:rPr>
        <w:tab/>
      </w:r>
      <w:r>
        <w:rPr>
          <w:rFonts w:hint="eastAsia"/>
        </w:rPr>
        <w:tab/>
      </w:r>
    </w:p>
    <w:p w:rsidR="00441621" w:rsidRDefault="00441621" w:rsidP="004F0CE8">
      <w:pPr>
        <w:spacing w:line="360" w:lineRule="auto"/>
        <w:ind w:firstLine="420"/>
        <w:jc w:val="left"/>
      </w:pPr>
      <w:r>
        <w:rPr>
          <w:rFonts w:hint="eastAsia"/>
        </w:rPr>
        <w:t>D</w:t>
      </w:r>
      <w:r>
        <w:rPr>
          <w:rFonts w:hint="eastAsia"/>
        </w:rPr>
        <w:t>、有一个特殊的内存区域被映射为</w:t>
      </w:r>
      <w:r>
        <w:rPr>
          <w:rFonts w:hint="eastAsia"/>
        </w:rPr>
        <w:t>*nix</w:t>
      </w:r>
      <w:r>
        <w:rPr>
          <w:rFonts w:hint="eastAsia"/>
        </w:rPr>
        <w:t>平台上的所有进程，此区域时系统全局去</w:t>
      </w:r>
    </w:p>
    <w:p w:rsidR="00441621" w:rsidRPr="00CF38C1" w:rsidRDefault="00441621" w:rsidP="004F0CE8">
      <w:pPr>
        <w:spacing w:line="360" w:lineRule="auto"/>
        <w:jc w:val="left"/>
      </w:pPr>
      <w:r>
        <w:rPr>
          <w:rFonts w:hint="eastAsia"/>
        </w:rPr>
        <w:t>289</w:t>
      </w:r>
      <w:r>
        <w:rPr>
          <w:rFonts w:hint="eastAsia"/>
        </w:rPr>
        <w:t>、下面哪一项是与数据库管理员（</w:t>
      </w:r>
      <w:r>
        <w:rPr>
          <w:rFonts w:hint="eastAsia"/>
        </w:rPr>
        <w:t>DBA</w:t>
      </w:r>
      <w:r>
        <w:rPr>
          <w:rFonts w:hint="eastAsia"/>
        </w:rPr>
        <w:t>）职责不相容的（</w:t>
      </w:r>
      <w:r>
        <w:rPr>
          <w:rFonts w:hint="eastAsia"/>
        </w:rPr>
        <w:t>C</w:t>
      </w:r>
      <w:r>
        <w:rPr>
          <w:rFonts w:hint="eastAsia"/>
        </w:rPr>
        <w:t>）？</w:t>
      </w:r>
    </w:p>
    <w:p w:rsidR="00441621" w:rsidRDefault="00441621" w:rsidP="004F0CE8">
      <w:pPr>
        <w:spacing w:line="360" w:lineRule="auto"/>
        <w:ind w:firstLine="420"/>
        <w:jc w:val="left"/>
      </w:pPr>
      <w:r>
        <w:rPr>
          <w:rFonts w:hint="eastAsia"/>
        </w:rPr>
        <w:t>A</w:t>
      </w:r>
      <w:r>
        <w:rPr>
          <w:rFonts w:hint="eastAsia"/>
        </w:rPr>
        <w:t>、数据管理</w:t>
      </w:r>
      <w:r>
        <w:rPr>
          <w:rFonts w:hint="eastAsia"/>
        </w:rPr>
        <w:tab/>
      </w:r>
      <w:r>
        <w:rPr>
          <w:rFonts w:hint="eastAsia"/>
        </w:rPr>
        <w:tab/>
      </w:r>
      <w:r>
        <w:rPr>
          <w:rFonts w:hint="eastAsia"/>
        </w:rPr>
        <w:tab/>
      </w:r>
      <w:r w:rsidR="0087157E">
        <w:rPr>
          <w:rFonts w:hint="eastAsia"/>
        </w:rPr>
        <w:tab/>
      </w:r>
      <w:r>
        <w:rPr>
          <w:rFonts w:hint="eastAsia"/>
        </w:rPr>
        <w:t>B</w:t>
      </w:r>
      <w:r>
        <w:rPr>
          <w:rFonts w:hint="eastAsia"/>
        </w:rPr>
        <w:t>、信息系统管理</w:t>
      </w:r>
      <w:r>
        <w:rPr>
          <w:rFonts w:hint="eastAsia"/>
        </w:rPr>
        <w:tab/>
      </w:r>
      <w:r>
        <w:rPr>
          <w:rFonts w:hint="eastAsia"/>
        </w:rPr>
        <w:tab/>
        <w:t>C</w:t>
      </w:r>
      <w:r>
        <w:rPr>
          <w:rFonts w:hint="eastAsia"/>
        </w:rPr>
        <w:t>、系统安全</w:t>
      </w:r>
      <w:r>
        <w:rPr>
          <w:rFonts w:hint="eastAsia"/>
        </w:rPr>
        <w:tab/>
      </w:r>
      <w:r>
        <w:rPr>
          <w:rFonts w:hint="eastAsia"/>
        </w:rPr>
        <w:tab/>
        <w:t>D</w:t>
      </w:r>
      <w:r>
        <w:rPr>
          <w:rFonts w:hint="eastAsia"/>
        </w:rPr>
        <w:t>、信息系统规划</w:t>
      </w:r>
    </w:p>
    <w:p w:rsidR="00441621" w:rsidRDefault="00441621" w:rsidP="004F0CE8">
      <w:pPr>
        <w:spacing w:line="360" w:lineRule="auto"/>
        <w:jc w:val="left"/>
      </w:pPr>
      <w:r>
        <w:rPr>
          <w:rFonts w:hint="eastAsia"/>
        </w:rPr>
        <w:t>290</w:t>
      </w:r>
      <w:r>
        <w:rPr>
          <w:rFonts w:hint="eastAsia"/>
        </w:rPr>
        <w:t>、下面选型中不属于数据库安全控制的有（</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、信息流控制</w:t>
      </w:r>
      <w:r>
        <w:rPr>
          <w:rFonts w:hint="eastAsia"/>
        </w:rPr>
        <w:tab/>
      </w:r>
      <w:r>
        <w:rPr>
          <w:rFonts w:hint="eastAsia"/>
        </w:rPr>
        <w:tab/>
      </w:r>
      <w:r w:rsidR="0087157E">
        <w:rPr>
          <w:rFonts w:hint="eastAsia"/>
        </w:rPr>
        <w:tab/>
      </w:r>
      <w:r>
        <w:rPr>
          <w:rFonts w:hint="eastAsia"/>
        </w:rPr>
        <w:t>B</w:t>
      </w:r>
      <w:r>
        <w:rPr>
          <w:rFonts w:hint="eastAsia"/>
        </w:rPr>
        <w:t>、推论控制</w:t>
      </w:r>
      <w:r>
        <w:rPr>
          <w:rFonts w:hint="eastAsia"/>
        </w:rPr>
        <w:tab/>
      </w:r>
      <w:r>
        <w:rPr>
          <w:rFonts w:hint="eastAsia"/>
        </w:rPr>
        <w:tab/>
      </w:r>
      <w:r>
        <w:rPr>
          <w:rFonts w:hint="eastAsia"/>
        </w:rPr>
        <w:tab/>
        <w:t>C</w:t>
      </w:r>
      <w:r>
        <w:rPr>
          <w:rFonts w:hint="eastAsia"/>
        </w:rPr>
        <w:t>、访问控制</w:t>
      </w:r>
      <w:r>
        <w:rPr>
          <w:rFonts w:hint="eastAsia"/>
        </w:rPr>
        <w:tab/>
      </w:r>
      <w:r>
        <w:rPr>
          <w:rFonts w:hint="eastAsia"/>
        </w:rPr>
        <w:tab/>
        <w:t>D</w:t>
      </w:r>
      <w:r>
        <w:rPr>
          <w:rFonts w:hint="eastAsia"/>
        </w:rPr>
        <w:t>、隐通道控制</w:t>
      </w:r>
    </w:p>
    <w:p w:rsidR="00441621" w:rsidRDefault="00441621" w:rsidP="004F0CE8">
      <w:pPr>
        <w:spacing w:line="360" w:lineRule="auto"/>
        <w:jc w:val="left"/>
      </w:pPr>
      <w:r>
        <w:rPr>
          <w:rFonts w:hint="eastAsia"/>
        </w:rPr>
        <w:t>291</w:t>
      </w:r>
      <w:r>
        <w:rPr>
          <w:rFonts w:hint="eastAsia"/>
        </w:rPr>
        <w:t>、下面选型中不属于数据库安全模型的是（</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、自主型安全模型</w:t>
      </w:r>
      <w:r>
        <w:rPr>
          <w:rFonts w:hint="eastAsia"/>
        </w:rPr>
        <w:tab/>
        <w:t>B</w:t>
      </w:r>
      <w:r>
        <w:rPr>
          <w:rFonts w:hint="eastAsia"/>
        </w:rPr>
        <w:t>、强制型安全模型</w:t>
      </w:r>
      <w:r>
        <w:rPr>
          <w:rFonts w:hint="eastAsia"/>
        </w:rPr>
        <w:tab/>
        <w:t>C</w:t>
      </w:r>
      <w:r>
        <w:rPr>
          <w:rFonts w:hint="eastAsia"/>
        </w:rPr>
        <w:t>、基于角色的模型</w:t>
      </w:r>
      <w:r>
        <w:rPr>
          <w:rFonts w:hint="eastAsia"/>
        </w:rPr>
        <w:tab/>
        <w:t>D</w:t>
      </w:r>
      <w:r>
        <w:rPr>
          <w:rFonts w:hint="eastAsia"/>
        </w:rPr>
        <w:t>、访问控制矩阵</w:t>
      </w:r>
    </w:p>
    <w:p w:rsidR="00441621" w:rsidRDefault="00441621" w:rsidP="004F0CE8">
      <w:pPr>
        <w:spacing w:line="360" w:lineRule="auto"/>
        <w:jc w:val="left"/>
      </w:pPr>
      <w:r>
        <w:rPr>
          <w:rFonts w:hint="eastAsia"/>
        </w:rPr>
        <w:t>292</w:t>
      </w:r>
      <w:r>
        <w:rPr>
          <w:rFonts w:hint="eastAsia"/>
        </w:rPr>
        <w:t>、一般来说，通过</w:t>
      </w:r>
      <w:r>
        <w:rPr>
          <w:rFonts w:hint="eastAsia"/>
        </w:rPr>
        <w:t>WEB</w:t>
      </w:r>
      <w:r>
        <w:rPr>
          <w:rFonts w:hint="eastAsia"/>
        </w:rPr>
        <w:t>运行</w:t>
      </w:r>
      <w:r>
        <w:rPr>
          <w:rFonts w:hint="eastAsia"/>
        </w:rPr>
        <w:t>http</w:t>
      </w:r>
      <w:r>
        <w:rPr>
          <w:rFonts w:hint="eastAsia"/>
        </w:rPr>
        <w:t>服务的子进程时，我们会选择（</w:t>
      </w:r>
      <w:r>
        <w:rPr>
          <w:rFonts w:hint="eastAsia"/>
        </w:rPr>
        <w:t>D</w:t>
      </w:r>
      <w:r>
        <w:rPr>
          <w:rFonts w:hint="eastAsia"/>
        </w:rPr>
        <w:t>）的用户权限方式，这样可以保证系统的安全。</w:t>
      </w:r>
    </w:p>
    <w:p w:rsidR="00441621" w:rsidRDefault="00441621" w:rsidP="004F0CE8">
      <w:pPr>
        <w:spacing w:line="360" w:lineRule="auto"/>
        <w:ind w:firstLine="420"/>
        <w:jc w:val="left"/>
      </w:pPr>
      <w:r>
        <w:rPr>
          <w:rFonts w:hint="eastAsia"/>
        </w:rPr>
        <w:t>A</w:t>
      </w:r>
      <w:r>
        <w:rPr>
          <w:rFonts w:hint="eastAsia"/>
        </w:rPr>
        <w:t>、</w:t>
      </w:r>
      <w:r>
        <w:rPr>
          <w:rFonts w:hint="eastAsia"/>
        </w:rPr>
        <w:t>root</w:t>
      </w:r>
      <w:r>
        <w:rPr>
          <w:rFonts w:hint="eastAsia"/>
        </w:rPr>
        <w:tab/>
      </w:r>
      <w:r>
        <w:rPr>
          <w:rFonts w:hint="eastAsia"/>
        </w:rPr>
        <w:tab/>
      </w:r>
      <w:r>
        <w:rPr>
          <w:rFonts w:hint="eastAsia"/>
        </w:rPr>
        <w:tab/>
      </w:r>
      <w:r>
        <w:rPr>
          <w:rFonts w:hint="eastAsia"/>
        </w:rPr>
        <w:tab/>
        <w:t>B</w:t>
      </w:r>
      <w:r>
        <w:rPr>
          <w:rFonts w:hint="eastAsia"/>
        </w:rPr>
        <w:t>、</w:t>
      </w:r>
      <w:r>
        <w:rPr>
          <w:rFonts w:hint="eastAsia"/>
        </w:rPr>
        <w:t>httpd</w:t>
      </w:r>
      <w:r>
        <w:rPr>
          <w:rFonts w:hint="eastAsia"/>
        </w:rPr>
        <w:tab/>
      </w:r>
      <w:r>
        <w:rPr>
          <w:rFonts w:hint="eastAsia"/>
        </w:rPr>
        <w:tab/>
      </w:r>
      <w:r>
        <w:rPr>
          <w:rFonts w:hint="eastAsia"/>
        </w:rPr>
        <w:tab/>
      </w:r>
      <w:r>
        <w:rPr>
          <w:rFonts w:hint="eastAsia"/>
        </w:rPr>
        <w:tab/>
        <w:t>C</w:t>
      </w:r>
      <w:r>
        <w:rPr>
          <w:rFonts w:hint="eastAsia"/>
        </w:rPr>
        <w:t>、</w:t>
      </w:r>
      <w:r>
        <w:rPr>
          <w:rFonts w:hint="eastAsia"/>
        </w:rPr>
        <w:t>guest</w:t>
      </w:r>
      <w:r>
        <w:rPr>
          <w:rFonts w:hint="eastAsia"/>
        </w:rPr>
        <w:tab/>
      </w:r>
      <w:r>
        <w:rPr>
          <w:rFonts w:hint="eastAsia"/>
        </w:rPr>
        <w:tab/>
      </w:r>
      <w:r>
        <w:rPr>
          <w:rFonts w:hint="eastAsia"/>
        </w:rPr>
        <w:tab/>
      </w:r>
      <w:r>
        <w:rPr>
          <w:rFonts w:hint="eastAsia"/>
        </w:rPr>
        <w:tab/>
        <w:t>D</w:t>
      </w:r>
      <w:r>
        <w:rPr>
          <w:rFonts w:hint="eastAsia"/>
        </w:rPr>
        <w:t>、</w:t>
      </w:r>
      <w:r>
        <w:rPr>
          <w:rFonts w:hint="eastAsia"/>
        </w:rPr>
        <w:t>nobody</w:t>
      </w:r>
    </w:p>
    <w:p w:rsidR="00441621" w:rsidRDefault="00441621" w:rsidP="004F0CE8">
      <w:pPr>
        <w:spacing w:line="360" w:lineRule="auto"/>
        <w:jc w:val="left"/>
      </w:pPr>
      <w:r>
        <w:rPr>
          <w:rFonts w:hint="eastAsia"/>
        </w:rPr>
        <w:t>293</w:t>
      </w:r>
      <w:r>
        <w:rPr>
          <w:rFonts w:hint="eastAsia"/>
        </w:rPr>
        <w:t>、一下不是数据库的加密技术的是（</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、库外加密</w:t>
      </w:r>
      <w:r>
        <w:rPr>
          <w:rFonts w:hint="eastAsia"/>
        </w:rPr>
        <w:tab/>
      </w:r>
      <w:r>
        <w:rPr>
          <w:rFonts w:hint="eastAsia"/>
        </w:rPr>
        <w:tab/>
      </w:r>
      <w:r>
        <w:rPr>
          <w:rFonts w:hint="eastAsia"/>
        </w:rPr>
        <w:tab/>
        <w:t>B</w:t>
      </w:r>
      <w:r>
        <w:rPr>
          <w:rFonts w:hint="eastAsia"/>
        </w:rPr>
        <w:t>、库内加密</w:t>
      </w:r>
      <w:r>
        <w:rPr>
          <w:rFonts w:hint="eastAsia"/>
        </w:rPr>
        <w:tab/>
      </w:r>
      <w:r>
        <w:rPr>
          <w:rFonts w:hint="eastAsia"/>
        </w:rPr>
        <w:tab/>
      </w:r>
      <w:r>
        <w:rPr>
          <w:rFonts w:hint="eastAsia"/>
        </w:rPr>
        <w:tab/>
        <w:t>C</w:t>
      </w:r>
      <w:r>
        <w:rPr>
          <w:rFonts w:hint="eastAsia"/>
        </w:rPr>
        <w:t>、硬件加密</w:t>
      </w:r>
      <w:r>
        <w:rPr>
          <w:rFonts w:hint="eastAsia"/>
        </w:rPr>
        <w:tab/>
      </w:r>
      <w:r>
        <w:rPr>
          <w:rFonts w:hint="eastAsia"/>
        </w:rPr>
        <w:tab/>
      </w:r>
      <w:r>
        <w:rPr>
          <w:rFonts w:hint="eastAsia"/>
        </w:rPr>
        <w:tab/>
        <w:t>D</w:t>
      </w:r>
      <w:r>
        <w:rPr>
          <w:rFonts w:hint="eastAsia"/>
        </w:rPr>
        <w:t>、固件加密</w:t>
      </w:r>
    </w:p>
    <w:p w:rsidR="00441621" w:rsidRPr="00DA3503" w:rsidRDefault="00441621" w:rsidP="004F0CE8">
      <w:pPr>
        <w:spacing w:line="360" w:lineRule="auto"/>
        <w:jc w:val="left"/>
      </w:pPr>
      <w:r>
        <w:rPr>
          <w:rFonts w:hint="eastAsia"/>
        </w:rPr>
        <w:t>294</w:t>
      </w:r>
      <w:r>
        <w:rPr>
          <w:rFonts w:hint="eastAsia"/>
        </w:rPr>
        <w:t>、一下对于</w:t>
      </w:r>
      <w:r>
        <w:rPr>
          <w:rFonts w:hint="eastAsia"/>
        </w:rPr>
        <w:t>Oracle</w:t>
      </w:r>
      <w:r>
        <w:rPr>
          <w:rFonts w:hint="eastAsia"/>
        </w:rPr>
        <w:t>文件系统描述错误的是（</w:t>
      </w:r>
      <w:r>
        <w:rPr>
          <w:rFonts w:hint="eastAsia"/>
        </w:rPr>
        <w:t>B</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*nix</w:t>
      </w:r>
      <w:r>
        <w:rPr>
          <w:rFonts w:hint="eastAsia"/>
        </w:rPr>
        <w:t>下</w:t>
      </w:r>
      <w:r>
        <w:rPr>
          <w:rFonts w:hint="eastAsia"/>
        </w:rPr>
        <w:t>Oracle</w:t>
      </w:r>
      <w:r>
        <w:rPr>
          <w:rFonts w:hint="eastAsia"/>
        </w:rPr>
        <w:t>的可执行文件在</w:t>
      </w:r>
      <w:r>
        <w:rPr>
          <w:rFonts w:hint="eastAsia"/>
        </w:rPr>
        <w:t>$Oracle_HOME/bin/Oracle,$Oracle_HOME/bin</w:t>
      </w:r>
      <w:r>
        <w:rPr>
          <w:rFonts w:hint="eastAsia"/>
        </w:rPr>
        <w:t>也应该包含在路径环境变量内</w:t>
      </w:r>
      <w:r>
        <w:rPr>
          <w:rFonts w:hint="eastAsia"/>
        </w:rPr>
        <w:tab/>
      </w:r>
      <w:r>
        <w:rPr>
          <w:rFonts w:hint="eastAsia"/>
        </w:rPr>
        <w:tab/>
      </w:r>
      <w:r>
        <w:rPr>
          <w:rFonts w:hint="eastAsia"/>
        </w:rPr>
        <w:tab/>
      </w:r>
    </w:p>
    <w:p w:rsidR="00441621" w:rsidRDefault="00441621" w:rsidP="004F0CE8">
      <w:pPr>
        <w:spacing w:line="360" w:lineRule="auto"/>
        <w:ind w:firstLine="420"/>
        <w:jc w:val="left"/>
      </w:pPr>
      <w:r>
        <w:rPr>
          <w:rFonts w:hint="eastAsia"/>
        </w:rPr>
        <w:t>B</w:t>
      </w:r>
      <w:r>
        <w:rPr>
          <w:rFonts w:hint="eastAsia"/>
        </w:rPr>
        <w:t>、</w:t>
      </w:r>
      <w:r>
        <w:rPr>
          <w:rFonts w:hint="eastAsia"/>
        </w:rPr>
        <w:t>Windows</w:t>
      </w:r>
      <w:r>
        <w:rPr>
          <w:rFonts w:hint="eastAsia"/>
        </w:rPr>
        <w:t>下</w:t>
      </w:r>
      <w:r>
        <w:rPr>
          <w:rFonts w:hint="eastAsia"/>
        </w:rPr>
        <w:t>Oracle</w:t>
      </w:r>
      <w:r>
        <w:rPr>
          <w:rFonts w:hint="eastAsia"/>
        </w:rPr>
        <w:t>的可执行文件在</w:t>
      </w:r>
      <w:r>
        <w:rPr>
          <w:rFonts w:hint="eastAsia"/>
        </w:rPr>
        <w:t>%Oracle_HOME%\bin\Oracle.exe,</w:t>
      </w:r>
      <w:r>
        <w:rPr>
          <w:rFonts w:hint="eastAsia"/>
        </w:rPr>
        <w:t>其他</w:t>
      </w:r>
      <w:r>
        <w:rPr>
          <w:rFonts w:hint="eastAsia"/>
        </w:rPr>
        <w:tab/>
      </w:r>
    </w:p>
    <w:p w:rsidR="00441621" w:rsidRDefault="00441621" w:rsidP="004F0CE8">
      <w:pPr>
        <w:spacing w:line="360" w:lineRule="auto"/>
        <w:ind w:firstLine="420"/>
        <w:jc w:val="left"/>
      </w:pPr>
      <w:r>
        <w:rPr>
          <w:rFonts w:hint="eastAsia"/>
        </w:rPr>
        <w:t>C</w:t>
      </w:r>
      <w:r>
        <w:rPr>
          <w:rFonts w:hint="eastAsia"/>
        </w:rPr>
        <w:t>、硬件加密</w:t>
      </w:r>
      <w:r>
        <w:rPr>
          <w:rFonts w:hint="eastAsia"/>
        </w:rPr>
        <w:tab/>
      </w:r>
      <w:r>
        <w:rPr>
          <w:rFonts w:hint="eastAsia"/>
        </w:rPr>
        <w:tab/>
      </w:r>
      <w:r>
        <w:rPr>
          <w:rFonts w:hint="eastAsia"/>
        </w:rPr>
        <w:tab/>
      </w:r>
      <w:r w:rsidR="00AB081E">
        <w:rPr>
          <w:rFonts w:hint="eastAsia"/>
        </w:rPr>
        <w:tab/>
      </w:r>
      <w:r w:rsidR="00AB081E">
        <w:rPr>
          <w:rFonts w:hint="eastAsia"/>
        </w:rPr>
        <w:tab/>
      </w:r>
      <w:r w:rsidR="00AB081E">
        <w:rPr>
          <w:rFonts w:hint="eastAsia"/>
        </w:rPr>
        <w:tab/>
      </w:r>
      <w:r w:rsidR="00AB081E">
        <w:rPr>
          <w:rFonts w:hint="eastAsia"/>
        </w:rPr>
        <w:tab/>
      </w:r>
      <w:r w:rsidR="00AB081E">
        <w:rPr>
          <w:rFonts w:hint="eastAsia"/>
        </w:rPr>
        <w:tab/>
      </w:r>
      <w:r>
        <w:rPr>
          <w:rFonts w:hint="eastAsia"/>
        </w:rPr>
        <w:t>D</w:t>
      </w:r>
      <w:r>
        <w:rPr>
          <w:rFonts w:hint="eastAsia"/>
        </w:rPr>
        <w:t>、固件加密</w:t>
      </w:r>
    </w:p>
    <w:p w:rsidR="00441621" w:rsidRDefault="00441621" w:rsidP="004F0CE8">
      <w:pPr>
        <w:spacing w:line="360" w:lineRule="auto"/>
        <w:jc w:val="left"/>
      </w:pPr>
      <w:r>
        <w:rPr>
          <w:rFonts w:hint="eastAsia"/>
        </w:rPr>
        <w:lastRenderedPageBreak/>
        <w:t>295</w:t>
      </w:r>
      <w:r>
        <w:rPr>
          <w:rFonts w:hint="eastAsia"/>
        </w:rPr>
        <w:t>、以下几种功能中，哪个是</w:t>
      </w:r>
      <w:r>
        <w:rPr>
          <w:rFonts w:hint="eastAsia"/>
        </w:rPr>
        <w:t>DBMS</w:t>
      </w:r>
      <w:r>
        <w:rPr>
          <w:rFonts w:hint="eastAsia"/>
        </w:rPr>
        <w:t>的控制功能（</w:t>
      </w:r>
      <w:r>
        <w:rPr>
          <w:rFonts w:hint="eastAsia"/>
        </w:rPr>
        <w:t>A</w:t>
      </w:r>
      <w:r>
        <w:rPr>
          <w:rFonts w:hint="eastAsia"/>
        </w:rPr>
        <w:t>）？</w:t>
      </w:r>
    </w:p>
    <w:p w:rsidR="00441621" w:rsidRDefault="00441621" w:rsidP="004F0CE8">
      <w:pPr>
        <w:spacing w:line="360" w:lineRule="auto"/>
        <w:ind w:firstLine="420"/>
        <w:jc w:val="left"/>
      </w:pPr>
      <w:r>
        <w:rPr>
          <w:rFonts w:hint="eastAsia"/>
        </w:rPr>
        <w:t>A</w:t>
      </w:r>
      <w:r>
        <w:rPr>
          <w:rFonts w:hint="eastAsia"/>
        </w:rPr>
        <w:t>、数据定义</w:t>
      </w:r>
      <w:r>
        <w:rPr>
          <w:rFonts w:hint="eastAsia"/>
        </w:rPr>
        <w:tab/>
      </w:r>
      <w:r>
        <w:rPr>
          <w:rFonts w:hint="eastAsia"/>
        </w:rPr>
        <w:tab/>
      </w:r>
      <w:r>
        <w:rPr>
          <w:rFonts w:hint="eastAsia"/>
        </w:rPr>
        <w:tab/>
        <w:t>B</w:t>
      </w:r>
      <w:r>
        <w:rPr>
          <w:rFonts w:hint="eastAsia"/>
        </w:rPr>
        <w:t>、数据恢复</w:t>
      </w:r>
      <w:r>
        <w:rPr>
          <w:rFonts w:hint="eastAsia"/>
        </w:rPr>
        <w:tab/>
      </w:r>
      <w:r>
        <w:rPr>
          <w:rFonts w:hint="eastAsia"/>
        </w:rPr>
        <w:tab/>
        <w:t>C</w:t>
      </w:r>
      <w:r>
        <w:rPr>
          <w:rFonts w:hint="eastAsia"/>
        </w:rPr>
        <w:t>、数据修改</w:t>
      </w:r>
      <w:r>
        <w:rPr>
          <w:rFonts w:hint="eastAsia"/>
        </w:rPr>
        <w:tab/>
      </w:r>
      <w:r>
        <w:rPr>
          <w:rFonts w:hint="eastAsia"/>
        </w:rPr>
        <w:tab/>
      </w:r>
      <w:r>
        <w:rPr>
          <w:rFonts w:hint="eastAsia"/>
        </w:rPr>
        <w:tab/>
        <w:t>D</w:t>
      </w:r>
      <w:r>
        <w:rPr>
          <w:rFonts w:hint="eastAsia"/>
        </w:rPr>
        <w:t>、数据查询</w:t>
      </w:r>
    </w:p>
    <w:p w:rsidR="00441621" w:rsidRPr="00AC77B5" w:rsidRDefault="00441621" w:rsidP="004F0CE8">
      <w:pPr>
        <w:spacing w:line="360" w:lineRule="auto"/>
        <w:jc w:val="left"/>
      </w:pPr>
      <w:r>
        <w:rPr>
          <w:rFonts w:hint="eastAsia"/>
        </w:rPr>
        <w:t>296</w:t>
      </w:r>
      <w:r>
        <w:rPr>
          <w:rFonts w:hint="eastAsia"/>
        </w:rPr>
        <w:t>、以下哪个安全特征和机制是</w:t>
      </w:r>
      <w:r>
        <w:rPr>
          <w:rFonts w:hint="eastAsia"/>
        </w:rPr>
        <w:t>SQL</w:t>
      </w:r>
      <w:r>
        <w:rPr>
          <w:rFonts w:hint="eastAsia"/>
        </w:rPr>
        <w:t>数据库所特有的（</w:t>
      </w:r>
      <w:r>
        <w:rPr>
          <w:rFonts w:hint="eastAsia"/>
        </w:rPr>
        <w:t>B</w:t>
      </w:r>
      <w:r>
        <w:rPr>
          <w:rFonts w:hint="eastAsia"/>
        </w:rPr>
        <w:t>）？</w:t>
      </w:r>
    </w:p>
    <w:p w:rsidR="00441621" w:rsidRDefault="00441621" w:rsidP="004F0CE8">
      <w:pPr>
        <w:spacing w:line="360" w:lineRule="auto"/>
        <w:ind w:firstLine="420"/>
        <w:jc w:val="left"/>
      </w:pPr>
      <w:r>
        <w:rPr>
          <w:rFonts w:hint="eastAsia"/>
        </w:rPr>
        <w:t>A</w:t>
      </w:r>
      <w:r>
        <w:rPr>
          <w:rFonts w:hint="eastAsia"/>
        </w:rPr>
        <w:t>、标识和鉴别</w:t>
      </w:r>
      <w:r>
        <w:rPr>
          <w:rFonts w:hint="eastAsia"/>
        </w:rPr>
        <w:tab/>
      </w:r>
      <w:r>
        <w:rPr>
          <w:rFonts w:hint="eastAsia"/>
        </w:rPr>
        <w:tab/>
        <w:t>B</w:t>
      </w:r>
      <w:r>
        <w:rPr>
          <w:rFonts w:hint="eastAsia"/>
        </w:rPr>
        <w:t>、数据恢复</w:t>
      </w:r>
      <w:r>
        <w:rPr>
          <w:rFonts w:hint="eastAsia"/>
        </w:rPr>
        <w:tab/>
      </w:r>
      <w:r>
        <w:rPr>
          <w:rFonts w:hint="eastAsia"/>
        </w:rPr>
        <w:tab/>
        <w:t>C</w:t>
      </w:r>
      <w:r>
        <w:rPr>
          <w:rFonts w:hint="eastAsia"/>
        </w:rPr>
        <w:t>、数据修改</w:t>
      </w:r>
      <w:r>
        <w:rPr>
          <w:rFonts w:hint="eastAsia"/>
        </w:rPr>
        <w:tab/>
      </w:r>
      <w:r>
        <w:rPr>
          <w:rFonts w:hint="eastAsia"/>
        </w:rPr>
        <w:tab/>
      </w:r>
      <w:r>
        <w:rPr>
          <w:rFonts w:hint="eastAsia"/>
        </w:rPr>
        <w:tab/>
        <w:t>D</w:t>
      </w:r>
      <w:r>
        <w:rPr>
          <w:rFonts w:hint="eastAsia"/>
        </w:rPr>
        <w:t>、数据查询</w:t>
      </w:r>
    </w:p>
    <w:p w:rsidR="00441621" w:rsidRPr="00AC77B5" w:rsidRDefault="00441621" w:rsidP="004F0CE8">
      <w:pPr>
        <w:spacing w:line="360" w:lineRule="auto"/>
        <w:jc w:val="left"/>
      </w:pPr>
      <w:r>
        <w:rPr>
          <w:rFonts w:hint="eastAsia"/>
        </w:rPr>
        <w:t>297</w:t>
      </w:r>
      <w:r>
        <w:rPr>
          <w:rFonts w:hint="eastAsia"/>
        </w:rPr>
        <w:t>、以下哪个是数据库管理员（</w:t>
      </w:r>
      <w:r>
        <w:rPr>
          <w:rFonts w:hint="eastAsia"/>
        </w:rPr>
        <w:t>DBA</w:t>
      </w:r>
      <w:r>
        <w:rPr>
          <w:rFonts w:hint="eastAsia"/>
        </w:rPr>
        <w:t>）可以行使的职责（</w:t>
      </w:r>
      <w:r>
        <w:rPr>
          <w:rFonts w:hint="eastAsia"/>
        </w:rPr>
        <w:t>A</w:t>
      </w:r>
      <w:r>
        <w:rPr>
          <w:rFonts w:hint="eastAsia"/>
        </w:rPr>
        <w:t>）？</w:t>
      </w:r>
    </w:p>
    <w:p w:rsidR="00441621" w:rsidRDefault="00441621" w:rsidP="004F0CE8">
      <w:pPr>
        <w:spacing w:line="360" w:lineRule="auto"/>
        <w:ind w:firstLine="420"/>
        <w:jc w:val="left"/>
      </w:pPr>
      <w:r>
        <w:rPr>
          <w:rFonts w:hint="eastAsia"/>
        </w:rPr>
        <w:t>A</w:t>
      </w:r>
      <w:r>
        <w:rPr>
          <w:rFonts w:hint="eastAsia"/>
        </w:rPr>
        <w:t>、系统容量规划</w:t>
      </w:r>
      <w:r>
        <w:rPr>
          <w:rFonts w:hint="eastAsia"/>
        </w:rPr>
        <w:tab/>
      </w:r>
      <w:r>
        <w:rPr>
          <w:rFonts w:hint="eastAsia"/>
        </w:rPr>
        <w:tab/>
        <w:t>B</w:t>
      </w:r>
      <w:r>
        <w:rPr>
          <w:rFonts w:hint="eastAsia"/>
        </w:rPr>
        <w:t>、交易管理</w:t>
      </w:r>
      <w:r>
        <w:rPr>
          <w:rFonts w:hint="eastAsia"/>
        </w:rPr>
        <w:tab/>
      </w:r>
      <w:r>
        <w:rPr>
          <w:rFonts w:hint="eastAsia"/>
        </w:rPr>
        <w:tab/>
        <w:t>C</w:t>
      </w:r>
      <w:r>
        <w:rPr>
          <w:rFonts w:hint="eastAsia"/>
        </w:rPr>
        <w:t>、审计</w:t>
      </w:r>
      <w:r>
        <w:rPr>
          <w:rFonts w:hint="eastAsia"/>
        </w:rPr>
        <w:tab/>
      </w:r>
      <w:r>
        <w:rPr>
          <w:rFonts w:hint="eastAsia"/>
        </w:rPr>
        <w:tab/>
      </w:r>
      <w:r>
        <w:rPr>
          <w:rFonts w:hint="eastAsia"/>
        </w:rPr>
        <w:tab/>
      </w:r>
      <w:r>
        <w:rPr>
          <w:rFonts w:hint="eastAsia"/>
        </w:rPr>
        <w:tab/>
        <w:t>D</w:t>
      </w:r>
      <w:r>
        <w:rPr>
          <w:rFonts w:hint="eastAsia"/>
        </w:rPr>
        <w:t>、故障承受机制</w:t>
      </w:r>
    </w:p>
    <w:p w:rsidR="00441621" w:rsidRPr="00B97150" w:rsidRDefault="00441621" w:rsidP="004F0CE8">
      <w:pPr>
        <w:spacing w:line="360" w:lineRule="auto"/>
        <w:jc w:val="left"/>
      </w:pPr>
      <w:r>
        <w:rPr>
          <w:rFonts w:hint="eastAsia"/>
        </w:rPr>
        <w:t>298</w:t>
      </w:r>
      <w:r>
        <w:rPr>
          <w:rFonts w:hint="eastAsia"/>
        </w:rPr>
        <w:t>、以下哪条命令能利用“</w:t>
      </w:r>
      <w:r>
        <w:rPr>
          <w:rFonts w:hint="eastAsia"/>
        </w:rPr>
        <w:t>SQL</w:t>
      </w:r>
      <w:r>
        <w:rPr>
          <w:rFonts w:hint="eastAsia"/>
        </w:rPr>
        <w:t>注入”漏洞动用</w:t>
      </w:r>
      <w:r>
        <w:rPr>
          <w:rFonts w:hint="eastAsia"/>
        </w:rPr>
        <w:t>XP_cmdshell</w:t>
      </w:r>
      <w:r>
        <w:rPr>
          <w:rFonts w:hint="eastAsia"/>
        </w:rPr>
        <w:t>存储过程，获得某个子目的清单？（</w:t>
      </w:r>
      <w:r>
        <w:rPr>
          <w:rFonts w:hint="eastAsia"/>
        </w:rPr>
        <w:t>A</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http://localhost/script?</w:t>
      </w:r>
      <w:r>
        <w:t>’</w:t>
      </w:r>
      <w:r>
        <w:rPr>
          <w:rFonts w:hint="eastAsia"/>
        </w:rPr>
        <w:t>:EXEC+master..XP_cmdshell+</w:t>
      </w:r>
      <w:r>
        <w:t>’</w:t>
      </w:r>
      <w:r>
        <w:rPr>
          <w:rFonts w:hint="eastAsia"/>
        </w:rPr>
        <w:t>dir</w:t>
      </w:r>
      <w:r>
        <w:t>’</w:t>
      </w:r>
      <w:r>
        <w:rPr>
          <w:rFonts w:hint="eastAsia"/>
        </w:rPr>
        <w:t>:--</w:t>
      </w:r>
      <w:r>
        <w:rPr>
          <w:rFonts w:hint="eastAsia"/>
        </w:rPr>
        <w:tab/>
      </w:r>
    </w:p>
    <w:p w:rsidR="00441621" w:rsidRDefault="00441621" w:rsidP="004F0CE8">
      <w:pPr>
        <w:spacing w:line="360" w:lineRule="auto"/>
        <w:ind w:firstLine="420"/>
        <w:jc w:val="left"/>
      </w:pPr>
      <w:r>
        <w:rPr>
          <w:rFonts w:hint="eastAsia"/>
        </w:rPr>
        <w:t>B</w:t>
      </w:r>
      <w:r>
        <w:rPr>
          <w:rFonts w:hint="eastAsia"/>
        </w:rPr>
        <w:t>、</w:t>
      </w:r>
      <w:r>
        <w:rPr>
          <w:rFonts w:hint="eastAsia"/>
        </w:rPr>
        <w:t>http://localhost/script?1</w:t>
      </w:r>
      <w:r>
        <w:t>’</w:t>
      </w:r>
      <w:r>
        <w:rPr>
          <w:rFonts w:hint="eastAsia"/>
        </w:rPr>
        <w:t>:EXEC+master..XP_cmdshell+</w:t>
      </w:r>
      <w:r>
        <w:t>’</w:t>
      </w:r>
      <w:r>
        <w:rPr>
          <w:rFonts w:hint="eastAsia"/>
        </w:rPr>
        <w:tab/>
        <w:t>dir</w:t>
      </w:r>
      <w:r>
        <w:t>’</w:t>
      </w:r>
      <w:r>
        <w:rPr>
          <w:rFonts w:hint="eastAsia"/>
        </w:rPr>
        <w:t>:--</w:t>
      </w:r>
    </w:p>
    <w:p w:rsidR="00441621" w:rsidRDefault="00441621" w:rsidP="004F0CE8">
      <w:pPr>
        <w:spacing w:line="360" w:lineRule="auto"/>
        <w:ind w:firstLine="420"/>
        <w:jc w:val="left"/>
      </w:pPr>
      <w:r>
        <w:rPr>
          <w:rFonts w:hint="eastAsia"/>
        </w:rPr>
        <w:t>C</w:t>
      </w:r>
      <w:r>
        <w:rPr>
          <w:rFonts w:hint="eastAsia"/>
        </w:rPr>
        <w:t>、</w:t>
      </w:r>
      <w:r>
        <w:rPr>
          <w:rFonts w:hint="eastAsia"/>
        </w:rPr>
        <w:t>http://localhost/script?0</w:t>
      </w:r>
      <w:r>
        <w:t>’</w:t>
      </w:r>
      <w:r>
        <w:rPr>
          <w:rFonts w:hint="eastAsia"/>
        </w:rPr>
        <w:t>:EXEC+master..XP_cmdshell+</w:t>
      </w:r>
      <w:r>
        <w:t>’</w:t>
      </w:r>
      <w:r>
        <w:rPr>
          <w:rFonts w:hint="eastAsia"/>
        </w:rPr>
        <w:tab/>
        <w:t>dir</w:t>
      </w:r>
      <w:r>
        <w:t>’</w:t>
      </w:r>
      <w:r>
        <w:rPr>
          <w:rFonts w:hint="eastAsia"/>
        </w:rPr>
        <w:t>:--</w:t>
      </w:r>
      <w:r>
        <w:rPr>
          <w:rFonts w:hint="eastAsia"/>
        </w:rPr>
        <w:tab/>
      </w:r>
      <w:r>
        <w:rPr>
          <w:rFonts w:hint="eastAsia"/>
        </w:rPr>
        <w:tab/>
      </w:r>
      <w:r>
        <w:rPr>
          <w:rFonts w:hint="eastAsia"/>
        </w:rPr>
        <w:tab/>
      </w:r>
    </w:p>
    <w:p w:rsidR="00441621" w:rsidRDefault="00441621" w:rsidP="004F0CE8">
      <w:pPr>
        <w:spacing w:line="360" w:lineRule="auto"/>
        <w:ind w:firstLine="420"/>
        <w:jc w:val="left"/>
      </w:pPr>
      <w:r>
        <w:rPr>
          <w:rFonts w:hint="eastAsia"/>
        </w:rPr>
        <w:t>D</w:t>
      </w:r>
      <w:r>
        <w:rPr>
          <w:rFonts w:hint="eastAsia"/>
        </w:rPr>
        <w:t>、</w:t>
      </w:r>
      <w:r>
        <w:rPr>
          <w:rFonts w:hint="eastAsia"/>
        </w:rPr>
        <w:t>http://localhost/script?1</w:t>
      </w:r>
      <w:r>
        <w:t>’</w:t>
      </w:r>
      <w:r>
        <w:rPr>
          <w:rFonts w:hint="eastAsia"/>
        </w:rPr>
        <w:t>:EXEC+master..XP_cmdshell+</w:t>
      </w:r>
      <w:r>
        <w:t>’</w:t>
      </w:r>
      <w:r>
        <w:rPr>
          <w:rFonts w:hint="eastAsia"/>
        </w:rPr>
        <w:tab/>
        <w:t>dir</w:t>
      </w:r>
      <w:r>
        <w:t>’</w:t>
      </w:r>
      <w:r>
        <w:rPr>
          <w:rFonts w:hint="eastAsia"/>
        </w:rPr>
        <w:t>--</w:t>
      </w:r>
    </w:p>
    <w:p w:rsidR="00441621" w:rsidRPr="00B97150" w:rsidRDefault="00441621" w:rsidP="004F0CE8">
      <w:pPr>
        <w:spacing w:line="360" w:lineRule="auto"/>
        <w:jc w:val="left"/>
      </w:pPr>
      <w:r>
        <w:rPr>
          <w:rFonts w:hint="eastAsia"/>
        </w:rPr>
        <w:t>299</w:t>
      </w:r>
      <w:r>
        <w:rPr>
          <w:rFonts w:hint="eastAsia"/>
        </w:rPr>
        <w:t>、以下哪条命令能利用“</w:t>
      </w:r>
      <w:r>
        <w:rPr>
          <w:rFonts w:hint="eastAsia"/>
        </w:rPr>
        <w:t>SQL</w:t>
      </w:r>
      <w:r>
        <w:rPr>
          <w:rFonts w:hint="eastAsia"/>
        </w:rPr>
        <w:t>”漏洞动用</w:t>
      </w:r>
      <w:r>
        <w:rPr>
          <w:rFonts w:hint="eastAsia"/>
        </w:rPr>
        <w:t>XP_cmdshell</w:t>
      </w:r>
      <w:r>
        <w:rPr>
          <w:rFonts w:hint="eastAsia"/>
        </w:rPr>
        <w:t>存储过程，启动或停止某项服务？（</w:t>
      </w:r>
      <w:r>
        <w:rPr>
          <w:rFonts w:hint="eastAsia"/>
        </w:rPr>
        <w:t>B</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http://localhost/script?</w:t>
      </w:r>
      <w:r>
        <w:t>’</w:t>
      </w:r>
      <w:r>
        <w:rPr>
          <w:rFonts w:hint="eastAsia"/>
        </w:rPr>
        <w:t>:EXEC+master..XP_servicecontrol+</w:t>
      </w:r>
      <w:r>
        <w:t>’</w:t>
      </w:r>
      <w:r>
        <w:rPr>
          <w:rFonts w:hint="eastAsia"/>
        </w:rPr>
        <w:t>start</w:t>
      </w:r>
      <w:r>
        <w:t>’</w:t>
      </w:r>
      <w:r>
        <w:rPr>
          <w:rFonts w:hint="eastAsia"/>
        </w:rPr>
        <w:t xml:space="preserve"> ,+</w:t>
      </w:r>
      <w:r>
        <w:t>’</w:t>
      </w:r>
      <w:r>
        <w:rPr>
          <w:rFonts w:hint="eastAsia"/>
        </w:rPr>
        <w:t>Server</w:t>
      </w:r>
      <w:r>
        <w:t>’</w:t>
      </w:r>
      <w:r>
        <w:rPr>
          <w:rFonts w:hint="eastAsia"/>
        </w:rPr>
        <w:tab/>
        <w:t>;-</w:t>
      </w:r>
    </w:p>
    <w:p w:rsidR="00441621" w:rsidRDefault="00441621" w:rsidP="004F0CE8">
      <w:pPr>
        <w:spacing w:line="360" w:lineRule="auto"/>
        <w:ind w:firstLine="420"/>
        <w:jc w:val="left"/>
      </w:pPr>
      <w:r>
        <w:rPr>
          <w:rFonts w:hint="eastAsia"/>
        </w:rPr>
        <w:t>B</w:t>
      </w:r>
      <w:r>
        <w:rPr>
          <w:rFonts w:hint="eastAsia"/>
        </w:rPr>
        <w:t>、</w:t>
      </w:r>
      <w:r>
        <w:rPr>
          <w:rFonts w:hint="eastAsia"/>
        </w:rPr>
        <w:t>http://localhost/script?0</w:t>
      </w:r>
      <w:r>
        <w:t>’</w:t>
      </w:r>
      <w:r>
        <w:rPr>
          <w:rFonts w:hint="eastAsia"/>
        </w:rPr>
        <w:t>:EXEC+master..XP_servicecontrol+</w:t>
      </w:r>
      <w:r>
        <w:t>’</w:t>
      </w:r>
      <w:r>
        <w:rPr>
          <w:rFonts w:hint="eastAsia"/>
        </w:rPr>
        <w:t>start</w:t>
      </w:r>
      <w:r>
        <w:t>’</w:t>
      </w:r>
      <w:r>
        <w:rPr>
          <w:rFonts w:hint="eastAsia"/>
        </w:rPr>
        <w:t xml:space="preserve"> ,+</w:t>
      </w:r>
      <w:r>
        <w:t>’</w:t>
      </w:r>
      <w:r>
        <w:rPr>
          <w:rFonts w:hint="eastAsia"/>
        </w:rPr>
        <w:t>Server</w:t>
      </w:r>
      <w:r>
        <w:t>’</w:t>
      </w:r>
      <w:r>
        <w:rPr>
          <w:rFonts w:hint="eastAsia"/>
        </w:rPr>
        <w:tab/>
        <w:t>;--</w:t>
      </w:r>
    </w:p>
    <w:p w:rsidR="00441621" w:rsidRDefault="00441621" w:rsidP="004F0CE8">
      <w:pPr>
        <w:spacing w:line="360" w:lineRule="auto"/>
        <w:ind w:firstLine="420"/>
        <w:jc w:val="left"/>
      </w:pPr>
      <w:r>
        <w:rPr>
          <w:rFonts w:hint="eastAsia"/>
        </w:rPr>
        <w:t>C</w:t>
      </w:r>
      <w:r>
        <w:rPr>
          <w:rFonts w:hint="eastAsia"/>
        </w:rPr>
        <w:t>、</w:t>
      </w:r>
      <w:r>
        <w:rPr>
          <w:rFonts w:hint="eastAsia"/>
        </w:rPr>
        <w:t>http://localhost/script?1</w:t>
      </w:r>
      <w:r>
        <w:t>’</w:t>
      </w:r>
      <w:r>
        <w:rPr>
          <w:rFonts w:hint="eastAsia"/>
        </w:rPr>
        <w:t>:EXEC+master..XP_servicecontrol+</w:t>
      </w:r>
      <w:r>
        <w:t>’</w:t>
      </w:r>
      <w:r>
        <w:rPr>
          <w:rFonts w:hint="eastAsia"/>
        </w:rPr>
        <w:t>start</w:t>
      </w:r>
      <w:r>
        <w:t>’</w:t>
      </w:r>
      <w:r>
        <w:rPr>
          <w:rFonts w:hint="eastAsia"/>
        </w:rPr>
        <w:t xml:space="preserve"> ,+</w:t>
      </w:r>
      <w:r>
        <w:t>’</w:t>
      </w:r>
      <w:r>
        <w:rPr>
          <w:rFonts w:hint="eastAsia"/>
        </w:rPr>
        <w:t>Server</w:t>
      </w:r>
      <w:r>
        <w:t>’</w:t>
      </w:r>
      <w:r>
        <w:rPr>
          <w:rFonts w:hint="eastAsia"/>
        </w:rPr>
        <w:tab/>
        <w:t>; --</w:t>
      </w:r>
      <w:r>
        <w:rPr>
          <w:rFonts w:hint="eastAsia"/>
        </w:rPr>
        <w:tab/>
      </w:r>
    </w:p>
    <w:p w:rsidR="00441621" w:rsidRPr="00B731A8" w:rsidRDefault="00441621" w:rsidP="004F0CE8">
      <w:pPr>
        <w:spacing w:line="360" w:lineRule="auto"/>
        <w:ind w:firstLine="420"/>
        <w:jc w:val="left"/>
      </w:pPr>
      <w:r>
        <w:rPr>
          <w:rFonts w:hint="eastAsia"/>
        </w:rPr>
        <w:t>D</w:t>
      </w:r>
      <w:r>
        <w:rPr>
          <w:rFonts w:hint="eastAsia"/>
        </w:rPr>
        <w:t>、</w:t>
      </w:r>
      <w:r>
        <w:rPr>
          <w:rFonts w:hint="eastAsia"/>
        </w:rPr>
        <w:t>http://localhost/script?0</w:t>
      </w:r>
      <w:r>
        <w:t>’</w:t>
      </w:r>
      <w:r>
        <w:rPr>
          <w:rFonts w:hint="eastAsia"/>
        </w:rPr>
        <w:t>:EXEC+master..XP_servicecontrol+</w:t>
      </w:r>
      <w:r>
        <w:t>’</w:t>
      </w:r>
      <w:r>
        <w:rPr>
          <w:rFonts w:hint="eastAsia"/>
        </w:rPr>
        <w:t>start</w:t>
      </w:r>
      <w:r>
        <w:t>’</w:t>
      </w:r>
      <w:r>
        <w:rPr>
          <w:rFonts w:hint="eastAsia"/>
        </w:rPr>
        <w:t xml:space="preserve"> ,+</w:t>
      </w:r>
      <w:r>
        <w:t>’</w:t>
      </w:r>
      <w:r>
        <w:rPr>
          <w:rFonts w:hint="eastAsia"/>
        </w:rPr>
        <w:t>Server</w:t>
      </w:r>
      <w:r>
        <w:t>’</w:t>
      </w:r>
      <w:r>
        <w:rPr>
          <w:rFonts w:hint="eastAsia"/>
        </w:rPr>
        <w:t xml:space="preserve"> --</w:t>
      </w:r>
      <w:r>
        <w:rPr>
          <w:rFonts w:hint="eastAsia"/>
        </w:rPr>
        <w:tab/>
      </w:r>
    </w:p>
    <w:p w:rsidR="00441621" w:rsidRPr="009C35E6" w:rsidRDefault="00441621" w:rsidP="004F0CE8">
      <w:pPr>
        <w:spacing w:line="360" w:lineRule="auto"/>
        <w:jc w:val="left"/>
      </w:pPr>
      <w:r>
        <w:rPr>
          <w:rFonts w:hint="eastAsia"/>
        </w:rPr>
        <w:t>300</w:t>
      </w:r>
      <w:r>
        <w:rPr>
          <w:rFonts w:hint="eastAsia"/>
        </w:rPr>
        <w:t>、以下哪项不属于访问控制策略的实施方式？（</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、子模式法</w:t>
      </w:r>
      <w:r>
        <w:rPr>
          <w:rFonts w:hint="eastAsia"/>
        </w:rPr>
        <w:tab/>
      </w:r>
      <w:r>
        <w:rPr>
          <w:rFonts w:hint="eastAsia"/>
        </w:rPr>
        <w:tab/>
        <w:t>B</w:t>
      </w:r>
      <w:r>
        <w:rPr>
          <w:rFonts w:hint="eastAsia"/>
        </w:rPr>
        <w:t>、修改查询法</w:t>
      </w:r>
      <w:r>
        <w:rPr>
          <w:rFonts w:hint="eastAsia"/>
        </w:rPr>
        <w:tab/>
      </w:r>
      <w:r>
        <w:rPr>
          <w:rFonts w:hint="eastAsia"/>
        </w:rPr>
        <w:tab/>
        <w:t>C</w:t>
      </w:r>
      <w:r>
        <w:rPr>
          <w:rFonts w:hint="eastAsia"/>
        </w:rPr>
        <w:t>、集合法</w:t>
      </w:r>
      <w:r>
        <w:rPr>
          <w:rFonts w:hint="eastAsia"/>
        </w:rPr>
        <w:tab/>
      </w:r>
      <w:r>
        <w:rPr>
          <w:rFonts w:hint="eastAsia"/>
        </w:rPr>
        <w:tab/>
        <w:t>D</w:t>
      </w:r>
      <w:r>
        <w:rPr>
          <w:rFonts w:hint="eastAsia"/>
        </w:rPr>
        <w:t>、验证法</w:t>
      </w:r>
    </w:p>
    <w:p w:rsidR="00441621" w:rsidRPr="009C35E6" w:rsidRDefault="00441621" w:rsidP="004F0CE8">
      <w:pPr>
        <w:spacing w:line="360" w:lineRule="auto"/>
        <w:jc w:val="left"/>
      </w:pPr>
      <w:r>
        <w:rPr>
          <w:rFonts w:hint="eastAsia"/>
        </w:rPr>
        <w:t>301</w:t>
      </w:r>
      <w:r>
        <w:rPr>
          <w:rFonts w:hint="eastAsia"/>
        </w:rPr>
        <w:t>、以下哪一项是和电子邮件系统无关的？（）</w:t>
      </w:r>
    </w:p>
    <w:p w:rsidR="00441621" w:rsidRDefault="00441621" w:rsidP="004F0CE8">
      <w:pPr>
        <w:spacing w:line="360" w:lineRule="auto"/>
        <w:ind w:firstLine="420"/>
        <w:jc w:val="left"/>
      </w:pPr>
      <w:r>
        <w:rPr>
          <w:rFonts w:hint="eastAsia"/>
        </w:rPr>
        <w:t>A</w:t>
      </w:r>
      <w:r>
        <w:rPr>
          <w:rFonts w:hint="eastAsia"/>
        </w:rPr>
        <w:t>、</w:t>
      </w:r>
      <w:r>
        <w:rPr>
          <w:rFonts w:hint="eastAsia"/>
        </w:rPr>
        <w:t>PEM(Privacy  enhanced  mail)</w:t>
      </w:r>
      <w:r>
        <w:rPr>
          <w:rFonts w:hint="eastAsia"/>
        </w:rPr>
        <w:tab/>
      </w:r>
      <w:r>
        <w:rPr>
          <w:rFonts w:hint="eastAsia"/>
        </w:rPr>
        <w:tab/>
        <w:t>B</w:t>
      </w:r>
      <w:r>
        <w:rPr>
          <w:rFonts w:hint="eastAsia"/>
        </w:rPr>
        <w:t>、</w:t>
      </w:r>
      <w:r>
        <w:rPr>
          <w:rFonts w:hint="eastAsia"/>
        </w:rPr>
        <w:t>PGP(Pretty  good  privacy)</w:t>
      </w:r>
      <w:r>
        <w:rPr>
          <w:rFonts w:hint="eastAsia"/>
        </w:rPr>
        <w:tab/>
      </w:r>
      <w:r>
        <w:rPr>
          <w:rFonts w:hint="eastAsia"/>
        </w:rPr>
        <w:tab/>
      </w:r>
    </w:p>
    <w:p w:rsidR="00441621" w:rsidRDefault="00441621" w:rsidP="004F0CE8">
      <w:pPr>
        <w:spacing w:line="360" w:lineRule="auto"/>
        <w:ind w:firstLine="420"/>
        <w:jc w:val="left"/>
      </w:pPr>
      <w:r>
        <w:rPr>
          <w:rFonts w:hint="eastAsia"/>
        </w:rPr>
        <w:t>C</w:t>
      </w:r>
      <w:r>
        <w:rPr>
          <w:rFonts w:hint="eastAsia"/>
        </w:rPr>
        <w:t>、</w:t>
      </w:r>
      <w:r>
        <w:rPr>
          <w:rFonts w:hint="eastAsia"/>
        </w:rPr>
        <w:t>X.500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w:t>
      </w:r>
      <w:r>
        <w:rPr>
          <w:rFonts w:hint="eastAsia"/>
        </w:rPr>
        <w:t>X.400</w:t>
      </w:r>
    </w:p>
    <w:p w:rsidR="00441621" w:rsidRDefault="00441621" w:rsidP="004F0CE8">
      <w:pPr>
        <w:spacing w:line="360" w:lineRule="auto"/>
        <w:jc w:val="left"/>
      </w:pPr>
      <w:r>
        <w:rPr>
          <w:rFonts w:hint="eastAsia"/>
        </w:rPr>
        <w:t>302</w:t>
      </w:r>
      <w:r>
        <w:rPr>
          <w:rFonts w:hint="eastAsia"/>
        </w:rPr>
        <w:t>、以下哪种方法可以用于对付数据库的统计推论？（</w:t>
      </w:r>
      <w:r>
        <w:rPr>
          <w:rFonts w:hint="eastAsia"/>
        </w:rPr>
        <w:t>C</w:t>
      </w:r>
      <w:r>
        <w:rPr>
          <w:rFonts w:hint="eastAsia"/>
        </w:rPr>
        <w:t>）</w:t>
      </w:r>
    </w:p>
    <w:p w:rsidR="00441621" w:rsidRDefault="00441621" w:rsidP="004F0CE8">
      <w:pPr>
        <w:spacing w:line="360" w:lineRule="auto"/>
        <w:ind w:firstLine="420"/>
        <w:jc w:val="left"/>
      </w:pPr>
      <w:r>
        <w:rPr>
          <w:rFonts w:hint="eastAsia"/>
        </w:rPr>
        <w:t>A</w:t>
      </w:r>
      <w:r>
        <w:rPr>
          <w:rFonts w:hint="eastAsia"/>
        </w:rPr>
        <w:t>、信息流控制</w:t>
      </w:r>
      <w:r>
        <w:rPr>
          <w:rFonts w:hint="eastAsia"/>
        </w:rPr>
        <w:tab/>
      </w:r>
      <w:r>
        <w:rPr>
          <w:rFonts w:hint="eastAsia"/>
        </w:rPr>
        <w:tab/>
        <w:t>B</w:t>
      </w:r>
      <w:r>
        <w:rPr>
          <w:rFonts w:hint="eastAsia"/>
        </w:rPr>
        <w:t>、共享资源矩阵</w:t>
      </w:r>
      <w:r>
        <w:rPr>
          <w:rFonts w:hint="eastAsia"/>
        </w:rPr>
        <w:tab/>
      </w:r>
      <w:r>
        <w:rPr>
          <w:rFonts w:hint="eastAsia"/>
        </w:rPr>
        <w:tab/>
        <w:t>C</w:t>
      </w:r>
      <w:r>
        <w:rPr>
          <w:rFonts w:hint="eastAsia"/>
        </w:rPr>
        <w:t>、查询控制</w:t>
      </w:r>
      <w:r>
        <w:rPr>
          <w:rFonts w:hint="eastAsia"/>
        </w:rPr>
        <w:tab/>
      </w:r>
      <w:r>
        <w:rPr>
          <w:rFonts w:hint="eastAsia"/>
        </w:rPr>
        <w:tab/>
      </w:r>
      <w:r>
        <w:rPr>
          <w:rFonts w:hint="eastAsia"/>
        </w:rPr>
        <w:tab/>
        <w:t>D</w:t>
      </w:r>
      <w:r>
        <w:rPr>
          <w:rFonts w:hint="eastAsia"/>
        </w:rPr>
        <w:t>、间接存取</w:t>
      </w:r>
    </w:p>
    <w:p w:rsidR="00441621" w:rsidRPr="009C35E6" w:rsidRDefault="00441621" w:rsidP="004F0CE8">
      <w:pPr>
        <w:spacing w:line="360" w:lineRule="auto"/>
        <w:jc w:val="left"/>
      </w:pPr>
      <w:r>
        <w:rPr>
          <w:rFonts w:hint="eastAsia"/>
        </w:rPr>
        <w:t>303</w:t>
      </w:r>
      <w:r>
        <w:rPr>
          <w:rFonts w:hint="eastAsia"/>
        </w:rPr>
        <w:t>、以下是对层次数据库结构的描述，请选择错误描述的选项。（</w:t>
      </w:r>
      <w:r>
        <w:rPr>
          <w:rFonts w:hint="eastAsia"/>
        </w:rPr>
        <w:t>C</w:t>
      </w:r>
      <w:r>
        <w:rPr>
          <w:rFonts w:hint="eastAsia"/>
        </w:rPr>
        <w:t>）</w:t>
      </w:r>
    </w:p>
    <w:p w:rsidR="00441621" w:rsidRDefault="00441621" w:rsidP="004F0CE8">
      <w:pPr>
        <w:spacing w:line="360" w:lineRule="auto"/>
        <w:ind w:firstLine="420"/>
        <w:jc w:val="left"/>
      </w:pPr>
      <w:r>
        <w:rPr>
          <w:rFonts w:hint="eastAsia"/>
        </w:rPr>
        <w:t>A</w:t>
      </w:r>
      <w:r>
        <w:rPr>
          <w:rFonts w:hint="eastAsia"/>
        </w:rPr>
        <w:t>、层次数据库结构将数据通过一对多或父节点对子节点的方式组织起来</w:t>
      </w:r>
    </w:p>
    <w:p w:rsidR="00441621" w:rsidRDefault="00441621" w:rsidP="004F0CE8">
      <w:pPr>
        <w:spacing w:line="360" w:lineRule="auto"/>
        <w:ind w:firstLine="420"/>
        <w:jc w:val="left"/>
      </w:pPr>
      <w:r>
        <w:rPr>
          <w:rFonts w:hint="eastAsia"/>
        </w:rPr>
        <w:t>B</w:t>
      </w:r>
      <w:r>
        <w:rPr>
          <w:rFonts w:hint="eastAsia"/>
        </w:rPr>
        <w:t>、一个层次数据库中，根表或父表位于一个类似于树形结构的最上方，它的字表中包含相关数据</w:t>
      </w:r>
      <w:r>
        <w:rPr>
          <w:rFonts w:hint="eastAsia"/>
        </w:rPr>
        <w:tab/>
      </w:r>
      <w:r>
        <w:rPr>
          <w:rFonts w:hint="eastAsia"/>
        </w:rPr>
        <w:tab/>
      </w:r>
    </w:p>
    <w:p w:rsidR="00441621" w:rsidRDefault="00441621" w:rsidP="004F0CE8">
      <w:pPr>
        <w:spacing w:line="360" w:lineRule="auto"/>
        <w:ind w:firstLine="420"/>
        <w:jc w:val="left"/>
      </w:pPr>
      <w:r>
        <w:rPr>
          <w:rFonts w:hint="eastAsia"/>
        </w:rPr>
        <w:t>C</w:t>
      </w:r>
      <w:r>
        <w:rPr>
          <w:rFonts w:hint="eastAsia"/>
        </w:rPr>
        <w:t>、它的优点是用户不需要十分熟悉数据库结构</w:t>
      </w:r>
      <w:r>
        <w:rPr>
          <w:rFonts w:hint="eastAsia"/>
        </w:rPr>
        <w:tab/>
      </w:r>
      <w:r>
        <w:rPr>
          <w:rFonts w:hint="eastAsia"/>
        </w:rPr>
        <w:tab/>
      </w:r>
      <w:r>
        <w:rPr>
          <w:rFonts w:hint="eastAsia"/>
        </w:rPr>
        <w:tab/>
      </w:r>
    </w:p>
    <w:p w:rsidR="00441621" w:rsidRDefault="00441621" w:rsidP="004F0CE8">
      <w:pPr>
        <w:spacing w:line="360" w:lineRule="auto"/>
        <w:ind w:firstLine="420"/>
        <w:jc w:val="left"/>
      </w:pPr>
      <w:r>
        <w:rPr>
          <w:rFonts w:hint="eastAsia"/>
        </w:rPr>
        <w:lastRenderedPageBreak/>
        <w:t>D</w:t>
      </w:r>
      <w:r>
        <w:rPr>
          <w:rFonts w:hint="eastAsia"/>
        </w:rPr>
        <w:t>、层次数据库模型的结构就像是一棵倒转的树</w:t>
      </w:r>
    </w:p>
    <w:p w:rsidR="00441621" w:rsidRDefault="00441621" w:rsidP="004F0CE8">
      <w:pPr>
        <w:spacing w:line="360" w:lineRule="auto"/>
        <w:jc w:val="left"/>
      </w:pPr>
      <w:r>
        <w:rPr>
          <w:rFonts w:hint="eastAsia"/>
        </w:rPr>
        <w:t>304</w:t>
      </w:r>
      <w:r>
        <w:rPr>
          <w:rFonts w:hint="eastAsia"/>
        </w:rPr>
        <w:t>、以下是对单用户数据库系统的描述，请选择错误描述的选项（</w:t>
      </w:r>
      <w:r>
        <w:rPr>
          <w:rFonts w:hint="eastAsia"/>
        </w:rPr>
        <w:t>C</w:t>
      </w:r>
      <w:r>
        <w:rPr>
          <w:rFonts w:hint="eastAsia"/>
        </w:rPr>
        <w:t>）。</w:t>
      </w:r>
    </w:p>
    <w:p w:rsidR="00441621" w:rsidRDefault="00441621" w:rsidP="004F0CE8">
      <w:pPr>
        <w:spacing w:line="360" w:lineRule="auto"/>
        <w:ind w:firstLine="420"/>
        <w:jc w:val="left"/>
      </w:pPr>
      <w:r>
        <w:rPr>
          <w:rFonts w:hint="eastAsia"/>
        </w:rPr>
        <w:t>A</w:t>
      </w:r>
      <w:r>
        <w:rPr>
          <w:rFonts w:hint="eastAsia"/>
        </w:rPr>
        <w:t>、单用户数据库系统是一种早期的最简单的数据库系统</w:t>
      </w:r>
    </w:p>
    <w:p w:rsidR="00441621" w:rsidRDefault="00441621" w:rsidP="004F0CE8">
      <w:pPr>
        <w:spacing w:line="360" w:lineRule="auto"/>
        <w:ind w:firstLine="420"/>
        <w:jc w:val="left"/>
      </w:pPr>
      <w:r>
        <w:rPr>
          <w:rFonts w:hint="eastAsia"/>
        </w:rPr>
        <w:t>B</w:t>
      </w:r>
      <w:r>
        <w:rPr>
          <w:rFonts w:hint="eastAsia"/>
        </w:rPr>
        <w:t>、在单用户系统中，整个数据库系统，包括应用程序、</w:t>
      </w:r>
      <w:r>
        <w:rPr>
          <w:rFonts w:hint="eastAsia"/>
        </w:rPr>
        <w:t>DBMS</w:t>
      </w:r>
      <w:r>
        <w:rPr>
          <w:rFonts w:hint="eastAsia"/>
        </w:rPr>
        <w:t>、数据，都装在一台计算机之间不能共享数据</w:t>
      </w:r>
      <w:r>
        <w:rPr>
          <w:rFonts w:hint="eastAsia"/>
        </w:rPr>
        <w:tab/>
      </w:r>
    </w:p>
    <w:p w:rsidR="00441621" w:rsidRDefault="00441621" w:rsidP="004F0CE8">
      <w:pPr>
        <w:spacing w:line="360" w:lineRule="auto"/>
        <w:ind w:firstLine="420"/>
        <w:jc w:val="left"/>
      </w:pPr>
      <w:r>
        <w:rPr>
          <w:rFonts w:hint="eastAsia"/>
        </w:rPr>
        <w:t>C</w:t>
      </w:r>
      <w:r>
        <w:rPr>
          <w:rFonts w:hint="eastAsia"/>
        </w:rPr>
        <w:t>、在单用户系统中，由多个用户共用，不同计算机之间能共享数据</w:t>
      </w:r>
      <w:r>
        <w:rPr>
          <w:rFonts w:hint="eastAsia"/>
        </w:rPr>
        <w:tab/>
      </w:r>
      <w:r>
        <w:rPr>
          <w:rFonts w:hint="eastAsia"/>
        </w:rPr>
        <w:tab/>
      </w:r>
      <w:r>
        <w:rPr>
          <w:rFonts w:hint="eastAsia"/>
        </w:rPr>
        <w:tab/>
      </w:r>
    </w:p>
    <w:p w:rsidR="00441621" w:rsidRDefault="00441621" w:rsidP="004F0CE8">
      <w:pPr>
        <w:spacing w:line="360" w:lineRule="auto"/>
        <w:ind w:firstLine="420"/>
        <w:jc w:val="left"/>
      </w:pPr>
      <w:r>
        <w:rPr>
          <w:rFonts w:hint="eastAsia"/>
        </w:rPr>
        <w:t>D</w:t>
      </w:r>
      <w:r>
        <w:rPr>
          <w:rFonts w:hint="eastAsia"/>
        </w:rPr>
        <w:t>、单用户数据库系统已经不适用于现在的使用，被逐步淘汰了</w:t>
      </w:r>
    </w:p>
    <w:p w:rsidR="00441621" w:rsidRDefault="00441621" w:rsidP="004F0CE8">
      <w:pPr>
        <w:spacing w:line="360" w:lineRule="auto"/>
        <w:jc w:val="left"/>
      </w:pPr>
      <w:r>
        <w:rPr>
          <w:rFonts w:hint="eastAsia"/>
        </w:rPr>
        <w:t>305</w:t>
      </w:r>
      <w:r>
        <w:rPr>
          <w:rFonts w:hint="eastAsia"/>
        </w:rPr>
        <w:t>、以下是对分布式结构数据库系统的描述，请选择错误描述的选项。（</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、分布式结构的数据库系统的数据在逻辑上是一个整体，但物理地分布在计算机网络的不同节点上，每个节点上的主机又带有多个终端用户</w:t>
      </w:r>
    </w:p>
    <w:p w:rsidR="00441621" w:rsidRDefault="00441621" w:rsidP="004F0CE8">
      <w:pPr>
        <w:spacing w:line="360" w:lineRule="auto"/>
        <w:ind w:firstLine="420"/>
        <w:jc w:val="left"/>
      </w:pPr>
      <w:r>
        <w:rPr>
          <w:rFonts w:hint="eastAsia"/>
        </w:rPr>
        <w:t>B</w:t>
      </w:r>
      <w:r>
        <w:rPr>
          <w:rFonts w:hint="eastAsia"/>
        </w:rPr>
        <w:t>、网络中的每个节点都可以独立的处理数据库中的数据，执行全局应用</w:t>
      </w:r>
      <w:r>
        <w:rPr>
          <w:rFonts w:hint="eastAsia"/>
        </w:rPr>
        <w:tab/>
      </w:r>
      <w:r>
        <w:rPr>
          <w:rFonts w:hint="eastAsia"/>
        </w:rPr>
        <w:tab/>
      </w:r>
    </w:p>
    <w:p w:rsidR="00441621" w:rsidRDefault="00441621" w:rsidP="004F0CE8">
      <w:pPr>
        <w:spacing w:line="360" w:lineRule="auto"/>
        <w:ind w:firstLine="420"/>
        <w:jc w:val="left"/>
      </w:pPr>
      <w:r>
        <w:rPr>
          <w:rFonts w:hint="eastAsia"/>
        </w:rPr>
        <w:t>C</w:t>
      </w:r>
      <w:r>
        <w:rPr>
          <w:rFonts w:hint="eastAsia"/>
        </w:rPr>
        <w:t>、分布式结构的数据库系统的数据分布存放给数据的处理、管理和维护带来困难</w:t>
      </w:r>
      <w:r>
        <w:rPr>
          <w:rFonts w:hint="eastAsia"/>
        </w:rPr>
        <w:tab/>
      </w:r>
    </w:p>
    <w:p w:rsidR="00441621" w:rsidRDefault="00441621" w:rsidP="004F0CE8">
      <w:pPr>
        <w:spacing w:line="360" w:lineRule="auto"/>
        <w:ind w:firstLine="420"/>
        <w:jc w:val="left"/>
      </w:pPr>
      <w:r>
        <w:rPr>
          <w:rFonts w:hint="eastAsia"/>
        </w:rPr>
        <w:t>D</w:t>
      </w:r>
      <w:r>
        <w:rPr>
          <w:rFonts w:hint="eastAsia"/>
        </w:rPr>
        <w:t>、分布式结构的数据库系统的数据只在存放在服务器端，其他节点只进行处理和执行</w:t>
      </w:r>
    </w:p>
    <w:p w:rsidR="00441621" w:rsidRPr="00C22532" w:rsidRDefault="00441621" w:rsidP="004F0CE8">
      <w:pPr>
        <w:spacing w:line="360" w:lineRule="auto"/>
        <w:jc w:val="left"/>
      </w:pPr>
      <w:r>
        <w:rPr>
          <w:rFonts w:hint="eastAsia"/>
        </w:rPr>
        <w:t>306</w:t>
      </w:r>
      <w:r>
        <w:rPr>
          <w:rFonts w:hint="eastAsia"/>
        </w:rPr>
        <w:t>、以下是对关系数据库结构的描述，请选择错误描述的选项。（</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、数据存储的主要载体是表，或相关数据组</w:t>
      </w:r>
    </w:p>
    <w:p w:rsidR="00441621" w:rsidRDefault="00441621" w:rsidP="004F0CE8">
      <w:pPr>
        <w:spacing w:line="360" w:lineRule="auto"/>
        <w:ind w:firstLine="420"/>
        <w:jc w:val="left"/>
      </w:pPr>
      <w:r>
        <w:rPr>
          <w:rFonts w:hint="eastAsia"/>
        </w:rPr>
        <w:t>B</w:t>
      </w:r>
      <w:r>
        <w:rPr>
          <w:rFonts w:hint="eastAsia"/>
        </w:rPr>
        <w:t>、有一对一、一对多、多对多三种表关系</w:t>
      </w:r>
    </w:p>
    <w:p w:rsidR="00441621" w:rsidRDefault="00441621" w:rsidP="004F0CE8">
      <w:pPr>
        <w:spacing w:line="360" w:lineRule="auto"/>
        <w:ind w:firstLine="420"/>
        <w:jc w:val="left"/>
      </w:pPr>
      <w:r>
        <w:rPr>
          <w:rFonts w:hint="eastAsia"/>
        </w:rPr>
        <w:t>C</w:t>
      </w:r>
      <w:r>
        <w:rPr>
          <w:rFonts w:hint="eastAsia"/>
        </w:rPr>
        <w:t>、表关联是通过引用完整性定义的，这是通过主码和外码（主键或外键约束条件实现的）</w:t>
      </w:r>
    </w:p>
    <w:p w:rsidR="00441621" w:rsidRDefault="00441621" w:rsidP="004F0CE8">
      <w:pPr>
        <w:spacing w:line="360" w:lineRule="auto"/>
        <w:ind w:firstLine="420"/>
        <w:jc w:val="left"/>
      </w:pPr>
      <w:r>
        <w:rPr>
          <w:rFonts w:hint="eastAsia"/>
        </w:rPr>
        <w:t>D</w:t>
      </w:r>
      <w:r>
        <w:rPr>
          <w:rFonts w:hint="eastAsia"/>
        </w:rPr>
        <w:t>、缺点是不支持</w:t>
      </w:r>
      <w:r>
        <w:rPr>
          <w:rFonts w:hint="eastAsia"/>
        </w:rPr>
        <w:t>SQL</w:t>
      </w:r>
      <w:r>
        <w:rPr>
          <w:rFonts w:hint="eastAsia"/>
        </w:rPr>
        <w:t>语言</w:t>
      </w:r>
    </w:p>
    <w:p w:rsidR="00441621" w:rsidRDefault="00441621" w:rsidP="004F0CE8">
      <w:pPr>
        <w:spacing w:line="360" w:lineRule="auto"/>
        <w:jc w:val="left"/>
      </w:pPr>
      <w:r>
        <w:rPr>
          <w:rFonts w:hint="eastAsia"/>
        </w:rPr>
        <w:t>307</w:t>
      </w:r>
      <w:r>
        <w:rPr>
          <w:rFonts w:hint="eastAsia"/>
        </w:rPr>
        <w:t>、以下是对客户</w:t>
      </w:r>
      <w:r>
        <w:rPr>
          <w:rFonts w:hint="eastAsia"/>
        </w:rPr>
        <w:t>/</w:t>
      </w:r>
      <w:r>
        <w:rPr>
          <w:rFonts w:hint="eastAsia"/>
        </w:rPr>
        <w:t>服务器数据库系统的描述，请选择错误描述的选项。（</w:t>
      </w:r>
      <w:r>
        <w:rPr>
          <w:rFonts w:hint="eastAsia"/>
        </w:rPr>
        <w:t>A</w:t>
      </w:r>
      <w:r>
        <w:rPr>
          <w:rFonts w:hint="eastAsia"/>
        </w:rPr>
        <w:t>）</w:t>
      </w:r>
    </w:p>
    <w:p w:rsidR="00441621" w:rsidRDefault="00441621" w:rsidP="004F0CE8">
      <w:pPr>
        <w:spacing w:line="360" w:lineRule="auto"/>
        <w:ind w:firstLine="420"/>
        <w:jc w:val="left"/>
      </w:pPr>
      <w:r>
        <w:rPr>
          <w:rFonts w:hint="eastAsia"/>
        </w:rPr>
        <w:t>A</w:t>
      </w:r>
      <w:r>
        <w:rPr>
          <w:rFonts w:hint="eastAsia"/>
        </w:rPr>
        <w:t>、客户端的用户将数据进行处理可自行存放到本地，无须传送到服务器处理，从而显著减少了网络上的数据传输量，提高了系统的性能和负载能力</w:t>
      </w:r>
    </w:p>
    <w:p w:rsidR="00441621" w:rsidRDefault="00441621" w:rsidP="004F0CE8">
      <w:pPr>
        <w:spacing w:line="360" w:lineRule="auto"/>
        <w:ind w:firstLine="420"/>
        <w:jc w:val="left"/>
      </w:pPr>
      <w:r>
        <w:rPr>
          <w:rFonts w:hint="eastAsia"/>
        </w:rPr>
        <w:t>B</w:t>
      </w:r>
      <w:r>
        <w:rPr>
          <w:rFonts w:hint="eastAsia"/>
        </w:rPr>
        <w:t>、主从式数据库系统中的主机和分布式数据库系统中的每个节点都是一个通用计算机，既执行</w:t>
      </w:r>
      <w:r>
        <w:rPr>
          <w:rFonts w:hint="eastAsia"/>
        </w:rPr>
        <w:t>DBMS</w:t>
      </w:r>
      <w:r>
        <w:rPr>
          <w:rFonts w:hint="eastAsia"/>
        </w:rPr>
        <w:t>功能又执行应用程序</w:t>
      </w:r>
    </w:p>
    <w:p w:rsidR="00441621" w:rsidRDefault="00441621" w:rsidP="004F0CE8">
      <w:pPr>
        <w:spacing w:line="360" w:lineRule="auto"/>
        <w:ind w:firstLine="420"/>
        <w:jc w:val="left"/>
      </w:pPr>
      <w:r>
        <w:rPr>
          <w:rFonts w:hint="eastAsia"/>
        </w:rPr>
        <w:t>C</w:t>
      </w:r>
      <w:r>
        <w:rPr>
          <w:rFonts w:hint="eastAsia"/>
        </w:rPr>
        <w:t>、在网络中把某些节点的计算机专门用于执行</w:t>
      </w:r>
      <w:r>
        <w:rPr>
          <w:rFonts w:hint="eastAsia"/>
        </w:rPr>
        <w:t>DBMS</w:t>
      </w:r>
      <w:r>
        <w:rPr>
          <w:rFonts w:hint="eastAsia"/>
        </w:rPr>
        <w:t>核心功能，这台计算机就成为数据库服务器</w:t>
      </w:r>
    </w:p>
    <w:p w:rsidR="00441621" w:rsidRDefault="00441621" w:rsidP="004F0CE8">
      <w:pPr>
        <w:spacing w:line="360" w:lineRule="auto"/>
        <w:ind w:firstLine="420"/>
        <w:jc w:val="left"/>
      </w:pPr>
      <w:r>
        <w:rPr>
          <w:rFonts w:hint="eastAsia"/>
        </w:rPr>
        <w:t>D</w:t>
      </w:r>
      <w:r>
        <w:rPr>
          <w:rFonts w:hint="eastAsia"/>
        </w:rPr>
        <w:t>、其他节点上的计算机安装</w:t>
      </w:r>
      <w:r>
        <w:rPr>
          <w:rFonts w:hint="eastAsia"/>
        </w:rPr>
        <w:t>DBMS</w:t>
      </w:r>
      <w:r>
        <w:rPr>
          <w:rFonts w:hint="eastAsia"/>
        </w:rPr>
        <w:t>外围应用开发工具和应用程序，支持用户的应用，称为客户机</w:t>
      </w:r>
    </w:p>
    <w:p w:rsidR="00441621" w:rsidRDefault="00441621" w:rsidP="004F0CE8">
      <w:pPr>
        <w:spacing w:line="360" w:lineRule="auto"/>
        <w:jc w:val="left"/>
      </w:pPr>
      <w:r>
        <w:rPr>
          <w:rFonts w:hint="eastAsia"/>
        </w:rPr>
        <w:t>308</w:t>
      </w:r>
      <w:r>
        <w:rPr>
          <w:rFonts w:hint="eastAsia"/>
        </w:rPr>
        <w:t>、以下是对面向对象数据库结构的描述，请选择错误描述的选项。（</w:t>
      </w:r>
      <w:r>
        <w:rPr>
          <w:rFonts w:hint="eastAsia"/>
        </w:rPr>
        <w:t>C</w:t>
      </w:r>
      <w:r>
        <w:rPr>
          <w:rFonts w:hint="eastAsia"/>
        </w:rPr>
        <w:t>）</w:t>
      </w:r>
    </w:p>
    <w:p w:rsidR="00441621" w:rsidRDefault="00441621" w:rsidP="004F0CE8">
      <w:pPr>
        <w:spacing w:line="360" w:lineRule="auto"/>
        <w:ind w:firstLine="420"/>
        <w:jc w:val="left"/>
      </w:pPr>
      <w:r>
        <w:rPr>
          <w:rFonts w:hint="eastAsia"/>
        </w:rPr>
        <w:t>A</w:t>
      </w:r>
      <w:r>
        <w:rPr>
          <w:rFonts w:hint="eastAsia"/>
        </w:rPr>
        <w:t>、它允许用对象的概念来定义与关系数据库交互</w:t>
      </w:r>
    </w:p>
    <w:p w:rsidR="00441621" w:rsidRDefault="00441621" w:rsidP="004F0CE8">
      <w:pPr>
        <w:spacing w:line="360" w:lineRule="auto"/>
        <w:ind w:firstLine="420"/>
        <w:jc w:val="left"/>
      </w:pPr>
      <w:r>
        <w:rPr>
          <w:rFonts w:hint="eastAsia"/>
        </w:rPr>
        <w:lastRenderedPageBreak/>
        <w:t>B</w:t>
      </w:r>
      <w:r>
        <w:rPr>
          <w:rFonts w:hint="eastAsia"/>
        </w:rPr>
        <w:t>、面向对象数据库中有两个基本的结构：对象和字面量</w:t>
      </w:r>
    </w:p>
    <w:p w:rsidR="00441621" w:rsidRDefault="00441621" w:rsidP="004F0CE8">
      <w:pPr>
        <w:spacing w:line="360" w:lineRule="auto"/>
        <w:ind w:firstLine="420"/>
        <w:jc w:val="left"/>
      </w:pPr>
      <w:r>
        <w:rPr>
          <w:rFonts w:hint="eastAsia"/>
        </w:rPr>
        <w:t>C</w:t>
      </w:r>
      <w:r>
        <w:rPr>
          <w:rFonts w:hint="eastAsia"/>
        </w:rPr>
        <w:t>、优点是程序员需要掌握与面向对象概念以及关系数据库有关的存储</w:t>
      </w:r>
    </w:p>
    <w:p w:rsidR="00441621" w:rsidRDefault="00441621" w:rsidP="004F0CE8">
      <w:pPr>
        <w:spacing w:line="360" w:lineRule="auto"/>
        <w:ind w:firstLine="420"/>
        <w:jc w:val="left"/>
      </w:pPr>
      <w:r>
        <w:rPr>
          <w:rFonts w:hint="eastAsia"/>
        </w:rPr>
        <w:t>D</w:t>
      </w:r>
      <w:r>
        <w:rPr>
          <w:rFonts w:hint="eastAsia"/>
        </w:rPr>
        <w:t>、缺点是用户必须理解面向对象概念，目前还没有统一的标准，稳定性还是一个值得关注的焦点</w:t>
      </w:r>
    </w:p>
    <w:p w:rsidR="00441621" w:rsidRDefault="00441621" w:rsidP="004F0CE8">
      <w:pPr>
        <w:spacing w:line="360" w:lineRule="auto"/>
        <w:jc w:val="left"/>
      </w:pPr>
      <w:r>
        <w:rPr>
          <w:rFonts w:hint="eastAsia"/>
        </w:rPr>
        <w:t>309</w:t>
      </w:r>
      <w:r>
        <w:rPr>
          <w:rFonts w:hint="eastAsia"/>
        </w:rPr>
        <w:t>、以下是对主从式结构</w:t>
      </w:r>
      <w:r>
        <w:rPr>
          <w:rFonts w:hint="eastAsia"/>
        </w:rPr>
        <w:t xml:space="preserve"> </w:t>
      </w:r>
      <w:r>
        <w:rPr>
          <w:rFonts w:hint="eastAsia"/>
        </w:rPr>
        <w:t>数据库系统的描述，请选择错误描述的选项。（</w:t>
      </w:r>
      <w:r>
        <w:rPr>
          <w:rFonts w:hint="eastAsia"/>
        </w:rPr>
        <w:t>D</w:t>
      </w:r>
      <w:r>
        <w:rPr>
          <w:rFonts w:hint="eastAsia"/>
        </w:rPr>
        <w:t>）</w:t>
      </w:r>
    </w:p>
    <w:p w:rsidR="00441621" w:rsidRDefault="00441621" w:rsidP="004F0CE8">
      <w:pPr>
        <w:spacing w:line="360" w:lineRule="auto"/>
        <w:ind w:firstLine="420"/>
        <w:jc w:val="left"/>
      </w:pPr>
      <w:r>
        <w:rPr>
          <w:rFonts w:hint="eastAsia"/>
        </w:rPr>
        <w:t>A</w:t>
      </w:r>
      <w:r>
        <w:rPr>
          <w:rFonts w:hint="eastAsia"/>
        </w:rPr>
        <w:t>、主从式结构是指一个主机带多个终端的多用户结构</w:t>
      </w:r>
    </w:p>
    <w:p w:rsidR="00441621" w:rsidRDefault="00441621" w:rsidP="004F0CE8">
      <w:pPr>
        <w:spacing w:line="360" w:lineRule="auto"/>
        <w:ind w:firstLine="420"/>
        <w:jc w:val="left"/>
      </w:pPr>
      <w:r>
        <w:rPr>
          <w:rFonts w:hint="eastAsia"/>
        </w:rPr>
        <w:t>B</w:t>
      </w:r>
      <w:r>
        <w:rPr>
          <w:rFonts w:hint="eastAsia"/>
        </w:rPr>
        <w:t>、在这种结构中，数据库系统的应用程序、</w:t>
      </w:r>
      <w:r>
        <w:rPr>
          <w:rFonts w:hint="eastAsia"/>
        </w:rPr>
        <w:t>DBMS</w:t>
      </w:r>
      <w:r>
        <w:rPr>
          <w:rFonts w:hint="eastAsia"/>
        </w:rPr>
        <w:t>、数据等都集中存放在主机上</w:t>
      </w:r>
    </w:p>
    <w:p w:rsidR="00441621" w:rsidRDefault="00441621" w:rsidP="004F0CE8">
      <w:pPr>
        <w:spacing w:line="360" w:lineRule="auto"/>
        <w:ind w:firstLine="420"/>
        <w:jc w:val="left"/>
      </w:pPr>
      <w:r>
        <w:rPr>
          <w:rFonts w:hint="eastAsia"/>
        </w:rPr>
        <w:t>C</w:t>
      </w:r>
      <w:r>
        <w:rPr>
          <w:rFonts w:hint="eastAsia"/>
        </w:rPr>
        <w:t>、所有处理任务都由主机来完成，各个用户通过主机的终端并发地存取数据，能够共享数据源</w:t>
      </w:r>
    </w:p>
    <w:p w:rsidR="00441621" w:rsidRDefault="00441621" w:rsidP="004F0CE8">
      <w:pPr>
        <w:spacing w:line="360" w:lineRule="auto"/>
        <w:ind w:firstLine="420"/>
        <w:jc w:val="left"/>
      </w:pPr>
      <w:r>
        <w:rPr>
          <w:rFonts w:hint="eastAsia"/>
        </w:rPr>
        <w:t>D</w:t>
      </w:r>
      <w:r>
        <w:rPr>
          <w:rFonts w:hint="eastAsia"/>
        </w:rPr>
        <w:t>、主从式结构的优点是系统性能高，是当终端用户数目增加到一定程度后，数据的存取通道不会形成瓶颈</w:t>
      </w:r>
    </w:p>
    <w:p w:rsidR="00441621" w:rsidRPr="000C1B35" w:rsidRDefault="00441621" w:rsidP="004F0CE8">
      <w:pPr>
        <w:spacing w:line="360" w:lineRule="auto"/>
        <w:jc w:val="left"/>
      </w:pPr>
      <w:r>
        <w:rPr>
          <w:rFonts w:hint="eastAsia"/>
        </w:rPr>
        <w:t>311</w:t>
      </w:r>
      <w:r>
        <w:rPr>
          <w:rFonts w:hint="eastAsia"/>
        </w:rPr>
        <w:t>、在</w:t>
      </w:r>
      <w:r>
        <w:rPr>
          <w:rFonts w:hint="eastAsia"/>
        </w:rPr>
        <w:t>GRUB</w:t>
      </w:r>
      <w:r>
        <w:rPr>
          <w:rFonts w:hint="eastAsia"/>
        </w:rPr>
        <w:t>的配置文件</w:t>
      </w:r>
      <w:r>
        <w:rPr>
          <w:rFonts w:hint="eastAsia"/>
        </w:rPr>
        <w:t>grub.conf</w:t>
      </w:r>
      <w:r>
        <w:rPr>
          <w:rFonts w:hint="eastAsia"/>
        </w:rPr>
        <w:t>中，“</w:t>
      </w:r>
      <w:r>
        <w:rPr>
          <w:rFonts w:hint="eastAsia"/>
        </w:rPr>
        <w:t>timeout=-1</w:t>
      </w:r>
      <w:r>
        <w:rPr>
          <w:rFonts w:hint="eastAsia"/>
        </w:rPr>
        <w:t>”的含义是（</w:t>
      </w:r>
      <w:r>
        <w:rPr>
          <w:rFonts w:hint="eastAsia"/>
        </w:rPr>
        <w:t>C</w:t>
      </w:r>
      <w:r>
        <w:rPr>
          <w:rFonts w:hint="eastAsia"/>
        </w:rPr>
        <w:t>）。</w:t>
      </w:r>
    </w:p>
    <w:p w:rsidR="00441621" w:rsidRDefault="00441621" w:rsidP="004F0CE8">
      <w:pPr>
        <w:spacing w:line="360" w:lineRule="auto"/>
        <w:ind w:firstLine="420"/>
        <w:jc w:val="left"/>
      </w:pPr>
      <w:r>
        <w:rPr>
          <w:rFonts w:hint="eastAsia"/>
        </w:rPr>
        <w:t>A</w:t>
      </w:r>
      <w:r>
        <w:rPr>
          <w:rFonts w:hint="eastAsia"/>
        </w:rPr>
        <w:t>、不等待用户选择，直接启动默认的系统</w:t>
      </w:r>
      <w:r>
        <w:rPr>
          <w:rFonts w:hint="eastAsia"/>
        </w:rPr>
        <w:tab/>
      </w:r>
      <w:r>
        <w:rPr>
          <w:rFonts w:hint="eastAsia"/>
        </w:rPr>
        <w:tab/>
      </w:r>
    </w:p>
    <w:p w:rsidR="00441621" w:rsidRDefault="00441621" w:rsidP="004F0CE8">
      <w:pPr>
        <w:spacing w:line="360" w:lineRule="auto"/>
        <w:ind w:firstLine="420"/>
        <w:jc w:val="left"/>
      </w:pPr>
      <w:r>
        <w:rPr>
          <w:rFonts w:hint="eastAsia"/>
        </w:rPr>
        <w:t>B</w:t>
      </w:r>
      <w:r>
        <w:rPr>
          <w:rFonts w:hint="eastAsia"/>
        </w:rPr>
        <w:t>、在</w:t>
      </w:r>
      <w:r>
        <w:rPr>
          <w:rFonts w:hint="eastAsia"/>
        </w:rPr>
        <w:t>10</w:t>
      </w:r>
      <w:r>
        <w:rPr>
          <w:rFonts w:hint="eastAsia"/>
        </w:rPr>
        <w:t>秒钟内，等待用户选择要启动的系统</w:t>
      </w:r>
      <w:r>
        <w:rPr>
          <w:rFonts w:hint="eastAsia"/>
        </w:rPr>
        <w:tab/>
      </w:r>
      <w:r>
        <w:rPr>
          <w:rFonts w:hint="eastAsia"/>
        </w:rPr>
        <w:tab/>
      </w:r>
    </w:p>
    <w:p w:rsidR="00441621" w:rsidRDefault="00441621" w:rsidP="004F0CE8">
      <w:pPr>
        <w:spacing w:line="360" w:lineRule="auto"/>
        <w:ind w:firstLine="420"/>
        <w:jc w:val="left"/>
      </w:pPr>
      <w:r>
        <w:rPr>
          <w:rFonts w:hint="eastAsia"/>
        </w:rPr>
        <w:t>C</w:t>
      </w:r>
      <w:r>
        <w:rPr>
          <w:rFonts w:hint="eastAsia"/>
        </w:rPr>
        <w:t>、一直等待用户选择要启动的系统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41621" w:rsidRDefault="00441621" w:rsidP="004F0CE8">
      <w:pPr>
        <w:spacing w:line="360" w:lineRule="auto"/>
        <w:ind w:firstLine="420"/>
        <w:jc w:val="left"/>
      </w:pPr>
      <w:r>
        <w:rPr>
          <w:rFonts w:hint="eastAsia"/>
        </w:rPr>
        <w:t>D</w:t>
      </w:r>
      <w:r>
        <w:rPr>
          <w:rFonts w:hint="eastAsia"/>
        </w:rPr>
        <w:t>、无效</w:t>
      </w:r>
    </w:p>
    <w:p w:rsidR="00441621" w:rsidRDefault="00441621" w:rsidP="004F0CE8">
      <w:pPr>
        <w:spacing w:line="360" w:lineRule="auto"/>
        <w:jc w:val="left"/>
      </w:pPr>
      <w:r>
        <w:rPr>
          <w:rFonts w:hint="eastAsia"/>
        </w:rPr>
        <w:t>312</w:t>
      </w:r>
      <w:r>
        <w:rPr>
          <w:rFonts w:hint="eastAsia"/>
        </w:rPr>
        <w:t>、在</w:t>
      </w:r>
      <w:r>
        <w:rPr>
          <w:rFonts w:hint="eastAsia"/>
        </w:rPr>
        <w:t>Oracle</w:t>
      </w:r>
      <w:r>
        <w:rPr>
          <w:rFonts w:hint="eastAsia"/>
        </w:rPr>
        <w:t>中，</w:t>
      </w:r>
      <w:r>
        <w:rPr>
          <w:rFonts w:hint="eastAsia"/>
        </w:rPr>
        <w:t>quota</w:t>
      </w:r>
      <w:r>
        <w:rPr>
          <w:rFonts w:hint="eastAsia"/>
        </w:rPr>
        <w:t>可以限制用户在某个表空间上最多可使用多少字节，如果要限制</w:t>
      </w:r>
      <w:r>
        <w:rPr>
          <w:rFonts w:hint="eastAsia"/>
        </w:rPr>
        <w:t>data_ts</w:t>
      </w:r>
      <w:r>
        <w:rPr>
          <w:rFonts w:hint="eastAsia"/>
        </w:rPr>
        <w:t>表</w:t>
      </w:r>
      <w:r>
        <w:rPr>
          <w:rFonts w:hint="eastAsia"/>
        </w:rPr>
        <w:t>500K</w:t>
      </w:r>
      <w:r>
        <w:rPr>
          <w:rFonts w:hint="eastAsia"/>
        </w:rPr>
        <w:t>，以下哪个是正确的命令？（</w:t>
      </w:r>
      <w:r>
        <w:rPr>
          <w:rFonts w:hint="eastAsia"/>
        </w:rPr>
        <w:t>B</w:t>
      </w:r>
      <w:r>
        <w:rPr>
          <w:rFonts w:hint="eastAsia"/>
        </w:rPr>
        <w:t>）</w:t>
      </w:r>
    </w:p>
    <w:p w:rsidR="00441621" w:rsidRDefault="00441621" w:rsidP="004F0CE8">
      <w:pPr>
        <w:spacing w:line="360" w:lineRule="auto"/>
        <w:ind w:firstLine="420"/>
        <w:jc w:val="left"/>
      </w:pPr>
      <w:r>
        <w:rPr>
          <w:rFonts w:hint="eastAsia"/>
        </w:rPr>
        <w:t>A</w:t>
      </w:r>
      <w:r>
        <w:rPr>
          <w:rFonts w:hint="eastAsia"/>
        </w:rPr>
        <w:t>、</w:t>
      </w:r>
      <w:r>
        <w:rPr>
          <w:rFonts w:hint="eastAsia"/>
        </w:rPr>
        <w:t>quo 500k in data_ts</w:t>
      </w:r>
      <w:r>
        <w:rPr>
          <w:rFonts w:hint="eastAsia"/>
        </w:rPr>
        <w:tab/>
      </w:r>
      <w:r>
        <w:rPr>
          <w:rFonts w:hint="eastAsia"/>
        </w:rPr>
        <w:tab/>
      </w:r>
      <w:r>
        <w:rPr>
          <w:rFonts w:hint="eastAsia"/>
        </w:rPr>
        <w:tab/>
      </w:r>
      <w:r>
        <w:rPr>
          <w:rFonts w:hint="eastAsia"/>
        </w:rPr>
        <w:tab/>
      </w:r>
      <w:r>
        <w:rPr>
          <w:rFonts w:hint="eastAsia"/>
        </w:rPr>
        <w:tab/>
      </w:r>
      <w:r w:rsidR="009D45CF">
        <w:rPr>
          <w:rFonts w:hint="eastAsia"/>
        </w:rPr>
        <w:tab/>
      </w:r>
      <w:r w:rsidR="009D45CF">
        <w:rPr>
          <w:rFonts w:hint="eastAsia"/>
        </w:rPr>
        <w:tab/>
      </w:r>
      <w:r w:rsidR="009D45CF">
        <w:rPr>
          <w:rFonts w:hint="eastAsia"/>
        </w:rPr>
        <w:tab/>
      </w:r>
      <w:r>
        <w:rPr>
          <w:rFonts w:hint="eastAsia"/>
        </w:rPr>
        <w:t>B</w:t>
      </w:r>
      <w:r>
        <w:rPr>
          <w:rFonts w:hint="eastAsia"/>
        </w:rPr>
        <w:t>、</w:t>
      </w:r>
      <w:r>
        <w:rPr>
          <w:rFonts w:hint="eastAsia"/>
        </w:rPr>
        <w:t>quota  500K on data_ts</w:t>
      </w:r>
    </w:p>
    <w:p w:rsidR="00441621" w:rsidRDefault="00441621" w:rsidP="004F0CE8">
      <w:pPr>
        <w:spacing w:line="360" w:lineRule="auto"/>
        <w:ind w:firstLine="420"/>
        <w:jc w:val="left"/>
      </w:pPr>
      <w:r>
        <w:rPr>
          <w:rFonts w:hint="eastAsia"/>
        </w:rPr>
        <w:t>C</w:t>
      </w:r>
      <w:r>
        <w:rPr>
          <w:rFonts w:hint="eastAsia"/>
        </w:rPr>
        <w:t>、</w:t>
      </w:r>
      <w:r>
        <w:rPr>
          <w:rFonts w:hint="eastAsia"/>
        </w:rPr>
        <w:t>quota  data_ts ,imit  500K</w:t>
      </w:r>
      <w:r>
        <w:rPr>
          <w:rFonts w:hint="eastAsia"/>
        </w:rPr>
        <w:tab/>
      </w:r>
      <w:r>
        <w:rPr>
          <w:rFonts w:hint="eastAsia"/>
        </w:rPr>
        <w:tab/>
      </w:r>
      <w:r>
        <w:rPr>
          <w:rFonts w:hint="eastAsia"/>
        </w:rPr>
        <w:tab/>
      </w:r>
      <w:r w:rsidR="009D45CF">
        <w:rPr>
          <w:rFonts w:hint="eastAsia"/>
        </w:rPr>
        <w:tab/>
      </w:r>
      <w:r w:rsidR="009D45CF">
        <w:rPr>
          <w:rFonts w:hint="eastAsia"/>
        </w:rPr>
        <w:tab/>
      </w:r>
      <w:r w:rsidR="009D45CF">
        <w:rPr>
          <w:rFonts w:hint="eastAsia"/>
        </w:rPr>
        <w:tab/>
      </w:r>
      <w:r>
        <w:rPr>
          <w:rFonts w:hint="eastAsia"/>
        </w:rPr>
        <w:t>D</w:t>
      </w:r>
      <w:r>
        <w:rPr>
          <w:rFonts w:hint="eastAsia"/>
        </w:rPr>
        <w:t>、</w:t>
      </w:r>
      <w:r>
        <w:rPr>
          <w:rFonts w:hint="eastAsia"/>
        </w:rPr>
        <w:t>quota  data_ts  on  500K</w:t>
      </w:r>
    </w:p>
    <w:p w:rsidR="00441621" w:rsidRDefault="00441621" w:rsidP="004F0CE8">
      <w:pPr>
        <w:spacing w:line="360" w:lineRule="auto"/>
        <w:jc w:val="left"/>
      </w:pPr>
      <w:r>
        <w:rPr>
          <w:rFonts w:hint="eastAsia"/>
        </w:rPr>
        <w:t>313</w:t>
      </w:r>
      <w:r>
        <w:rPr>
          <w:rFonts w:hint="eastAsia"/>
        </w:rPr>
        <w:t>、在</w:t>
      </w:r>
      <w:r>
        <w:rPr>
          <w:rFonts w:hint="eastAsia"/>
        </w:rPr>
        <w:t>Oracle</w:t>
      </w:r>
      <w:r>
        <w:rPr>
          <w:rFonts w:hint="eastAsia"/>
        </w:rPr>
        <w:t>中，建表约束包括引用完整性约束、</w:t>
      </w:r>
      <w:r>
        <w:rPr>
          <w:rFonts w:hint="eastAsia"/>
        </w:rPr>
        <w:t>check</w:t>
      </w:r>
      <w:r>
        <w:rPr>
          <w:rFonts w:hint="eastAsia"/>
        </w:rPr>
        <w:t>完整性约束，还有以下三项是正确的，请排除一个错误选项。（</w:t>
      </w:r>
      <w:r>
        <w:rPr>
          <w:rFonts w:hint="eastAsia"/>
        </w:rPr>
        <w:t>D</w:t>
      </w:r>
      <w:r>
        <w:rPr>
          <w:rFonts w:hint="eastAsia"/>
        </w:rPr>
        <w:t>）</w:t>
      </w:r>
    </w:p>
    <w:p w:rsidR="007307F2" w:rsidRDefault="00441621" w:rsidP="004F0CE8">
      <w:pPr>
        <w:spacing w:line="360" w:lineRule="auto"/>
        <w:ind w:firstLine="420"/>
        <w:jc w:val="left"/>
      </w:pPr>
      <w:r>
        <w:rPr>
          <w:rFonts w:hint="eastAsia"/>
        </w:rPr>
        <w:t>A</w:t>
      </w:r>
      <w:r>
        <w:rPr>
          <w:rFonts w:hint="eastAsia"/>
        </w:rPr>
        <w:t>、非空完整性约束</w:t>
      </w:r>
      <w:r>
        <w:rPr>
          <w:rFonts w:hint="eastAsia"/>
        </w:rPr>
        <w:tab/>
      </w:r>
      <w:r w:rsidR="007307F2">
        <w:rPr>
          <w:rFonts w:hint="eastAsia"/>
        </w:rPr>
        <w:tab/>
      </w:r>
      <w:r w:rsidR="007307F2">
        <w:rPr>
          <w:rFonts w:hint="eastAsia"/>
        </w:rPr>
        <w:tab/>
      </w:r>
      <w:r w:rsidR="007307F2">
        <w:rPr>
          <w:rFonts w:hint="eastAsia"/>
        </w:rPr>
        <w:tab/>
      </w:r>
      <w:r w:rsidR="007307F2">
        <w:rPr>
          <w:rFonts w:hint="eastAsia"/>
        </w:rPr>
        <w:tab/>
      </w:r>
      <w:r w:rsidR="009D45CF">
        <w:rPr>
          <w:rFonts w:hint="eastAsia"/>
        </w:rPr>
        <w:tab/>
      </w:r>
      <w:r w:rsidR="009D45CF">
        <w:rPr>
          <w:rFonts w:hint="eastAsia"/>
        </w:rPr>
        <w:tab/>
      </w:r>
      <w:r w:rsidR="009D45CF">
        <w:rPr>
          <w:rFonts w:hint="eastAsia"/>
        </w:rPr>
        <w:tab/>
      </w:r>
      <w:r>
        <w:rPr>
          <w:rFonts w:hint="eastAsia"/>
        </w:rPr>
        <w:t>B</w:t>
      </w:r>
      <w:r>
        <w:rPr>
          <w:rFonts w:hint="eastAsia"/>
        </w:rPr>
        <w:t>、唯一完整性约束</w:t>
      </w:r>
      <w:r>
        <w:rPr>
          <w:rFonts w:hint="eastAsia"/>
        </w:rPr>
        <w:tab/>
      </w:r>
    </w:p>
    <w:p w:rsidR="00441621" w:rsidRDefault="00441621" w:rsidP="004F0CE8">
      <w:pPr>
        <w:spacing w:line="360" w:lineRule="auto"/>
        <w:ind w:firstLine="420"/>
        <w:jc w:val="left"/>
      </w:pPr>
      <w:r>
        <w:rPr>
          <w:rFonts w:hint="eastAsia"/>
        </w:rPr>
        <w:t>C</w:t>
      </w:r>
      <w:r>
        <w:rPr>
          <w:rFonts w:hint="eastAsia"/>
        </w:rPr>
        <w:t>、主码完整性约束</w:t>
      </w:r>
      <w:r>
        <w:rPr>
          <w:rFonts w:hint="eastAsia"/>
        </w:rPr>
        <w:tab/>
      </w:r>
      <w:r w:rsidR="007307F2">
        <w:rPr>
          <w:rFonts w:hint="eastAsia"/>
        </w:rPr>
        <w:tab/>
      </w:r>
      <w:r w:rsidR="007307F2">
        <w:rPr>
          <w:rFonts w:hint="eastAsia"/>
        </w:rPr>
        <w:tab/>
      </w:r>
      <w:r w:rsidR="007307F2">
        <w:rPr>
          <w:rFonts w:hint="eastAsia"/>
        </w:rPr>
        <w:tab/>
      </w:r>
      <w:r w:rsidR="007307F2">
        <w:rPr>
          <w:rFonts w:hint="eastAsia"/>
        </w:rPr>
        <w:tab/>
      </w:r>
      <w:r w:rsidR="009D45CF">
        <w:rPr>
          <w:rFonts w:hint="eastAsia"/>
        </w:rPr>
        <w:tab/>
      </w:r>
      <w:r w:rsidR="009D45CF">
        <w:rPr>
          <w:rFonts w:hint="eastAsia"/>
        </w:rPr>
        <w:tab/>
      </w:r>
      <w:r w:rsidR="009D45CF">
        <w:rPr>
          <w:rFonts w:hint="eastAsia"/>
        </w:rPr>
        <w:tab/>
      </w:r>
      <w:r>
        <w:rPr>
          <w:rFonts w:hint="eastAsia"/>
        </w:rPr>
        <w:t>D</w:t>
      </w:r>
      <w:r>
        <w:rPr>
          <w:rFonts w:hint="eastAsia"/>
        </w:rPr>
        <w:t>、数据角色性约束</w:t>
      </w:r>
    </w:p>
    <w:p w:rsidR="00441621" w:rsidRPr="00015DFF" w:rsidRDefault="00441621" w:rsidP="004F0CE8">
      <w:pPr>
        <w:spacing w:line="360" w:lineRule="auto"/>
        <w:jc w:val="left"/>
      </w:pPr>
      <w:r>
        <w:rPr>
          <w:rFonts w:hint="eastAsia"/>
        </w:rPr>
        <w:t>314</w:t>
      </w:r>
      <w:r>
        <w:rPr>
          <w:rFonts w:hint="eastAsia"/>
        </w:rPr>
        <w:t>、在</w:t>
      </w:r>
      <w:r>
        <w:rPr>
          <w:rFonts w:hint="eastAsia"/>
        </w:rPr>
        <w:t>Oracle</w:t>
      </w:r>
      <w:r>
        <w:rPr>
          <w:rFonts w:hint="eastAsia"/>
        </w:rPr>
        <w:t>中，将</w:t>
      </w:r>
      <w:r>
        <w:rPr>
          <w:rFonts w:hint="eastAsia"/>
        </w:rPr>
        <w:t>scott</w:t>
      </w:r>
      <w:r>
        <w:rPr>
          <w:rFonts w:hint="eastAsia"/>
        </w:rPr>
        <w:t>的缺省表空间改为</w:t>
      </w:r>
      <w:r>
        <w:rPr>
          <w:rFonts w:hint="eastAsia"/>
        </w:rPr>
        <w:t>data2_ts</w:t>
      </w:r>
      <w:r>
        <w:rPr>
          <w:rFonts w:hint="eastAsia"/>
        </w:rPr>
        <w:t>，下列哪个是正确的？（</w:t>
      </w:r>
      <w:r>
        <w:rPr>
          <w:rFonts w:hint="eastAsia"/>
        </w:rPr>
        <w:t>A</w:t>
      </w:r>
      <w:r>
        <w:rPr>
          <w:rFonts w:hint="eastAsia"/>
        </w:rPr>
        <w:t>）</w:t>
      </w:r>
    </w:p>
    <w:p w:rsidR="007307F2" w:rsidRDefault="007307F2" w:rsidP="004F0CE8">
      <w:pPr>
        <w:spacing w:line="360" w:lineRule="auto"/>
        <w:ind w:firstLine="420"/>
        <w:jc w:val="left"/>
      </w:pPr>
      <w:r>
        <w:rPr>
          <w:rFonts w:hint="eastAsia"/>
        </w:rPr>
        <w:t>A</w:t>
      </w:r>
      <w:r>
        <w:rPr>
          <w:rFonts w:hint="eastAsia"/>
        </w:rPr>
        <w:t>、</w:t>
      </w:r>
      <w:r>
        <w:rPr>
          <w:rFonts w:hint="eastAsia"/>
        </w:rPr>
        <w:t>ALTER  USER  scott  DEFAULT  TABLESPACE</w:t>
      </w:r>
      <w:r>
        <w:rPr>
          <w:rFonts w:hint="eastAsia"/>
        </w:rPr>
        <w:tab/>
        <w:t xml:space="preserve">  data2_ts</w:t>
      </w:r>
      <w:r>
        <w:rPr>
          <w:rFonts w:hint="eastAsia"/>
        </w:rPr>
        <w:tab/>
      </w:r>
      <w:r>
        <w:rPr>
          <w:rFonts w:hint="eastAsia"/>
        </w:rPr>
        <w:tab/>
      </w:r>
      <w:r>
        <w:rPr>
          <w:rFonts w:hint="eastAsia"/>
        </w:rPr>
        <w:tab/>
      </w:r>
      <w:r>
        <w:rPr>
          <w:rFonts w:hint="eastAsia"/>
        </w:rPr>
        <w:tab/>
      </w:r>
    </w:p>
    <w:p w:rsidR="007307F2" w:rsidRDefault="007307F2" w:rsidP="004F0CE8">
      <w:pPr>
        <w:spacing w:line="360" w:lineRule="auto"/>
        <w:ind w:firstLine="420"/>
        <w:jc w:val="left"/>
      </w:pPr>
      <w:r>
        <w:rPr>
          <w:rFonts w:hint="eastAsia"/>
        </w:rPr>
        <w:t>B</w:t>
      </w:r>
      <w:r>
        <w:rPr>
          <w:rFonts w:hint="eastAsia"/>
        </w:rPr>
        <w:t>、</w:t>
      </w:r>
      <w:r>
        <w:rPr>
          <w:rFonts w:hint="eastAsia"/>
        </w:rPr>
        <w:t>ALTER   DEFAULT  TABLESPACE  data2_ts  USER   scott</w:t>
      </w:r>
    </w:p>
    <w:p w:rsidR="007307F2" w:rsidRDefault="007307F2" w:rsidP="004F0CE8">
      <w:pPr>
        <w:spacing w:line="360" w:lineRule="auto"/>
        <w:ind w:firstLine="420"/>
        <w:jc w:val="left"/>
      </w:pPr>
      <w:r>
        <w:rPr>
          <w:rFonts w:hint="eastAsia"/>
        </w:rPr>
        <w:t>C</w:t>
      </w:r>
      <w:r>
        <w:rPr>
          <w:rFonts w:hint="eastAsia"/>
        </w:rPr>
        <w:t>、</w:t>
      </w:r>
      <w:r>
        <w:rPr>
          <w:rFonts w:hint="eastAsia"/>
        </w:rPr>
        <w:t>ALTER  USER  scott  TABLESPACE  DEFAULT  data2_ts</w:t>
      </w:r>
      <w:r>
        <w:rPr>
          <w:rFonts w:hint="eastAsia"/>
        </w:rPr>
        <w:tab/>
      </w:r>
      <w:r>
        <w:rPr>
          <w:rFonts w:hint="eastAsia"/>
        </w:rPr>
        <w:tab/>
      </w:r>
      <w:r>
        <w:rPr>
          <w:rFonts w:hint="eastAsia"/>
        </w:rPr>
        <w:tab/>
      </w:r>
      <w:r>
        <w:rPr>
          <w:rFonts w:hint="eastAsia"/>
        </w:rPr>
        <w:tab/>
      </w:r>
      <w:r>
        <w:rPr>
          <w:rFonts w:hint="eastAsia"/>
        </w:rPr>
        <w:tab/>
        <w:t>D</w:t>
      </w:r>
      <w:r>
        <w:rPr>
          <w:rFonts w:hint="eastAsia"/>
        </w:rPr>
        <w:t>、</w:t>
      </w:r>
      <w:r>
        <w:rPr>
          <w:rFonts w:hint="eastAsia"/>
        </w:rPr>
        <w:t>ALTER  scott   USER  DEFAULT  TABLESPACE   data2_ts</w:t>
      </w:r>
    </w:p>
    <w:p w:rsidR="009D45CF" w:rsidRDefault="009D45CF" w:rsidP="004F0CE8">
      <w:pPr>
        <w:spacing w:line="360" w:lineRule="auto"/>
        <w:ind w:firstLine="420"/>
        <w:jc w:val="left"/>
      </w:pPr>
    </w:p>
    <w:p w:rsidR="00441621" w:rsidRDefault="00A63675" w:rsidP="004F0CE8">
      <w:pPr>
        <w:spacing w:line="360" w:lineRule="auto"/>
        <w:jc w:val="left"/>
      </w:pPr>
      <w:r>
        <w:rPr>
          <w:rFonts w:hint="eastAsia"/>
        </w:rPr>
        <w:lastRenderedPageBreak/>
        <w:t>315</w:t>
      </w:r>
      <w:r>
        <w:rPr>
          <w:rFonts w:hint="eastAsia"/>
        </w:rPr>
        <w:t>、在</w:t>
      </w:r>
      <w:r>
        <w:rPr>
          <w:rFonts w:hint="eastAsia"/>
        </w:rPr>
        <w:t>Oracle</w:t>
      </w:r>
      <w:r>
        <w:rPr>
          <w:rFonts w:hint="eastAsia"/>
        </w:rPr>
        <w:t>中，将</w:t>
      </w:r>
      <w:r>
        <w:rPr>
          <w:rFonts w:hint="eastAsia"/>
        </w:rPr>
        <w:t>scott</w:t>
      </w:r>
      <w:r>
        <w:rPr>
          <w:rFonts w:hint="eastAsia"/>
        </w:rPr>
        <w:t>的资源文件改为</w:t>
      </w:r>
      <w:r>
        <w:rPr>
          <w:rFonts w:hint="eastAsia"/>
        </w:rPr>
        <w:t>otherprofile</w:t>
      </w:r>
      <w:r>
        <w:rPr>
          <w:rFonts w:hint="eastAsia"/>
        </w:rPr>
        <w:t>，下列哪个是正确的？（</w:t>
      </w:r>
      <w:r>
        <w:rPr>
          <w:rFonts w:hint="eastAsia"/>
        </w:rPr>
        <w:t>C</w:t>
      </w:r>
      <w:r>
        <w:rPr>
          <w:rFonts w:hint="eastAsia"/>
        </w:rPr>
        <w:t>）</w:t>
      </w:r>
    </w:p>
    <w:p w:rsidR="00A63675" w:rsidRDefault="00A63675" w:rsidP="004F0CE8">
      <w:pPr>
        <w:spacing w:line="360" w:lineRule="auto"/>
        <w:ind w:firstLine="420"/>
        <w:jc w:val="left"/>
      </w:pPr>
      <w:r>
        <w:rPr>
          <w:rFonts w:hint="eastAsia"/>
        </w:rPr>
        <w:t>A</w:t>
      </w:r>
      <w:r>
        <w:rPr>
          <w:rFonts w:hint="eastAsia"/>
        </w:rPr>
        <w:t>、</w:t>
      </w:r>
      <w:r>
        <w:rPr>
          <w:rFonts w:hint="eastAsia"/>
        </w:rPr>
        <w:t xml:space="preserve">ALTER  PROFILE  USER scott  otherprofile  </w:t>
      </w:r>
    </w:p>
    <w:p w:rsidR="00A63675" w:rsidRDefault="00A63675" w:rsidP="004F0CE8">
      <w:pPr>
        <w:spacing w:line="360" w:lineRule="auto"/>
        <w:ind w:firstLine="420"/>
        <w:jc w:val="left"/>
      </w:pPr>
      <w:r>
        <w:rPr>
          <w:rFonts w:hint="eastAsia"/>
        </w:rPr>
        <w:t>B</w:t>
      </w:r>
      <w:r>
        <w:rPr>
          <w:rFonts w:hint="eastAsia"/>
        </w:rPr>
        <w:t>、</w:t>
      </w:r>
      <w:r>
        <w:rPr>
          <w:rFonts w:hint="eastAsia"/>
        </w:rPr>
        <w:t xml:space="preserve">ALTER   otherprofile  USER  scottPROFILE   </w:t>
      </w:r>
    </w:p>
    <w:p w:rsidR="00A63675" w:rsidRDefault="00A63675" w:rsidP="004F0CE8">
      <w:pPr>
        <w:spacing w:line="360" w:lineRule="auto"/>
        <w:ind w:firstLine="420"/>
        <w:jc w:val="left"/>
      </w:pPr>
      <w:r>
        <w:rPr>
          <w:rFonts w:hint="eastAsia"/>
        </w:rPr>
        <w:t>C</w:t>
      </w:r>
      <w:r>
        <w:rPr>
          <w:rFonts w:hint="eastAsia"/>
        </w:rPr>
        <w:t>、</w:t>
      </w:r>
      <w:r>
        <w:rPr>
          <w:rFonts w:hint="eastAsia"/>
        </w:rPr>
        <w:t>ALTER  USER  scott  PROFILE  otherprofile</w:t>
      </w:r>
      <w:r>
        <w:rPr>
          <w:rFonts w:hint="eastAsia"/>
        </w:rPr>
        <w:tab/>
      </w:r>
      <w:r>
        <w:rPr>
          <w:rFonts w:hint="eastAsia"/>
        </w:rPr>
        <w:tab/>
      </w:r>
      <w:r>
        <w:rPr>
          <w:rFonts w:hint="eastAsia"/>
        </w:rPr>
        <w:tab/>
      </w:r>
      <w:r>
        <w:rPr>
          <w:rFonts w:hint="eastAsia"/>
        </w:rPr>
        <w:tab/>
      </w:r>
      <w:r>
        <w:rPr>
          <w:rFonts w:hint="eastAsia"/>
        </w:rPr>
        <w:tab/>
      </w:r>
    </w:p>
    <w:p w:rsidR="00A63675" w:rsidRDefault="00A63675" w:rsidP="004F0CE8">
      <w:pPr>
        <w:spacing w:line="360" w:lineRule="auto"/>
        <w:ind w:firstLine="420"/>
        <w:jc w:val="left"/>
      </w:pPr>
      <w:r>
        <w:rPr>
          <w:rFonts w:hint="eastAsia"/>
        </w:rPr>
        <w:t>D</w:t>
      </w:r>
      <w:r>
        <w:rPr>
          <w:rFonts w:hint="eastAsia"/>
        </w:rPr>
        <w:t>、</w:t>
      </w:r>
      <w:r>
        <w:rPr>
          <w:rFonts w:hint="eastAsia"/>
        </w:rPr>
        <w:t xml:space="preserve">ALTER  scott   USER  PROFILE  otherprofile </w:t>
      </w:r>
    </w:p>
    <w:p w:rsidR="007632FD" w:rsidRDefault="007632FD" w:rsidP="004F0CE8">
      <w:pPr>
        <w:spacing w:line="360" w:lineRule="auto"/>
        <w:jc w:val="left"/>
      </w:pPr>
      <w:r>
        <w:rPr>
          <w:rFonts w:hint="eastAsia"/>
        </w:rPr>
        <w:t>316</w:t>
      </w:r>
      <w:r>
        <w:rPr>
          <w:rFonts w:hint="eastAsia"/>
        </w:rPr>
        <w:t>、在</w:t>
      </w:r>
      <w:r>
        <w:rPr>
          <w:rFonts w:hint="eastAsia"/>
        </w:rPr>
        <w:t>Oracle</w:t>
      </w:r>
      <w:r>
        <w:rPr>
          <w:rFonts w:hint="eastAsia"/>
        </w:rPr>
        <w:t>中，</w:t>
      </w:r>
      <w:r w:rsidR="00720E9F">
        <w:rPr>
          <w:rFonts w:hint="eastAsia"/>
        </w:rPr>
        <w:t>将当前系统所有角色都授予</w:t>
      </w:r>
      <w:r w:rsidR="00720E9F">
        <w:rPr>
          <w:rFonts w:hint="eastAsia"/>
        </w:rPr>
        <w:t>scott</w:t>
      </w:r>
      <w:r>
        <w:rPr>
          <w:rFonts w:hint="eastAsia"/>
        </w:rPr>
        <w:t>，</w:t>
      </w:r>
      <w:r w:rsidR="00720E9F">
        <w:rPr>
          <w:rFonts w:hint="eastAsia"/>
        </w:rPr>
        <w:t>除</w:t>
      </w:r>
      <w:r w:rsidR="00720E9F">
        <w:rPr>
          <w:rFonts w:hint="eastAsia"/>
        </w:rPr>
        <w:t>Payroll</w:t>
      </w:r>
      <w:r w:rsidR="00720E9F">
        <w:rPr>
          <w:rFonts w:hint="eastAsia"/>
        </w:rPr>
        <w:t>外，</w:t>
      </w:r>
      <w:r>
        <w:rPr>
          <w:rFonts w:hint="eastAsia"/>
        </w:rPr>
        <w:t>下列哪个是正确的？（</w:t>
      </w:r>
      <w:r w:rsidR="00720E9F">
        <w:rPr>
          <w:rFonts w:hint="eastAsia"/>
        </w:rPr>
        <w:t>D</w:t>
      </w:r>
      <w:r>
        <w:rPr>
          <w:rFonts w:hint="eastAsia"/>
        </w:rPr>
        <w:t>）</w:t>
      </w:r>
    </w:p>
    <w:p w:rsidR="007632FD" w:rsidRDefault="007632FD" w:rsidP="004F0CE8">
      <w:pPr>
        <w:spacing w:line="360" w:lineRule="auto"/>
        <w:ind w:firstLine="420"/>
        <w:jc w:val="left"/>
      </w:pPr>
      <w:r>
        <w:rPr>
          <w:rFonts w:hint="eastAsia"/>
        </w:rPr>
        <w:t>A</w:t>
      </w:r>
      <w:r>
        <w:rPr>
          <w:rFonts w:hint="eastAsia"/>
        </w:rPr>
        <w:t>、</w:t>
      </w:r>
      <w:r>
        <w:rPr>
          <w:rFonts w:hint="eastAsia"/>
        </w:rPr>
        <w:t xml:space="preserve">ALTER  </w:t>
      </w:r>
      <w:r w:rsidR="00720E9F">
        <w:rPr>
          <w:rFonts w:hint="eastAsia"/>
        </w:rPr>
        <w:t>DEFAULT  ROLLE  USER</w:t>
      </w:r>
      <w:r w:rsidR="00720E9F">
        <w:rPr>
          <w:rFonts w:hint="eastAsia"/>
        </w:rPr>
        <w:t xml:space="preserve">　　</w:t>
      </w:r>
      <w:r w:rsidR="00720E9F">
        <w:rPr>
          <w:rFonts w:hint="eastAsia"/>
        </w:rPr>
        <w:t>scott  ALL  EXCEPT  Payroll</w:t>
      </w:r>
    </w:p>
    <w:p w:rsidR="007632FD" w:rsidRDefault="007632FD" w:rsidP="004F0CE8">
      <w:pPr>
        <w:spacing w:line="360" w:lineRule="auto"/>
        <w:ind w:firstLine="420"/>
        <w:jc w:val="left"/>
      </w:pPr>
      <w:r>
        <w:rPr>
          <w:rFonts w:hint="eastAsia"/>
        </w:rPr>
        <w:t>B</w:t>
      </w:r>
      <w:r>
        <w:rPr>
          <w:rFonts w:hint="eastAsia"/>
        </w:rPr>
        <w:t>、</w:t>
      </w:r>
      <w:r>
        <w:rPr>
          <w:rFonts w:hint="eastAsia"/>
        </w:rPr>
        <w:t xml:space="preserve">ALTER   </w:t>
      </w:r>
      <w:r w:rsidR="00720E9F">
        <w:rPr>
          <w:rFonts w:hint="eastAsia"/>
        </w:rPr>
        <w:t>USER  DEFAULT  ROLLE  ALL  EXCEPT  Payroll</w:t>
      </w:r>
    </w:p>
    <w:p w:rsidR="007632FD" w:rsidRDefault="007632FD" w:rsidP="004F0CE8">
      <w:pPr>
        <w:spacing w:line="360" w:lineRule="auto"/>
        <w:ind w:firstLine="420"/>
        <w:jc w:val="left"/>
      </w:pPr>
      <w:r>
        <w:rPr>
          <w:rFonts w:hint="eastAsia"/>
        </w:rPr>
        <w:t>C</w:t>
      </w:r>
      <w:r>
        <w:rPr>
          <w:rFonts w:hint="eastAsia"/>
        </w:rPr>
        <w:t>、</w:t>
      </w:r>
      <w:r>
        <w:rPr>
          <w:rFonts w:hint="eastAsia"/>
        </w:rPr>
        <w:t xml:space="preserve">ALTER   </w:t>
      </w:r>
      <w:r w:rsidR="00720E9F">
        <w:rPr>
          <w:rFonts w:hint="eastAsia"/>
        </w:rPr>
        <w:t>DEFAULT   ROLLE  ALL  EXCEPT   USER  scott</w:t>
      </w:r>
      <w:r>
        <w:rPr>
          <w:rFonts w:hint="eastAsia"/>
        </w:rPr>
        <w:tab/>
      </w:r>
      <w:r>
        <w:rPr>
          <w:rFonts w:hint="eastAsia"/>
        </w:rPr>
        <w:tab/>
      </w:r>
      <w:r>
        <w:rPr>
          <w:rFonts w:hint="eastAsia"/>
        </w:rPr>
        <w:tab/>
      </w:r>
    </w:p>
    <w:p w:rsidR="007632FD" w:rsidRDefault="007632FD" w:rsidP="004F0CE8">
      <w:pPr>
        <w:spacing w:line="360" w:lineRule="auto"/>
        <w:ind w:firstLine="420"/>
        <w:jc w:val="left"/>
      </w:pPr>
      <w:r>
        <w:rPr>
          <w:rFonts w:hint="eastAsia"/>
        </w:rPr>
        <w:t>D</w:t>
      </w:r>
      <w:r>
        <w:rPr>
          <w:rFonts w:hint="eastAsia"/>
        </w:rPr>
        <w:t>、</w:t>
      </w:r>
      <w:r>
        <w:rPr>
          <w:rFonts w:hint="eastAsia"/>
        </w:rPr>
        <w:t xml:space="preserve">ALTER   USER   scott  </w:t>
      </w:r>
      <w:r w:rsidR="00720E9F">
        <w:rPr>
          <w:rFonts w:hint="eastAsia"/>
        </w:rPr>
        <w:t>DEFAULT   ROLLE  ALL  EXCEPT  Payroll</w:t>
      </w:r>
    </w:p>
    <w:p w:rsidR="00720E9F" w:rsidRDefault="00720E9F" w:rsidP="004F0CE8">
      <w:pPr>
        <w:spacing w:line="360" w:lineRule="auto"/>
        <w:jc w:val="left"/>
      </w:pPr>
      <w:r>
        <w:rPr>
          <w:rFonts w:hint="eastAsia"/>
        </w:rPr>
        <w:t>317</w:t>
      </w:r>
      <w:r>
        <w:rPr>
          <w:rFonts w:hint="eastAsia"/>
        </w:rPr>
        <w:t>、在</w:t>
      </w:r>
      <w:r>
        <w:rPr>
          <w:rFonts w:hint="eastAsia"/>
        </w:rPr>
        <w:t>Oracle</w:t>
      </w:r>
      <w:r>
        <w:rPr>
          <w:rFonts w:hint="eastAsia"/>
        </w:rPr>
        <w:t>中，用</w:t>
      </w:r>
      <w:r>
        <w:rPr>
          <w:rFonts w:hint="eastAsia"/>
        </w:rPr>
        <w:t>ALTER</w:t>
      </w:r>
      <w:r>
        <w:rPr>
          <w:rFonts w:hint="eastAsia"/>
        </w:rPr>
        <w:t>将</w:t>
      </w:r>
      <w:r>
        <w:rPr>
          <w:rFonts w:hint="eastAsia"/>
        </w:rPr>
        <w:t>scott</w:t>
      </w:r>
      <w:r>
        <w:rPr>
          <w:rFonts w:hint="eastAsia"/>
        </w:rPr>
        <w:t>的口令改为</w:t>
      </w:r>
      <w:r>
        <w:rPr>
          <w:rFonts w:hint="eastAsia"/>
        </w:rPr>
        <w:t>hello</w:t>
      </w:r>
      <w:r>
        <w:rPr>
          <w:rFonts w:hint="eastAsia"/>
        </w:rPr>
        <w:t>，下列哪个是正确的？（</w:t>
      </w:r>
      <w:r>
        <w:rPr>
          <w:rFonts w:hint="eastAsia"/>
        </w:rPr>
        <w:t>A</w:t>
      </w:r>
      <w:r>
        <w:rPr>
          <w:rFonts w:hint="eastAsia"/>
        </w:rPr>
        <w:t>）</w:t>
      </w:r>
    </w:p>
    <w:p w:rsidR="00720E9F" w:rsidRDefault="00720E9F" w:rsidP="004F0CE8">
      <w:pPr>
        <w:spacing w:line="360" w:lineRule="auto"/>
        <w:ind w:firstLine="420"/>
        <w:jc w:val="left"/>
      </w:pPr>
      <w:r>
        <w:rPr>
          <w:rFonts w:hint="eastAsia"/>
        </w:rPr>
        <w:t>A</w:t>
      </w:r>
      <w:r>
        <w:rPr>
          <w:rFonts w:hint="eastAsia"/>
        </w:rPr>
        <w:t>、</w:t>
      </w:r>
      <w:r>
        <w:rPr>
          <w:rFonts w:hint="eastAsia"/>
        </w:rPr>
        <w:t>ALTER  USER   scott  IDENTIFIED  BY  hello</w:t>
      </w:r>
    </w:p>
    <w:p w:rsidR="00720E9F" w:rsidRDefault="00720E9F" w:rsidP="004F0CE8">
      <w:pPr>
        <w:spacing w:line="360" w:lineRule="auto"/>
        <w:ind w:firstLine="420"/>
        <w:jc w:val="left"/>
      </w:pPr>
      <w:r>
        <w:rPr>
          <w:rFonts w:hint="eastAsia"/>
        </w:rPr>
        <w:t>B</w:t>
      </w:r>
      <w:r>
        <w:rPr>
          <w:rFonts w:hint="eastAsia"/>
        </w:rPr>
        <w:t>、</w:t>
      </w:r>
      <w:r>
        <w:rPr>
          <w:rFonts w:hint="eastAsia"/>
        </w:rPr>
        <w:t>ALTER   scott   USER    IDENTIFIED   BY  hello</w:t>
      </w:r>
    </w:p>
    <w:p w:rsidR="00720E9F" w:rsidRDefault="00720E9F" w:rsidP="004F0CE8">
      <w:pPr>
        <w:spacing w:line="360" w:lineRule="auto"/>
        <w:ind w:firstLine="420"/>
        <w:jc w:val="left"/>
      </w:pPr>
      <w:r>
        <w:rPr>
          <w:rFonts w:hint="eastAsia"/>
        </w:rPr>
        <w:t>C</w:t>
      </w:r>
      <w:r>
        <w:rPr>
          <w:rFonts w:hint="eastAsia"/>
        </w:rPr>
        <w:t>、</w:t>
      </w:r>
      <w:r>
        <w:rPr>
          <w:rFonts w:hint="eastAsia"/>
        </w:rPr>
        <w:t>ALTER   USER   scott  IDENTIFIED   AS  hello</w:t>
      </w:r>
      <w:r>
        <w:rPr>
          <w:rFonts w:hint="eastAsia"/>
        </w:rPr>
        <w:tab/>
      </w:r>
      <w:r>
        <w:rPr>
          <w:rFonts w:hint="eastAsia"/>
        </w:rPr>
        <w:tab/>
      </w:r>
      <w:r>
        <w:rPr>
          <w:rFonts w:hint="eastAsia"/>
        </w:rPr>
        <w:tab/>
      </w:r>
      <w:r>
        <w:rPr>
          <w:rFonts w:hint="eastAsia"/>
        </w:rPr>
        <w:tab/>
      </w:r>
      <w:r>
        <w:rPr>
          <w:rFonts w:hint="eastAsia"/>
        </w:rPr>
        <w:tab/>
      </w:r>
    </w:p>
    <w:p w:rsidR="00720E9F" w:rsidRDefault="00720E9F" w:rsidP="004F0CE8">
      <w:pPr>
        <w:spacing w:line="360" w:lineRule="auto"/>
        <w:ind w:firstLine="420"/>
        <w:jc w:val="left"/>
      </w:pPr>
      <w:r>
        <w:rPr>
          <w:rFonts w:hint="eastAsia"/>
        </w:rPr>
        <w:t>D</w:t>
      </w:r>
      <w:r>
        <w:rPr>
          <w:rFonts w:hint="eastAsia"/>
        </w:rPr>
        <w:t>、</w:t>
      </w:r>
      <w:r>
        <w:rPr>
          <w:rFonts w:hint="eastAsia"/>
        </w:rPr>
        <w:t xml:space="preserve">ALTER   USER   hello   IDENTIFIED   BY  scott  </w:t>
      </w:r>
    </w:p>
    <w:p w:rsidR="00F94CCC" w:rsidRDefault="00F94CCC" w:rsidP="004F0CE8">
      <w:pPr>
        <w:spacing w:line="360" w:lineRule="auto"/>
        <w:jc w:val="left"/>
      </w:pPr>
      <w:r>
        <w:rPr>
          <w:rFonts w:hint="eastAsia"/>
        </w:rPr>
        <w:t>318</w:t>
      </w:r>
      <w:r>
        <w:rPr>
          <w:rFonts w:hint="eastAsia"/>
        </w:rPr>
        <w:t>、在</w:t>
      </w:r>
      <w:r>
        <w:rPr>
          <w:rFonts w:hint="eastAsia"/>
        </w:rPr>
        <w:t>WEB</w:t>
      </w:r>
      <w:r>
        <w:rPr>
          <w:rFonts w:hint="eastAsia"/>
        </w:rPr>
        <w:t>应用软件的基本结构中，客户端的基础是（</w:t>
      </w:r>
      <w:r>
        <w:rPr>
          <w:rFonts w:hint="eastAsia"/>
        </w:rPr>
        <w:t>A</w:t>
      </w:r>
      <w:r>
        <w:rPr>
          <w:rFonts w:hint="eastAsia"/>
        </w:rPr>
        <w:t>）。</w:t>
      </w:r>
    </w:p>
    <w:p w:rsidR="00F94CCC" w:rsidRDefault="00F94CCC" w:rsidP="004F0CE8">
      <w:pPr>
        <w:spacing w:line="360" w:lineRule="auto"/>
        <w:ind w:firstLine="420"/>
        <w:jc w:val="left"/>
      </w:pPr>
      <w:r>
        <w:rPr>
          <w:rFonts w:hint="eastAsia"/>
        </w:rPr>
        <w:t>A</w:t>
      </w:r>
      <w:r>
        <w:rPr>
          <w:rFonts w:hint="eastAsia"/>
        </w:rPr>
        <w:t>、</w:t>
      </w:r>
      <w:r>
        <w:rPr>
          <w:rFonts w:hint="eastAsia"/>
        </w:rPr>
        <w:t>HTML</w:t>
      </w:r>
      <w:r>
        <w:rPr>
          <w:rFonts w:hint="eastAsia"/>
        </w:rPr>
        <w:t>文档</w:t>
      </w:r>
      <w:r>
        <w:rPr>
          <w:rFonts w:hint="eastAsia"/>
        </w:rPr>
        <w:tab/>
      </w:r>
      <w:r>
        <w:rPr>
          <w:rFonts w:hint="eastAsia"/>
        </w:rPr>
        <w:tab/>
      </w:r>
      <w:r>
        <w:rPr>
          <w:rFonts w:hint="eastAsia"/>
        </w:rPr>
        <w:tab/>
      </w:r>
      <w:r>
        <w:rPr>
          <w:rFonts w:hint="eastAsia"/>
        </w:rPr>
        <w:tab/>
      </w:r>
      <w:r>
        <w:rPr>
          <w:rFonts w:hint="eastAsia"/>
        </w:rPr>
        <w:tab/>
      </w:r>
      <w:r>
        <w:rPr>
          <w:rFonts w:hint="eastAsia"/>
        </w:rPr>
        <w:tab/>
      </w:r>
      <w:r w:rsidR="009D45CF">
        <w:rPr>
          <w:rFonts w:hint="eastAsia"/>
        </w:rPr>
        <w:tab/>
      </w:r>
      <w:r>
        <w:rPr>
          <w:rFonts w:hint="eastAsia"/>
        </w:rPr>
        <w:t>B</w:t>
      </w:r>
      <w:r>
        <w:rPr>
          <w:rFonts w:hint="eastAsia"/>
        </w:rPr>
        <w:t>、客户端程序</w:t>
      </w:r>
      <w:r>
        <w:rPr>
          <w:rFonts w:hint="eastAsia"/>
        </w:rPr>
        <w:tab/>
      </w:r>
    </w:p>
    <w:p w:rsidR="00F94CCC" w:rsidRDefault="00F94CCC" w:rsidP="004F0CE8">
      <w:pPr>
        <w:spacing w:line="360" w:lineRule="auto"/>
        <w:ind w:firstLine="420"/>
        <w:jc w:val="left"/>
      </w:pPr>
      <w:r>
        <w:rPr>
          <w:rFonts w:hint="eastAsia"/>
        </w:rPr>
        <w:t>C</w:t>
      </w:r>
      <w:r>
        <w:rPr>
          <w:rFonts w:hint="eastAsia"/>
        </w:rPr>
        <w:t>、</w:t>
      </w:r>
      <w:r>
        <w:rPr>
          <w:rFonts w:hint="eastAsia"/>
        </w:rPr>
        <w:t>HTML</w:t>
      </w:r>
      <w:r>
        <w:rPr>
          <w:rFonts w:hint="eastAsia"/>
        </w:rPr>
        <w:t>协议</w:t>
      </w:r>
      <w:r>
        <w:rPr>
          <w:rFonts w:hint="eastAsia"/>
        </w:rPr>
        <w:tab/>
      </w:r>
      <w:r>
        <w:rPr>
          <w:rFonts w:hint="eastAsia"/>
        </w:rPr>
        <w:tab/>
      </w:r>
      <w:r>
        <w:rPr>
          <w:rFonts w:hint="eastAsia"/>
        </w:rPr>
        <w:tab/>
      </w:r>
      <w:r>
        <w:rPr>
          <w:rFonts w:hint="eastAsia"/>
        </w:rPr>
        <w:tab/>
      </w:r>
      <w:r>
        <w:rPr>
          <w:rFonts w:hint="eastAsia"/>
        </w:rPr>
        <w:tab/>
      </w:r>
      <w:r>
        <w:rPr>
          <w:rFonts w:hint="eastAsia"/>
        </w:rPr>
        <w:tab/>
      </w:r>
      <w:r w:rsidR="009D45CF">
        <w:rPr>
          <w:rFonts w:hint="eastAsia"/>
        </w:rPr>
        <w:tab/>
      </w:r>
      <w:r>
        <w:rPr>
          <w:rFonts w:hint="eastAsia"/>
        </w:rPr>
        <w:t>D</w:t>
      </w:r>
      <w:r>
        <w:rPr>
          <w:rFonts w:hint="eastAsia"/>
        </w:rPr>
        <w:t>、浏览器</w:t>
      </w:r>
    </w:p>
    <w:p w:rsidR="00A63675" w:rsidRDefault="00F94CCC" w:rsidP="004F0CE8">
      <w:pPr>
        <w:spacing w:line="360" w:lineRule="auto"/>
        <w:jc w:val="left"/>
      </w:pPr>
      <w:r>
        <w:rPr>
          <w:rFonts w:hint="eastAsia"/>
        </w:rPr>
        <w:t>319</w:t>
      </w:r>
      <w:r>
        <w:rPr>
          <w:rFonts w:hint="eastAsia"/>
        </w:rPr>
        <w:t>、在</w:t>
      </w:r>
      <w:r>
        <w:rPr>
          <w:rFonts w:hint="eastAsia"/>
        </w:rPr>
        <w:t>WEB</w:t>
      </w:r>
      <w:r>
        <w:rPr>
          <w:rFonts w:hint="eastAsia"/>
        </w:rPr>
        <w:t>应用软件的系统测试技术中，下面不属于安全性测试内容的是（</w:t>
      </w:r>
      <w:r>
        <w:rPr>
          <w:rFonts w:hint="eastAsia"/>
        </w:rPr>
        <w:t>C</w:t>
      </w:r>
      <w:r>
        <w:rPr>
          <w:rFonts w:hint="eastAsia"/>
        </w:rPr>
        <w:t>）。</w:t>
      </w:r>
    </w:p>
    <w:p w:rsidR="00F94CCC" w:rsidRDefault="00F94CCC" w:rsidP="004F0CE8">
      <w:pPr>
        <w:spacing w:line="360" w:lineRule="auto"/>
        <w:ind w:firstLine="420"/>
        <w:jc w:val="left"/>
      </w:pPr>
      <w:r>
        <w:rPr>
          <w:rFonts w:hint="eastAsia"/>
        </w:rPr>
        <w:t>A</w:t>
      </w:r>
      <w:r>
        <w:rPr>
          <w:rFonts w:hint="eastAsia"/>
        </w:rPr>
        <w:t>、客户端的内容安全性</w:t>
      </w:r>
      <w:r>
        <w:rPr>
          <w:rFonts w:hint="eastAsia"/>
        </w:rPr>
        <w:tab/>
      </w:r>
      <w:r>
        <w:rPr>
          <w:rFonts w:hint="eastAsia"/>
        </w:rPr>
        <w:tab/>
      </w:r>
      <w:r>
        <w:rPr>
          <w:rFonts w:hint="eastAsia"/>
        </w:rPr>
        <w:tab/>
      </w:r>
      <w:r>
        <w:rPr>
          <w:rFonts w:hint="eastAsia"/>
        </w:rPr>
        <w:tab/>
      </w:r>
      <w:r w:rsidR="009D45CF">
        <w:rPr>
          <w:rFonts w:hint="eastAsia"/>
        </w:rPr>
        <w:tab/>
      </w:r>
      <w:r>
        <w:rPr>
          <w:rFonts w:hint="eastAsia"/>
        </w:rPr>
        <w:t>B</w:t>
      </w:r>
      <w:r>
        <w:rPr>
          <w:rFonts w:hint="eastAsia"/>
        </w:rPr>
        <w:t>、服务器的内容安全性</w:t>
      </w:r>
      <w:r>
        <w:rPr>
          <w:rFonts w:hint="eastAsia"/>
        </w:rPr>
        <w:tab/>
      </w:r>
    </w:p>
    <w:p w:rsidR="00F94CCC" w:rsidRDefault="00F94CCC" w:rsidP="004F0CE8">
      <w:pPr>
        <w:spacing w:line="360" w:lineRule="auto"/>
        <w:ind w:firstLine="420"/>
        <w:jc w:val="left"/>
      </w:pPr>
      <w:r>
        <w:rPr>
          <w:rFonts w:hint="eastAsia"/>
        </w:rPr>
        <w:t>C</w:t>
      </w:r>
      <w:r>
        <w:rPr>
          <w:rFonts w:hint="eastAsia"/>
        </w:rPr>
        <w:t>、数据库的内容安全性</w:t>
      </w:r>
      <w:r>
        <w:rPr>
          <w:rFonts w:hint="eastAsia"/>
        </w:rPr>
        <w:tab/>
      </w:r>
      <w:r>
        <w:rPr>
          <w:rFonts w:hint="eastAsia"/>
        </w:rPr>
        <w:tab/>
      </w:r>
      <w:r>
        <w:rPr>
          <w:rFonts w:hint="eastAsia"/>
        </w:rPr>
        <w:tab/>
      </w:r>
      <w:r>
        <w:rPr>
          <w:rFonts w:hint="eastAsia"/>
        </w:rPr>
        <w:tab/>
      </w:r>
      <w:r w:rsidR="009D45CF">
        <w:rPr>
          <w:rFonts w:hint="eastAsia"/>
        </w:rPr>
        <w:tab/>
      </w:r>
      <w:r>
        <w:rPr>
          <w:rFonts w:hint="eastAsia"/>
        </w:rPr>
        <w:t>D</w:t>
      </w:r>
      <w:r>
        <w:rPr>
          <w:rFonts w:hint="eastAsia"/>
        </w:rPr>
        <w:t>、</w:t>
      </w:r>
      <w:r>
        <w:rPr>
          <w:rFonts w:hint="eastAsia"/>
        </w:rPr>
        <w:t>Cookie</w:t>
      </w:r>
      <w:r>
        <w:rPr>
          <w:rFonts w:hint="eastAsia"/>
        </w:rPr>
        <w:t>安全性</w:t>
      </w:r>
    </w:p>
    <w:p w:rsidR="00F94CCC" w:rsidRDefault="0063287C" w:rsidP="004F0CE8">
      <w:pPr>
        <w:spacing w:line="360" w:lineRule="auto"/>
        <w:jc w:val="left"/>
      </w:pPr>
      <w:r>
        <w:rPr>
          <w:rFonts w:hint="eastAsia"/>
        </w:rPr>
        <w:t>320</w:t>
      </w:r>
      <w:r>
        <w:rPr>
          <w:rFonts w:hint="eastAsia"/>
        </w:rPr>
        <w:t>、在典型的</w:t>
      </w:r>
      <w:r>
        <w:rPr>
          <w:rFonts w:hint="eastAsia"/>
        </w:rPr>
        <w:t>WEB</w:t>
      </w:r>
      <w:r>
        <w:rPr>
          <w:rFonts w:hint="eastAsia"/>
        </w:rPr>
        <w:t>应用站点的层次结构中，“中间件”是在哪里运行的？（</w:t>
      </w:r>
      <w:r>
        <w:rPr>
          <w:rFonts w:hint="eastAsia"/>
        </w:rPr>
        <w:t>C</w:t>
      </w:r>
      <w:r>
        <w:rPr>
          <w:rFonts w:hint="eastAsia"/>
        </w:rPr>
        <w:t>）</w:t>
      </w:r>
    </w:p>
    <w:p w:rsidR="0063287C" w:rsidRDefault="0063287C" w:rsidP="004F0CE8">
      <w:pPr>
        <w:spacing w:line="360" w:lineRule="auto"/>
        <w:ind w:firstLine="420"/>
        <w:jc w:val="left"/>
      </w:pPr>
      <w:r>
        <w:rPr>
          <w:rFonts w:hint="eastAsia"/>
        </w:rPr>
        <w:t>A</w:t>
      </w:r>
      <w:r>
        <w:rPr>
          <w:rFonts w:hint="eastAsia"/>
        </w:rPr>
        <w:t>、浏览器客户端</w:t>
      </w:r>
      <w:r>
        <w:rPr>
          <w:rFonts w:hint="eastAsia"/>
        </w:rPr>
        <w:tab/>
      </w:r>
      <w:r>
        <w:rPr>
          <w:rFonts w:hint="eastAsia"/>
        </w:rPr>
        <w:tab/>
      </w:r>
      <w:r>
        <w:rPr>
          <w:rFonts w:hint="eastAsia"/>
        </w:rPr>
        <w:tab/>
      </w:r>
      <w:r>
        <w:rPr>
          <w:rFonts w:hint="eastAsia"/>
        </w:rPr>
        <w:tab/>
      </w:r>
      <w:r>
        <w:rPr>
          <w:rFonts w:hint="eastAsia"/>
        </w:rPr>
        <w:tab/>
      </w:r>
      <w:r>
        <w:rPr>
          <w:rFonts w:hint="eastAsia"/>
        </w:rPr>
        <w:tab/>
      </w:r>
      <w:r w:rsidR="009D45CF">
        <w:rPr>
          <w:rFonts w:hint="eastAsia"/>
        </w:rPr>
        <w:tab/>
      </w:r>
      <w:r>
        <w:rPr>
          <w:rFonts w:hint="eastAsia"/>
        </w:rPr>
        <w:t>B</w:t>
      </w:r>
      <w:r>
        <w:rPr>
          <w:rFonts w:hint="eastAsia"/>
        </w:rPr>
        <w:t>、</w:t>
      </w:r>
      <w:r>
        <w:rPr>
          <w:rFonts w:hint="eastAsia"/>
        </w:rPr>
        <w:t>web</w:t>
      </w:r>
      <w:r>
        <w:rPr>
          <w:rFonts w:hint="eastAsia"/>
        </w:rPr>
        <w:t>服务器</w:t>
      </w:r>
      <w:r>
        <w:rPr>
          <w:rFonts w:hint="eastAsia"/>
        </w:rPr>
        <w:tab/>
      </w:r>
    </w:p>
    <w:p w:rsidR="0063287C" w:rsidRDefault="0063287C" w:rsidP="004F0CE8">
      <w:pPr>
        <w:spacing w:line="360" w:lineRule="auto"/>
        <w:ind w:firstLine="420"/>
        <w:jc w:val="left"/>
      </w:pPr>
      <w:r>
        <w:rPr>
          <w:rFonts w:hint="eastAsia"/>
        </w:rPr>
        <w:t>C</w:t>
      </w:r>
      <w:r>
        <w:rPr>
          <w:rFonts w:hint="eastAsia"/>
        </w:rPr>
        <w:t>、应用服务器</w:t>
      </w:r>
      <w:r>
        <w:rPr>
          <w:rFonts w:hint="eastAsia"/>
        </w:rPr>
        <w:tab/>
      </w:r>
      <w:r>
        <w:rPr>
          <w:rFonts w:hint="eastAsia"/>
        </w:rPr>
        <w:tab/>
      </w:r>
      <w:r>
        <w:rPr>
          <w:rFonts w:hint="eastAsia"/>
        </w:rPr>
        <w:tab/>
      </w:r>
      <w:r>
        <w:rPr>
          <w:rFonts w:hint="eastAsia"/>
        </w:rPr>
        <w:tab/>
      </w:r>
      <w:r>
        <w:rPr>
          <w:rFonts w:hint="eastAsia"/>
        </w:rPr>
        <w:tab/>
      </w:r>
      <w:r>
        <w:rPr>
          <w:rFonts w:hint="eastAsia"/>
        </w:rPr>
        <w:tab/>
      </w:r>
      <w:r w:rsidR="009D45CF">
        <w:rPr>
          <w:rFonts w:hint="eastAsia"/>
        </w:rPr>
        <w:tab/>
      </w:r>
      <w:r>
        <w:rPr>
          <w:rFonts w:hint="eastAsia"/>
        </w:rPr>
        <w:t>D</w:t>
      </w:r>
      <w:r>
        <w:rPr>
          <w:rFonts w:hint="eastAsia"/>
        </w:rPr>
        <w:t>、数据库服务器</w:t>
      </w:r>
    </w:p>
    <w:p w:rsidR="0063287C" w:rsidRPr="0063287C" w:rsidRDefault="0063287C" w:rsidP="004F0CE8">
      <w:pPr>
        <w:spacing w:line="360" w:lineRule="auto"/>
        <w:jc w:val="left"/>
      </w:pPr>
      <w:r>
        <w:rPr>
          <w:rFonts w:hint="eastAsia"/>
        </w:rPr>
        <w:t>321</w:t>
      </w:r>
      <w:r>
        <w:rPr>
          <w:rFonts w:hint="eastAsia"/>
        </w:rPr>
        <w:t>、在分布式开放系统的环境中，以下哪个选项的数据库访问服务提供允许或禁止访问的能力？（</w:t>
      </w:r>
      <w:r>
        <w:rPr>
          <w:rFonts w:hint="eastAsia"/>
        </w:rPr>
        <w:t>C</w:t>
      </w:r>
      <w:r>
        <w:rPr>
          <w:rFonts w:hint="eastAsia"/>
        </w:rPr>
        <w:t>）</w:t>
      </w:r>
    </w:p>
    <w:p w:rsidR="0063287C" w:rsidRDefault="0063287C" w:rsidP="004F0CE8">
      <w:pPr>
        <w:spacing w:line="360" w:lineRule="auto"/>
        <w:ind w:firstLine="420"/>
        <w:jc w:val="left"/>
      </w:pPr>
      <w:r>
        <w:rPr>
          <w:rFonts w:hint="eastAsia"/>
        </w:rPr>
        <w:t>A</w:t>
      </w:r>
      <w:r>
        <w:rPr>
          <w:rFonts w:hint="eastAsia"/>
        </w:rPr>
        <w:t>、对话管理服务</w:t>
      </w:r>
      <w:r>
        <w:rPr>
          <w:rFonts w:hint="eastAsia"/>
        </w:rPr>
        <w:tab/>
      </w:r>
      <w:r>
        <w:rPr>
          <w:rFonts w:hint="eastAsia"/>
        </w:rPr>
        <w:tab/>
      </w:r>
      <w:r>
        <w:rPr>
          <w:rFonts w:hint="eastAsia"/>
        </w:rPr>
        <w:tab/>
      </w:r>
      <w:r>
        <w:rPr>
          <w:rFonts w:hint="eastAsia"/>
        </w:rPr>
        <w:tab/>
      </w:r>
      <w:r>
        <w:rPr>
          <w:rFonts w:hint="eastAsia"/>
        </w:rPr>
        <w:tab/>
      </w:r>
      <w:r>
        <w:rPr>
          <w:rFonts w:hint="eastAsia"/>
        </w:rPr>
        <w:tab/>
      </w:r>
      <w:r w:rsidR="009D45CF">
        <w:rPr>
          <w:rFonts w:hint="eastAsia"/>
        </w:rPr>
        <w:tab/>
      </w:r>
      <w:r>
        <w:rPr>
          <w:rFonts w:hint="eastAsia"/>
        </w:rPr>
        <w:t>B</w:t>
      </w:r>
      <w:r>
        <w:rPr>
          <w:rFonts w:hint="eastAsia"/>
        </w:rPr>
        <w:t>、事务管理服务</w:t>
      </w:r>
      <w:r>
        <w:rPr>
          <w:rFonts w:hint="eastAsia"/>
        </w:rPr>
        <w:tab/>
      </w:r>
    </w:p>
    <w:p w:rsidR="0063287C" w:rsidRDefault="0063287C" w:rsidP="004F0CE8">
      <w:pPr>
        <w:spacing w:line="360" w:lineRule="auto"/>
        <w:ind w:firstLine="420"/>
        <w:jc w:val="left"/>
      </w:pPr>
      <w:r>
        <w:rPr>
          <w:rFonts w:hint="eastAsia"/>
        </w:rPr>
        <w:t>C</w:t>
      </w:r>
      <w:r>
        <w:rPr>
          <w:rFonts w:hint="eastAsia"/>
        </w:rPr>
        <w:t>、资源管理服务</w:t>
      </w:r>
      <w:r>
        <w:rPr>
          <w:rFonts w:hint="eastAsia"/>
        </w:rPr>
        <w:tab/>
      </w:r>
      <w:r>
        <w:rPr>
          <w:rFonts w:hint="eastAsia"/>
        </w:rPr>
        <w:tab/>
      </w:r>
      <w:r>
        <w:rPr>
          <w:rFonts w:hint="eastAsia"/>
        </w:rPr>
        <w:tab/>
      </w:r>
      <w:r>
        <w:rPr>
          <w:rFonts w:hint="eastAsia"/>
        </w:rPr>
        <w:tab/>
      </w:r>
      <w:r>
        <w:rPr>
          <w:rFonts w:hint="eastAsia"/>
        </w:rPr>
        <w:tab/>
      </w:r>
      <w:r w:rsidR="009D45CF">
        <w:rPr>
          <w:rFonts w:hint="eastAsia"/>
        </w:rPr>
        <w:tab/>
      </w:r>
      <w:r w:rsidR="009D45CF">
        <w:rPr>
          <w:rFonts w:hint="eastAsia"/>
        </w:rPr>
        <w:tab/>
      </w:r>
      <w:r>
        <w:rPr>
          <w:rFonts w:hint="eastAsia"/>
        </w:rPr>
        <w:t>D</w:t>
      </w:r>
      <w:r>
        <w:rPr>
          <w:rFonts w:hint="eastAsia"/>
        </w:rPr>
        <w:t>、控制管理服务</w:t>
      </w:r>
    </w:p>
    <w:p w:rsidR="00441621" w:rsidRPr="0063287C" w:rsidRDefault="0063287C" w:rsidP="004F0CE8">
      <w:pPr>
        <w:spacing w:line="360" w:lineRule="auto"/>
        <w:jc w:val="left"/>
      </w:pPr>
      <w:r>
        <w:rPr>
          <w:rFonts w:hint="eastAsia"/>
        </w:rPr>
        <w:t>322</w:t>
      </w:r>
      <w:r>
        <w:rPr>
          <w:rFonts w:hint="eastAsia"/>
        </w:rPr>
        <w:t>、主要用于加密机制的协议时（</w:t>
      </w:r>
      <w:r>
        <w:rPr>
          <w:rFonts w:hint="eastAsia"/>
        </w:rPr>
        <w:t>D</w:t>
      </w:r>
      <w:r>
        <w:rPr>
          <w:rFonts w:hint="eastAsia"/>
        </w:rPr>
        <w:t>）。</w:t>
      </w:r>
    </w:p>
    <w:p w:rsidR="0063287C" w:rsidRDefault="0063287C" w:rsidP="004F0CE8">
      <w:pPr>
        <w:spacing w:line="360" w:lineRule="auto"/>
        <w:ind w:firstLine="420"/>
        <w:jc w:val="left"/>
      </w:pPr>
      <w:r>
        <w:rPr>
          <w:rFonts w:hint="eastAsia"/>
        </w:rPr>
        <w:lastRenderedPageBreak/>
        <w:t>A</w:t>
      </w:r>
      <w:r>
        <w:rPr>
          <w:rFonts w:hint="eastAsia"/>
        </w:rPr>
        <w:t>、</w:t>
      </w:r>
      <w:r>
        <w:rPr>
          <w:rFonts w:hint="eastAsia"/>
        </w:rPr>
        <w:t>HTTP</w:t>
      </w:r>
      <w:r>
        <w:rPr>
          <w:rFonts w:hint="eastAsia"/>
        </w:rPr>
        <w:tab/>
      </w:r>
      <w:r>
        <w:rPr>
          <w:rFonts w:hint="eastAsia"/>
        </w:rPr>
        <w:tab/>
      </w:r>
      <w:r>
        <w:rPr>
          <w:rFonts w:hint="eastAsia"/>
        </w:rPr>
        <w:tab/>
        <w:t>B</w:t>
      </w:r>
      <w:r>
        <w:rPr>
          <w:rFonts w:hint="eastAsia"/>
        </w:rPr>
        <w:t>、</w:t>
      </w:r>
      <w:r>
        <w:rPr>
          <w:rFonts w:hint="eastAsia"/>
        </w:rPr>
        <w:t>FTP</w:t>
      </w:r>
      <w:r>
        <w:rPr>
          <w:rFonts w:hint="eastAsia"/>
        </w:rPr>
        <w:tab/>
      </w:r>
      <w:r>
        <w:rPr>
          <w:rFonts w:hint="eastAsia"/>
        </w:rPr>
        <w:tab/>
      </w:r>
      <w:r>
        <w:rPr>
          <w:rFonts w:hint="eastAsia"/>
        </w:rPr>
        <w:tab/>
      </w:r>
      <w:r>
        <w:rPr>
          <w:rFonts w:hint="eastAsia"/>
        </w:rPr>
        <w:tab/>
        <w:t>C</w:t>
      </w:r>
      <w:r>
        <w:rPr>
          <w:rFonts w:hint="eastAsia"/>
        </w:rPr>
        <w:t>、</w:t>
      </w:r>
      <w:r>
        <w:rPr>
          <w:rFonts w:hint="eastAsia"/>
        </w:rPr>
        <w:t>TELNETD</w:t>
      </w:r>
      <w:r>
        <w:rPr>
          <w:rFonts w:hint="eastAsia"/>
        </w:rPr>
        <w:tab/>
      </w:r>
      <w:r>
        <w:rPr>
          <w:rFonts w:hint="eastAsia"/>
        </w:rPr>
        <w:tab/>
      </w:r>
      <w:r>
        <w:rPr>
          <w:rFonts w:hint="eastAsia"/>
        </w:rPr>
        <w:tab/>
      </w:r>
      <w:r>
        <w:rPr>
          <w:rFonts w:hint="eastAsia"/>
        </w:rPr>
        <w:tab/>
        <w:t>D</w:t>
      </w:r>
      <w:r>
        <w:rPr>
          <w:rFonts w:hint="eastAsia"/>
        </w:rPr>
        <w:t>、</w:t>
      </w:r>
      <w:r>
        <w:rPr>
          <w:rFonts w:hint="eastAsia"/>
        </w:rPr>
        <w:t>SSL</w:t>
      </w:r>
    </w:p>
    <w:p w:rsidR="00441621" w:rsidRPr="0063287C" w:rsidRDefault="0063287C" w:rsidP="004F0CE8">
      <w:pPr>
        <w:spacing w:line="360" w:lineRule="auto"/>
        <w:jc w:val="left"/>
      </w:pPr>
      <w:r>
        <w:rPr>
          <w:rFonts w:hint="eastAsia"/>
        </w:rPr>
        <w:t>323</w:t>
      </w:r>
      <w:r>
        <w:rPr>
          <w:rFonts w:hint="eastAsia"/>
        </w:rPr>
        <w:t>、分布式关系型数据库与集中式的关系型数据库相比在以下哪个方面有缺点？（</w:t>
      </w:r>
      <w:r>
        <w:rPr>
          <w:rFonts w:hint="eastAsia"/>
        </w:rPr>
        <w:t>D</w:t>
      </w:r>
      <w:r>
        <w:rPr>
          <w:rFonts w:hint="eastAsia"/>
        </w:rPr>
        <w:t>）</w:t>
      </w:r>
    </w:p>
    <w:p w:rsidR="0063287C" w:rsidRDefault="0063287C" w:rsidP="004F0CE8">
      <w:pPr>
        <w:spacing w:line="360" w:lineRule="auto"/>
        <w:ind w:firstLine="420"/>
        <w:jc w:val="left"/>
      </w:pPr>
      <w:r>
        <w:rPr>
          <w:rFonts w:hint="eastAsia"/>
        </w:rPr>
        <w:t>A</w:t>
      </w:r>
      <w:r>
        <w:rPr>
          <w:rFonts w:hint="eastAsia"/>
        </w:rPr>
        <w:t>、自主性</w:t>
      </w:r>
      <w:r>
        <w:rPr>
          <w:rFonts w:hint="eastAsia"/>
        </w:rPr>
        <w:tab/>
      </w:r>
      <w:r>
        <w:rPr>
          <w:rFonts w:hint="eastAsia"/>
        </w:rPr>
        <w:tab/>
      </w:r>
      <w:r w:rsidR="009D45CF">
        <w:rPr>
          <w:rFonts w:hint="eastAsia"/>
        </w:rPr>
        <w:tab/>
      </w:r>
      <w:r>
        <w:rPr>
          <w:rFonts w:hint="eastAsia"/>
        </w:rPr>
        <w:t>B</w:t>
      </w:r>
      <w:r>
        <w:rPr>
          <w:rFonts w:hint="eastAsia"/>
        </w:rPr>
        <w:t>、可靠性</w:t>
      </w:r>
      <w:r>
        <w:rPr>
          <w:rFonts w:hint="eastAsia"/>
        </w:rPr>
        <w:tab/>
      </w:r>
      <w:r>
        <w:rPr>
          <w:rFonts w:hint="eastAsia"/>
        </w:rPr>
        <w:tab/>
      </w:r>
      <w:r>
        <w:rPr>
          <w:rFonts w:hint="eastAsia"/>
        </w:rPr>
        <w:tab/>
        <w:t>C</w:t>
      </w:r>
      <w:r>
        <w:rPr>
          <w:rFonts w:hint="eastAsia"/>
        </w:rPr>
        <w:t>、灵活性</w:t>
      </w:r>
      <w:r>
        <w:rPr>
          <w:rFonts w:hint="eastAsia"/>
        </w:rPr>
        <w:tab/>
      </w:r>
      <w:r>
        <w:rPr>
          <w:rFonts w:hint="eastAsia"/>
        </w:rPr>
        <w:tab/>
      </w:r>
      <w:r>
        <w:rPr>
          <w:rFonts w:hint="eastAsia"/>
        </w:rPr>
        <w:tab/>
      </w:r>
      <w:r w:rsidR="009D45CF">
        <w:rPr>
          <w:rFonts w:hint="eastAsia"/>
        </w:rPr>
        <w:tab/>
      </w:r>
      <w:r>
        <w:rPr>
          <w:rFonts w:hint="eastAsia"/>
        </w:rPr>
        <w:t>D</w:t>
      </w:r>
      <w:r>
        <w:rPr>
          <w:rFonts w:hint="eastAsia"/>
        </w:rPr>
        <w:t>、数据备份</w:t>
      </w:r>
    </w:p>
    <w:p w:rsidR="0063287C" w:rsidRDefault="0063287C" w:rsidP="004F0CE8">
      <w:pPr>
        <w:spacing w:line="360" w:lineRule="auto"/>
        <w:jc w:val="left"/>
      </w:pPr>
      <w:r>
        <w:rPr>
          <w:rFonts w:hint="eastAsia"/>
        </w:rPr>
        <w:t>324</w:t>
      </w:r>
      <w:r>
        <w:rPr>
          <w:rFonts w:hint="eastAsia"/>
        </w:rPr>
        <w:t>、下面对</w:t>
      </w:r>
      <w:r>
        <w:rPr>
          <w:rFonts w:hint="eastAsia"/>
        </w:rPr>
        <w:t>Oracle</w:t>
      </w:r>
      <w:r>
        <w:rPr>
          <w:rFonts w:hint="eastAsia"/>
        </w:rPr>
        <w:t>的密码规则描述，哪个是错误的？（</w:t>
      </w:r>
      <w:r>
        <w:rPr>
          <w:rFonts w:hint="eastAsia"/>
        </w:rPr>
        <w:t>D</w:t>
      </w:r>
      <w:r>
        <w:rPr>
          <w:rFonts w:hint="eastAsia"/>
        </w:rPr>
        <w:t>）</w:t>
      </w:r>
    </w:p>
    <w:p w:rsidR="0063287C" w:rsidRDefault="0063287C" w:rsidP="004F0CE8">
      <w:pPr>
        <w:spacing w:line="360" w:lineRule="auto"/>
        <w:ind w:firstLine="420"/>
        <w:jc w:val="left"/>
      </w:pPr>
      <w:r>
        <w:rPr>
          <w:rFonts w:hint="eastAsia"/>
        </w:rPr>
        <w:t>A</w:t>
      </w:r>
      <w:r>
        <w:rPr>
          <w:rFonts w:hint="eastAsia"/>
        </w:rPr>
        <w:t>、</w:t>
      </w:r>
      <w:r>
        <w:rPr>
          <w:rFonts w:hint="eastAsia"/>
        </w:rPr>
        <w:t>Oracle</w:t>
      </w:r>
      <w:r>
        <w:rPr>
          <w:rFonts w:hint="eastAsia"/>
        </w:rPr>
        <w:t>密码必须由英文字母，数值，</w:t>
      </w:r>
      <w:r>
        <w:rPr>
          <w:rFonts w:hint="eastAsia"/>
        </w:rPr>
        <w:t>#</w:t>
      </w:r>
      <w:r>
        <w:rPr>
          <w:rFonts w:hint="eastAsia"/>
        </w:rPr>
        <w:t>，下划线</w:t>
      </w:r>
      <w:r>
        <w:rPr>
          <w:rFonts w:hint="eastAsia"/>
        </w:rPr>
        <w:t>(_)</w:t>
      </w:r>
      <w:r>
        <w:rPr>
          <w:rFonts w:hint="eastAsia"/>
        </w:rPr>
        <w:t>，美元字符（</w:t>
      </w:r>
      <w:r>
        <w:rPr>
          <w:rFonts w:hint="eastAsia"/>
        </w:rPr>
        <w:t>$</w:t>
      </w:r>
      <w:r>
        <w:rPr>
          <w:rFonts w:hint="eastAsia"/>
        </w:rPr>
        <w:t>）构成，密码的最大长度为</w:t>
      </w:r>
      <w:r>
        <w:rPr>
          <w:rFonts w:hint="eastAsia"/>
        </w:rPr>
        <w:t>30</w:t>
      </w:r>
      <w:r>
        <w:rPr>
          <w:rFonts w:hint="eastAsia"/>
        </w:rPr>
        <w:t>字符，并不能以“</w:t>
      </w:r>
      <w:r>
        <w:rPr>
          <w:rFonts w:hint="eastAsia"/>
        </w:rPr>
        <w:t>$</w:t>
      </w:r>
      <w:r>
        <w:rPr>
          <w:rFonts w:hint="eastAsia"/>
        </w:rPr>
        <w:t>”，“</w:t>
      </w:r>
      <w:r>
        <w:rPr>
          <w:rFonts w:hint="eastAsia"/>
        </w:rPr>
        <w:t>#</w:t>
      </w:r>
      <w:r>
        <w:rPr>
          <w:rFonts w:hint="eastAsia"/>
        </w:rPr>
        <w:t>”，“</w:t>
      </w:r>
      <w:r>
        <w:rPr>
          <w:rFonts w:hint="eastAsia"/>
        </w:rPr>
        <w:t>_</w:t>
      </w:r>
      <w:r>
        <w:rPr>
          <w:rFonts w:hint="eastAsia"/>
        </w:rPr>
        <w:t>”或任何数字卡头；密码不能包含像“</w:t>
      </w:r>
      <w:r>
        <w:rPr>
          <w:rFonts w:hint="eastAsia"/>
        </w:rPr>
        <w:t>SELECT</w:t>
      </w:r>
      <w:r>
        <w:rPr>
          <w:rFonts w:hint="eastAsia"/>
        </w:rPr>
        <w:t>”，“</w:t>
      </w:r>
      <w:r>
        <w:rPr>
          <w:rFonts w:hint="eastAsia"/>
        </w:rPr>
        <w:t>DELETE</w:t>
      </w:r>
      <w:r>
        <w:rPr>
          <w:rFonts w:hint="eastAsia"/>
        </w:rPr>
        <w:t>”，“</w:t>
      </w:r>
      <w:r>
        <w:rPr>
          <w:rFonts w:hint="eastAsia"/>
        </w:rPr>
        <w:t>CREATE</w:t>
      </w:r>
      <w:r>
        <w:rPr>
          <w:rFonts w:hint="eastAsia"/>
        </w:rPr>
        <w:t>”这类的</w:t>
      </w:r>
      <w:r>
        <w:rPr>
          <w:rFonts w:hint="eastAsia"/>
        </w:rPr>
        <w:t>ORACLE/SQL</w:t>
      </w:r>
      <w:r>
        <w:rPr>
          <w:rFonts w:hint="eastAsia"/>
        </w:rPr>
        <w:t>关键字</w:t>
      </w:r>
    </w:p>
    <w:p w:rsidR="0063287C" w:rsidRDefault="0063287C" w:rsidP="004F0CE8">
      <w:pPr>
        <w:spacing w:line="360" w:lineRule="auto"/>
        <w:ind w:firstLine="420"/>
        <w:jc w:val="left"/>
      </w:pPr>
      <w:r>
        <w:rPr>
          <w:rFonts w:hint="eastAsia"/>
        </w:rPr>
        <w:t>B</w:t>
      </w:r>
      <w:r>
        <w:rPr>
          <w:rFonts w:hint="eastAsia"/>
        </w:rPr>
        <w:t>、</w:t>
      </w:r>
      <w:r>
        <w:rPr>
          <w:rFonts w:hint="eastAsia"/>
        </w:rPr>
        <w:t>Oracle</w:t>
      </w:r>
      <w:r>
        <w:rPr>
          <w:rFonts w:hint="eastAsia"/>
        </w:rPr>
        <w:t>的若算法加密机制</w:t>
      </w:r>
      <w:r w:rsidR="009A0026">
        <w:rPr>
          <w:rFonts w:hint="eastAsia"/>
        </w:rPr>
        <w:t>（）两个相同的用户名和密码在两台不同的</w:t>
      </w:r>
      <w:r w:rsidR="009A0026">
        <w:rPr>
          <w:rFonts w:hint="eastAsia"/>
        </w:rPr>
        <w:t>ORACLE</w:t>
      </w:r>
      <w:r w:rsidR="009A0026">
        <w:rPr>
          <w:rFonts w:hint="eastAsia"/>
        </w:rPr>
        <w:t>数据库机器中，将具有相同的哈希值。这些哈希值存储在</w:t>
      </w:r>
      <w:r w:rsidR="009A0026">
        <w:rPr>
          <w:rFonts w:hint="eastAsia"/>
        </w:rPr>
        <w:t>SYS.USER</w:t>
      </w:r>
      <w:r w:rsidR="009A0026">
        <w:rPr>
          <w:rFonts w:hint="eastAsia"/>
        </w:rPr>
        <w:t>表中，可以通过像</w:t>
      </w:r>
      <w:r w:rsidR="009A0026">
        <w:rPr>
          <w:rFonts w:hint="eastAsia"/>
        </w:rPr>
        <w:t>DBA_USE</w:t>
      </w:r>
      <w:r w:rsidR="009A0026">
        <w:rPr>
          <w:rFonts w:hint="eastAsia"/>
        </w:rPr>
        <w:t>这类的试图来访问</w:t>
      </w:r>
    </w:p>
    <w:p w:rsidR="0063287C" w:rsidRDefault="0063287C" w:rsidP="004F0CE8">
      <w:pPr>
        <w:spacing w:line="360" w:lineRule="auto"/>
        <w:ind w:firstLine="420"/>
        <w:jc w:val="left"/>
      </w:pPr>
      <w:r>
        <w:rPr>
          <w:rFonts w:hint="eastAsia"/>
        </w:rPr>
        <w:t>C</w:t>
      </w:r>
      <w:r>
        <w:rPr>
          <w:rFonts w:hint="eastAsia"/>
        </w:rPr>
        <w:t>、</w:t>
      </w:r>
      <w:r w:rsidR="009A0026">
        <w:rPr>
          <w:rFonts w:hint="eastAsia"/>
        </w:rPr>
        <w:t>Oracle</w:t>
      </w:r>
      <w:r w:rsidR="009A0026">
        <w:rPr>
          <w:rFonts w:hint="eastAsia"/>
        </w:rPr>
        <w:t>默认配置下，每个中户如果有</w:t>
      </w:r>
      <w:r w:rsidR="009A0026">
        <w:rPr>
          <w:rFonts w:hint="eastAsia"/>
        </w:rPr>
        <w:t>10</w:t>
      </w:r>
      <w:r w:rsidR="009A0026">
        <w:rPr>
          <w:rFonts w:hint="eastAsia"/>
        </w:rPr>
        <w:t>此的失败登录，此账户将会被锁定</w:t>
      </w:r>
      <w:r>
        <w:rPr>
          <w:rFonts w:hint="eastAsia"/>
        </w:rPr>
        <w:tab/>
      </w:r>
    </w:p>
    <w:p w:rsidR="0063287C" w:rsidRDefault="0063287C" w:rsidP="004F0CE8">
      <w:pPr>
        <w:spacing w:line="360" w:lineRule="auto"/>
        <w:ind w:leftChars="50" w:left="105" w:firstLine="315"/>
        <w:jc w:val="left"/>
      </w:pPr>
      <w:r>
        <w:rPr>
          <w:rFonts w:hint="eastAsia"/>
        </w:rPr>
        <w:t>D</w:t>
      </w:r>
      <w:r>
        <w:rPr>
          <w:rFonts w:hint="eastAsia"/>
        </w:rPr>
        <w:t>、</w:t>
      </w:r>
      <w:r w:rsidR="009A0026">
        <w:rPr>
          <w:rFonts w:hint="eastAsia"/>
        </w:rPr>
        <w:t>SYS</w:t>
      </w:r>
      <w:r w:rsidR="009A0026">
        <w:rPr>
          <w:rFonts w:hint="eastAsia"/>
        </w:rPr>
        <w:t>账户在</w:t>
      </w:r>
      <w:r w:rsidR="009A0026">
        <w:rPr>
          <w:rFonts w:hint="eastAsia"/>
        </w:rPr>
        <w:t>Oracle</w:t>
      </w:r>
      <w:r w:rsidR="009A0026">
        <w:rPr>
          <w:rFonts w:hint="eastAsia"/>
        </w:rPr>
        <w:t>数据库中有最高权限，能够做任何事情，包括启动</w:t>
      </w:r>
      <w:r w:rsidR="009A0026">
        <w:rPr>
          <w:rFonts w:hint="eastAsia"/>
        </w:rPr>
        <w:t>/</w:t>
      </w:r>
      <w:r w:rsidR="009A0026">
        <w:rPr>
          <w:rFonts w:hint="eastAsia"/>
        </w:rPr>
        <w:t>关闭</w:t>
      </w:r>
      <w:r w:rsidR="009A0026">
        <w:rPr>
          <w:rFonts w:hint="eastAsia"/>
        </w:rPr>
        <w:t>Oracle</w:t>
      </w:r>
      <w:r w:rsidR="009A0026">
        <w:rPr>
          <w:rFonts w:hint="eastAsia"/>
        </w:rPr>
        <w:t>数据库，如果</w:t>
      </w:r>
      <w:r w:rsidR="009A0026">
        <w:rPr>
          <w:rFonts w:hint="eastAsia"/>
        </w:rPr>
        <w:t>SYS</w:t>
      </w:r>
      <w:r w:rsidR="009A0026">
        <w:rPr>
          <w:rFonts w:hint="eastAsia"/>
        </w:rPr>
        <w:t>被锁定，将不能访问数据库</w:t>
      </w:r>
    </w:p>
    <w:p w:rsidR="009A0026" w:rsidRPr="009A0026" w:rsidRDefault="009A0026" w:rsidP="004F0CE8">
      <w:pPr>
        <w:spacing w:line="360" w:lineRule="auto"/>
        <w:ind w:left="420" w:hangingChars="200" w:hanging="420"/>
        <w:jc w:val="left"/>
      </w:pPr>
      <w:r>
        <w:rPr>
          <w:rFonts w:hint="eastAsia"/>
        </w:rPr>
        <w:t>325</w:t>
      </w:r>
      <w:r>
        <w:rPr>
          <w:rFonts w:hint="eastAsia"/>
        </w:rPr>
        <w:t>、无论是哪一种</w:t>
      </w:r>
      <w:r>
        <w:rPr>
          <w:rFonts w:hint="eastAsia"/>
        </w:rPr>
        <w:t>Web</w:t>
      </w:r>
      <w:r>
        <w:rPr>
          <w:rFonts w:hint="eastAsia"/>
        </w:rPr>
        <w:t>服务器，都会受到</w:t>
      </w:r>
      <w:r>
        <w:rPr>
          <w:rFonts w:hint="eastAsia"/>
        </w:rPr>
        <w:t>HTTP</w:t>
      </w:r>
      <w:r>
        <w:rPr>
          <w:rFonts w:hint="eastAsia"/>
        </w:rPr>
        <w:t>协议本身安全问题的困扰，这样的信息系统安全漏洞属于（</w:t>
      </w:r>
      <w:r>
        <w:rPr>
          <w:rFonts w:hint="eastAsia"/>
        </w:rPr>
        <w:t>C</w:t>
      </w:r>
      <w:r>
        <w:rPr>
          <w:rFonts w:hint="eastAsia"/>
        </w:rPr>
        <w:t>）。</w:t>
      </w:r>
    </w:p>
    <w:p w:rsidR="004C6066" w:rsidRDefault="004C6066" w:rsidP="004F0CE8">
      <w:pPr>
        <w:spacing w:line="360" w:lineRule="auto"/>
        <w:ind w:firstLine="420"/>
        <w:jc w:val="left"/>
      </w:pPr>
      <w:r>
        <w:rPr>
          <w:rFonts w:hint="eastAsia"/>
        </w:rPr>
        <w:t>A</w:t>
      </w:r>
      <w:r>
        <w:rPr>
          <w:rFonts w:hint="eastAsia"/>
        </w:rPr>
        <w:t>、设计型漏洞</w:t>
      </w:r>
      <w:r>
        <w:rPr>
          <w:rFonts w:hint="eastAsia"/>
        </w:rPr>
        <w:tab/>
      </w:r>
      <w:r w:rsidR="009D45CF">
        <w:rPr>
          <w:rFonts w:hint="eastAsia"/>
        </w:rPr>
        <w:tab/>
      </w:r>
      <w:r>
        <w:rPr>
          <w:rFonts w:hint="eastAsia"/>
        </w:rPr>
        <w:t>B</w:t>
      </w:r>
      <w:r>
        <w:rPr>
          <w:rFonts w:hint="eastAsia"/>
        </w:rPr>
        <w:t>、开发型漏洞</w:t>
      </w:r>
      <w:r>
        <w:rPr>
          <w:rFonts w:hint="eastAsia"/>
        </w:rPr>
        <w:tab/>
      </w:r>
      <w:r>
        <w:rPr>
          <w:rFonts w:hint="eastAsia"/>
        </w:rPr>
        <w:tab/>
        <w:t>C</w:t>
      </w:r>
      <w:r>
        <w:rPr>
          <w:rFonts w:hint="eastAsia"/>
        </w:rPr>
        <w:t>、运行型漏洞</w:t>
      </w:r>
      <w:r>
        <w:rPr>
          <w:rFonts w:hint="eastAsia"/>
        </w:rPr>
        <w:tab/>
      </w:r>
      <w:r>
        <w:rPr>
          <w:rFonts w:hint="eastAsia"/>
        </w:rPr>
        <w:tab/>
        <w:t>D</w:t>
      </w:r>
      <w:r>
        <w:rPr>
          <w:rFonts w:hint="eastAsia"/>
        </w:rPr>
        <w:t>、以上都不是</w:t>
      </w:r>
    </w:p>
    <w:p w:rsidR="00441621" w:rsidRPr="004C6066" w:rsidRDefault="004C6066" w:rsidP="004F0CE8">
      <w:pPr>
        <w:spacing w:line="360" w:lineRule="auto"/>
        <w:jc w:val="left"/>
      </w:pPr>
      <w:r>
        <w:rPr>
          <w:rFonts w:hint="eastAsia"/>
        </w:rPr>
        <w:t>326</w:t>
      </w:r>
      <w:r>
        <w:rPr>
          <w:rFonts w:hint="eastAsia"/>
        </w:rPr>
        <w:t>、</w:t>
      </w:r>
      <w:r>
        <w:rPr>
          <w:rFonts w:hint="eastAsia"/>
        </w:rPr>
        <w:t>SSL</w:t>
      </w:r>
      <w:r>
        <w:rPr>
          <w:rFonts w:hint="eastAsia"/>
        </w:rPr>
        <w:t>加密的过程包括以下步骤：（</w:t>
      </w:r>
      <w:r>
        <w:rPr>
          <w:rFonts w:hint="eastAsia"/>
        </w:rPr>
        <w:t>1</w:t>
      </w:r>
      <w:r>
        <w:rPr>
          <w:rFonts w:hint="eastAsia"/>
        </w:rPr>
        <w:t>）通过验证以后，所有数据通过密钥进行加密，使用</w:t>
      </w:r>
      <w:r>
        <w:rPr>
          <w:rFonts w:hint="eastAsia"/>
        </w:rPr>
        <w:t>DEC</w:t>
      </w:r>
      <w:r>
        <w:rPr>
          <w:rFonts w:hint="eastAsia"/>
        </w:rPr>
        <w:t>和</w:t>
      </w:r>
      <w:r>
        <w:rPr>
          <w:rFonts w:hint="eastAsia"/>
        </w:rPr>
        <w:t>RC4</w:t>
      </w:r>
      <w:r>
        <w:rPr>
          <w:rFonts w:hint="eastAsia"/>
        </w:rPr>
        <w:t>加密进行加密；（</w:t>
      </w:r>
      <w:r>
        <w:rPr>
          <w:rFonts w:hint="eastAsia"/>
        </w:rPr>
        <w:t>2</w:t>
      </w:r>
      <w:r>
        <w:rPr>
          <w:rFonts w:hint="eastAsia"/>
        </w:rPr>
        <w:t>）随后客户端随机生成一个对称密钥；（</w:t>
      </w:r>
      <w:r>
        <w:rPr>
          <w:rFonts w:hint="eastAsia"/>
        </w:rPr>
        <w:t>3</w:t>
      </w:r>
      <w:r>
        <w:rPr>
          <w:rFonts w:hint="eastAsia"/>
        </w:rPr>
        <w:t>）信息通过</w:t>
      </w:r>
      <w:r>
        <w:rPr>
          <w:rFonts w:hint="eastAsia"/>
        </w:rPr>
        <w:t>HASH</w:t>
      </w:r>
      <w:r>
        <w:rPr>
          <w:rFonts w:hint="eastAsia"/>
        </w:rPr>
        <w:t>加密，或者一次性加密（</w:t>
      </w:r>
      <w:r>
        <w:rPr>
          <w:rFonts w:hint="eastAsia"/>
        </w:rPr>
        <w:t>MD5SHA</w:t>
      </w:r>
      <w:r>
        <w:rPr>
          <w:rFonts w:hint="eastAsia"/>
        </w:rPr>
        <w:t>）进行完整性确认；（</w:t>
      </w:r>
      <w:r>
        <w:rPr>
          <w:rFonts w:hint="eastAsia"/>
        </w:rPr>
        <w:t>4</w:t>
      </w:r>
      <w:r>
        <w:rPr>
          <w:rFonts w:hint="eastAsia"/>
        </w:rPr>
        <w:t>）客户端和服务器协商建立加密通道的特定算法。正确的顺序的是（</w:t>
      </w:r>
      <w:r>
        <w:rPr>
          <w:rFonts w:hint="eastAsia"/>
        </w:rPr>
        <w:t>D</w:t>
      </w:r>
      <w:r>
        <w:rPr>
          <w:rFonts w:hint="eastAsia"/>
        </w:rPr>
        <w:t>）</w:t>
      </w:r>
    </w:p>
    <w:p w:rsidR="004C6066" w:rsidRDefault="004C6066" w:rsidP="004F0CE8">
      <w:pPr>
        <w:spacing w:line="360" w:lineRule="auto"/>
        <w:ind w:firstLine="420"/>
        <w:jc w:val="left"/>
      </w:pPr>
      <w:r>
        <w:rPr>
          <w:rFonts w:hint="eastAsia"/>
        </w:rPr>
        <w:t>A</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2</w:t>
      </w:r>
      <w:r>
        <w:rPr>
          <w:rFonts w:hint="eastAsia"/>
        </w:rPr>
        <w:t>）</w:t>
      </w:r>
      <w:r>
        <w:rPr>
          <w:rFonts w:hint="eastAsia"/>
        </w:rPr>
        <w:tab/>
      </w:r>
      <w:r>
        <w:rPr>
          <w:rFonts w:hint="eastAsia"/>
        </w:rPr>
        <w:tab/>
      </w:r>
      <w:r>
        <w:rPr>
          <w:rFonts w:hint="eastAsia"/>
        </w:rPr>
        <w:tab/>
      </w:r>
      <w:r>
        <w:rPr>
          <w:rFonts w:hint="eastAsia"/>
        </w:rPr>
        <w:tab/>
      </w:r>
      <w:r>
        <w:rPr>
          <w:rFonts w:hint="eastAsia"/>
        </w:rPr>
        <w:tab/>
      </w:r>
      <w:r w:rsidR="009D45CF">
        <w:rPr>
          <w:rFonts w:hint="eastAsia"/>
        </w:rPr>
        <w:tab/>
      </w:r>
      <w:r w:rsidR="009D45CF">
        <w:rPr>
          <w:rFonts w:hint="eastAsia"/>
        </w:rPr>
        <w:tab/>
      </w:r>
      <w:r w:rsidR="009D45CF">
        <w:rPr>
          <w:rFonts w:hint="eastAsia"/>
        </w:rPr>
        <w:tab/>
      </w:r>
      <w:r>
        <w:rPr>
          <w:rFonts w:hint="eastAsia"/>
        </w:rPr>
        <w:t>B</w:t>
      </w:r>
      <w:r>
        <w:rPr>
          <w:rFonts w:hint="eastAsia"/>
        </w:rPr>
        <w:t>、（</w:t>
      </w:r>
      <w:r>
        <w:rPr>
          <w:rFonts w:hint="eastAsia"/>
        </w:rPr>
        <w:t>4</w:t>
      </w:r>
      <w:r>
        <w:rPr>
          <w:rFonts w:hint="eastAsia"/>
        </w:rPr>
        <w:t>）（</w:t>
      </w:r>
      <w:r>
        <w:rPr>
          <w:rFonts w:hint="eastAsia"/>
        </w:rPr>
        <w:t>1</w:t>
      </w:r>
      <w:r>
        <w:rPr>
          <w:rFonts w:hint="eastAsia"/>
        </w:rPr>
        <w:t>）（</w:t>
      </w:r>
      <w:r>
        <w:rPr>
          <w:rFonts w:hint="eastAsia"/>
        </w:rPr>
        <w:t>3</w:t>
      </w:r>
      <w:r>
        <w:rPr>
          <w:rFonts w:hint="eastAsia"/>
        </w:rPr>
        <w:t>）（</w:t>
      </w:r>
      <w:r>
        <w:rPr>
          <w:rFonts w:hint="eastAsia"/>
        </w:rPr>
        <w:t>2</w:t>
      </w:r>
      <w:r>
        <w:rPr>
          <w:rFonts w:hint="eastAsia"/>
        </w:rPr>
        <w:t>）</w:t>
      </w:r>
      <w:r>
        <w:rPr>
          <w:rFonts w:hint="eastAsia"/>
        </w:rPr>
        <w:tab/>
      </w:r>
      <w:r>
        <w:rPr>
          <w:rFonts w:hint="eastAsia"/>
        </w:rPr>
        <w:tab/>
      </w:r>
      <w:r>
        <w:rPr>
          <w:rFonts w:hint="eastAsia"/>
        </w:rPr>
        <w:tab/>
        <w:t>C</w:t>
      </w:r>
      <w:r>
        <w:rPr>
          <w:rFonts w:hint="eastAsia"/>
        </w:rPr>
        <w:t>、（</w:t>
      </w:r>
      <w:r>
        <w:rPr>
          <w:rFonts w:hint="eastAsia"/>
        </w:rPr>
        <w:t>4</w:t>
      </w:r>
      <w:r>
        <w:rPr>
          <w:rFonts w:hint="eastAsia"/>
        </w:rPr>
        <w:t>）（</w:t>
      </w:r>
      <w:r>
        <w:rPr>
          <w:rFonts w:hint="eastAsia"/>
        </w:rPr>
        <w:t>2</w:t>
      </w:r>
      <w:r>
        <w:rPr>
          <w:rFonts w:hint="eastAsia"/>
        </w:rPr>
        <w:t>）（</w:t>
      </w:r>
      <w:r>
        <w:rPr>
          <w:rFonts w:hint="eastAsia"/>
        </w:rPr>
        <w:t>3</w:t>
      </w:r>
      <w:r>
        <w:rPr>
          <w:rFonts w:hint="eastAsia"/>
        </w:rPr>
        <w:t>）（</w:t>
      </w:r>
      <w:r>
        <w:rPr>
          <w:rFonts w:hint="eastAsia"/>
        </w:rPr>
        <w:t>1</w:t>
      </w:r>
      <w:r>
        <w:rPr>
          <w:rFonts w:hint="eastAsia"/>
        </w:rPr>
        <w:t>）</w:t>
      </w:r>
      <w:r>
        <w:rPr>
          <w:rFonts w:hint="eastAsia"/>
        </w:rPr>
        <w:tab/>
      </w:r>
      <w:r>
        <w:rPr>
          <w:rFonts w:hint="eastAsia"/>
        </w:rPr>
        <w:tab/>
      </w:r>
      <w:r>
        <w:rPr>
          <w:rFonts w:hint="eastAsia"/>
        </w:rPr>
        <w:tab/>
      </w:r>
      <w:r w:rsidR="003A18F0">
        <w:rPr>
          <w:rFonts w:hint="eastAsia"/>
        </w:rPr>
        <w:tab/>
      </w:r>
      <w:r w:rsidR="003A18F0">
        <w:rPr>
          <w:rFonts w:hint="eastAsia"/>
        </w:rPr>
        <w:tab/>
      </w:r>
      <w:r w:rsidR="009D45CF">
        <w:rPr>
          <w:rFonts w:hint="eastAsia"/>
        </w:rPr>
        <w:tab/>
      </w:r>
      <w:r w:rsidR="009D45CF">
        <w:rPr>
          <w:rFonts w:hint="eastAsia"/>
        </w:rPr>
        <w:tab/>
      </w:r>
      <w:r w:rsidR="009D45CF">
        <w:rPr>
          <w:rFonts w:hint="eastAsia"/>
        </w:rPr>
        <w:tab/>
      </w:r>
      <w:r>
        <w:rPr>
          <w:rFonts w:hint="eastAsia"/>
        </w:rPr>
        <w:t>D</w:t>
      </w:r>
      <w:r>
        <w:rPr>
          <w:rFonts w:hint="eastAsia"/>
        </w:rPr>
        <w:t>、</w:t>
      </w:r>
      <w:r w:rsidR="003A18F0">
        <w:rPr>
          <w:rFonts w:hint="eastAsia"/>
        </w:rPr>
        <w:t>（</w:t>
      </w:r>
      <w:r w:rsidR="003A18F0">
        <w:rPr>
          <w:rFonts w:hint="eastAsia"/>
        </w:rPr>
        <w:t>4</w:t>
      </w:r>
      <w:r w:rsidR="003A18F0">
        <w:rPr>
          <w:rFonts w:hint="eastAsia"/>
        </w:rPr>
        <w:t>）（</w:t>
      </w:r>
      <w:r w:rsidR="003A18F0">
        <w:rPr>
          <w:rFonts w:hint="eastAsia"/>
        </w:rPr>
        <w:t>2</w:t>
      </w:r>
      <w:r w:rsidR="003A18F0">
        <w:rPr>
          <w:rFonts w:hint="eastAsia"/>
        </w:rPr>
        <w:t>）（</w:t>
      </w:r>
      <w:r w:rsidR="003A18F0">
        <w:rPr>
          <w:rFonts w:hint="eastAsia"/>
        </w:rPr>
        <w:t>3</w:t>
      </w:r>
      <w:r w:rsidR="003A18F0">
        <w:rPr>
          <w:rFonts w:hint="eastAsia"/>
        </w:rPr>
        <w:t>）（</w:t>
      </w:r>
      <w:r w:rsidR="003A18F0">
        <w:rPr>
          <w:rFonts w:hint="eastAsia"/>
        </w:rPr>
        <w:t>1</w:t>
      </w:r>
      <w:r w:rsidR="003A18F0">
        <w:rPr>
          <w:rFonts w:hint="eastAsia"/>
        </w:rPr>
        <w:t>）</w:t>
      </w:r>
    </w:p>
    <w:p w:rsidR="00441621" w:rsidRDefault="00BE0B74" w:rsidP="004F0CE8">
      <w:pPr>
        <w:spacing w:line="360" w:lineRule="auto"/>
        <w:jc w:val="left"/>
      </w:pPr>
      <w:r>
        <w:rPr>
          <w:rFonts w:hint="eastAsia"/>
        </w:rPr>
        <w:t>327</w:t>
      </w:r>
      <w:r>
        <w:rPr>
          <w:rFonts w:hint="eastAsia"/>
        </w:rPr>
        <w:t>、影响</w:t>
      </w:r>
      <w:r>
        <w:rPr>
          <w:rFonts w:hint="eastAsia"/>
        </w:rPr>
        <w:t>WEB</w:t>
      </w:r>
      <w:r>
        <w:rPr>
          <w:rFonts w:hint="eastAsia"/>
        </w:rPr>
        <w:t>系统安全的因素，不包括？（</w:t>
      </w:r>
      <w:r>
        <w:rPr>
          <w:rFonts w:hint="eastAsia"/>
        </w:rPr>
        <w:t>C</w:t>
      </w:r>
      <w:r>
        <w:rPr>
          <w:rFonts w:hint="eastAsia"/>
        </w:rPr>
        <w:t>）</w:t>
      </w:r>
    </w:p>
    <w:p w:rsidR="00BE0B74" w:rsidRDefault="00BE0B74" w:rsidP="004F0CE8">
      <w:pPr>
        <w:spacing w:line="360" w:lineRule="auto"/>
        <w:ind w:firstLine="420"/>
        <w:jc w:val="left"/>
      </w:pPr>
      <w:r>
        <w:rPr>
          <w:rFonts w:hint="eastAsia"/>
        </w:rPr>
        <w:t>A</w:t>
      </w:r>
      <w:r>
        <w:rPr>
          <w:rFonts w:hint="eastAsia"/>
        </w:rPr>
        <w:t>、复杂应用系统代码量大、开发人员多、难免出现疏忽</w:t>
      </w:r>
    </w:p>
    <w:p w:rsidR="00BE0B74" w:rsidRDefault="00BE0B74" w:rsidP="004F0CE8">
      <w:pPr>
        <w:spacing w:line="360" w:lineRule="auto"/>
        <w:ind w:firstLine="420"/>
        <w:jc w:val="left"/>
      </w:pPr>
      <w:r>
        <w:rPr>
          <w:rFonts w:hint="eastAsia"/>
        </w:rPr>
        <w:t>B</w:t>
      </w:r>
      <w:r>
        <w:rPr>
          <w:rFonts w:hint="eastAsia"/>
        </w:rPr>
        <w:t>、系统屡次升级、人员频繁变更，导致代码不一致</w:t>
      </w:r>
      <w:r>
        <w:rPr>
          <w:rFonts w:hint="eastAsia"/>
        </w:rPr>
        <w:tab/>
      </w:r>
      <w:r>
        <w:rPr>
          <w:rFonts w:hint="eastAsia"/>
        </w:rPr>
        <w:tab/>
      </w:r>
    </w:p>
    <w:p w:rsidR="00BE0B74" w:rsidRDefault="00BE0B74" w:rsidP="004F0CE8">
      <w:pPr>
        <w:spacing w:line="360" w:lineRule="auto"/>
        <w:ind w:firstLine="420"/>
        <w:jc w:val="left"/>
      </w:pPr>
      <w:r>
        <w:rPr>
          <w:rFonts w:hint="eastAsia"/>
        </w:rPr>
        <w:t>C</w:t>
      </w:r>
      <w:r>
        <w:rPr>
          <w:rFonts w:hint="eastAsia"/>
        </w:rPr>
        <w:t>、历史遗留系统、试运行系统等对个</w:t>
      </w:r>
      <w:r>
        <w:rPr>
          <w:rFonts w:hint="eastAsia"/>
        </w:rPr>
        <w:t>WEB</w:t>
      </w:r>
      <w:r>
        <w:rPr>
          <w:rFonts w:hint="eastAsia"/>
        </w:rPr>
        <w:t>系统运行于不同的服务器上</w:t>
      </w:r>
      <w:r>
        <w:rPr>
          <w:rFonts w:hint="eastAsia"/>
        </w:rPr>
        <w:tab/>
      </w:r>
      <w:r>
        <w:rPr>
          <w:rFonts w:hint="eastAsia"/>
        </w:rPr>
        <w:tab/>
      </w:r>
    </w:p>
    <w:p w:rsidR="00BE0B74" w:rsidRPr="00BE0B74" w:rsidRDefault="00BE0B74" w:rsidP="004F0CE8">
      <w:pPr>
        <w:spacing w:line="360" w:lineRule="auto"/>
        <w:ind w:firstLine="420"/>
        <w:jc w:val="left"/>
      </w:pPr>
      <w:r>
        <w:rPr>
          <w:rFonts w:hint="eastAsia"/>
        </w:rPr>
        <w:t>D</w:t>
      </w:r>
      <w:r>
        <w:rPr>
          <w:rFonts w:hint="eastAsia"/>
        </w:rPr>
        <w:t>、开发人员未经安全编码培训</w:t>
      </w:r>
    </w:p>
    <w:p w:rsidR="00441621" w:rsidRPr="00B04F58" w:rsidRDefault="00BE0B74" w:rsidP="004F0CE8">
      <w:pPr>
        <w:spacing w:line="360" w:lineRule="auto"/>
        <w:jc w:val="left"/>
      </w:pPr>
      <w:r>
        <w:rPr>
          <w:rFonts w:hint="eastAsia"/>
        </w:rPr>
        <w:t>328</w:t>
      </w:r>
      <w:r>
        <w:rPr>
          <w:rFonts w:hint="eastAsia"/>
        </w:rPr>
        <w:t>、</w:t>
      </w:r>
      <w:r>
        <w:rPr>
          <w:rFonts w:hint="eastAsia"/>
        </w:rPr>
        <w:t>Oracle</w:t>
      </w:r>
      <w:r>
        <w:rPr>
          <w:rFonts w:hint="eastAsia"/>
        </w:rPr>
        <w:t>通过修改用户密码策略可提高密码强度，以下哪个密码策略参数中文描述是错误的？（</w:t>
      </w:r>
      <w:r>
        <w:rPr>
          <w:rFonts w:hint="eastAsia"/>
        </w:rPr>
        <w:t>A</w:t>
      </w:r>
      <w:r>
        <w:rPr>
          <w:rFonts w:hint="eastAsia"/>
        </w:rPr>
        <w:t>）</w:t>
      </w:r>
    </w:p>
    <w:p w:rsidR="00BE0B74" w:rsidRDefault="00BE0B74" w:rsidP="004F0CE8">
      <w:pPr>
        <w:spacing w:line="360" w:lineRule="auto"/>
        <w:ind w:firstLine="420"/>
        <w:jc w:val="left"/>
      </w:pPr>
      <w:r>
        <w:rPr>
          <w:rFonts w:hint="eastAsia"/>
        </w:rPr>
        <w:t>A</w:t>
      </w:r>
      <w:r>
        <w:rPr>
          <w:rFonts w:hint="eastAsia"/>
        </w:rPr>
        <w:t>、</w:t>
      </w:r>
      <w:r>
        <w:rPr>
          <w:rFonts w:hint="eastAsia"/>
        </w:rPr>
        <w:t>PASSWORD_MAX</w:t>
      </w:r>
      <w:r>
        <w:rPr>
          <w:rFonts w:hint="eastAsia"/>
        </w:rPr>
        <w:tab/>
      </w:r>
      <w:r>
        <w:rPr>
          <w:rFonts w:hint="eastAsia"/>
        </w:rPr>
        <w:tab/>
      </w:r>
      <w:r>
        <w:rPr>
          <w:rFonts w:hint="eastAsia"/>
        </w:rPr>
        <w:t>登录超过有效次数锁定时间</w:t>
      </w:r>
    </w:p>
    <w:p w:rsidR="00BE0B74" w:rsidRDefault="00BE0B74" w:rsidP="004F0CE8">
      <w:pPr>
        <w:spacing w:line="360" w:lineRule="auto"/>
        <w:ind w:firstLine="420"/>
        <w:jc w:val="left"/>
      </w:pPr>
      <w:r>
        <w:rPr>
          <w:rFonts w:hint="eastAsia"/>
        </w:rPr>
        <w:lastRenderedPageBreak/>
        <w:t>B</w:t>
      </w:r>
      <w:r>
        <w:rPr>
          <w:rFonts w:hint="eastAsia"/>
        </w:rPr>
        <w:t>、</w:t>
      </w:r>
      <w:r>
        <w:rPr>
          <w:rFonts w:hint="eastAsia"/>
        </w:rPr>
        <w:t>FAILED_LOGIN_ATTEMPTS</w:t>
      </w:r>
      <w:r>
        <w:rPr>
          <w:rFonts w:hint="eastAsia"/>
        </w:rPr>
        <w:tab/>
      </w:r>
      <w:r>
        <w:rPr>
          <w:rFonts w:hint="eastAsia"/>
        </w:rPr>
        <w:tab/>
      </w:r>
      <w:r>
        <w:rPr>
          <w:rFonts w:hint="eastAsia"/>
        </w:rPr>
        <w:t>最大错误登录次数</w:t>
      </w:r>
    </w:p>
    <w:p w:rsidR="00BE0B74" w:rsidRDefault="00BE0B74" w:rsidP="004F0CE8">
      <w:pPr>
        <w:spacing w:line="360" w:lineRule="auto"/>
        <w:ind w:firstLine="420"/>
        <w:jc w:val="left"/>
      </w:pPr>
      <w:r>
        <w:rPr>
          <w:rFonts w:hint="eastAsia"/>
        </w:rPr>
        <w:t>C</w:t>
      </w:r>
      <w:r>
        <w:rPr>
          <w:rFonts w:hint="eastAsia"/>
        </w:rPr>
        <w:t>、</w:t>
      </w:r>
      <w:r>
        <w:rPr>
          <w:rFonts w:hint="eastAsia"/>
        </w:rPr>
        <w:t>PASSWORD_GRACE_TIME</w:t>
      </w:r>
      <w:r>
        <w:rPr>
          <w:rFonts w:hint="eastAsia"/>
        </w:rPr>
        <w:tab/>
      </w:r>
      <w:r>
        <w:rPr>
          <w:rFonts w:hint="eastAsia"/>
        </w:rPr>
        <w:tab/>
      </w:r>
      <w:r>
        <w:rPr>
          <w:rFonts w:hint="eastAsia"/>
        </w:rPr>
        <w:tab/>
      </w:r>
      <w:r>
        <w:rPr>
          <w:rFonts w:hint="eastAsia"/>
        </w:rPr>
        <w:t>密码失效后锁定时间</w:t>
      </w:r>
      <w:r>
        <w:rPr>
          <w:rFonts w:hint="eastAsia"/>
        </w:rPr>
        <w:tab/>
      </w:r>
    </w:p>
    <w:p w:rsidR="00BE0B74" w:rsidRPr="00BE0B74" w:rsidRDefault="00BE0B74" w:rsidP="004F0CE8">
      <w:pPr>
        <w:spacing w:line="360" w:lineRule="auto"/>
        <w:ind w:firstLine="420"/>
        <w:jc w:val="left"/>
      </w:pPr>
      <w:r>
        <w:rPr>
          <w:rFonts w:hint="eastAsia"/>
        </w:rPr>
        <w:t>D</w:t>
      </w:r>
      <w:r>
        <w:rPr>
          <w:rFonts w:hint="eastAsia"/>
        </w:rPr>
        <w:t>、</w:t>
      </w:r>
      <w:r>
        <w:rPr>
          <w:rFonts w:hint="eastAsia"/>
        </w:rPr>
        <w:t>PASSWORD_LIFE_TIME</w:t>
      </w:r>
      <w:r>
        <w:rPr>
          <w:rFonts w:hint="eastAsia"/>
        </w:rPr>
        <w:tab/>
      </w:r>
      <w:r>
        <w:rPr>
          <w:rFonts w:hint="eastAsia"/>
        </w:rPr>
        <w:tab/>
      </w:r>
      <w:r>
        <w:rPr>
          <w:rFonts w:hint="eastAsia"/>
        </w:rPr>
        <w:tab/>
      </w:r>
      <w:r>
        <w:rPr>
          <w:rFonts w:hint="eastAsia"/>
        </w:rPr>
        <w:t>口令有效时间</w:t>
      </w:r>
    </w:p>
    <w:p w:rsidR="00441621" w:rsidRPr="00BE0B74" w:rsidRDefault="00BE0B74" w:rsidP="004F0CE8">
      <w:pPr>
        <w:spacing w:line="360" w:lineRule="auto"/>
        <w:jc w:val="left"/>
      </w:pPr>
      <w:r>
        <w:rPr>
          <w:rFonts w:hint="eastAsia"/>
        </w:rPr>
        <w:t>329</w:t>
      </w:r>
      <w:r>
        <w:rPr>
          <w:rFonts w:hint="eastAsia"/>
        </w:rPr>
        <w:t>、</w:t>
      </w:r>
      <w:r>
        <w:rPr>
          <w:rFonts w:hint="eastAsia"/>
        </w:rPr>
        <w:t>SQL  Server</w:t>
      </w:r>
      <w:r>
        <w:rPr>
          <w:rFonts w:hint="eastAsia"/>
        </w:rPr>
        <w:t>服务有一个启动账号，默认账号是属于</w:t>
      </w:r>
      <w:r>
        <w:rPr>
          <w:rFonts w:hint="eastAsia"/>
        </w:rPr>
        <w:t>administrators</w:t>
      </w:r>
      <w:r>
        <w:rPr>
          <w:rFonts w:hint="eastAsia"/>
        </w:rPr>
        <w:t>组，现在为了安全需要创建一个新的服务启动账号，它需要哪些权限既能兼顾安全又能保证启动数据库成功，请排除一个错误的。（</w:t>
      </w:r>
      <w:r>
        <w:rPr>
          <w:rFonts w:hint="eastAsia"/>
        </w:rPr>
        <w:t>D</w:t>
      </w:r>
      <w:r>
        <w:rPr>
          <w:rFonts w:hint="eastAsia"/>
        </w:rPr>
        <w:t>）</w:t>
      </w:r>
    </w:p>
    <w:p w:rsidR="00BE0B74" w:rsidRDefault="00BE0B74" w:rsidP="004F0CE8">
      <w:pPr>
        <w:spacing w:line="360" w:lineRule="auto"/>
        <w:ind w:firstLine="420"/>
        <w:jc w:val="left"/>
      </w:pPr>
      <w:r>
        <w:rPr>
          <w:rFonts w:hint="eastAsia"/>
        </w:rPr>
        <w:t>A</w:t>
      </w:r>
      <w:r>
        <w:rPr>
          <w:rFonts w:hint="eastAsia"/>
        </w:rPr>
        <w:t>、数据库本地目录的读写权限</w:t>
      </w:r>
      <w:r>
        <w:rPr>
          <w:rFonts w:hint="eastAsia"/>
        </w:rPr>
        <w:tab/>
      </w:r>
      <w:r>
        <w:rPr>
          <w:rFonts w:hint="eastAsia"/>
        </w:rPr>
        <w:tab/>
      </w:r>
      <w:r>
        <w:rPr>
          <w:rFonts w:hint="eastAsia"/>
        </w:rPr>
        <w:tab/>
      </w:r>
      <w:r w:rsidR="0019362F">
        <w:rPr>
          <w:rFonts w:hint="eastAsia"/>
        </w:rPr>
        <w:tab/>
      </w:r>
      <w:r>
        <w:rPr>
          <w:rFonts w:hint="eastAsia"/>
        </w:rPr>
        <w:t>B</w:t>
      </w:r>
      <w:r>
        <w:rPr>
          <w:rFonts w:hint="eastAsia"/>
        </w:rPr>
        <w:t>、启动本地服务的权限</w:t>
      </w:r>
    </w:p>
    <w:p w:rsidR="00BE0B74" w:rsidRPr="00BE0B74" w:rsidRDefault="00BE0B74" w:rsidP="004F0CE8">
      <w:pPr>
        <w:spacing w:line="360" w:lineRule="auto"/>
        <w:ind w:firstLine="420"/>
        <w:jc w:val="left"/>
      </w:pPr>
      <w:r>
        <w:rPr>
          <w:rFonts w:hint="eastAsia"/>
        </w:rPr>
        <w:t>C</w:t>
      </w:r>
      <w:r>
        <w:rPr>
          <w:rFonts w:hint="eastAsia"/>
        </w:rPr>
        <w:t>、读取注册表的权限</w:t>
      </w:r>
      <w:r>
        <w:rPr>
          <w:rFonts w:hint="eastAsia"/>
        </w:rPr>
        <w:tab/>
      </w:r>
      <w:r>
        <w:rPr>
          <w:rFonts w:hint="eastAsia"/>
        </w:rPr>
        <w:tab/>
      </w:r>
      <w:r>
        <w:rPr>
          <w:rFonts w:hint="eastAsia"/>
        </w:rPr>
        <w:tab/>
      </w:r>
      <w:r>
        <w:rPr>
          <w:rFonts w:hint="eastAsia"/>
        </w:rPr>
        <w:tab/>
      </w:r>
      <w:r>
        <w:rPr>
          <w:rFonts w:hint="eastAsia"/>
        </w:rPr>
        <w:tab/>
      </w:r>
      <w:r w:rsidR="0019362F">
        <w:rPr>
          <w:rFonts w:hint="eastAsia"/>
        </w:rPr>
        <w:tab/>
      </w:r>
      <w:r>
        <w:rPr>
          <w:rFonts w:hint="eastAsia"/>
        </w:rPr>
        <w:t>D</w:t>
      </w:r>
      <w:r>
        <w:rPr>
          <w:rFonts w:hint="eastAsia"/>
        </w:rPr>
        <w:t>、</w:t>
      </w:r>
      <w:r w:rsidR="002F3914">
        <w:rPr>
          <w:rFonts w:hint="eastAsia"/>
        </w:rPr>
        <w:t>通过</w:t>
      </w:r>
      <w:r w:rsidR="002F3914">
        <w:rPr>
          <w:rFonts w:hint="eastAsia"/>
        </w:rPr>
        <w:t>API</w:t>
      </w:r>
      <w:r w:rsidR="002F3914">
        <w:rPr>
          <w:rFonts w:hint="eastAsia"/>
        </w:rPr>
        <w:t>访问</w:t>
      </w:r>
      <w:r w:rsidR="002F3914">
        <w:rPr>
          <w:rFonts w:hint="eastAsia"/>
        </w:rPr>
        <w:t>Windows  Resource</w:t>
      </w:r>
    </w:p>
    <w:p w:rsidR="00441621" w:rsidRPr="00472010" w:rsidRDefault="002F3914" w:rsidP="004F0CE8">
      <w:pPr>
        <w:spacing w:line="360" w:lineRule="auto"/>
        <w:jc w:val="left"/>
      </w:pPr>
      <w:r>
        <w:rPr>
          <w:rFonts w:hint="eastAsia"/>
        </w:rPr>
        <w:t>330</w:t>
      </w:r>
      <w:r>
        <w:rPr>
          <w:rFonts w:hint="eastAsia"/>
        </w:rPr>
        <w:t>、作为一台运行</w:t>
      </w:r>
      <w:r>
        <w:rPr>
          <w:rFonts w:hint="eastAsia"/>
        </w:rPr>
        <w:t xml:space="preserve">IIS </w:t>
      </w:r>
      <w:r>
        <w:rPr>
          <w:rFonts w:hint="eastAsia"/>
        </w:rPr>
        <w:t>在</w:t>
      </w:r>
      <w:r>
        <w:rPr>
          <w:rFonts w:hint="eastAsia"/>
        </w:rPr>
        <w:t>Internet</w:t>
      </w:r>
      <w:r>
        <w:rPr>
          <w:rFonts w:hint="eastAsia"/>
        </w:rPr>
        <w:t>发布站点的</w:t>
      </w:r>
      <w:r>
        <w:rPr>
          <w:rFonts w:hint="eastAsia"/>
        </w:rPr>
        <w:t>Windows  Web</w:t>
      </w:r>
      <w:r>
        <w:rPr>
          <w:rFonts w:hint="eastAsia"/>
        </w:rPr>
        <w:t>服务器，下面哪项服务不是必需的？（</w:t>
      </w:r>
      <w:r>
        <w:rPr>
          <w:rFonts w:hint="eastAsia"/>
        </w:rPr>
        <w:t>B</w:t>
      </w:r>
      <w:r>
        <w:rPr>
          <w:rFonts w:hint="eastAsia"/>
        </w:rPr>
        <w:t>）</w:t>
      </w:r>
    </w:p>
    <w:p w:rsidR="002F3914" w:rsidRDefault="002F3914" w:rsidP="004F0CE8">
      <w:pPr>
        <w:spacing w:line="360" w:lineRule="auto"/>
        <w:ind w:firstLine="420"/>
        <w:jc w:val="left"/>
      </w:pPr>
      <w:r>
        <w:rPr>
          <w:rFonts w:hint="eastAsia"/>
        </w:rPr>
        <w:t>A</w:t>
      </w:r>
      <w:r>
        <w:rPr>
          <w:rFonts w:hint="eastAsia"/>
        </w:rPr>
        <w:t>、</w:t>
      </w:r>
      <w:r>
        <w:rPr>
          <w:rFonts w:hint="eastAsia"/>
        </w:rPr>
        <w:t>IIS  Admin</w:t>
      </w:r>
      <w:r>
        <w:rPr>
          <w:rFonts w:hint="eastAsia"/>
        </w:rPr>
        <w:tab/>
      </w:r>
      <w:r>
        <w:rPr>
          <w:rFonts w:hint="eastAsia"/>
        </w:rPr>
        <w:tab/>
      </w:r>
      <w:r>
        <w:rPr>
          <w:rFonts w:hint="eastAsia"/>
        </w:rPr>
        <w:tab/>
      </w:r>
      <w:r>
        <w:rPr>
          <w:rFonts w:hint="eastAsia"/>
        </w:rPr>
        <w:tab/>
      </w:r>
      <w:r>
        <w:rPr>
          <w:rFonts w:hint="eastAsia"/>
        </w:rPr>
        <w:tab/>
      </w:r>
      <w:r>
        <w:rPr>
          <w:rFonts w:hint="eastAsia"/>
        </w:rPr>
        <w:tab/>
      </w:r>
      <w:r w:rsidR="0019362F">
        <w:rPr>
          <w:rFonts w:hint="eastAsia"/>
        </w:rPr>
        <w:tab/>
      </w:r>
      <w:r w:rsidR="0019362F">
        <w:rPr>
          <w:rFonts w:hint="eastAsia"/>
        </w:rPr>
        <w:tab/>
      </w:r>
      <w:r>
        <w:rPr>
          <w:rFonts w:hint="eastAsia"/>
        </w:rPr>
        <w:t>B</w:t>
      </w:r>
      <w:r>
        <w:rPr>
          <w:rFonts w:hint="eastAsia"/>
        </w:rPr>
        <w:t>、</w:t>
      </w:r>
      <w:r>
        <w:rPr>
          <w:rFonts w:hint="eastAsia"/>
        </w:rPr>
        <w:t>Net  Logon</w:t>
      </w:r>
      <w:r>
        <w:rPr>
          <w:rFonts w:hint="eastAsia"/>
        </w:rPr>
        <w:tab/>
      </w:r>
      <w:r>
        <w:rPr>
          <w:rFonts w:hint="eastAsia"/>
        </w:rPr>
        <w:tab/>
      </w:r>
    </w:p>
    <w:p w:rsidR="002F3914" w:rsidRPr="00BE0B74" w:rsidRDefault="002F3914" w:rsidP="004F0CE8">
      <w:pPr>
        <w:spacing w:line="360" w:lineRule="auto"/>
        <w:ind w:firstLine="420"/>
        <w:jc w:val="left"/>
      </w:pPr>
      <w:r>
        <w:rPr>
          <w:rFonts w:hint="eastAsia"/>
        </w:rPr>
        <w:t>C</w:t>
      </w:r>
      <w:r>
        <w:rPr>
          <w:rFonts w:hint="eastAsia"/>
        </w:rPr>
        <w:t>、</w:t>
      </w:r>
      <w:r>
        <w:rPr>
          <w:rFonts w:hint="eastAsia"/>
        </w:rPr>
        <w:t>Performance  Logs  and  Alerts</w:t>
      </w:r>
      <w:r>
        <w:rPr>
          <w:rFonts w:hint="eastAsia"/>
        </w:rPr>
        <w:tab/>
      </w:r>
      <w:r>
        <w:rPr>
          <w:rFonts w:hint="eastAsia"/>
        </w:rPr>
        <w:tab/>
      </w:r>
      <w:r w:rsidR="0019362F">
        <w:rPr>
          <w:rFonts w:hint="eastAsia"/>
        </w:rPr>
        <w:tab/>
      </w:r>
      <w:r w:rsidR="0019362F">
        <w:rPr>
          <w:rFonts w:hint="eastAsia"/>
        </w:rPr>
        <w:tab/>
      </w:r>
      <w:r>
        <w:rPr>
          <w:rFonts w:hint="eastAsia"/>
        </w:rPr>
        <w:t>D</w:t>
      </w:r>
      <w:r>
        <w:rPr>
          <w:rFonts w:hint="eastAsia"/>
        </w:rPr>
        <w:t>、</w:t>
      </w:r>
      <w:r>
        <w:rPr>
          <w:rFonts w:hint="eastAsia"/>
        </w:rPr>
        <w:t>World  Wide  Web  Publishing</w:t>
      </w:r>
    </w:p>
    <w:p w:rsidR="00441621" w:rsidRDefault="002F3914" w:rsidP="004F0CE8">
      <w:pPr>
        <w:spacing w:line="360" w:lineRule="auto"/>
        <w:jc w:val="left"/>
      </w:pPr>
      <w:r>
        <w:rPr>
          <w:rFonts w:hint="eastAsia"/>
        </w:rPr>
        <w:t>331</w:t>
      </w:r>
      <w:r>
        <w:rPr>
          <w:rFonts w:hint="eastAsia"/>
        </w:rPr>
        <w:t>、数据库中超级账户不能被锁定，其中</w:t>
      </w:r>
      <w:r>
        <w:rPr>
          <w:rFonts w:hint="eastAsia"/>
        </w:rPr>
        <w:t>Oracle</w:t>
      </w:r>
      <w:r>
        <w:rPr>
          <w:rFonts w:hint="eastAsia"/>
        </w:rPr>
        <w:t>的是（），</w:t>
      </w:r>
      <w:r>
        <w:rPr>
          <w:rFonts w:hint="eastAsia"/>
        </w:rPr>
        <w:t>mysql</w:t>
      </w:r>
      <w:r>
        <w:rPr>
          <w:rFonts w:hint="eastAsia"/>
        </w:rPr>
        <w:t>的是（），</w:t>
      </w:r>
      <w:r>
        <w:rPr>
          <w:rFonts w:hint="eastAsia"/>
        </w:rPr>
        <w:t>SQLServer</w:t>
      </w:r>
      <w:r>
        <w:rPr>
          <w:rFonts w:hint="eastAsia"/>
        </w:rPr>
        <w:t>的是（</w:t>
      </w:r>
      <w:r>
        <w:rPr>
          <w:rFonts w:hint="eastAsia"/>
        </w:rPr>
        <w:t>C</w:t>
      </w:r>
      <w:r>
        <w:rPr>
          <w:rFonts w:hint="eastAsia"/>
        </w:rPr>
        <w:t>）。</w:t>
      </w:r>
    </w:p>
    <w:p w:rsidR="002F3914" w:rsidRDefault="002F3914" w:rsidP="004F0CE8">
      <w:pPr>
        <w:spacing w:line="360" w:lineRule="auto"/>
        <w:ind w:firstLine="420"/>
        <w:jc w:val="left"/>
      </w:pPr>
      <w:r>
        <w:rPr>
          <w:rFonts w:hint="eastAsia"/>
        </w:rPr>
        <w:t>A</w:t>
      </w:r>
      <w:r>
        <w:rPr>
          <w:rFonts w:hint="eastAsia"/>
        </w:rPr>
        <w:t>、</w:t>
      </w:r>
      <w:r>
        <w:rPr>
          <w:rFonts w:hint="eastAsia"/>
        </w:rPr>
        <w:t>sa</w:t>
      </w:r>
      <w:r>
        <w:rPr>
          <w:rFonts w:hint="eastAsia"/>
        </w:rPr>
        <w:t>，</w:t>
      </w:r>
      <w:r>
        <w:rPr>
          <w:rFonts w:hint="eastAsia"/>
        </w:rPr>
        <w:t>root</w:t>
      </w:r>
      <w:r>
        <w:rPr>
          <w:rFonts w:hint="eastAsia"/>
        </w:rPr>
        <w:t>，</w:t>
      </w:r>
      <w:r>
        <w:rPr>
          <w:rFonts w:hint="eastAsia"/>
        </w:rPr>
        <w:t>sys</w:t>
      </w:r>
      <w:r>
        <w:rPr>
          <w:rFonts w:hint="eastAsia"/>
        </w:rPr>
        <w:tab/>
      </w:r>
      <w:r>
        <w:rPr>
          <w:rFonts w:hint="eastAsia"/>
        </w:rPr>
        <w:tab/>
      </w:r>
      <w:r>
        <w:rPr>
          <w:rFonts w:hint="eastAsia"/>
        </w:rPr>
        <w:tab/>
      </w:r>
      <w:r>
        <w:rPr>
          <w:rFonts w:hint="eastAsia"/>
        </w:rPr>
        <w:tab/>
      </w:r>
      <w:r>
        <w:rPr>
          <w:rFonts w:hint="eastAsia"/>
        </w:rPr>
        <w:tab/>
      </w:r>
      <w:r>
        <w:rPr>
          <w:rFonts w:hint="eastAsia"/>
        </w:rPr>
        <w:tab/>
      </w:r>
      <w:r w:rsidR="0019362F">
        <w:rPr>
          <w:rFonts w:hint="eastAsia"/>
        </w:rPr>
        <w:tab/>
      </w:r>
      <w:r w:rsidR="0019362F">
        <w:rPr>
          <w:rFonts w:hint="eastAsia"/>
        </w:rPr>
        <w:tab/>
      </w:r>
      <w:r>
        <w:rPr>
          <w:rFonts w:hint="eastAsia"/>
        </w:rPr>
        <w:t>B</w:t>
      </w:r>
      <w:r>
        <w:rPr>
          <w:rFonts w:hint="eastAsia"/>
        </w:rPr>
        <w:t>、</w:t>
      </w:r>
      <w:r>
        <w:rPr>
          <w:rFonts w:hint="eastAsia"/>
        </w:rPr>
        <w:t>admin</w:t>
      </w:r>
      <w:r>
        <w:rPr>
          <w:rFonts w:hint="eastAsia"/>
        </w:rPr>
        <w:t>，</w:t>
      </w:r>
      <w:r>
        <w:rPr>
          <w:rFonts w:hint="eastAsia"/>
        </w:rPr>
        <w:t>root</w:t>
      </w:r>
      <w:r>
        <w:rPr>
          <w:rFonts w:hint="eastAsia"/>
        </w:rPr>
        <w:t>，</w:t>
      </w:r>
      <w:r>
        <w:rPr>
          <w:rFonts w:hint="eastAsia"/>
        </w:rPr>
        <w:t>sa</w:t>
      </w:r>
      <w:r>
        <w:rPr>
          <w:rFonts w:hint="eastAsia"/>
        </w:rPr>
        <w:tab/>
      </w:r>
      <w:r>
        <w:rPr>
          <w:rFonts w:hint="eastAsia"/>
        </w:rPr>
        <w:tab/>
      </w:r>
    </w:p>
    <w:p w:rsidR="002F3914" w:rsidRPr="00BE0B74" w:rsidRDefault="002F3914" w:rsidP="004F0CE8">
      <w:pPr>
        <w:spacing w:line="360" w:lineRule="auto"/>
        <w:ind w:firstLine="420"/>
        <w:jc w:val="left"/>
      </w:pPr>
      <w:r>
        <w:rPr>
          <w:rFonts w:hint="eastAsia"/>
        </w:rPr>
        <w:t>C</w:t>
      </w:r>
      <w:r>
        <w:rPr>
          <w:rFonts w:hint="eastAsia"/>
        </w:rPr>
        <w:t>、</w:t>
      </w:r>
      <w:r>
        <w:rPr>
          <w:rFonts w:hint="eastAsia"/>
        </w:rPr>
        <w:t>sys</w:t>
      </w:r>
      <w:r>
        <w:rPr>
          <w:rFonts w:hint="eastAsia"/>
        </w:rPr>
        <w:t>，</w:t>
      </w:r>
      <w:r>
        <w:rPr>
          <w:rFonts w:hint="eastAsia"/>
        </w:rPr>
        <w:t>root</w:t>
      </w:r>
      <w:r>
        <w:rPr>
          <w:rFonts w:hint="eastAsia"/>
        </w:rPr>
        <w:t>，</w:t>
      </w:r>
      <w:r>
        <w:rPr>
          <w:rFonts w:hint="eastAsia"/>
        </w:rPr>
        <w:t>sa</w:t>
      </w:r>
      <w:r>
        <w:rPr>
          <w:rFonts w:hint="eastAsia"/>
        </w:rPr>
        <w:tab/>
      </w:r>
      <w:r>
        <w:rPr>
          <w:rFonts w:hint="eastAsia"/>
        </w:rPr>
        <w:tab/>
      </w:r>
      <w:r>
        <w:rPr>
          <w:rFonts w:hint="eastAsia"/>
        </w:rPr>
        <w:tab/>
      </w:r>
      <w:r>
        <w:rPr>
          <w:rFonts w:hint="eastAsia"/>
        </w:rPr>
        <w:tab/>
      </w:r>
      <w:r>
        <w:rPr>
          <w:rFonts w:hint="eastAsia"/>
        </w:rPr>
        <w:tab/>
      </w:r>
      <w:r>
        <w:rPr>
          <w:rFonts w:hint="eastAsia"/>
        </w:rPr>
        <w:tab/>
      </w:r>
      <w:r w:rsidR="0019362F">
        <w:rPr>
          <w:rFonts w:hint="eastAsia"/>
        </w:rPr>
        <w:tab/>
      </w:r>
      <w:r w:rsidR="0019362F">
        <w:rPr>
          <w:rFonts w:hint="eastAsia"/>
        </w:rPr>
        <w:tab/>
      </w:r>
      <w:r>
        <w:rPr>
          <w:rFonts w:hint="eastAsia"/>
        </w:rPr>
        <w:t>D</w:t>
      </w:r>
      <w:r>
        <w:rPr>
          <w:rFonts w:hint="eastAsia"/>
        </w:rPr>
        <w:t>、</w:t>
      </w:r>
      <w:r>
        <w:rPr>
          <w:rFonts w:hint="eastAsia"/>
        </w:rPr>
        <w:t>sys</w:t>
      </w:r>
      <w:r>
        <w:rPr>
          <w:rFonts w:hint="eastAsia"/>
        </w:rPr>
        <w:t>，</w:t>
      </w:r>
      <w:r>
        <w:rPr>
          <w:rFonts w:hint="eastAsia"/>
        </w:rPr>
        <w:t>admin</w:t>
      </w:r>
      <w:r>
        <w:rPr>
          <w:rFonts w:hint="eastAsia"/>
        </w:rPr>
        <w:t>，</w:t>
      </w:r>
      <w:r>
        <w:rPr>
          <w:rFonts w:hint="eastAsia"/>
        </w:rPr>
        <w:t>sa</w:t>
      </w:r>
    </w:p>
    <w:p w:rsidR="002F3914" w:rsidRPr="002F3914" w:rsidRDefault="002F3914" w:rsidP="004F0CE8">
      <w:pPr>
        <w:spacing w:line="360" w:lineRule="auto"/>
        <w:jc w:val="left"/>
      </w:pPr>
      <w:r>
        <w:rPr>
          <w:rFonts w:hint="eastAsia"/>
        </w:rPr>
        <w:t>332</w:t>
      </w:r>
      <w:r>
        <w:rPr>
          <w:rFonts w:hint="eastAsia"/>
        </w:rPr>
        <w:t>，</w:t>
      </w:r>
      <w:r>
        <w:rPr>
          <w:rFonts w:hint="eastAsia"/>
        </w:rPr>
        <w:t>Oracle</w:t>
      </w:r>
      <w:r>
        <w:rPr>
          <w:rFonts w:hint="eastAsia"/>
        </w:rPr>
        <w:t>的安全机制，是由（</w:t>
      </w:r>
      <w:r>
        <w:rPr>
          <w:rFonts w:hint="eastAsia"/>
        </w:rPr>
        <w:t>A</w:t>
      </w:r>
      <w:r>
        <w:rPr>
          <w:rFonts w:hint="eastAsia"/>
        </w:rPr>
        <w:t>）、实体权限和角色权限这三级体系结构组成的。</w:t>
      </w:r>
    </w:p>
    <w:p w:rsidR="002F3914" w:rsidRPr="00BE0B74" w:rsidRDefault="002F3914" w:rsidP="004F0CE8">
      <w:pPr>
        <w:spacing w:line="360" w:lineRule="auto"/>
        <w:ind w:firstLine="420"/>
        <w:jc w:val="left"/>
      </w:pPr>
      <w:r>
        <w:rPr>
          <w:rFonts w:hint="eastAsia"/>
        </w:rPr>
        <w:t>A</w:t>
      </w:r>
      <w:r>
        <w:rPr>
          <w:rFonts w:hint="eastAsia"/>
        </w:rPr>
        <w:t>、系统权限</w:t>
      </w:r>
      <w:r>
        <w:rPr>
          <w:rFonts w:hint="eastAsia"/>
        </w:rPr>
        <w:tab/>
      </w:r>
      <w:r>
        <w:rPr>
          <w:rFonts w:hint="eastAsia"/>
        </w:rPr>
        <w:tab/>
      </w:r>
      <w:r>
        <w:rPr>
          <w:rFonts w:hint="eastAsia"/>
        </w:rPr>
        <w:tab/>
      </w:r>
      <w:r w:rsidR="0019362F">
        <w:rPr>
          <w:rFonts w:hint="eastAsia"/>
        </w:rPr>
        <w:tab/>
      </w:r>
      <w:r>
        <w:rPr>
          <w:rFonts w:hint="eastAsia"/>
        </w:rPr>
        <w:t>B</w:t>
      </w:r>
      <w:r>
        <w:rPr>
          <w:rFonts w:hint="eastAsia"/>
        </w:rPr>
        <w:t>、索引权限</w:t>
      </w:r>
      <w:r>
        <w:rPr>
          <w:rFonts w:hint="eastAsia"/>
        </w:rPr>
        <w:tab/>
      </w:r>
      <w:r>
        <w:rPr>
          <w:rFonts w:hint="eastAsia"/>
        </w:rPr>
        <w:tab/>
      </w:r>
      <w:r>
        <w:rPr>
          <w:rFonts w:hint="eastAsia"/>
        </w:rPr>
        <w:tab/>
        <w:t>C</w:t>
      </w:r>
      <w:r>
        <w:rPr>
          <w:rFonts w:hint="eastAsia"/>
        </w:rPr>
        <w:t>、操作权限</w:t>
      </w:r>
      <w:r>
        <w:rPr>
          <w:rFonts w:hint="eastAsia"/>
        </w:rPr>
        <w:tab/>
      </w:r>
      <w:r>
        <w:rPr>
          <w:rFonts w:hint="eastAsia"/>
        </w:rPr>
        <w:tab/>
      </w:r>
      <w:r>
        <w:rPr>
          <w:rFonts w:hint="eastAsia"/>
        </w:rPr>
        <w:tab/>
        <w:t>D</w:t>
      </w:r>
      <w:r>
        <w:rPr>
          <w:rFonts w:hint="eastAsia"/>
        </w:rPr>
        <w:t>、命令控制</w:t>
      </w:r>
    </w:p>
    <w:p w:rsidR="00441621" w:rsidRPr="002F3914" w:rsidRDefault="002F3914" w:rsidP="004F0CE8">
      <w:pPr>
        <w:spacing w:line="360" w:lineRule="auto"/>
        <w:jc w:val="left"/>
      </w:pPr>
      <w:r>
        <w:rPr>
          <w:rFonts w:hint="eastAsia"/>
        </w:rPr>
        <w:t>333</w:t>
      </w:r>
      <w:r>
        <w:rPr>
          <w:rFonts w:hint="eastAsia"/>
        </w:rPr>
        <w:t>、对</w:t>
      </w:r>
      <w:r>
        <w:rPr>
          <w:rFonts w:hint="eastAsia"/>
        </w:rPr>
        <w:t>SQL</w:t>
      </w:r>
      <w:r>
        <w:rPr>
          <w:rFonts w:hint="eastAsia"/>
        </w:rPr>
        <w:t>数据库来说，以下哪个用户输入符号对系统的安全威胁最大，</w:t>
      </w:r>
      <w:r>
        <w:rPr>
          <w:rFonts w:hint="eastAsia"/>
        </w:rPr>
        <w:t xml:space="preserve"> </w:t>
      </w:r>
      <w:r>
        <w:rPr>
          <w:rFonts w:hint="eastAsia"/>
        </w:rPr>
        <w:t>需要在数据输入时进行数据过滤？（</w:t>
      </w:r>
      <w:r>
        <w:rPr>
          <w:rFonts w:hint="eastAsia"/>
        </w:rPr>
        <w:t>B</w:t>
      </w:r>
      <w:r>
        <w:rPr>
          <w:rFonts w:hint="eastAsia"/>
        </w:rPr>
        <w:t>）</w:t>
      </w:r>
    </w:p>
    <w:p w:rsidR="002F3914" w:rsidRPr="00BE0B74" w:rsidRDefault="002F3914" w:rsidP="004F0CE8">
      <w:pPr>
        <w:spacing w:line="360" w:lineRule="auto"/>
        <w:ind w:firstLine="420"/>
        <w:jc w:val="left"/>
      </w:pPr>
      <w:r>
        <w:rPr>
          <w:rFonts w:hint="eastAsia"/>
        </w:rPr>
        <w:t>A</w:t>
      </w:r>
      <w:r>
        <w:rPr>
          <w:rFonts w:hint="eastAsia"/>
        </w:rPr>
        <w:t>、</w:t>
      </w:r>
      <w:r>
        <w:rPr>
          <w:rFonts w:hint="eastAsia"/>
        </w:rPr>
        <w:t>--</w:t>
      </w:r>
      <w:r>
        <w:rPr>
          <w:rFonts w:hint="eastAsia"/>
        </w:rPr>
        <w:tab/>
      </w:r>
      <w:r>
        <w:rPr>
          <w:rFonts w:hint="eastAsia"/>
        </w:rPr>
        <w:tab/>
      </w:r>
      <w:r>
        <w:rPr>
          <w:rFonts w:hint="eastAsia"/>
        </w:rPr>
        <w:tab/>
      </w:r>
      <w:r>
        <w:rPr>
          <w:rFonts w:hint="eastAsia"/>
        </w:rPr>
        <w:tab/>
      </w:r>
      <w:r w:rsidR="0019362F">
        <w:rPr>
          <w:rFonts w:hint="eastAsia"/>
        </w:rPr>
        <w:tab/>
      </w:r>
      <w:r>
        <w:rPr>
          <w:rFonts w:hint="eastAsia"/>
        </w:rPr>
        <w:t>B</w:t>
      </w:r>
      <w:r>
        <w:rPr>
          <w:rFonts w:hint="eastAsia"/>
        </w:rPr>
        <w:t>、</w:t>
      </w:r>
      <w:r>
        <w:rPr>
          <w:rFonts w:hint="eastAsia"/>
        </w:rPr>
        <w:t>-</w:t>
      </w:r>
      <w:r>
        <w:rPr>
          <w:rFonts w:hint="eastAsia"/>
        </w:rPr>
        <w:tab/>
      </w:r>
      <w:r>
        <w:rPr>
          <w:rFonts w:hint="eastAsia"/>
        </w:rPr>
        <w:tab/>
      </w:r>
      <w:r>
        <w:rPr>
          <w:rFonts w:hint="eastAsia"/>
        </w:rPr>
        <w:tab/>
      </w:r>
      <w:r>
        <w:rPr>
          <w:rFonts w:hint="eastAsia"/>
        </w:rPr>
        <w:tab/>
      </w:r>
      <w:r w:rsidR="0019362F">
        <w:rPr>
          <w:rFonts w:hint="eastAsia"/>
        </w:rPr>
        <w:tab/>
      </w:r>
      <w:r>
        <w:rPr>
          <w:rFonts w:hint="eastAsia"/>
        </w:rPr>
        <w:t>C</w:t>
      </w:r>
      <w:r>
        <w:rPr>
          <w:rFonts w:hint="eastAsia"/>
        </w:rPr>
        <w:t>、</w:t>
      </w:r>
      <w:r>
        <w:rPr>
          <w:rFonts w:hint="eastAsia"/>
        </w:rPr>
        <w:t>-=</w:t>
      </w:r>
      <w:r>
        <w:rPr>
          <w:rFonts w:hint="eastAsia"/>
        </w:rPr>
        <w:tab/>
      </w:r>
      <w:r>
        <w:rPr>
          <w:rFonts w:hint="eastAsia"/>
        </w:rPr>
        <w:tab/>
      </w:r>
      <w:r>
        <w:rPr>
          <w:rFonts w:hint="eastAsia"/>
        </w:rPr>
        <w:tab/>
      </w:r>
      <w:r>
        <w:rPr>
          <w:rFonts w:hint="eastAsia"/>
        </w:rPr>
        <w:tab/>
        <w:t>D</w:t>
      </w:r>
      <w:r>
        <w:rPr>
          <w:rFonts w:hint="eastAsia"/>
        </w:rPr>
        <w:t>、</w:t>
      </w:r>
      <w:r>
        <w:rPr>
          <w:rFonts w:hint="eastAsia"/>
        </w:rPr>
        <w:t>-+</w:t>
      </w:r>
    </w:p>
    <w:p w:rsidR="00441621" w:rsidRPr="002F3914" w:rsidRDefault="002F3914" w:rsidP="004F0CE8">
      <w:pPr>
        <w:spacing w:line="360" w:lineRule="auto"/>
        <w:jc w:val="left"/>
      </w:pPr>
      <w:r>
        <w:rPr>
          <w:rFonts w:hint="eastAsia"/>
        </w:rPr>
        <w:t>334</w:t>
      </w:r>
      <w:r>
        <w:rPr>
          <w:rFonts w:hint="eastAsia"/>
        </w:rPr>
        <w:t>、在</w:t>
      </w:r>
      <w:r>
        <w:rPr>
          <w:rFonts w:hint="eastAsia"/>
        </w:rPr>
        <w:t>Web</w:t>
      </w:r>
      <w:r>
        <w:rPr>
          <w:rFonts w:hint="eastAsia"/>
        </w:rPr>
        <w:t>页面中增加验证码功能后，下面说法正确的是（</w:t>
      </w:r>
      <w:r>
        <w:rPr>
          <w:rFonts w:hint="eastAsia"/>
        </w:rPr>
        <w:t>A</w:t>
      </w:r>
      <w:r>
        <w:rPr>
          <w:rFonts w:hint="eastAsia"/>
        </w:rPr>
        <w:t>）。</w:t>
      </w:r>
    </w:p>
    <w:p w:rsidR="002F3914" w:rsidRPr="00BE0B74" w:rsidRDefault="002F3914" w:rsidP="004F0CE8">
      <w:pPr>
        <w:spacing w:line="360" w:lineRule="auto"/>
        <w:ind w:firstLine="420"/>
        <w:jc w:val="left"/>
      </w:pPr>
      <w:r>
        <w:rPr>
          <w:rFonts w:hint="eastAsia"/>
        </w:rPr>
        <w:t>A</w:t>
      </w:r>
      <w:r>
        <w:rPr>
          <w:rFonts w:hint="eastAsia"/>
        </w:rPr>
        <w:t>、可以增加账号破解等自动化软件的攻击难度</w:t>
      </w:r>
      <w:r>
        <w:rPr>
          <w:rFonts w:hint="eastAsia"/>
        </w:rPr>
        <w:tab/>
      </w:r>
      <w:r>
        <w:rPr>
          <w:rFonts w:hint="eastAsia"/>
        </w:rPr>
        <w:tab/>
      </w:r>
      <w:r>
        <w:rPr>
          <w:rFonts w:hint="eastAsia"/>
        </w:rPr>
        <w:tab/>
        <w:t>B</w:t>
      </w:r>
      <w:r>
        <w:rPr>
          <w:rFonts w:hint="eastAsia"/>
        </w:rPr>
        <w:t>、可以防止文件包含漏洞</w:t>
      </w:r>
      <w:r>
        <w:rPr>
          <w:rFonts w:hint="eastAsia"/>
        </w:rPr>
        <w:tab/>
        <w:t>C</w:t>
      </w:r>
      <w:r>
        <w:rPr>
          <w:rFonts w:hint="eastAsia"/>
        </w:rPr>
        <w:t>、可以防止缓冲溢出</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、可以防止</w:t>
      </w:r>
      <w:r>
        <w:rPr>
          <w:rFonts w:hint="eastAsia"/>
        </w:rPr>
        <w:t xml:space="preserve"> </w:t>
      </w:r>
      <w:r>
        <w:rPr>
          <w:rFonts w:hint="eastAsia"/>
        </w:rPr>
        <w:t>浏览</w:t>
      </w:r>
    </w:p>
    <w:p w:rsidR="00441621" w:rsidRPr="002F3914" w:rsidRDefault="002F3914" w:rsidP="004F0CE8">
      <w:pPr>
        <w:spacing w:line="360" w:lineRule="auto"/>
        <w:jc w:val="left"/>
      </w:pPr>
      <w:r>
        <w:rPr>
          <w:rFonts w:hint="eastAsia"/>
        </w:rPr>
        <w:t>335</w:t>
      </w:r>
      <w:r>
        <w:rPr>
          <w:rFonts w:hint="eastAsia"/>
        </w:rPr>
        <w:t>、以下破解</w:t>
      </w:r>
      <w:r>
        <w:rPr>
          <w:rFonts w:hint="eastAsia"/>
        </w:rPr>
        <w:t>Oracle</w:t>
      </w:r>
      <w:r>
        <w:rPr>
          <w:rFonts w:hint="eastAsia"/>
        </w:rPr>
        <w:t>密码哈希值的步棸，其中哪个描述是错误的？（</w:t>
      </w:r>
      <w:r>
        <w:rPr>
          <w:rFonts w:hint="eastAsia"/>
        </w:rPr>
        <w:t>B</w:t>
      </w:r>
      <w:r>
        <w:rPr>
          <w:rFonts w:hint="eastAsia"/>
        </w:rPr>
        <w:t>）</w:t>
      </w:r>
    </w:p>
    <w:p w:rsidR="002F3914" w:rsidRDefault="002F3914" w:rsidP="004F0CE8">
      <w:pPr>
        <w:spacing w:line="360" w:lineRule="auto"/>
        <w:ind w:firstLine="420"/>
        <w:jc w:val="left"/>
      </w:pPr>
      <w:r>
        <w:rPr>
          <w:rFonts w:hint="eastAsia"/>
        </w:rPr>
        <w:t>A</w:t>
      </w:r>
      <w:r>
        <w:rPr>
          <w:rFonts w:hint="eastAsia"/>
        </w:rPr>
        <w:t>、用</w:t>
      </w:r>
      <w:r>
        <w:rPr>
          <w:rFonts w:hint="eastAsia"/>
        </w:rPr>
        <w:t>Sqlplus</w:t>
      </w:r>
      <w:r>
        <w:rPr>
          <w:rFonts w:hint="eastAsia"/>
        </w:rPr>
        <w:t>直接登录到</w:t>
      </w:r>
      <w:r>
        <w:rPr>
          <w:rFonts w:hint="eastAsia"/>
        </w:rPr>
        <w:t>Oracle</w:t>
      </w:r>
      <w:r>
        <w:rPr>
          <w:rFonts w:hint="eastAsia"/>
        </w:rPr>
        <w:t>数据库，使用</w:t>
      </w:r>
      <w:r>
        <w:rPr>
          <w:rFonts w:hint="eastAsia"/>
        </w:rPr>
        <w:t>select  username</w:t>
      </w:r>
      <w:r>
        <w:rPr>
          <w:rFonts w:hint="eastAsia"/>
        </w:rPr>
        <w:t>，</w:t>
      </w:r>
      <w:r>
        <w:rPr>
          <w:rFonts w:hint="eastAsia"/>
        </w:rPr>
        <w:t>password  form  dba_users</w:t>
      </w:r>
      <w:r>
        <w:rPr>
          <w:rFonts w:hint="eastAsia"/>
        </w:rPr>
        <w:t>命令查看数据库中的用户名和密码，此时看到的密码是哈希值</w:t>
      </w:r>
      <w:r>
        <w:rPr>
          <w:rFonts w:hint="eastAsia"/>
        </w:rPr>
        <w:tab/>
      </w:r>
      <w:r>
        <w:rPr>
          <w:rFonts w:hint="eastAsia"/>
        </w:rPr>
        <w:tab/>
      </w:r>
      <w:r>
        <w:rPr>
          <w:rFonts w:hint="eastAsia"/>
        </w:rPr>
        <w:tab/>
      </w:r>
    </w:p>
    <w:p w:rsidR="00877E95" w:rsidRDefault="002F3914" w:rsidP="004F0CE8">
      <w:pPr>
        <w:spacing w:line="360" w:lineRule="auto"/>
        <w:ind w:firstLine="420"/>
        <w:jc w:val="left"/>
      </w:pPr>
      <w:r>
        <w:rPr>
          <w:rFonts w:hint="eastAsia"/>
        </w:rPr>
        <w:t>B</w:t>
      </w:r>
      <w:r>
        <w:rPr>
          <w:rFonts w:hint="eastAsia"/>
        </w:rPr>
        <w:t>、</w:t>
      </w:r>
      <w:r w:rsidR="00877E95">
        <w:rPr>
          <w:rFonts w:hint="eastAsia"/>
        </w:rPr>
        <w:t>在</w:t>
      </w:r>
      <w:r w:rsidR="00877E95">
        <w:rPr>
          <w:rFonts w:hint="eastAsia"/>
        </w:rPr>
        <w:t>Cain</w:t>
      </w:r>
      <w:r w:rsidR="00877E95">
        <w:rPr>
          <w:rFonts w:hint="eastAsia"/>
        </w:rPr>
        <w:t>的</w:t>
      </w:r>
      <w:r w:rsidR="00877E95">
        <w:rPr>
          <w:rFonts w:hint="eastAsia"/>
        </w:rPr>
        <w:t>Cracker</w:t>
      </w:r>
      <w:r w:rsidR="00877E95">
        <w:rPr>
          <w:rFonts w:hint="eastAsia"/>
        </w:rPr>
        <w:t>菜单点击导入用户名和哈希值，可直接显示用户密码明文</w:t>
      </w:r>
      <w:r>
        <w:rPr>
          <w:rFonts w:hint="eastAsia"/>
        </w:rPr>
        <w:tab/>
      </w:r>
    </w:p>
    <w:p w:rsidR="00471852" w:rsidRPr="00471852" w:rsidRDefault="00877E95" w:rsidP="004F0CE8">
      <w:pPr>
        <w:spacing w:line="360" w:lineRule="auto"/>
        <w:ind w:firstLine="420"/>
        <w:jc w:val="left"/>
      </w:pPr>
      <w:r>
        <w:rPr>
          <w:rFonts w:hint="eastAsia"/>
        </w:rPr>
        <w:t>C</w:t>
      </w:r>
      <w:r>
        <w:rPr>
          <w:rFonts w:hint="eastAsia"/>
        </w:rPr>
        <w:t>、在</w:t>
      </w:r>
      <w:r>
        <w:rPr>
          <w:rFonts w:hint="eastAsia"/>
        </w:rPr>
        <w:t>Cain</w:t>
      </w:r>
      <w:r>
        <w:rPr>
          <w:rFonts w:hint="eastAsia"/>
        </w:rPr>
        <w:t>的</w:t>
      </w:r>
      <w:r>
        <w:rPr>
          <w:rFonts w:hint="eastAsia"/>
        </w:rPr>
        <w:t>Cracker</w:t>
      </w:r>
      <w:r>
        <w:rPr>
          <w:rFonts w:hint="eastAsia"/>
        </w:rPr>
        <w:t>菜单点解导入用户名和哈希值，只能通过字典破解</w:t>
      </w:r>
      <w:r w:rsidR="002F3914">
        <w:rPr>
          <w:rFonts w:hint="eastAsia"/>
        </w:rPr>
        <w:tab/>
      </w:r>
      <w:r w:rsidR="002F3914">
        <w:rPr>
          <w:rFonts w:hint="eastAsia"/>
        </w:rPr>
        <w:tab/>
      </w:r>
      <w:r>
        <w:rPr>
          <w:rFonts w:hint="eastAsia"/>
        </w:rPr>
        <w:tab/>
      </w:r>
      <w:r>
        <w:rPr>
          <w:rFonts w:hint="eastAsia"/>
        </w:rPr>
        <w:tab/>
        <w:t>D</w:t>
      </w:r>
      <w:r w:rsidR="002F3914">
        <w:rPr>
          <w:rFonts w:hint="eastAsia"/>
        </w:rPr>
        <w:t>、</w:t>
      </w:r>
      <w:r w:rsidR="00471852">
        <w:rPr>
          <w:rFonts w:hint="eastAsia"/>
        </w:rPr>
        <w:t>在</w:t>
      </w:r>
      <w:r w:rsidR="00471852">
        <w:rPr>
          <w:rFonts w:hint="eastAsia"/>
        </w:rPr>
        <w:t>Cain</w:t>
      </w:r>
      <w:r w:rsidR="00471852">
        <w:rPr>
          <w:rFonts w:hint="eastAsia"/>
        </w:rPr>
        <w:t>的</w:t>
      </w:r>
      <w:r w:rsidR="00471852">
        <w:rPr>
          <w:rFonts w:hint="eastAsia"/>
        </w:rPr>
        <w:t>Rainbow</w:t>
      </w:r>
      <w:r w:rsidR="00471852">
        <w:rPr>
          <w:rFonts w:hint="eastAsia"/>
        </w:rPr>
        <w:t>生成的表会占用大量的硬盘空间和内存，可是破解速度和效率</w:t>
      </w:r>
      <w:r w:rsidR="00471852">
        <w:rPr>
          <w:rFonts w:hint="eastAsia"/>
        </w:rPr>
        <w:lastRenderedPageBreak/>
        <w:t>很高</w:t>
      </w:r>
    </w:p>
    <w:p w:rsidR="00441621" w:rsidRPr="00471852" w:rsidRDefault="00471852" w:rsidP="004F0CE8">
      <w:pPr>
        <w:spacing w:line="360" w:lineRule="auto"/>
        <w:jc w:val="left"/>
      </w:pPr>
      <w:r>
        <w:rPr>
          <w:rFonts w:hint="eastAsia"/>
        </w:rPr>
        <w:t>336</w:t>
      </w:r>
      <w:r>
        <w:rPr>
          <w:rFonts w:hint="eastAsia"/>
        </w:rPr>
        <w:t>、在数据库向因特网开放前，哪个步棸是可以忽略的？（</w:t>
      </w:r>
      <w:r>
        <w:rPr>
          <w:rFonts w:hint="eastAsia"/>
        </w:rPr>
        <w:t>B</w:t>
      </w:r>
      <w:r>
        <w:rPr>
          <w:rFonts w:hint="eastAsia"/>
        </w:rPr>
        <w:t>）</w:t>
      </w:r>
    </w:p>
    <w:p w:rsidR="009319D0" w:rsidRDefault="00471852" w:rsidP="004F0CE8">
      <w:pPr>
        <w:spacing w:line="360" w:lineRule="auto"/>
        <w:ind w:firstLine="420"/>
        <w:jc w:val="left"/>
      </w:pPr>
      <w:r>
        <w:rPr>
          <w:rFonts w:hint="eastAsia"/>
        </w:rPr>
        <w:t>A</w:t>
      </w:r>
      <w:r>
        <w:rPr>
          <w:rFonts w:hint="eastAsia"/>
        </w:rPr>
        <w:t>、</w:t>
      </w:r>
      <w:r w:rsidR="009319D0">
        <w:rPr>
          <w:rFonts w:hint="eastAsia"/>
        </w:rPr>
        <w:t>安全安装和配置操作系统和数据库系统</w:t>
      </w:r>
      <w:r>
        <w:rPr>
          <w:rFonts w:hint="eastAsia"/>
        </w:rPr>
        <w:tab/>
      </w:r>
    </w:p>
    <w:p w:rsidR="009319D0" w:rsidRDefault="00471852" w:rsidP="004F0CE8">
      <w:pPr>
        <w:spacing w:line="360" w:lineRule="auto"/>
        <w:ind w:firstLine="420"/>
        <w:jc w:val="left"/>
      </w:pPr>
      <w:r>
        <w:rPr>
          <w:rFonts w:hint="eastAsia"/>
        </w:rPr>
        <w:t>B</w:t>
      </w:r>
      <w:r>
        <w:rPr>
          <w:rFonts w:hint="eastAsia"/>
        </w:rPr>
        <w:t>、</w:t>
      </w:r>
      <w:r w:rsidR="009319D0">
        <w:rPr>
          <w:rFonts w:hint="eastAsia"/>
        </w:rPr>
        <w:t>应用系统应该在内网试运行</w:t>
      </w:r>
      <w:r w:rsidR="009319D0">
        <w:rPr>
          <w:rFonts w:hint="eastAsia"/>
        </w:rPr>
        <w:t>3</w:t>
      </w:r>
      <w:r w:rsidR="009319D0">
        <w:rPr>
          <w:rFonts w:hint="eastAsia"/>
        </w:rPr>
        <w:t>个月</w:t>
      </w:r>
      <w:r>
        <w:rPr>
          <w:rFonts w:hint="eastAsia"/>
        </w:rPr>
        <w:tab/>
      </w:r>
    </w:p>
    <w:p w:rsidR="009319D0" w:rsidRDefault="00471852" w:rsidP="004F0CE8">
      <w:pPr>
        <w:spacing w:line="360" w:lineRule="auto"/>
        <w:ind w:firstLine="420"/>
        <w:jc w:val="left"/>
      </w:pPr>
      <w:r>
        <w:rPr>
          <w:rFonts w:hint="eastAsia"/>
        </w:rPr>
        <w:t>C</w:t>
      </w:r>
      <w:r>
        <w:rPr>
          <w:rFonts w:hint="eastAsia"/>
        </w:rPr>
        <w:t>、</w:t>
      </w:r>
      <w:r w:rsidR="009319D0">
        <w:rPr>
          <w:rFonts w:hint="eastAsia"/>
        </w:rPr>
        <w:t>对应用软件如</w:t>
      </w:r>
      <w:r w:rsidR="009319D0">
        <w:rPr>
          <w:rFonts w:hint="eastAsia"/>
        </w:rPr>
        <w:t>Web</w:t>
      </w:r>
      <w:r w:rsidR="009319D0">
        <w:rPr>
          <w:rFonts w:hint="eastAsia"/>
        </w:rPr>
        <w:t>也没、</w:t>
      </w:r>
      <w:r w:rsidR="009319D0">
        <w:rPr>
          <w:rFonts w:hint="eastAsia"/>
        </w:rPr>
        <w:t>ASP</w:t>
      </w:r>
      <w:r w:rsidR="009319D0">
        <w:rPr>
          <w:rFonts w:hint="eastAsia"/>
        </w:rPr>
        <w:t>脚本等进行安全性检查</w:t>
      </w:r>
      <w:r>
        <w:rPr>
          <w:rFonts w:hint="eastAsia"/>
        </w:rPr>
        <w:tab/>
      </w:r>
      <w:r>
        <w:rPr>
          <w:rFonts w:hint="eastAsia"/>
        </w:rPr>
        <w:tab/>
      </w:r>
      <w:r>
        <w:rPr>
          <w:rFonts w:hint="eastAsia"/>
        </w:rPr>
        <w:tab/>
      </w:r>
    </w:p>
    <w:p w:rsidR="00471852" w:rsidRDefault="00471852" w:rsidP="004F0CE8">
      <w:pPr>
        <w:spacing w:line="360" w:lineRule="auto"/>
        <w:ind w:firstLine="420"/>
        <w:jc w:val="left"/>
      </w:pPr>
      <w:r>
        <w:rPr>
          <w:rFonts w:hint="eastAsia"/>
        </w:rPr>
        <w:t>D</w:t>
      </w:r>
      <w:r>
        <w:rPr>
          <w:rFonts w:hint="eastAsia"/>
        </w:rPr>
        <w:t>、</w:t>
      </w:r>
      <w:r w:rsidR="009319D0">
        <w:rPr>
          <w:rFonts w:hint="eastAsia"/>
        </w:rPr>
        <w:t>网络安全策略已经生效</w:t>
      </w:r>
    </w:p>
    <w:p w:rsidR="009319D0" w:rsidRPr="00471852" w:rsidRDefault="009319D0" w:rsidP="004F0CE8">
      <w:pPr>
        <w:spacing w:line="360" w:lineRule="auto"/>
        <w:jc w:val="left"/>
      </w:pPr>
      <w:r>
        <w:rPr>
          <w:rFonts w:hint="eastAsia"/>
        </w:rPr>
        <w:t>337</w:t>
      </w:r>
      <w:r>
        <w:rPr>
          <w:rFonts w:hint="eastAsia"/>
        </w:rPr>
        <w:t>、如果不设置必要的日志审核，就无法追踪回朔安全事件，检查是否启用通用查询日志，打开</w:t>
      </w:r>
      <w:r>
        <w:rPr>
          <w:rFonts w:hint="eastAsia"/>
        </w:rPr>
        <w:t>/etcmy.cnf</w:t>
      </w:r>
      <w:r>
        <w:rPr>
          <w:rFonts w:hint="eastAsia"/>
        </w:rPr>
        <w:t>文件，查看是否包含如下设置，选出一个正确的（</w:t>
      </w:r>
      <w:r>
        <w:rPr>
          <w:rFonts w:hint="eastAsia"/>
        </w:rPr>
        <w:t>D</w:t>
      </w:r>
      <w:r>
        <w:rPr>
          <w:rFonts w:hint="eastAsia"/>
        </w:rPr>
        <w:t>）。</w:t>
      </w:r>
    </w:p>
    <w:p w:rsidR="009319D0" w:rsidRDefault="009319D0" w:rsidP="004F0CE8">
      <w:pPr>
        <w:spacing w:line="360" w:lineRule="auto"/>
        <w:ind w:firstLine="420"/>
        <w:jc w:val="left"/>
      </w:pPr>
      <w:r>
        <w:rPr>
          <w:rFonts w:hint="eastAsia"/>
        </w:rPr>
        <w:t>A</w:t>
      </w:r>
      <w:r>
        <w:rPr>
          <w:rFonts w:hint="eastAsia"/>
        </w:rPr>
        <w:t>、</w:t>
      </w:r>
      <w:r>
        <w:rPr>
          <w:rFonts w:hint="eastAsia"/>
        </w:rPr>
        <w:t>audit=filename</w:t>
      </w:r>
      <w:r>
        <w:rPr>
          <w:rFonts w:hint="eastAsia"/>
        </w:rPr>
        <w:tab/>
      </w:r>
      <w:r>
        <w:rPr>
          <w:rFonts w:hint="eastAsia"/>
        </w:rPr>
        <w:tab/>
        <w:t>B</w:t>
      </w:r>
      <w:r>
        <w:rPr>
          <w:rFonts w:hint="eastAsia"/>
        </w:rPr>
        <w:t>、</w:t>
      </w:r>
      <w:r>
        <w:rPr>
          <w:rFonts w:hint="eastAsia"/>
        </w:rPr>
        <w:t xml:space="preserve">sys=filename </w:t>
      </w:r>
      <w:r>
        <w:rPr>
          <w:rFonts w:hint="eastAsia"/>
        </w:rPr>
        <w:tab/>
      </w:r>
      <w:r>
        <w:rPr>
          <w:rFonts w:hint="eastAsia"/>
        </w:rPr>
        <w:tab/>
        <w:t>C</w:t>
      </w:r>
      <w:r>
        <w:rPr>
          <w:rFonts w:hint="eastAsia"/>
        </w:rPr>
        <w:t>、</w:t>
      </w:r>
      <w:r>
        <w:rPr>
          <w:rFonts w:hint="eastAsia"/>
        </w:rPr>
        <w:t>event=filename</w:t>
      </w:r>
      <w:r>
        <w:rPr>
          <w:rFonts w:hint="eastAsia"/>
        </w:rPr>
        <w:tab/>
      </w:r>
      <w:r>
        <w:rPr>
          <w:rFonts w:hint="eastAsia"/>
        </w:rPr>
        <w:tab/>
        <w:t>D</w:t>
      </w:r>
      <w:r>
        <w:rPr>
          <w:rFonts w:hint="eastAsia"/>
        </w:rPr>
        <w:t>、</w:t>
      </w:r>
      <w:r>
        <w:rPr>
          <w:rFonts w:hint="eastAsia"/>
        </w:rPr>
        <w:t>log=filename</w:t>
      </w:r>
    </w:p>
    <w:p w:rsidR="00441621" w:rsidRPr="009319D0" w:rsidRDefault="009319D0" w:rsidP="004F0CE8">
      <w:pPr>
        <w:spacing w:line="360" w:lineRule="auto"/>
        <w:jc w:val="left"/>
      </w:pPr>
      <w:r w:rsidRPr="009319D0">
        <w:rPr>
          <w:rFonts w:hint="eastAsia"/>
        </w:rPr>
        <w:t>338</w:t>
      </w:r>
      <w:r w:rsidRPr="009319D0">
        <w:rPr>
          <w:rFonts w:hint="eastAsia"/>
        </w:rPr>
        <w:t>、</w:t>
      </w:r>
      <w:r>
        <w:rPr>
          <w:rFonts w:hint="eastAsia"/>
        </w:rPr>
        <w:t>针对一台对外提供</w:t>
      </w:r>
      <w:r>
        <w:rPr>
          <w:rFonts w:hint="eastAsia"/>
        </w:rPr>
        <w:t>Web</w:t>
      </w:r>
      <w:r>
        <w:rPr>
          <w:rFonts w:hint="eastAsia"/>
        </w:rPr>
        <w:t>服务的</w:t>
      </w:r>
      <w:r>
        <w:rPr>
          <w:rFonts w:hint="eastAsia"/>
        </w:rPr>
        <w:t>Windows</w:t>
      </w:r>
      <w:r>
        <w:rPr>
          <w:rFonts w:hint="eastAsia"/>
        </w:rPr>
        <w:t>服务器，下列关于账户权限控制，哪些项是不合理的？（</w:t>
      </w:r>
      <w:r>
        <w:rPr>
          <w:rFonts w:hint="eastAsia"/>
        </w:rPr>
        <w:t>C</w:t>
      </w:r>
      <w:r>
        <w:rPr>
          <w:rFonts w:hint="eastAsia"/>
        </w:rPr>
        <w:t>）</w:t>
      </w:r>
    </w:p>
    <w:p w:rsidR="009319D0" w:rsidRDefault="009319D0" w:rsidP="004F0CE8">
      <w:pPr>
        <w:spacing w:line="360" w:lineRule="auto"/>
        <w:ind w:firstLine="420"/>
        <w:jc w:val="left"/>
      </w:pPr>
      <w:r>
        <w:rPr>
          <w:rFonts w:hint="eastAsia"/>
        </w:rPr>
        <w:t>A</w:t>
      </w:r>
      <w:r>
        <w:rPr>
          <w:rFonts w:hint="eastAsia"/>
        </w:rPr>
        <w:t>、限制匿名账户对</w:t>
      </w:r>
      <w:r>
        <w:rPr>
          <w:rFonts w:hint="eastAsia"/>
        </w:rPr>
        <w:t>Web</w:t>
      </w:r>
      <w:r>
        <w:rPr>
          <w:rFonts w:hint="eastAsia"/>
        </w:rPr>
        <w:t>内容的目录写权限</w:t>
      </w:r>
    </w:p>
    <w:p w:rsidR="009319D0" w:rsidRDefault="009319D0" w:rsidP="004F0CE8">
      <w:pPr>
        <w:spacing w:line="360" w:lineRule="auto"/>
        <w:ind w:firstLine="420"/>
        <w:jc w:val="left"/>
      </w:pPr>
      <w:r>
        <w:rPr>
          <w:rFonts w:hint="eastAsia"/>
        </w:rPr>
        <w:t>B</w:t>
      </w:r>
      <w:r>
        <w:rPr>
          <w:rFonts w:hint="eastAsia"/>
        </w:rPr>
        <w:t>、从</w:t>
      </w:r>
      <w:r>
        <w:rPr>
          <w:rFonts w:hint="eastAsia"/>
        </w:rPr>
        <w:t>Everyone</w:t>
      </w:r>
      <w:r>
        <w:rPr>
          <w:rFonts w:hint="eastAsia"/>
        </w:rPr>
        <w:t>组中删除“从网络访问此计算机”</w:t>
      </w:r>
      <w:r>
        <w:rPr>
          <w:rFonts w:hint="eastAsia"/>
        </w:rPr>
        <w:tab/>
      </w:r>
      <w:r>
        <w:rPr>
          <w:rFonts w:hint="eastAsia"/>
        </w:rPr>
        <w:t>用户权限</w:t>
      </w:r>
    </w:p>
    <w:p w:rsidR="009319D0" w:rsidRDefault="009319D0" w:rsidP="004F0CE8">
      <w:pPr>
        <w:spacing w:line="360" w:lineRule="auto"/>
        <w:ind w:firstLine="420"/>
        <w:jc w:val="left"/>
      </w:pPr>
      <w:r>
        <w:rPr>
          <w:rFonts w:hint="eastAsia"/>
        </w:rPr>
        <w:t>C</w:t>
      </w:r>
      <w:r>
        <w:rPr>
          <w:rFonts w:hint="eastAsia"/>
        </w:rPr>
        <w:t>、禁用</w:t>
      </w:r>
      <w:r>
        <w:rPr>
          <w:rFonts w:hint="eastAsia"/>
        </w:rPr>
        <w:t>IUSR-MACHE</w:t>
      </w:r>
      <w:r>
        <w:rPr>
          <w:rFonts w:hint="eastAsia"/>
        </w:rPr>
        <w:t>和</w:t>
      </w:r>
      <w:r>
        <w:rPr>
          <w:rFonts w:hint="eastAsia"/>
        </w:rPr>
        <w:t>IWAN_MACHINE</w:t>
      </w:r>
      <w:r>
        <w:rPr>
          <w:rFonts w:hint="eastAsia"/>
        </w:rPr>
        <w:t>账户</w:t>
      </w:r>
      <w:r>
        <w:rPr>
          <w:rFonts w:hint="eastAsia"/>
        </w:rPr>
        <w:tab/>
      </w:r>
      <w:r>
        <w:rPr>
          <w:rFonts w:hint="eastAsia"/>
        </w:rPr>
        <w:tab/>
      </w:r>
      <w:r>
        <w:rPr>
          <w:rFonts w:hint="eastAsia"/>
        </w:rPr>
        <w:tab/>
      </w:r>
    </w:p>
    <w:p w:rsidR="009319D0" w:rsidRDefault="009319D0" w:rsidP="004F0CE8">
      <w:pPr>
        <w:spacing w:line="360" w:lineRule="auto"/>
        <w:ind w:firstLine="420"/>
        <w:jc w:val="left"/>
      </w:pPr>
      <w:r>
        <w:rPr>
          <w:rFonts w:hint="eastAsia"/>
        </w:rPr>
        <w:t>D</w:t>
      </w:r>
      <w:r>
        <w:rPr>
          <w:rFonts w:hint="eastAsia"/>
        </w:rPr>
        <w:t>、本地登录时必须使用</w:t>
      </w:r>
      <w:r>
        <w:rPr>
          <w:rFonts w:hint="eastAsia"/>
        </w:rPr>
        <w:t>Administrators</w:t>
      </w:r>
      <w:r>
        <w:rPr>
          <w:rFonts w:hint="eastAsia"/>
        </w:rPr>
        <w:t>账户</w:t>
      </w:r>
    </w:p>
    <w:p w:rsidR="00441621" w:rsidRPr="009319D0" w:rsidRDefault="00E94FA9" w:rsidP="004F0CE8">
      <w:pPr>
        <w:spacing w:line="360" w:lineRule="auto"/>
        <w:jc w:val="left"/>
      </w:pPr>
      <w:r>
        <w:rPr>
          <w:rFonts w:hint="eastAsia"/>
        </w:rPr>
        <w:t>339</w:t>
      </w:r>
      <w:r>
        <w:rPr>
          <w:rFonts w:hint="eastAsia"/>
        </w:rPr>
        <w:t>、网上营业中间件如果启用了</w:t>
      </w:r>
      <w:r>
        <w:rPr>
          <w:rFonts w:hint="eastAsia"/>
        </w:rPr>
        <w:t>SSl</w:t>
      </w:r>
      <w:r>
        <w:rPr>
          <w:rFonts w:hint="eastAsia"/>
        </w:rPr>
        <w:t>，应采用不低于（</w:t>
      </w:r>
      <w:r>
        <w:rPr>
          <w:rFonts w:hint="eastAsia"/>
        </w:rPr>
        <w:t>C</w:t>
      </w:r>
      <w:r>
        <w:rPr>
          <w:rFonts w:hint="eastAsia"/>
        </w:rPr>
        <w:t>）版本的</w:t>
      </w:r>
      <w:r>
        <w:rPr>
          <w:rFonts w:hint="eastAsia"/>
        </w:rPr>
        <w:t>SS</w:t>
      </w:r>
      <w:r w:rsidR="00C11AEA">
        <w:rPr>
          <w:rFonts w:hint="eastAsia"/>
        </w:rPr>
        <w:t>L</w:t>
      </w:r>
      <w:r>
        <w:rPr>
          <w:rFonts w:hint="eastAsia"/>
        </w:rPr>
        <w:t>，采用</w:t>
      </w:r>
      <w:r w:rsidR="00C11AEA">
        <w:rPr>
          <w:rFonts w:hint="eastAsia"/>
        </w:rPr>
        <w:t>经国家密码管理局认可的密码算法。</w:t>
      </w:r>
    </w:p>
    <w:p w:rsidR="00C11AEA" w:rsidRDefault="00C11AEA" w:rsidP="004F0CE8">
      <w:pPr>
        <w:spacing w:line="360" w:lineRule="auto"/>
        <w:ind w:firstLine="420"/>
        <w:jc w:val="left"/>
      </w:pPr>
      <w:r>
        <w:rPr>
          <w:rFonts w:hint="eastAsia"/>
        </w:rPr>
        <w:t>A</w:t>
      </w:r>
      <w:r>
        <w:rPr>
          <w:rFonts w:hint="eastAsia"/>
        </w:rPr>
        <w:t>、</w:t>
      </w:r>
      <w:r>
        <w:rPr>
          <w:rFonts w:hint="eastAsia"/>
        </w:rPr>
        <w:t>2.0</w:t>
      </w:r>
      <w:r>
        <w:rPr>
          <w:rFonts w:hint="eastAsia"/>
        </w:rPr>
        <w:tab/>
      </w:r>
      <w:r>
        <w:rPr>
          <w:rFonts w:hint="eastAsia"/>
        </w:rPr>
        <w:tab/>
      </w:r>
      <w:r>
        <w:rPr>
          <w:rFonts w:hint="eastAsia"/>
        </w:rPr>
        <w:tab/>
      </w:r>
      <w:r>
        <w:rPr>
          <w:rFonts w:hint="eastAsia"/>
        </w:rPr>
        <w:tab/>
      </w:r>
      <w:r w:rsidR="0019362F">
        <w:rPr>
          <w:rFonts w:hint="eastAsia"/>
        </w:rPr>
        <w:tab/>
      </w:r>
      <w:r>
        <w:rPr>
          <w:rFonts w:hint="eastAsia"/>
        </w:rPr>
        <w:t>B</w:t>
      </w:r>
      <w:r>
        <w:rPr>
          <w:rFonts w:hint="eastAsia"/>
        </w:rPr>
        <w:t>、</w:t>
      </w:r>
      <w:r>
        <w:rPr>
          <w:rFonts w:hint="eastAsia"/>
        </w:rPr>
        <w:t>2.5</w:t>
      </w:r>
      <w:r>
        <w:rPr>
          <w:rFonts w:hint="eastAsia"/>
        </w:rPr>
        <w:tab/>
        <w:t xml:space="preserve"> </w:t>
      </w:r>
      <w:r>
        <w:rPr>
          <w:rFonts w:hint="eastAsia"/>
        </w:rPr>
        <w:tab/>
      </w:r>
      <w:r>
        <w:rPr>
          <w:rFonts w:hint="eastAsia"/>
        </w:rPr>
        <w:tab/>
      </w:r>
      <w:r>
        <w:rPr>
          <w:rFonts w:hint="eastAsia"/>
        </w:rPr>
        <w:tab/>
        <w:t>C</w:t>
      </w:r>
      <w:r>
        <w:rPr>
          <w:rFonts w:hint="eastAsia"/>
        </w:rPr>
        <w:t>、</w:t>
      </w:r>
      <w:r>
        <w:rPr>
          <w:rFonts w:hint="eastAsia"/>
        </w:rPr>
        <w:t>3.0</w:t>
      </w:r>
      <w:r>
        <w:rPr>
          <w:rFonts w:hint="eastAsia"/>
        </w:rPr>
        <w:tab/>
      </w:r>
      <w:r>
        <w:rPr>
          <w:rFonts w:hint="eastAsia"/>
        </w:rPr>
        <w:tab/>
      </w:r>
      <w:r>
        <w:rPr>
          <w:rFonts w:hint="eastAsia"/>
        </w:rPr>
        <w:tab/>
      </w:r>
      <w:r>
        <w:rPr>
          <w:rFonts w:hint="eastAsia"/>
        </w:rPr>
        <w:tab/>
      </w:r>
      <w:r w:rsidR="0019362F">
        <w:rPr>
          <w:rFonts w:hint="eastAsia"/>
        </w:rPr>
        <w:tab/>
      </w:r>
      <w:r>
        <w:rPr>
          <w:rFonts w:hint="eastAsia"/>
        </w:rPr>
        <w:t>D</w:t>
      </w:r>
      <w:r>
        <w:rPr>
          <w:rFonts w:hint="eastAsia"/>
        </w:rPr>
        <w:t>、</w:t>
      </w:r>
      <w:r>
        <w:rPr>
          <w:rFonts w:hint="eastAsia"/>
        </w:rPr>
        <w:t>3.1</w:t>
      </w:r>
    </w:p>
    <w:p w:rsidR="00441621" w:rsidRDefault="00C11AEA" w:rsidP="004F0CE8">
      <w:pPr>
        <w:spacing w:line="360" w:lineRule="auto"/>
        <w:jc w:val="left"/>
      </w:pPr>
      <w:r>
        <w:rPr>
          <w:rFonts w:hint="eastAsia"/>
        </w:rPr>
        <w:t>340</w:t>
      </w:r>
      <w:r>
        <w:rPr>
          <w:rFonts w:hint="eastAsia"/>
        </w:rPr>
        <w:t>、</w:t>
      </w:r>
      <w:r>
        <w:rPr>
          <w:rFonts w:hint="eastAsia"/>
        </w:rPr>
        <w:t>SQL  Server</w:t>
      </w:r>
      <w:r>
        <w:rPr>
          <w:rFonts w:hint="eastAsia"/>
        </w:rPr>
        <w:t>默认的具有</w:t>
      </w:r>
      <w:r>
        <w:rPr>
          <w:rFonts w:hint="eastAsia"/>
        </w:rPr>
        <w:t>DBA</w:t>
      </w:r>
      <w:r>
        <w:rPr>
          <w:rFonts w:hint="eastAsia"/>
        </w:rPr>
        <w:t>权限的账号是什么？（</w:t>
      </w:r>
      <w:r>
        <w:rPr>
          <w:rFonts w:hint="eastAsia"/>
        </w:rPr>
        <w:t>C</w:t>
      </w:r>
      <w:r>
        <w:rPr>
          <w:rFonts w:hint="eastAsia"/>
        </w:rPr>
        <w:t>）</w:t>
      </w:r>
    </w:p>
    <w:p w:rsidR="00C11AEA" w:rsidRDefault="00C11AEA" w:rsidP="004F0CE8">
      <w:pPr>
        <w:spacing w:line="360" w:lineRule="auto"/>
        <w:ind w:firstLine="420"/>
        <w:jc w:val="left"/>
      </w:pPr>
      <w:r>
        <w:rPr>
          <w:rFonts w:hint="eastAsia"/>
        </w:rPr>
        <w:t>A</w:t>
      </w:r>
      <w:r>
        <w:rPr>
          <w:rFonts w:hint="eastAsia"/>
        </w:rPr>
        <w:t>、</w:t>
      </w:r>
      <w:r>
        <w:rPr>
          <w:rFonts w:hint="eastAsia"/>
        </w:rPr>
        <w:t>root</w:t>
      </w:r>
      <w:r>
        <w:rPr>
          <w:rFonts w:hint="eastAsia"/>
        </w:rPr>
        <w:tab/>
      </w:r>
      <w:r>
        <w:rPr>
          <w:rFonts w:hint="eastAsia"/>
        </w:rPr>
        <w:tab/>
      </w:r>
      <w:r>
        <w:rPr>
          <w:rFonts w:hint="eastAsia"/>
        </w:rPr>
        <w:tab/>
      </w:r>
      <w:r>
        <w:rPr>
          <w:rFonts w:hint="eastAsia"/>
        </w:rPr>
        <w:tab/>
      </w:r>
      <w:r w:rsidR="0019362F">
        <w:rPr>
          <w:rFonts w:hint="eastAsia"/>
        </w:rPr>
        <w:tab/>
      </w:r>
      <w:r>
        <w:rPr>
          <w:rFonts w:hint="eastAsia"/>
        </w:rPr>
        <w:t>B</w:t>
      </w:r>
      <w:r>
        <w:rPr>
          <w:rFonts w:hint="eastAsia"/>
        </w:rPr>
        <w:t>、</w:t>
      </w:r>
      <w:r>
        <w:rPr>
          <w:rFonts w:hint="eastAsia"/>
        </w:rPr>
        <w:t>admin</w:t>
      </w:r>
      <w:r>
        <w:rPr>
          <w:rFonts w:hint="eastAsia"/>
        </w:rPr>
        <w:tab/>
        <w:t xml:space="preserve"> </w:t>
      </w:r>
      <w:r>
        <w:rPr>
          <w:rFonts w:hint="eastAsia"/>
        </w:rPr>
        <w:tab/>
      </w:r>
      <w:r>
        <w:rPr>
          <w:rFonts w:hint="eastAsia"/>
        </w:rPr>
        <w:tab/>
        <w:t>C</w:t>
      </w:r>
      <w:r>
        <w:rPr>
          <w:rFonts w:hint="eastAsia"/>
        </w:rPr>
        <w:t>、</w:t>
      </w:r>
      <w:r>
        <w:rPr>
          <w:rFonts w:hint="eastAsia"/>
        </w:rPr>
        <w:t>sa</w:t>
      </w:r>
      <w:r>
        <w:rPr>
          <w:rFonts w:hint="eastAsia"/>
        </w:rPr>
        <w:tab/>
      </w:r>
      <w:r>
        <w:rPr>
          <w:rFonts w:hint="eastAsia"/>
        </w:rPr>
        <w:tab/>
      </w:r>
      <w:r>
        <w:rPr>
          <w:rFonts w:hint="eastAsia"/>
        </w:rPr>
        <w:tab/>
      </w:r>
      <w:r>
        <w:rPr>
          <w:rFonts w:hint="eastAsia"/>
        </w:rPr>
        <w:tab/>
        <w:t>D</w:t>
      </w:r>
      <w:r>
        <w:rPr>
          <w:rFonts w:hint="eastAsia"/>
        </w:rPr>
        <w:t>、</w:t>
      </w:r>
      <w:r>
        <w:rPr>
          <w:rFonts w:hint="eastAsia"/>
        </w:rPr>
        <w:t>system</w:t>
      </w:r>
    </w:p>
    <w:p w:rsidR="00C11AEA" w:rsidRPr="00C11AEA" w:rsidRDefault="00C11AEA" w:rsidP="004F0CE8">
      <w:pPr>
        <w:spacing w:line="360" w:lineRule="auto"/>
        <w:jc w:val="left"/>
      </w:pPr>
      <w:r>
        <w:rPr>
          <w:rFonts w:hint="eastAsia"/>
        </w:rPr>
        <w:t>341</w:t>
      </w:r>
      <w:r>
        <w:rPr>
          <w:rFonts w:hint="eastAsia"/>
        </w:rPr>
        <w:t>、（</w:t>
      </w:r>
      <w:r>
        <w:rPr>
          <w:rFonts w:hint="eastAsia"/>
        </w:rPr>
        <w:t>A</w:t>
      </w:r>
      <w:r>
        <w:rPr>
          <w:rFonts w:hint="eastAsia"/>
        </w:rPr>
        <w:t>）是指电子系统或设备在自己正常工作产生的电磁环境下，电子系统或设备</w:t>
      </w:r>
      <w:r w:rsidR="00893536">
        <w:rPr>
          <w:rFonts w:hint="eastAsia"/>
        </w:rPr>
        <w:t>之间的相互之间的相互不影响的电磁特性。</w:t>
      </w:r>
    </w:p>
    <w:p w:rsidR="00893536" w:rsidRDefault="00893536" w:rsidP="004F0CE8">
      <w:pPr>
        <w:spacing w:line="360" w:lineRule="auto"/>
        <w:ind w:firstLine="420"/>
        <w:jc w:val="left"/>
      </w:pPr>
      <w:r>
        <w:rPr>
          <w:rFonts w:hint="eastAsia"/>
        </w:rPr>
        <w:t>A</w:t>
      </w:r>
      <w:r>
        <w:rPr>
          <w:rFonts w:hint="eastAsia"/>
        </w:rPr>
        <w:t>、电磁兼容性</w:t>
      </w:r>
      <w:r>
        <w:rPr>
          <w:rFonts w:hint="eastAsia"/>
        </w:rPr>
        <w:tab/>
      </w:r>
      <w:r>
        <w:rPr>
          <w:rFonts w:hint="eastAsia"/>
        </w:rPr>
        <w:tab/>
        <w:t>B</w:t>
      </w:r>
      <w:r>
        <w:rPr>
          <w:rFonts w:hint="eastAsia"/>
        </w:rPr>
        <w:t>、传导干扰</w:t>
      </w:r>
      <w:r>
        <w:rPr>
          <w:rFonts w:hint="eastAsia"/>
        </w:rPr>
        <w:tab/>
        <w:t xml:space="preserve"> </w:t>
      </w:r>
      <w:r>
        <w:rPr>
          <w:rFonts w:hint="eastAsia"/>
        </w:rPr>
        <w:tab/>
      </w:r>
      <w:r>
        <w:rPr>
          <w:rFonts w:hint="eastAsia"/>
        </w:rPr>
        <w:tab/>
        <w:t>C</w:t>
      </w:r>
      <w:r>
        <w:rPr>
          <w:rFonts w:hint="eastAsia"/>
        </w:rPr>
        <w:t>、电磁干扰</w:t>
      </w:r>
      <w:r>
        <w:rPr>
          <w:rFonts w:hint="eastAsia"/>
        </w:rPr>
        <w:tab/>
      </w:r>
      <w:r>
        <w:rPr>
          <w:rFonts w:hint="eastAsia"/>
        </w:rPr>
        <w:tab/>
      </w:r>
      <w:r>
        <w:rPr>
          <w:rFonts w:hint="eastAsia"/>
        </w:rPr>
        <w:tab/>
        <w:t>D</w:t>
      </w:r>
      <w:r>
        <w:rPr>
          <w:rFonts w:hint="eastAsia"/>
        </w:rPr>
        <w:t>、辐射干扰</w:t>
      </w:r>
    </w:p>
    <w:p w:rsidR="00441621" w:rsidRPr="00893536" w:rsidRDefault="00893536" w:rsidP="004F0CE8">
      <w:pPr>
        <w:spacing w:line="360" w:lineRule="auto"/>
        <w:jc w:val="left"/>
      </w:pPr>
      <w:r>
        <w:rPr>
          <w:rFonts w:hint="eastAsia"/>
        </w:rPr>
        <w:t>342</w:t>
      </w:r>
      <w:r>
        <w:rPr>
          <w:rFonts w:hint="eastAsia"/>
        </w:rPr>
        <w:t>、（</w:t>
      </w:r>
      <w:r>
        <w:rPr>
          <w:rFonts w:hint="eastAsia"/>
        </w:rPr>
        <w:t>C</w:t>
      </w:r>
      <w:r>
        <w:rPr>
          <w:rFonts w:hint="eastAsia"/>
        </w:rPr>
        <w:t>）是指一切与有用信号无关的、不希望有的或对电器及电子设备产生不良影响的电磁发射。</w:t>
      </w:r>
    </w:p>
    <w:p w:rsidR="00893536" w:rsidRDefault="00893536" w:rsidP="004F0CE8">
      <w:pPr>
        <w:spacing w:line="360" w:lineRule="auto"/>
        <w:ind w:firstLine="420"/>
        <w:jc w:val="left"/>
      </w:pPr>
      <w:r>
        <w:rPr>
          <w:rFonts w:hint="eastAsia"/>
        </w:rPr>
        <w:t>A</w:t>
      </w:r>
      <w:r>
        <w:rPr>
          <w:rFonts w:hint="eastAsia"/>
        </w:rPr>
        <w:t>、电磁兼容性</w:t>
      </w:r>
      <w:r>
        <w:rPr>
          <w:rFonts w:hint="eastAsia"/>
        </w:rPr>
        <w:tab/>
      </w:r>
      <w:r>
        <w:rPr>
          <w:rFonts w:hint="eastAsia"/>
        </w:rPr>
        <w:tab/>
        <w:t>B</w:t>
      </w:r>
      <w:r>
        <w:rPr>
          <w:rFonts w:hint="eastAsia"/>
        </w:rPr>
        <w:t>、传导干扰</w:t>
      </w:r>
      <w:r>
        <w:rPr>
          <w:rFonts w:hint="eastAsia"/>
        </w:rPr>
        <w:tab/>
        <w:t xml:space="preserve"> </w:t>
      </w:r>
      <w:r>
        <w:rPr>
          <w:rFonts w:hint="eastAsia"/>
        </w:rPr>
        <w:tab/>
      </w:r>
      <w:r>
        <w:rPr>
          <w:rFonts w:hint="eastAsia"/>
        </w:rPr>
        <w:tab/>
        <w:t>C</w:t>
      </w:r>
      <w:r>
        <w:rPr>
          <w:rFonts w:hint="eastAsia"/>
        </w:rPr>
        <w:t>、电磁干扰</w:t>
      </w:r>
      <w:r>
        <w:rPr>
          <w:rFonts w:hint="eastAsia"/>
        </w:rPr>
        <w:tab/>
      </w:r>
      <w:r>
        <w:rPr>
          <w:rFonts w:hint="eastAsia"/>
        </w:rPr>
        <w:tab/>
      </w:r>
      <w:r>
        <w:rPr>
          <w:rFonts w:hint="eastAsia"/>
        </w:rPr>
        <w:tab/>
        <w:t>D</w:t>
      </w:r>
      <w:r>
        <w:rPr>
          <w:rFonts w:hint="eastAsia"/>
        </w:rPr>
        <w:t>、辐射干扰</w:t>
      </w:r>
    </w:p>
    <w:p w:rsidR="00441621" w:rsidRPr="00893536" w:rsidRDefault="00893536" w:rsidP="004F0CE8">
      <w:pPr>
        <w:spacing w:line="360" w:lineRule="auto"/>
        <w:jc w:val="left"/>
      </w:pPr>
      <w:r>
        <w:rPr>
          <w:rFonts w:hint="eastAsia"/>
        </w:rPr>
        <w:t>343</w:t>
      </w:r>
      <w:r>
        <w:rPr>
          <w:rFonts w:hint="eastAsia"/>
        </w:rPr>
        <w:t>、《计算机信息系统雷电电磁脉冲安全防护规范》的标准编号是（</w:t>
      </w:r>
      <w:r>
        <w:rPr>
          <w:rFonts w:hint="eastAsia"/>
        </w:rPr>
        <w:t>B</w:t>
      </w:r>
      <w:r>
        <w:rPr>
          <w:rFonts w:hint="eastAsia"/>
        </w:rPr>
        <w:t>）。</w:t>
      </w:r>
    </w:p>
    <w:p w:rsidR="003F61F8" w:rsidRDefault="00893536" w:rsidP="004F0CE8">
      <w:pPr>
        <w:spacing w:line="360" w:lineRule="auto"/>
        <w:ind w:firstLine="420"/>
        <w:jc w:val="left"/>
      </w:pPr>
      <w:r>
        <w:rPr>
          <w:rFonts w:hint="eastAsia"/>
        </w:rPr>
        <w:t>A</w:t>
      </w:r>
      <w:r>
        <w:rPr>
          <w:rFonts w:hint="eastAsia"/>
        </w:rPr>
        <w:t>、</w:t>
      </w:r>
      <w:r w:rsidR="003F61F8">
        <w:rPr>
          <w:rFonts w:hint="eastAsia"/>
        </w:rPr>
        <w:t>GA 163-1997</w:t>
      </w:r>
      <w:r>
        <w:rPr>
          <w:rFonts w:hint="eastAsia"/>
        </w:rPr>
        <w:tab/>
      </w:r>
      <w:r>
        <w:rPr>
          <w:rFonts w:hint="eastAsia"/>
        </w:rPr>
        <w:tab/>
      </w:r>
      <w:r w:rsidR="003F61F8">
        <w:rPr>
          <w:rFonts w:hint="eastAsia"/>
        </w:rPr>
        <w:tab/>
      </w:r>
      <w:r w:rsidR="003F61F8">
        <w:rPr>
          <w:rFonts w:hint="eastAsia"/>
        </w:rPr>
        <w:tab/>
      </w:r>
      <w:r w:rsidR="003F61F8">
        <w:rPr>
          <w:rFonts w:hint="eastAsia"/>
        </w:rPr>
        <w:tab/>
      </w:r>
      <w:r w:rsidR="003F61F8">
        <w:rPr>
          <w:rFonts w:hint="eastAsia"/>
        </w:rPr>
        <w:tab/>
      </w:r>
      <w:r w:rsidR="003F61F8">
        <w:rPr>
          <w:rFonts w:hint="eastAsia"/>
        </w:rPr>
        <w:tab/>
      </w:r>
      <w:r w:rsidR="0019362F">
        <w:rPr>
          <w:rFonts w:hint="eastAsia"/>
        </w:rPr>
        <w:tab/>
      </w:r>
      <w:r>
        <w:rPr>
          <w:rFonts w:hint="eastAsia"/>
        </w:rPr>
        <w:t>B</w:t>
      </w:r>
      <w:r>
        <w:rPr>
          <w:rFonts w:hint="eastAsia"/>
        </w:rPr>
        <w:t>、</w:t>
      </w:r>
      <w:r w:rsidR="003F61F8">
        <w:rPr>
          <w:rFonts w:hint="eastAsia"/>
        </w:rPr>
        <w:t>GA 267-2000</w:t>
      </w:r>
      <w:r>
        <w:rPr>
          <w:rFonts w:hint="eastAsia"/>
        </w:rPr>
        <w:tab/>
      </w:r>
      <w:r w:rsidR="003F61F8">
        <w:rPr>
          <w:rFonts w:hint="eastAsia"/>
        </w:rPr>
        <w:t xml:space="preserve"> </w:t>
      </w:r>
      <w:r w:rsidR="003F61F8">
        <w:rPr>
          <w:rFonts w:hint="eastAsia"/>
        </w:rPr>
        <w:tab/>
      </w:r>
    </w:p>
    <w:p w:rsidR="00893536" w:rsidRDefault="00893536" w:rsidP="004F0CE8">
      <w:pPr>
        <w:spacing w:line="360" w:lineRule="auto"/>
        <w:ind w:firstLine="420"/>
        <w:jc w:val="left"/>
      </w:pPr>
      <w:r>
        <w:rPr>
          <w:rFonts w:hint="eastAsia"/>
        </w:rPr>
        <w:t>C</w:t>
      </w:r>
      <w:r>
        <w:rPr>
          <w:rFonts w:hint="eastAsia"/>
        </w:rPr>
        <w:t>、</w:t>
      </w:r>
      <w:r w:rsidR="003F61F8">
        <w:rPr>
          <w:rFonts w:hint="eastAsia"/>
        </w:rPr>
        <w:t>GA 243-2000</w:t>
      </w:r>
      <w:r>
        <w:rPr>
          <w:rFonts w:hint="eastAsia"/>
        </w:rPr>
        <w:tab/>
      </w:r>
      <w:r w:rsidR="003F61F8">
        <w:rPr>
          <w:rFonts w:hint="eastAsia"/>
        </w:rPr>
        <w:tab/>
      </w:r>
      <w:r w:rsidR="003F61F8">
        <w:rPr>
          <w:rFonts w:hint="eastAsia"/>
        </w:rPr>
        <w:tab/>
      </w:r>
      <w:r w:rsidR="003F61F8">
        <w:rPr>
          <w:rFonts w:hint="eastAsia"/>
        </w:rPr>
        <w:tab/>
      </w:r>
      <w:r w:rsidR="003F61F8">
        <w:rPr>
          <w:rFonts w:hint="eastAsia"/>
        </w:rPr>
        <w:tab/>
      </w:r>
      <w:r w:rsidR="003F61F8">
        <w:rPr>
          <w:rFonts w:hint="eastAsia"/>
        </w:rPr>
        <w:tab/>
      </w:r>
      <w:r w:rsidR="003F61F8">
        <w:rPr>
          <w:rFonts w:hint="eastAsia"/>
        </w:rPr>
        <w:tab/>
      </w:r>
      <w:r w:rsidR="0019362F">
        <w:rPr>
          <w:rFonts w:hint="eastAsia"/>
        </w:rPr>
        <w:tab/>
      </w:r>
      <w:r>
        <w:rPr>
          <w:rFonts w:hint="eastAsia"/>
        </w:rPr>
        <w:t>D</w:t>
      </w:r>
      <w:r>
        <w:rPr>
          <w:rFonts w:hint="eastAsia"/>
        </w:rPr>
        <w:t>、</w:t>
      </w:r>
      <w:r w:rsidR="003F61F8">
        <w:rPr>
          <w:rFonts w:hint="eastAsia"/>
        </w:rPr>
        <w:t>GB 17859-1999</w:t>
      </w:r>
    </w:p>
    <w:p w:rsidR="001D492D" w:rsidRDefault="003F61F8" w:rsidP="004F0CE8">
      <w:pPr>
        <w:spacing w:line="360" w:lineRule="auto"/>
        <w:jc w:val="left"/>
      </w:pPr>
      <w:r>
        <w:rPr>
          <w:rFonts w:hint="eastAsia"/>
        </w:rPr>
        <w:t>344</w:t>
      </w:r>
      <w:r>
        <w:rPr>
          <w:rFonts w:hint="eastAsia"/>
        </w:rPr>
        <w:t>、安装了合格防雷保安器的计算机信息系统，还必须在（</w:t>
      </w:r>
      <w:r>
        <w:rPr>
          <w:rFonts w:hint="eastAsia"/>
        </w:rPr>
        <w:t>C</w:t>
      </w:r>
      <w:r>
        <w:rPr>
          <w:rFonts w:hint="eastAsia"/>
        </w:rPr>
        <w:t>）雷雨季节前对防雷保安器、</w:t>
      </w:r>
      <w:r>
        <w:rPr>
          <w:rFonts w:hint="eastAsia"/>
        </w:rPr>
        <w:lastRenderedPageBreak/>
        <w:t>保护接地装置进行一次年度检查，发现不合格时，应及时修复或更换。</w:t>
      </w:r>
    </w:p>
    <w:p w:rsidR="003F61F8" w:rsidRDefault="003F61F8" w:rsidP="004F0CE8">
      <w:pPr>
        <w:spacing w:line="360" w:lineRule="auto"/>
        <w:ind w:firstLine="420"/>
        <w:jc w:val="left"/>
      </w:pPr>
      <w:r>
        <w:rPr>
          <w:rFonts w:hint="eastAsia"/>
        </w:rPr>
        <w:t>A</w:t>
      </w:r>
      <w:r>
        <w:rPr>
          <w:rFonts w:hint="eastAsia"/>
        </w:rPr>
        <w:t>、第三年</w:t>
      </w:r>
      <w:r>
        <w:rPr>
          <w:rFonts w:hint="eastAsia"/>
        </w:rPr>
        <w:tab/>
      </w:r>
      <w:r>
        <w:rPr>
          <w:rFonts w:hint="eastAsia"/>
        </w:rPr>
        <w:tab/>
      </w:r>
      <w:r>
        <w:rPr>
          <w:rFonts w:hint="eastAsia"/>
        </w:rPr>
        <w:tab/>
      </w:r>
      <w:r w:rsidR="0019362F">
        <w:rPr>
          <w:rFonts w:hint="eastAsia"/>
        </w:rPr>
        <w:tab/>
      </w:r>
      <w:r>
        <w:rPr>
          <w:rFonts w:hint="eastAsia"/>
        </w:rPr>
        <w:t>B</w:t>
      </w:r>
      <w:r>
        <w:rPr>
          <w:rFonts w:hint="eastAsia"/>
        </w:rPr>
        <w:t>、第二年</w:t>
      </w:r>
      <w:r>
        <w:rPr>
          <w:rFonts w:hint="eastAsia"/>
        </w:rPr>
        <w:tab/>
        <w:t xml:space="preserve"> </w:t>
      </w:r>
      <w:r>
        <w:rPr>
          <w:rFonts w:hint="eastAsia"/>
        </w:rPr>
        <w:tab/>
      </w:r>
      <w:r w:rsidR="0019362F">
        <w:rPr>
          <w:rFonts w:hint="eastAsia"/>
        </w:rPr>
        <w:tab/>
      </w:r>
      <w:r>
        <w:rPr>
          <w:rFonts w:hint="eastAsia"/>
        </w:rPr>
        <w:t>C</w:t>
      </w:r>
      <w:r>
        <w:rPr>
          <w:rFonts w:hint="eastAsia"/>
        </w:rPr>
        <w:t>、每年</w:t>
      </w:r>
      <w:r>
        <w:rPr>
          <w:rFonts w:hint="eastAsia"/>
        </w:rPr>
        <w:tab/>
      </w:r>
      <w:r>
        <w:rPr>
          <w:rFonts w:hint="eastAsia"/>
        </w:rPr>
        <w:tab/>
      </w:r>
      <w:r>
        <w:rPr>
          <w:rFonts w:hint="eastAsia"/>
        </w:rPr>
        <w:tab/>
      </w:r>
      <w:r w:rsidR="0019362F">
        <w:rPr>
          <w:rFonts w:hint="eastAsia"/>
        </w:rPr>
        <w:tab/>
      </w:r>
      <w:r>
        <w:rPr>
          <w:rFonts w:hint="eastAsia"/>
        </w:rPr>
        <w:t>D</w:t>
      </w:r>
      <w:r>
        <w:rPr>
          <w:rFonts w:hint="eastAsia"/>
        </w:rPr>
        <w:t>、当年</w:t>
      </w:r>
    </w:p>
    <w:p w:rsidR="003F61F8" w:rsidRDefault="003F61F8" w:rsidP="004F0CE8">
      <w:pPr>
        <w:spacing w:line="360" w:lineRule="auto"/>
        <w:jc w:val="left"/>
      </w:pPr>
      <w:r>
        <w:rPr>
          <w:rFonts w:hint="eastAsia"/>
        </w:rPr>
        <w:t>345</w:t>
      </w:r>
      <w:r>
        <w:rPr>
          <w:rFonts w:hint="eastAsia"/>
        </w:rPr>
        <w:t>、使用</w:t>
      </w:r>
      <w:r>
        <w:rPr>
          <w:rFonts w:hint="eastAsia"/>
        </w:rPr>
        <w:t>IIalon</w:t>
      </w:r>
      <w:r>
        <w:rPr>
          <w:rFonts w:hint="eastAsia"/>
        </w:rPr>
        <w:t>灭火的工作原理是什么？（</w:t>
      </w:r>
      <w:r>
        <w:rPr>
          <w:rFonts w:hint="eastAsia"/>
        </w:rPr>
        <w:t>C</w:t>
      </w:r>
      <w:r>
        <w:rPr>
          <w:rFonts w:hint="eastAsia"/>
        </w:rPr>
        <w:t>）</w:t>
      </w:r>
    </w:p>
    <w:p w:rsidR="003F61F8" w:rsidRDefault="003F61F8" w:rsidP="004F0CE8">
      <w:pPr>
        <w:spacing w:line="360" w:lineRule="auto"/>
        <w:ind w:firstLine="420"/>
        <w:jc w:val="left"/>
      </w:pPr>
      <w:r>
        <w:rPr>
          <w:rFonts w:hint="eastAsia"/>
        </w:rPr>
        <w:t>A</w:t>
      </w:r>
      <w:r>
        <w:rPr>
          <w:rFonts w:hint="eastAsia"/>
        </w:rPr>
        <w:t>、降低温度</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9362F">
        <w:rPr>
          <w:rFonts w:hint="eastAsia"/>
        </w:rPr>
        <w:tab/>
      </w:r>
      <w:r>
        <w:rPr>
          <w:rFonts w:hint="eastAsia"/>
        </w:rPr>
        <w:t>B</w:t>
      </w:r>
      <w:r>
        <w:rPr>
          <w:rFonts w:hint="eastAsia"/>
        </w:rPr>
        <w:t>、隔绝氧气和可燃物</w:t>
      </w:r>
      <w:r>
        <w:rPr>
          <w:rFonts w:hint="eastAsia"/>
        </w:rPr>
        <w:tab/>
        <w:t xml:space="preserve"> </w:t>
      </w:r>
      <w:r>
        <w:rPr>
          <w:rFonts w:hint="eastAsia"/>
        </w:rPr>
        <w:tab/>
      </w:r>
    </w:p>
    <w:p w:rsidR="003F61F8" w:rsidRDefault="003F61F8" w:rsidP="004F0CE8">
      <w:pPr>
        <w:spacing w:line="360" w:lineRule="auto"/>
        <w:ind w:firstLine="420"/>
        <w:jc w:val="left"/>
      </w:pPr>
      <w:r>
        <w:rPr>
          <w:rFonts w:hint="eastAsia"/>
        </w:rPr>
        <w:t>C</w:t>
      </w:r>
      <w:r>
        <w:rPr>
          <w:rFonts w:hint="eastAsia"/>
        </w:rPr>
        <w:t>、破坏氧气和可燃物之间的化学反应</w:t>
      </w:r>
      <w:r>
        <w:rPr>
          <w:rFonts w:hint="eastAsia"/>
        </w:rPr>
        <w:tab/>
      </w:r>
      <w:r>
        <w:rPr>
          <w:rFonts w:hint="eastAsia"/>
        </w:rPr>
        <w:tab/>
      </w:r>
      <w:r>
        <w:rPr>
          <w:rFonts w:hint="eastAsia"/>
        </w:rPr>
        <w:tab/>
      </w:r>
      <w:r w:rsidR="0019362F">
        <w:rPr>
          <w:rFonts w:hint="eastAsia"/>
        </w:rPr>
        <w:tab/>
      </w:r>
      <w:r>
        <w:rPr>
          <w:rFonts w:hint="eastAsia"/>
        </w:rPr>
        <w:t>D</w:t>
      </w:r>
      <w:r>
        <w:rPr>
          <w:rFonts w:hint="eastAsia"/>
        </w:rPr>
        <w:t>、减少氧气</w:t>
      </w:r>
    </w:p>
    <w:p w:rsidR="003F61F8" w:rsidRDefault="003F61F8" w:rsidP="004F0CE8">
      <w:pPr>
        <w:spacing w:line="360" w:lineRule="auto"/>
        <w:jc w:val="left"/>
      </w:pPr>
      <w:r>
        <w:rPr>
          <w:rFonts w:hint="eastAsia"/>
        </w:rPr>
        <w:t>346</w:t>
      </w:r>
      <w:r>
        <w:rPr>
          <w:rFonts w:hint="eastAsia"/>
        </w:rPr>
        <w:t>、白炽灯、高压汞灯与可燃物、可燃结构之间的距离不应小于（</w:t>
      </w:r>
      <w:r>
        <w:rPr>
          <w:rFonts w:hint="eastAsia"/>
        </w:rPr>
        <w:t>C</w:t>
      </w:r>
      <w:r>
        <w:rPr>
          <w:rFonts w:hint="eastAsia"/>
        </w:rPr>
        <w:t>）</w:t>
      </w:r>
      <w:r>
        <w:rPr>
          <w:rFonts w:hint="eastAsia"/>
        </w:rPr>
        <w:t>cm</w:t>
      </w:r>
      <w:r>
        <w:rPr>
          <w:rFonts w:hint="eastAsia"/>
        </w:rPr>
        <w:t>。</w:t>
      </w:r>
    </w:p>
    <w:p w:rsidR="003F61F8" w:rsidRDefault="003F61F8" w:rsidP="004F0CE8">
      <w:pPr>
        <w:spacing w:line="360" w:lineRule="auto"/>
        <w:ind w:firstLine="420"/>
        <w:jc w:val="left"/>
      </w:pPr>
      <w:r>
        <w:rPr>
          <w:rFonts w:hint="eastAsia"/>
        </w:rPr>
        <w:t>A</w:t>
      </w:r>
      <w:r>
        <w:rPr>
          <w:rFonts w:hint="eastAsia"/>
        </w:rPr>
        <w:t>、</w:t>
      </w:r>
      <w:r>
        <w:rPr>
          <w:rFonts w:hint="eastAsia"/>
        </w:rPr>
        <w:t>30</w:t>
      </w:r>
      <w:r>
        <w:rPr>
          <w:rFonts w:hint="eastAsia"/>
        </w:rPr>
        <w:tab/>
      </w:r>
      <w:r>
        <w:rPr>
          <w:rFonts w:hint="eastAsia"/>
        </w:rPr>
        <w:tab/>
      </w:r>
      <w:r>
        <w:rPr>
          <w:rFonts w:hint="eastAsia"/>
        </w:rPr>
        <w:tab/>
      </w:r>
      <w:r>
        <w:rPr>
          <w:rFonts w:hint="eastAsia"/>
        </w:rPr>
        <w:tab/>
      </w:r>
      <w:r w:rsidR="0019362F">
        <w:rPr>
          <w:rFonts w:hint="eastAsia"/>
        </w:rPr>
        <w:tab/>
      </w:r>
      <w:r>
        <w:rPr>
          <w:rFonts w:hint="eastAsia"/>
        </w:rPr>
        <w:t>B</w:t>
      </w:r>
      <w:r>
        <w:rPr>
          <w:rFonts w:hint="eastAsia"/>
        </w:rPr>
        <w:t>、</w:t>
      </w:r>
      <w:r>
        <w:rPr>
          <w:rFonts w:hint="eastAsia"/>
        </w:rPr>
        <w:t>40</w:t>
      </w:r>
      <w:r>
        <w:rPr>
          <w:rFonts w:hint="eastAsia"/>
        </w:rPr>
        <w:tab/>
        <w:t xml:space="preserve"> </w:t>
      </w:r>
      <w:r>
        <w:rPr>
          <w:rFonts w:hint="eastAsia"/>
        </w:rPr>
        <w:tab/>
      </w:r>
      <w:r>
        <w:rPr>
          <w:rFonts w:hint="eastAsia"/>
        </w:rPr>
        <w:tab/>
      </w:r>
      <w:r w:rsidR="0019362F">
        <w:rPr>
          <w:rFonts w:hint="eastAsia"/>
        </w:rPr>
        <w:tab/>
      </w:r>
      <w:r>
        <w:rPr>
          <w:rFonts w:hint="eastAsia"/>
        </w:rPr>
        <w:t>C</w:t>
      </w:r>
      <w:r>
        <w:rPr>
          <w:rFonts w:hint="eastAsia"/>
        </w:rPr>
        <w:t>、</w:t>
      </w:r>
      <w:r>
        <w:rPr>
          <w:rFonts w:hint="eastAsia"/>
        </w:rPr>
        <w:t>50</w:t>
      </w:r>
      <w:r>
        <w:rPr>
          <w:rFonts w:hint="eastAsia"/>
        </w:rPr>
        <w:tab/>
      </w:r>
      <w:r>
        <w:rPr>
          <w:rFonts w:hint="eastAsia"/>
        </w:rPr>
        <w:tab/>
      </w:r>
      <w:r>
        <w:rPr>
          <w:rFonts w:hint="eastAsia"/>
        </w:rPr>
        <w:tab/>
      </w:r>
      <w:r w:rsidR="0019362F">
        <w:rPr>
          <w:rFonts w:hint="eastAsia"/>
        </w:rPr>
        <w:tab/>
      </w:r>
      <w:r>
        <w:rPr>
          <w:rFonts w:hint="eastAsia"/>
        </w:rPr>
        <w:t>D</w:t>
      </w:r>
      <w:r>
        <w:rPr>
          <w:rFonts w:hint="eastAsia"/>
        </w:rPr>
        <w:t>、</w:t>
      </w:r>
      <w:r>
        <w:rPr>
          <w:rFonts w:hint="eastAsia"/>
        </w:rPr>
        <w:t>60</w:t>
      </w:r>
    </w:p>
    <w:p w:rsidR="003F61F8" w:rsidRDefault="003F61F8" w:rsidP="004F0CE8">
      <w:pPr>
        <w:spacing w:line="360" w:lineRule="auto"/>
        <w:jc w:val="left"/>
      </w:pPr>
      <w:r>
        <w:rPr>
          <w:rFonts w:hint="eastAsia"/>
        </w:rPr>
        <w:t>347</w:t>
      </w:r>
      <w:r>
        <w:rPr>
          <w:rFonts w:hint="eastAsia"/>
        </w:rPr>
        <w:t>、被电击的人能否获救，关键在于（</w:t>
      </w:r>
      <w:r>
        <w:rPr>
          <w:rFonts w:hint="eastAsia"/>
        </w:rPr>
        <w:t>D</w:t>
      </w:r>
      <w:r>
        <w:rPr>
          <w:rFonts w:hint="eastAsia"/>
        </w:rPr>
        <w:t>）。</w:t>
      </w:r>
    </w:p>
    <w:p w:rsidR="003F61F8" w:rsidRDefault="003F61F8" w:rsidP="004F0CE8">
      <w:pPr>
        <w:spacing w:line="360" w:lineRule="auto"/>
        <w:ind w:firstLine="420"/>
        <w:jc w:val="left"/>
      </w:pPr>
      <w:r>
        <w:rPr>
          <w:rFonts w:hint="eastAsia"/>
        </w:rPr>
        <w:t>A</w:t>
      </w:r>
      <w:r>
        <w:rPr>
          <w:rFonts w:hint="eastAsia"/>
        </w:rPr>
        <w:t>、触电的方式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、人体电阻的大小</w:t>
      </w:r>
      <w:r>
        <w:rPr>
          <w:rFonts w:hint="eastAsia"/>
        </w:rPr>
        <w:tab/>
        <w:t xml:space="preserve"> </w:t>
      </w:r>
      <w:r>
        <w:rPr>
          <w:rFonts w:hint="eastAsia"/>
        </w:rPr>
        <w:tab/>
      </w:r>
    </w:p>
    <w:p w:rsidR="003F61F8" w:rsidRDefault="003F61F8" w:rsidP="004F0CE8">
      <w:pPr>
        <w:spacing w:line="360" w:lineRule="auto"/>
        <w:ind w:firstLine="420"/>
        <w:jc w:val="left"/>
      </w:pPr>
      <w:r>
        <w:rPr>
          <w:rFonts w:hint="eastAsia"/>
        </w:rPr>
        <w:t>C</w:t>
      </w:r>
      <w:r>
        <w:rPr>
          <w:rFonts w:hint="eastAsia"/>
        </w:rPr>
        <w:t>、触电电压的高底</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、能否尽快脱离电源和施行紧急救护</w:t>
      </w:r>
    </w:p>
    <w:p w:rsidR="003F61F8" w:rsidRDefault="003F61F8" w:rsidP="004F0CE8">
      <w:pPr>
        <w:spacing w:line="360" w:lineRule="auto"/>
        <w:jc w:val="left"/>
      </w:pPr>
      <w:r>
        <w:rPr>
          <w:rFonts w:hint="eastAsia"/>
        </w:rPr>
        <w:t>348</w:t>
      </w:r>
      <w:r>
        <w:rPr>
          <w:rFonts w:hint="eastAsia"/>
        </w:rPr>
        <w:t>、布置电子信息系统信号线缆的路由走向时，以下做法错误的是（</w:t>
      </w:r>
      <w:r w:rsidR="00761322">
        <w:rPr>
          <w:rFonts w:hint="eastAsia"/>
        </w:rPr>
        <w:t>A</w:t>
      </w:r>
      <w:r>
        <w:rPr>
          <w:rFonts w:hint="eastAsia"/>
        </w:rPr>
        <w:t>）。</w:t>
      </w:r>
    </w:p>
    <w:p w:rsidR="00761322" w:rsidRDefault="00761322" w:rsidP="004F0CE8">
      <w:pPr>
        <w:spacing w:line="360" w:lineRule="auto"/>
        <w:ind w:firstLine="420"/>
        <w:jc w:val="left"/>
      </w:pPr>
      <w:r>
        <w:rPr>
          <w:rFonts w:hint="eastAsia"/>
        </w:rPr>
        <w:t>A</w:t>
      </w:r>
      <w:r>
        <w:rPr>
          <w:rFonts w:hint="eastAsia"/>
        </w:rPr>
        <w:t>、可以随意弯折</w:t>
      </w:r>
      <w:r>
        <w:rPr>
          <w:rFonts w:hint="eastAsia"/>
        </w:rPr>
        <w:tab/>
      </w:r>
      <w:r>
        <w:rPr>
          <w:rFonts w:hint="eastAsia"/>
        </w:rPr>
        <w:tab/>
      </w:r>
      <w:r>
        <w:rPr>
          <w:rFonts w:hint="eastAsia"/>
        </w:rPr>
        <w:tab/>
      </w:r>
      <w:r>
        <w:rPr>
          <w:rFonts w:hint="eastAsia"/>
        </w:rPr>
        <w:tab/>
      </w:r>
      <w:r>
        <w:rPr>
          <w:rFonts w:hint="eastAsia"/>
        </w:rPr>
        <w:tab/>
        <w:t>B</w:t>
      </w:r>
      <w:r>
        <w:rPr>
          <w:rFonts w:hint="eastAsia"/>
        </w:rPr>
        <w:t>、转弯是，弯曲半径应大于导线直径的</w:t>
      </w:r>
      <w:r>
        <w:rPr>
          <w:rFonts w:hint="eastAsia"/>
        </w:rPr>
        <w:t>10</w:t>
      </w:r>
      <w:r>
        <w:rPr>
          <w:rFonts w:hint="eastAsia"/>
        </w:rPr>
        <w:t>倍</w:t>
      </w:r>
      <w:r>
        <w:rPr>
          <w:rFonts w:hint="eastAsia"/>
        </w:rPr>
        <w:tab/>
        <w:t>C</w:t>
      </w:r>
      <w:r>
        <w:rPr>
          <w:rFonts w:hint="eastAsia"/>
        </w:rPr>
        <w:t>、尽量直线、平整</w:t>
      </w:r>
      <w:r>
        <w:rPr>
          <w:rFonts w:hint="eastAsia"/>
        </w:rPr>
        <w:tab/>
      </w:r>
      <w:r>
        <w:rPr>
          <w:rFonts w:hint="eastAsia"/>
        </w:rPr>
        <w:tab/>
      </w:r>
      <w:r>
        <w:rPr>
          <w:rFonts w:hint="eastAsia"/>
        </w:rPr>
        <w:tab/>
      </w:r>
      <w:r>
        <w:rPr>
          <w:rFonts w:hint="eastAsia"/>
        </w:rPr>
        <w:tab/>
        <w:t>D</w:t>
      </w:r>
      <w:r>
        <w:rPr>
          <w:rFonts w:hint="eastAsia"/>
        </w:rPr>
        <w:t>、尽量减小由线缆自身形成的感应环路面积</w:t>
      </w:r>
    </w:p>
    <w:p w:rsidR="00761322" w:rsidRPr="00C1261B" w:rsidRDefault="00597EA9" w:rsidP="004F0CE8">
      <w:pPr>
        <w:spacing w:line="360" w:lineRule="auto"/>
        <w:jc w:val="left"/>
      </w:pPr>
      <w:r w:rsidRPr="00C1261B">
        <w:rPr>
          <w:rFonts w:hint="eastAsia"/>
        </w:rPr>
        <w:t>349</w:t>
      </w:r>
      <w:r w:rsidRPr="00C1261B">
        <w:rPr>
          <w:rFonts w:hint="eastAsia"/>
        </w:rPr>
        <w:t>、采取适当的措施，使燃烧因缺乏或隔绝氧气而熄灭，这种方法称作（</w:t>
      </w:r>
      <w:r w:rsidRPr="00C1261B">
        <w:rPr>
          <w:rFonts w:hint="eastAsia"/>
        </w:rPr>
        <w:t>A</w:t>
      </w:r>
      <w:r w:rsidRPr="00C1261B">
        <w:rPr>
          <w:rFonts w:hint="eastAsia"/>
        </w:rPr>
        <w:t>）。</w:t>
      </w:r>
    </w:p>
    <w:p w:rsidR="00597EA9" w:rsidRPr="00C1261B" w:rsidRDefault="00597EA9" w:rsidP="004F0CE8">
      <w:pPr>
        <w:spacing w:line="360" w:lineRule="auto"/>
        <w:ind w:firstLine="420"/>
        <w:jc w:val="left"/>
      </w:pPr>
      <w:r w:rsidRPr="00C1261B">
        <w:rPr>
          <w:rFonts w:hint="eastAsia"/>
        </w:rPr>
        <w:t>A</w:t>
      </w:r>
      <w:r w:rsidRPr="00C1261B">
        <w:rPr>
          <w:rFonts w:hint="eastAsia"/>
        </w:rPr>
        <w:t>、窒息灭火法</w:t>
      </w:r>
      <w:r w:rsidRPr="00C1261B">
        <w:rPr>
          <w:rFonts w:hint="eastAsia"/>
        </w:rPr>
        <w:tab/>
      </w:r>
      <w:r w:rsidRPr="00C1261B">
        <w:rPr>
          <w:rFonts w:hint="eastAsia"/>
        </w:rPr>
        <w:tab/>
      </w:r>
      <w:r w:rsidR="00817910">
        <w:rPr>
          <w:rFonts w:hint="eastAsia"/>
        </w:rPr>
        <w:tab/>
      </w:r>
      <w:r w:rsidRPr="00C1261B">
        <w:rPr>
          <w:rFonts w:hint="eastAsia"/>
        </w:rPr>
        <w:t>B</w:t>
      </w:r>
      <w:r w:rsidRPr="00C1261B">
        <w:rPr>
          <w:rFonts w:hint="eastAsia"/>
        </w:rPr>
        <w:t>、隔离灭火法</w:t>
      </w:r>
      <w:r w:rsidRPr="00C1261B">
        <w:rPr>
          <w:rFonts w:hint="eastAsia"/>
        </w:rPr>
        <w:tab/>
      </w:r>
      <w:r w:rsidRPr="00C1261B">
        <w:rPr>
          <w:rFonts w:hint="eastAsia"/>
        </w:rPr>
        <w:tab/>
      </w:r>
      <w:r w:rsidR="00817910">
        <w:rPr>
          <w:rFonts w:hint="eastAsia"/>
        </w:rPr>
        <w:tab/>
      </w:r>
      <w:r w:rsidRPr="00C1261B">
        <w:rPr>
          <w:rFonts w:hint="eastAsia"/>
        </w:rPr>
        <w:t>C</w:t>
      </w:r>
      <w:r w:rsidRPr="00C1261B">
        <w:rPr>
          <w:rFonts w:hint="eastAsia"/>
        </w:rPr>
        <w:t>、冷却灭火法</w:t>
      </w:r>
      <w:r w:rsidRPr="00C1261B">
        <w:rPr>
          <w:rFonts w:hint="eastAsia"/>
        </w:rPr>
        <w:tab/>
      </w:r>
      <w:r w:rsidRPr="00C1261B">
        <w:rPr>
          <w:rFonts w:hint="eastAsia"/>
        </w:rPr>
        <w:tab/>
      </w:r>
    </w:p>
    <w:p w:rsidR="00597EA9" w:rsidRDefault="00597EA9" w:rsidP="004F0CE8">
      <w:pPr>
        <w:spacing w:line="360" w:lineRule="auto"/>
        <w:jc w:val="left"/>
      </w:pPr>
      <w:r>
        <w:rPr>
          <w:rFonts w:hint="eastAsia"/>
        </w:rPr>
        <w:t>350</w:t>
      </w:r>
      <w:r>
        <w:rPr>
          <w:rFonts w:hint="eastAsia"/>
        </w:rPr>
        <w:t>、长期在高频电磁场作用下，操作者会有什么不良反应？（</w:t>
      </w:r>
      <w:r>
        <w:rPr>
          <w:rFonts w:hint="eastAsia"/>
        </w:rPr>
        <w:t>B</w:t>
      </w:r>
      <w:r>
        <w:rPr>
          <w:rFonts w:hint="eastAsia"/>
        </w:rPr>
        <w:t>）</w:t>
      </w:r>
    </w:p>
    <w:p w:rsidR="00597EA9" w:rsidRPr="00597EA9" w:rsidRDefault="00597EA9" w:rsidP="004F0CE8">
      <w:pPr>
        <w:spacing w:line="360" w:lineRule="auto"/>
        <w:ind w:firstLine="420"/>
        <w:jc w:val="left"/>
      </w:pPr>
      <w:r w:rsidRPr="00597EA9">
        <w:rPr>
          <w:rFonts w:hint="eastAsia"/>
        </w:rPr>
        <w:t>A</w:t>
      </w:r>
      <w:r w:rsidRPr="00597EA9">
        <w:rPr>
          <w:rFonts w:hint="eastAsia"/>
        </w:rPr>
        <w:t>、</w:t>
      </w:r>
      <w:r>
        <w:rPr>
          <w:rFonts w:hint="eastAsia"/>
        </w:rPr>
        <w:t>呼吸困难</w:t>
      </w:r>
      <w:r w:rsidRPr="00597EA9">
        <w:rPr>
          <w:rFonts w:hint="eastAsia"/>
        </w:rPr>
        <w:tab/>
      </w:r>
      <w:r w:rsidRPr="00597EA9">
        <w:rPr>
          <w:rFonts w:hint="eastAsia"/>
        </w:rPr>
        <w:tab/>
      </w:r>
      <w:r>
        <w:rPr>
          <w:rFonts w:hint="eastAsia"/>
        </w:rPr>
        <w:tab/>
      </w:r>
      <w:r w:rsidR="00817910">
        <w:rPr>
          <w:rFonts w:hint="eastAsia"/>
        </w:rPr>
        <w:tab/>
      </w:r>
      <w:r w:rsidRPr="00597EA9">
        <w:rPr>
          <w:rFonts w:hint="eastAsia"/>
        </w:rPr>
        <w:t>B</w:t>
      </w:r>
      <w:r w:rsidRPr="00597EA9">
        <w:rPr>
          <w:rFonts w:hint="eastAsia"/>
        </w:rPr>
        <w:t>、</w:t>
      </w:r>
      <w:r>
        <w:rPr>
          <w:rFonts w:hint="eastAsia"/>
        </w:rPr>
        <w:t>神经失常</w:t>
      </w:r>
      <w:r w:rsidRPr="00597EA9">
        <w:rPr>
          <w:rFonts w:hint="eastAsia"/>
        </w:rPr>
        <w:tab/>
      </w:r>
      <w:r w:rsidRPr="00597EA9">
        <w:rPr>
          <w:rFonts w:hint="eastAsia"/>
        </w:rPr>
        <w:tab/>
      </w:r>
      <w:r>
        <w:rPr>
          <w:rFonts w:hint="eastAsia"/>
        </w:rPr>
        <w:tab/>
      </w:r>
      <w:r w:rsidR="00817910">
        <w:rPr>
          <w:rFonts w:hint="eastAsia"/>
        </w:rPr>
        <w:tab/>
      </w:r>
      <w:r w:rsidRPr="00597EA9">
        <w:rPr>
          <w:rFonts w:hint="eastAsia"/>
        </w:rPr>
        <w:t>C</w:t>
      </w:r>
      <w:r w:rsidRPr="00597EA9">
        <w:rPr>
          <w:rFonts w:hint="eastAsia"/>
        </w:rPr>
        <w:t>、</w:t>
      </w:r>
      <w:r>
        <w:rPr>
          <w:rFonts w:hint="eastAsia"/>
        </w:rPr>
        <w:t>疲劳无力</w:t>
      </w:r>
      <w:r w:rsidRPr="00597EA9">
        <w:rPr>
          <w:rFonts w:hint="eastAsia"/>
        </w:rPr>
        <w:tab/>
      </w:r>
      <w:r w:rsidRPr="00597EA9">
        <w:rPr>
          <w:rFonts w:hint="eastAsia"/>
        </w:rPr>
        <w:tab/>
      </w:r>
      <w:r>
        <w:rPr>
          <w:rFonts w:hint="eastAsia"/>
        </w:rPr>
        <w:tab/>
      </w:r>
    </w:p>
    <w:p w:rsidR="00597EA9" w:rsidRDefault="00597EA9" w:rsidP="004F0CE8">
      <w:pPr>
        <w:spacing w:line="360" w:lineRule="auto"/>
        <w:jc w:val="left"/>
      </w:pPr>
      <w:r>
        <w:rPr>
          <w:rFonts w:hint="eastAsia"/>
        </w:rPr>
        <w:t>351</w:t>
      </w:r>
      <w:r>
        <w:rPr>
          <w:rFonts w:hint="eastAsia"/>
        </w:rPr>
        <w:t>、触电事故中，绝大部分是由于（</w:t>
      </w:r>
      <w:r>
        <w:rPr>
          <w:rFonts w:hint="eastAsia"/>
        </w:rPr>
        <w:t>A</w:t>
      </w:r>
      <w:r>
        <w:rPr>
          <w:rFonts w:hint="eastAsia"/>
        </w:rPr>
        <w:t>）导致人身伤亡的。</w:t>
      </w:r>
    </w:p>
    <w:p w:rsidR="00597EA9" w:rsidRPr="00597EA9" w:rsidRDefault="00597EA9" w:rsidP="004F0CE8">
      <w:pPr>
        <w:spacing w:line="360" w:lineRule="auto"/>
        <w:ind w:firstLine="420"/>
        <w:jc w:val="left"/>
      </w:pPr>
      <w:r w:rsidRPr="00597EA9">
        <w:rPr>
          <w:rFonts w:hint="eastAsia"/>
        </w:rPr>
        <w:t>A</w:t>
      </w:r>
      <w:r w:rsidRPr="00597EA9">
        <w:rPr>
          <w:rFonts w:hint="eastAsia"/>
        </w:rPr>
        <w:t>、</w:t>
      </w:r>
      <w:r>
        <w:rPr>
          <w:rFonts w:hint="eastAsia"/>
        </w:rPr>
        <w:t>人体接受电流遭到电击</w:t>
      </w:r>
      <w:r w:rsidRPr="00597EA9">
        <w:rPr>
          <w:rFonts w:hint="eastAsia"/>
        </w:rPr>
        <w:tab/>
      </w:r>
      <w:r w:rsidRPr="00597EA9">
        <w:rPr>
          <w:rFonts w:hint="eastAsia"/>
        </w:rPr>
        <w:tab/>
      </w:r>
      <w:r>
        <w:rPr>
          <w:rFonts w:hint="eastAsia"/>
        </w:rPr>
        <w:tab/>
      </w:r>
      <w:r w:rsidRPr="00597EA9">
        <w:rPr>
          <w:rFonts w:hint="eastAsia"/>
        </w:rPr>
        <w:t>B</w:t>
      </w:r>
      <w:r w:rsidRPr="00597EA9">
        <w:rPr>
          <w:rFonts w:hint="eastAsia"/>
        </w:rPr>
        <w:t>、</w:t>
      </w:r>
      <w:r>
        <w:rPr>
          <w:rFonts w:hint="eastAsia"/>
        </w:rPr>
        <w:t>烧伤</w:t>
      </w:r>
      <w:r w:rsidRPr="00597EA9">
        <w:rPr>
          <w:rFonts w:hint="eastAsia"/>
        </w:rPr>
        <w:tab/>
      </w:r>
      <w:r w:rsidRPr="00597EA9">
        <w:rPr>
          <w:rFonts w:hint="eastAsia"/>
        </w:rPr>
        <w:tab/>
      </w:r>
      <w:r>
        <w:rPr>
          <w:rFonts w:hint="eastAsia"/>
        </w:rPr>
        <w:tab/>
      </w:r>
      <w:r w:rsidRPr="00597EA9">
        <w:rPr>
          <w:rFonts w:hint="eastAsia"/>
        </w:rPr>
        <w:t>C</w:t>
      </w:r>
      <w:r w:rsidRPr="00597EA9">
        <w:rPr>
          <w:rFonts w:hint="eastAsia"/>
        </w:rPr>
        <w:t>、</w:t>
      </w:r>
      <w:r>
        <w:rPr>
          <w:rFonts w:hint="eastAsia"/>
        </w:rPr>
        <w:t>触电休克</w:t>
      </w:r>
    </w:p>
    <w:p w:rsidR="00597EA9" w:rsidRDefault="00C1261B" w:rsidP="004F0CE8">
      <w:pPr>
        <w:spacing w:line="360" w:lineRule="auto"/>
        <w:jc w:val="left"/>
      </w:pPr>
      <w:r>
        <w:rPr>
          <w:rFonts w:hint="eastAsia"/>
        </w:rPr>
        <w:t>352</w:t>
      </w:r>
      <w:r>
        <w:rPr>
          <w:rFonts w:hint="eastAsia"/>
        </w:rPr>
        <w:t>、从业人员发现直接危及人身安全的紧急情况时，例如气体灭火系统开始开启时，应（</w:t>
      </w:r>
      <w:r>
        <w:rPr>
          <w:rFonts w:hint="eastAsia"/>
        </w:rPr>
        <w:t>A</w:t>
      </w:r>
      <w:r>
        <w:rPr>
          <w:rFonts w:hint="eastAsia"/>
        </w:rPr>
        <w:t>）。</w:t>
      </w:r>
    </w:p>
    <w:p w:rsidR="00C1261B" w:rsidRDefault="00C1261B" w:rsidP="004F0CE8">
      <w:pPr>
        <w:spacing w:line="360" w:lineRule="auto"/>
        <w:ind w:firstLine="420"/>
        <w:jc w:val="left"/>
      </w:pPr>
      <w:r w:rsidRPr="00597EA9">
        <w:rPr>
          <w:rFonts w:hint="eastAsia"/>
        </w:rPr>
        <w:t>A</w:t>
      </w:r>
      <w:r w:rsidRPr="00597EA9">
        <w:rPr>
          <w:rFonts w:hint="eastAsia"/>
        </w:rPr>
        <w:t>、</w:t>
      </w:r>
      <w:r>
        <w:rPr>
          <w:rFonts w:hint="eastAsia"/>
        </w:rPr>
        <w:t>停止作业，立即撤离危险现场</w:t>
      </w:r>
      <w:r w:rsidRPr="00597EA9">
        <w:rPr>
          <w:rFonts w:hint="eastAsia"/>
        </w:rPr>
        <w:tab/>
      </w:r>
      <w:r w:rsidRPr="00597EA9">
        <w:rPr>
          <w:rFonts w:hint="eastAsia"/>
        </w:rPr>
        <w:tab/>
      </w:r>
      <w:r>
        <w:rPr>
          <w:rFonts w:hint="eastAsia"/>
        </w:rPr>
        <w:tab/>
      </w:r>
      <w:r>
        <w:rPr>
          <w:rFonts w:hint="eastAsia"/>
        </w:rPr>
        <w:tab/>
      </w:r>
      <w:r>
        <w:rPr>
          <w:rFonts w:hint="eastAsia"/>
        </w:rPr>
        <w:tab/>
      </w:r>
      <w:r w:rsidRPr="00597EA9">
        <w:rPr>
          <w:rFonts w:hint="eastAsia"/>
        </w:rPr>
        <w:t>B</w:t>
      </w:r>
      <w:r w:rsidRPr="00597EA9">
        <w:rPr>
          <w:rFonts w:hint="eastAsia"/>
        </w:rPr>
        <w:t>、</w:t>
      </w:r>
      <w:r>
        <w:rPr>
          <w:rFonts w:hint="eastAsia"/>
        </w:rPr>
        <w:t>继续作业</w:t>
      </w:r>
      <w:r w:rsidRPr="00597EA9">
        <w:rPr>
          <w:rFonts w:hint="eastAsia"/>
        </w:rPr>
        <w:tab/>
      </w:r>
      <w:r w:rsidRPr="00597EA9">
        <w:rPr>
          <w:rFonts w:hint="eastAsia"/>
        </w:rPr>
        <w:tab/>
      </w:r>
      <w:r>
        <w:rPr>
          <w:rFonts w:hint="eastAsia"/>
        </w:rPr>
        <w:tab/>
      </w:r>
    </w:p>
    <w:p w:rsidR="00597EA9" w:rsidRDefault="00C1261B" w:rsidP="004F0CE8">
      <w:pPr>
        <w:spacing w:line="360" w:lineRule="auto"/>
        <w:ind w:firstLine="420"/>
        <w:jc w:val="left"/>
      </w:pPr>
      <w:r w:rsidRPr="00597EA9">
        <w:rPr>
          <w:rFonts w:hint="eastAsia"/>
        </w:rPr>
        <w:t>C</w:t>
      </w:r>
      <w:r w:rsidRPr="00597EA9">
        <w:rPr>
          <w:rFonts w:hint="eastAsia"/>
        </w:rPr>
        <w:t>、</w:t>
      </w:r>
      <w:r>
        <w:rPr>
          <w:rFonts w:hint="eastAsia"/>
        </w:rPr>
        <w:t>向上级汇报，等待上级指令</w:t>
      </w:r>
    </w:p>
    <w:p w:rsidR="00597EA9" w:rsidRDefault="00C1261B" w:rsidP="004F0CE8">
      <w:pPr>
        <w:spacing w:line="360" w:lineRule="auto"/>
        <w:jc w:val="left"/>
      </w:pPr>
      <w:r>
        <w:rPr>
          <w:rFonts w:hint="eastAsia"/>
        </w:rPr>
        <w:t>353</w:t>
      </w:r>
      <w:r>
        <w:rPr>
          <w:rFonts w:hint="eastAsia"/>
        </w:rPr>
        <w:t>、从业人员既是安全生产的保护对象，又是实现安全生产的（</w:t>
      </w:r>
      <w:r>
        <w:rPr>
          <w:rFonts w:hint="eastAsia"/>
        </w:rPr>
        <w:t>C</w:t>
      </w:r>
      <w:r>
        <w:rPr>
          <w:rFonts w:hint="eastAsia"/>
        </w:rPr>
        <w:t>）。</w:t>
      </w:r>
    </w:p>
    <w:p w:rsidR="00C1261B" w:rsidRDefault="00C1261B" w:rsidP="004F0CE8">
      <w:pPr>
        <w:spacing w:line="360" w:lineRule="auto"/>
        <w:ind w:firstLine="420"/>
        <w:jc w:val="left"/>
      </w:pPr>
      <w:r w:rsidRPr="00597EA9">
        <w:rPr>
          <w:rFonts w:hint="eastAsia"/>
        </w:rPr>
        <w:t>A</w:t>
      </w:r>
      <w:r w:rsidRPr="00597EA9">
        <w:rPr>
          <w:rFonts w:hint="eastAsia"/>
        </w:rPr>
        <w:t>、</w:t>
      </w:r>
      <w:r>
        <w:rPr>
          <w:rFonts w:hint="eastAsia"/>
        </w:rPr>
        <w:t>关键</w:t>
      </w:r>
      <w:r w:rsidRPr="00597EA9">
        <w:rPr>
          <w:rFonts w:hint="eastAsia"/>
        </w:rPr>
        <w:tab/>
      </w:r>
      <w:r w:rsidRPr="00597EA9">
        <w:rPr>
          <w:rFonts w:hint="eastAsia"/>
        </w:rPr>
        <w:tab/>
      </w:r>
      <w:r>
        <w:rPr>
          <w:rFonts w:hint="eastAsia"/>
        </w:rPr>
        <w:tab/>
      </w:r>
      <w:r>
        <w:rPr>
          <w:rFonts w:hint="eastAsia"/>
        </w:rPr>
        <w:tab/>
      </w:r>
      <w:r>
        <w:rPr>
          <w:rFonts w:hint="eastAsia"/>
        </w:rPr>
        <w:tab/>
      </w:r>
      <w:r w:rsidRPr="00597EA9">
        <w:rPr>
          <w:rFonts w:hint="eastAsia"/>
        </w:rPr>
        <w:t>B</w:t>
      </w:r>
      <w:r w:rsidRPr="00597EA9">
        <w:rPr>
          <w:rFonts w:hint="eastAsia"/>
        </w:rPr>
        <w:t>、</w:t>
      </w:r>
      <w:r>
        <w:rPr>
          <w:rFonts w:hint="eastAsia"/>
        </w:rPr>
        <w:t>保证</w:t>
      </w:r>
      <w:r>
        <w:rPr>
          <w:rFonts w:hint="eastAsia"/>
        </w:rPr>
        <w:tab/>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基本要素</w:t>
      </w:r>
    </w:p>
    <w:p w:rsidR="00C1261B" w:rsidRDefault="00C1261B" w:rsidP="004F0CE8">
      <w:pPr>
        <w:spacing w:line="360" w:lineRule="auto"/>
        <w:jc w:val="left"/>
      </w:pPr>
      <w:r>
        <w:rPr>
          <w:rFonts w:hint="eastAsia"/>
        </w:rPr>
        <w:t>354</w:t>
      </w:r>
      <w:r>
        <w:rPr>
          <w:rFonts w:hint="eastAsia"/>
        </w:rPr>
        <w:t>、低压验电笔一般适用于交、直流电压未（</w:t>
      </w:r>
      <w:r>
        <w:rPr>
          <w:rFonts w:hint="eastAsia"/>
        </w:rPr>
        <w:t>C</w:t>
      </w:r>
      <w:r>
        <w:rPr>
          <w:rFonts w:hint="eastAsia"/>
        </w:rPr>
        <w:t>）伏以下。</w:t>
      </w:r>
    </w:p>
    <w:p w:rsidR="007C27B5" w:rsidRDefault="007C27B5" w:rsidP="004F0CE8">
      <w:pPr>
        <w:spacing w:line="360" w:lineRule="auto"/>
        <w:ind w:firstLine="420"/>
        <w:jc w:val="left"/>
      </w:pPr>
      <w:r w:rsidRPr="00597EA9">
        <w:rPr>
          <w:rFonts w:hint="eastAsia"/>
        </w:rPr>
        <w:t>A</w:t>
      </w:r>
      <w:r w:rsidRPr="00597EA9">
        <w:rPr>
          <w:rFonts w:hint="eastAsia"/>
        </w:rPr>
        <w:t>、</w:t>
      </w:r>
      <w:r>
        <w:rPr>
          <w:rFonts w:hint="eastAsia"/>
        </w:rPr>
        <w:t>220</w:t>
      </w:r>
      <w:r w:rsidRPr="00597EA9">
        <w:rPr>
          <w:rFonts w:hint="eastAsia"/>
        </w:rPr>
        <w:tab/>
      </w:r>
      <w:r w:rsidRPr="00597EA9">
        <w:rPr>
          <w:rFonts w:hint="eastAsia"/>
        </w:rPr>
        <w:tab/>
      </w:r>
      <w:r>
        <w:rPr>
          <w:rFonts w:hint="eastAsia"/>
        </w:rPr>
        <w:tab/>
      </w:r>
      <w:r>
        <w:rPr>
          <w:rFonts w:hint="eastAsia"/>
        </w:rPr>
        <w:tab/>
      </w:r>
      <w:r>
        <w:rPr>
          <w:rFonts w:hint="eastAsia"/>
        </w:rPr>
        <w:tab/>
      </w:r>
      <w:r w:rsidRPr="00597EA9">
        <w:rPr>
          <w:rFonts w:hint="eastAsia"/>
        </w:rPr>
        <w:t>B</w:t>
      </w:r>
      <w:r w:rsidRPr="00597EA9">
        <w:rPr>
          <w:rFonts w:hint="eastAsia"/>
        </w:rPr>
        <w:t>、</w:t>
      </w:r>
      <w:r>
        <w:rPr>
          <w:rFonts w:hint="eastAsia"/>
        </w:rPr>
        <w:t>380</w:t>
      </w:r>
      <w:r>
        <w:rPr>
          <w:rFonts w:hint="eastAsia"/>
        </w:rPr>
        <w:tab/>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500</w:t>
      </w:r>
    </w:p>
    <w:p w:rsidR="007C27B5" w:rsidRPr="007C27B5" w:rsidRDefault="007C27B5" w:rsidP="004F0CE8">
      <w:pPr>
        <w:spacing w:line="360" w:lineRule="auto"/>
        <w:jc w:val="left"/>
      </w:pPr>
      <w:r>
        <w:rPr>
          <w:rFonts w:hint="eastAsia"/>
        </w:rPr>
        <w:t>355</w:t>
      </w:r>
      <w:r>
        <w:rPr>
          <w:rFonts w:hint="eastAsia"/>
        </w:rPr>
        <w:t>、电流为（</w:t>
      </w:r>
      <w:r>
        <w:rPr>
          <w:rFonts w:hint="eastAsia"/>
        </w:rPr>
        <w:t>B</w:t>
      </w:r>
      <w:r>
        <w:rPr>
          <w:rFonts w:hint="eastAsia"/>
        </w:rPr>
        <w:t>）毫安是，称为致命电流。</w:t>
      </w:r>
    </w:p>
    <w:p w:rsidR="007C27B5" w:rsidRDefault="007C27B5" w:rsidP="004F0CE8">
      <w:pPr>
        <w:spacing w:line="360" w:lineRule="auto"/>
        <w:ind w:firstLine="420"/>
        <w:jc w:val="left"/>
      </w:pPr>
      <w:r w:rsidRPr="00597EA9">
        <w:rPr>
          <w:rFonts w:hint="eastAsia"/>
        </w:rPr>
        <w:t>A</w:t>
      </w:r>
      <w:r w:rsidRPr="00597EA9">
        <w:rPr>
          <w:rFonts w:hint="eastAsia"/>
        </w:rPr>
        <w:t>、</w:t>
      </w:r>
      <w:r>
        <w:rPr>
          <w:rFonts w:hint="eastAsia"/>
        </w:rPr>
        <w:t>50</w:t>
      </w:r>
      <w:r w:rsidRPr="00597EA9">
        <w:rPr>
          <w:rFonts w:hint="eastAsia"/>
        </w:rPr>
        <w:tab/>
      </w:r>
      <w:r w:rsidRPr="00597EA9">
        <w:rPr>
          <w:rFonts w:hint="eastAsia"/>
        </w:rPr>
        <w:tab/>
      </w:r>
      <w:r>
        <w:rPr>
          <w:rFonts w:hint="eastAsia"/>
        </w:rPr>
        <w:tab/>
      </w:r>
      <w:r>
        <w:rPr>
          <w:rFonts w:hint="eastAsia"/>
        </w:rPr>
        <w:tab/>
      </w:r>
      <w:r w:rsidRPr="00597EA9">
        <w:rPr>
          <w:rFonts w:hint="eastAsia"/>
        </w:rPr>
        <w:t>B</w:t>
      </w:r>
      <w:r w:rsidRPr="00597EA9">
        <w:rPr>
          <w:rFonts w:hint="eastAsia"/>
        </w:rPr>
        <w:t>、</w:t>
      </w:r>
      <w:r>
        <w:rPr>
          <w:rFonts w:hint="eastAsia"/>
        </w:rPr>
        <w:t>100</w:t>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120</w:t>
      </w:r>
      <w:r>
        <w:rPr>
          <w:rFonts w:hint="eastAsia"/>
        </w:rPr>
        <w:tab/>
      </w:r>
      <w:r>
        <w:rPr>
          <w:rFonts w:hint="eastAsia"/>
        </w:rPr>
        <w:tab/>
      </w:r>
      <w:r>
        <w:rPr>
          <w:rFonts w:hint="eastAsia"/>
        </w:rPr>
        <w:tab/>
      </w:r>
      <w:r>
        <w:rPr>
          <w:rFonts w:hint="eastAsia"/>
        </w:rPr>
        <w:tab/>
        <w:t>D</w:t>
      </w:r>
      <w:r>
        <w:rPr>
          <w:rFonts w:hint="eastAsia"/>
        </w:rPr>
        <w:t>、</w:t>
      </w:r>
      <w:r>
        <w:rPr>
          <w:rFonts w:hint="eastAsia"/>
        </w:rPr>
        <w:t>150</w:t>
      </w:r>
    </w:p>
    <w:p w:rsidR="007C27B5" w:rsidRDefault="007C27B5" w:rsidP="004F0CE8">
      <w:pPr>
        <w:spacing w:line="360" w:lineRule="auto"/>
        <w:jc w:val="left"/>
      </w:pPr>
      <w:r>
        <w:rPr>
          <w:rFonts w:hint="eastAsia"/>
        </w:rPr>
        <w:t>356</w:t>
      </w:r>
      <w:r>
        <w:rPr>
          <w:rFonts w:hint="eastAsia"/>
        </w:rPr>
        <w:t>、电器的保险丝只能装在（</w:t>
      </w:r>
      <w:r>
        <w:rPr>
          <w:rFonts w:hint="eastAsia"/>
        </w:rPr>
        <w:t>B</w:t>
      </w:r>
      <w:r>
        <w:rPr>
          <w:rFonts w:hint="eastAsia"/>
        </w:rPr>
        <w:t>）上。</w:t>
      </w:r>
    </w:p>
    <w:p w:rsidR="007C27B5" w:rsidRDefault="007C27B5" w:rsidP="004F0CE8">
      <w:pPr>
        <w:spacing w:line="360" w:lineRule="auto"/>
        <w:ind w:firstLine="420"/>
        <w:jc w:val="left"/>
      </w:pPr>
      <w:r w:rsidRPr="00597EA9">
        <w:rPr>
          <w:rFonts w:hint="eastAsia"/>
        </w:rPr>
        <w:t>A</w:t>
      </w:r>
      <w:r w:rsidRPr="00597EA9">
        <w:rPr>
          <w:rFonts w:hint="eastAsia"/>
        </w:rPr>
        <w:t>、</w:t>
      </w:r>
      <w:r>
        <w:rPr>
          <w:rFonts w:hint="eastAsia"/>
        </w:rPr>
        <w:t>零线</w:t>
      </w:r>
      <w:r w:rsidRPr="00597EA9">
        <w:rPr>
          <w:rFonts w:hint="eastAsia"/>
        </w:rPr>
        <w:tab/>
      </w:r>
      <w:r w:rsidRPr="00597EA9">
        <w:rPr>
          <w:rFonts w:hint="eastAsia"/>
        </w:rPr>
        <w:tab/>
      </w:r>
      <w:r>
        <w:rPr>
          <w:rFonts w:hint="eastAsia"/>
        </w:rPr>
        <w:tab/>
      </w:r>
      <w:r>
        <w:rPr>
          <w:rFonts w:hint="eastAsia"/>
        </w:rPr>
        <w:tab/>
      </w:r>
      <w:r>
        <w:rPr>
          <w:rFonts w:hint="eastAsia"/>
        </w:rPr>
        <w:tab/>
      </w:r>
      <w:r w:rsidRPr="00597EA9">
        <w:rPr>
          <w:rFonts w:hint="eastAsia"/>
        </w:rPr>
        <w:t>B</w:t>
      </w:r>
      <w:r w:rsidRPr="00597EA9">
        <w:rPr>
          <w:rFonts w:hint="eastAsia"/>
        </w:rPr>
        <w:t>、</w:t>
      </w:r>
      <w:r>
        <w:rPr>
          <w:rFonts w:hint="eastAsia"/>
        </w:rPr>
        <w:t>火线</w:t>
      </w:r>
      <w:r>
        <w:rPr>
          <w:rFonts w:hint="eastAsia"/>
        </w:rPr>
        <w:tab/>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底线</w:t>
      </w:r>
      <w:r>
        <w:rPr>
          <w:rFonts w:hint="eastAsia"/>
        </w:rPr>
        <w:tab/>
      </w:r>
      <w:r>
        <w:rPr>
          <w:rFonts w:hint="eastAsia"/>
        </w:rPr>
        <w:tab/>
      </w:r>
      <w:r>
        <w:rPr>
          <w:rFonts w:hint="eastAsia"/>
        </w:rPr>
        <w:tab/>
      </w:r>
    </w:p>
    <w:p w:rsidR="007C27B5" w:rsidRDefault="007C27B5" w:rsidP="004F0CE8">
      <w:pPr>
        <w:spacing w:line="360" w:lineRule="auto"/>
        <w:jc w:val="left"/>
      </w:pPr>
      <w:r>
        <w:rPr>
          <w:rFonts w:hint="eastAsia"/>
        </w:rPr>
        <w:lastRenderedPageBreak/>
        <w:t>357</w:t>
      </w:r>
      <w:r>
        <w:rPr>
          <w:rFonts w:hint="eastAsia"/>
        </w:rPr>
        <w:t>、电器着火是不能用（</w:t>
      </w:r>
      <w:r>
        <w:rPr>
          <w:rFonts w:hint="eastAsia"/>
        </w:rPr>
        <w:t>C</w:t>
      </w:r>
      <w:r>
        <w:rPr>
          <w:rFonts w:hint="eastAsia"/>
        </w:rPr>
        <w:t>）灭火。</w:t>
      </w:r>
    </w:p>
    <w:p w:rsidR="007C27B5" w:rsidRPr="007C27B5" w:rsidRDefault="007C27B5" w:rsidP="004F0CE8">
      <w:pPr>
        <w:spacing w:line="360" w:lineRule="auto"/>
        <w:ind w:firstLine="420"/>
        <w:jc w:val="left"/>
      </w:pPr>
      <w:r w:rsidRPr="00597EA9">
        <w:rPr>
          <w:rFonts w:hint="eastAsia"/>
        </w:rPr>
        <w:t>A</w:t>
      </w:r>
      <w:r w:rsidRPr="00597EA9">
        <w:rPr>
          <w:rFonts w:hint="eastAsia"/>
        </w:rPr>
        <w:t>、</w:t>
      </w:r>
      <w:r>
        <w:rPr>
          <w:rFonts w:hint="eastAsia"/>
        </w:rPr>
        <w:t>四氧化碳或</w:t>
      </w:r>
      <w:r>
        <w:rPr>
          <w:rFonts w:hint="eastAsia"/>
        </w:rPr>
        <w:t>1211</w:t>
      </w:r>
      <w:r>
        <w:rPr>
          <w:rFonts w:hint="eastAsia"/>
        </w:rPr>
        <w:t>灭火</w:t>
      </w:r>
      <w:r w:rsidRPr="00597EA9">
        <w:rPr>
          <w:rFonts w:hint="eastAsia"/>
        </w:rPr>
        <w:tab/>
      </w:r>
      <w:r w:rsidRPr="00597EA9">
        <w:rPr>
          <w:rFonts w:hint="eastAsia"/>
        </w:rPr>
        <w:tab/>
      </w:r>
      <w:r>
        <w:rPr>
          <w:rFonts w:hint="eastAsia"/>
        </w:rPr>
        <w:tab/>
      </w:r>
      <w:r w:rsidRPr="00597EA9">
        <w:rPr>
          <w:rFonts w:hint="eastAsia"/>
        </w:rPr>
        <w:t>B</w:t>
      </w:r>
      <w:r w:rsidRPr="00597EA9">
        <w:rPr>
          <w:rFonts w:hint="eastAsia"/>
        </w:rPr>
        <w:t>、</w:t>
      </w:r>
      <w:r>
        <w:rPr>
          <w:rFonts w:hint="eastAsia"/>
        </w:rPr>
        <w:t>沙土</w:t>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水</w:t>
      </w:r>
    </w:p>
    <w:p w:rsidR="007C27B5" w:rsidRDefault="00D37ADB" w:rsidP="004F0CE8">
      <w:pPr>
        <w:spacing w:line="360" w:lineRule="auto"/>
        <w:jc w:val="left"/>
      </w:pPr>
      <w:r>
        <w:rPr>
          <w:rFonts w:hint="eastAsia"/>
        </w:rPr>
        <w:t>358</w:t>
      </w:r>
      <w:r>
        <w:rPr>
          <w:rFonts w:hint="eastAsia"/>
        </w:rPr>
        <w:t>、</w:t>
      </w:r>
      <w:r w:rsidR="00203E73">
        <w:rPr>
          <w:rFonts w:hint="eastAsia"/>
        </w:rPr>
        <w:t>对不符合防雷标准、规范防雷工程专业设计方案，以下（</w:t>
      </w:r>
      <w:r w:rsidR="00203E73">
        <w:rPr>
          <w:rFonts w:hint="eastAsia"/>
        </w:rPr>
        <w:t>B</w:t>
      </w:r>
      <w:r w:rsidR="00203E73">
        <w:rPr>
          <w:rFonts w:hint="eastAsia"/>
        </w:rPr>
        <w:t>）应当按照审核结论进行修改并重新报批。</w:t>
      </w:r>
    </w:p>
    <w:p w:rsidR="00203E73" w:rsidRPr="007C27B5" w:rsidRDefault="00203E73" w:rsidP="004F0CE8">
      <w:pPr>
        <w:spacing w:line="360" w:lineRule="auto"/>
        <w:ind w:firstLine="420"/>
        <w:jc w:val="left"/>
      </w:pPr>
      <w:r w:rsidRPr="00597EA9">
        <w:rPr>
          <w:rFonts w:hint="eastAsia"/>
        </w:rPr>
        <w:t>A</w:t>
      </w:r>
      <w:r w:rsidRPr="00597EA9">
        <w:rPr>
          <w:rFonts w:hint="eastAsia"/>
        </w:rPr>
        <w:t>、</w:t>
      </w:r>
      <w:r>
        <w:rPr>
          <w:rFonts w:hint="eastAsia"/>
        </w:rPr>
        <w:t>建设单位</w:t>
      </w:r>
      <w:r w:rsidRPr="00597EA9">
        <w:rPr>
          <w:rFonts w:hint="eastAsia"/>
        </w:rPr>
        <w:tab/>
      </w:r>
      <w:r w:rsidRPr="00597EA9">
        <w:rPr>
          <w:rFonts w:hint="eastAsia"/>
        </w:rPr>
        <w:tab/>
      </w:r>
      <w:r>
        <w:rPr>
          <w:rFonts w:hint="eastAsia"/>
        </w:rPr>
        <w:tab/>
      </w:r>
      <w:r w:rsidRPr="00597EA9">
        <w:rPr>
          <w:rFonts w:hint="eastAsia"/>
        </w:rPr>
        <w:t>B</w:t>
      </w:r>
      <w:r w:rsidRPr="00597EA9">
        <w:rPr>
          <w:rFonts w:hint="eastAsia"/>
        </w:rPr>
        <w:t>、</w:t>
      </w:r>
      <w:r>
        <w:rPr>
          <w:rFonts w:hint="eastAsia"/>
        </w:rPr>
        <w:t>防雷工程专业设计单位</w:t>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工程施工单位</w:t>
      </w:r>
    </w:p>
    <w:p w:rsidR="007C27B5" w:rsidRDefault="00203E73" w:rsidP="004F0CE8">
      <w:pPr>
        <w:spacing w:line="360" w:lineRule="auto"/>
        <w:jc w:val="left"/>
      </w:pPr>
      <w:r>
        <w:rPr>
          <w:rFonts w:hint="eastAsia"/>
        </w:rPr>
        <w:t>359</w:t>
      </w:r>
      <w:r>
        <w:rPr>
          <w:rFonts w:hint="eastAsia"/>
        </w:rPr>
        <w:t>、发现人员触电时，应（</w:t>
      </w:r>
      <w:r>
        <w:rPr>
          <w:rFonts w:hint="eastAsia"/>
        </w:rPr>
        <w:t>B</w:t>
      </w:r>
      <w:r>
        <w:rPr>
          <w:rFonts w:hint="eastAsia"/>
        </w:rPr>
        <w:t>），使之脱离电源。</w:t>
      </w:r>
    </w:p>
    <w:p w:rsidR="00203E73" w:rsidRPr="007C27B5" w:rsidRDefault="00203E73" w:rsidP="004F0CE8">
      <w:pPr>
        <w:spacing w:line="360" w:lineRule="auto"/>
        <w:ind w:firstLine="420"/>
        <w:jc w:val="left"/>
      </w:pPr>
      <w:r w:rsidRPr="00597EA9">
        <w:rPr>
          <w:rFonts w:hint="eastAsia"/>
        </w:rPr>
        <w:t>A</w:t>
      </w:r>
      <w:r w:rsidRPr="00597EA9">
        <w:rPr>
          <w:rFonts w:hint="eastAsia"/>
        </w:rPr>
        <w:t>、</w:t>
      </w:r>
      <w:r>
        <w:rPr>
          <w:rFonts w:hint="eastAsia"/>
        </w:rPr>
        <w:t>立即用手拉开触电人员</w:t>
      </w:r>
      <w:r w:rsidRPr="00597EA9">
        <w:rPr>
          <w:rFonts w:hint="eastAsia"/>
        </w:rPr>
        <w:tab/>
      </w:r>
      <w:r w:rsidRPr="00597EA9">
        <w:rPr>
          <w:rFonts w:hint="eastAsia"/>
        </w:rPr>
        <w:tab/>
      </w:r>
      <w:r>
        <w:rPr>
          <w:rFonts w:hint="eastAsia"/>
        </w:rPr>
        <w:tab/>
      </w:r>
      <w:r w:rsidRPr="00597EA9">
        <w:rPr>
          <w:rFonts w:hint="eastAsia"/>
        </w:rPr>
        <w:t>B</w:t>
      </w:r>
      <w:r w:rsidRPr="00597EA9">
        <w:rPr>
          <w:rFonts w:hint="eastAsia"/>
        </w:rPr>
        <w:t>、</w:t>
      </w:r>
      <w:r>
        <w:rPr>
          <w:rFonts w:hint="eastAsia"/>
        </w:rPr>
        <w:t>用绝缘物体拨开电源或触电者</w:t>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用铁棍拨开电源线</w:t>
      </w:r>
    </w:p>
    <w:p w:rsidR="00203E73" w:rsidRDefault="00203E73" w:rsidP="004F0CE8">
      <w:pPr>
        <w:spacing w:line="360" w:lineRule="auto"/>
        <w:jc w:val="left"/>
      </w:pPr>
      <w:r>
        <w:rPr>
          <w:rFonts w:hint="eastAsia"/>
        </w:rPr>
        <w:t>360</w:t>
      </w:r>
      <w:r>
        <w:rPr>
          <w:rFonts w:hint="eastAsia"/>
        </w:rPr>
        <w:t>、凡设在年平均雷电日大于（</w:t>
      </w:r>
      <w:r>
        <w:rPr>
          <w:rFonts w:hint="eastAsia"/>
        </w:rPr>
        <w:t>C</w:t>
      </w:r>
      <w:r>
        <w:rPr>
          <w:rFonts w:hint="eastAsia"/>
        </w:rPr>
        <w:t>）的地区的计算机信息系统，原则上均应装设计算机信息系统防雷保安器，以防止雷电电磁脉冲过电压和过电流侵入计算机信息系统设备。</w:t>
      </w:r>
    </w:p>
    <w:p w:rsidR="00203E73" w:rsidRDefault="00203E73" w:rsidP="004F0CE8">
      <w:pPr>
        <w:spacing w:line="360" w:lineRule="auto"/>
        <w:ind w:firstLine="420"/>
        <w:jc w:val="left"/>
      </w:pPr>
      <w:r w:rsidRPr="00597EA9">
        <w:rPr>
          <w:rFonts w:hint="eastAsia"/>
        </w:rPr>
        <w:t>A</w:t>
      </w:r>
      <w:r w:rsidRPr="00597EA9">
        <w:rPr>
          <w:rFonts w:hint="eastAsia"/>
        </w:rPr>
        <w:t>、</w:t>
      </w:r>
      <w:r>
        <w:rPr>
          <w:rFonts w:hint="eastAsia"/>
        </w:rPr>
        <w:t>40</w:t>
      </w:r>
      <w:r w:rsidRPr="00597EA9">
        <w:rPr>
          <w:rFonts w:hint="eastAsia"/>
        </w:rPr>
        <w:tab/>
      </w:r>
      <w:r w:rsidRPr="00597EA9">
        <w:rPr>
          <w:rFonts w:hint="eastAsia"/>
        </w:rPr>
        <w:tab/>
      </w:r>
      <w:r>
        <w:rPr>
          <w:rFonts w:hint="eastAsia"/>
        </w:rPr>
        <w:tab/>
      </w:r>
      <w:r w:rsidRPr="00597EA9">
        <w:rPr>
          <w:rFonts w:hint="eastAsia"/>
        </w:rPr>
        <w:t>B</w:t>
      </w:r>
      <w:r w:rsidRPr="00597EA9">
        <w:rPr>
          <w:rFonts w:hint="eastAsia"/>
        </w:rPr>
        <w:t>、</w:t>
      </w:r>
      <w:r>
        <w:rPr>
          <w:rFonts w:hint="eastAsia"/>
        </w:rPr>
        <w:t>45</w:t>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5</w:t>
      </w:r>
      <w:r>
        <w:rPr>
          <w:rFonts w:hint="eastAsia"/>
        </w:rPr>
        <w:tab/>
      </w:r>
      <w:r>
        <w:rPr>
          <w:rFonts w:hint="eastAsia"/>
        </w:rPr>
        <w:tab/>
      </w:r>
      <w:r>
        <w:rPr>
          <w:rFonts w:hint="eastAsia"/>
        </w:rPr>
        <w:tab/>
        <w:t>D</w:t>
      </w:r>
      <w:r>
        <w:rPr>
          <w:rFonts w:hint="eastAsia"/>
        </w:rPr>
        <w:t>、</w:t>
      </w:r>
      <w:r>
        <w:rPr>
          <w:rFonts w:hint="eastAsia"/>
        </w:rPr>
        <w:t>15</w:t>
      </w:r>
    </w:p>
    <w:p w:rsidR="00203E73" w:rsidRDefault="00203E73" w:rsidP="004F0CE8">
      <w:pPr>
        <w:spacing w:line="360" w:lineRule="auto"/>
        <w:jc w:val="left"/>
      </w:pPr>
      <w:r>
        <w:rPr>
          <w:rFonts w:hint="eastAsia"/>
        </w:rPr>
        <w:t>361</w:t>
      </w:r>
      <w:r>
        <w:rPr>
          <w:rFonts w:hint="eastAsia"/>
        </w:rPr>
        <w:t>、废电池随处丢弃会造成（</w:t>
      </w:r>
      <w:r>
        <w:rPr>
          <w:rFonts w:hint="eastAsia"/>
        </w:rPr>
        <w:t>B</w:t>
      </w:r>
      <w:r>
        <w:rPr>
          <w:rFonts w:hint="eastAsia"/>
        </w:rPr>
        <w:t>）的污染。</w:t>
      </w:r>
    </w:p>
    <w:p w:rsidR="00203E73" w:rsidRDefault="00203E73" w:rsidP="004F0CE8">
      <w:pPr>
        <w:spacing w:line="360" w:lineRule="auto"/>
        <w:ind w:firstLine="420"/>
        <w:jc w:val="left"/>
      </w:pPr>
      <w:r w:rsidRPr="00597EA9">
        <w:rPr>
          <w:rFonts w:hint="eastAsia"/>
        </w:rPr>
        <w:t>A</w:t>
      </w:r>
      <w:r w:rsidRPr="00597EA9">
        <w:rPr>
          <w:rFonts w:hint="eastAsia"/>
        </w:rPr>
        <w:t>、</w:t>
      </w:r>
      <w:r>
        <w:rPr>
          <w:rFonts w:hint="eastAsia"/>
        </w:rPr>
        <w:t>白色污染</w:t>
      </w:r>
      <w:r w:rsidRPr="00597EA9">
        <w:rPr>
          <w:rFonts w:hint="eastAsia"/>
        </w:rPr>
        <w:tab/>
      </w:r>
      <w:r w:rsidRPr="00597EA9">
        <w:rPr>
          <w:rFonts w:hint="eastAsia"/>
        </w:rPr>
        <w:tab/>
      </w:r>
      <w:r>
        <w:rPr>
          <w:rFonts w:hint="eastAsia"/>
        </w:rPr>
        <w:tab/>
      </w:r>
      <w:r w:rsidRPr="00597EA9">
        <w:rPr>
          <w:rFonts w:hint="eastAsia"/>
        </w:rPr>
        <w:t>B</w:t>
      </w:r>
      <w:r w:rsidRPr="00597EA9">
        <w:rPr>
          <w:rFonts w:hint="eastAsia"/>
        </w:rPr>
        <w:t>、</w:t>
      </w:r>
      <w:r>
        <w:rPr>
          <w:rFonts w:hint="eastAsia"/>
        </w:rPr>
        <w:t>重金属污染</w:t>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酸雨</w:t>
      </w:r>
      <w:r>
        <w:rPr>
          <w:rFonts w:hint="eastAsia"/>
        </w:rPr>
        <w:tab/>
      </w:r>
      <w:r>
        <w:rPr>
          <w:rFonts w:hint="eastAsia"/>
        </w:rPr>
        <w:tab/>
      </w:r>
      <w:r>
        <w:rPr>
          <w:rFonts w:hint="eastAsia"/>
        </w:rPr>
        <w:tab/>
      </w:r>
    </w:p>
    <w:p w:rsidR="00203E73" w:rsidRDefault="00203E73" w:rsidP="004F0CE8">
      <w:pPr>
        <w:spacing w:line="360" w:lineRule="auto"/>
        <w:jc w:val="left"/>
      </w:pPr>
      <w:r>
        <w:rPr>
          <w:rFonts w:hint="eastAsia"/>
        </w:rPr>
        <w:t>362</w:t>
      </w:r>
      <w:r>
        <w:rPr>
          <w:rFonts w:hint="eastAsia"/>
        </w:rPr>
        <w:t>、干粉灭火器多长时间检查一次？（</w:t>
      </w:r>
      <w:r>
        <w:rPr>
          <w:rFonts w:hint="eastAsia"/>
        </w:rPr>
        <w:t>A</w:t>
      </w:r>
      <w:r>
        <w:rPr>
          <w:rFonts w:hint="eastAsia"/>
        </w:rPr>
        <w:t>）</w:t>
      </w:r>
    </w:p>
    <w:p w:rsidR="00203E73" w:rsidRDefault="00203E73" w:rsidP="004F0CE8">
      <w:pPr>
        <w:spacing w:line="360" w:lineRule="auto"/>
        <w:ind w:firstLine="420"/>
        <w:jc w:val="left"/>
      </w:pPr>
      <w:r w:rsidRPr="00597EA9">
        <w:rPr>
          <w:rFonts w:hint="eastAsia"/>
        </w:rPr>
        <w:t>A</w:t>
      </w:r>
      <w:r w:rsidRPr="00597EA9">
        <w:rPr>
          <w:rFonts w:hint="eastAsia"/>
        </w:rPr>
        <w:t>、</w:t>
      </w:r>
      <w:r>
        <w:rPr>
          <w:rFonts w:hint="eastAsia"/>
        </w:rPr>
        <w:t>半年</w:t>
      </w:r>
      <w:r w:rsidRPr="00597EA9">
        <w:rPr>
          <w:rFonts w:hint="eastAsia"/>
        </w:rPr>
        <w:tab/>
      </w:r>
      <w:r w:rsidRPr="00597EA9">
        <w:rPr>
          <w:rFonts w:hint="eastAsia"/>
        </w:rPr>
        <w:tab/>
      </w:r>
      <w:r>
        <w:rPr>
          <w:rFonts w:hint="eastAsia"/>
        </w:rPr>
        <w:tab/>
      </w:r>
      <w:r w:rsidRPr="00597EA9">
        <w:rPr>
          <w:rFonts w:hint="eastAsia"/>
        </w:rPr>
        <w:t>B</w:t>
      </w:r>
      <w:r w:rsidRPr="00597EA9">
        <w:rPr>
          <w:rFonts w:hint="eastAsia"/>
        </w:rPr>
        <w:t>、</w:t>
      </w:r>
      <w:r>
        <w:rPr>
          <w:rFonts w:hint="eastAsia"/>
        </w:rPr>
        <w:t>一年</w:t>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三个月</w:t>
      </w:r>
      <w:r>
        <w:rPr>
          <w:rFonts w:hint="eastAsia"/>
        </w:rPr>
        <w:tab/>
      </w:r>
      <w:r>
        <w:rPr>
          <w:rFonts w:hint="eastAsia"/>
        </w:rPr>
        <w:tab/>
      </w:r>
      <w:r>
        <w:rPr>
          <w:rFonts w:hint="eastAsia"/>
        </w:rPr>
        <w:tab/>
        <w:t>D</w:t>
      </w:r>
      <w:r>
        <w:rPr>
          <w:rFonts w:hint="eastAsia"/>
        </w:rPr>
        <w:t>、两年</w:t>
      </w:r>
    </w:p>
    <w:p w:rsidR="00203E73" w:rsidRDefault="00203E73" w:rsidP="004F0CE8">
      <w:pPr>
        <w:spacing w:line="360" w:lineRule="auto"/>
        <w:jc w:val="left"/>
      </w:pPr>
      <w:r>
        <w:rPr>
          <w:rFonts w:hint="eastAsia"/>
        </w:rPr>
        <w:t>363</w:t>
      </w:r>
      <w:r>
        <w:rPr>
          <w:rFonts w:hint="eastAsia"/>
        </w:rPr>
        <w:t>、根据国家相关规定，电压（</w:t>
      </w:r>
      <w:r>
        <w:rPr>
          <w:rFonts w:hint="eastAsia"/>
        </w:rPr>
        <w:t>D</w:t>
      </w:r>
      <w:r>
        <w:rPr>
          <w:rFonts w:hint="eastAsia"/>
        </w:rPr>
        <w:t>）以下不必考虑防止电击的安全？</w:t>
      </w:r>
    </w:p>
    <w:p w:rsidR="00203E73" w:rsidRPr="00203E73" w:rsidRDefault="00203E73" w:rsidP="004F0CE8">
      <w:pPr>
        <w:spacing w:line="360" w:lineRule="auto"/>
        <w:ind w:firstLine="420"/>
        <w:jc w:val="left"/>
      </w:pPr>
      <w:r w:rsidRPr="00597EA9">
        <w:rPr>
          <w:rFonts w:hint="eastAsia"/>
        </w:rPr>
        <w:t>A</w:t>
      </w:r>
      <w:r w:rsidRPr="00597EA9">
        <w:rPr>
          <w:rFonts w:hint="eastAsia"/>
        </w:rPr>
        <w:t>、</w:t>
      </w:r>
      <w:r>
        <w:rPr>
          <w:rFonts w:hint="eastAsia"/>
        </w:rPr>
        <w:t>48</w:t>
      </w:r>
      <w:r>
        <w:rPr>
          <w:rFonts w:hint="eastAsia"/>
        </w:rPr>
        <w:t>伏</w:t>
      </w:r>
      <w:r w:rsidRPr="00597EA9">
        <w:rPr>
          <w:rFonts w:hint="eastAsia"/>
        </w:rPr>
        <w:tab/>
      </w:r>
      <w:r w:rsidRPr="00597EA9">
        <w:rPr>
          <w:rFonts w:hint="eastAsia"/>
        </w:rPr>
        <w:tab/>
      </w:r>
      <w:r>
        <w:rPr>
          <w:rFonts w:hint="eastAsia"/>
        </w:rPr>
        <w:tab/>
      </w:r>
      <w:r w:rsidRPr="00597EA9">
        <w:rPr>
          <w:rFonts w:hint="eastAsia"/>
        </w:rPr>
        <w:t>B</w:t>
      </w:r>
      <w:r w:rsidRPr="00597EA9">
        <w:rPr>
          <w:rFonts w:hint="eastAsia"/>
        </w:rPr>
        <w:t>、</w:t>
      </w:r>
      <w:r>
        <w:rPr>
          <w:rFonts w:hint="eastAsia"/>
        </w:rPr>
        <w:t>36</w:t>
      </w:r>
      <w:r>
        <w:rPr>
          <w:rFonts w:hint="eastAsia"/>
        </w:rPr>
        <w:t>伏</w:t>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65</w:t>
      </w:r>
      <w:r>
        <w:rPr>
          <w:rFonts w:hint="eastAsia"/>
        </w:rPr>
        <w:t>伏</w:t>
      </w:r>
      <w:r>
        <w:rPr>
          <w:rFonts w:hint="eastAsia"/>
        </w:rPr>
        <w:tab/>
      </w:r>
      <w:r>
        <w:rPr>
          <w:rFonts w:hint="eastAsia"/>
        </w:rPr>
        <w:tab/>
      </w:r>
      <w:r>
        <w:rPr>
          <w:rFonts w:hint="eastAsia"/>
        </w:rPr>
        <w:tab/>
      </w:r>
      <w:r>
        <w:rPr>
          <w:rFonts w:hint="eastAsia"/>
        </w:rPr>
        <w:tab/>
        <w:t>D</w:t>
      </w:r>
      <w:r>
        <w:rPr>
          <w:rFonts w:hint="eastAsia"/>
        </w:rPr>
        <w:t>、</w:t>
      </w:r>
      <w:r>
        <w:rPr>
          <w:rFonts w:hint="eastAsia"/>
        </w:rPr>
        <w:t>25</w:t>
      </w:r>
      <w:r>
        <w:rPr>
          <w:rFonts w:hint="eastAsia"/>
        </w:rPr>
        <w:t>伏</w:t>
      </w:r>
    </w:p>
    <w:p w:rsidR="00203E73" w:rsidRPr="00203E73" w:rsidRDefault="00203E73" w:rsidP="004F0CE8">
      <w:pPr>
        <w:spacing w:line="360" w:lineRule="auto"/>
        <w:jc w:val="left"/>
      </w:pPr>
      <w:r>
        <w:rPr>
          <w:rFonts w:hint="eastAsia"/>
        </w:rPr>
        <w:t>364</w:t>
      </w:r>
      <w:r>
        <w:rPr>
          <w:rFonts w:hint="eastAsia"/>
        </w:rPr>
        <w:t>、根据作业环境的不同，安全帽的颜色也不同，如在爆炸性作业场所工作宜戴（</w:t>
      </w:r>
      <w:r>
        <w:rPr>
          <w:rFonts w:hint="eastAsia"/>
        </w:rPr>
        <w:t>A</w:t>
      </w:r>
      <w:r>
        <w:rPr>
          <w:rFonts w:hint="eastAsia"/>
        </w:rPr>
        <w:t>）安全帽。</w:t>
      </w:r>
    </w:p>
    <w:p w:rsidR="00203E73" w:rsidRDefault="00203E73" w:rsidP="004F0CE8">
      <w:pPr>
        <w:spacing w:line="360" w:lineRule="auto"/>
        <w:ind w:firstLine="420"/>
        <w:jc w:val="left"/>
      </w:pPr>
      <w:r w:rsidRPr="00597EA9">
        <w:rPr>
          <w:rFonts w:hint="eastAsia"/>
        </w:rPr>
        <w:t>A</w:t>
      </w:r>
      <w:r w:rsidRPr="00597EA9">
        <w:rPr>
          <w:rFonts w:hint="eastAsia"/>
        </w:rPr>
        <w:t>、</w:t>
      </w:r>
      <w:r>
        <w:rPr>
          <w:rFonts w:hint="eastAsia"/>
        </w:rPr>
        <w:t>红色</w:t>
      </w:r>
      <w:r w:rsidRPr="00597EA9">
        <w:rPr>
          <w:rFonts w:hint="eastAsia"/>
        </w:rPr>
        <w:tab/>
      </w:r>
      <w:r>
        <w:rPr>
          <w:rFonts w:hint="eastAsia"/>
        </w:rPr>
        <w:tab/>
      </w:r>
      <w:r>
        <w:rPr>
          <w:rFonts w:hint="eastAsia"/>
        </w:rPr>
        <w:tab/>
      </w:r>
      <w:r>
        <w:rPr>
          <w:rFonts w:hint="eastAsia"/>
        </w:rPr>
        <w:tab/>
      </w:r>
      <w:r>
        <w:rPr>
          <w:rFonts w:hint="eastAsia"/>
        </w:rPr>
        <w:tab/>
      </w:r>
      <w:r>
        <w:rPr>
          <w:rFonts w:hint="eastAsia"/>
        </w:rPr>
        <w:tab/>
      </w:r>
      <w:r w:rsidRPr="00597EA9">
        <w:rPr>
          <w:rFonts w:hint="eastAsia"/>
        </w:rPr>
        <w:t>B</w:t>
      </w:r>
      <w:r w:rsidRPr="00597EA9">
        <w:rPr>
          <w:rFonts w:hint="eastAsia"/>
        </w:rPr>
        <w:t>、</w:t>
      </w:r>
      <w:r>
        <w:rPr>
          <w:rFonts w:hint="eastAsia"/>
        </w:rPr>
        <w:t>黄色</w:t>
      </w:r>
      <w:r>
        <w:rPr>
          <w:rFonts w:hint="eastAsia"/>
        </w:rPr>
        <w:tab/>
      </w:r>
      <w:r>
        <w:rPr>
          <w:rFonts w:hint="eastAsia"/>
        </w:rPr>
        <w:tab/>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白色</w:t>
      </w:r>
      <w:r>
        <w:rPr>
          <w:rFonts w:hint="eastAsia"/>
        </w:rPr>
        <w:tab/>
      </w:r>
      <w:r>
        <w:rPr>
          <w:rFonts w:hint="eastAsia"/>
        </w:rPr>
        <w:tab/>
      </w:r>
      <w:r>
        <w:rPr>
          <w:rFonts w:hint="eastAsia"/>
        </w:rPr>
        <w:tab/>
      </w:r>
    </w:p>
    <w:p w:rsidR="00203E73" w:rsidRPr="00203E73" w:rsidRDefault="00203E73" w:rsidP="004F0CE8">
      <w:pPr>
        <w:spacing w:line="360" w:lineRule="auto"/>
        <w:jc w:val="left"/>
      </w:pPr>
      <w:r>
        <w:rPr>
          <w:rFonts w:hint="eastAsia"/>
        </w:rPr>
        <w:t>365</w:t>
      </w:r>
      <w:r>
        <w:rPr>
          <w:rFonts w:hint="eastAsia"/>
        </w:rPr>
        <w:t>、关于空气的正向压力，下面哪项描述是正确的？（</w:t>
      </w:r>
      <w:r>
        <w:rPr>
          <w:rFonts w:hint="eastAsia"/>
        </w:rPr>
        <w:t>B</w:t>
      </w:r>
      <w:r>
        <w:rPr>
          <w:rFonts w:hint="eastAsia"/>
        </w:rPr>
        <w:t>）</w:t>
      </w:r>
    </w:p>
    <w:p w:rsidR="00943CEC" w:rsidRDefault="00943CEC" w:rsidP="004F0CE8">
      <w:pPr>
        <w:spacing w:line="360" w:lineRule="auto"/>
        <w:ind w:firstLine="420"/>
        <w:jc w:val="left"/>
      </w:pPr>
      <w:r w:rsidRPr="00597EA9">
        <w:rPr>
          <w:rFonts w:hint="eastAsia"/>
        </w:rPr>
        <w:t>A</w:t>
      </w:r>
      <w:r w:rsidRPr="00597EA9">
        <w:rPr>
          <w:rFonts w:hint="eastAsia"/>
        </w:rPr>
        <w:t>、</w:t>
      </w:r>
      <w:r>
        <w:rPr>
          <w:rFonts w:hint="eastAsia"/>
        </w:rPr>
        <w:t>当门打开时，空气向内流动</w:t>
      </w:r>
      <w:r w:rsidRPr="00597EA9">
        <w:rPr>
          <w:rFonts w:hint="eastAsia"/>
        </w:rPr>
        <w:tab/>
      </w:r>
      <w:r w:rsidRPr="00597EA9">
        <w:rPr>
          <w:rFonts w:hint="eastAsia"/>
        </w:rPr>
        <w:tab/>
      </w:r>
      <w:r>
        <w:rPr>
          <w:rFonts w:hint="eastAsia"/>
        </w:rPr>
        <w:tab/>
      </w:r>
      <w:r w:rsidRPr="00597EA9">
        <w:rPr>
          <w:rFonts w:hint="eastAsia"/>
        </w:rPr>
        <w:t>B</w:t>
      </w:r>
      <w:r w:rsidRPr="00597EA9">
        <w:rPr>
          <w:rFonts w:hint="eastAsia"/>
        </w:rPr>
        <w:t>、</w:t>
      </w:r>
      <w:r>
        <w:rPr>
          <w:rFonts w:hint="eastAsia"/>
        </w:rPr>
        <w:t>当门打开，空气向外流动</w:t>
      </w:r>
      <w:r>
        <w:rPr>
          <w:rFonts w:hint="eastAsia"/>
        </w:rPr>
        <w:tab/>
      </w:r>
      <w:r>
        <w:rPr>
          <w:rFonts w:hint="eastAsia"/>
        </w:rPr>
        <w:tab/>
      </w:r>
    </w:p>
    <w:p w:rsidR="00943CEC" w:rsidRPr="00203E73" w:rsidRDefault="00943CEC" w:rsidP="004F0CE8">
      <w:pPr>
        <w:spacing w:line="360" w:lineRule="auto"/>
        <w:ind w:firstLine="420"/>
        <w:jc w:val="left"/>
      </w:pPr>
      <w:r w:rsidRPr="00597EA9">
        <w:rPr>
          <w:rFonts w:hint="eastAsia"/>
        </w:rPr>
        <w:t>C</w:t>
      </w:r>
      <w:r w:rsidRPr="00597EA9">
        <w:rPr>
          <w:rFonts w:hint="eastAsia"/>
        </w:rPr>
        <w:t>、</w:t>
      </w:r>
      <w:r>
        <w:rPr>
          <w:rFonts w:hint="eastAsia"/>
        </w:rPr>
        <w:t>当发生火灾，系统自动切断电源</w:t>
      </w:r>
      <w:r>
        <w:rPr>
          <w:rFonts w:hint="eastAsia"/>
        </w:rPr>
        <w:tab/>
      </w:r>
      <w:r>
        <w:rPr>
          <w:rFonts w:hint="eastAsia"/>
        </w:rPr>
        <w:tab/>
        <w:t>D</w:t>
      </w:r>
      <w:r>
        <w:rPr>
          <w:rFonts w:hint="eastAsia"/>
        </w:rPr>
        <w:t>、当发生火灾，烟雾向另外一间房间流动</w:t>
      </w:r>
    </w:p>
    <w:p w:rsidR="007C27B5" w:rsidRDefault="00943CEC" w:rsidP="004F0CE8">
      <w:pPr>
        <w:spacing w:line="360" w:lineRule="auto"/>
        <w:jc w:val="left"/>
      </w:pPr>
      <w:r>
        <w:rPr>
          <w:rFonts w:hint="eastAsia"/>
        </w:rPr>
        <w:t>366</w:t>
      </w:r>
      <w:r>
        <w:rPr>
          <w:rFonts w:hint="eastAsia"/>
        </w:rPr>
        <w:t>、国家颁布的《安全色》标准中，表示警告、主要的颜色为（</w:t>
      </w:r>
      <w:r>
        <w:rPr>
          <w:rFonts w:hint="eastAsia"/>
        </w:rPr>
        <w:t>C</w:t>
      </w:r>
      <w:r>
        <w:rPr>
          <w:rFonts w:hint="eastAsia"/>
        </w:rPr>
        <w:t>）。</w:t>
      </w:r>
    </w:p>
    <w:p w:rsidR="00943CEC" w:rsidRPr="00943CEC" w:rsidRDefault="00943CEC" w:rsidP="004F0CE8">
      <w:pPr>
        <w:spacing w:line="360" w:lineRule="auto"/>
        <w:ind w:firstLine="420"/>
        <w:jc w:val="left"/>
      </w:pPr>
      <w:r w:rsidRPr="00597EA9">
        <w:rPr>
          <w:rFonts w:hint="eastAsia"/>
        </w:rPr>
        <w:t>A</w:t>
      </w:r>
      <w:r w:rsidRPr="00597EA9">
        <w:rPr>
          <w:rFonts w:hint="eastAsia"/>
        </w:rPr>
        <w:t>、</w:t>
      </w:r>
      <w:r>
        <w:rPr>
          <w:rFonts w:hint="eastAsia"/>
        </w:rPr>
        <w:t>红色</w:t>
      </w:r>
      <w:r w:rsidRPr="00597EA9">
        <w:rPr>
          <w:rFonts w:hint="eastAsia"/>
        </w:rPr>
        <w:tab/>
      </w:r>
      <w:r>
        <w:rPr>
          <w:rFonts w:hint="eastAsia"/>
        </w:rPr>
        <w:tab/>
      </w:r>
      <w:r>
        <w:rPr>
          <w:rFonts w:hint="eastAsia"/>
        </w:rPr>
        <w:tab/>
      </w:r>
      <w:r>
        <w:rPr>
          <w:rFonts w:hint="eastAsia"/>
        </w:rPr>
        <w:tab/>
      </w:r>
      <w:r>
        <w:rPr>
          <w:rFonts w:hint="eastAsia"/>
        </w:rPr>
        <w:tab/>
      </w:r>
      <w:r>
        <w:rPr>
          <w:rFonts w:hint="eastAsia"/>
        </w:rPr>
        <w:tab/>
      </w:r>
      <w:r w:rsidRPr="00597EA9">
        <w:rPr>
          <w:rFonts w:hint="eastAsia"/>
        </w:rPr>
        <w:t>B</w:t>
      </w:r>
      <w:r w:rsidRPr="00597EA9">
        <w:rPr>
          <w:rFonts w:hint="eastAsia"/>
        </w:rPr>
        <w:t>、</w:t>
      </w:r>
      <w:r>
        <w:rPr>
          <w:rFonts w:hint="eastAsia"/>
        </w:rPr>
        <w:t>蓝色</w:t>
      </w:r>
      <w:r>
        <w:rPr>
          <w:rFonts w:hint="eastAsia"/>
        </w:rPr>
        <w:tab/>
      </w:r>
      <w:r>
        <w:rPr>
          <w:rFonts w:hint="eastAsia"/>
        </w:rPr>
        <w:tab/>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黄色</w:t>
      </w:r>
    </w:p>
    <w:p w:rsidR="007C27B5" w:rsidRPr="00943CEC" w:rsidRDefault="00943CEC" w:rsidP="004F0CE8">
      <w:pPr>
        <w:spacing w:line="360" w:lineRule="auto"/>
        <w:jc w:val="left"/>
      </w:pPr>
      <w:r>
        <w:rPr>
          <w:rFonts w:hint="eastAsia"/>
        </w:rPr>
        <w:t>367</w:t>
      </w:r>
      <w:r>
        <w:rPr>
          <w:rFonts w:hint="eastAsia"/>
        </w:rPr>
        <w:t>、火灾中对人员威胁最大的是（</w:t>
      </w:r>
      <w:r>
        <w:rPr>
          <w:rFonts w:hint="eastAsia"/>
        </w:rPr>
        <w:t>B</w:t>
      </w:r>
      <w:r>
        <w:rPr>
          <w:rFonts w:hint="eastAsia"/>
        </w:rPr>
        <w:t>）。</w:t>
      </w:r>
    </w:p>
    <w:p w:rsidR="007C27B5" w:rsidRDefault="00943CEC" w:rsidP="004F0CE8">
      <w:pPr>
        <w:spacing w:line="360" w:lineRule="auto"/>
        <w:jc w:val="left"/>
      </w:pPr>
      <w:r>
        <w:rPr>
          <w:rFonts w:hint="eastAsia"/>
        </w:rPr>
        <w:tab/>
      </w:r>
      <w:r w:rsidRPr="00597EA9">
        <w:rPr>
          <w:rFonts w:hint="eastAsia"/>
        </w:rPr>
        <w:t>A</w:t>
      </w:r>
      <w:r w:rsidRPr="00597EA9">
        <w:rPr>
          <w:rFonts w:hint="eastAsia"/>
        </w:rPr>
        <w:t>、</w:t>
      </w:r>
      <w:r>
        <w:rPr>
          <w:rFonts w:hint="eastAsia"/>
        </w:rPr>
        <w:t>火</w:t>
      </w:r>
      <w:r w:rsidRPr="00597EA9">
        <w:rPr>
          <w:rFonts w:hint="eastAsia"/>
        </w:rPr>
        <w:tab/>
      </w:r>
      <w:r>
        <w:rPr>
          <w:rFonts w:hint="eastAsia"/>
        </w:rPr>
        <w:tab/>
      </w:r>
      <w:r>
        <w:rPr>
          <w:rFonts w:hint="eastAsia"/>
        </w:rPr>
        <w:tab/>
      </w:r>
      <w:r>
        <w:rPr>
          <w:rFonts w:hint="eastAsia"/>
        </w:rPr>
        <w:tab/>
      </w:r>
      <w:r>
        <w:rPr>
          <w:rFonts w:hint="eastAsia"/>
        </w:rPr>
        <w:tab/>
      </w:r>
      <w:r>
        <w:rPr>
          <w:rFonts w:hint="eastAsia"/>
        </w:rPr>
        <w:tab/>
      </w:r>
      <w:r w:rsidRPr="00597EA9">
        <w:rPr>
          <w:rFonts w:hint="eastAsia"/>
        </w:rPr>
        <w:t>B</w:t>
      </w:r>
      <w:r w:rsidRPr="00597EA9">
        <w:rPr>
          <w:rFonts w:hint="eastAsia"/>
        </w:rPr>
        <w:t>、</w:t>
      </w:r>
      <w:r>
        <w:rPr>
          <w:rFonts w:hint="eastAsia"/>
        </w:rPr>
        <w:t>烟气</w:t>
      </w:r>
      <w:r>
        <w:rPr>
          <w:rFonts w:hint="eastAsia"/>
        </w:rPr>
        <w:tab/>
      </w:r>
      <w:r>
        <w:rPr>
          <w:rFonts w:hint="eastAsia"/>
        </w:rPr>
        <w:tab/>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可燃物</w:t>
      </w:r>
    </w:p>
    <w:p w:rsidR="007C27B5" w:rsidRDefault="00943CEC" w:rsidP="004F0CE8">
      <w:pPr>
        <w:spacing w:line="360" w:lineRule="auto"/>
        <w:jc w:val="left"/>
      </w:pPr>
      <w:r>
        <w:rPr>
          <w:rFonts w:hint="eastAsia"/>
        </w:rPr>
        <w:t>368</w:t>
      </w:r>
      <w:r>
        <w:rPr>
          <w:rFonts w:hint="eastAsia"/>
        </w:rPr>
        <w:t>、机房内电源馈线不得与计算机信号传输线靠近或并排敷设。空间不允许时，两者间距应不少于（</w:t>
      </w:r>
      <w:r>
        <w:rPr>
          <w:rFonts w:hint="eastAsia"/>
        </w:rPr>
        <w:t>B</w:t>
      </w:r>
      <w:r>
        <w:rPr>
          <w:rFonts w:hint="eastAsia"/>
        </w:rPr>
        <w:t>）</w:t>
      </w:r>
      <w:r>
        <w:rPr>
          <w:rFonts w:hint="eastAsia"/>
        </w:rPr>
        <w:t>m</w:t>
      </w:r>
      <w:r>
        <w:rPr>
          <w:rFonts w:hint="eastAsia"/>
        </w:rPr>
        <w:t>。</w:t>
      </w:r>
    </w:p>
    <w:p w:rsidR="00943CEC" w:rsidRPr="00203E73" w:rsidRDefault="00943CEC" w:rsidP="004F0CE8">
      <w:pPr>
        <w:spacing w:line="360" w:lineRule="auto"/>
        <w:ind w:firstLine="420"/>
        <w:jc w:val="left"/>
      </w:pPr>
      <w:r w:rsidRPr="00597EA9">
        <w:rPr>
          <w:rFonts w:hint="eastAsia"/>
        </w:rPr>
        <w:t>A</w:t>
      </w:r>
      <w:r w:rsidRPr="00597EA9">
        <w:rPr>
          <w:rFonts w:hint="eastAsia"/>
        </w:rPr>
        <w:t>、</w:t>
      </w:r>
      <w:r>
        <w:rPr>
          <w:rFonts w:hint="eastAsia"/>
        </w:rPr>
        <w:t>0.1</w:t>
      </w:r>
      <w:r w:rsidRPr="00597EA9">
        <w:rPr>
          <w:rFonts w:hint="eastAsia"/>
        </w:rPr>
        <w:tab/>
      </w:r>
      <w:r w:rsidRPr="00597EA9">
        <w:rPr>
          <w:rFonts w:hint="eastAsia"/>
        </w:rPr>
        <w:tab/>
      </w:r>
      <w:r>
        <w:rPr>
          <w:rFonts w:hint="eastAsia"/>
        </w:rPr>
        <w:tab/>
      </w:r>
      <w:r w:rsidRPr="00597EA9">
        <w:rPr>
          <w:rFonts w:hint="eastAsia"/>
        </w:rPr>
        <w:t>B</w:t>
      </w:r>
      <w:r w:rsidRPr="00597EA9">
        <w:rPr>
          <w:rFonts w:hint="eastAsia"/>
        </w:rPr>
        <w:t>、</w:t>
      </w:r>
      <w:r>
        <w:rPr>
          <w:rFonts w:hint="eastAsia"/>
        </w:rPr>
        <w:t>0.6</w:t>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1.2</w:t>
      </w:r>
      <w:r>
        <w:rPr>
          <w:rFonts w:hint="eastAsia"/>
        </w:rPr>
        <w:tab/>
      </w:r>
      <w:r>
        <w:rPr>
          <w:rFonts w:hint="eastAsia"/>
        </w:rPr>
        <w:tab/>
      </w:r>
      <w:r>
        <w:rPr>
          <w:rFonts w:hint="eastAsia"/>
        </w:rPr>
        <w:tab/>
      </w:r>
      <w:r>
        <w:rPr>
          <w:rFonts w:hint="eastAsia"/>
        </w:rPr>
        <w:tab/>
        <w:t>D</w:t>
      </w:r>
      <w:r>
        <w:rPr>
          <w:rFonts w:hint="eastAsia"/>
        </w:rPr>
        <w:t>、</w:t>
      </w:r>
      <w:r>
        <w:rPr>
          <w:rFonts w:hint="eastAsia"/>
        </w:rPr>
        <w:t>0.3</w:t>
      </w:r>
    </w:p>
    <w:p w:rsidR="007C27B5" w:rsidRPr="00943CEC" w:rsidRDefault="000F59D5" w:rsidP="004F0CE8">
      <w:pPr>
        <w:spacing w:line="360" w:lineRule="auto"/>
        <w:jc w:val="left"/>
      </w:pPr>
      <w:r>
        <w:rPr>
          <w:rFonts w:hint="eastAsia"/>
        </w:rPr>
        <w:lastRenderedPageBreak/>
        <w:t>369</w:t>
      </w:r>
      <w:r>
        <w:rPr>
          <w:rFonts w:hint="eastAsia"/>
        </w:rPr>
        <w:t>、计算机电源系统的所有节点均应镀铅锡处理（</w:t>
      </w:r>
      <w:r>
        <w:rPr>
          <w:rFonts w:hint="eastAsia"/>
        </w:rPr>
        <w:t>B</w:t>
      </w:r>
      <w:r>
        <w:rPr>
          <w:rFonts w:hint="eastAsia"/>
        </w:rPr>
        <w:t>）连接。</w:t>
      </w:r>
    </w:p>
    <w:p w:rsidR="000F59D5" w:rsidRPr="00203E73" w:rsidRDefault="000F59D5" w:rsidP="004F0CE8">
      <w:pPr>
        <w:spacing w:line="360" w:lineRule="auto"/>
        <w:ind w:firstLine="420"/>
        <w:jc w:val="left"/>
      </w:pPr>
      <w:r w:rsidRPr="00597EA9">
        <w:rPr>
          <w:rFonts w:hint="eastAsia"/>
        </w:rPr>
        <w:t>A</w:t>
      </w:r>
      <w:r w:rsidRPr="00597EA9">
        <w:rPr>
          <w:rFonts w:hint="eastAsia"/>
        </w:rPr>
        <w:t>、</w:t>
      </w:r>
      <w:r>
        <w:rPr>
          <w:rFonts w:hint="eastAsia"/>
        </w:rPr>
        <w:t>热压</w:t>
      </w:r>
      <w:r w:rsidRPr="00597EA9">
        <w:rPr>
          <w:rFonts w:hint="eastAsia"/>
        </w:rPr>
        <w:tab/>
      </w:r>
      <w:r w:rsidRPr="00597EA9">
        <w:rPr>
          <w:rFonts w:hint="eastAsia"/>
        </w:rPr>
        <w:tab/>
      </w:r>
      <w:r>
        <w:rPr>
          <w:rFonts w:hint="eastAsia"/>
        </w:rPr>
        <w:tab/>
      </w:r>
      <w:r w:rsidRPr="00597EA9">
        <w:rPr>
          <w:rFonts w:hint="eastAsia"/>
        </w:rPr>
        <w:t>B</w:t>
      </w:r>
      <w:r w:rsidRPr="00597EA9">
        <w:rPr>
          <w:rFonts w:hint="eastAsia"/>
        </w:rPr>
        <w:t>、</w:t>
      </w:r>
      <w:r>
        <w:rPr>
          <w:rFonts w:hint="eastAsia"/>
        </w:rPr>
        <w:t>冷压</w:t>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焊锡</w:t>
      </w:r>
      <w:r>
        <w:rPr>
          <w:rFonts w:hint="eastAsia"/>
        </w:rPr>
        <w:tab/>
      </w:r>
      <w:r>
        <w:rPr>
          <w:rFonts w:hint="eastAsia"/>
        </w:rPr>
        <w:tab/>
      </w:r>
      <w:r>
        <w:rPr>
          <w:rFonts w:hint="eastAsia"/>
        </w:rPr>
        <w:tab/>
      </w:r>
      <w:r>
        <w:rPr>
          <w:rFonts w:hint="eastAsia"/>
        </w:rPr>
        <w:tab/>
        <w:t>D</w:t>
      </w:r>
      <w:r>
        <w:rPr>
          <w:rFonts w:hint="eastAsia"/>
        </w:rPr>
        <w:t>、直接</w:t>
      </w:r>
    </w:p>
    <w:p w:rsidR="007C27B5" w:rsidRDefault="000F59D5" w:rsidP="004F0CE8">
      <w:pPr>
        <w:spacing w:line="360" w:lineRule="auto"/>
        <w:jc w:val="left"/>
      </w:pPr>
      <w:r>
        <w:rPr>
          <w:rFonts w:hint="eastAsia"/>
        </w:rPr>
        <w:t>370</w:t>
      </w:r>
      <w:r>
        <w:rPr>
          <w:rFonts w:hint="eastAsia"/>
        </w:rPr>
        <w:t>、计算机系统接地应采用（</w:t>
      </w:r>
      <w:r>
        <w:rPr>
          <w:rFonts w:hint="eastAsia"/>
        </w:rPr>
        <w:t>A</w:t>
      </w:r>
      <w:r>
        <w:rPr>
          <w:rFonts w:hint="eastAsia"/>
        </w:rPr>
        <w:t>）。</w:t>
      </w:r>
    </w:p>
    <w:p w:rsidR="000F59D5" w:rsidRDefault="000F59D5" w:rsidP="004F0CE8">
      <w:pPr>
        <w:spacing w:line="360" w:lineRule="auto"/>
        <w:ind w:firstLine="420"/>
        <w:jc w:val="left"/>
      </w:pPr>
      <w:r w:rsidRPr="00597EA9">
        <w:rPr>
          <w:rFonts w:hint="eastAsia"/>
        </w:rPr>
        <w:t>A</w:t>
      </w:r>
      <w:r w:rsidRPr="00597EA9">
        <w:rPr>
          <w:rFonts w:hint="eastAsia"/>
        </w:rPr>
        <w:t>、</w:t>
      </w:r>
      <w:r>
        <w:rPr>
          <w:rFonts w:hint="eastAsia"/>
        </w:rPr>
        <w:t>专用底线</w:t>
      </w:r>
      <w:r w:rsidRPr="00597EA9">
        <w:rPr>
          <w:rFonts w:hint="eastAsia"/>
        </w:rPr>
        <w:tab/>
      </w:r>
      <w:r w:rsidRPr="00597EA9">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97EA9">
        <w:rPr>
          <w:rFonts w:hint="eastAsia"/>
        </w:rPr>
        <w:t>B</w:t>
      </w:r>
      <w:r w:rsidRPr="00597EA9">
        <w:rPr>
          <w:rFonts w:hint="eastAsia"/>
        </w:rPr>
        <w:t>、</w:t>
      </w:r>
      <w:r>
        <w:rPr>
          <w:rFonts w:hint="eastAsia"/>
        </w:rPr>
        <w:t>和大楼的钢筋专用网相连</w:t>
      </w:r>
      <w:r>
        <w:rPr>
          <w:rFonts w:hint="eastAsia"/>
        </w:rPr>
        <w:tab/>
      </w:r>
      <w:r>
        <w:rPr>
          <w:rFonts w:hint="eastAsia"/>
        </w:rPr>
        <w:tab/>
      </w:r>
    </w:p>
    <w:p w:rsidR="000F59D5" w:rsidRPr="00203E73" w:rsidRDefault="000F59D5" w:rsidP="004F0CE8">
      <w:pPr>
        <w:spacing w:line="360" w:lineRule="auto"/>
        <w:ind w:firstLine="420"/>
        <w:jc w:val="left"/>
      </w:pPr>
      <w:r w:rsidRPr="00597EA9">
        <w:rPr>
          <w:rFonts w:hint="eastAsia"/>
        </w:rPr>
        <w:t>C</w:t>
      </w:r>
      <w:r w:rsidRPr="00597EA9">
        <w:rPr>
          <w:rFonts w:hint="eastAsia"/>
        </w:rPr>
        <w:t>、</w:t>
      </w:r>
      <w:r>
        <w:rPr>
          <w:rFonts w:hint="eastAsia"/>
        </w:rPr>
        <w:t>大楼的各种金属管道相连</w:t>
      </w:r>
      <w:r>
        <w:rPr>
          <w:rFonts w:hint="eastAsia"/>
        </w:rPr>
        <w:tab/>
      </w:r>
      <w:r>
        <w:rPr>
          <w:rFonts w:hint="eastAsia"/>
        </w:rPr>
        <w:tab/>
      </w:r>
      <w:r>
        <w:rPr>
          <w:rFonts w:hint="eastAsia"/>
        </w:rPr>
        <w:tab/>
      </w:r>
      <w:r>
        <w:rPr>
          <w:rFonts w:hint="eastAsia"/>
        </w:rPr>
        <w:tab/>
        <w:t>D</w:t>
      </w:r>
      <w:r>
        <w:rPr>
          <w:rFonts w:hint="eastAsia"/>
        </w:rPr>
        <w:t>、没必要</w:t>
      </w:r>
    </w:p>
    <w:p w:rsidR="007C27B5" w:rsidRPr="000F59D5" w:rsidRDefault="000F59D5" w:rsidP="004F0CE8">
      <w:pPr>
        <w:spacing w:line="360" w:lineRule="auto"/>
        <w:jc w:val="left"/>
      </w:pPr>
      <w:r>
        <w:rPr>
          <w:rFonts w:hint="eastAsia"/>
        </w:rPr>
        <w:t>371</w:t>
      </w:r>
      <w:r>
        <w:rPr>
          <w:rFonts w:hint="eastAsia"/>
        </w:rPr>
        <w:t>、采取适当的措施，使燃烧因缺乏或隔绝氧气而熄灭，这种方法称作（</w:t>
      </w:r>
      <w:r>
        <w:rPr>
          <w:rFonts w:hint="eastAsia"/>
        </w:rPr>
        <w:t>A</w:t>
      </w:r>
      <w:r>
        <w:rPr>
          <w:rFonts w:hint="eastAsia"/>
        </w:rPr>
        <w:t>）。</w:t>
      </w:r>
    </w:p>
    <w:p w:rsidR="00FC78A3" w:rsidRDefault="000F59D5" w:rsidP="004F0CE8">
      <w:pPr>
        <w:spacing w:line="360" w:lineRule="auto"/>
        <w:ind w:firstLine="420"/>
        <w:jc w:val="left"/>
      </w:pPr>
      <w:r w:rsidRPr="00597EA9">
        <w:rPr>
          <w:rFonts w:hint="eastAsia"/>
        </w:rPr>
        <w:t>A</w:t>
      </w:r>
      <w:r w:rsidRPr="00597EA9">
        <w:rPr>
          <w:rFonts w:hint="eastAsia"/>
        </w:rPr>
        <w:t>、</w:t>
      </w:r>
      <w:r w:rsidR="00FC78A3">
        <w:rPr>
          <w:rFonts w:hint="eastAsia"/>
        </w:rPr>
        <w:t>窒息灭火法</w:t>
      </w:r>
      <w:r w:rsidRPr="00597EA9">
        <w:rPr>
          <w:rFonts w:hint="eastAsia"/>
        </w:rPr>
        <w:tab/>
      </w:r>
      <w:r>
        <w:rPr>
          <w:rFonts w:hint="eastAsia"/>
        </w:rPr>
        <w:tab/>
      </w:r>
      <w:r w:rsidR="00FC78A3">
        <w:rPr>
          <w:rFonts w:hint="eastAsia"/>
        </w:rPr>
        <w:tab/>
      </w:r>
      <w:r w:rsidR="00FC78A3">
        <w:rPr>
          <w:rFonts w:hint="eastAsia"/>
        </w:rPr>
        <w:tab/>
      </w:r>
      <w:r w:rsidRPr="00597EA9">
        <w:rPr>
          <w:rFonts w:hint="eastAsia"/>
        </w:rPr>
        <w:t>B</w:t>
      </w:r>
      <w:r w:rsidRPr="00597EA9">
        <w:rPr>
          <w:rFonts w:hint="eastAsia"/>
        </w:rPr>
        <w:t>、</w:t>
      </w:r>
      <w:r w:rsidR="00FC78A3">
        <w:rPr>
          <w:rFonts w:hint="eastAsia"/>
        </w:rPr>
        <w:t>隔离灭火法</w:t>
      </w:r>
      <w:r>
        <w:rPr>
          <w:rFonts w:hint="eastAsia"/>
        </w:rPr>
        <w:tab/>
      </w:r>
      <w:r>
        <w:rPr>
          <w:rFonts w:hint="eastAsia"/>
        </w:rPr>
        <w:tab/>
      </w:r>
      <w:r w:rsidR="00FC78A3">
        <w:rPr>
          <w:rFonts w:hint="eastAsia"/>
        </w:rPr>
        <w:tab/>
      </w:r>
      <w:r w:rsidR="00FC78A3">
        <w:rPr>
          <w:rFonts w:hint="eastAsia"/>
        </w:rPr>
        <w:tab/>
      </w:r>
      <w:r w:rsidRPr="00597EA9">
        <w:rPr>
          <w:rFonts w:hint="eastAsia"/>
        </w:rPr>
        <w:t>C</w:t>
      </w:r>
      <w:r w:rsidRPr="00597EA9">
        <w:rPr>
          <w:rFonts w:hint="eastAsia"/>
        </w:rPr>
        <w:t>、</w:t>
      </w:r>
      <w:r w:rsidR="00FC78A3">
        <w:rPr>
          <w:rFonts w:hint="eastAsia"/>
        </w:rPr>
        <w:t>冷却灭火法</w:t>
      </w:r>
      <w:r>
        <w:rPr>
          <w:rFonts w:hint="eastAsia"/>
        </w:rPr>
        <w:tab/>
      </w:r>
    </w:p>
    <w:p w:rsidR="00FC78A3" w:rsidRDefault="00FC78A3" w:rsidP="004F0CE8">
      <w:pPr>
        <w:spacing w:line="360" w:lineRule="auto"/>
        <w:jc w:val="left"/>
      </w:pPr>
      <w:r>
        <w:rPr>
          <w:rFonts w:hint="eastAsia"/>
        </w:rPr>
        <w:t>372</w:t>
      </w:r>
      <w:r>
        <w:rPr>
          <w:rFonts w:hint="eastAsia"/>
        </w:rPr>
        <w:t>、计算机系统应选用（</w:t>
      </w:r>
      <w:r>
        <w:rPr>
          <w:rFonts w:hint="eastAsia"/>
        </w:rPr>
        <w:t>A</w:t>
      </w:r>
      <w:r>
        <w:rPr>
          <w:rFonts w:hint="eastAsia"/>
        </w:rPr>
        <w:t>）电缆。</w:t>
      </w:r>
    </w:p>
    <w:p w:rsidR="00FC78A3" w:rsidRDefault="00FC78A3" w:rsidP="004F0CE8">
      <w:pPr>
        <w:spacing w:line="360" w:lineRule="auto"/>
        <w:ind w:firstLine="420"/>
        <w:jc w:val="left"/>
      </w:pPr>
      <w:r w:rsidRPr="00597EA9">
        <w:rPr>
          <w:rFonts w:hint="eastAsia"/>
        </w:rPr>
        <w:t>A</w:t>
      </w:r>
      <w:r w:rsidRPr="00597EA9">
        <w:rPr>
          <w:rFonts w:hint="eastAsia"/>
        </w:rPr>
        <w:t>、</w:t>
      </w:r>
      <w:r>
        <w:rPr>
          <w:rFonts w:hint="eastAsia"/>
        </w:rPr>
        <w:t>铜芯</w:t>
      </w:r>
      <w:r w:rsidRPr="00597EA9">
        <w:rPr>
          <w:rFonts w:hint="eastAsia"/>
        </w:rPr>
        <w:tab/>
      </w:r>
      <w:r w:rsidRPr="00597EA9">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97EA9">
        <w:rPr>
          <w:rFonts w:hint="eastAsia"/>
        </w:rPr>
        <w:t>B</w:t>
      </w:r>
      <w:r w:rsidRPr="00597EA9">
        <w:rPr>
          <w:rFonts w:hint="eastAsia"/>
        </w:rPr>
        <w:t>、</w:t>
      </w:r>
      <w:r>
        <w:rPr>
          <w:rFonts w:hint="eastAsia"/>
        </w:rPr>
        <w:t>铅芯</w:t>
      </w:r>
      <w:r>
        <w:rPr>
          <w:rFonts w:hint="eastAsia"/>
        </w:rPr>
        <w:tab/>
      </w:r>
      <w:r>
        <w:rPr>
          <w:rFonts w:hint="eastAsia"/>
        </w:rPr>
        <w:tab/>
      </w:r>
    </w:p>
    <w:p w:rsidR="00FC78A3" w:rsidRPr="00203E73" w:rsidRDefault="00FC78A3" w:rsidP="004F0CE8">
      <w:pPr>
        <w:spacing w:line="360" w:lineRule="auto"/>
        <w:ind w:firstLine="420"/>
        <w:jc w:val="left"/>
      </w:pPr>
      <w:r w:rsidRPr="00597EA9">
        <w:rPr>
          <w:rFonts w:hint="eastAsia"/>
        </w:rPr>
        <w:t>C</w:t>
      </w:r>
      <w:r w:rsidRPr="00597EA9">
        <w:rPr>
          <w:rFonts w:hint="eastAsia"/>
        </w:rPr>
        <w:t>、</w:t>
      </w:r>
      <w:r>
        <w:rPr>
          <w:rFonts w:hint="eastAsia"/>
        </w:rPr>
        <w:t>铁芯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、没有要求</w:t>
      </w:r>
    </w:p>
    <w:p w:rsidR="000F59D5" w:rsidRDefault="00FC78A3" w:rsidP="004F0CE8">
      <w:pPr>
        <w:spacing w:line="360" w:lineRule="auto"/>
        <w:jc w:val="left"/>
      </w:pPr>
      <w:r>
        <w:rPr>
          <w:rFonts w:hint="eastAsia"/>
        </w:rPr>
        <w:t>373</w:t>
      </w:r>
      <w:r>
        <w:rPr>
          <w:rFonts w:hint="eastAsia"/>
        </w:rPr>
        <w:t>、进行腐蚀品的装卸作业</w:t>
      </w:r>
      <w:r w:rsidR="00250288">
        <w:rPr>
          <w:rFonts w:hint="eastAsia"/>
        </w:rPr>
        <w:t>应戴（</w:t>
      </w:r>
      <w:r w:rsidR="00250288">
        <w:rPr>
          <w:rFonts w:hint="eastAsia"/>
        </w:rPr>
        <w:t>B</w:t>
      </w:r>
      <w:r w:rsidR="00250288">
        <w:rPr>
          <w:rFonts w:hint="eastAsia"/>
        </w:rPr>
        <w:t>）手套。</w:t>
      </w:r>
    </w:p>
    <w:p w:rsidR="00250288" w:rsidRPr="00250288" w:rsidRDefault="00250288" w:rsidP="004F0CE8">
      <w:pPr>
        <w:spacing w:line="360" w:lineRule="auto"/>
        <w:ind w:firstLine="420"/>
        <w:jc w:val="left"/>
      </w:pPr>
      <w:r w:rsidRPr="00597EA9">
        <w:rPr>
          <w:rFonts w:hint="eastAsia"/>
        </w:rPr>
        <w:t>A</w:t>
      </w:r>
      <w:r w:rsidRPr="00597EA9">
        <w:rPr>
          <w:rFonts w:hint="eastAsia"/>
        </w:rPr>
        <w:t>、</w:t>
      </w:r>
      <w:r>
        <w:rPr>
          <w:rFonts w:hint="eastAsia"/>
        </w:rPr>
        <w:t>帆布</w:t>
      </w:r>
      <w:r w:rsidRPr="00597EA9">
        <w:rPr>
          <w:rFonts w:hint="eastAsia"/>
        </w:rPr>
        <w:tab/>
      </w:r>
      <w:r>
        <w:rPr>
          <w:rFonts w:hint="eastAsia"/>
        </w:rPr>
        <w:tab/>
      </w:r>
      <w:r>
        <w:rPr>
          <w:rFonts w:hint="eastAsia"/>
        </w:rPr>
        <w:tab/>
      </w:r>
      <w:r>
        <w:rPr>
          <w:rFonts w:hint="eastAsia"/>
        </w:rPr>
        <w:tab/>
      </w:r>
      <w:r>
        <w:rPr>
          <w:rFonts w:hint="eastAsia"/>
        </w:rPr>
        <w:tab/>
      </w:r>
      <w:r w:rsidRPr="00597EA9">
        <w:rPr>
          <w:rFonts w:hint="eastAsia"/>
        </w:rPr>
        <w:t>B</w:t>
      </w:r>
      <w:r w:rsidRPr="00597EA9">
        <w:rPr>
          <w:rFonts w:hint="eastAsia"/>
        </w:rPr>
        <w:t>、</w:t>
      </w:r>
      <w:r>
        <w:rPr>
          <w:rFonts w:hint="eastAsia"/>
        </w:rPr>
        <w:t>橡胶</w:t>
      </w:r>
      <w:r>
        <w:rPr>
          <w:rFonts w:hint="eastAsia"/>
        </w:rPr>
        <w:tab/>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棉布</w:t>
      </w:r>
    </w:p>
    <w:p w:rsidR="007C27B5" w:rsidRDefault="00250288" w:rsidP="004F0CE8">
      <w:pPr>
        <w:spacing w:line="360" w:lineRule="auto"/>
        <w:jc w:val="left"/>
      </w:pPr>
      <w:r>
        <w:rPr>
          <w:rFonts w:hint="eastAsia"/>
        </w:rPr>
        <w:t>374</w:t>
      </w:r>
      <w:r>
        <w:rPr>
          <w:rFonts w:hint="eastAsia"/>
        </w:rPr>
        <w:t>、人体在电磁场作用下，由于（</w:t>
      </w:r>
      <w:r>
        <w:rPr>
          <w:rFonts w:hint="eastAsia"/>
        </w:rPr>
        <w:t>C</w:t>
      </w:r>
      <w:r>
        <w:rPr>
          <w:rFonts w:hint="eastAsia"/>
        </w:rPr>
        <w:t>）将使人体受到不同程度的伤害。</w:t>
      </w:r>
    </w:p>
    <w:p w:rsidR="00AE04D5" w:rsidRPr="00250288" w:rsidRDefault="00AE04D5" w:rsidP="004F0CE8">
      <w:pPr>
        <w:spacing w:line="360" w:lineRule="auto"/>
        <w:ind w:firstLine="420"/>
        <w:jc w:val="left"/>
      </w:pPr>
      <w:r w:rsidRPr="00597EA9">
        <w:rPr>
          <w:rFonts w:hint="eastAsia"/>
        </w:rPr>
        <w:t>A</w:t>
      </w:r>
      <w:r w:rsidRPr="00597EA9">
        <w:rPr>
          <w:rFonts w:hint="eastAsia"/>
        </w:rPr>
        <w:t>、</w:t>
      </w:r>
      <w:r>
        <w:rPr>
          <w:rFonts w:hint="eastAsia"/>
        </w:rPr>
        <w:t>电流</w:t>
      </w:r>
      <w:r w:rsidRPr="00597EA9">
        <w:rPr>
          <w:rFonts w:hint="eastAsia"/>
        </w:rPr>
        <w:tab/>
      </w:r>
      <w:r>
        <w:rPr>
          <w:rFonts w:hint="eastAsia"/>
        </w:rPr>
        <w:tab/>
      </w:r>
      <w:r>
        <w:rPr>
          <w:rFonts w:hint="eastAsia"/>
        </w:rPr>
        <w:tab/>
      </w:r>
      <w:r>
        <w:rPr>
          <w:rFonts w:hint="eastAsia"/>
        </w:rPr>
        <w:tab/>
      </w:r>
      <w:r>
        <w:rPr>
          <w:rFonts w:hint="eastAsia"/>
        </w:rPr>
        <w:tab/>
      </w:r>
      <w:r>
        <w:rPr>
          <w:rFonts w:hint="eastAsia"/>
        </w:rPr>
        <w:tab/>
      </w:r>
      <w:r w:rsidRPr="00597EA9">
        <w:rPr>
          <w:rFonts w:hint="eastAsia"/>
        </w:rPr>
        <w:t>B</w:t>
      </w:r>
      <w:r w:rsidRPr="00597EA9">
        <w:rPr>
          <w:rFonts w:hint="eastAsia"/>
        </w:rPr>
        <w:t>、</w:t>
      </w:r>
      <w:r>
        <w:rPr>
          <w:rFonts w:hint="eastAsia"/>
        </w:rPr>
        <w:t>电压</w:t>
      </w:r>
      <w:r>
        <w:rPr>
          <w:rFonts w:hint="eastAsia"/>
        </w:rPr>
        <w:tab/>
      </w:r>
      <w:r>
        <w:rPr>
          <w:rFonts w:hint="eastAsia"/>
        </w:rPr>
        <w:tab/>
      </w:r>
      <w:r>
        <w:rPr>
          <w:rFonts w:hint="eastAsia"/>
        </w:rPr>
        <w:tab/>
      </w:r>
      <w:r>
        <w:rPr>
          <w:rFonts w:hint="eastAsia"/>
        </w:rPr>
        <w:tab/>
      </w:r>
      <w:r>
        <w:rPr>
          <w:rFonts w:hint="eastAsia"/>
        </w:rPr>
        <w:tab/>
      </w:r>
      <w:r w:rsidRPr="00597EA9">
        <w:rPr>
          <w:rFonts w:hint="eastAsia"/>
        </w:rPr>
        <w:t>C</w:t>
      </w:r>
      <w:r w:rsidRPr="00597EA9">
        <w:rPr>
          <w:rFonts w:hint="eastAsia"/>
        </w:rPr>
        <w:t>、</w:t>
      </w:r>
      <w:r>
        <w:rPr>
          <w:rFonts w:hint="eastAsia"/>
        </w:rPr>
        <w:t>棉布</w:t>
      </w:r>
    </w:p>
    <w:p w:rsidR="00250288" w:rsidRPr="00AE04D5" w:rsidRDefault="00AE04D5" w:rsidP="004F0CE8">
      <w:pPr>
        <w:spacing w:line="360" w:lineRule="auto"/>
        <w:jc w:val="left"/>
      </w:pPr>
      <w:r>
        <w:rPr>
          <w:rFonts w:hint="eastAsia"/>
        </w:rPr>
        <w:t>375</w:t>
      </w:r>
      <w:r>
        <w:rPr>
          <w:rFonts w:hint="eastAsia"/>
        </w:rPr>
        <w:t>、身上着火后，下列哪种灭火方法是错误的（</w:t>
      </w:r>
      <w:r>
        <w:rPr>
          <w:rFonts w:hint="eastAsia"/>
        </w:rPr>
        <w:t>C</w:t>
      </w:r>
      <w:r>
        <w:rPr>
          <w:rFonts w:hint="eastAsia"/>
        </w:rPr>
        <w:t>）。</w:t>
      </w:r>
    </w:p>
    <w:p w:rsidR="00AE04D5" w:rsidRPr="00250288" w:rsidRDefault="00AE04D5" w:rsidP="004F0CE8">
      <w:pPr>
        <w:spacing w:line="360" w:lineRule="auto"/>
        <w:ind w:firstLine="420"/>
        <w:jc w:val="left"/>
      </w:pPr>
      <w:r w:rsidRPr="00597EA9">
        <w:rPr>
          <w:rFonts w:hint="eastAsia"/>
        </w:rPr>
        <w:t>A</w:t>
      </w:r>
      <w:r w:rsidRPr="00597EA9">
        <w:rPr>
          <w:rFonts w:hint="eastAsia"/>
        </w:rPr>
        <w:t>、</w:t>
      </w:r>
      <w:r>
        <w:rPr>
          <w:rFonts w:hint="eastAsia"/>
        </w:rPr>
        <w:t>就地打滚</w:t>
      </w:r>
      <w:r>
        <w:rPr>
          <w:rFonts w:hint="eastAsia"/>
        </w:rPr>
        <w:tab/>
      </w:r>
      <w:r>
        <w:rPr>
          <w:rFonts w:hint="eastAsia"/>
        </w:rPr>
        <w:tab/>
      </w:r>
      <w:r>
        <w:rPr>
          <w:rFonts w:hint="eastAsia"/>
        </w:rPr>
        <w:tab/>
      </w:r>
      <w:r>
        <w:rPr>
          <w:rFonts w:hint="eastAsia"/>
        </w:rPr>
        <w:tab/>
      </w:r>
      <w:r w:rsidR="00BC3B2D">
        <w:rPr>
          <w:rFonts w:hint="eastAsia"/>
        </w:rPr>
        <w:tab/>
      </w:r>
      <w:r w:rsidRPr="00597EA9">
        <w:rPr>
          <w:rFonts w:hint="eastAsia"/>
        </w:rPr>
        <w:t>B</w:t>
      </w:r>
      <w:r w:rsidRPr="00597EA9">
        <w:rPr>
          <w:rFonts w:hint="eastAsia"/>
        </w:rPr>
        <w:t>、</w:t>
      </w:r>
      <w:r>
        <w:rPr>
          <w:rFonts w:hint="eastAsia"/>
        </w:rPr>
        <w:t>用厚重衣物覆盖压灭火苗</w:t>
      </w:r>
      <w:r w:rsidR="00BC3B2D">
        <w:rPr>
          <w:rFonts w:hint="eastAsia"/>
        </w:rPr>
        <w:tab/>
      </w:r>
      <w:r w:rsidR="00BC3B2D">
        <w:rPr>
          <w:rFonts w:hint="eastAsia"/>
        </w:rPr>
        <w:tab/>
      </w:r>
      <w:r w:rsidR="00BC3B2D">
        <w:rPr>
          <w:rFonts w:hint="eastAsia"/>
        </w:rPr>
        <w:tab/>
      </w:r>
      <w:r w:rsidRPr="00597EA9">
        <w:rPr>
          <w:rFonts w:hint="eastAsia"/>
        </w:rPr>
        <w:t>C</w:t>
      </w:r>
      <w:r w:rsidRPr="00597EA9">
        <w:rPr>
          <w:rFonts w:hint="eastAsia"/>
        </w:rPr>
        <w:t>、</w:t>
      </w:r>
      <w:r>
        <w:rPr>
          <w:rFonts w:hint="eastAsia"/>
        </w:rPr>
        <w:t>迎风快跑</w:t>
      </w:r>
    </w:p>
    <w:p w:rsidR="00250288" w:rsidRDefault="00AE04D5" w:rsidP="004F0CE8">
      <w:pPr>
        <w:spacing w:line="360" w:lineRule="auto"/>
        <w:jc w:val="left"/>
      </w:pPr>
      <w:r>
        <w:rPr>
          <w:rFonts w:hint="eastAsia"/>
        </w:rPr>
        <w:t>376</w:t>
      </w:r>
      <w:r>
        <w:rPr>
          <w:rFonts w:hint="eastAsia"/>
        </w:rPr>
        <w:t>、生产经营单位必须为从业人员提供符合国家标准或（</w:t>
      </w:r>
      <w:r>
        <w:rPr>
          <w:rFonts w:hint="eastAsia"/>
        </w:rPr>
        <w:t>C</w:t>
      </w:r>
      <w:r>
        <w:rPr>
          <w:rFonts w:hint="eastAsia"/>
        </w:rPr>
        <w:t>）标准的劳动防护用品。</w:t>
      </w:r>
    </w:p>
    <w:p w:rsidR="00AE04D5" w:rsidRPr="00250288" w:rsidRDefault="00AE04D5" w:rsidP="004F0CE8">
      <w:pPr>
        <w:spacing w:line="360" w:lineRule="auto"/>
        <w:ind w:firstLine="420"/>
        <w:jc w:val="left"/>
      </w:pPr>
      <w:r w:rsidRPr="00597EA9">
        <w:rPr>
          <w:rFonts w:hint="eastAsia"/>
        </w:rPr>
        <w:t>A</w:t>
      </w:r>
      <w:r w:rsidRPr="00597EA9">
        <w:rPr>
          <w:rFonts w:hint="eastAsia"/>
        </w:rPr>
        <w:t>、</w:t>
      </w:r>
      <w:r>
        <w:rPr>
          <w:rFonts w:hint="eastAsia"/>
        </w:rPr>
        <w:t>当地</w:t>
      </w:r>
      <w:r w:rsidRPr="00597EA9">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Pr="00597EA9">
        <w:rPr>
          <w:rFonts w:hint="eastAsia"/>
        </w:rPr>
        <w:t>B</w:t>
      </w:r>
      <w:r w:rsidRPr="00597EA9">
        <w:rPr>
          <w:rFonts w:hint="eastAsia"/>
        </w:rPr>
        <w:t>、</w:t>
      </w:r>
      <w:r>
        <w:rPr>
          <w:rFonts w:hint="eastAsia"/>
        </w:rPr>
        <w:t>本单位</w:t>
      </w:r>
      <w:r>
        <w:rPr>
          <w:rFonts w:hint="eastAsia"/>
        </w:rPr>
        <w:tab/>
      </w:r>
      <w:r>
        <w:rPr>
          <w:rFonts w:hint="eastAsia"/>
        </w:rPr>
        <w:tab/>
      </w:r>
      <w:r>
        <w:rPr>
          <w:rFonts w:hint="eastAsia"/>
        </w:rPr>
        <w:tab/>
      </w:r>
      <w:r>
        <w:rPr>
          <w:rFonts w:hint="eastAsia"/>
        </w:rPr>
        <w:tab/>
      </w:r>
      <w:r w:rsidR="00BC3B2D">
        <w:rPr>
          <w:rFonts w:hint="eastAsia"/>
        </w:rPr>
        <w:tab/>
      </w:r>
      <w:r w:rsidR="00BC3B2D">
        <w:rPr>
          <w:rFonts w:hint="eastAsia"/>
        </w:rPr>
        <w:tab/>
      </w:r>
      <w:r w:rsidR="00BC3B2D">
        <w:rPr>
          <w:rFonts w:hint="eastAsia"/>
        </w:rPr>
        <w:tab/>
      </w:r>
      <w:r w:rsidRPr="00597EA9">
        <w:rPr>
          <w:rFonts w:hint="eastAsia"/>
        </w:rPr>
        <w:t>C</w:t>
      </w:r>
      <w:r w:rsidRPr="00597EA9">
        <w:rPr>
          <w:rFonts w:hint="eastAsia"/>
        </w:rPr>
        <w:t>、</w:t>
      </w:r>
      <w:r>
        <w:rPr>
          <w:rFonts w:hint="eastAsia"/>
        </w:rPr>
        <w:t>行业</w:t>
      </w:r>
    </w:p>
    <w:p w:rsidR="007C27B5" w:rsidRDefault="00F53FB4" w:rsidP="004F0CE8">
      <w:pPr>
        <w:spacing w:line="360" w:lineRule="auto"/>
        <w:jc w:val="left"/>
      </w:pPr>
      <w:r>
        <w:rPr>
          <w:rFonts w:hint="eastAsia"/>
        </w:rPr>
        <w:t>377</w:t>
      </w:r>
      <w:r>
        <w:rPr>
          <w:rFonts w:hint="eastAsia"/>
        </w:rPr>
        <w:t>、使用新设备，必须了解、掌握其安全技术特征，采取有效的安全防护措施，并对从业人员进行专门的安全生产。（</w:t>
      </w:r>
      <w:r>
        <w:rPr>
          <w:rFonts w:hint="eastAsia"/>
        </w:rPr>
        <w:t>B</w:t>
      </w:r>
      <w:r>
        <w:rPr>
          <w:rFonts w:hint="eastAsia"/>
        </w:rPr>
        <w:t>）</w:t>
      </w:r>
    </w:p>
    <w:p w:rsidR="00F53FB4" w:rsidRDefault="00F53FB4" w:rsidP="004F0CE8">
      <w:pPr>
        <w:spacing w:line="360" w:lineRule="auto"/>
        <w:ind w:firstLine="420"/>
        <w:jc w:val="left"/>
      </w:pPr>
      <w:r w:rsidRPr="00597EA9">
        <w:rPr>
          <w:rFonts w:hint="eastAsia"/>
        </w:rPr>
        <w:t>A</w:t>
      </w:r>
      <w:r w:rsidRPr="00597EA9">
        <w:rPr>
          <w:rFonts w:hint="eastAsia"/>
        </w:rPr>
        <w:t>、</w:t>
      </w:r>
      <w:r>
        <w:rPr>
          <w:rFonts w:hint="eastAsia"/>
        </w:rPr>
        <w:t>当地</w:t>
      </w:r>
      <w:r w:rsidRPr="00597EA9">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Pr="00597EA9">
        <w:rPr>
          <w:rFonts w:hint="eastAsia"/>
        </w:rPr>
        <w:t>B</w:t>
      </w:r>
      <w:r w:rsidRPr="00597EA9">
        <w:rPr>
          <w:rFonts w:hint="eastAsia"/>
        </w:rPr>
        <w:t>、</w:t>
      </w:r>
      <w:r>
        <w:rPr>
          <w:rFonts w:hint="eastAsia"/>
        </w:rPr>
        <w:t>本单位</w:t>
      </w:r>
      <w:r>
        <w:rPr>
          <w:rFonts w:hint="eastAsia"/>
        </w:rPr>
        <w:tab/>
      </w:r>
      <w:r>
        <w:rPr>
          <w:rFonts w:hint="eastAsia"/>
        </w:rPr>
        <w:tab/>
      </w:r>
      <w:r>
        <w:rPr>
          <w:rFonts w:hint="eastAsia"/>
        </w:rPr>
        <w:tab/>
      </w:r>
      <w:r>
        <w:rPr>
          <w:rFonts w:hint="eastAsia"/>
        </w:rPr>
        <w:tab/>
      </w:r>
      <w:r w:rsidR="00BC3B2D">
        <w:rPr>
          <w:rFonts w:hint="eastAsia"/>
        </w:rPr>
        <w:tab/>
      </w:r>
      <w:r w:rsidR="00BC3B2D">
        <w:rPr>
          <w:rFonts w:hint="eastAsia"/>
        </w:rPr>
        <w:tab/>
      </w:r>
      <w:r w:rsidR="00BC3B2D">
        <w:rPr>
          <w:rFonts w:hint="eastAsia"/>
        </w:rPr>
        <w:tab/>
      </w:r>
      <w:r w:rsidRPr="00597EA9">
        <w:rPr>
          <w:rFonts w:hint="eastAsia"/>
        </w:rPr>
        <w:t>C</w:t>
      </w:r>
      <w:r w:rsidRPr="00597EA9">
        <w:rPr>
          <w:rFonts w:hint="eastAsia"/>
        </w:rPr>
        <w:t>、</w:t>
      </w:r>
      <w:r>
        <w:rPr>
          <w:rFonts w:hint="eastAsia"/>
        </w:rPr>
        <w:t>行业</w:t>
      </w:r>
    </w:p>
    <w:p w:rsidR="001A76A9" w:rsidRPr="001A76A9" w:rsidRDefault="001A76A9" w:rsidP="004F0CE8">
      <w:pPr>
        <w:spacing w:line="360" w:lineRule="auto"/>
        <w:jc w:val="left"/>
      </w:pPr>
      <w:r w:rsidRPr="001A76A9">
        <w:rPr>
          <w:rFonts w:hint="eastAsia"/>
        </w:rPr>
        <w:t>378</w:t>
      </w:r>
      <w:r w:rsidRPr="001A76A9">
        <w:t>.</w:t>
      </w:r>
      <w:r w:rsidRPr="001A76A9">
        <w:rPr>
          <w:rFonts w:hint="eastAsia"/>
        </w:rPr>
        <w:t>实验</w:t>
      </w:r>
      <w:r w:rsidRPr="001A76A9">
        <w:t>地点相对湿度大于</w:t>
      </w:r>
      <w:r w:rsidRPr="001A76A9">
        <w:rPr>
          <w:rFonts w:hint="eastAsia"/>
        </w:rPr>
        <w:t>75</w:t>
      </w:r>
      <w:r w:rsidRPr="001A76A9">
        <w:t>%</w:t>
      </w:r>
      <w:r w:rsidRPr="001A76A9">
        <w:t>时，则此实验环境属于易</w:t>
      </w:r>
      <w:r w:rsidRPr="001A76A9">
        <w:rPr>
          <w:rFonts w:hint="eastAsia"/>
        </w:rPr>
        <w:t>触电</w:t>
      </w:r>
      <w:r w:rsidRPr="001A76A9">
        <w:t>的环境：（</w:t>
      </w:r>
      <w:r w:rsidRPr="001A76A9">
        <w:rPr>
          <w:rFonts w:hint="eastAsia"/>
        </w:rPr>
        <w:t>A</w:t>
      </w:r>
      <w:r w:rsidRPr="001A76A9">
        <w:t>）</w:t>
      </w:r>
    </w:p>
    <w:p w:rsidR="001A76A9" w:rsidRPr="001A76A9" w:rsidRDefault="001A76A9" w:rsidP="004F0CE8">
      <w:pPr>
        <w:spacing w:line="360" w:lineRule="auto"/>
        <w:ind w:firstLine="420"/>
        <w:jc w:val="left"/>
      </w:pPr>
      <w:r w:rsidRPr="001A76A9">
        <w:t>A</w:t>
      </w:r>
      <w:r w:rsidRPr="001A76A9">
        <w:rPr>
          <w:rFonts w:hint="eastAsia"/>
        </w:rPr>
        <w:t>、</w:t>
      </w:r>
      <w:r w:rsidRPr="001A76A9">
        <w:t>危险</w:t>
      </w:r>
      <w:r w:rsidRPr="001A76A9">
        <w:rPr>
          <w:rFonts w:hint="eastAsia"/>
        </w:rPr>
        <w:t xml:space="preserve">      </w:t>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B</w:t>
      </w:r>
      <w:r w:rsidRPr="001A76A9">
        <w:rPr>
          <w:rFonts w:hint="eastAsia"/>
        </w:rPr>
        <w:t>、</w:t>
      </w:r>
      <w:r w:rsidRPr="001A76A9">
        <w:t>特别危险</w:t>
      </w:r>
      <w:r w:rsidRPr="001A76A9">
        <w:rPr>
          <w:rFonts w:hint="eastAsia"/>
        </w:rPr>
        <w:t xml:space="preserve">           </w:t>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C</w:t>
      </w:r>
      <w:r w:rsidRPr="001A76A9">
        <w:rPr>
          <w:rFonts w:hint="eastAsia"/>
        </w:rPr>
        <w:t>、一般</w:t>
      </w:r>
    </w:p>
    <w:p w:rsidR="001A76A9" w:rsidRPr="001A76A9" w:rsidRDefault="001A76A9" w:rsidP="004F0CE8">
      <w:pPr>
        <w:spacing w:line="360" w:lineRule="auto"/>
        <w:jc w:val="left"/>
      </w:pPr>
      <w:r w:rsidRPr="001A76A9">
        <w:rPr>
          <w:rFonts w:hint="eastAsia"/>
        </w:rPr>
        <w:t>379</w:t>
      </w:r>
      <w:r w:rsidRPr="001A76A9">
        <w:rPr>
          <w:rFonts w:hint="eastAsia"/>
        </w:rPr>
        <w:t>、通过人身的安全交流电流规定在</w:t>
      </w:r>
      <w:r w:rsidRPr="001A76A9">
        <w:rPr>
          <w:rFonts w:hint="eastAsia"/>
        </w:rPr>
        <w:t>(A)</w:t>
      </w:r>
      <w:r w:rsidRPr="001A76A9">
        <w:rPr>
          <w:rFonts w:hint="eastAsia"/>
        </w:rPr>
        <w:t>以下。</w:t>
      </w:r>
    </w:p>
    <w:p w:rsidR="001A76A9" w:rsidRPr="001A76A9" w:rsidRDefault="001A76A9" w:rsidP="004F0CE8">
      <w:pPr>
        <w:spacing w:line="360" w:lineRule="auto"/>
        <w:ind w:firstLine="420"/>
        <w:jc w:val="left"/>
      </w:pPr>
      <w:r w:rsidRPr="001A76A9">
        <w:rPr>
          <w:rFonts w:hint="eastAsia"/>
        </w:rPr>
        <w:t>A</w:t>
      </w:r>
      <w:r w:rsidRPr="001A76A9">
        <w:rPr>
          <w:rFonts w:hint="eastAsia"/>
        </w:rPr>
        <w:t>、</w:t>
      </w:r>
      <w:r w:rsidRPr="001A76A9">
        <w:rPr>
          <w:rFonts w:hint="eastAsia"/>
        </w:rPr>
        <w:t xml:space="preserve">10mA                </w:t>
      </w:r>
      <w:r w:rsidR="00BC3B2D">
        <w:rPr>
          <w:rFonts w:hint="eastAsia"/>
        </w:rPr>
        <w:tab/>
      </w:r>
      <w:r w:rsidRPr="001A76A9">
        <w:rPr>
          <w:rFonts w:hint="eastAsia"/>
        </w:rPr>
        <w:t>B</w:t>
      </w:r>
      <w:r w:rsidRPr="001A76A9">
        <w:rPr>
          <w:rFonts w:hint="eastAsia"/>
        </w:rPr>
        <w:t>、</w:t>
      </w:r>
      <w:r w:rsidRPr="001A76A9">
        <w:rPr>
          <w:rFonts w:hint="eastAsia"/>
        </w:rPr>
        <w:t xml:space="preserve">30mA                 </w:t>
      </w:r>
      <w:r w:rsidR="00BC3B2D">
        <w:rPr>
          <w:rFonts w:hint="eastAsia"/>
        </w:rPr>
        <w:tab/>
      </w:r>
      <w:r w:rsidR="00BC3B2D">
        <w:rPr>
          <w:rFonts w:hint="eastAsia"/>
        </w:rPr>
        <w:tab/>
      </w:r>
      <w:r w:rsidR="00BC3B2D">
        <w:rPr>
          <w:rFonts w:hint="eastAsia"/>
        </w:rPr>
        <w:tab/>
      </w:r>
      <w:r w:rsidRPr="001A76A9">
        <w:rPr>
          <w:rFonts w:hint="eastAsia"/>
        </w:rPr>
        <w:t xml:space="preserve"> C</w:t>
      </w:r>
      <w:r w:rsidRPr="001A76A9">
        <w:rPr>
          <w:rFonts w:hint="eastAsia"/>
        </w:rPr>
        <w:t>、</w:t>
      </w:r>
      <w:r w:rsidRPr="001A76A9">
        <w:rPr>
          <w:rFonts w:hint="eastAsia"/>
        </w:rPr>
        <w:t xml:space="preserve">50mA     </w:t>
      </w:r>
    </w:p>
    <w:p w:rsidR="001A76A9" w:rsidRPr="001A76A9" w:rsidRDefault="001A76A9" w:rsidP="004F0CE8">
      <w:pPr>
        <w:spacing w:line="360" w:lineRule="auto"/>
        <w:jc w:val="left"/>
      </w:pPr>
      <w:r w:rsidRPr="001A76A9">
        <w:rPr>
          <w:rFonts w:hint="eastAsia"/>
        </w:rPr>
        <w:t>380</w:t>
      </w:r>
      <w:r w:rsidRPr="001A76A9">
        <w:rPr>
          <w:rFonts w:hint="eastAsia"/>
        </w:rPr>
        <w:t>、下列不属于对物理层信息窃取的是</w:t>
      </w:r>
      <w:r w:rsidRPr="001A76A9">
        <w:rPr>
          <w:rFonts w:hint="eastAsia"/>
        </w:rPr>
        <w:t>(D)</w:t>
      </w:r>
    </w:p>
    <w:p w:rsidR="001A76A9" w:rsidRPr="001A76A9" w:rsidRDefault="001A76A9" w:rsidP="004F0CE8">
      <w:pPr>
        <w:spacing w:line="360" w:lineRule="auto"/>
        <w:ind w:firstLine="420"/>
        <w:jc w:val="left"/>
      </w:pPr>
      <w:r w:rsidRPr="001A76A9">
        <w:rPr>
          <w:rFonts w:hint="eastAsia"/>
        </w:rPr>
        <w:t>A</w:t>
      </w:r>
      <w:r w:rsidRPr="001A76A9">
        <w:rPr>
          <w:rFonts w:hint="eastAsia"/>
        </w:rPr>
        <w:t>、对存储介质的盗取</w:t>
      </w:r>
      <w:r w:rsidRPr="001A76A9">
        <w:rPr>
          <w:rFonts w:hint="eastAsia"/>
        </w:rPr>
        <w:t xml:space="preserve"> </w:t>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B</w:t>
      </w:r>
      <w:r w:rsidRPr="001A76A9">
        <w:rPr>
          <w:rFonts w:hint="eastAsia"/>
        </w:rPr>
        <w:t>、对监视器的窃听</w:t>
      </w:r>
      <w:r w:rsidRPr="001A76A9">
        <w:rPr>
          <w:rFonts w:hint="eastAsia"/>
        </w:rPr>
        <w:t xml:space="preserve"> </w:t>
      </w:r>
    </w:p>
    <w:p w:rsidR="001A76A9" w:rsidRPr="001A76A9" w:rsidRDefault="001A76A9" w:rsidP="004F0CE8">
      <w:pPr>
        <w:spacing w:line="360" w:lineRule="auto"/>
        <w:ind w:firstLine="420"/>
        <w:jc w:val="left"/>
      </w:pPr>
      <w:r w:rsidRPr="001A76A9">
        <w:rPr>
          <w:rFonts w:hint="eastAsia"/>
        </w:rPr>
        <w:t>C</w:t>
      </w:r>
      <w:r w:rsidRPr="001A76A9">
        <w:rPr>
          <w:rFonts w:hint="eastAsia"/>
        </w:rPr>
        <w:t>、对网络线路的窃听</w:t>
      </w:r>
      <w:r w:rsidRPr="001A76A9">
        <w:rPr>
          <w:rFonts w:hint="eastAsia"/>
        </w:rPr>
        <w:t xml:space="preserve"> </w:t>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D</w:t>
      </w:r>
      <w:r w:rsidRPr="001A76A9">
        <w:rPr>
          <w:rFonts w:hint="eastAsia"/>
        </w:rPr>
        <w:t>、对设备屏蔽电磁干扰</w:t>
      </w:r>
    </w:p>
    <w:p w:rsidR="001A76A9" w:rsidRPr="001A76A9" w:rsidRDefault="001A76A9" w:rsidP="004F0CE8">
      <w:pPr>
        <w:spacing w:line="360" w:lineRule="auto"/>
        <w:jc w:val="left"/>
      </w:pPr>
      <w:r w:rsidRPr="001A76A9">
        <w:rPr>
          <w:rFonts w:hint="eastAsia"/>
        </w:rPr>
        <w:t>381</w:t>
      </w:r>
      <w:r w:rsidRPr="001A76A9">
        <w:rPr>
          <w:rFonts w:hint="eastAsia"/>
        </w:rPr>
        <w:t>、新、改、扩建项目的安全设施投资应当纳入</w:t>
      </w:r>
      <w:r w:rsidRPr="001A76A9">
        <w:rPr>
          <w:rFonts w:hint="eastAsia"/>
        </w:rPr>
        <w:t>(C)</w:t>
      </w:r>
      <w:r w:rsidRPr="001A76A9">
        <w:rPr>
          <w:rFonts w:hint="eastAsia"/>
        </w:rPr>
        <w:t>。</w:t>
      </w:r>
      <w:r w:rsidRPr="001A76A9">
        <w:rPr>
          <w:rFonts w:hint="eastAsia"/>
        </w:rPr>
        <w:t xml:space="preserve">  </w:t>
      </w:r>
    </w:p>
    <w:p w:rsidR="001A76A9" w:rsidRPr="001A76A9" w:rsidRDefault="001A76A9" w:rsidP="004F0CE8">
      <w:pPr>
        <w:spacing w:line="360" w:lineRule="auto"/>
        <w:ind w:firstLine="420"/>
        <w:jc w:val="left"/>
      </w:pPr>
      <w:r w:rsidRPr="001A76A9">
        <w:rPr>
          <w:rFonts w:hint="eastAsia"/>
        </w:rPr>
        <w:t>A</w:t>
      </w:r>
      <w:r w:rsidRPr="001A76A9">
        <w:rPr>
          <w:rFonts w:hint="eastAsia"/>
        </w:rPr>
        <w:t>、企业成本</w:t>
      </w:r>
      <w:r w:rsidRPr="001A76A9">
        <w:rPr>
          <w:rFonts w:hint="eastAsia"/>
        </w:rPr>
        <w:t xml:space="preserve"> </w:t>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B</w:t>
      </w:r>
      <w:r w:rsidRPr="001A76A9">
        <w:rPr>
          <w:rFonts w:hint="eastAsia"/>
        </w:rPr>
        <w:t>、安措经费</w:t>
      </w:r>
      <w:r w:rsidRPr="001A76A9">
        <w:rPr>
          <w:rFonts w:hint="eastAsia"/>
        </w:rPr>
        <w:t xml:space="preserve"> </w:t>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C</w:t>
      </w:r>
      <w:r w:rsidRPr="001A76A9">
        <w:rPr>
          <w:rFonts w:hint="eastAsia"/>
        </w:rPr>
        <w:t>、建设项目概算</w:t>
      </w:r>
    </w:p>
    <w:p w:rsidR="001A76A9" w:rsidRPr="001A76A9" w:rsidRDefault="001A76A9" w:rsidP="004F0CE8">
      <w:pPr>
        <w:spacing w:line="360" w:lineRule="auto"/>
        <w:jc w:val="left"/>
      </w:pPr>
      <w:r w:rsidRPr="001A76A9">
        <w:rPr>
          <w:rFonts w:hint="eastAsia"/>
        </w:rPr>
        <w:lastRenderedPageBreak/>
        <w:t>382</w:t>
      </w:r>
      <w:r w:rsidRPr="001A76A9">
        <w:rPr>
          <w:rFonts w:hint="eastAsia"/>
        </w:rPr>
        <w:t>、液体表面的蒸汽与空气形成可燃气体，遇到点火源时，发生一闪即灭的现象称为</w:t>
      </w:r>
      <w:r w:rsidRPr="001A76A9">
        <w:rPr>
          <w:rFonts w:hint="eastAsia"/>
        </w:rPr>
        <w:t>(C)</w:t>
      </w:r>
    </w:p>
    <w:p w:rsidR="001A76A9" w:rsidRPr="001A76A9" w:rsidRDefault="001A76A9" w:rsidP="004F0CE8">
      <w:pPr>
        <w:spacing w:line="360" w:lineRule="auto"/>
        <w:ind w:firstLine="420"/>
        <w:jc w:val="left"/>
      </w:pPr>
      <w:r w:rsidRPr="001A76A9">
        <w:rPr>
          <w:rFonts w:hint="eastAsia"/>
        </w:rPr>
        <w:t>A</w:t>
      </w:r>
      <w:r w:rsidRPr="001A76A9">
        <w:rPr>
          <w:rFonts w:hint="eastAsia"/>
        </w:rPr>
        <w:t>、爆炸</w:t>
      </w:r>
      <w:r w:rsidRPr="001A76A9">
        <w:rPr>
          <w:rFonts w:hint="eastAsia"/>
        </w:rPr>
        <w:t xml:space="preserve">                   B</w:t>
      </w:r>
      <w:r w:rsidRPr="001A76A9">
        <w:rPr>
          <w:rFonts w:hint="eastAsia"/>
        </w:rPr>
        <w:t>、蒸发</w:t>
      </w:r>
      <w:r w:rsidRPr="001A76A9">
        <w:rPr>
          <w:rFonts w:hint="eastAsia"/>
        </w:rPr>
        <w:t xml:space="preserve">                    C</w:t>
      </w:r>
      <w:r w:rsidRPr="001A76A9">
        <w:rPr>
          <w:rFonts w:hint="eastAsia"/>
        </w:rPr>
        <w:t>、闪燃</w:t>
      </w:r>
    </w:p>
    <w:p w:rsidR="001A76A9" w:rsidRPr="001A76A9" w:rsidRDefault="001A76A9" w:rsidP="004F0CE8">
      <w:pPr>
        <w:spacing w:line="360" w:lineRule="auto"/>
        <w:jc w:val="left"/>
      </w:pPr>
      <w:r w:rsidRPr="001A76A9">
        <w:rPr>
          <w:rFonts w:hint="eastAsia"/>
        </w:rPr>
        <w:t>383</w:t>
      </w:r>
      <w:r w:rsidRPr="001A76A9">
        <w:rPr>
          <w:rFonts w:hint="eastAsia"/>
        </w:rPr>
        <w:t>、防雷保安器：防止</w:t>
      </w:r>
      <w:r w:rsidRPr="001A76A9">
        <w:rPr>
          <w:rFonts w:hint="eastAsia"/>
        </w:rPr>
        <w:t>(B)</w:t>
      </w:r>
      <w:r w:rsidRPr="001A76A9">
        <w:rPr>
          <w:rFonts w:hint="eastAsia"/>
        </w:rPr>
        <w:t>破坏计算机信息系统的保安装置，可分为两大类：电源</w:t>
      </w:r>
    </w:p>
    <w:p w:rsidR="001A76A9" w:rsidRPr="001A76A9" w:rsidRDefault="001A76A9" w:rsidP="004F0CE8">
      <w:pPr>
        <w:spacing w:line="360" w:lineRule="auto"/>
        <w:ind w:firstLine="420"/>
        <w:jc w:val="left"/>
      </w:pPr>
      <w:r w:rsidRPr="001A76A9">
        <w:rPr>
          <w:rFonts w:hint="eastAsia"/>
        </w:rPr>
        <w:t>线防雷保安器（简称电源防雷保安器）和信号传输线防雷保安器（简称通道防雷保安器）。</w:t>
      </w:r>
      <w:r w:rsidRPr="001A76A9">
        <w:rPr>
          <w:rFonts w:hint="eastAsia"/>
        </w:rPr>
        <w:t xml:space="preserve">  </w:t>
      </w:r>
    </w:p>
    <w:p w:rsidR="001A76A9" w:rsidRPr="001A76A9" w:rsidRDefault="001A76A9" w:rsidP="004F0CE8">
      <w:pPr>
        <w:spacing w:line="360" w:lineRule="auto"/>
        <w:ind w:firstLine="420"/>
        <w:jc w:val="left"/>
      </w:pPr>
      <w:r w:rsidRPr="001A76A9">
        <w:rPr>
          <w:rFonts w:hint="eastAsia"/>
        </w:rPr>
        <w:t>A</w:t>
      </w:r>
      <w:r w:rsidRPr="001A76A9">
        <w:rPr>
          <w:rFonts w:hint="eastAsia"/>
        </w:rPr>
        <w:t>、直击雷</w:t>
      </w:r>
      <w:r w:rsidR="00BC3B2D">
        <w:rPr>
          <w:rFonts w:hint="eastAsia"/>
        </w:rPr>
        <w:t xml:space="preserve">            </w:t>
      </w:r>
      <w:r w:rsidRPr="001A76A9">
        <w:rPr>
          <w:rFonts w:hint="eastAsia"/>
        </w:rPr>
        <w:t>B</w:t>
      </w:r>
      <w:r w:rsidRPr="001A76A9">
        <w:rPr>
          <w:rFonts w:hint="eastAsia"/>
        </w:rPr>
        <w:t>、感应雷</w:t>
      </w:r>
      <w:r w:rsidRPr="001A76A9">
        <w:rPr>
          <w:rFonts w:hint="eastAsia"/>
        </w:rPr>
        <w:t xml:space="preserve">     </w:t>
      </w:r>
      <w:r w:rsidR="00BC3B2D">
        <w:rPr>
          <w:rFonts w:hint="eastAsia"/>
        </w:rPr>
        <w:tab/>
      </w:r>
      <w:r w:rsidRPr="001A76A9">
        <w:rPr>
          <w:rFonts w:hint="eastAsia"/>
        </w:rPr>
        <w:t xml:space="preserve">  </w:t>
      </w:r>
      <w:r w:rsidR="00BC3B2D">
        <w:rPr>
          <w:rFonts w:hint="eastAsia"/>
        </w:rPr>
        <w:tab/>
      </w:r>
      <w:r w:rsidRPr="001A76A9">
        <w:rPr>
          <w:rFonts w:hint="eastAsia"/>
        </w:rPr>
        <w:t>C</w:t>
      </w:r>
      <w:r w:rsidRPr="001A76A9">
        <w:rPr>
          <w:rFonts w:hint="eastAsia"/>
        </w:rPr>
        <w:t>、雷暴</w:t>
      </w:r>
      <w:r w:rsidR="00BC3B2D">
        <w:rPr>
          <w:rFonts w:hint="eastAsia"/>
        </w:rPr>
        <w:t xml:space="preserve">          </w:t>
      </w:r>
      <w:r w:rsidRPr="001A76A9">
        <w:rPr>
          <w:rFonts w:hint="eastAsia"/>
        </w:rPr>
        <w:t>D</w:t>
      </w:r>
      <w:r w:rsidRPr="001A76A9">
        <w:rPr>
          <w:rFonts w:hint="eastAsia"/>
        </w:rPr>
        <w:t>、雷电电磁脉冲</w:t>
      </w:r>
      <w:r w:rsidRPr="001A76A9">
        <w:rPr>
          <w:rFonts w:hint="eastAsia"/>
        </w:rPr>
        <w:t xml:space="preserve">  </w:t>
      </w:r>
    </w:p>
    <w:p w:rsidR="001A76A9" w:rsidRPr="001A76A9" w:rsidRDefault="001A76A9" w:rsidP="004F0CE8">
      <w:pPr>
        <w:spacing w:line="360" w:lineRule="auto"/>
        <w:jc w:val="left"/>
      </w:pPr>
      <w:r w:rsidRPr="001A76A9">
        <w:rPr>
          <w:rFonts w:hint="eastAsia"/>
        </w:rPr>
        <w:t>384</w:t>
      </w:r>
      <w:r w:rsidRPr="001A76A9">
        <w:rPr>
          <w:rFonts w:hint="eastAsia"/>
        </w:rPr>
        <w:t>、</w:t>
      </w:r>
      <w:r w:rsidRPr="001A76A9">
        <w:rPr>
          <w:rFonts w:hint="eastAsia"/>
        </w:rPr>
        <w:t>EMC</w:t>
      </w:r>
      <w:r w:rsidRPr="001A76A9">
        <w:rPr>
          <w:rFonts w:hint="eastAsia"/>
        </w:rPr>
        <w:t>标准是为了保证</w:t>
      </w:r>
      <w:r w:rsidRPr="001A76A9">
        <w:rPr>
          <w:rFonts w:hint="eastAsia"/>
        </w:rPr>
        <w:t>(D)</w:t>
      </w:r>
      <w:r w:rsidRPr="001A76A9">
        <w:rPr>
          <w:rFonts w:hint="eastAsia"/>
        </w:rPr>
        <w:t>正常工作而制走的。</w:t>
      </w:r>
    </w:p>
    <w:p w:rsidR="001A76A9" w:rsidRPr="001A76A9" w:rsidRDefault="001A76A9" w:rsidP="004F0CE8">
      <w:pPr>
        <w:spacing w:line="360" w:lineRule="auto"/>
        <w:ind w:firstLine="420"/>
        <w:jc w:val="left"/>
      </w:pPr>
      <w:r w:rsidRPr="001A76A9">
        <w:rPr>
          <w:rFonts w:hint="eastAsia"/>
        </w:rPr>
        <w:t>A</w:t>
      </w:r>
      <w:r w:rsidRPr="001A76A9">
        <w:rPr>
          <w:rFonts w:hint="eastAsia"/>
        </w:rPr>
        <w:t>、网络</w:t>
      </w:r>
      <w:r w:rsidR="00BC3B2D">
        <w:rPr>
          <w:rFonts w:hint="eastAsia"/>
        </w:rPr>
        <w:t xml:space="preserve">               </w:t>
      </w:r>
      <w:r w:rsidRPr="001A76A9">
        <w:rPr>
          <w:rFonts w:hint="eastAsia"/>
        </w:rPr>
        <w:t>B</w:t>
      </w:r>
      <w:r w:rsidRPr="001A76A9">
        <w:rPr>
          <w:rFonts w:hint="eastAsia"/>
        </w:rPr>
        <w:t>、媒体</w:t>
      </w:r>
      <w:r w:rsidRPr="001A76A9">
        <w:rPr>
          <w:rFonts w:hint="eastAsia"/>
        </w:rPr>
        <w:t xml:space="preserve">      </w:t>
      </w:r>
      <w:r w:rsidRPr="001A76A9">
        <w:t xml:space="preserve">  </w:t>
      </w:r>
      <w:r w:rsidR="00BC3B2D">
        <w:rPr>
          <w:rFonts w:hint="eastAsia"/>
        </w:rPr>
        <w:tab/>
      </w:r>
      <w:r w:rsidRPr="001A76A9">
        <w:rPr>
          <w:rFonts w:hint="eastAsia"/>
        </w:rPr>
        <w:t>C</w:t>
      </w:r>
      <w:r w:rsidRPr="001A76A9">
        <w:rPr>
          <w:rFonts w:hint="eastAsia"/>
        </w:rPr>
        <w:t>、信息</w:t>
      </w:r>
      <w:r w:rsidR="00BC3B2D">
        <w:rPr>
          <w:rFonts w:hint="eastAsia"/>
        </w:rPr>
        <w:t xml:space="preserve">           </w:t>
      </w:r>
      <w:r w:rsidRPr="001A76A9">
        <w:rPr>
          <w:rFonts w:hint="eastAsia"/>
        </w:rPr>
        <w:t>D</w:t>
      </w:r>
      <w:r w:rsidRPr="001A76A9">
        <w:rPr>
          <w:rFonts w:hint="eastAsia"/>
        </w:rPr>
        <w:t>、系统和设备</w:t>
      </w:r>
    </w:p>
    <w:p w:rsidR="001A76A9" w:rsidRPr="001A76A9" w:rsidRDefault="001A76A9" w:rsidP="004F0CE8">
      <w:pPr>
        <w:spacing w:line="360" w:lineRule="auto"/>
        <w:jc w:val="left"/>
      </w:pPr>
      <w:r w:rsidRPr="001A76A9">
        <w:rPr>
          <w:rFonts w:hint="eastAsia"/>
        </w:rPr>
        <w:t>385</w:t>
      </w:r>
      <w:r w:rsidRPr="001A76A9">
        <w:rPr>
          <w:rFonts w:hint="eastAsia"/>
        </w:rPr>
        <w:t>、以下不符合防静电要求的是</w:t>
      </w:r>
      <w:r w:rsidRPr="001A76A9">
        <w:rPr>
          <w:rFonts w:hint="eastAsia"/>
        </w:rPr>
        <w:t>(B)</w:t>
      </w:r>
      <w:r w:rsidRPr="001A76A9">
        <w:rPr>
          <w:rFonts w:hint="eastAsia"/>
        </w:rPr>
        <w:t>。</w:t>
      </w:r>
    </w:p>
    <w:p w:rsidR="001A76A9" w:rsidRPr="001A76A9" w:rsidRDefault="001A76A9" w:rsidP="004F0CE8">
      <w:pPr>
        <w:spacing w:line="360" w:lineRule="auto"/>
        <w:ind w:firstLine="420"/>
        <w:jc w:val="left"/>
      </w:pPr>
      <w:r w:rsidRPr="001A76A9">
        <w:rPr>
          <w:rFonts w:hint="eastAsia"/>
        </w:rPr>
        <w:t>A</w:t>
      </w:r>
      <w:r w:rsidRPr="001A76A9">
        <w:rPr>
          <w:rFonts w:hint="eastAsia"/>
        </w:rPr>
        <w:t>、穿合适的防静电衣服和防静电鞋</w:t>
      </w:r>
      <w:r w:rsidRPr="001A76A9">
        <w:rPr>
          <w:rFonts w:hint="eastAsia"/>
        </w:rPr>
        <w:t xml:space="preserve"> </w:t>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B</w:t>
      </w:r>
      <w:r w:rsidRPr="001A76A9">
        <w:rPr>
          <w:rFonts w:hint="eastAsia"/>
        </w:rPr>
        <w:t>、在机房内直接更衣梳理</w:t>
      </w:r>
      <w:r w:rsidRPr="001A76A9">
        <w:rPr>
          <w:rFonts w:hint="eastAsia"/>
        </w:rPr>
        <w:t xml:space="preserve"> </w:t>
      </w:r>
    </w:p>
    <w:p w:rsidR="001A76A9" w:rsidRPr="001A76A9" w:rsidRDefault="001A76A9" w:rsidP="004F0CE8">
      <w:pPr>
        <w:spacing w:line="360" w:lineRule="auto"/>
        <w:ind w:firstLine="420"/>
        <w:jc w:val="left"/>
      </w:pPr>
      <w:r w:rsidRPr="001A76A9">
        <w:rPr>
          <w:rFonts w:hint="eastAsia"/>
        </w:rPr>
        <w:t>C</w:t>
      </w:r>
      <w:r w:rsidRPr="001A76A9">
        <w:rPr>
          <w:rFonts w:hint="eastAsia"/>
        </w:rPr>
        <w:t>、用表面光滑平整的办公家具</w:t>
      </w:r>
      <w:r w:rsidRPr="001A76A9">
        <w:rPr>
          <w:rFonts w:hint="eastAsia"/>
        </w:rPr>
        <w:t xml:space="preserve"> </w:t>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D</w:t>
      </w:r>
      <w:r w:rsidRPr="001A76A9">
        <w:rPr>
          <w:rFonts w:hint="eastAsia"/>
        </w:rPr>
        <w:t>、经常用湿拖布拖地</w:t>
      </w:r>
    </w:p>
    <w:p w:rsidR="001A76A9" w:rsidRPr="001A76A9" w:rsidRDefault="001A76A9" w:rsidP="004F0CE8">
      <w:pPr>
        <w:spacing w:line="360" w:lineRule="auto"/>
        <w:jc w:val="left"/>
      </w:pPr>
      <w:r w:rsidRPr="001A76A9">
        <w:rPr>
          <w:rFonts w:hint="eastAsia"/>
        </w:rPr>
        <w:t>386</w:t>
      </w:r>
      <w:r w:rsidRPr="001A76A9">
        <w:rPr>
          <w:rFonts w:hint="eastAsia"/>
        </w:rPr>
        <w:t>、以下哪些属于系统的物理故障？</w:t>
      </w:r>
      <w:r w:rsidRPr="001A76A9">
        <w:rPr>
          <w:rFonts w:hint="eastAsia"/>
        </w:rPr>
        <w:t xml:space="preserve">(A) </w:t>
      </w:r>
    </w:p>
    <w:p w:rsidR="001A76A9" w:rsidRPr="001A76A9" w:rsidRDefault="001A76A9" w:rsidP="004F0CE8">
      <w:pPr>
        <w:spacing w:line="360" w:lineRule="auto"/>
        <w:ind w:firstLine="420"/>
        <w:jc w:val="left"/>
      </w:pPr>
      <w:r w:rsidRPr="001A76A9">
        <w:rPr>
          <w:rFonts w:hint="eastAsia"/>
        </w:rPr>
        <w:t>A</w:t>
      </w:r>
      <w:r w:rsidRPr="001A76A9">
        <w:rPr>
          <w:rFonts w:hint="eastAsia"/>
        </w:rPr>
        <w:t>、硬件故障与软件故障</w:t>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B</w:t>
      </w:r>
      <w:r w:rsidRPr="001A76A9">
        <w:rPr>
          <w:rFonts w:hint="eastAsia"/>
        </w:rPr>
        <w:t>、计算机病毒</w:t>
      </w:r>
      <w:r w:rsidRPr="001A76A9">
        <w:rPr>
          <w:rFonts w:hint="eastAsia"/>
        </w:rPr>
        <w:t xml:space="preserve"> </w:t>
      </w:r>
    </w:p>
    <w:p w:rsidR="001A76A9" w:rsidRPr="001A76A9" w:rsidRDefault="001A76A9" w:rsidP="004F0CE8">
      <w:pPr>
        <w:spacing w:line="360" w:lineRule="auto"/>
        <w:ind w:firstLine="420"/>
        <w:jc w:val="left"/>
      </w:pPr>
      <w:r w:rsidRPr="001A76A9">
        <w:rPr>
          <w:rFonts w:hint="eastAsia"/>
        </w:rPr>
        <w:t>C</w:t>
      </w:r>
      <w:r w:rsidRPr="001A76A9">
        <w:rPr>
          <w:rFonts w:hint="eastAsia"/>
        </w:rPr>
        <w:t>、人为的失误</w:t>
      </w:r>
      <w:r w:rsidRPr="001A76A9">
        <w:rPr>
          <w:rFonts w:hint="eastAsia"/>
        </w:rPr>
        <w:t xml:space="preserve"> </w:t>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D</w:t>
      </w:r>
      <w:r w:rsidRPr="001A76A9">
        <w:rPr>
          <w:rFonts w:hint="eastAsia"/>
        </w:rPr>
        <w:t>、网络故障和设备环境故障</w:t>
      </w:r>
      <w:r w:rsidRPr="001A76A9">
        <w:rPr>
          <w:rFonts w:hint="eastAsia"/>
        </w:rPr>
        <w:t xml:space="preserve">  </w:t>
      </w:r>
    </w:p>
    <w:p w:rsidR="001A76A9" w:rsidRPr="001A76A9" w:rsidRDefault="001A76A9" w:rsidP="004F0CE8">
      <w:pPr>
        <w:spacing w:line="360" w:lineRule="auto"/>
        <w:jc w:val="left"/>
      </w:pPr>
      <w:r w:rsidRPr="001A76A9">
        <w:rPr>
          <w:rFonts w:hint="eastAsia"/>
        </w:rPr>
        <w:t>387</w:t>
      </w:r>
      <w:r w:rsidRPr="001A76A9">
        <w:rPr>
          <w:rFonts w:hint="eastAsia"/>
        </w:rPr>
        <w:t>、用灭火器灭火时，灭火器的喷射口应该对准火焰的</w:t>
      </w:r>
      <w:r w:rsidRPr="001A76A9">
        <w:rPr>
          <w:rFonts w:hint="eastAsia"/>
        </w:rPr>
        <w:t>(C)</w:t>
      </w:r>
      <w:r w:rsidRPr="001A76A9">
        <w:rPr>
          <w:rFonts w:hint="eastAsia"/>
        </w:rPr>
        <w:t>。</w:t>
      </w:r>
    </w:p>
    <w:p w:rsidR="001A76A9" w:rsidRPr="001A76A9" w:rsidRDefault="001A76A9" w:rsidP="004F0CE8">
      <w:pPr>
        <w:spacing w:line="360" w:lineRule="auto"/>
        <w:ind w:firstLine="420"/>
        <w:jc w:val="left"/>
      </w:pPr>
      <w:r w:rsidRPr="001A76A9">
        <w:rPr>
          <w:rFonts w:hint="eastAsia"/>
        </w:rPr>
        <w:t>A</w:t>
      </w:r>
      <w:r w:rsidRPr="001A76A9">
        <w:rPr>
          <w:rFonts w:hint="eastAsia"/>
        </w:rPr>
        <w:t>、上部</w:t>
      </w:r>
      <w:r w:rsidR="00BC3B2D">
        <w:rPr>
          <w:rFonts w:hint="eastAsia"/>
        </w:rPr>
        <w:t xml:space="preserve">                    </w:t>
      </w:r>
      <w:r w:rsidRPr="001A76A9">
        <w:rPr>
          <w:rFonts w:hint="eastAsia"/>
        </w:rPr>
        <w:t>B</w:t>
      </w:r>
      <w:r w:rsidRPr="001A76A9">
        <w:rPr>
          <w:rFonts w:hint="eastAsia"/>
        </w:rPr>
        <w:t>、中部</w:t>
      </w:r>
      <w:r w:rsidR="00BC3B2D">
        <w:rPr>
          <w:rFonts w:hint="eastAsia"/>
        </w:rPr>
        <w:t xml:space="preserve">                        </w:t>
      </w:r>
      <w:r w:rsidRPr="001A76A9">
        <w:rPr>
          <w:rFonts w:hint="eastAsia"/>
        </w:rPr>
        <w:t>C</w:t>
      </w:r>
      <w:r w:rsidRPr="001A76A9">
        <w:rPr>
          <w:rFonts w:hint="eastAsia"/>
        </w:rPr>
        <w:t>、根部</w:t>
      </w:r>
    </w:p>
    <w:p w:rsidR="001A76A9" w:rsidRPr="001A76A9" w:rsidRDefault="001A76A9" w:rsidP="004F0CE8">
      <w:pPr>
        <w:spacing w:line="360" w:lineRule="auto"/>
        <w:jc w:val="left"/>
      </w:pPr>
      <w:r w:rsidRPr="001A76A9">
        <w:rPr>
          <w:rFonts w:hint="eastAsia"/>
        </w:rPr>
        <w:t>388</w:t>
      </w:r>
      <w:r w:rsidRPr="001A76A9">
        <w:rPr>
          <w:rFonts w:hint="eastAsia"/>
        </w:rPr>
        <w:t>、运输、携带、邮寄计算机信息媒体进出靖的，应当如实向</w:t>
      </w:r>
      <w:r w:rsidRPr="001A76A9">
        <w:rPr>
          <w:rFonts w:hint="eastAsia"/>
        </w:rPr>
        <w:t>(A)</w:t>
      </w:r>
      <w:r w:rsidRPr="001A76A9">
        <w:rPr>
          <w:rFonts w:hint="eastAsia"/>
        </w:rPr>
        <w:t>申报。</w:t>
      </w:r>
    </w:p>
    <w:p w:rsidR="001A76A9" w:rsidRPr="001A76A9" w:rsidRDefault="001A76A9" w:rsidP="004F0CE8">
      <w:pPr>
        <w:spacing w:line="360" w:lineRule="auto"/>
        <w:ind w:firstLine="420"/>
        <w:jc w:val="left"/>
      </w:pPr>
      <w:r w:rsidRPr="001A76A9">
        <w:rPr>
          <w:rFonts w:hint="eastAsia"/>
        </w:rPr>
        <w:t>A</w:t>
      </w:r>
      <w:r w:rsidRPr="001A76A9">
        <w:rPr>
          <w:rFonts w:hint="eastAsia"/>
        </w:rPr>
        <w:t>、海关</w:t>
      </w:r>
      <w:r w:rsidRPr="001A76A9">
        <w:rPr>
          <w:rFonts w:hint="eastAsia"/>
        </w:rPr>
        <w:t xml:space="preserve">              </w:t>
      </w:r>
      <w:r w:rsidRPr="001A76A9">
        <w:t xml:space="preserve">      </w:t>
      </w:r>
      <w:r w:rsidRPr="001A76A9">
        <w:rPr>
          <w:rFonts w:hint="eastAsia"/>
        </w:rPr>
        <w:t xml:space="preserve"> </w:t>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B</w:t>
      </w:r>
      <w:r w:rsidRPr="001A76A9">
        <w:rPr>
          <w:rFonts w:hint="eastAsia"/>
        </w:rPr>
        <w:t>、工商</w:t>
      </w:r>
      <w:r w:rsidRPr="001A76A9">
        <w:rPr>
          <w:rFonts w:hint="eastAsia"/>
        </w:rPr>
        <w:t xml:space="preserve">                 </w:t>
      </w:r>
    </w:p>
    <w:p w:rsidR="001A76A9" w:rsidRPr="001A76A9" w:rsidRDefault="001A76A9" w:rsidP="004F0CE8">
      <w:pPr>
        <w:spacing w:line="360" w:lineRule="auto"/>
        <w:ind w:firstLine="420"/>
        <w:jc w:val="left"/>
      </w:pPr>
      <w:r w:rsidRPr="001A76A9">
        <w:rPr>
          <w:rFonts w:hint="eastAsia"/>
        </w:rPr>
        <w:t>C</w:t>
      </w:r>
      <w:r w:rsidRPr="001A76A9">
        <w:rPr>
          <w:rFonts w:hint="eastAsia"/>
        </w:rPr>
        <w:t>、税务</w:t>
      </w:r>
      <w:r w:rsidRPr="001A76A9">
        <w:rPr>
          <w:rFonts w:hint="eastAsia"/>
        </w:rPr>
        <w:t xml:space="preserve">                     </w:t>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D</w:t>
      </w:r>
      <w:r w:rsidRPr="001A76A9">
        <w:rPr>
          <w:rFonts w:hint="eastAsia"/>
        </w:rPr>
        <w:t>、边防</w:t>
      </w:r>
    </w:p>
    <w:p w:rsidR="001A76A9" w:rsidRPr="001A76A9" w:rsidRDefault="001A76A9" w:rsidP="004F0CE8">
      <w:pPr>
        <w:spacing w:line="360" w:lineRule="auto"/>
        <w:jc w:val="left"/>
      </w:pPr>
      <w:r w:rsidRPr="001A76A9">
        <w:rPr>
          <w:rFonts w:hint="eastAsia"/>
        </w:rPr>
        <w:t>389</w:t>
      </w:r>
      <w:r w:rsidRPr="001A76A9">
        <w:rPr>
          <w:rFonts w:hint="eastAsia"/>
        </w:rPr>
        <w:t>、在计算机机房或其他数据处理环境中，较高的潮湿环境会带来如下哪些弊端？</w:t>
      </w:r>
      <w:r w:rsidRPr="001A76A9">
        <w:rPr>
          <w:rFonts w:hint="eastAsia"/>
        </w:rPr>
        <w:t xml:space="preserve"> (B)</w:t>
      </w:r>
    </w:p>
    <w:p w:rsidR="001A76A9" w:rsidRPr="001A76A9" w:rsidRDefault="001A76A9" w:rsidP="004F0CE8">
      <w:pPr>
        <w:spacing w:line="360" w:lineRule="auto"/>
        <w:ind w:firstLine="420"/>
        <w:jc w:val="left"/>
      </w:pPr>
      <w:r w:rsidRPr="001A76A9">
        <w:rPr>
          <w:rFonts w:hint="eastAsia"/>
        </w:rPr>
        <w:t>A</w:t>
      </w:r>
      <w:r w:rsidRPr="001A76A9">
        <w:rPr>
          <w:rFonts w:hint="eastAsia"/>
        </w:rPr>
        <w:t>、产生静电</w:t>
      </w:r>
      <w:r w:rsidRPr="001A76A9">
        <w:rPr>
          <w:rFonts w:hint="eastAsia"/>
        </w:rPr>
        <w:t xml:space="preserve">       </w:t>
      </w:r>
      <w:r w:rsidRPr="001A76A9">
        <w:t xml:space="preserve">          </w:t>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B</w:t>
      </w:r>
      <w:r w:rsidRPr="001A76A9">
        <w:rPr>
          <w:rFonts w:hint="eastAsia"/>
        </w:rPr>
        <w:t>、计算机部件腐蚀</w:t>
      </w:r>
      <w:r w:rsidRPr="001A76A9">
        <w:rPr>
          <w:rFonts w:hint="eastAsia"/>
        </w:rPr>
        <w:t xml:space="preserve">            </w:t>
      </w:r>
    </w:p>
    <w:p w:rsidR="001A76A9" w:rsidRPr="001A76A9" w:rsidRDefault="001A76A9" w:rsidP="004F0CE8">
      <w:pPr>
        <w:spacing w:line="360" w:lineRule="auto"/>
        <w:ind w:firstLine="420"/>
        <w:jc w:val="left"/>
      </w:pPr>
      <w:r w:rsidRPr="001A76A9">
        <w:rPr>
          <w:rFonts w:hint="eastAsia"/>
        </w:rPr>
        <w:t>C</w:t>
      </w:r>
      <w:r w:rsidRPr="001A76A9">
        <w:rPr>
          <w:rFonts w:hint="eastAsia"/>
        </w:rPr>
        <w:t>、有污染物</w:t>
      </w:r>
      <w:r w:rsidRPr="001A76A9">
        <w:rPr>
          <w:rFonts w:hint="eastAsia"/>
        </w:rPr>
        <w:t xml:space="preserve">             </w:t>
      </w:r>
      <w:r w:rsidRPr="001A76A9">
        <w:t xml:space="preserve">    </w:t>
      </w:r>
      <w:r w:rsidR="00BC3B2D">
        <w:rPr>
          <w:rFonts w:hint="eastAsia"/>
        </w:rPr>
        <w:tab/>
      </w:r>
      <w:r w:rsidR="00BC3B2D">
        <w:rPr>
          <w:rFonts w:hint="eastAsia"/>
        </w:rPr>
        <w:tab/>
      </w:r>
      <w:r w:rsidR="00BC3B2D">
        <w:rPr>
          <w:rFonts w:hint="eastAsia"/>
        </w:rPr>
        <w:tab/>
      </w:r>
      <w:r w:rsidR="00BC3B2D">
        <w:rPr>
          <w:rFonts w:hint="eastAsia"/>
        </w:rPr>
        <w:tab/>
      </w:r>
      <w:r w:rsidR="00BC3B2D">
        <w:rPr>
          <w:rFonts w:hint="eastAsia"/>
        </w:rPr>
        <w:tab/>
      </w:r>
      <w:r w:rsidRPr="001A76A9">
        <w:rPr>
          <w:rFonts w:hint="eastAsia"/>
        </w:rPr>
        <w:t>D</w:t>
      </w:r>
      <w:r w:rsidRPr="001A76A9">
        <w:rPr>
          <w:rFonts w:hint="eastAsia"/>
        </w:rPr>
        <w:t>、</w:t>
      </w:r>
      <w:r w:rsidRPr="001A76A9">
        <w:rPr>
          <w:rFonts w:hint="eastAsia"/>
        </w:rPr>
        <w:t>B+A</w:t>
      </w:r>
    </w:p>
    <w:p w:rsidR="001A76A9" w:rsidRPr="001A76A9" w:rsidRDefault="001A76A9" w:rsidP="004F0CE8">
      <w:pPr>
        <w:spacing w:line="360" w:lineRule="auto"/>
        <w:jc w:val="left"/>
      </w:pPr>
      <w:r w:rsidRPr="001A76A9">
        <w:rPr>
          <w:rFonts w:hint="eastAsia"/>
        </w:rPr>
        <w:t>390</w:t>
      </w:r>
      <w:r w:rsidRPr="001A76A9">
        <w:rPr>
          <w:rFonts w:hint="eastAsia"/>
        </w:rPr>
        <w:t>、在空气不流通的狭小地方使用二氧化碳灭火器可能造成的危险是</w:t>
      </w:r>
      <w:r w:rsidRPr="001A76A9">
        <w:rPr>
          <w:rFonts w:hint="eastAsia"/>
        </w:rPr>
        <w:t>(B)</w:t>
      </w:r>
      <w:r w:rsidRPr="001A76A9">
        <w:rPr>
          <w:rFonts w:hint="eastAsia"/>
        </w:rPr>
        <w:t>。</w:t>
      </w:r>
    </w:p>
    <w:p w:rsidR="001A76A9" w:rsidRPr="001A76A9" w:rsidRDefault="001A76A9" w:rsidP="004F0CE8">
      <w:pPr>
        <w:spacing w:line="360" w:lineRule="auto"/>
        <w:ind w:firstLine="420"/>
        <w:jc w:val="left"/>
      </w:pPr>
      <w:r w:rsidRPr="001A76A9">
        <w:rPr>
          <w:rFonts w:hint="eastAsia"/>
        </w:rPr>
        <w:t>A</w:t>
      </w:r>
      <w:r w:rsidRPr="001A76A9">
        <w:rPr>
          <w:rFonts w:hint="eastAsia"/>
        </w:rPr>
        <w:t>中毒</w:t>
      </w:r>
      <w:r w:rsidRPr="001A76A9">
        <w:rPr>
          <w:rFonts w:hint="eastAsia"/>
        </w:rPr>
        <w:t xml:space="preserve">            </w:t>
      </w:r>
      <w:r w:rsidR="00BC3B2D">
        <w:rPr>
          <w:rFonts w:hint="eastAsia"/>
        </w:rPr>
        <w:tab/>
      </w:r>
      <w:r w:rsidR="00BC3B2D">
        <w:rPr>
          <w:rFonts w:hint="eastAsia"/>
        </w:rPr>
        <w:tab/>
      </w:r>
      <w:r w:rsidRPr="001A76A9">
        <w:rPr>
          <w:rFonts w:hint="eastAsia"/>
        </w:rPr>
        <w:t>B</w:t>
      </w:r>
      <w:r w:rsidRPr="001A76A9">
        <w:rPr>
          <w:rFonts w:hint="eastAsia"/>
        </w:rPr>
        <w:t>缺氧</w:t>
      </w:r>
      <w:r w:rsidRPr="001A76A9">
        <w:rPr>
          <w:rFonts w:hint="eastAsia"/>
        </w:rPr>
        <w:t xml:space="preserve">           </w:t>
      </w:r>
      <w:r w:rsidR="00BC3B2D">
        <w:rPr>
          <w:rFonts w:hint="eastAsia"/>
        </w:rPr>
        <w:tab/>
      </w:r>
      <w:r w:rsidR="00BC3B2D">
        <w:rPr>
          <w:rFonts w:hint="eastAsia"/>
        </w:rPr>
        <w:tab/>
      </w:r>
      <w:r w:rsidR="00BC3B2D">
        <w:rPr>
          <w:rFonts w:hint="eastAsia"/>
        </w:rPr>
        <w:tab/>
      </w:r>
      <w:r w:rsidRPr="001A76A9">
        <w:rPr>
          <w:rFonts w:hint="eastAsia"/>
        </w:rPr>
        <w:t>C</w:t>
      </w:r>
      <w:r w:rsidRPr="001A76A9">
        <w:rPr>
          <w:rFonts w:hint="eastAsia"/>
        </w:rPr>
        <w:t>爆炸</w:t>
      </w:r>
    </w:p>
    <w:p w:rsidR="001A76A9" w:rsidRPr="001A76A9" w:rsidRDefault="001A76A9" w:rsidP="004F0CE8">
      <w:pPr>
        <w:spacing w:line="360" w:lineRule="auto"/>
        <w:jc w:val="left"/>
      </w:pPr>
      <w:r w:rsidRPr="001A76A9">
        <w:rPr>
          <w:rFonts w:hint="eastAsia"/>
        </w:rPr>
        <w:t>391</w:t>
      </w:r>
      <w:r w:rsidRPr="001A76A9">
        <w:rPr>
          <w:rFonts w:hint="eastAsia"/>
        </w:rPr>
        <w:t>、在雷雨天不要走近高压电杆、铁塔、避雷针、远离至少</w:t>
      </w:r>
      <w:r w:rsidRPr="001A76A9">
        <w:rPr>
          <w:rFonts w:hint="eastAsia"/>
        </w:rPr>
        <w:t>(C)</w:t>
      </w:r>
      <w:r w:rsidRPr="001A76A9">
        <w:rPr>
          <w:rFonts w:hint="eastAsia"/>
        </w:rPr>
        <w:t>米以外。</w:t>
      </w:r>
    </w:p>
    <w:p w:rsidR="001A76A9" w:rsidRPr="001A76A9" w:rsidRDefault="001A76A9" w:rsidP="004F0CE8">
      <w:pPr>
        <w:spacing w:line="360" w:lineRule="auto"/>
        <w:ind w:firstLine="420"/>
        <w:jc w:val="left"/>
      </w:pPr>
      <w:r w:rsidRPr="001A76A9">
        <w:rPr>
          <w:rFonts w:hint="eastAsia"/>
        </w:rPr>
        <w:t>A</w:t>
      </w:r>
      <w:r w:rsidRPr="001A76A9">
        <w:rPr>
          <w:rFonts w:hint="eastAsia"/>
        </w:rPr>
        <w:t>、</w:t>
      </w:r>
      <w:r w:rsidRPr="001A76A9">
        <w:rPr>
          <w:rFonts w:hint="eastAsia"/>
        </w:rPr>
        <w:t>IO</w:t>
      </w:r>
      <w:r w:rsidRPr="001A76A9">
        <w:rPr>
          <w:rFonts w:hint="eastAsia"/>
        </w:rPr>
        <w:t>米</w:t>
      </w:r>
      <w:r w:rsidRPr="001A76A9">
        <w:rPr>
          <w:rFonts w:hint="eastAsia"/>
        </w:rPr>
        <w:t xml:space="preserve">          </w:t>
      </w:r>
      <w:r w:rsidR="00BC3B2D">
        <w:rPr>
          <w:rFonts w:hint="eastAsia"/>
        </w:rPr>
        <w:tab/>
      </w:r>
      <w:r w:rsidR="00BC3B2D">
        <w:rPr>
          <w:rFonts w:hint="eastAsia"/>
        </w:rPr>
        <w:tab/>
      </w:r>
      <w:r w:rsidRPr="001A76A9">
        <w:rPr>
          <w:rFonts w:hint="eastAsia"/>
        </w:rPr>
        <w:t>B</w:t>
      </w:r>
      <w:r w:rsidRPr="001A76A9">
        <w:rPr>
          <w:rFonts w:hint="eastAsia"/>
        </w:rPr>
        <w:t>、</w:t>
      </w:r>
      <w:r w:rsidRPr="001A76A9">
        <w:rPr>
          <w:rFonts w:hint="eastAsia"/>
        </w:rPr>
        <w:t>15</w:t>
      </w:r>
      <w:r w:rsidRPr="001A76A9">
        <w:rPr>
          <w:rFonts w:hint="eastAsia"/>
        </w:rPr>
        <w:t>米</w:t>
      </w:r>
      <w:r w:rsidRPr="001A76A9">
        <w:rPr>
          <w:rFonts w:hint="eastAsia"/>
        </w:rPr>
        <w:t xml:space="preserve">        </w:t>
      </w:r>
      <w:r w:rsidR="00BC3B2D">
        <w:rPr>
          <w:rFonts w:hint="eastAsia"/>
        </w:rPr>
        <w:tab/>
      </w:r>
      <w:r w:rsidR="00BC3B2D">
        <w:rPr>
          <w:rFonts w:hint="eastAsia"/>
        </w:rPr>
        <w:tab/>
      </w:r>
      <w:r w:rsidR="00BC3B2D">
        <w:rPr>
          <w:rFonts w:hint="eastAsia"/>
        </w:rPr>
        <w:tab/>
      </w:r>
      <w:r w:rsidRPr="001A76A9">
        <w:rPr>
          <w:rFonts w:hint="eastAsia"/>
        </w:rPr>
        <w:t>C</w:t>
      </w:r>
      <w:r w:rsidRPr="001A76A9">
        <w:rPr>
          <w:rFonts w:hint="eastAsia"/>
        </w:rPr>
        <w:t>、</w:t>
      </w:r>
      <w:r w:rsidRPr="001A76A9">
        <w:rPr>
          <w:rFonts w:hint="eastAsia"/>
        </w:rPr>
        <w:t>20</w:t>
      </w:r>
      <w:r w:rsidRPr="001A76A9">
        <w:rPr>
          <w:rFonts w:hint="eastAsia"/>
        </w:rPr>
        <w:t>米</w:t>
      </w:r>
    </w:p>
    <w:p w:rsidR="001A76A9" w:rsidRPr="001A76A9" w:rsidRDefault="001A76A9" w:rsidP="004F0CE8">
      <w:pPr>
        <w:spacing w:line="360" w:lineRule="auto"/>
        <w:jc w:val="left"/>
      </w:pPr>
      <w:r w:rsidRPr="001A76A9">
        <w:rPr>
          <w:rFonts w:hint="eastAsia"/>
        </w:rPr>
        <w:t>392</w:t>
      </w:r>
      <w:r w:rsidRPr="001A76A9">
        <w:rPr>
          <w:rFonts w:hint="eastAsia"/>
        </w:rPr>
        <w:t>、在易燃易爆场所穿</w:t>
      </w:r>
      <w:r w:rsidRPr="001A76A9">
        <w:rPr>
          <w:rFonts w:hint="eastAsia"/>
        </w:rPr>
        <w:t>(C)</w:t>
      </w:r>
      <w:r w:rsidRPr="001A76A9">
        <w:rPr>
          <w:rFonts w:hint="eastAsia"/>
        </w:rPr>
        <w:t>最危险。</w:t>
      </w:r>
    </w:p>
    <w:p w:rsidR="001A76A9" w:rsidRPr="001A76A9" w:rsidRDefault="001A76A9" w:rsidP="004F0CE8">
      <w:pPr>
        <w:spacing w:line="360" w:lineRule="auto"/>
        <w:ind w:firstLine="420"/>
        <w:jc w:val="left"/>
      </w:pPr>
      <w:r w:rsidRPr="001A76A9">
        <w:rPr>
          <w:rFonts w:hint="eastAsia"/>
        </w:rPr>
        <w:t>A</w:t>
      </w:r>
      <w:r w:rsidRPr="001A76A9">
        <w:rPr>
          <w:rFonts w:hint="eastAsia"/>
        </w:rPr>
        <w:t>、布鞋</w:t>
      </w:r>
      <w:r w:rsidRPr="001A76A9">
        <w:rPr>
          <w:rFonts w:hint="eastAsia"/>
        </w:rPr>
        <w:t xml:space="preserve">           </w:t>
      </w:r>
      <w:r w:rsidR="00BC3B2D">
        <w:rPr>
          <w:rFonts w:hint="eastAsia"/>
        </w:rPr>
        <w:tab/>
      </w:r>
      <w:r w:rsidR="00BC3B2D">
        <w:rPr>
          <w:rFonts w:hint="eastAsia"/>
        </w:rPr>
        <w:tab/>
      </w:r>
      <w:r w:rsidRPr="001A76A9">
        <w:rPr>
          <w:rFonts w:hint="eastAsia"/>
        </w:rPr>
        <w:t>B</w:t>
      </w:r>
      <w:r w:rsidRPr="001A76A9">
        <w:rPr>
          <w:rFonts w:hint="eastAsia"/>
        </w:rPr>
        <w:t>、胶鞋</w:t>
      </w:r>
      <w:r w:rsidRPr="001A76A9">
        <w:rPr>
          <w:rFonts w:hint="eastAsia"/>
        </w:rPr>
        <w:t xml:space="preserve">          </w:t>
      </w:r>
      <w:r w:rsidR="00BC3B2D">
        <w:rPr>
          <w:rFonts w:hint="eastAsia"/>
        </w:rPr>
        <w:tab/>
      </w:r>
      <w:r w:rsidR="00BC3B2D">
        <w:rPr>
          <w:rFonts w:hint="eastAsia"/>
        </w:rPr>
        <w:tab/>
      </w:r>
      <w:r w:rsidRPr="001A76A9">
        <w:rPr>
          <w:rFonts w:hint="eastAsia"/>
        </w:rPr>
        <w:t>C</w:t>
      </w:r>
      <w:r w:rsidRPr="001A76A9">
        <w:rPr>
          <w:rFonts w:hint="eastAsia"/>
        </w:rPr>
        <w:t>、带钉鞋</w:t>
      </w:r>
      <w:r w:rsidRPr="001A76A9">
        <w:rPr>
          <w:rFonts w:hint="eastAsia"/>
        </w:rPr>
        <w:t xml:space="preserve">  </w:t>
      </w:r>
    </w:p>
    <w:p w:rsidR="001A76A9" w:rsidRPr="001A76A9" w:rsidRDefault="001A76A9" w:rsidP="004F0CE8">
      <w:pPr>
        <w:spacing w:line="360" w:lineRule="auto"/>
        <w:jc w:val="left"/>
      </w:pPr>
      <w:r w:rsidRPr="001A76A9">
        <w:rPr>
          <w:rFonts w:hint="eastAsia"/>
        </w:rPr>
        <w:t>393</w:t>
      </w:r>
      <w:r w:rsidRPr="001A76A9">
        <w:rPr>
          <w:rFonts w:hint="eastAsia"/>
        </w:rPr>
        <w:t>、在遇到高压电线断落地面时，导线断落点</w:t>
      </w:r>
      <w:r w:rsidRPr="001A76A9">
        <w:rPr>
          <w:rFonts w:hint="eastAsia"/>
        </w:rPr>
        <w:t>(B)m</w:t>
      </w:r>
      <w:r w:rsidRPr="001A76A9">
        <w:rPr>
          <w:rFonts w:hint="eastAsia"/>
        </w:rPr>
        <w:t>内，禁止人员进入。</w:t>
      </w:r>
      <w:r w:rsidRPr="001A76A9">
        <w:rPr>
          <w:rFonts w:hint="eastAsia"/>
        </w:rPr>
        <w:t xml:space="preserve"> </w:t>
      </w:r>
    </w:p>
    <w:p w:rsidR="001A76A9" w:rsidRPr="001A76A9" w:rsidRDefault="001A76A9" w:rsidP="004F0CE8">
      <w:pPr>
        <w:spacing w:line="360" w:lineRule="auto"/>
        <w:ind w:firstLine="420"/>
        <w:jc w:val="left"/>
      </w:pPr>
      <w:r w:rsidRPr="001A76A9">
        <w:rPr>
          <w:rFonts w:hint="eastAsia"/>
        </w:rPr>
        <w:t>A</w:t>
      </w:r>
      <w:r w:rsidRPr="001A76A9">
        <w:rPr>
          <w:rFonts w:hint="eastAsia"/>
        </w:rPr>
        <w:t>、</w:t>
      </w:r>
      <w:r w:rsidRPr="001A76A9">
        <w:rPr>
          <w:rFonts w:hint="eastAsia"/>
        </w:rPr>
        <w:t xml:space="preserve">IO            </w:t>
      </w:r>
      <w:r w:rsidR="00BC3B2D">
        <w:rPr>
          <w:rFonts w:hint="eastAsia"/>
        </w:rPr>
        <w:tab/>
      </w:r>
      <w:r w:rsidR="00BC3B2D">
        <w:rPr>
          <w:rFonts w:hint="eastAsia"/>
        </w:rPr>
        <w:tab/>
      </w:r>
      <w:r w:rsidRPr="001A76A9">
        <w:rPr>
          <w:rFonts w:hint="eastAsia"/>
        </w:rPr>
        <w:t>B</w:t>
      </w:r>
      <w:r w:rsidRPr="001A76A9">
        <w:rPr>
          <w:rFonts w:hint="eastAsia"/>
        </w:rPr>
        <w:t>、</w:t>
      </w:r>
      <w:r w:rsidRPr="001A76A9">
        <w:rPr>
          <w:rFonts w:hint="eastAsia"/>
        </w:rPr>
        <w:t xml:space="preserve">20              </w:t>
      </w:r>
      <w:r w:rsidR="00BC3B2D">
        <w:rPr>
          <w:rFonts w:hint="eastAsia"/>
        </w:rPr>
        <w:tab/>
      </w:r>
      <w:r w:rsidR="00BC3B2D">
        <w:rPr>
          <w:rFonts w:hint="eastAsia"/>
        </w:rPr>
        <w:tab/>
      </w:r>
      <w:r w:rsidRPr="001A76A9">
        <w:rPr>
          <w:rFonts w:hint="eastAsia"/>
        </w:rPr>
        <w:t>C</w:t>
      </w:r>
      <w:r w:rsidRPr="001A76A9">
        <w:rPr>
          <w:rFonts w:hint="eastAsia"/>
        </w:rPr>
        <w:t>、</w:t>
      </w:r>
      <w:r w:rsidRPr="001A76A9">
        <w:rPr>
          <w:rFonts w:hint="eastAsia"/>
        </w:rPr>
        <w:t xml:space="preserve">30    </w:t>
      </w:r>
    </w:p>
    <w:p w:rsidR="001A76A9" w:rsidRPr="001A76A9" w:rsidRDefault="001A76A9" w:rsidP="004F0CE8">
      <w:pPr>
        <w:spacing w:line="360" w:lineRule="auto"/>
        <w:jc w:val="left"/>
      </w:pPr>
      <w:r w:rsidRPr="001A76A9">
        <w:rPr>
          <w:rFonts w:hint="eastAsia"/>
        </w:rPr>
        <w:t>394</w:t>
      </w:r>
      <w:r w:rsidRPr="001A76A9">
        <w:rPr>
          <w:rFonts w:hint="eastAsia"/>
        </w:rPr>
        <w:t>、数据处理中心的物理环境中，最佳湿度应该保持在什么样的程度？</w:t>
      </w:r>
      <w:r w:rsidRPr="001A76A9">
        <w:rPr>
          <w:rFonts w:hint="eastAsia"/>
        </w:rPr>
        <w:t xml:space="preserve">(C)     </w:t>
      </w:r>
    </w:p>
    <w:p w:rsidR="001A76A9" w:rsidRPr="001A76A9" w:rsidRDefault="001A76A9" w:rsidP="004F0CE8">
      <w:pPr>
        <w:spacing w:line="360" w:lineRule="auto"/>
        <w:ind w:firstLine="420"/>
        <w:jc w:val="left"/>
      </w:pPr>
      <w:r w:rsidRPr="001A76A9">
        <w:rPr>
          <w:rFonts w:hint="eastAsia"/>
        </w:rPr>
        <w:lastRenderedPageBreak/>
        <w:t>A</w:t>
      </w:r>
      <w:r w:rsidRPr="001A76A9">
        <w:rPr>
          <w:rFonts w:hint="eastAsia"/>
        </w:rPr>
        <w:t>、</w:t>
      </w:r>
      <w:r w:rsidRPr="001A76A9">
        <w:rPr>
          <w:rFonts w:hint="eastAsia"/>
        </w:rPr>
        <w:t>30%-40%</w:t>
      </w:r>
      <w:r w:rsidR="00BC3B2D">
        <w:rPr>
          <w:rFonts w:hint="eastAsia"/>
        </w:rPr>
        <w:tab/>
      </w:r>
      <w:r w:rsidR="00BC3B2D">
        <w:rPr>
          <w:rFonts w:hint="eastAsia"/>
        </w:rPr>
        <w:tab/>
      </w:r>
      <w:r w:rsidR="00BC3B2D">
        <w:rPr>
          <w:rFonts w:hint="eastAsia"/>
        </w:rPr>
        <w:tab/>
      </w:r>
      <w:r w:rsidRPr="001A76A9">
        <w:rPr>
          <w:rFonts w:hint="eastAsia"/>
        </w:rPr>
        <w:t>B</w:t>
      </w:r>
      <w:r w:rsidRPr="001A76A9">
        <w:rPr>
          <w:rFonts w:hint="eastAsia"/>
        </w:rPr>
        <w:t>、</w:t>
      </w:r>
      <w:r w:rsidRPr="001A76A9">
        <w:rPr>
          <w:rFonts w:hint="eastAsia"/>
        </w:rPr>
        <w:t>40%-50%</w:t>
      </w:r>
      <w:r w:rsidR="00BC3B2D">
        <w:rPr>
          <w:rFonts w:hint="eastAsia"/>
        </w:rPr>
        <w:tab/>
      </w:r>
      <w:r w:rsidR="00BC3B2D">
        <w:rPr>
          <w:rFonts w:hint="eastAsia"/>
        </w:rPr>
        <w:tab/>
      </w:r>
      <w:r w:rsidR="00BC3B2D">
        <w:rPr>
          <w:rFonts w:hint="eastAsia"/>
        </w:rPr>
        <w:tab/>
      </w:r>
      <w:r w:rsidRPr="001A76A9">
        <w:rPr>
          <w:rFonts w:hint="eastAsia"/>
        </w:rPr>
        <w:t>C</w:t>
      </w:r>
      <w:r w:rsidRPr="001A76A9">
        <w:rPr>
          <w:rFonts w:hint="eastAsia"/>
        </w:rPr>
        <w:t>、</w:t>
      </w:r>
      <w:r w:rsidRPr="001A76A9">
        <w:rPr>
          <w:rFonts w:hint="eastAsia"/>
        </w:rPr>
        <w:t xml:space="preserve">45%-60% </w:t>
      </w:r>
      <w:r w:rsidR="00BC3B2D">
        <w:rPr>
          <w:rFonts w:hint="eastAsia"/>
        </w:rPr>
        <w:tab/>
      </w:r>
      <w:r w:rsidR="00BC3B2D">
        <w:rPr>
          <w:rFonts w:hint="eastAsia"/>
        </w:rPr>
        <w:tab/>
      </w:r>
      <w:r w:rsidRPr="001A76A9">
        <w:rPr>
          <w:rFonts w:hint="eastAsia"/>
        </w:rPr>
        <w:t>D</w:t>
      </w:r>
      <w:r w:rsidRPr="001A76A9">
        <w:rPr>
          <w:rFonts w:hint="eastAsia"/>
        </w:rPr>
        <w:t>、</w:t>
      </w:r>
      <w:r w:rsidRPr="001A76A9">
        <w:rPr>
          <w:rFonts w:hint="eastAsia"/>
        </w:rPr>
        <w:t>50%-70%</w:t>
      </w:r>
    </w:p>
    <w:p w:rsidR="001A76A9" w:rsidRPr="001A76A9" w:rsidRDefault="001A76A9" w:rsidP="004F0CE8">
      <w:pPr>
        <w:spacing w:line="360" w:lineRule="auto"/>
        <w:jc w:val="left"/>
      </w:pPr>
      <w:r w:rsidRPr="001A76A9">
        <w:rPr>
          <w:rFonts w:hint="eastAsia"/>
        </w:rPr>
        <w:t>395</w:t>
      </w:r>
      <w:r w:rsidRPr="001A76A9">
        <w:rPr>
          <w:rFonts w:hint="eastAsia"/>
        </w:rPr>
        <w:t>、计算机信息系统防护，简单概括起来就是：均压、分流、屏蔽和良好接地。所</w:t>
      </w:r>
    </w:p>
    <w:p w:rsidR="001A76A9" w:rsidRPr="001A76A9" w:rsidRDefault="001A76A9" w:rsidP="004F0CE8">
      <w:pPr>
        <w:spacing w:line="360" w:lineRule="auto"/>
        <w:ind w:firstLine="420"/>
        <w:jc w:val="left"/>
      </w:pPr>
      <w:r w:rsidRPr="001A76A9">
        <w:rPr>
          <w:rFonts w:hint="eastAsia"/>
        </w:rPr>
        <w:t>以防雷保安器必须有合理的</w:t>
      </w:r>
      <w:r w:rsidRPr="001A76A9">
        <w:rPr>
          <w:rFonts w:hint="eastAsia"/>
        </w:rPr>
        <w:t>(B)</w:t>
      </w:r>
      <w:r w:rsidRPr="001A76A9">
        <w:rPr>
          <w:rFonts w:hint="eastAsia"/>
        </w:rPr>
        <w:t>。</w:t>
      </w:r>
    </w:p>
    <w:p w:rsidR="001A76A9" w:rsidRPr="001A76A9" w:rsidRDefault="001A76A9" w:rsidP="004F0CE8">
      <w:pPr>
        <w:spacing w:line="360" w:lineRule="auto"/>
        <w:ind w:firstLine="420"/>
        <w:jc w:val="left"/>
      </w:pPr>
      <w:r w:rsidRPr="001A76A9">
        <w:rPr>
          <w:rFonts w:hint="eastAsia"/>
        </w:rPr>
        <w:t>A</w:t>
      </w:r>
      <w:r w:rsidRPr="001A76A9">
        <w:rPr>
          <w:rFonts w:hint="eastAsia"/>
        </w:rPr>
        <w:t>、屏蔽配置</w:t>
      </w:r>
      <w:r w:rsidRPr="001A76A9">
        <w:rPr>
          <w:rFonts w:hint="eastAsia"/>
        </w:rPr>
        <w:t xml:space="preserve">                    </w:t>
      </w:r>
      <w:r w:rsidR="00BC3B2D">
        <w:rPr>
          <w:rFonts w:hint="eastAsia"/>
        </w:rPr>
        <w:tab/>
      </w:r>
      <w:r w:rsidR="00BC3B2D">
        <w:rPr>
          <w:rFonts w:hint="eastAsia"/>
        </w:rPr>
        <w:tab/>
      </w:r>
      <w:r w:rsidR="00BC3B2D">
        <w:rPr>
          <w:rFonts w:hint="eastAsia"/>
        </w:rPr>
        <w:tab/>
      </w:r>
      <w:r w:rsidRPr="001A76A9">
        <w:rPr>
          <w:rFonts w:hint="eastAsia"/>
        </w:rPr>
        <w:t>B</w:t>
      </w:r>
      <w:r w:rsidRPr="001A76A9">
        <w:rPr>
          <w:rFonts w:hint="eastAsia"/>
        </w:rPr>
        <w:t>、接地配置</w:t>
      </w:r>
      <w:r w:rsidRPr="001A76A9">
        <w:rPr>
          <w:rFonts w:hint="eastAsia"/>
        </w:rPr>
        <w:t xml:space="preserve">           </w:t>
      </w:r>
    </w:p>
    <w:p w:rsidR="001A76A9" w:rsidRPr="001A76A9" w:rsidRDefault="001A76A9" w:rsidP="004F0CE8">
      <w:pPr>
        <w:spacing w:line="360" w:lineRule="auto"/>
        <w:ind w:firstLine="420"/>
        <w:jc w:val="left"/>
      </w:pPr>
      <w:r w:rsidRPr="001A76A9">
        <w:rPr>
          <w:rFonts w:hint="eastAsia"/>
        </w:rPr>
        <w:t>C</w:t>
      </w:r>
      <w:r w:rsidRPr="001A76A9">
        <w:rPr>
          <w:rFonts w:hint="eastAsia"/>
        </w:rPr>
        <w:t>、分流配置</w:t>
      </w:r>
      <w:r w:rsidRPr="001A76A9">
        <w:rPr>
          <w:rFonts w:hint="eastAsia"/>
        </w:rPr>
        <w:t xml:space="preserve">           </w:t>
      </w:r>
      <w:r w:rsidRPr="001A76A9">
        <w:t xml:space="preserve">         </w:t>
      </w:r>
      <w:r w:rsidR="00BC3B2D">
        <w:rPr>
          <w:rFonts w:hint="eastAsia"/>
        </w:rPr>
        <w:tab/>
      </w:r>
      <w:r w:rsidR="00BC3B2D">
        <w:rPr>
          <w:rFonts w:hint="eastAsia"/>
        </w:rPr>
        <w:tab/>
      </w:r>
      <w:r w:rsidR="00BC3B2D">
        <w:rPr>
          <w:rFonts w:hint="eastAsia"/>
        </w:rPr>
        <w:tab/>
      </w:r>
      <w:r w:rsidRPr="001A76A9">
        <w:rPr>
          <w:rFonts w:hint="eastAsia"/>
        </w:rPr>
        <w:t>D</w:t>
      </w:r>
      <w:r w:rsidRPr="001A76A9">
        <w:rPr>
          <w:rFonts w:hint="eastAsia"/>
        </w:rPr>
        <w:t>、均压配置</w:t>
      </w:r>
    </w:p>
    <w:p w:rsidR="001A76A9" w:rsidRPr="001A76A9" w:rsidRDefault="001A76A9" w:rsidP="004F0CE8">
      <w:pPr>
        <w:spacing w:line="360" w:lineRule="auto"/>
        <w:jc w:val="left"/>
      </w:pPr>
      <w:r w:rsidRPr="001A76A9">
        <w:rPr>
          <w:rFonts w:hint="eastAsia"/>
        </w:rPr>
        <w:t>396</w:t>
      </w:r>
      <w:r w:rsidRPr="001A76A9">
        <w:rPr>
          <w:rFonts w:hint="eastAsia"/>
        </w:rPr>
        <w:t>、计算站场地宜采用</w:t>
      </w:r>
      <w:r w:rsidRPr="001A76A9">
        <w:rPr>
          <w:rFonts w:hint="eastAsia"/>
        </w:rPr>
        <w:t>(A)</w:t>
      </w:r>
      <w:r w:rsidRPr="001A76A9">
        <w:rPr>
          <w:rFonts w:hint="eastAsia"/>
        </w:rPr>
        <w:t>蓄电池。</w:t>
      </w:r>
    </w:p>
    <w:p w:rsidR="001A76A9" w:rsidRPr="001A76A9" w:rsidRDefault="001A76A9" w:rsidP="004F0CE8">
      <w:pPr>
        <w:spacing w:line="360" w:lineRule="auto"/>
        <w:ind w:firstLine="420"/>
        <w:jc w:val="left"/>
      </w:pPr>
      <w:r w:rsidRPr="001A76A9">
        <w:rPr>
          <w:rFonts w:hint="eastAsia"/>
        </w:rPr>
        <w:t>A</w:t>
      </w:r>
      <w:r w:rsidRPr="001A76A9">
        <w:rPr>
          <w:rFonts w:hint="eastAsia"/>
        </w:rPr>
        <w:t>、封闭式</w:t>
      </w:r>
      <w:r w:rsidRPr="001A76A9">
        <w:rPr>
          <w:rFonts w:hint="eastAsia"/>
        </w:rPr>
        <w:t xml:space="preserve">                      </w:t>
      </w:r>
      <w:r w:rsidR="00BC3B2D">
        <w:rPr>
          <w:rFonts w:hint="eastAsia"/>
        </w:rPr>
        <w:tab/>
      </w:r>
      <w:r w:rsidR="00BC3B2D">
        <w:rPr>
          <w:rFonts w:hint="eastAsia"/>
        </w:rPr>
        <w:tab/>
      </w:r>
      <w:r w:rsidR="00BC3B2D">
        <w:rPr>
          <w:rFonts w:hint="eastAsia"/>
        </w:rPr>
        <w:tab/>
      </w:r>
      <w:r w:rsidRPr="001A76A9">
        <w:rPr>
          <w:rFonts w:hint="eastAsia"/>
        </w:rPr>
        <w:t xml:space="preserve"> B</w:t>
      </w:r>
      <w:r w:rsidRPr="001A76A9">
        <w:rPr>
          <w:rFonts w:hint="eastAsia"/>
        </w:rPr>
        <w:t>、半封闭式</w:t>
      </w:r>
      <w:r w:rsidRPr="001A76A9">
        <w:rPr>
          <w:rFonts w:hint="eastAsia"/>
        </w:rPr>
        <w:t xml:space="preserve">             </w:t>
      </w:r>
    </w:p>
    <w:p w:rsidR="001A76A9" w:rsidRPr="001A76A9" w:rsidRDefault="001A76A9" w:rsidP="004F0CE8">
      <w:pPr>
        <w:spacing w:line="360" w:lineRule="auto"/>
        <w:ind w:firstLine="420"/>
        <w:jc w:val="left"/>
      </w:pPr>
      <w:r w:rsidRPr="001A76A9">
        <w:rPr>
          <w:rFonts w:hint="eastAsia"/>
        </w:rPr>
        <w:t>C</w:t>
      </w:r>
      <w:r w:rsidRPr="001A76A9">
        <w:rPr>
          <w:rFonts w:hint="eastAsia"/>
        </w:rPr>
        <w:t>、开启式</w:t>
      </w:r>
      <w:r w:rsidRPr="001A76A9">
        <w:rPr>
          <w:rFonts w:hint="eastAsia"/>
        </w:rPr>
        <w:t xml:space="preserve">              </w:t>
      </w:r>
      <w:r w:rsidRPr="001A76A9">
        <w:t xml:space="preserve">        </w:t>
      </w:r>
      <w:r w:rsidR="00BC3B2D">
        <w:rPr>
          <w:rFonts w:hint="eastAsia"/>
        </w:rPr>
        <w:tab/>
      </w:r>
      <w:r w:rsidR="00BC3B2D">
        <w:rPr>
          <w:rFonts w:hint="eastAsia"/>
        </w:rPr>
        <w:tab/>
      </w:r>
      <w:r w:rsidR="00BC3B2D">
        <w:rPr>
          <w:rFonts w:hint="eastAsia"/>
        </w:rPr>
        <w:tab/>
      </w:r>
      <w:r w:rsidRPr="001A76A9">
        <w:t xml:space="preserve"> </w:t>
      </w:r>
      <w:r w:rsidRPr="001A76A9">
        <w:rPr>
          <w:rFonts w:hint="eastAsia"/>
        </w:rPr>
        <w:t>D</w:t>
      </w:r>
      <w:r w:rsidRPr="001A76A9">
        <w:rPr>
          <w:rFonts w:hint="eastAsia"/>
        </w:rPr>
        <w:t>、普通任意的</w:t>
      </w:r>
      <w:r w:rsidRPr="001A76A9">
        <w:rPr>
          <w:rFonts w:hint="eastAsia"/>
        </w:rPr>
        <w:t xml:space="preserve"> </w:t>
      </w:r>
    </w:p>
    <w:p w:rsidR="001A76A9" w:rsidRPr="001A76A9" w:rsidRDefault="001A76A9" w:rsidP="004F0CE8">
      <w:pPr>
        <w:spacing w:line="360" w:lineRule="auto"/>
        <w:jc w:val="left"/>
      </w:pPr>
      <w:r w:rsidRPr="001A76A9">
        <w:rPr>
          <w:rFonts w:hint="eastAsia"/>
        </w:rPr>
        <w:t>397</w:t>
      </w:r>
      <w:r w:rsidRPr="001A76A9">
        <w:rPr>
          <w:rFonts w:hint="eastAsia"/>
        </w:rPr>
        <w:t>、多层的楼房中，最适合做数据中心的位置是</w:t>
      </w:r>
      <w:r w:rsidRPr="001A76A9">
        <w:rPr>
          <w:rFonts w:hint="eastAsia"/>
        </w:rPr>
        <w:t>(D)</w:t>
      </w:r>
      <w:r w:rsidRPr="001A76A9">
        <w:rPr>
          <w:rFonts w:hint="eastAsia"/>
        </w:rPr>
        <w:t>。</w:t>
      </w:r>
      <w:r w:rsidRPr="001A76A9">
        <w:rPr>
          <w:rFonts w:hint="eastAsia"/>
        </w:rPr>
        <w:t xml:space="preserve"> </w:t>
      </w:r>
    </w:p>
    <w:p w:rsidR="001A76A9" w:rsidRPr="001A76A9" w:rsidRDefault="001A76A9" w:rsidP="004F0CE8">
      <w:pPr>
        <w:spacing w:line="360" w:lineRule="auto"/>
        <w:ind w:firstLine="420"/>
        <w:jc w:val="left"/>
      </w:pPr>
      <w:r w:rsidRPr="001A76A9">
        <w:rPr>
          <w:rFonts w:hint="eastAsia"/>
        </w:rPr>
        <w:t>A</w:t>
      </w:r>
      <w:r w:rsidRPr="001A76A9">
        <w:rPr>
          <w:rFonts w:hint="eastAsia"/>
        </w:rPr>
        <w:t>、楼</w:t>
      </w:r>
      <w:r w:rsidRPr="001A76A9">
        <w:rPr>
          <w:rFonts w:hint="eastAsia"/>
        </w:rPr>
        <w:t xml:space="preserve">                             </w:t>
      </w:r>
      <w:r w:rsidR="00BC3B2D">
        <w:rPr>
          <w:rFonts w:hint="eastAsia"/>
        </w:rPr>
        <w:tab/>
      </w:r>
      <w:r w:rsidR="00BC3B2D">
        <w:rPr>
          <w:rFonts w:hint="eastAsia"/>
        </w:rPr>
        <w:tab/>
      </w:r>
      <w:r w:rsidRPr="001A76A9">
        <w:rPr>
          <w:rFonts w:hint="eastAsia"/>
        </w:rPr>
        <w:t>B</w:t>
      </w:r>
      <w:r w:rsidRPr="001A76A9">
        <w:rPr>
          <w:rFonts w:hint="eastAsia"/>
        </w:rPr>
        <w:t>、地下室</w:t>
      </w:r>
      <w:r w:rsidRPr="001A76A9">
        <w:rPr>
          <w:rFonts w:hint="eastAsia"/>
        </w:rPr>
        <w:t xml:space="preserve">                </w:t>
      </w:r>
    </w:p>
    <w:p w:rsidR="001A76A9" w:rsidRPr="001A76A9" w:rsidRDefault="001A76A9" w:rsidP="004F0CE8">
      <w:pPr>
        <w:spacing w:line="360" w:lineRule="auto"/>
        <w:ind w:firstLine="420"/>
        <w:jc w:val="left"/>
      </w:pPr>
      <w:r w:rsidRPr="001A76A9">
        <w:rPr>
          <w:rFonts w:hint="eastAsia"/>
        </w:rPr>
        <w:t>C</w:t>
      </w:r>
      <w:r w:rsidRPr="001A76A9">
        <w:rPr>
          <w:rFonts w:hint="eastAsia"/>
        </w:rPr>
        <w:t>、顶楼</w:t>
      </w:r>
      <w:r w:rsidRPr="001A76A9">
        <w:rPr>
          <w:rFonts w:hint="eastAsia"/>
        </w:rPr>
        <w:t xml:space="preserve">                  </w:t>
      </w:r>
      <w:r w:rsidRPr="001A76A9">
        <w:t xml:space="preserve">         </w:t>
      </w:r>
      <w:r w:rsidR="00BC3B2D">
        <w:rPr>
          <w:rFonts w:hint="eastAsia"/>
        </w:rPr>
        <w:tab/>
      </w:r>
      <w:r w:rsidR="00BC3B2D">
        <w:rPr>
          <w:rFonts w:hint="eastAsia"/>
        </w:rPr>
        <w:tab/>
      </w:r>
      <w:r w:rsidRPr="001A76A9">
        <w:rPr>
          <w:rFonts w:hint="eastAsia"/>
        </w:rPr>
        <w:t>D</w:t>
      </w:r>
      <w:r w:rsidRPr="001A76A9">
        <w:rPr>
          <w:rFonts w:hint="eastAsia"/>
        </w:rPr>
        <w:t>、除以上外的任何楼层</w:t>
      </w:r>
      <w:r w:rsidRPr="001A76A9">
        <w:rPr>
          <w:rFonts w:hint="eastAsia"/>
        </w:rPr>
        <w:t xml:space="preserve"> </w:t>
      </w:r>
    </w:p>
    <w:p w:rsidR="001A76A9" w:rsidRPr="001A76A9" w:rsidRDefault="001A76A9" w:rsidP="004F0CE8">
      <w:pPr>
        <w:spacing w:line="360" w:lineRule="auto"/>
        <w:jc w:val="left"/>
      </w:pPr>
      <w:r w:rsidRPr="001A76A9">
        <w:rPr>
          <w:rFonts w:hint="eastAsia"/>
        </w:rPr>
        <w:t>398</w:t>
      </w:r>
      <w:r w:rsidRPr="001A76A9">
        <w:rPr>
          <w:rFonts w:hint="eastAsia"/>
        </w:rPr>
        <w:t>、计算机机房是安装计算机信息系统主体的关键场所，是</w:t>
      </w:r>
      <w:r w:rsidRPr="001A76A9">
        <w:rPr>
          <w:rFonts w:hint="eastAsia"/>
        </w:rPr>
        <w:t>(A)</w:t>
      </w:r>
      <w:r w:rsidRPr="001A76A9">
        <w:rPr>
          <w:rFonts w:hint="eastAsia"/>
        </w:rPr>
        <w:t>工作的重点，所以</w:t>
      </w:r>
    </w:p>
    <w:p w:rsidR="001A76A9" w:rsidRPr="001A76A9" w:rsidRDefault="001A76A9" w:rsidP="004F0CE8">
      <w:pPr>
        <w:spacing w:line="360" w:lineRule="auto"/>
        <w:ind w:firstLine="420"/>
        <w:jc w:val="left"/>
      </w:pPr>
      <w:r w:rsidRPr="001A76A9">
        <w:rPr>
          <w:rFonts w:hint="eastAsia"/>
        </w:rPr>
        <w:t>对计算机机房要加强安全管理。</w:t>
      </w:r>
    </w:p>
    <w:p w:rsidR="001A76A9" w:rsidRPr="001A76A9" w:rsidRDefault="001A76A9" w:rsidP="004F0CE8">
      <w:pPr>
        <w:spacing w:line="360" w:lineRule="auto"/>
        <w:ind w:firstLine="420"/>
        <w:jc w:val="left"/>
      </w:pPr>
      <w:r w:rsidRPr="001A76A9">
        <w:rPr>
          <w:rFonts w:hint="eastAsia"/>
        </w:rPr>
        <w:t>A</w:t>
      </w:r>
      <w:r w:rsidRPr="001A76A9">
        <w:rPr>
          <w:rFonts w:hint="eastAsia"/>
        </w:rPr>
        <w:t>、实体安全保护</w:t>
      </w:r>
      <w:r w:rsidRPr="001A76A9">
        <w:rPr>
          <w:rFonts w:hint="eastAsia"/>
        </w:rPr>
        <w:t xml:space="preserve">             </w:t>
      </w:r>
      <w:r w:rsidRPr="001A76A9">
        <w:t xml:space="preserve">       </w:t>
      </w:r>
      <w:r w:rsidR="00BC3B2D">
        <w:rPr>
          <w:rFonts w:hint="eastAsia"/>
        </w:rPr>
        <w:tab/>
      </w:r>
      <w:r w:rsidR="00BC3B2D">
        <w:rPr>
          <w:rFonts w:hint="eastAsia"/>
        </w:rPr>
        <w:tab/>
      </w:r>
      <w:r w:rsidRPr="001A76A9">
        <w:rPr>
          <w:rFonts w:hint="eastAsia"/>
        </w:rPr>
        <w:t>B</w:t>
      </w:r>
      <w:r w:rsidRPr="001A76A9">
        <w:rPr>
          <w:rFonts w:hint="eastAsia"/>
        </w:rPr>
        <w:t>、人员管理</w:t>
      </w:r>
      <w:r w:rsidRPr="001A76A9">
        <w:rPr>
          <w:rFonts w:hint="eastAsia"/>
        </w:rPr>
        <w:t xml:space="preserve">           </w:t>
      </w:r>
    </w:p>
    <w:p w:rsidR="001A76A9" w:rsidRPr="001A76A9" w:rsidRDefault="001A76A9" w:rsidP="004F0CE8">
      <w:pPr>
        <w:spacing w:line="360" w:lineRule="auto"/>
        <w:ind w:firstLine="420"/>
        <w:jc w:val="left"/>
      </w:pPr>
      <w:r w:rsidRPr="001A76A9">
        <w:rPr>
          <w:rFonts w:hint="eastAsia"/>
        </w:rPr>
        <w:t>C</w:t>
      </w:r>
      <w:r w:rsidRPr="001A76A9">
        <w:rPr>
          <w:rFonts w:hint="eastAsia"/>
        </w:rPr>
        <w:t>、媒体安全保护</w:t>
      </w:r>
      <w:r w:rsidRPr="001A76A9">
        <w:rPr>
          <w:rFonts w:hint="eastAsia"/>
        </w:rPr>
        <w:t xml:space="preserve">        </w:t>
      </w:r>
      <w:r w:rsidRPr="001A76A9">
        <w:t xml:space="preserve">            </w:t>
      </w:r>
      <w:r w:rsidR="00BC3B2D">
        <w:rPr>
          <w:rFonts w:hint="eastAsia"/>
        </w:rPr>
        <w:tab/>
      </w:r>
      <w:r w:rsidR="00BC3B2D">
        <w:rPr>
          <w:rFonts w:hint="eastAsia"/>
        </w:rPr>
        <w:tab/>
      </w:r>
      <w:r w:rsidRPr="001A76A9">
        <w:rPr>
          <w:rFonts w:hint="eastAsia"/>
        </w:rPr>
        <w:t>D</w:t>
      </w:r>
      <w:r w:rsidRPr="001A76A9">
        <w:rPr>
          <w:rFonts w:hint="eastAsia"/>
        </w:rPr>
        <w:t>、设备安全保护</w:t>
      </w:r>
      <w:r w:rsidRPr="001A76A9">
        <w:rPr>
          <w:rFonts w:hint="eastAsia"/>
        </w:rPr>
        <w:t xml:space="preserve"> </w:t>
      </w:r>
    </w:p>
    <w:p w:rsidR="00F814E2" w:rsidRDefault="00F814E2" w:rsidP="004F0CE8">
      <w:pPr>
        <w:spacing w:line="360" w:lineRule="auto"/>
        <w:ind w:firstLine="420"/>
        <w:jc w:val="left"/>
      </w:pPr>
      <w:r>
        <w:rPr>
          <w:rFonts w:hint="eastAsia"/>
        </w:rPr>
        <w:t>399</w:t>
      </w:r>
      <w:r>
        <w:rPr>
          <w:rFonts w:hint="eastAsia"/>
        </w:rPr>
        <w:t>、区域安全，首先应考虑（</w:t>
      </w:r>
      <w:r>
        <w:rPr>
          <w:rFonts w:hint="eastAsia"/>
        </w:rPr>
        <w:t>B</w:t>
      </w:r>
      <w:r>
        <w:rPr>
          <w:rFonts w:hint="eastAsia"/>
        </w:rPr>
        <w:t>），用来识别来访问的用户的身份，并对其合法性进行验证，主要通过特殊标示符、口令、指纹等来实现。</w:t>
      </w:r>
    </w:p>
    <w:p w:rsidR="00F814E2" w:rsidRDefault="00F814E2" w:rsidP="004F0CE8">
      <w:pPr>
        <w:spacing w:line="360" w:lineRule="auto"/>
        <w:ind w:firstLine="420"/>
        <w:jc w:val="left"/>
      </w:pPr>
      <w:r>
        <w:rPr>
          <w:rFonts w:hint="eastAsia"/>
        </w:rPr>
        <w:t>A</w:t>
      </w:r>
      <w:r>
        <w:rPr>
          <w:rFonts w:hint="eastAsia"/>
        </w:rPr>
        <w:t>、来访者所持物</w:t>
      </w:r>
      <w:r>
        <w:rPr>
          <w:rFonts w:hint="eastAsia"/>
        </w:rPr>
        <w:t xml:space="preserve">    B</w:t>
      </w:r>
      <w:r>
        <w:rPr>
          <w:rFonts w:hint="eastAsia"/>
        </w:rPr>
        <w:t>、物理访问控制</w:t>
      </w:r>
      <w:r>
        <w:rPr>
          <w:rFonts w:hint="eastAsia"/>
        </w:rPr>
        <w:t xml:space="preserve">   C</w:t>
      </w:r>
      <w:r>
        <w:rPr>
          <w:rFonts w:hint="eastAsia"/>
        </w:rPr>
        <w:t>、来访者所具有的特征</w:t>
      </w:r>
      <w:r>
        <w:rPr>
          <w:rFonts w:hint="eastAsia"/>
        </w:rPr>
        <w:t xml:space="preserve">   D</w:t>
      </w:r>
      <w:r>
        <w:rPr>
          <w:rFonts w:hint="eastAsia"/>
        </w:rPr>
        <w:t>、来访者所知信息</w:t>
      </w:r>
    </w:p>
    <w:p w:rsidR="00F814E2" w:rsidRDefault="00F814E2" w:rsidP="004F0CE8">
      <w:pPr>
        <w:spacing w:line="360" w:lineRule="auto"/>
        <w:ind w:firstLine="420"/>
        <w:jc w:val="left"/>
      </w:pPr>
      <w:r>
        <w:rPr>
          <w:rFonts w:hint="eastAsia"/>
        </w:rPr>
        <w:t>400</w:t>
      </w:r>
      <w:r>
        <w:rPr>
          <w:rFonts w:hint="eastAsia"/>
        </w:rPr>
        <w:t>、在计算机房出入口处或值班室，应设置（</w:t>
      </w:r>
      <w:r>
        <w:rPr>
          <w:rFonts w:hint="eastAsia"/>
        </w:rPr>
        <w:t>D</w:t>
      </w:r>
      <w:r>
        <w:rPr>
          <w:rFonts w:hint="eastAsia"/>
        </w:rPr>
        <w:t>）和应急断电装置。</w:t>
      </w:r>
    </w:p>
    <w:p w:rsidR="00F814E2" w:rsidRDefault="00F814E2" w:rsidP="004F0CE8">
      <w:pPr>
        <w:spacing w:line="360" w:lineRule="auto"/>
        <w:ind w:firstLine="420"/>
        <w:jc w:val="left"/>
      </w:pPr>
      <w:r>
        <w:rPr>
          <w:rFonts w:hint="eastAsia"/>
        </w:rPr>
        <w:t>A</w:t>
      </w:r>
      <w:r>
        <w:rPr>
          <w:rFonts w:hint="eastAsia"/>
        </w:rPr>
        <w:t>、</w:t>
      </w:r>
      <w:r>
        <w:rPr>
          <w:rFonts w:hint="eastAsia"/>
        </w:rPr>
        <w:t xml:space="preserve"> </w:t>
      </w:r>
      <w:r>
        <w:rPr>
          <w:rFonts w:hint="eastAsia"/>
        </w:rPr>
        <w:t>电视</w:t>
      </w:r>
      <w:r>
        <w:rPr>
          <w:rFonts w:hint="eastAsia"/>
        </w:rPr>
        <w:t xml:space="preserve">     B</w:t>
      </w:r>
      <w:r>
        <w:rPr>
          <w:rFonts w:hint="eastAsia"/>
        </w:rPr>
        <w:t>、电扇</w:t>
      </w:r>
      <w:r>
        <w:rPr>
          <w:rFonts w:hint="eastAsia"/>
        </w:rPr>
        <w:t xml:space="preserve">     C</w:t>
      </w:r>
      <w:r>
        <w:rPr>
          <w:rFonts w:hint="eastAsia"/>
        </w:rPr>
        <w:t>、报警器</w:t>
      </w:r>
      <w:r>
        <w:rPr>
          <w:rFonts w:hint="eastAsia"/>
        </w:rPr>
        <w:t xml:space="preserve">     D</w:t>
      </w:r>
      <w:r>
        <w:rPr>
          <w:rFonts w:hint="eastAsia"/>
        </w:rPr>
        <w:t>、应急电话</w:t>
      </w:r>
    </w:p>
    <w:p w:rsidR="00F814E2" w:rsidRDefault="00F814E2" w:rsidP="004F0CE8">
      <w:pPr>
        <w:spacing w:line="360" w:lineRule="auto"/>
        <w:ind w:firstLine="420"/>
        <w:jc w:val="left"/>
      </w:pPr>
      <w:r>
        <w:rPr>
          <w:rFonts w:hint="eastAsia"/>
        </w:rPr>
        <w:t>401</w:t>
      </w:r>
      <w:r>
        <w:rPr>
          <w:rFonts w:hint="eastAsia"/>
        </w:rPr>
        <w:t>、下列（</w:t>
      </w:r>
      <w:r>
        <w:rPr>
          <w:rFonts w:hint="eastAsia"/>
        </w:rPr>
        <w:t>A</w:t>
      </w:r>
      <w:r>
        <w:rPr>
          <w:rFonts w:hint="eastAsia"/>
        </w:rPr>
        <w:t>）灭火器是扑救精密仪器火灾的最佳选择。</w:t>
      </w:r>
    </w:p>
    <w:p w:rsidR="00F814E2" w:rsidRDefault="00F814E2" w:rsidP="004F0CE8">
      <w:pPr>
        <w:spacing w:line="360" w:lineRule="auto"/>
        <w:ind w:firstLine="420"/>
        <w:jc w:val="left"/>
      </w:pPr>
      <w:r>
        <w:rPr>
          <w:rFonts w:hint="eastAsia"/>
        </w:rPr>
        <w:t>A</w:t>
      </w:r>
      <w:r>
        <w:rPr>
          <w:rFonts w:hint="eastAsia"/>
        </w:rPr>
        <w:t>、二氧化碳灭火剂</w:t>
      </w:r>
      <w:r>
        <w:rPr>
          <w:rFonts w:hint="eastAsia"/>
        </w:rPr>
        <w:t xml:space="preserve">   B</w:t>
      </w:r>
      <w:r>
        <w:rPr>
          <w:rFonts w:hint="eastAsia"/>
        </w:rPr>
        <w:t>、干粉灭火剂</w:t>
      </w:r>
      <w:r>
        <w:rPr>
          <w:rFonts w:hint="eastAsia"/>
        </w:rPr>
        <w:t xml:space="preserve">   C</w:t>
      </w:r>
      <w:r>
        <w:rPr>
          <w:rFonts w:hint="eastAsia"/>
        </w:rPr>
        <w:t>、泡沫灭火剂</w:t>
      </w:r>
      <w:r>
        <w:rPr>
          <w:rFonts w:hint="eastAsia"/>
        </w:rPr>
        <w:t xml:space="preserve">   </w:t>
      </w:r>
    </w:p>
    <w:p w:rsidR="00F814E2" w:rsidRDefault="00F814E2" w:rsidP="004F0CE8">
      <w:pPr>
        <w:spacing w:line="360" w:lineRule="auto"/>
        <w:ind w:firstLine="420"/>
        <w:jc w:val="left"/>
      </w:pPr>
      <w:r>
        <w:rPr>
          <w:rFonts w:hint="eastAsia"/>
        </w:rPr>
        <w:t>402</w:t>
      </w:r>
      <w:r>
        <w:rPr>
          <w:rFonts w:hint="eastAsia"/>
        </w:rPr>
        <w:t>、电气安全主要包括人身安全、（</w:t>
      </w:r>
      <w:r>
        <w:rPr>
          <w:rFonts w:hint="eastAsia"/>
        </w:rPr>
        <w:t>B</w:t>
      </w:r>
      <w:r>
        <w:rPr>
          <w:rFonts w:hint="eastAsia"/>
        </w:rPr>
        <w:t>）安全。</w:t>
      </w:r>
    </w:p>
    <w:p w:rsidR="00F814E2" w:rsidRDefault="00F814E2" w:rsidP="004F0CE8">
      <w:pPr>
        <w:spacing w:line="360" w:lineRule="auto"/>
        <w:ind w:firstLine="420"/>
        <w:jc w:val="left"/>
      </w:pPr>
      <w:r>
        <w:rPr>
          <w:rFonts w:hint="eastAsia"/>
        </w:rPr>
        <w:t>A</w:t>
      </w:r>
      <w:r>
        <w:rPr>
          <w:rFonts w:hint="eastAsia"/>
        </w:rPr>
        <w:t>、照明</w:t>
      </w:r>
      <w:r>
        <w:rPr>
          <w:rFonts w:hint="eastAsia"/>
        </w:rPr>
        <w:t xml:space="preserve">      B</w:t>
      </w:r>
      <w:r>
        <w:rPr>
          <w:rFonts w:hint="eastAsia"/>
        </w:rPr>
        <w:t>、设备</w:t>
      </w:r>
      <w:r>
        <w:rPr>
          <w:rFonts w:hint="eastAsia"/>
        </w:rPr>
        <w:t xml:space="preserve">     C</w:t>
      </w:r>
      <w:r>
        <w:rPr>
          <w:rFonts w:hint="eastAsia"/>
        </w:rPr>
        <w:t>、电器</w:t>
      </w:r>
      <w:r>
        <w:rPr>
          <w:rFonts w:hint="eastAsia"/>
        </w:rPr>
        <w:t xml:space="preserve">     D</w:t>
      </w:r>
      <w:r>
        <w:rPr>
          <w:rFonts w:hint="eastAsia"/>
        </w:rPr>
        <w:t>、空调</w:t>
      </w:r>
    </w:p>
    <w:p w:rsidR="00F814E2" w:rsidRDefault="00F814E2" w:rsidP="004F0CE8">
      <w:pPr>
        <w:spacing w:line="360" w:lineRule="auto"/>
        <w:ind w:firstLine="420"/>
        <w:jc w:val="left"/>
      </w:pPr>
      <w:r>
        <w:rPr>
          <w:rFonts w:hint="eastAsia"/>
        </w:rPr>
        <w:t>403</w:t>
      </w:r>
      <w:r>
        <w:rPr>
          <w:rFonts w:hint="eastAsia"/>
        </w:rPr>
        <w:t>、（</w:t>
      </w:r>
      <w:r>
        <w:rPr>
          <w:rFonts w:hint="eastAsia"/>
        </w:rPr>
        <w:t>C</w:t>
      </w:r>
      <w:r>
        <w:rPr>
          <w:rFonts w:hint="eastAsia"/>
        </w:rPr>
        <w:t>）基于</w:t>
      </w:r>
      <w:r>
        <w:rPr>
          <w:rFonts w:hint="eastAsia"/>
        </w:rPr>
        <w:t>IDEA</w:t>
      </w:r>
      <w:r>
        <w:rPr>
          <w:rFonts w:hint="eastAsia"/>
        </w:rPr>
        <w:t>算法。</w:t>
      </w:r>
    </w:p>
    <w:p w:rsidR="00F814E2" w:rsidRDefault="00F814E2" w:rsidP="004F0CE8">
      <w:pPr>
        <w:spacing w:line="360" w:lineRule="auto"/>
        <w:ind w:firstLine="420"/>
        <w:jc w:val="left"/>
      </w:pPr>
      <w:r>
        <w:rPr>
          <w:rFonts w:hint="eastAsia"/>
        </w:rPr>
        <w:t>A</w:t>
      </w:r>
      <w:r>
        <w:rPr>
          <w:rFonts w:hint="eastAsia"/>
        </w:rPr>
        <w:t>、</w:t>
      </w:r>
      <w:r>
        <w:rPr>
          <w:rFonts w:hint="eastAsia"/>
        </w:rPr>
        <w:t>S/MIME   B</w:t>
      </w:r>
      <w:r>
        <w:rPr>
          <w:rFonts w:hint="eastAsia"/>
        </w:rPr>
        <w:t>、</w:t>
      </w:r>
      <w:r>
        <w:rPr>
          <w:rFonts w:hint="eastAsia"/>
        </w:rPr>
        <w:t>SET     C</w:t>
      </w:r>
      <w:r>
        <w:rPr>
          <w:rFonts w:hint="eastAsia"/>
        </w:rPr>
        <w:t>、</w:t>
      </w:r>
      <w:r>
        <w:rPr>
          <w:rFonts w:hint="eastAsia"/>
        </w:rPr>
        <w:t>PGP     D</w:t>
      </w:r>
      <w:r>
        <w:rPr>
          <w:rFonts w:hint="eastAsia"/>
        </w:rPr>
        <w:t>、</w:t>
      </w:r>
      <w:r>
        <w:rPr>
          <w:rFonts w:hint="eastAsia"/>
        </w:rPr>
        <w:t>SSL</w:t>
      </w:r>
    </w:p>
    <w:p w:rsidR="00F814E2" w:rsidRDefault="00F814E2" w:rsidP="004F0CE8">
      <w:pPr>
        <w:spacing w:line="360" w:lineRule="auto"/>
        <w:ind w:firstLine="420"/>
        <w:jc w:val="left"/>
      </w:pPr>
      <w:r>
        <w:rPr>
          <w:rFonts w:hint="eastAsia"/>
        </w:rPr>
        <w:t>404</w:t>
      </w:r>
      <w:r>
        <w:rPr>
          <w:rFonts w:hint="eastAsia"/>
        </w:rPr>
        <w:t>、</w:t>
      </w:r>
      <w:r>
        <w:rPr>
          <w:rFonts w:hint="eastAsia"/>
        </w:rPr>
        <w:t>(C</w:t>
      </w:r>
      <w:r>
        <w:rPr>
          <w:rFonts w:hint="eastAsia"/>
        </w:rPr>
        <w:t>）类型的加密，使得不同的文档和信息进行运算以后得到一个唯一的</w:t>
      </w:r>
      <w:r>
        <w:rPr>
          <w:rFonts w:hint="eastAsia"/>
        </w:rPr>
        <w:t>128</w:t>
      </w:r>
      <w:r>
        <w:rPr>
          <w:rFonts w:hint="eastAsia"/>
        </w:rPr>
        <w:t>位编码。</w:t>
      </w:r>
    </w:p>
    <w:p w:rsidR="00F814E2" w:rsidRDefault="00F814E2" w:rsidP="004F0CE8">
      <w:pPr>
        <w:spacing w:line="360" w:lineRule="auto"/>
        <w:ind w:firstLine="420"/>
        <w:jc w:val="left"/>
      </w:pPr>
      <w:r>
        <w:rPr>
          <w:rFonts w:hint="eastAsia"/>
        </w:rPr>
        <w:t>A</w:t>
      </w:r>
      <w:r>
        <w:rPr>
          <w:rFonts w:hint="eastAsia"/>
        </w:rPr>
        <w:t>、对称加密</w:t>
      </w:r>
      <w:r>
        <w:rPr>
          <w:rFonts w:hint="eastAsia"/>
        </w:rPr>
        <w:t xml:space="preserve">    B</w:t>
      </w:r>
      <w:r>
        <w:rPr>
          <w:rFonts w:hint="eastAsia"/>
        </w:rPr>
        <w:t>、非对称加密</w:t>
      </w:r>
      <w:r>
        <w:rPr>
          <w:rFonts w:hint="eastAsia"/>
        </w:rPr>
        <w:t xml:space="preserve">    C</w:t>
      </w:r>
      <w:r>
        <w:rPr>
          <w:rFonts w:hint="eastAsia"/>
        </w:rPr>
        <w:t>、哈希加密</w:t>
      </w:r>
      <w:r>
        <w:rPr>
          <w:rFonts w:hint="eastAsia"/>
        </w:rPr>
        <w:t xml:space="preserve">   D</w:t>
      </w:r>
      <w:r>
        <w:rPr>
          <w:rFonts w:hint="eastAsia"/>
        </w:rPr>
        <w:t>、强壮加密</w:t>
      </w:r>
    </w:p>
    <w:p w:rsidR="00F814E2" w:rsidRDefault="00F814E2" w:rsidP="004F0CE8">
      <w:pPr>
        <w:spacing w:line="360" w:lineRule="auto"/>
        <w:ind w:firstLine="420"/>
        <w:jc w:val="left"/>
      </w:pPr>
      <w:r>
        <w:rPr>
          <w:rFonts w:hint="eastAsia"/>
        </w:rPr>
        <w:lastRenderedPageBreak/>
        <w:t>405</w:t>
      </w:r>
      <w:r>
        <w:rPr>
          <w:rFonts w:hint="eastAsia"/>
        </w:rPr>
        <w:t>、</w:t>
      </w:r>
      <w:r>
        <w:rPr>
          <w:rFonts w:hint="eastAsia"/>
        </w:rPr>
        <w:t>(C)</w:t>
      </w:r>
      <w:r>
        <w:rPr>
          <w:rFonts w:hint="eastAsia"/>
        </w:rPr>
        <w:t>是通过使用公开密钥技术和数字证书等来提供网络信息安全服务的基础平台。</w:t>
      </w:r>
    </w:p>
    <w:p w:rsidR="00F814E2" w:rsidRDefault="00F814E2" w:rsidP="004F0CE8">
      <w:pPr>
        <w:spacing w:line="360" w:lineRule="auto"/>
        <w:ind w:firstLine="420"/>
        <w:jc w:val="left"/>
      </w:pPr>
      <w:r>
        <w:rPr>
          <w:rFonts w:hint="eastAsia"/>
        </w:rPr>
        <w:t>A</w:t>
      </w:r>
      <w:r>
        <w:rPr>
          <w:rFonts w:hint="eastAsia"/>
        </w:rPr>
        <w:t>、公开密钥体制</w:t>
      </w:r>
      <w:r>
        <w:rPr>
          <w:rFonts w:hint="eastAsia"/>
        </w:rPr>
        <w:t xml:space="preserve">    B</w:t>
      </w:r>
      <w:r>
        <w:rPr>
          <w:rFonts w:hint="eastAsia"/>
        </w:rPr>
        <w:t>、对称加密体制</w:t>
      </w:r>
      <w:r>
        <w:rPr>
          <w:rFonts w:hint="eastAsia"/>
        </w:rPr>
        <w:t xml:space="preserve">    C</w:t>
      </w:r>
      <w:r>
        <w:rPr>
          <w:rFonts w:hint="eastAsia"/>
        </w:rPr>
        <w:t>、</w:t>
      </w:r>
      <w:r>
        <w:rPr>
          <w:rFonts w:hint="eastAsia"/>
        </w:rPr>
        <w:t>PKI</w:t>
      </w:r>
      <w:r>
        <w:rPr>
          <w:rFonts w:hint="eastAsia"/>
        </w:rPr>
        <w:t>（公开密钥基础设施）</w:t>
      </w:r>
      <w:r>
        <w:rPr>
          <w:rFonts w:hint="eastAsia"/>
        </w:rPr>
        <w:t xml:space="preserve">   D</w:t>
      </w:r>
      <w:r>
        <w:rPr>
          <w:rFonts w:hint="eastAsia"/>
        </w:rPr>
        <w:t>、数字签名</w:t>
      </w:r>
    </w:p>
    <w:p w:rsidR="00F814E2" w:rsidRDefault="00F814E2" w:rsidP="004F0CE8">
      <w:pPr>
        <w:spacing w:line="360" w:lineRule="auto"/>
        <w:ind w:firstLine="420"/>
        <w:jc w:val="left"/>
      </w:pPr>
      <w:r>
        <w:rPr>
          <w:rFonts w:hint="eastAsia"/>
        </w:rPr>
        <w:t>406</w:t>
      </w:r>
      <w:r>
        <w:rPr>
          <w:rFonts w:hint="eastAsia"/>
        </w:rPr>
        <w:t>、</w:t>
      </w:r>
      <w:r>
        <w:rPr>
          <w:rFonts w:hint="eastAsia"/>
        </w:rPr>
        <w:t>(D)</w:t>
      </w:r>
      <w:r>
        <w:rPr>
          <w:rFonts w:hint="eastAsia"/>
        </w:rPr>
        <w:t>是由权威机构</w:t>
      </w:r>
      <w:r>
        <w:rPr>
          <w:rFonts w:hint="eastAsia"/>
        </w:rPr>
        <w:t>CA</w:t>
      </w:r>
      <w:r>
        <w:rPr>
          <w:rFonts w:hint="eastAsia"/>
        </w:rPr>
        <w:t>发行的一种权威性的电子文档，是网络环境中的一种身份证。</w:t>
      </w:r>
    </w:p>
    <w:p w:rsidR="00F814E2" w:rsidRDefault="00F814E2" w:rsidP="004F0CE8">
      <w:pPr>
        <w:spacing w:line="360" w:lineRule="auto"/>
        <w:ind w:firstLine="420"/>
        <w:jc w:val="left"/>
      </w:pPr>
      <w:r>
        <w:rPr>
          <w:rFonts w:hint="eastAsia"/>
        </w:rPr>
        <w:t>A</w:t>
      </w:r>
      <w:r>
        <w:rPr>
          <w:rFonts w:hint="eastAsia"/>
        </w:rPr>
        <w:t>、认证机构</w:t>
      </w:r>
      <w:r>
        <w:rPr>
          <w:rFonts w:hint="eastAsia"/>
        </w:rPr>
        <w:t xml:space="preserve">    B</w:t>
      </w:r>
      <w:r>
        <w:rPr>
          <w:rFonts w:hint="eastAsia"/>
        </w:rPr>
        <w:t>、密码</w:t>
      </w:r>
      <w:r>
        <w:rPr>
          <w:rFonts w:hint="eastAsia"/>
        </w:rPr>
        <w:t xml:space="preserve">    C</w:t>
      </w:r>
      <w:r>
        <w:rPr>
          <w:rFonts w:hint="eastAsia"/>
        </w:rPr>
        <w:t>、票据</w:t>
      </w:r>
      <w:r>
        <w:rPr>
          <w:rFonts w:hint="eastAsia"/>
        </w:rPr>
        <w:t xml:space="preserve">    D</w:t>
      </w:r>
      <w:r>
        <w:rPr>
          <w:rFonts w:hint="eastAsia"/>
        </w:rPr>
        <w:t>、数字证书</w:t>
      </w:r>
    </w:p>
    <w:p w:rsidR="00F814E2" w:rsidRDefault="00F814E2" w:rsidP="004F0CE8">
      <w:pPr>
        <w:spacing w:line="360" w:lineRule="auto"/>
        <w:ind w:firstLine="420"/>
        <w:jc w:val="left"/>
      </w:pPr>
      <w:r>
        <w:rPr>
          <w:rFonts w:hint="eastAsia"/>
        </w:rPr>
        <w:t>407</w:t>
      </w:r>
      <w:r>
        <w:rPr>
          <w:rFonts w:hint="eastAsia"/>
        </w:rPr>
        <w:t>、（</w:t>
      </w:r>
      <w:r>
        <w:rPr>
          <w:rFonts w:hint="eastAsia"/>
        </w:rPr>
        <w:t>D</w:t>
      </w:r>
      <w:r>
        <w:rPr>
          <w:rFonts w:hint="eastAsia"/>
        </w:rPr>
        <w:t>）协议主要用于加密机制。</w:t>
      </w:r>
    </w:p>
    <w:p w:rsidR="00F814E2" w:rsidRDefault="00F814E2" w:rsidP="004F0CE8">
      <w:pPr>
        <w:spacing w:line="360" w:lineRule="auto"/>
        <w:ind w:firstLine="420"/>
        <w:jc w:val="left"/>
      </w:pPr>
      <w:r>
        <w:rPr>
          <w:rFonts w:hint="eastAsia"/>
        </w:rPr>
        <w:t>A</w:t>
      </w:r>
      <w:r>
        <w:rPr>
          <w:rFonts w:hint="eastAsia"/>
        </w:rPr>
        <w:t>、</w:t>
      </w:r>
      <w:r>
        <w:rPr>
          <w:rFonts w:hint="eastAsia"/>
        </w:rPr>
        <w:t>HTTP    B</w:t>
      </w:r>
      <w:r>
        <w:rPr>
          <w:rFonts w:hint="eastAsia"/>
        </w:rPr>
        <w:t>、</w:t>
      </w:r>
      <w:r>
        <w:rPr>
          <w:rFonts w:hint="eastAsia"/>
        </w:rPr>
        <w:t>FTP    C</w:t>
      </w:r>
      <w:r>
        <w:rPr>
          <w:rFonts w:hint="eastAsia"/>
        </w:rPr>
        <w:t>、</w:t>
      </w:r>
      <w:r>
        <w:rPr>
          <w:rFonts w:hint="eastAsia"/>
        </w:rPr>
        <w:t>TELNET    D</w:t>
      </w:r>
      <w:r>
        <w:rPr>
          <w:rFonts w:hint="eastAsia"/>
        </w:rPr>
        <w:t>、</w:t>
      </w:r>
      <w:r>
        <w:rPr>
          <w:rFonts w:hint="eastAsia"/>
        </w:rPr>
        <w:t>SSL</w:t>
      </w:r>
    </w:p>
    <w:p w:rsidR="00F814E2" w:rsidRDefault="00F814E2" w:rsidP="004F0CE8">
      <w:pPr>
        <w:spacing w:line="360" w:lineRule="auto"/>
        <w:ind w:firstLine="420"/>
        <w:jc w:val="left"/>
      </w:pPr>
      <w:r>
        <w:rPr>
          <w:rFonts w:hint="eastAsia"/>
        </w:rPr>
        <w:t>408</w:t>
      </w:r>
      <w:r>
        <w:rPr>
          <w:rFonts w:hint="eastAsia"/>
        </w:rPr>
        <w:t>、（</w:t>
      </w:r>
      <w:r>
        <w:rPr>
          <w:rFonts w:hint="eastAsia"/>
        </w:rPr>
        <w:t>A</w:t>
      </w:r>
      <w:r>
        <w:rPr>
          <w:rFonts w:hint="eastAsia"/>
        </w:rPr>
        <w:t>）原则保证只有发送方与接收方能访问消息内容。</w:t>
      </w:r>
    </w:p>
    <w:p w:rsidR="00F814E2" w:rsidRDefault="00F814E2" w:rsidP="004F0CE8">
      <w:pPr>
        <w:spacing w:line="360" w:lineRule="auto"/>
        <w:ind w:firstLine="420"/>
        <w:jc w:val="left"/>
      </w:pPr>
      <w:r>
        <w:rPr>
          <w:rFonts w:hint="eastAsia"/>
        </w:rPr>
        <w:t>A</w:t>
      </w:r>
      <w:r>
        <w:rPr>
          <w:rFonts w:hint="eastAsia"/>
        </w:rPr>
        <w:t>、保密性</w:t>
      </w:r>
      <w:r>
        <w:rPr>
          <w:rFonts w:hint="eastAsia"/>
        </w:rPr>
        <w:t xml:space="preserve">   B</w:t>
      </w:r>
      <w:r>
        <w:rPr>
          <w:rFonts w:hint="eastAsia"/>
        </w:rPr>
        <w:t>、鉴别</w:t>
      </w:r>
      <w:r>
        <w:rPr>
          <w:rFonts w:hint="eastAsia"/>
        </w:rPr>
        <w:t xml:space="preserve">    C</w:t>
      </w:r>
      <w:r>
        <w:rPr>
          <w:rFonts w:hint="eastAsia"/>
        </w:rPr>
        <w:t>、完整性</w:t>
      </w:r>
      <w:r>
        <w:rPr>
          <w:rFonts w:hint="eastAsia"/>
        </w:rPr>
        <w:t xml:space="preserve">     D</w:t>
      </w:r>
      <w:r>
        <w:rPr>
          <w:rFonts w:hint="eastAsia"/>
        </w:rPr>
        <w:t>、访问控制</w:t>
      </w:r>
    </w:p>
    <w:p w:rsidR="00F814E2" w:rsidRDefault="00F814E2" w:rsidP="004F0CE8">
      <w:pPr>
        <w:spacing w:line="360" w:lineRule="auto"/>
        <w:ind w:firstLine="420"/>
        <w:jc w:val="left"/>
      </w:pPr>
      <w:r>
        <w:rPr>
          <w:rFonts w:hint="eastAsia"/>
        </w:rPr>
        <w:t>409</w:t>
      </w:r>
      <w:r>
        <w:rPr>
          <w:rFonts w:hint="eastAsia"/>
        </w:rPr>
        <w:t>、（</w:t>
      </w:r>
      <w:r>
        <w:rPr>
          <w:rFonts w:hint="eastAsia"/>
        </w:rPr>
        <w:t>D</w:t>
      </w:r>
      <w:r>
        <w:rPr>
          <w:rFonts w:hint="eastAsia"/>
        </w:rPr>
        <w:t>）原则允许某些用户进行特定访问。</w:t>
      </w:r>
    </w:p>
    <w:p w:rsidR="00F814E2" w:rsidRDefault="00F814E2" w:rsidP="004F0CE8">
      <w:pPr>
        <w:spacing w:line="360" w:lineRule="auto"/>
        <w:ind w:firstLine="420"/>
        <w:jc w:val="left"/>
      </w:pPr>
      <w:r>
        <w:rPr>
          <w:rFonts w:hint="eastAsia"/>
        </w:rPr>
        <w:t>A</w:t>
      </w:r>
      <w:r>
        <w:rPr>
          <w:rFonts w:hint="eastAsia"/>
        </w:rPr>
        <w:t>、保密性</w:t>
      </w:r>
      <w:r>
        <w:rPr>
          <w:rFonts w:hint="eastAsia"/>
        </w:rPr>
        <w:t xml:space="preserve">   B</w:t>
      </w:r>
      <w:r>
        <w:rPr>
          <w:rFonts w:hint="eastAsia"/>
        </w:rPr>
        <w:t>、鉴别</w:t>
      </w:r>
      <w:r>
        <w:rPr>
          <w:rFonts w:hint="eastAsia"/>
        </w:rPr>
        <w:t xml:space="preserve">    C</w:t>
      </w:r>
      <w:r>
        <w:rPr>
          <w:rFonts w:hint="eastAsia"/>
        </w:rPr>
        <w:t>、完整性</w:t>
      </w:r>
      <w:r>
        <w:rPr>
          <w:rFonts w:hint="eastAsia"/>
        </w:rPr>
        <w:t xml:space="preserve">     D</w:t>
      </w:r>
      <w:r>
        <w:rPr>
          <w:rFonts w:hint="eastAsia"/>
        </w:rPr>
        <w:t>、访问控制</w:t>
      </w:r>
    </w:p>
    <w:p w:rsidR="00F814E2" w:rsidRDefault="00F814E2" w:rsidP="004F0CE8">
      <w:pPr>
        <w:spacing w:line="360" w:lineRule="auto"/>
        <w:ind w:firstLine="420"/>
        <w:jc w:val="left"/>
      </w:pPr>
      <w:r>
        <w:rPr>
          <w:rFonts w:hint="eastAsia"/>
        </w:rPr>
        <w:t>410</w:t>
      </w:r>
      <w:r>
        <w:rPr>
          <w:rFonts w:hint="eastAsia"/>
        </w:rPr>
        <w:t>、（</w:t>
      </w:r>
      <w:r>
        <w:rPr>
          <w:rFonts w:hint="eastAsia"/>
        </w:rPr>
        <w:t>B</w:t>
      </w:r>
      <w:r>
        <w:rPr>
          <w:rFonts w:hint="eastAsia"/>
        </w:rPr>
        <w:t>）增加明文冗余度。</w:t>
      </w:r>
    </w:p>
    <w:p w:rsidR="00F814E2" w:rsidRDefault="00F814E2" w:rsidP="004F0CE8">
      <w:pPr>
        <w:spacing w:line="360" w:lineRule="auto"/>
        <w:ind w:firstLine="420"/>
        <w:jc w:val="left"/>
      </w:pPr>
      <w:r>
        <w:rPr>
          <w:rFonts w:hint="eastAsia"/>
        </w:rPr>
        <w:t>A</w:t>
      </w:r>
      <w:r>
        <w:rPr>
          <w:rFonts w:hint="eastAsia"/>
        </w:rPr>
        <w:t>、混淆</w:t>
      </w:r>
      <w:r>
        <w:rPr>
          <w:rFonts w:hint="eastAsia"/>
        </w:rPr>
        <w:t xml:space="preserve">     B</w:t>
      </w:r>
      <w:r>
        <w:rPr>
          <w:rFonts w:hint="eastAsia"/>
        </w:rPr>
        <w:t>、扩散</w:t>
      </w:r>
      <w:r>
        <w:rPr>
          <w:rFonts w:hint="eastAsia"/>
        </w:rPr>
        <w:t xml:space="preserve">    C</w:t>
      </w:r>
      <w:r>
        <w:rPr>
          <w:rFonts w:hint="eastAsia"/>
        </w:rPr>
        <w:t>、混淆与扩散</w:t>
      </w:r>
      <w:r>
        <w:rPr>
          <w:rFonts w:hint="eastAsia"/>
        </w:rPr>
        <w:t xml:space="preserve">    D</w:t>
      </w:r>
      <w:r>
        <w:rPr>
          <w:rFonts w:hint="eastAsia"/>
        </w:rPr>
        <w:t>、都不是</w:t>
      </w:r>
    </w:p>
    <w:p w:rsidR="00F814E2" w:rsidRDefault="00F814E2" w:rsidP="004F0CE8">
      <w:pPr>
        <w:spacing w:line="360" w:lineRule="auto"/>
        <w:ind w:firstLine="420"/>
        <w:jc w:val="left"/>
      </w:pPr>
      <w:r>
        <w:rPr>
          <w:rFonts w:hint="eastAsia"/>
        </w:rPr>
        <w:t>411</w:t>
      </w:r>
      <w:r>
        <w:rPr>
          <w:rFonts w:hint="eastAsia"/>
        </w:rPr>
        <w:t>、</w:t>
      </w:r>
      <w:r>
        <w:rPr>
          <w:rFonts w:hint="eastAsia"/>
        </w:rPr>
        <w:t>3DES</w:t>
      </w:r>
      <w:r>
        <w:rPr>
          <w:rFonts w:hint="eastAsia"/>
        </w:rPr>
        <w:t>加密算法的密钥长度是：（</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168      B</w:t>
      </w:r>
      <w:r>
        <w:rPr>
          <w:rFonts w:hint="eastAsia"/>
        </w:rPr>
        <w:t>、</w:t>
      </w:r>
      <w:r>
        <w:rPr>
          <w:rFonts w:hint="eastAsia"/>
        </w:rPr>
        <w:t>128     C</w:t>
      </w:r>
      <w:r>
        <w:rPr>
          <w:rFonts w:hint="eastAsia"/>
        </w:rPr>
        <w:t>、</w:t>
      </w:r>
      <w:r>
        <w:rPr>
          <w:rFonts w:hint="eastAsia"/>
        </w:rPr>
        <w:t>56      D</w:t>
      </w:r>
      <w:r>
        <w:rPr>
          <w:rFonts w:hint="eastAsia"/>
        </w:rPr>
        <w:t>、</w:t>
      </w:r>
      <w:r>
        <w:rPr>
          <w:rFonts w:hint="eastAsia"/>
        </w:rPr>
        <w:t>256</w:t>
      </w:r>
    </w:p>
    <w:p w:rsidR="00F814E2" w:rsidRDefault="00F814E2" w:rsidP="004F0CE8">
      <w:pPr>
        <w:spacing w:line="360" w:lineRule="auto"/>
        <w:ind w:firstLine="420"/>
        <w:jc w:val="left"/>
      </w:pPr>
      <w:r>
        <w:rPr>
          <w:rFonts w:hint="eastAsia"/>
        </w:rPr>
        <w:t>412</w:t>
      </w:r>
      <w:r>
        <w:rPr>
          <w:rFonts w:hint="eastAsia"/>
        </w:rPr>
        <w:t>、</w:t>
      </w:r>
      <w:r>
        <w:rPr>
          <w:rFonts w:hint="eastAsia"/>
        </w:rPr>
        <w:t>AES</w:t>
      </w:r>
      <w:r>
        <w:rPr>
          <w:rFonts w:hint="eastAsia"/>
        </w:rPr>
        <w:t>密钥长度不能是（</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128</w:t>
      </w:r>
      <w:r>
        <w:rPr>
          <w:rFonts w:hint="eastAsia"/>
        </w:rPr>
        <w:t>位</w:t>
      </w:r>
      <w:r>
        <w:rPr>
          <w:rFonts w:hint="eastAsia"/>
        </w:rPr>
        <w:t xml:space="preserve">    B</w:t>
      </w:r>
      <w:r>
        <w:rPr>
          <w:rFonts w:hint="eastAsia"/>
        </w:rPr>
        <w:t>、</w:t>
      </w:r>
      <w:r>
        <w:rPr>
          <w:rFonts w:hint="eastAsia"/>
        </w:rPr>
        <w:t>192</w:t>
      </w:r>
      <w:r>
        <w:rPr>
          <w:rFonts w:hint="eastAsia"/>
        </w:rPr>
        <w:t>位</w:t>
      </w:r>
      <w:r>
        <w:rPr>
          <w:rFonts w:hint="eastAsia"/>
        </w:rPr>
        <w:t xml:space="preserve">    C</w:t>
      </w:r>
      <w:r>
        <w:rPr>
          <w:rFonts w:hint="eastAsia"/>
        </w:rPr>
        <w:t>、</w:t>
      </w:r>
      <w:r>
        <w:rPr>
          <w:rFonts w:hint="eastAsia"/>
        </w:rPr>
        <w:t>256</w:t>
      </w:r>
      <w:r>
        <w:rPr>
          <w:rFonts w:hint="eastAsia"/>
        </w:rPr>
        <w:t>位</w:t>
      </w:r>
      <w:r>
        <w:rPr>
          <w:rFonts w:hint="eastAsia"/>
        </w:rPr>
        <w:t xml:space="preserve">    D</w:t>
      </w:r>
      <w:r>
        <w:rPr>
          <w:rFonts w:hint="eastAsia"/>
        </w:rPr>
        <w:t>、</w:t>
      </w:r>
      <w:r>
        <w:rPr>
          <w:rFonts w:hint="eastAsia"/>
        </w:rPr>
        <w:t>512</w:t>
      </w:r>
      <w:r>
        <w:rPr>
          <w:rFonts w:hint="eastAsia"/>
        </w:rPr>
        <w:t>位</w:t>
      </w:r>
    </w:p>
    <w:p w:rsidR="00F814E2" w:rsidRDefault="00F814E2" w:rsidP="004F0CE8">
      <w:pPr>
        <w:spacing w:line="360" w:lineRule="auto"/>
        <w:ind w:firstLine="420"/>
        <w:jc w:val="left"/>
      </w:pPr>
      <w:r>
        <w:rPr>
          <w:rFonts w:hint="eastAsia"/>
        </w:rPr>
        <w:t>413</w:t>
      </w:r>
      <w:r>
        <w:rPr>
          <w:rFonts w:hint="eastAsia"/>
        </w:rPr>
        <w:t>、</w:t>
      </w:r>
      <w:r>
        <w:rPr>
          <w:rFonts w:hint="eastAsia"/>
        </w:rPr>
        <w:t>AES</w:t>
      </w:r>
      <w:r>
        <w:rPr>
          <w:rFonts w:hint="eastAsia"/>
        </w:rPr>
        <w:t>算法是哪种算法？（</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、对称密钥加密</w:t>
      </w:r>
      <w:r>
        <w:rPr>
          <w:rFonts w:hint="eastAsia"/>
        </w:rPr>
        <w:t xml:space="preserve">    B</w:t>
      </w:r>
      <w:r>
        <w:rPr>
          <w:rFonts w:hint="eastAsia"/>
        </w:rPr>
        <w:t>、非对称密钥加密</w:t>
      </w:r>
      <w:r>
        <w:rPr>
          <w:rFonts w:hint="eastAsia"/>
        </w:rPr>
        <w:t xml:space="preserve">    C</w:t>
      </w:r>
      <w:r>
        <w:rPr>
          <w:rFonts w:hint="eastAsia"/>
        </w:rPr>
        <w:t>、哈希算法</w:t>
      </w:r>
      <w:r>
        <w:rPr>
          <w:rFonts w:hint="eastAsia"/>
        </w:rPr>
        <w:t xml:space="preserve">    D</w:t>
      </w:r>
      <w:r>
        <w:rPr>
          <w:rFonts w:hint="eastAsia"/>
        </w:rPr>
        <w:t>、流加密</w:t>
      </w:r>
    </w:p>
    <w:p w:rsidR="00F814E2" w:rsidRDefault="00F814E2" w:rsidP="004F0CE8">
      <w:pPr>
        <w:spacing w:line="360" w:lineRule="auto"/>
        <w:ind w:firstLine="420"/>
        <w:jc w:val="left"/>
      </w:pPr>
      <w:r>
        <w:rPr>
          <w:rFonts w:hint="eastAsia"/>
        </w:rPr>
        <w:t>414</w:t>
      </w:r>
      <w:r>
        <w:rPr>
          <w:rFonts w:hint="eastAsia"/>
        </w:rPr>
        <w:t>、</w:t>
      </w:r>
      <w:r>
        <w:rPr>
          <w:rFonts w:hint="eastAsia"/>
        </w:rPr>
        <w:t>AES</w:t>
      </w:r>
      <w:r>
        <w:rPr>
          <w:rFonts w:hint="eastAsia"/>
        </w:rPr>
        <w:t>属于哪种加密方式？（</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、流加密</w:t>
      </w:r>
      <w:r>
        <w:rPr>
          <w:rFonts w:hint="eastAsia"/>
        </w:rPr>
        <w:t xml:space="preserve">    B</w:t>
      </w:r>
      <w:r>
        <w:rPr>
          <w:rFonts w:hint="eastAsia"/>
        </w:rPr>
        <w:t>、分组加密</w:t>
      </w:r>
      <w:r>
        <w:rPr>
          <w:rFonts w:hint="eastAsia"/>
        </w:rPr>
        <w:t xml:space="preserve">    C</w:t>
      </w:r>
      <w:r>
        <w:rPr>
          <w:rFonts w:hint="eastAsia"/>
        </w:rPr>
        <w:t>、异或加密</w:t>
      </w:r>
      <w:r>
        <w:rPr>
          <w:rFonts w:hint="eastAsia"/>
        </w:rPr>
        <w:t xml:space="preserve">    D</w:t>
      </w:r>
      <w:r>
        <w:rPr>
          <w:rFonts w:hint="eastAsia"/>
        </w:rPr>
        <w:t>、认证加密</w:t>
      </w:r>
    </w:p>
    <w:p w:rsidR="00F814E2" w:rsidRDefault="00F814E2" w:rsidP="004F0CE8">
      <w:pPr>
        <w:spacing w:line="360" w:lineRule="auto"/>
        <w:ind w:firstLine="420"/>
        <w:jc w:val="left"/>
      </w:pPr>
      <w:r>
        <w:rPr>
          <w:rFonts w:hint="eastAsia"/>
        </w:rPr>
        <w:t>415</w:t>
      </w:r>
      <w:r>
        <w:rPr>
          <w:rFonts w:hint="eastAsia"/>
        </w:rPr>
        <w:t>、</w:t>
      </w:r>
      <w:r>
        <w:rPr>
          <w:rFonts w:hint="eastAsia"/>
        </w:rPr>
        <w:t>CA</w:t>
      </w:r>
      <w:r>
        <w:rPr>
          <w:rFonts w:hint="eastAsia"/>
        </w:rPr>
        <w:t>指的是（</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、证书授权</w:t>
      </w:r>
      <w:r>
        <w:rPr>
          <w:rFonts w:hint="eastAsia"/>
        </w:rPr>
        <w:t xml:space="preserve">    B</w:t>
      </w:r>
      <w:r>
        <w:rPr>
          <w:rFonts w:hint="eastAsia"/>
        </w:rPr>
        <w:t>、加密认证</w:t>
      </w:r>
      <w:r>
        <w:rPr>
          <w:rFonts w:hint="eastAsia"/>
        </w:rPr>
        <w:t xml:space="preserve">    C</w:t>
      </w:r>
      <w:r>
        <w:rPr>
          <w:rFonts w:hint="eastAsia"/>
        </w:rPr>
        <w:t>、虚拟专用网</w:t>
      </w:r>
      <w:r>
        <w:rPr>
          <w:rFonts w:hint="eastAsia"/>
        </w:rPr>
        <w:t xml:space="preserve">    D</w:t>
      </w:r>
      <w:r>
        <w:rPr>
          <w:rFonts w:hint="eastAsia"/>
        </w:rPr>
        <w:t>、安全套接层</w:t>
      </w:r>
    </w:p>
    <w:p w:rsidR="00F814E2" w:rsidRDefault="00F814E2" w:rsidP="004F0CE8">
      <w:pPr>
        <w:spacing w:line="360" w:lineRule="auto"/>
        <w:ind w:firstLine="420"/>
        <w:jc w:val="left"/>
      </w:pPr>
      <w:r>
        <w:rPr>
          <w:rFonts w:hint="eastAsia"/>
        </w:rPr>
        <w:t>416</w:t>
      </w:r>
      <w:r>
        <w:rPr>
          <w:rFonts w:hint="eastAsia"/>
        </w:rPr>
        <w:t>、</w:t>
      </w:r>
      <w:r>
        <w:rPr>
          <w:rFonts w:hint="eastAsia"/>
        </w:rPr>
        <w:t>DES</w:t>
      </w:r>
      <w:r>
        <w:rPr>
          <w:rFonts w:hint="eastAsia"/>
        </w:rPr>
        <w:t>经过（</w:t>
      </w:r>
      <w:r>
        <w:rPr>
          <w:rFonts w:hint="eastAsia"/>
        </w:rPr>
        <w:t>A</w:t>
      </w:r>
      <w:r>
        <w:rPr>
          <w:rFonts w:hint="eastAsia"/>
        </w:rPr>
        <w:t>）轮运算后，左右两部分合在一起经过一个末置换，输出一个</w:t>
      </w:r>
      <w:r>
        <w:rPr>
          <w:rFonts w:hint="eastAsia"/>
        </w:rPr>
        <w:t>64</w:t>
      </w:r>
      <w:r>
        <w:rPr>
          <w:rFonts w:hint="eastAsia"/>
        </w:rPr>
        <w:t>位的密文。（</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16    B</w:t>
      </w:r>
      <w:r>
        <w:rPr>
          <w:rFonts w:hint="eastAsia"/>
        </w:rPr>
        <w:t>、</w:t>
      </w:r>
      <w:r>
        <w:rPr>
          <w:rFonts w:hint="eastAsia"/>
        </w:rPr>
        <w:t>8    C</w:t>
      </w:r>
      <w:r>
        <w:rPr>
          <w:rFonts w:hint="eastAsia"/>
        </w:rPr>
        <w:t>、</w:t>
      </w:r>
      <w:r>
        <w:rPr>
          <w:rFonts w:hint="eastAsia"/>
        </w:rPr>
        <w:t>32    D</w:t>
      </w:r>
      <w:r>
        <w:rPr>
          <w:rFonts w:hint="eastAsia"/>
        </w:rPr>
        <w:t>、</w:t>
      </w:r>
      <w:r>
        <w:rPr>
          <w:rFonts w:hint="eastAsia"/>
        </w:rPr>
        <w:t>4</w:t>
      </w:r>
    </w:p>
    <w:p w:rsidR="00F814E2" w:rsidRDefault="00F814E2" w:rsidP="004F0CE8">
      <w:pPr>
        <w:spacing w:line="360" w:lineRule="auto"/>
        <w:ind w:firstLine="420"/>
        <w:jc w:val="left"/>
      </w:pPr>
      <w:r>
        <w:rPr>
          <w:rFonts w:hint="eastAsia"/>
        </w:rPr>
        <w:t>417</w:t>
      </w:r>
      <w:r>
        <w:rPr>
          <w:rFonts w:hint="eastAsia"/>
        </w:rPr>
        <w:t>、</w:t>
      </w:r>
      <w:r>
        <w:rPr>
          <w:rFonts w:hint="eastAsia"/>
        </w:rPr>
        <w:t>DES</w:t>
      </w:r>
      <w:r>
        <w:rPr>
          <w:rFonts w:hint="eastAsia"/>
        </w:rPr>
        <w:t>算法是哪种算法？（</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、对称密钥加密</w:t>
      </w:r>
      <w:r>
        <w:rPr>
          <w:rFonts w:hint="eastAsia"/>
        </w:rPr>
        <w:t xml:space="preserve">    B</w:t>
      </w:r>
      <w:r>
        <w:rPr>
          <w:rFonts w:hint="eastAsia"/>
        </w:rPr>
        <w:t>、非对称密钥加密</w:t>
      </w:r>
      <w:r>
        <w:rPr>
          <w:rFonts w:hint="eastAsia"/>
        </w:rPr>
        <w:t xml:space="preserve">    C</w:t>
      </w:r>
      <w:r>
        <w:rPr>
          <w:rFonts w:hint="eastAsia"/>
        </w:rPr>
        <w:t>、哈希算法</w:t>
      </w:r>
      <w:r>
        <w:rPr>
          <w:rFonts w:hint="eastAsia"/>
        </w:rPr>
        <w:t xml:space="preserve">    D</w:t>
      </w:r>
      <w:r>
        <w:rPr>
          <w:rFonts w:hint="eastAsia"/>
        </w:rPr>
        <w:t>、流加密</w:t>
      </w:r>
    </w:p>
    <w:p w:rsidR="00F814E2" w:rsidRDefault="00F814E2" w:rsidP="004F0CE8">
      <w:pPr>
        <w:spacing w:line="360" w:lineRule="auto"/>
        <w:ind w:firstLine="420"/>
        <w:jc w:val="left"/>
      </w:pPr>
      <w:r>
        <w:rPr>
          <w:rFonts w:hint="eastAsia"/>
        </w:rPr>
        <w:t>418</w:t>
      </w:r>
      <w:r>
        <w:rPr>
          <w:rFonts w:hint="eastAsia"/>
        </w:rPr>
        <w:t>、</w:t>
      </w:r>
      <w:r>
        <w:rPr>
          <w:rFonts w:hint="eastAsia"/>
        </w:rPr>
        <w:t>DES</w:t>
      </w:r>
      <w:r>
        <w:rPr>
          <w:rFonts w:hint="eastAsia"/>
        </w:rPr>
        <w:t>属于哪种加密方式？（</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、流加密</w:t>
      </w:r>
      <w:r>
        <w:rPr>
          <w:rFonts w:hint="eastAsia"/>
        </w:rPr>
        <w:t xml:space="preserve">    B</w:t>
      </w:r>
      <w:r>
        <w:rPr>
          <w:rFonts w:hint="eastAsia"/>
        </w:rPr>
        <w:t>、块加密</w:t>
      </w:r>
      <w:r>
        <w:rPr>
          <w:rFonts w:hint="eastAsia"/>
        </w:rPr>
        <w:t xml:space="preserve">    C</w:t>
      </w:r>
      <w:r>
        <w:rPr>
          <w:rFonts w:hint="eastAsia"/>
        </w:rPr>
        <w:t>、异或加密</w:t>
      </w:r>
      <w:r>
        <w:rPr>
          <w:rFonts w:hint="eastAsia"/>
        </w:rPr>
        <w:t xml:space="preserve">    D</w:t>
      </w:r>
      <w:r>
        <w:rPr>
          <w:rFonts w:hint="eastAsia"/>
        </w:rPr>
        <w:t>、认证加密</w:t>
      </w:r>
    </w:p>
    <w:p w:rsidR="00F814E2" w:rsidRDefault="00F814E2" w:rsidP="004F0CE8">
      <w:pPr>
        <w:spacing w:line="360" w:lineRule="auto"/>
        <w:ind w:firstLine="420"/>
        <w:jc w:val="left"/>
      </w:pPr>
      <w:r>
        <w:rPr>
          <w:rFonts w:hint="eastAsia"/>
        </w:rPr>
        <w:lastRenderedPageBreak/>
        <w:t>419</w:t>
      </w:r>
      <w:r>
        <w:rPr>
          <w:rFonts w:hint="eastAsia"/>
        </w:rPr>
        <w:t>、</w:t>
      </w:r>
      <w:r>
        <w:rPr>
          <w:rFonts w:hint="eastAsia"/>
        </w:rPr>
        <w:t>DNSSec</w:t>
      </w:r>
      <w:r>
        <w:rPr>
          <w:rFonts w:hint="eastAsia"/>
        </w:rPr>
        <w:t>中并未采用（</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、数字签名技术</w:t>
      </w:r>
      <w:r>
        <w:rPr>
          <w:rFonts w:hint="eastAsia"/>
        </w:rPr>
        <w:t xml:space="preserve">    B</w:t>
      </w:r>
      <w:r>
        <w:rPr>
          <w:rFonts w:hint="eastAsia"/>
        </w:rPr>
        <w:t>、公钥加密技术</w:t>
      </w:r>
      <w:r>
        <w:rPr>
          <w:rFonts w:hint="eastAsia"/>
        </w:rPr>
        <w:t xml:space="preserve">    C</w:t>
      </w:r>
      <w:r>
        <w:rPr>
          <w:rFonts w:hint="eastAsia"/>
        </w:rPr>
        <w:t>、地址绑定技术</w:t>
      </w:r>
      <w:r>
        <w:rPr>
          <w:rFonts w:hint="eastAsia"/>
        </w:rPr>
        <w:t xml:space="preserve">    D</w:t>
      </w:r>
      <w:r>
        <w:rPr>
          <w:rFonts w:hint="eastAsia"/>
        </w:rPr>
        <w:t>、报文摘要技术</w:t>
      </w:r>
    </w:p>
    <w:p w:rsidR="00F814E2" w:rsidRDefault="00F814E2" w:rsidP="004F0CE8">
      <w:pPr>
        <w:spacing w:line="360" w:lineRule="auto"/>
        <w:ind w:firstLine="420"/>
        <w:jc w:val="left"/>
      </w:pPr>
      <w:r>
        <w:rPr>
          <w:rFonts w:hint="eastAsia"/>
        </w:rPr>
        <w:t>420</w:t>
      </w:r>
      <w:r>
        <w:rPr>
          <w:rFonts w:hint="eastAsia"/>
        </w:rPr>
        <w:t>、</w:t>
      </w:r>
      <w:r>
        <w:rPr>
          <w:rFonts w:hint="eastAsia"/>
        </w:rPr>
        <w:t>ECB</w:t>
      </w:r>
      <w:r>
        <w:rPr>
          <w:rFonts w:hint="eastAsia"/>
        </w:rPr>
        <w:t>指的是（</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、密文链接模式</w:t>
      </w:r>
      <w:r>
        <w:rPr>
          <w:rFonts w:hint="eastAsia"/>
        </w:rPr>
        <w:t xml:space="preserve">    B</w:t>
      </w:r>
      <w:r>
        <w:rPr>
          <w:rFonts w:hint="eastAsia"/>
        </w:rPr>
        <w:t>、密文反馈模式</w:t>
      </w:r>
      <w:r>
        <w:rPr>
          <w:rFonts w:hint="eastAsia"/>
        </w:rPr>
        <w:t xml:space="preserve">    C</w:t>
      </w:r>
      <w:r>
        <w:rPr>
          <w:rFonts w:hint="eastAsia"/>
        </w:rPr>
        <w:t>、输出反馈模式</w:t>
      </w:r>
      <w:r>
        <w:rPr>
          <w:rFonts w:hint="eastAsia"/>
        </w:rPr>
        <w:t xml:space="preserve">    D</w:t>
      </w:r>
      <w:r>
        <w:rPr>
          <w:rFonts w:hint="eastAsia"/>
        </w:rPr>
        <w:t>、电码本模式</w:t>
      </w:r>
    </w:p>
    <w:p w:rsidR="00F814E2" w:rsidRDefault="00F814E2" w:rsidP="004F0CE8">
      <w:pPr>
        <w:spacing w:line="360" w:lineRule="auto"/>
        <w:ind w:firstLine="420"/>
        <w:jc w:val="left"/>
      </w:pPr>
      <w:r>
        <w:rPr>
          <w:rFonts w:hint="eastAsia"/>
        </w:rPr>
        <w:t>421</w:t>
      </w:r>
      <w:r>
        <w:rPr>
          <w:rFonts w:hint="eastAsia"/>
        </w:rPr>
        <w:t>、</w:t>
      </w:r>
      <w:r>
        <w:rPr>
          <w:rFonts w:hint="eastAsia"/>
        </w:rPr>
        <w:t>EC-DSA</w:t>
      </w:r>
      <w:r>
        <w:rPr>
          <w:rFonts w:hint="eastAsia"/>
        </w:rPr>
        <w:t>复杂性的程度是（</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、简单</w:t>
      </w:r>
      <w:r>
        <w:rPr>
          <w:rFonts w:hint="eastAsia"/>
        </w:rPr>
        <w:t xml:space="preserve">    B</w:t>
      </w:r>
      <w:r>
        <w:rPr>
          <w:rFonts w:hint="eastAsia"/>
        </w:rPr>
        <w:t>、最简单</w:t>
      </w:r>
      <w:r>
        <w:rPr>
          <w:rFonts w:hint="eastAsia"/>
        </w:rPr>
        <w:t xml:space="preserve">    C</w:t>
      </w:r>
      <w:r>
        <w:rPr>
          <w:rFonts w:hint="eastAsia"/>
        </w:rPr>
        <w:t>、困难</w:t>
      </w:r>
      <w:r>
        <w:rPr>
          <w:rFonts w:hint="eastAsia"/>
        </w:rPr>
        <w:t xml:space="preserve">    D</w:t>
      </w:r>
      <w:r>
        <w:rPr>
          <w:rFonts w:hint="eastAsia"/>
        </w:rPr>
        <w:t>、最困难</w:t>
      </w:r>
    </w:p>
    <w:p w:rsidR="00F814E2" w:rsidRDefault="00F814E2" w:rsidP="004F0CE8">
      <w:pPr>
        <w:spacing w:line="360" w:lineRule="auto"/>
        <w:ind w:firstLine="420"/>
        <w:jc w:val="left"/>
      </w:pPr>
      <w:r>
        <w:rPr>
          <w:rFonts w:hint="eastAsia"/>
        </w:rPr>
        <w:t>422</w:t>
      </w:r>
      <w:r>
        <w:rPr>
          <w:rFonts w:hint="eastAsia"/>
        </w:rPr>
        <w:t>、</w:t>
      </w:r>
      <w:r>
        <w:rPr>
          <w:rFonts w:hint="eastAsia"/>
        </w:rPr>
        <w:t>EFS</w:t>
      </w:r>
      <w:r>
        <w:rPr>
          <w:rFonts w:hint="eastAsia"/>
        </w:rPr>
        <w:t>可以用在什么文件系统下（</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FAT16    B</w:t>
      </w:r>
      <w:r>
        <w:rPr>
          <w:rFonts w:hint="eastAsia"/>
        </w:rPr>
        <w:t>、</w:t>
      </w:r>
      <w:r>
        <w:rPr>
          <w:rFonts w:hint="eastAsia"/>
        </w:rPr>
        <w:t>FAT32    C</w:t>
      </w:r>
      <w:r>
        <w:rPr>
          <w:rFonts w:hint="eastAsia"/>
        </w:rPr>
        <w:t>、</w:t>
      </w:r>
      <w:r>
        <w:rPr>
          <w:rFonts w:hint="eastAsia"/>
        </w:rPr>
        <w:t>NTFS    D</w:t>
      </w:r>
      <w:r>
        <w:rPr>
          <w:rFonts w:hint="eastAsia"/>
        </w:rPr>
        <w:t>、以上都可以</w:t>
      </w:r>
    </w:p>
    <w:p w:rsidR="00F814E2" w:rsidRDefault="00F814E2" w:rsidP="004F0CE8">
      <w:pPr>
        <w:spacing w:line="360" w:lineRule="auto"/>
        <w:ind w:firstLine="420"/>
        <w:jc w:val="left"/>
      </w:pPr>
      <w:r>
        <w:rPr>
          <w:rFonts w:hint="eastAsia"/>
        </w:rPr>
        <w:t>423</w:t>
      </w:r>
      <w:r>
        <w:rPr>
          <w:rFonts w:hint="eastAsia"/>
        </w:rPr>
        <w:t>、</w:t>
      </w:r>
      <w:r>
        <w:rPr>
          <w:rFonts w:hint="eastAsia"/>
        </w:rPr>
        <w:t>IDEA</w:t>
      </w:r>
      <w:r>
        <w:rPr>
          <w:rFonts w:hint="eastAsia"/>
        </w:rPr>
        <w:t>的密钥长度是多少</w:t>
      </w:r>
      <w:r>
        <w:rPr>
          <w:rFonts w:hint="eastAsia"/>
        </w:rPr>
        <w:t>bit</w:t>
      </w:r>
      <w:r>
        <w:rPr>
          <w:rFonts w:hint="eastAsia"/>
        </w:rPr>
        <w:t>？（</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56    B</w:t>
      </w:r>
      <w:r>
        <w:rPr>
          <w:rFonts w:hint="eastAsia"/>
        </w:rPr>
        <w:t>、</w:t>
      </w:r>
      <w:r>
        <w:rPr>
          <w:rFonts w:hint="eastAsia"/>
        </w:rPr>
        <w:t>64    C</w:t>
      </w:r>
      <w:r>
        <w:rPr>
          <w:rFonts w:hint="eastAsia"/>
        </w:rPr>
        <w:t>、</w:t>
      </w:r>
      <w:r>
        <w:rPr>
          <w:rFonts w:hint="eastAsia"/>
        </w:rPr>
        <w:t>96    D</w:t>
      </w:r>
      <w:r>
        <w:rPr>
          <w:rFonts w:hint="eastAsia"/>
        </w:rPr>
        <w:t>、</w:t>
      </w:r>
      <w:r>
        <w:rPr>
          <w:rFonts w:hint="eastAsia"/>
        </w:rPr>
        <w:t>128</w:t>
      </w:r>
    </w:p>
    <w:p w:rsidR="00F814E2" w:rsidRDefault="00F814E2" w:rsidP="004F0CE8">
      <w:pPr>
        <w:spacing w:line="360" w:lineRule="auto"/>
        <w:ind w:firstLine="420"/>
        <w:jc w:val="left"/>
      </w:pPr>
      <w:r>
        <w:rPr>
          <w:rFonts w:hint="eastAsia"/>
        </w:rPr>
        <w:t>424</w:t>
      </w:r>
      <w:r>
        <w:rPr>
          <w:rFonts w:hint="eastAsia"/>
        </w:rPr>
        <w:t>、</w:t>
      </w:r>
      <w:r>
        <w:rPr>
          <w:rFonts w:hint="eastAsia"/>
        </w:rPr>
        <w:t>Kerberos</w:t>
      </w:r>
      <w:r>
        <w:rPr>
          <w:rFonts w:hint="eastAsia"/>
        </w:rPr>
        <w:t>是</w:t>
      </w:r>
      <w:r>
        <w:rPr>
          <w:rFonts w:hint="eastAsia"/>
        </w:rPr>
        <w:t>80</w:t>
      </w:r>
      <w:r>
        <w:rPr>
          <w:rFonts w:hint="eastAsia"/>
        </w:rPr>
        <w:t>年代中期，麻省理工学院为</w:t>
      </w:r>
      <w:r>
        <w:rPr>
          <w:rFonts w:hint="eastAsia"/>
        </w:rPr>
        <w:t>Athena</w:t>
      </w:r>
      <w:r>
        <w:rPr>
          <w:rFonts w:hint="eastAsia"/>
        </w:rPr>
        <w:t>项目开发的一个认证服务系统，其目标是把认证、记账和（</w:t>
      </w:r>
      <w:r>
        <w:rPr>
          <w:rFonts w:hint="eastAsia"/>
        </w:rPr>
        <w:t>B</w:t>
      </w:r>
      <w:r>
        <w:rPr>
          <w:rFonts w:hint="eastAsia"/>
        </w:rPr>
        <w:t>）的功能扩展到网络环境。</w:t>
      </w:r>
    </w:p>
    <w:p w:rsidR="00F814E2" w:rsidRDefault="00F814E2" w:rsidP="004F0CE8">
      <w:pPr>
        <w:spacing w:line="360" w:lineRule="auto"/>
        <w:ind w:firstLine="420"/>
        <w:jc w:val="left"/>
      </w:pPr>
      <w:r>
        <w:rPr>
          <w:rFonts w:hint="eastAsia"/>
        </w:rPr>
        <w:t>A</w:t>
      </w:r>
      <w:r>
        <w:rPr>
          <w:rFonts w:hint="eastAsia"/>
        </w:rPr>
        <w:t>、访问控制</w:t>
      </w:r>
      <w:r>
        <w:rPr>
          <w:rFonts w:hint="eastAsia"/>
        </w:rPr>
        <w:t xml:space="preserve">    B</w:t>
      </w:r>
      <w:r>
        <w:rPr>
          <w:rFonts w:hint="eastAsia"/>
        </w:rPr>
        <w:t>、审计</w:t>
      </w:r>
      <w:r>
        <w:rPr>
          <w:rFonts w:hint="eastAsia"/>
        </w:rPr>
        <w:t xml:space="preserve">    C</w:t>
      </w:r>
      <w:r>
        <w:rPr>
          <w:rFonts w:hint="eastAsia"/>
        </w:rPr>
        <w:t>、授权</w:t>
      </w:r>
      <w:r>
        <w:rPr>
          <w:rFonts w:hint="eastAsia"/>
        </w:rPr>
        <w:t xml:space="preserve">    D</w:t>
      </w:r>
      <w:r>
        <w:rPr>
          <w:rFonts w:hint="eastAsia"/>
        </w:rPr>
        <w:t>、监控</w:t>
      </w:r>
    </w:p>
    <w:p w:rsidR="00F814E2" w:rsidRDefault="00F814E2" w:rsidP="004F0CE8">
      <w:pPr>
        <w:spacing w:line="360" w:lineRule="auto"/>
        <w:ind w:firstLine="420"/>
        <w:jc w:val="left"/>
      </w:pPr>
      <w:r>
        <w:rPr>
          <w:rFonts w:hint="eastAsia"/>
        </w:rPr>
        <w:t>425</w:t>
      </w:r>
      <w:r>
        <w:rPr>
          <w:rFonts w:hint="eastAsia"/>
        </w:rPr>
        <w:t>、</w:t>
      </w:r>
      <w:r>
        <w:rPr>
          <w:rFonts w:hint="eastAsia"/>
        </w:rPr>
        <w:t>Kerberos</w:t>
      </w:r>
      <w:r>
        <w:rPr>
          <w:rFonts w:hint="eastAsia"/>
        </w:rPr>
        <w:t>是为</w:t>
      </w:r>
      <w:r>
        <w:rPr>
          <w:rFonts w:hint="eastAsia"/>
        </w:rPr>
        <w:t>TCP/IP</w:t>
      </w:r>
      <w:r>
        <w:rPr>
          <w:rFonts w:hint="eastAsia"/>
        </w:rPr>
        <w:t>网络设计的基于（</w:t>
      </w:r>
      <w:r>
        <w:rPr>
          <w:rFonts w:hint="eastAsia"/>
        </w:rPr>
        <w:t>B</w:t>
      </w:r>
      <w:r>
        <w:rPr>
          <w:rFonts w:hint="eastAsia"/>
        </w:rPr>
        <w:t>）的可信第三方鉴别协议，负责在网络上进行仲裁及会话密钥的分配。</w:t>
      </w:r>
    </w:p>
    <w:p w:rsidR="00F814E2" w:rsidRDefault="00F814E2" w:rsidP="004F0CE8">
      <w:pPr>
        <w:spacing w:line="360" w:lineRule="auto"/>
        <w:ind w:firstLine="420"/>
        <w:jc w:val="left"/>
      </w:pPr>
      <w:r>
        <w:rPr>
          <w:rFonts w:hint="eastAsia"/>
        </w:rPr>
        <w:t>A</w:t>
      </w:r>
      <w:r>
        <w:rPr>
          <w:rFonts w:hint="eastAsia"/>
        </w:rPr>
        <w:t>、非对称密钥体系</w:t>
      </w:r>
      <w:r>
        <w:rPr>
          <w:rFonts w:hint="eastAsia"/>
        </w:rPr>
        <w:t xml:space="preserve">    B</w:t>
      </w:r>
      <w:r>
        <w:rPr>
          <w:rFonts w:hint="eastAsia"/>
        </w:rPr>
        <w:t>、对称密钥体系</w:t>
      </w:r>
      <w:r>
        <w:rPr>
          <w:rFonts w:hint="eastAsia"/>
        </w:rPr>
        <w:t xml:space="preserve">    C</w:t>
      </w:r>
      <w:r>
        <w:rPr>
          <w:rFonts w:hint="eastAsia"/>
        </w:rPr>
        <w:t>、公钥体系</w:t>
      </w:r>
      <w:r>
        <w:rPr>
          <w:rFonts w:hint="eastAsia"/>
        </w:rPr>
        <w:t xml:space="preserve">    D</w:t>
      </w:r>
      <w:r>
        <w:rPr>
          <w:rFonts w:hint="eastAsia"/>
        </w:rPr>
        <w:t>、私钥体系</w:t>
      </w:r>
    </w:p>
    <w:p w:rsidR="00F814E2" w:rsidRDefault="00F814E2" w:rsidP="004F0CE8">
      <w:pPr>
        <w:spacing w:line="360" w:lineRule="auto"/>
        <w:ind w:firstLine="420"/>
        <w:jc w:val="left"/>
      </w:pPr>
      <w:r>
        <w:rPr>
          <w:rFonts w:hint="eastAsia"/>
        </w:rPr>
        <w:t>426</w:t>
      </w:r>
      <w:r>
        <w:rPr>
          <w:rFonts w:hint="eastAsia"/>
        </w:rPr>
        <w:t>、</w:t>
      </w:r>
      <w:r>
        <w:rPr>
          <w:rFonts w:hint="eastAsia"/>
        </w:rPr>
        <w:t>Kerberos</w:t>
      </w:r>
      <w:r>
        <w:rPr>
          <w:rFonts w:hint="eastAsia"/>
        </w:rPr>
        <w:t>是一种网络认证协议。它采用的加密算法是（</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RSA    B</w:t>
      </w:r>
      <w:r>
        <w:rPr>
          <w:rFonts w:hint="eastAsia"/>
        </w:rPr>
        <w:t>、</w:t>
      </w:r>
      <w:r>
        <w:rPr>
          <w:rFonts w:hint="eastAsia"/>
        </w:rPr>
        <w:t>PGP    C</w:t>
      </w:r>
      <w:r>
        <w:rPr>
          <w:rFonts w:hint="eastAsia"/>
        </w:rPr>
        <w:t>、</w:t>
      </w:r>
      <w:r>
        <w:rPr>
          <w:rFonts w:hint="eastAsia"/>
        </w:rPr>
        <w:t>DES    D</w:t>
      </w:r>
      <w:r>
        <w:rPr>
          <w:rFonts w:hint="eastAsia"/>
        </w:rPr>
        <w:t>、</w:t>
      </w:r>
      <w:r>
        <w:rPr>
          <w:rFonts w:hint="eastAsia"/>
        </w:rPr>
        <w:t>MD5</w:t>
      </w:r>
    </w:p>
    <w:p w:rsidR="00F814E2" w:rsidRDefault="00F814E2" w:rsidP="004F0CE8">
      <w:pPr>
        <w:spacing w:line="360" w:lineRule="auto"/>
        <w:ind w:firstLine="420"/>
        <w:jc w:val="left"/>
      </w:pPr>
      <w:r>
        <w:rPr>
          <w:rFonts w:hint="eastAsia"/>
        </w:rPr>
        <w:t>427</w:t>
      </w:r>
      <w:r>
        <w:rPr>
          <w:rFonts w:hint="eastAsia"/>
        </w:rPr>
        <w:t>、</w:t>
      </w:r>
      <w:r>
        <w:rPr>
          <w:rFonts w:hint="eastAsia"/>
        </w:rPr>
        <w:t>Kerberos</w:t>
      </w:r>
      <w:r>
        <w:rPr>
          <w:rFonts w:hint="eastAsia"/>
        </w:rPr>
        <w:t>算法是一个（</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、面向访问的保护系统</w:t>
      </w:r>
      <w:r>
        <w:rPr>
          <w:rFonts w:hint="eastAsia"/>
        </w:rPr>
        <w:t xml:space="preserve">    B</w:t>
      </w:r>
      <w:r>
        <w:rPr>
          <w:rFonts w:hint="eastAsia"/>
        </w:rPr>
        <w:t>、面向票据的保护系统</w:t>
      </w:r>
      <w:r>
        <w:rPr>
          <w:rFonts w:hint="eastAsia"/>
        </w:rPr>
        <w:t xml:space="preserve">    </w:t>
      </w:r>
    </w:p>
    <w:p w:rsidR="00F814E2" w:rsidRDefault="00F814E2" w:rsidP="004F0CE8">
      <w:pPr>
        <w:spacing w:line="360" w:lineRule="auto"/>
        <w:ind w:firstLine="420"/>
        <w:jc w:val="left"/>
      </w:pPr>
      <w:r>
        <w:rPr>
          <w:rFonts w:hint="eastAsia"/>
        </w:rPr>
        <w:t>C</w:t>
      </w:r>
      <w:r>
        <w:rPr>
          <w:rFonts w:hint="eastAsia"/>
        </w:rPr>
        <w:t>、面向列表的保护系统</w:t>
      </w:r>
      <w:r>
        <w:rPr>
          <w:rFonts w:hint="eastAsia"/>
        </w:rPr>
        <w:t xml:space="preserve">    D</w:t>
      </w:r>
      <w:r>
        <w:rPr>
          <w:rFonts w:hint="eastAsia"/>
        </w:rPr>
        <w:t>、面向门与锁的保护系统</w:t>
      </w:r>
    </w:p>
    <w:p w:rsidR="00F814E2" w:rsidRDefault="00F814E2" w:rsidP="004F0CE8">
      <w:pPr>
        <w:spacing w:line="360" w:lineRule="auto"/>
        <w:ind w:firstLine="420"/>
        <w:jc w:val="left"/>
      </w:pPr>
      <w:r>
        <w:rPr>
          <w:rFonts w:hint="eastAsia"/>
        </w:rPr>
        <w:t>428</w:t>
      </w:r>
      <w:r>
        <w:rPr>
          <w:rFonts w:hint="eastAsia"/>
        </w:rPr>
        <w:t>、</w:t>
      </w:r>
      <w:r>
        <w:rPr>
          <w:rFonts w:hint="eastAsia"/>
        </w:rPr>
        <w:t>Kerberos</w:t>
      </w:r>
      <w:r>
        <w:rPr>
          <w:rFonts w:hint="eastAsia"/>
        </w:rPr>
        <w:t>提供的最重要的安全服务是？（</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、鉴别</w:t>
      </w:r>
      <w:r>
        <w:rPr>
          <w:rFonts w:hint="eastAsia"/>
        </w:rPr>
        <w:t xml:space="preserve">    B</w:t>
      </w:r>
      <w:r>
        <w:rPr>
          <w:rFonts w:hint="eastAsia"/>
        </w:rPr>
        <w:t>、机密性</w:t>
      </w:r>
      <w:r>
        <w:rPr>
          <w:rFonts w:hint="eastAsia"/>
        </w:rPr>
        <w:t xml:space="preserve">    C</w:t>
      </w:r>
      <w:r>
        <w:rPr>
          <w:rFonts w:hint="eastAsia"/>
        </w:rPr>
        <w:t>、完整性</w:t>
      </w:r>
      <w:r>
        <w:rPr>
          <w:rFonts w:hint="eastAsia"/>
        </w:rPr>
        <w:t xml:space="preserve">    D</w:t>
      </w:r>
      <w:r>
        <w:rPr>
          <w:rFonts w:hint="eastAsia"/>
        </w:rPr>
        <w:t>、可用性</w:t>
      </w:r>
    </w:p>
    <w:p w:rsidR="00F814E2" w:rsidRDefault="00F814E2" w:rsidP="004F0CE8">
      <w:pPr>
        <w:spacing w:line="360" w:lineRule="auto"/>
        <w:ind w:firstLine="420"/>
        <w:jc w:val="left"/>
      </w:pPr>
      <w:r>
        <w:rPr>
          <w:rFonts w:hint="eastAsia"/>
        </w:rPr>
        <w:t>429</w:t>
      </w:r>
      <w:r>
        <w:rPr>
          <w:rFonts w:hint="eastAsia"/>
        </w:rPr>
        <w:t>、</w:t>
      </w:r>
      <w:r>
        <w:rPr>
          <w:rFonts w:hint="eastAsia"/>
        </w:rPr>
        <w:t>MD5</w:t>
      </w:r>
      <w:r>
        <w:rPr>
          <w:rFonts w:hint="eastAsia"/>
        </w:rPr>
        <w:t>产生的散列值是多少位？（</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56    B</w:t>
      </w:r>
      <w:r>
        <w:rPr>
          <w:rFonts w:hint="eastAsia"/>
        </w:rPr>
        <w:t>、</w:t>
      </w:r>
      <w:r>
        <w:rPr>
          <w:rFonts w:hint="eastAsia"/>
        </w:rPr>
        <w:t>64    C</w:t>
      </w:r>
      <w:r>
        <w:rPr>
          <w:rFonts w:hint="eastAsia"/>
        </w:rPr>
        <w:t>、</w:t>
      </w:r>
      <w:r>
        <w:rPr>
          <w:rFonts w:hint="eastAsia"/>
        </w:rPr>
        <w:t>128    D</w:t>
      </w:r>
      <w:r>
        <w:rPr>
          <w:rFonts w:hint="eastAsia"/>
        </w:rPr>
        <w:t>、</w:t>
      </w:r>
      <w:r>
        <w:rPr>
          <w:rFonts w:hint="eastAsia"/>
        </w:rPr>
        <w:t>160</w:t>
      </w:r>
    </w:p>
    <w:p w:rsidR="00F814E2" w:rsidRDefault="00F814E2" w:rsidP="004F0CE8">
      <w:pPr>
        <w:spacing w:line="360" w:lineRule="auto"/>
        <w:ind w:firstLine="420"/>
        <w:jc w:val="left"/>
      </w:pPr>
      <w:r>
        <w:rPr>
          <w:rFonts w:hint="eastAsia"/>
        </w:rPr>
        <w:t>430</w:t>
      </w:r>
      <w:r>
        <w:rPr>
          <w:rFonts w:hint="eastAsia"/>
        </w:rPr>
        <w:t>、</w:t>
      </w:r>
      <w:r>
        <w:rPr>
          <w:rFonts w:hint="eastAsia"/>
        </w:rPr>
        <w:t>MD5</w:t>
      </w:r>
      <w:r>
        <w:rPr>
          <w:rFonts w:hint="eastAsia"/>
        </w:rPr>
        <w:t>是按每组</w:t>
      </w:r>
      <w:r>
        <w:rPr>
          <w:rFonts w:hint="eastAsia"/>
        </w:rPr>
        <w:t>512</w:t>
      </w:r>
      <w:r>
        <w:rPr>
          <w:rFonts w:hint="eastAsia"/>
        </w:rPr>
        <w:t>位为一组来处理输入的信息，经过一系列变换后，生成一个（</w:t>
      </w:r>
      <w:r>
        <w:rPr>
          <w:rFonts w:hint="eastAsia"/>
        </w:rPr>
        <w:t>B</w:t>
      </w:r>
      <w:r>
        <w:rPr>
          <w:rFonts w:hint="eastAsia"/>
        </w:rPr>
        <w:t>）为散列值。</w:t>
      </w:r>
    </w:p>
    <w:p w:rsidR="00F814E2" w:rsidRDefault="00F814E2" w:rsidP="004F0CE8">
      <w:pPr>
        <w:spacing w:line="360" w:lineRule="auto"/>
        <w:ind w:firstLine="420"/>
        <w:jc w:val="left"/>
      </w:pPr>
      <w:r>
        <w:rPr>
          <w:rFonts w:hint="eastAsia"/>
        </w:rPr>
        <w:t>A</w:t>
      </w:r>
      <w:r>
        <w:rPr>
          <w:rFonts w:hint="eastAsia"/>
        </w:rPr>
        <w:t>、</w:t>
      </w:r>
      <w:r>
        <w:rPr>
          <w:rFonts w:hint="eastAsia"/>
        </w:rPr>
        <w:t>64    B</w:t>
      </w:r>
      <w:r>
        <w:rPr>
          <w:rFonts w:hint="eastAsia"/>
        </w:rPr>
        <w:t>、</w:t>
      </w:r>
      <w:r>
        <w:rPr>
          <w:rFonts w:hint="eastAsia"/>
        </w:rPr>
        <w:t>128    C</w:t>
      </w:r>
      <w:r>
        <w:rPr>
          <w:rFonts w:hint="eastAsia"/>
        </w:rPr>
        <w:t>、</w:t>
      </w:r>
      <w:r>
        <w:rPr>
          <w:rFonts w:hint="eastAsia"/>
        </w:rPr>
        <w:t>256    D</w:t>
      </w:r>
      <w:r>
        <w:rPr>
          <w:rFonts w:hint="eastAsia"/>
        </w:rPr>
        <w:t>、</w:t>
      </w:r>
      <w:r>
        <w:rPr>
          <w:rFonts w:hint="eastAsia"/>
        </w:rPr>
        <w:t>512</w:t>
      </w:r>
    </w:p>
    <w:p w:rsidR="00F814E2" w:rsidRDefault="00F814E2" w:rsidP="004F0CE8">
      <w:pPr>
        <w:spacing w:line="360" w:lineRule="auto"/>
        <w:ind w:firstLine="420"/>
        <w:jc w:val="left"/>
      </w:pPr>
      <w:r>
        <w:rPr>
          <w:rFonts w:hint="eastAsia"/>
        </w:rPr>
        <w:t>431</w:t>
      </w:r>
      <w:r>
        <w:rPr>
          <w:rFonts w:hint="eastAsia"/>
        </w:rPr>
        <w:t>、</w:t>
      </w:r>
      <w:r>
        <w:rPr>
          <w:rFonts w:hint="eastAsia"/>
        </w:rPr>
        <w:t>MD5</w:t>
      </w:r>
      <w:r>
        <w:rPr>
          <w:rFonts w:hint="eastAsia"/>
        </w:rPr>
        <w:t>是以</w:t>
      </w:r>
      <w:r>
        <w:rPr>
          <w:rFonts w:hint="eastAsia"/>
        </w:rPr>
        <w:t>512</w:t>
      </w:r>
      <w:r>
        <w:rPr>
          <w:rFonts w:hint="eastAsia"/>
        </w:rPr>
        <w:t>位分组来处理输入的信息，每一分组又被划分为（</w:t>
      </w:r>
      <w:r>
        <w:rPr>
          <w:rFonts w:hint="eastAsia"/>
        </w:rPr>
        <w:t>A</w:t>
      </w:r>
      <w:r>
        <w:rPr>
          <w:rFonts w:hint="eastAsia"/>
        </w:rPr>
        <w:t>）</w:t>
      </w:r>
      <w:r>
        <w:rPr>
          <w:rFonts w:hint="eastAsia"/>
        </w:rPr>
        <w:t>32</w:t>
      </w:r>
      <w:r>
        <w:rPr>
          <w:rFonts w:hint="eastAsia"/>
        </w:rPr>
        <w:t>位子分组。</w:t>
      </w:r>
    </w:p>
    <w:p w:rsidR="00F814E2" w:rsidRDefault="00F814E2" w:rsidP="004F0CE8">
      <w:pPr>
        <w:spacing w:line="360" w:lineRule="auto"/>
        <w:ind w:firstLine="420"/>
        <w:jc w:val="left"/>
      </w:pPr>
      <w:r>
        <w:rPr>
          <w:rFonts w:hint="eastAsia"/>
        </w:rPr>
        <w:t>A</w:t>
      </w:r>
      <w:r>
        <w:rPr>
          <w:rFonts w:hint="eastAsia"/>
        </w:rPr>
        <w:t>、</w:t>
      </w:r>
      <w:r>
        <w:rPr>
          <w:rFonts w:hint="eastAsia"/>
        </w:rPr>
        <w:t>16</w:t>
      </w:r>
      <w:r>
        <w:rPr>
          <w:rFonts w:hint="eastAsia"/>
        </w:rPr>
        <w:t>个</w:t>
      </w:r>
      <w:r>
        <w:rPr>
          <w:rFonts w:hint="eastAsia"/>
        </w:rPr>
        <w:t xml:space="preserve">    B</w:t>
      </w:r>
      <w:r>
        <w:rPr>
          <w:rFonts w:hint="eastAsia"/>
        </w:rPr>
        <w:t>、</w:t>
      </w:r>
      <w:r>
        <w:rPr>
          <w:rFonts w:hint="eastAsia"/>
        </w:rPr>
        <w:t>32</w:t>
      </w:r>
      <w:r>
        <w:rPr>
          <w:rFonts w:hint="eastAsia"/>
        </w:rPr>
        <w:t>个</w:t>
      </w:r>
      <w:r>
        <w:rPr>
          <w:rFonts w:hint="eastAsia"/>
        </w:rPr>
        <w:t xml:space="preserve">    C</w:t>
      </w:r>
      <w:r>
        <w:rPr>
          <w:rFonts w:hint="eastAsia"/>
        </w:rPr>
        <w:t>、</w:t>
      </w:r>
      <w:r>
        <w:rPr>
          <w:rFonts w:hint="eastAsia"/>
        </w:rPr>
        <w:t>64</w:t>
      </w:r>
      <w:r>
        <w:rPr>
          <w:rFonts w:hint="eastAsia"/>
        </w:rPr>
        <w:t>个</w:t>
      </w:r>
      <w:r>
        <w:rPr>
          <w:rFonts w:hint="eastAsia"/>
        </w:rPr>
        <w:t xml:space="preserve">    D</w:t>
      </w:r>
      <w:r>
        <w:rPr>
          <w:rFonts w:hint="eastAsia"/>
        </w:rPr>
        <w:t>、</w:t>
      </w:r>
      <w:r>
        <w:rPr>
          <w:rFonts w:hint="eastAsia"/>
        </w:rPr>
        <w:t>128</w:t>
      </w:r>
      <w:r>
        <w:rPr>
          <w:rFonts w:hint="eastAsia"/>
        </w:rPr>
        <w:t>个</w:t>
      </w:r>
    </w:p>
    <w:p w:rsidR="00F814E2" w:rsidRDefault="00F814E2" w:rsidP="004F0CE8">
      <w:pPr>
        <w:spacing w:line="360" w:lineRule="auto"/>
        <w:ind w:firstLine="420"/>
        <w:jc w:val="left"/>
      </w:pPr>
      <w:r>
        <w:rPr>
          <w:rFonts w:hint="eastAsia"/>
        </w:rPr>
        <w:lastRenderedPageBreak/>
        <w:t>432</w:t>
      </w:r>
      <w:r>
        <w:rPr>
          <w:rFonts w:hint="eastAsia"/>
        </w:rPr>
        <w:t>、</w:t>
      </w:r>
      <w:r>
        <w:rPr>
          <w:rFonts w:hint="eastAsia"/>
        </w:rPr>
        <w:t>MD5</w:t>
      </w:r>
      <w:r>
        <w:rPr>
          <w:rFonts w:hint="eastAsia"/>
        </w:rPr>
        <w:t>算法将输入信息</w:t>
      </w:r>
      <w:r>
        <w:rPr>
          <w:rFonts w:hint="eastAsia"/>
        </w:rPr>
        <w:t>M</w:t>
      </w:r>
      <w:r>
        <w:rPr>
          <w:rFonts w:hint="eastAsia"/>
        </w:rPr>
        <w:t>按顺序每组（</w:t>
      </w:r>
      <w:r>
        <w:rPr>
          <w:rFonts w:hint="eastAsia"/>
        </w:rPr>
        <w:t>D</w:t>
      </w:r>
      <w:r>
        <w:rPr>
          <w:rFonts w:hint="eastAsia"/>
        </w:rPr>
        <w:t>）长度分组，即：</w:t>
      </w:r>
      <w:r>
        <w:rPr>
          <w:rFonts w:hint="eastAsia"/>
        </w:rPr>
        <w:t>M1</w:t>
      </w:r>
      <w:r>
        <w:rPr>
          <w:rFonts w:hint="eastAsia"/>
        </w:rPr>
        <w:t>，</w:t>
      </w:r>
      <w:r>
        <w:rPr>
          <w:rFonts w:hint="eastAsia"/>
        </w:rPr>
        <w:t>M2</w:t>
      </w:r>
      <w:r>
        <w:rPr>
          <w:rFonts w:hint="eastAsia"/>
        </w:rPr>
        <w:t>，</w:t>
      </w:r>
      <w:r>
        <w:rPr>
          <w:rFonts w:hint="eastAsia"/>
        </w:rPr>
        <w:t>...</w:t>
      </w:r>
      <w:r>
        <w:rPr>
          <w:rFonts w:hint="eastAsia"/>
        </w:rPr>
        <w:t>，</w:t>
      </w:r>
      <w:r>
        <w:rPr>
          <w:rFonts w:hint="eastAsia"/>
        </w:rPr>
        <w:t>Mn-1</w:t>
      </w:r>
      <w:r>
        <w:rPr>
          <w:rFonts w:hint="eastAsia"/>
        </w:rPr>
        <w:t>，</w:t>
      </w:r>
      <w:r>
        <w:rPr>
          <w:rFonts w:hint="eastAsia"/>
        </w:rPr>
        <w:t>Mn</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64</w:t>
      </w:r>
      <w:r>
        <w:rPr>
          <w:rFonts w:hint="eastAsia"/>
        </w:rPr>
        <w:t>位</w:t>
      </w:r>
      <w:r>
        <w:rPr>
          <w:rFonts w:hint="eastAsia"/>
        </w:rPr>
        <w:t xml:space="preserve">    B</w:t>
      </w:r>
      <w:r>
        <w:rPr>
          <w:rFonts w:hint="eastAsia"/>
        </w:rPr>
        <w:t>、</w:t>
      </w:r>
      <w:r>
        <w:rPr>
          <w:rFonts w:hint="eastAsia"/>
        </w:rPr>
        <w:t>128</w:t>
      </w:r>
      <w:r>
        <w:rPr>
          <w:rFonts w:hint="eastAsia"/>
        </w:rPr>
        <w:t>位</w:t>
      </w:r>
      <w:r>
        <w:rPr>
          <w:rFonts w:hint="eastAsia"/>
        </w:rPr>
        <w:t xml:space="preserve">    C</w:t>
      </w:r>
      <w:r>
        <w:rPr>
          <w:rFonts w:hint="eastAsia"/>
        </w:rPr>
        <w:t>、</w:t>
      </w:r>
      <w:r>
        <w:rPr>
          <w:rFonts w:hint="eastAsia"/>
        </w:rPr>
        <w:t>256</w:t>
      </w:r>
      <w:r>
        <w:rPr>
          <w:rFonts w:hint="eastAsia"/>
        </w:rPr>
        <w:t>位</w:t>
      </w:r>
      <w:r>
        <w:rPr>
          <w:rFonts w:hint="eastAsia"/>
        </w:rPr>
        <w:t xml:space="preserve">    D</w:t>
      </w:r>
      <w:r>
        <w:rPr>
          <w:rFonts w:hint="eastAsia"/>
        </w:rPr>
        <w:t>、</w:t>
      </w:r>
      <w:r>
        <w:rPr>
          <w:rFonts w:hint="eastAsia"/>
        </w:rPr>
        <w:t>512</w:t>
      </w:r>
      <w:r>
        <w:rPr>
          <w:rFonts w:hint="eastAsia"/>
        </w:rPr>
        <w:t>位</w:t>
      </w:r>
    </w:p>
    <w:p w:rsidR="00F814E2" w:rsidRDefault="00F814E2" w:rsidP="004F0CE8">
      <w:pPr>
        <w:spacing w:line="360" w:lineRule="auto"/>
        <w:ind w:firstLine="420"/>
        <w:jc w:val="left"/>
      </w:pPr>
      <w:r>
        <w:rPr>
          <w:rFonts w:hint="eastAsia"/>
        </w:rPr>
        <w:t>433</w:t>
      </w:r>
      <w:r>
        <w:rPr>
          <w:rFonts w:hint="eastAsia"/>
        </w:rPr>
        <w:t>、</w:t>
      </w:r>
      <w:r>
        <w:rPr>
          <w:rFonts w:hint="eastAsia"/>
        </w:rPr>
        <w:t>PKI</w:t>
      </w:r>
      <w:r>
        <w:rPr>
          <w:rFonts w:hint="eastAsia"/>
        </w:rPr>
        <w:t>（公共密钥基础结构）中应用的加密方式为（</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、对称加密</w:t>
      </w:r>
      <w:r>
        <w:rPr>
          <w:rFonts w:hint="eastAsia"/>
        </w:rPr>
        <w:t xml:space="preserve">    B</w:t>
      </w:r>
      <w:r>
        <w:rPr>
          <w:rFonts w:hint="eastAsia"/>
        </w:rPr>
        <w:t>、非对称加密</w:t>
      </w:r>
      <w:r>
        <w:rPr>
          <w:rFonts w:hint="eastAsia"/>
        </w:rPr>
        <w:t xml:space="preserve">    C</w:t>
      </w:r>
      <w:r>
        <w:rPr>
          <w:rFonts w:hint="eastAsia"/>
        </w:rPr>
        <w:t>、</w:t>
      </w:r>
      <w:r>
        <w:rPr>
          <w:rFonts w:hint="eastAsia"/>
        </w:rPr>
        <w:t>HASH</w:t>
      </w:r>
      <w:r>
        <w:rPr>
          <w:rFonts w:hint="eastAsia"/>
        </w:rPr>
        <w:t>加密</w:t>
      </w:r>
      <w:r>
        <w:rPr>
          <w:rFonts w:hint="eastAsia"/>
        </w:rPr>
        <w:t xml:space="preserve">    D</w:t>
      </w:r>
      <w:r>
        <w:rPr>
          <w:rFonts w:hint="eastAsia"/>
        </w:rPr>
        <w:t>、单向加密</w:t>
      </w:r>
    </w:p>
    <w:p w:rsidR="00F814E2" w:rsidRDefault="00F814E2" w:rsidP="004F0CE8">
      <w:pPr>
        <w:spacing w:line="360" w:lineRule="auto"/>
        <w:ind w:firstLine="420"/>
        <w:jc w:val="left"/>
      </w:pPr>
      <w:r>
        <w:rPr>
          <w:rFonts w:hint="eastAsia"/>
        </w:rPr>
        <w:t>434</w:t>
      </w:r>
      <w:r>
        <w:rPr>
          <w:rFonts w:hint="eastAsia"/>
        </w:rPr>
        <w:t>、</w:t>
      </w:r>
      <w:r>
        <w:rPr>
          <w:rFonts w:hint="eastAsia"/>
        </w:rPr>
        <w:t>PKI</w:t>
      </w:r>
      <w:r>
        <w:rPr>
          <w:rFonts w:hint="eastAsia"/>
        </w:rPr>
        <w:t>的全称是（</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Private Key Intrusion    B</w:t>
      </w:r>
      <w:r>
        <w:rPr>
          <w:rFonts w:hint="eastAsia"/>
        </w:rPr>
        <w:t>、</w:t>
      </w:r>
      <w:r>
        <w:rPr>
          <w:rFonts w:hint="eastAsia"/>
        </w:rPr>
        <w:t xml:space="preserve">Public Key Intrusion    </w:t>
      </w:r>
    </w:p>
    <w:p w:rsidR="00F814E2" w:rsidRDefault="00F814E2" w:rsidP="004F0CE8">
      <w:pPr>
        <w:spacing w:line="360" w:lineRule="auto"/>
        <w:ind w:firstLine="420"/>
        <w:jc w:val="left"/>
      </w:pPr>
      <w:r>
        <w:rPr>
          <w:rFonts w:hint="eastAsia"/>
        </w:rPr>
        <w:t>C</w:t>
      </w:r>
      <w:r>
        <w:rPr>
          <w:rFonts w:hint="eastAsia"/>
        </w:rPr>
        <w:t>、</w:t>
      </w:r>
      <w:r>
        <w:rPr>
          <w:rFonts w:hint="eastAsia"/>
        </w:rPr>
        <w:t>Private Key Infrastructure     D</w:t>
      </w:r>
      <w:r>
        <w:rPr>
          <w:rFonts w:hint="eastAsia"/>
        </w:rPr>
        <w:t>、</w:t>
      </w:r>
      <w:r>
        <w:rPr>
          <w:rFonts w:hint="eastAsia"/>
        </w:rPr>
        <w:t>Public Key Infrastructure</w:t>
      </w:r>
    </w:p>
    <w:p w:rsidR="00F814E2" w:rsidRDefault="00F814E2" w:rsidP="004F0CE8">
      <w:pPr>
        <w:spacing w:line="360" w:lineRule="auto"/>
        <w:ind w:firstLine="420"/>
        <w:jc w:val="left"/>
      </w:pPr>
      <w:r>
        <w:rPr>
          <w:rFonts w:hint="eastAsia"/>
        </w:rPr>
        <w:t>435</w:t>
      </w:r>
      <w:r>
        <w:rPr>
          <w:rFonts w:hint="eastAsia"/>
        </w:rPr>
        <w:t>、</w:t>
      </w:r>
      <w:r>
        <w:rPr>
          <w:rFonts w:hint="eastAsia"/>
        </w:rPr>
        <w:t>PKI</w:t>
      </w:r>
      <w:r>
        <w:rPr>
          <w:rFonts w:hint="eastAsia"/>
        </w:rPr>
        <w:t>无法实现（</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、身份认证</w:t>
      </w:r>
      <w:r>
        <w:rPr>
          <w:rFonts w:hint="eastAsia"/>
        </w:rPr>
        <w:t xml:space="preserve">    B</w:t>
      </w:r>
      <w:r>
        <w:rPr>
          <w:rFonts w:hint="eastAsia"/>
        </w:rPr>
        <w:t>、数据的完整性</w:t>
      </w:r>
      <w:r>
        <w:rPr>
          <w:rFonts w:hint="eastAsia"/>
        </w:rPr>
        <w:t xml:space="preserve">    C</w:t>
      </w:r>
      <w:r>
        <w:rPr>
          <w:rFonts w:hint="eastAsia"/>
        </w:rPr>
        <w:t>、数据的机密性</w:t>
      </w:r>
      <w:r>
        <w:rPr>
          <w:rFonts w:hint="eastAsia"/>
        </w:rPr>
        <w:t xml:space="preserve">    D</w:t>
      </w:r>
      <w:r>
        <w:rPr>
          <w:rFonts w:hint="eastAsia"/>
        </w:rPr>
        <w:t>、权限分配</w:t>
      </w:r>
    </w:p>
    <w:p w:rsidR="00F814E2" w:rsidRDefault="00F814E2" w:rsidP="004F0CE8">
      <w:pPr>
        <w:spacing w:line="360" w:lineRule="auto"/>
        <w:ind w:firstLine="420"/>
        <w:jc w:val="left"/>
      </w:pPr>
      <w:r>
        <w:rPr>
          <w:rFonts w:hint="eastAsia"/>
        </w:rPr>
        <w:t>436</w:t>
      </w:r>
      <w:r>
        <w:rPr>
          <w:rFonts w:hint="eastAsia"/>
        </w:rPr>
        <w:t>、</w:t>
      </w:r>
      <w:r>
        <w:rPr>
          <w:rFonts w:hint="eastAsia"/>
        </w:rPr>
        <w:t>RC4</w:t>
      </w:r>
      <w:r>
        <w:rPr>
          <w:rFonts w:hint="eastAsia"/>
        </w:rPr>
        <w:t>是由</w:t>
      </w:r>
      <w:r>
        <w:rPr>
          <w:rFonts w:hint="eastAsia"/>
        </w:rPr>
        <w:t>RIVEST</w:t>
      </w:r>
      <w:r>
        <w:rPr>
          <w:rFonts w:hint="eastAsia"/>
        </w:rPr>
        <w:t>在</w:t>
      </w:r>
      <w:r>
        <w:rPr>
          <w:rFonts w:hint="eastAsia"/>
        </w:rPr>
        <w:t>1987</w:t>
      </w:r>
      <w:r>
        <w:rPr>
          <w:rFonts w:hint="eastAsia"/>
        </w:rPr>
        <w:t>年开发的一种流式的密文，就是实时地把信息加密成一个整体，它在美国一般密钥长度是</w:t>
      </w:r>
      <w:r>
        <w:rPr>
          <w:rFonts w:hint="eastAsia"/>
        </w:rPr>
        <w:t>128</w:t>
      </w:r>
      <w:r>
        <w:rPr>
          <w:rFonts w:hint="eastAsia"/>
        </w:rPr>
        <w:t>位，因为受到美国出口法的限制，向外出口时限制到多少位？（</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64</w:t>
      </w:r>
      <w:r>
        <w:rPr>
          <w:rFonts w:hint="eastAsia"/>
        </w:rPr>
        <w:t>位</w:t>
      </w:r>
      <w:r>
        <w:rPr>
          <w:rFonts w:hint="eastAsia"/>
        </w:rPr>
        <w:t xml:space="preserve">    B</w:t>
      </w:r>
      <w:r>
        <w:rPr>
          <w:rFonts w:hint="eastAsia"/>
        </w:rPr>
        <w:t>、</w:t>
      </w:r>
      <w:r>
        <w:rPr>
          <w:rFonts w:hint="eastAsia"/>
        </w:rPr>
        <w:t>56</w:t>
      </w:r>
      <w:r>
        <w:rPr>
          <w:rFonts w:hint="eastAsia"/>
        </w:rPr>
        <w:t>位</w:t>
      </w:r>
      <w:r>
        <w:rPr>
          <w:rFonts w:hint="eastAsia"/>
        </w:rPr>
        <w:t xml:space="preserve">    C</w:t>
      </w:r>
      <w:r>
        <w:rPr>
          <w:rFonts w:hint="eastAsia"/>
        </w:rPr>
        <w:t>、</w:t>
      </w:r>
      <w:r>
        <w:rPr>
          <w:rFonts w:hint="eastAsia"/>
        </w:rPr>
        <w:t>40</w:t>
      </w:r>
      <w:r>
        <w:rPr>
          <w:rFonts w:hint="eastAsia"/>
        </w:rPr>
        <w:t>位</w:t>
      </w:r>
      <w:r>
        <w:rPr>
          <w:rFonts w:hint="eastAsia"/>
        </w:rPr>
        <w:t xml:space="preserve">    D</w:t>
      </w:r>
      <w:r>
        <w:rPr>
          <w:rFonts w:hint="eastAsia"/>
        </w:rPr>
        <w:t>、</w:t>
      </w:r>
      <w:r>
        <w:rPr>
          <w:rFonts w:hint="eastAsia"/>
        </w:rPr>
        <w:t>32</w:t>
      </w:r>
      <w:r>
        <w:rPr>
          <w:rFonts w:hint="eastAsia"/>
        </w:rPr>
        <w:t>位</w:t>
      </w:r>
    </w:p>
    <w:p w:rsidR="00F814E2" w:rsidRDefault="00F814E2" w:rsidP="004F0CE8">
      <w:pPr>
        <w:spacing w:line="360" w:lineRule="auto"/>
        <w:ind w:firstLine="420"/>
        <w:jc w:val="left"/>
      </w:pPr>
      <w:r>
        <w:rPr>
          <w:rFonts w:hint="eastAsia"/>
        </w:rPr>
        <w:t>437</w:t>
      </w:r>
      <w:r>
        <w:rPr>
          <w:rFonts w:hint="eastAsia"/>
        </w:rPr>
        <w:t>、</w:t>
      </w:r>
      <w:r>
        <w:rPr>
          <w:rFonts w:hint="eastAsia"/>
        </w:rPr>
        <w:t>RSA</w:t>
      </w:r>
      <w:r>
        <w:rPr>
          <w:rFonts w:hint="eastAsia"/>
        </w:rPr>
        <w:t>公钥加密系统中，他想给她发送一份邮件，并让她知道是他发出，应选用的加密秘钥是（</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、他的公钥</w:t>
      </w:r>
      <w:r>
        <w:rPr>
          <w:rFonts w:hint="eastAsia"/>
        </w:rPr>
        <w:t xml:space="preserve">    B</w:t>
      </w:r>
      <w:r>
        <w:rPr>
          <w:rFonts w:hint="eastAsia"/>
        </w:rPr>
        <w:t>、她的公钥</w:t>
      </w:r>
      <w:r>
        <w:rPr>
          <w:rFonts w:hint="eastAsia"/>
        </w:rPr>
        <w:t xml:space="preserve">    C</w:t>
      </w:r>
      <w:r>
        <w:rPr>
          <w:rFonts w:hint="eastAsia"/>
        </w:rPr>
        <w:t>、他的私钥</w:t>
      </w:r>
      <w:r>
        <w:rPr>
          <w:rFonts w:hint="eastAsia"/>
        </w:rPr>
        <w:t xml:space="preserve">    D</w:t>
      </w:r>
      <w:r>
        <w:rPr>
          <w:rFonts w:hint="eastAsia"/>
        </w:rPr>
        <w:t>、她的私钥</w:t>
      </w:r>
    </w:p>
    <w:p w:rsidR="00F814E2" w:rsidRDefault="00F814E2" w:rsidP="004F0CE8">
      <w:pPr>
        <w:spacing w:line="360" w:lineRule="auto"/>
        <w:ind w:firstLine="420"/>
        <w:jc w:val="left"/>
      </w:pPr>
      <w:r>
        <w:rPr>
          <w:rFonts w:hint="eastAsia"/>
        </w:rPr>
        <w:t>438</w:t>
      </w:r>
      <w:r>
        <w:rPr>
          <w:rFonts w:hint="eastAsia"/>
        </w:rPr>
        <w:t>、</w:t>
      </w:r>
      <w:r>
        <w:rPr>
          <w:rFonts w:hint="eastAsia"/>
        </w:rPr>
        <w:t>RSA</w:t>
      </w:r>
      <w:r>
        <w:rPr>
          <w:rFonts w:hint="eastAsia"/>
        </w:rPr>
        <w:t>使用不方便的最大问题是（</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、产生密钥需要强大的计算能力</w:t>
      </w:r>
      <w:r>
        <w:rPr>
          <w:rFonts w:hint="eastAsia"/>
        </w:rPr>
        <w:t xml:space="preserve">    B</w:t>
      </w:r>
      <w:r>
        <w:rPr>
          <w:rFonts w:hint="eastAsia"/>
        </w:rPr>
        <w:t>、算法中需要大数</w:t>
      </w:r>
      <w:r>
        <w:rPr>
          <w:rFonts w:hint="eastAsia"/>
        </w:rPr>
        <w:t xml:space="preserve">    </w:t>
      </w:r>
    </w:p>
    <w:p w:rsidR="00F814E2" w:rsidRDefault="00F814E2" w:rsidP="004F0CE8">
      <w:pPr>
        <w:spacing w:line="360" w:lineRule="auto"/>
        <w:ind w:firstLine="420"/>
        <w:jc w:val="left"/>
      </w:pPr>
      <w:r>
        <w:rPr>
          <w:rFonts w:hint="eastAsia"/>
        </w:rPr>
        <w:t>C</w:t>
      </w:r>
      <w:r>
        <w:rPr>
          <w:rFonts w:hint="eastAsia"/>
        </w:rPr>
        <w:t>、算法中需要素数</w:t>
      </w:r>
      <w:r>
        <w:rPr>
          <w:rFonts w:hint="eastAsia"/>
        </w:rPr>
        <w:t xml:space="preserve">      D</w:t>
      </w:r>
      <w:r>
        <w:rPr>
          <w:rFonts w:hint="eastAsia"/>
        </w:rPr>
        <w:t>、被攻击过很多次</w:t>
      </w:r>
    </w:p>
    <w:p w:rsidR="00F814E2" w:rsidRDefault="00F814E2" w:rsidP="004F0CE8">
      <w:pPr>
        <w:spacing w:line="360" w:lineRule="auto"/>
        <w:ind w:firstLine="420"/>
        <w:jc w:val="left"/>
      </w:pPr>
      <w:r>
        <w:rPr>
          <w:rFonts w:hint="eastAsia"/>
        </w:rPr>
        <w:t>439</w:t>
      </w:r>
      <w:r>
        <w:rPr>
          <w:rFonts w:hint="eastAsia"/>
        </w:rPr>
        <w:t>、</w:t>
      </w:r>
      <w:r>
        <w:rPr>
          <w:rFonts w:hint="eastAsia"/>
        </w:rPr>
        <w:t>RSA</w:t>
      </w:r>
      <w:r>
        <w:rPr>
          <w:rFonts w:hint="eastAsia"/>
        </w:rPr>
        <w:t>算法建立的理论基础是（</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DES    B</w:t>
      </w:r>
      <w:r>
        <w:rPr>
          <w:rFonts w:hint="eastAsia"/>
        </w:rPr>
        <w:t>、替代想组合</w:t>
      </w:r>
      <w:r>
        <w:rPr>
          <w:rFonts w:hint="eastAsia"/>
        </w:rPr>
        <w:t xml:space="preserve">    C</w:t>
      </w:r>
      <w:r>
        <w:rPr>
          <w:rFonts w:hint="eastAsia"/>
        </w:rPr>
        <w:t>、大数分解和素数检测</w:t>
      </w:r>
      <w:r>
        <w:rPr>
          <w:rFonts w:hint="eastAsia"/>
        </w:rPr>
        <w:t xml:space="preserve">    D</w:t>
      </w:r>
      <w:r>
        <w:rPr>
          <w:rFonts w:hint="eastAsia"/>
        </w:rPr>
        <w:t>、哈希函数</w:t>
      </w:r>
    </w:p>
    <w:p w:rsidR="00F814E2" w:rsidRDefault="00F814E2" w:rsidP="004F0CE8">
      <w:pPr>
        <w:spacing w:line="360" w:lineRule="auto"/>
        <w:ind w:firstLine="420"/>
        <w:jc w:val="left"/>
      </w:pPr>
      <w:r>
        <w:rPr>
          <w:rFonts w:hint="eastAsia"/>
        </w:rPr>
        <w:t>440</w:t>
      </w:r>
      <w:r>
        <w:rPr>
          <w:rFonts w:hint="eastAsia"/>
        </w:rPr>
        <w:t>、</w:t>
      </w:r>
      <w:r>
        <w:rPr>
          <w:rFonts w:hint="eastAsia"/>
        </w:rPr>
        <w:t>SHA-1</w:t>
      </w:r>
      <w:r>
        <w:rPr>
          <w:rFonts w:hint="eastAsia"/>
        </w:rPr>
        <w:t>产生的散列值是多少位？（</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56    B</w:t>
      </w:r>
      <w:r>
        <w:rPr>
          <w:rFonts w:hint="eastAsia"/>
        </w:rPr>
        <w:t>、</w:t>
      </w:r>
      <w:r>
        <w:rPr>
          <w:rFonts w:hint="eastAsia"/>
        </w:rPr>
        <w:t>64    C</w:t>
      </w:r>
      <w:r>
        <w:rPr>
          <w:rFonts w:hint="eastAsia"/>
        </w:rPr>
        <w:t>、</w:t>
      </w:r>
      <w:r>
        <w:rPr>
          <w:rFonts w:hint="eastAsia"/>
        </w:rPr>
        <w:t>128    D</w:t>
      </w:r>
      <w:r>
        <w:rPr>
          <w:rFonts w:hint="eastAsia"/>
        </w:rPr>
        <w:t>、</w:t>
      </w:r>
      <w:r>
        <w:rPr>
          <w:rFonts w:hint="eastAsia"/>
        </w:rPr>
        <w:t>160</w:t>
      </w:r>
    </w:p>
    <w:p w:rsidR="00F814E2" w:rsidRDefault="00F814E2" w:rsidP="004F0CE8">
      <w:pPr>
        <w:spacing w:line="360" w:lineRule="auto"/>
        <w:ind w:firstLine="420"/>
        <w:jc w:val="left"/>
      </w:pPr>
      <w:r>
        <w:rPr>
          <w:rFonts w:hint="eastAsia"/>
        </w:rPr>
        <w:t>441</w:t>
      </w:r>
      <w:r>
        <w:rPr>
          <w:rFonts w:hint="eastAsia"/>
        </w:rPr>
        <w:t>、按密钥的使用个数，密码系统可以分为（</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、置换密码系统和易位密码系统</w:t>
      </w:r>
      <w:r>
        <w:rPr>
          <w:rFonts w:hint="eastAsia"/>
        </w:rPr>
        <w:t xml:space="preserve">    B</w:t>
      </w:r>
      <w:r>
        <w:rPr>
          <w:rFonts w:hint="eastAsia"/>
        </w:rPr>
        <w:t>、分组密码系统和序列密码系统</w:t>
      </w:r>
      <w:r>
        <w:rPr>
          <w:rFonts w:hint="eastAsia"/>
        </w:rPr>
        <w:t xml:space="preserve">    </w:t>
      </w:r>
    </w:p>
    <w:p w:rsidR="00F814E2" w:rsidRDefault="00F814E2" w:rsidP="004F0CE8">
      <w:pPr>
        <w:spacing w:line="360" w:lineRule="auto"/>
        <w:ind w:firstLine="420"/>
        <w:jc w:val="left"/>
      </w:pPr>
      <w:r>
        <w:rPr>
          <w:rFonts w:hint="eastAsia"/>
        </w:rPr>
        <w:t>C</w:t>
      </w:r>
      <w:r>
        <w:rPr>
          <w:rFonts w:hint="eastAsia"/>
        </w:rPr>
        <w:t>、对称密码系统和非对称密码系统</w:t>
      </w:r>
      <w:r>
        <w:rPr>
          <w:rFonts w:hint="eastAsia"/>
        </w:rPr>
        <w:t xml:space="preserve">    D</w:t>
      </w:r>
      <w:r>
        <w:rPr>
          <w:rFonts w:hint="eastAsia"/>
        </w:rPr>
        <w:t>、密码系统和密码分析系统</w:t>
      </w:r>
    </w:p>
    <w:p w:rsidR="00F814E2" w:rsidRDefault="00F814E2" w:rsidP="004F0CE8">
      <w:pPr>
        <w:spacing w:line="360" w:lineRule="auto"/>
        <w:ind w:firstLine="420"/>
        <w:jc w:val="left"/>
      </w:pPr>
      <w:r>
        <w:rPr>
          <w:rFonts w:hint="eastAsia"/>
        </w:rPr>
        <w:t>442</w:t>
      </w:r>
      <w:r>
        <w:rPr>
          <w:rFonts w:hint="eastAsia"/>
        </w:rPr>
        <w:t>、充分发挥了</w:t>
      </w:r>
      <w:r>
        <w:rPr>
          <w:rFonts w:hint="eastAsia"/>
        </w:rPr>
        <w:t>DES</w:t>
      </w:r>
      <w:r>
        <w:rPr>
          <w:rFonts w:hint="eastAsia"/>
        </w:rPr>
        <w:t>和</w:t>
      </w:r>
      <w:r>
        <w:rPr>
          <w:rFonts w:hint="eastAsia"/>
        </w:rPr>
        <w:t>RSA</w:t>
      </w:r>
      <w:r>
        <w:rPr>
          <w:rFonts w:hint="eastAsia"/>
        </w:rPr>
        <w:t>两种加密体制的优点，妥善解决了密钥传送过程中的安全问题的技术是：（</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、数字签名</w:t>
      </w:r>
      <w:r>
        <w:rPr>
          <w:rFonts w:hint="eastAsia"/>
        </w:rPr>
        <w:t xml:space="preserve">    B</w:t>
      </w:r>
      <w:r>
        <w:rPr>
          <w:rFonts w:hint="eastAsia"/>
        </w:rPr>
        <w:t>、数字指纹</w:t>
      </w:r>
      <w:r>
        <w:rPr>
          <w:rFonts w:hint="eastAsia"/>
        </w:rPr>
        <w:t xml:space="preserve">    C</w:t>
      </w:r>
      <w:r>
        <w:rPr>
          <w:rFonts w:hint="eastAsia"/>
        </w:rPr>
        <w:t>、数字信封</w:t>
      </w:r>
      <w:r>
        <w:rPr>
          <w:rFonts w:hint="eastAsia"/>
        </w:rPr>
        <w:t xml:space="preserve">    D</w:t>
      </w:r>
      <w:r>
        <w:rPr>
          <w:rFonts w:hint="eastAsia"/>
        </w:rPr>
        <w:t>、数字时间戳</w:t>
      </w:r>
    </w:p>
    <w:p w:rsidR="00F814E2" w:rsidRDefault="00F814E2" w:rsidP="004F0CE8">
      <w:pPr>
        <w:spacing w:line="360" w:lineRule="auto"/>
        <w:ind w:firstLine="420"/>
        <w:jc w:val="left"/>
      </w:pPr>
      <w:r>
        <w:rPr>
          <w:rFonts w:hint="eastAsia"/>
        </w:rPr>
        <w:lastRenderedPageBreak/>
        <w:t>443</w:t>
      </w:r>
      <w:r>
        <w:rPr>
          <w:rFonts w:hint="eastAsia"/>
        </w:rPr>
        <w:t>、从技术角度上看数据安全的技术特征主要包含哪几个方面？（</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、数据完整性、数据的方便性、数据的可用性</w:t>
      </w:r>
      <w:r>
        <w:rPr>
          <w:rFonts w:hint="eastAsia"/>
        </w:rPr>
        <w:t xml:space="preserve">    B</w:t>
      </w:r>
      <w:r>
        <w:rPr>
          <w:rFonts w:hint="eastAsia"/>
        </w:rPr>
        <w:t>、数据的完整性、数据的保密性、数据的可用性</w:t>
      </w:r>
      <w:r>
        <w:rPr>
          <w:rFonts w:hint="eastAsia"/>
        </w:rPr>
        <w:t xml:space="preserve">    C</w:t>
      </w:r>
      <w:r>
        <w:rPr>
          <w:rFonts w:hint="eastAsia"/>
        </w:rPr>
        <w:t>、数据的稳定性、数据的保密性、数据的可用性</w:t>
      </w:r>
      <w:r>
        <w:rPr>
          <w:rFonts w:hint="eastAsia"/>
        </w:rPr>
        <w:t xml:space="preserve">    D</w:t>
      </w:r>
      <w:r>
        <w:rPr>
          <w:rFonts w:hint="eastAsia"/>
        </w:rPr>
        <w:t>、数据的方便性、数据的稳定性、数据的完整性</w:t>
      </w:r>
    </w:p>
    <w:p w:rsidR="00F814E2" w:rsidRDefault="00F814E2" w:rsidP="004F0CE8">
      <w:pPr>
        <w:spacing w:line="360" w:lineRule="auto"/>
        <w:ind w:firstLine="420"/>
        <w:jc w:val="left"/>
      </w:pPr>
      <w:r>
        <w:rPr>
          <w:rFonts w:hint="eastAsia"/>
        </w:rPr>
        <w:t>444</w:t>
      </w:r>
      <w:r>
        <w:rPr>
          <w:rFonts w:hint="eastAsia"/>
        </w:rPr>
        <w:t>、单项散列函数的安全性来自于他的（</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、单向性</w:t>
      </w:r>
      <w:r>
        <w:rPr>
          <w:rFonts w:hint="eastAsia"/>
        </w:rPr>
        <w:t xml:space="preserve">    B</w:t>
      </w:r>
      <w:r>
        <w:rPr>
          <w:rFonts w:hint="eastAsia"/>
        </w:rPr>
        <w:t>、算法复杂性</w:t>
      </w:r>
      <w:r>
        <w:rPr>
          <w:rFonts w:hint="eastAsia"/>
        </w:rPr>
        <w:t xml:space="preserve">    C</w:t>
      </w:r>
      <w:r>
        <w:rPr>
          <w:rFonts w:hint="eastAsia"/>
        </w:rPr>
        <w:t>、算法的保密性</w:t>
      </w:r>
      <w:r>
        <w:rPr>
          <w:rFonts w:hint="eastAsia"/>
        </w:rPr>
        <w:t xml:space="preserve">    D</w:t>
      </w:r>
      <w:r>
        <w:rPr>
          <w:rFonts w:hint="eastAsia"/>
        </w:rPr>
        <w:t>、离散性</w:t>
      </w:r>
    </w:p>
    <w:p w:rsidR="00F814E2" w:rsidRDefault="00F814E2" w:rsidP="004F0CE8">
      <w:pPr>
        <w:spacing w:line="360" w:lineRule="auto"/>
        <w:ind w:firstLine="420"/>
        <w:jc w:val="left"/>
      </w:pPr>
      <w:r>
        <w:rPr>
          <w:rFonts w:hint="eastAsia"/>
        </w:rPr>
        <w:t>445</w:t>
      </w:r>
      <w:r>
        <w:rPr>
          <w:rFonts w:hint="eastAsia"/>
        </w:rPr>
        <w:t>、电路网关防火墙工作在</w:t>
      </w:r>
      <w:r>
        <w:rPr>
          <w:rFonts w:hint="eastAsia"/>
        </w:rPr>
        <w:t>OSI</w:t>
      </w:r>
      <w:r>
        <w:rPr>
          <w:rFonts w:hint="eastAsia"/>
        </w:rPr>
        <w:t>协议的哪一层？（</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、传输层</w:t>
      </w:r>
      <w:r>
        <w:rPr>
          <w:rFonts w:hint="eastAsia"/>
        </w:rPr>
        <w:t xml:space="preserve">    B</w:t>
      </w:r>
      <w:r>
        <w:rPr>
          <w:rFonts w:hint="eastAsia"/>
        </w:rPr>
        <w:t>、链路层</w:t>
      </w:r>
      <w:r>
        <w:rPr>
          <w:rFonts w:hint="eastAsia"/>
        </w:rPr>
        <w:t xml:space="preserve">    C</w:t>
      </w:r>
      <w:r>
        <w:rPr>
          <w:rFonts w:hint="eastAsia"/>
        </w:rPr>
        <w:t>、应用层</w:t>
      </w:r>
      <w:r>
        <w:rPr>
          <w:rFonts w:hint="eastAsia"/>
        </w:rPr>
        <w:t xml:space="preserve">    D</w:t>
      </w:r>
      <w:r>
        <w:rPr>
          <w:rFonts w:hint="eastAsia"/>
        </w:rPr>
        <w:t>、物理层</w:t>
      </w:r>
    </w:p>
    <w:p w:rsidR="00F814E2" w:rsidRDefault="00F814E2" w:rsidP="004F0CE8">
      <w:pPr>
        <w:spacing w:line="360" w:lineRule="auto"/>
        <w:ind w:firstLine="420"/>
        <w:jc w:val="left"/>
      </w:pPr>
      <w:r>
        <w:rPr>
          <w:rFonts w:hint="eastAsia"/>
        </w:rPr>
        <w:t>446</w:t>
      </w:r>
      <w:r>
        <w:rPr>
          <w:rFonts w:hint="eastAsia"/>
        </w:rPr>
        <w:t>、电子邮件的机密性与真实性是通过下列哪一项实现的？（</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、用发送者的私钥对消息进行签名，用接受者的公钥对消息进行加密</w:t>
      </w:r>
      <w:r>
        <w:rPr>
          <w:rFonts w:hint="eastAsia"/>
        </w:rPr>
        <w:t xml:space="preserve">    </w:t>
      </w:r>
    </w:p>
    <w:p w:rsidR="00F814E2" w:rsidRDefault="00F814E2" w:rsidP="004F0CE8">
      <w:pPr>
        <w:spacing w:line="360" w:lineRule="auto"/>
        <w:ind w:firstLine="420"/>
        <w:jc w:val="left"/>
      </w:pPr>
      <w:r>
        <w:rPr>
          <w:rFonts w:hint="eastAsia"/>
        </w:rPr>
        <w:t>B</w:t>
      </w:r>
      <w:r>
        <w:rPr>
          <w:rFonts w:hint="eastAsia"/>
        </w:rPr>
        <w:t>、用发送者的公钥对消息进行签名，用接受者的私钥对消息进行加密</w:t>
      </w:r>
    </w:p>
    <w:p w:rsidR="00F814E2" w:rsidRDefault="00F814E2" w:rsidP="004F0CE8">
      <w:pPr>
        <w:spacing w:line="360" w:lineRule="auto"/>
        <w:ind w:firstLine="420"/>
        <w:jc w:val="left"/>
      </w:pPr>
      <w:r>
        <w:rPr>
          <w:rFonts w:hint="eastAsia"/>
        </w:rPr>
        <w:t>C</w:t>
      </w:r>
      <w:r>
        <w:rPr>
          <w:rFonts w:hint="eastAsia"/>
        </w:rPr>
        <w:t>、用接受者的私钥对消息进行签名，用发送者的公钥对消息进行加密</w:t>
      </w:r>
    </w:p>
    <w:p w:rsidR="00F814E2" w:rsidRDefault="00F814E2" w:rsidP="004F0CE8">
      <w:pPr>
        <w:spacing w:line="360" w:lineRule="auto"/>
        <w:ind w:firstLine="420"/>
        <w:jc w:val="left"/>
      </w:pPr>
      <w:r>
        <w:rPr>
          <w:rFonts w:hint="eastAsia"/>
        </w:rPr>
        <w:t>D</w:t>
      </w:r>
      <w:r>
        <w:rPr>
          <w:rFonts w:hint="eastAsia"/>
        </w:rPr>
        <w:t>、用接受者的公钥对消息进行签名，用发送者的私钥对消息进行加密</w:t>
      </w:r>
    </w:p>
    <w:p w:rsidR="00F814E2" w:rsidRDefault="00F814E2" w:rsidP="004F0CE8">
      <w:pPr>
        <w:spacing w:line="360" w:lineRule="auto"/>
        <w:ind w:firstLine="420"/>
        <w:jc w:val="left"/>
      </w:pPr>
      <w:r>
        <w:rPr>
          <w:rFonts w:hint="eastAsia"/>
        </w:rPr>
        <w:t>447</w:t>
      </w:r>
      <w:r>
        <w:rPr>
          <w:rFonts w:hint="eastAsia"/>
        </w:rPr>
        <w:t>、端对端加密只需要保证消息都在哪里进行加密？（</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、源点和目的地节点</w:t>
      </w:r>
      <w:r>
        <w:rPr>
          <w:rFonts w:hint="eastAsia"/>
        </w:rPr>
        <w:t xml:space="preserve">    B</w:t>
      </w:r>
      <w:r>
        <w:rPr>
          <w:rFonts w:hint="eastAsia"/>
        </w:rPr>
        <w:t>、经过的每一个节点</w:t>
      </w:r>
      <w:r>
        <w:rPr>
          <w:rFonts w:hint="eastAsia"/>
        </w:rPr>
        <w:t xml:space="preserve">    </w:t>
      </w:r>
    </w:p>
    <w:p w:rsidR="00F814E2" w:rsidRDefault="00F814E2" w:rsidP="004F0CE8">
      <w:pPr>
        <w:spacing w:line="360" w:lineRule="auto"/>
        <w:ind w:firstLine="420"/>
        <w:jc w:val="left"/>
      </w:pPr>
      <w:r>
        <w:rPr>
          <w:rFonts w:hint="eastAsia"/>
        </w:rPr>
        <w:t>C</w:t>
      </w:r>
      <w:r>
        <w:rPr>
          <w:rFonts w:hint="eastAsia"/>
        </w:rPr>
        <w:t>、源点和中间经过的每一个节点</w:t>
      </w:r>
      <w:r>
        <w:rPr>
          <w:rFonts w:hint="eastAsia"/>
        </w:rPr>
        <w:t xml:space="preserve">    D</w:t>
      </w:r>
      <w:r>
        <w:rPr>
          <w:rFonts w:hint="eastAsia"/>
        </w:rPr>
        <w:t>、所有节点</w:t>
      </w:r>
    </w:p>
    <w:p w:rsidR="00F814E2" w:rsidRDefault="00F814E2" w:rsidP="004F0CE8">
      <w:pPr>
        <w:spacing w:line="360" w:lineRule="auto"/>
        <w:ind w:firstLine="420"/>
        <w:jc w:val="left"/>
      </w:pPr>
      <w:r>
        <w:rPr>
          <w:rFonts w:hint="eastAsia"/>
        </w:rPr>
        <w:t>448</w:t>
      </w:r>
      <w:r>
        <w:rPr>
          <w:rFonts w:hint="eastAsia"/>
        </w:rPr>
        <w:t>、对明文字母重新排列，并不隐藏他们的加密方法属于（</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、置换密码</w:t>
      </w:r>
      <w:r>
        <w:rPr>
          <w:rFonts w:hint="eastAsia"/>
        </w:rPr>
        <w:t xml:space="preserve">    B</w:t>
      </w:r>
      <w:r>
        <w:rPr>
          <w:rFonts w:hint="eastAsia"/>
        </w:rPr>
        <w:t>、分组密码</w:t>
      </w:r>
      <w:r>
        <w:rPr>
          <w:rFonts w:hint="eastAsia"/>
        </w:rPr>
        <w:t xml:space="preserve">    C</w:t>
      </w:r>
      <w:r>
        <w:rPr>
          <w:rFonts w:hint="eastAsia"/>
        </w:rPr>
        <w:t>、易位密码</w:t>
      </w:r>
      <w:r>
        <w:rPr>
          <w:rFonts w:hint="eastAsia"/>
        </w:rPr>
        <w:t xml:space="preserve">    D</w:t>
      </w:r>
      <w:r>
        <w:rPr>
          <w:rFonts w:hint="eastAsia"/>
        </w:rPr>
        <w:t>、序列密码</w:t>
      </w:r>
    </w:p>
    <w:p w:rsidR="00F814E2" w:rsidRDefault="00F814E2" w:rsidP="004F0CE8">
      <w:pPr>
        <w:spacing w:line="360" w:lineRule="auto"/>
        <w:ind w:firstLine="420"/>
        <w:jc w:val="left"/>
      </w:pPr>
      <w:r>
        <w:rPr>
          <w:rFonts w:hint="eastAsia"/>
        </w:rPr>
        <w:t>449</w:t>
      </w:r>
      <w:r>
        <w:rPr>
          <w:rFonts w:hint="eastAsia"/>
        </w:rPr>
        <w:t>、对网络中两个相邻节点之间传输的数据进行加密保护的是（</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、节点加密</w:t>
      </w:r>
      <w:r>
        <w:rPr>
          <w:rFonts w:hint="eastAsia"/>
        </w:rPr>
        <w:t xml:space="preserve">    B</w:t>
      </w:r>
      <w:r>
        <w:rPr>
          <w:rFonts w:hint="eastAsia"/>
        </w:rPr>
        <w:t>、链路加密</w:t>
      </w:r>
      <w:r>
        <w:rPr>
          <w:rFonts w:hint="eastAsia"/>
        </w:rPr>
        <w:t xml:space="preserve">    C</w:t>
      </w:r>
      <w:r>
        <w:rPr>
          <w:rFonts w:hint="eastAsia"/>
        </w:rPr>
        <w:t>、端到端加密</w:t>
      </w:r>
      <w:r>
        <w:rPr>
          <w:rFonts w:hint="eastAsia"/>
        </w:rPr>
        <w:t xml:space="preserve">    D</w:t>
      </w:r>
      <w:r>
        <w:rPr>
          <w:rFonts w:hint="eastAsia"/>
        </w:rPr>
        <w:t>、</w:t>
      </w:r>
      <w:r>
        <w:rPr>
          <w:rFonts w:hint="eastAsia"/>
        </w:rPr>
        <w:t>DES</w:t>
      </w:r>
      <w:r>
        <w:rPr>
          <w:rFonts w:hint="eastAsia"/>
        </w:rPr>
        <w:t>加密</w:t>
      </w:r>
    </w:p>
    <w:p w:rsidR="00F814E2" w:rsidRDefault="00F814E2" w:rsidP="004F0CE8">
      <w:pPr>
        <w:spacing w:line="360" w:lineRule="auto"/>
        <w:ind w:firstLine="420"/>
        <w:jc w:val="left"/>
      </w:pPr>
      <w:r>
        <w:rPr>
          <w:rFonts w:hint="eastAsia"/>
        </w:rPr>
        <w:t>450</w:t>
      </w:r>
      <w:r>
        <w:rPr>
          <w:rFonts w:hint="eastAsia"/>
        </w:rPr>
        <w:t>、发送消息和用发送方私钥加密哈希加密信息将确保消息的：（</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、真实性和完整性</w:t>
      </w:r>
      <w:r>
        <w:rPr>
          <w:rFonts w:hint="eastAsia"/>
        </w:rPr>
        <w:t xml:space="preserve">    B</w:t>
      </w:r>
      <w:r>
        <w:rPr>
          <w:rFonts w:hint="eastAsia"/>
        </w:rPr>
        <w:t>、真实性和隐私</w:t>
      </w:r>
      <w:r>
        <w:rPr>
          <w:rFonts w:hint="eastAsia"/>
        </w:rPr>
        <w:t xml:space="preserve">    C</w:t>
      </w:r>
      <w:r>
        <w:rPr>
          <w:rFonts w:hint="eastAsia"/>
        </w:rPr>
        <w:t>、隐私和不可否认性</w:t>
      </w:r>
      <w:r>
        <w:rPr>
          <w:rFonts w:hint="eastAsia"/>
        </w:rPr>
        <w:t xml:space="preserve">    D</w:t>
      </w:r>
      <w:r>
        <w:rPr>
          <w:rFonts w:hint="eastAsia"/>
        </w:rPr>
        <w:t>。隐私和不可否性</w:t>
      </w:r>
    </w:p>
    <w:p w:rsidR="00F814E2" w:rsidRDefault="00F814E2" w:rsidP="004F0CE8">
      <w:pPr>
        <w:spacing w:line="360" w:lineRule="auto"/>
        <w:ind w:firstLine="420"/>
        <w:jc w:val="left"/>
      </w:pPr>
      <w:r>
        <w:rPr>
          <w:rFonts w:hint="eastAsia"/>
        </w:rPr>
        <w:t>451</w:t>
      </w:r>
      <w:r>
        <w:rPr>
          <w:rFonts w:hint="eastAsia"/>
        </w:rPr>
        <w:t>、高级加密标准</w:t>
      </w:r>
      <w:r>
        <w:rPr>
          <w:rFonts w:hint="eastAsia"/>
        </w:rPr>
        <w:t>AES</w:t>
      </w:r>
      <w:r>
        <w:rPr>
          <w:rFonts w:hint="eastAsia"/>
        </w:rPr>
        <w:t>算法中，加密回合数不可能是（</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10    B</w:t>
      </w:r>
      <w:r>
        <w:rPr>
          <w:rFonts w:hint="eastAsia"/>
        </w:rPr>
        <w:t>、</w:t>
      </w:r>
      <w:r>
        <w:rPr>
          <w:rFonts w:hint="eastAsia"/>
        </w:rPr>
        <w:t>12    C</w:t>
      </w:r>
      <w:r>
        <w:rPr>
          <w:rFonts w:hint="eastAsia"/>
        </w:rPr>
        <w:t>、</w:t>
      </w:r>
      <w:r>
        <w:rPr>
          <w:rFonts w:hint="eastAsia"/>
        </w:rPr>
        <w:t>14    D</w:t>
      </w:r>
      <w:r>
        <w:rPr>
          <w:rFonts w:hint="eastAsia"/>
        </w:rPr>
        <w:t>、</w:t>
      </w:r>
      <w:r>
        <w:rPr>
          <w:rFonts w:hint="eastAsia"/>
        </w:rPr>
        <w:t>16</w:t>
      </w:r>
    </w:p>
    <w:p w:rsidR="00F814E2" w:rsidRDefault="00F814E2" w:rsidP="004F0CE8">
      <w:pPr>
        <w:spacing w:line="360" w:lineRule="auto"/>
        <w:ind w:firstLine="420"/>
        <w:jc w:val="left"/>
      </w:pPr>
      <w:r>
        <w:rPr>
          <w:rFonts w:hint="eastAsia"/>
        </w:rPr>
        <w:t>452</w:t>
      </w:r>
      <w:r>
        <w:rPr>
          <w:rFonts w:hint="eastAsia"/>
        </w:rPr>
        <w:t>、公钥机制利用一对互相匹配的（</w:t>
      </w:r>
      <w:r>
        <w:rPr>
          <w:rFonts w:hint="eastAsia"/>
        </w:rPr>
        <w:t>B</w:t>
      </w:r>
      <w:r>
        <w:rPr>
          <w:rFonts w:hint="eastAsia"/>
        </w:rPr>
        <w:t>）进行加密，解密。</w:t>
      </w:r>
    </w:p>
    <w:p w:rsidR="00F814E2" w:rsidRDefault="00F814E2" w:rsidP="004F0CE8">
      <w:pPr>
        <w:spacing w:line="360" w:lineRule="auto"/>
        <w:ind w:firstLine="420"/>
        <w:jc w:val="left"/>
      </w:pPr>
      <w:r>
        <w:rPr>
          <w:rFonts w:hint="eastAsia"/>
        </w:rPr>
        <w:t>A</w:t>
      </w:r>
      <w:r>
        <w:rPr>
          <w:rFonts w:hint="eastAsia"/>
        </w:rPr>
        <w:t>、私钥</w:t>
      </w:r>
      <w:r>
        <w:rPr>
          <w:rFonts w:hint="eastAsia"/>
        </w:rPr>
        <w:t xml:space="preserve">    B</w:t>
      </w:r>
      <w:r>
        <w:rPr>
          <w:rFonts w:hint="eastAsia"/>
        </w:rPr>
        <w:t>、密钥</w:t>
      </w:r>
      <w:r>
        <w:rPr>
          <w:rFonts w:hint="eastAsia"/>
        </w:rPr>
        <w:t xml:space="preserve">    C</w:t>
      </w:r>
      <w:r>
        <w:rPr>
          <w:rFonts w:hint="eastAsia"/>
        </w:rPr>
        <w:t>、数字签名</w:t>
      </w:r>
      <w:r>
        <w:rPr>
          <w:rFonts w:hint="eastAsia"/>
        </w:rPr>
        <w:t xml:space="preserve">    D</w:t>
      </w:r>
      <w:r>
        <w:rPr>
          <w:rFonts w:hint="eastAsia"/>
        </w:rPr>
        <w:t>、数字证书</w:t>
      </w:r>
    </w:p>
    <w:p w:rsidR="00F814E2" w:rsidRDefault="00F814E2" w:rsidP="004F0CE8">
      <w:pPr>
        <w:spacing w:line="360" w:lineRule="auto"/>
        <w:ind w:firstLine="420"/>
        <w:jc w:val="left"/>
      </w:pPr>
      <w:r>
        <w:rPr>
          <w:rFonts w:hint="eastAsia"/>
        </w:rPr>
        <w:t>453</w:t>
      </w:r>
      <w:r>
        <w:rPr>
          <w:rFonts w:hint="eastAsia"/>
        </w:rPr>
        <w:t>、公钥加密体制中，没有公开的是（</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、明文</w:t>
      </w:r>
      <w:r>
        <w:rPr>
          <w:rFonts w:hint="eastAsia"/>
        </w:rPr>
        <w:t xml:space="preserve">    B</w:t>
      </w:r>
      <w:r>
        <w:rPr>
          <w:rFonts w:hint="eastAsia"/>
        </w:rPr>
        <w:t>、密文</w:t>
      </w:r>
      <w:r>
        <w:rPr>
          <w:rFonts w:hint="eastAsia"/>
        </w:rPr>
        <w:t xml:space="preserve">    C</w:t>
      </w:r>
      <w:r>
        <w:rPr>
          <w:rFonts w:hint="eastAsia"/>
        </w:rPr>
        <w:t>、公钥</w:t>
      </w:r>
      <w:r>
        <w:rPr>
          <w:rFonts w:hint="eastAsia"/>
        </w:rPr>
        <w:t xml:space="preserve">    D</w:t>
      </w:r>
      <w:r>
        <w:rPr>
          <w:rFonts w:hint="eastAsia"/>
        </w:rPr>
        <w:t>、算法</w:t>
      </w:r>
    </w:p>
    <w:p w:rsidR="00F814E2" w:rsidRDefault="00F814E2" w:rsidP="004F0CE8">
      <w:pPr>
        <w:spacing w:line="360" w:lineRule="auto"/>
        <w:ind w:firstLine="420"/>
        <w:jc w:val="left"/>
      </w:pPr>
      <w:r>
        <w:rPr>
          <w:rFonts w:hint="eastAsia"/>
        </w:rPr>
        <w:t>454</w:t>
      </w:r>
      <w:r>
        <w:rPr>
          <w:rFonts w:hint="eastAsia"/>
        </w:rPr>
        <w:t>、公钥证书提供了一种系统的、可扩展的、统一的（</w:t>
      </w:r>
      <w:r>
        <w:rPr>
          <w:rFonts w:hint="eastAsia"/>
        </w:rPr>
        <w:t>A</w:t>
      </w:r>
      <w:r>
        <w:rPr>
          <w:rFonts w:hint="eastAsia"/>
        </w:rPr>
        <w:t>）。</w:t>
      </w:r>
    </w:p>
    <w:p w:rsidR="00F814E2" w:rsidRDefault="00F814E2" w:rsidP="004F0CE8">
      <w:pPr>
        <w:spacing w:line="360" w:lineRule="auto"/>
        <w:ind w:firstLine="420"/>
        <w:jc w:val="left"/>
      </w:pPr>
      <w:r>
        <w:rPr>
          <w:rFonts w:hint="eastAsia"/>
        </w:rPr>
        <w:lastRenderedPageBreak/>
        <w:t>A</w:t>
      </w:r>
      <w:r>
        <w:rPr>
          <w:rFonts w:hint="eastAsia"/>
        </w:rPr>
        <w:t>、公钥分发方案</w:t>
      </w:r>
      <w:r>
        <w:rPr>
          <w:rFonts w:hint="eastAsia"/>
        </w:rPr>
        <w:t xml:space="preserve">    B</w:t>
      </w:r>
      <w:r>
        <w:rPr>
          <w:rFonts w:hint="eastAsia"/>
        </w:rPr>
        <w:t>、实现不可否认方案</w:t>
      </w:r>
      <w:r>
        <w:rPr>
          <w:rFonts w:hint="eastAsia"/>
        </w:rPr>
        <w:t xml:space="preserve">    </w:t>
      </w:r>
    </w:p>
    <w:p w:rsidR="00F814E2" w:rsidRDefault="00F814E2" w:rsidP="004F0CE8">
      <w:pPr>
        <w:spacing w:line="360" w:lineRule="auto"/>
        <w:ind w:firstLine="420"/>
        <w:jc w:val="left"/>
      </w:pPr>
      <w:r>
        <w:rPr>
          <w:rFonts w:hint="eastAsia"/>
        </w:rPr>
        <w:t>C</w:t>
      </w:r>
      <w:r>
        <w:rPr>
          <w:rFonts w:hint="eastAsia"/>
        </w:rPr>
        <w:t>、对称密钥分发方案</w:t>
      </w:r>
      <w:r>
        <w:rPr>
          <w:rFonts w:hint="eastAsia"/>
        </w:rPr>
        <w:t xml:space="preserve">    D</w:t>
      </w:r>
      <w:r>
        <w:rPr>
          <w:rFonts w:hint="eastAsia"/>
        </w:rPr>
        <w:t>、保证数据完整性方案</w:t>
      </w:r>
    </w:p>
    <w:p w:rsidR="00F814E2" w:rsidRDefault="00F814E2" w:rsidP="004F0CE8">
      <w:pPr>
        <w:spacing w:line="360" w:lineRule="auto"/>
        <w:ind w:firstLine="420"/>
        <w:jc w:val="left"/>
      </w:pPr>
      <w:r>
        <w:rPr>
          <w:rFonts w:hint="eastAsia"/>
        </w:rPr>
        <w:t>455</w:t>
      </w:r>
      <w:r>
        <w:rPr>
          <w:rFonts w:hint="eastAsia"/>
        </w:rPr>
        <w:t>、关于</w:t>
      </w:r>
      <w:r>
        <w:rPr>
          <w:rFonts w:hint="eastAsia"/>
        </w:rPr>
        <w:t>CA</w:t>
      </w:r>
      <w:r>
        <w:rPr>
          <w:rFonts w:hint="eastAsia"/>
        </w:rPr>
        <w:t>和数字证书的关系，以下说法不正确的是（</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、数字证书是保证双方之间的通讯安全的垫子信任关系，它由</w:t>
      </w:r>
      <w:r>
        <w:rPr>
          <w:rFonts w:hint="eastAsia"/>
        </w:rPr>
        <w:t>CA</w:t>
      </w:r>
      <w:r>
        <w:rPr>
          <w:rFonts w:hint="eastAsia"/>
        </w:rPr>
        <w:t>签发</w:t>
      </w:r>
    </w:p>
    <w:p w:rsidR="00F814E2" w:rsidRDefault="00F814E2" w:rsidP="004F0CE8">
      <w:pPr>
        <w:spacing w:line="360" w:lineRule="auto"/>
        <w:ind w:firstLine="420"/>
        <w:jc w:val="left"/>
      </w:pPr>
      <w:r>
        <w:rPr>
          <w:rFonts w:hint="eastAsia"/>
        </w:rPr>
        <w:t>B</w:t>
      </w:r>
      <w:r>
        <w:rPr>
          <w:rFonts w:hint="eastAsia"/>
        </w:rPr>
        <w:t>、数字证书一般依靠</w:t>
      </w:r>
      <w:r>
        <w:rPr>
          <w:rFonts w:hint="eastAsia"/>
        </w:rPr>
        <w:t>CA</w:t>
      </w:r>
      <w:r>
        <w:rPr>
          <w:rFonts w:hint="eastAsia"/>
        </w:rPr>
        <w:t>中心的对称密钥机制来实现</w:t>
      </w:r>
    </w:p>
    <w:p w:rsidR="00F814E2" w:rsidRDefault="00F814E2" w:rsidP="004F0CE8">
      <w:pPr>
        <w:spacing w:line="360" w:lineRule="auto"/>
        <w:ind w:firstLine="420"/>
        <w:jc w:val="left"/>
      </w:pPr>
      <w:r>
        <w:rPr>
          <w:rFonts w:hint="eastAsia"/>
        </w:rPr>
        <w:t>C</w:t>
      </w:r>
      <w:r>
        <w:rPr>
          <w:rFonts w:hint="eastAsia"/>
        </w:rPr>
        <w:t>、在电子交易中，数字证书可以用于表明参与方的身份</w:t>
      </w:r>
    </w:p>
    <w:p w:rsidR="00F814E2" w:rsidRDefault="00F814E2" w:rsidP="004F0CE8">
      <w:pPr>
        <w:spacing w:line="360" w:lineRule="auto"/>
        <w:ind w:firstLine="420"/>
        <w:jc w:val="left"/>
      </w:pPr>
      <w:r>
        <w:rPr>
          <w:rFonts w:hint="eastAsia"/>
        </w:rPr>
        <w:t>D</w:t>
      </w:r>
      <w:r>
        <w:rPr>
          <w:rFonts w:hint="eastAsia"/>
        </w:rPr>
        <w:t>、数字证书能以一种不能被假冒的方式证明证书持有人身份</w:t>
      </w:r>
    </w:p>
    <w:p w:rsidR="00F814E2" w:rsidRDefault="00F814E2" w:rsidP="004F0CE8">
      <w:pPr>
        <w:spacing w:line="360" w:lineRule="auto"/>
        <w:ind w:firstLine="420"/>
        <w:jc w:val="left"/>
      </w:pPr>
      <w:r>
        <w:rPr>
          <w:rFonts w:hint="eastAsia"/>
        </w:rPr>
        <w:t>456</w:t>
      </w:r>
      <w:r>
        <w:rPr>
          <w:rFonts w:hint="eastAsia"/>
        </w:rPr>
        <w:t>、关于数字签名说法正确的是（</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、数字签名的加密方法以目前的计算机的运算能力来破解是不现实的</w:t>
      </w:r>
    </w:p>
    <w:p w:rsidR="00F814E2" w:rsidRDefault="00F814E2" w:rsidP="004F0CE8">
      <w:pPr>
        <w:spacing w:line="360" w:lineRule="auto"/>
        <w:ind w:firstLine="420"/>
        <w:jc w:val="left"/>
      </w:pPr>
      <w:r>
        <w:rPr>
          <w:rFonts w:hint="eastAsia"/>
        </w:rPr>
        <w:t>B</w:t>
      </w:r>
      <w:r>
        <w:rPr>
          <w:rFonts w:hint="eastAsia"/>
        </w:rPr>
        <w:t>、采用数字签名，不能够保证信息自签发后到收到为止没有做过任何修改（能保证信息收到后没做个任何修改）</w:t>
      </w:r>
      <w:r>
        <w:rPr>
          <w:rFonts w:hint="eastAsia"/>
        </w:rPr>
        <w:t xml:space="preserve">    </w:t>
      </w:r>
    </w:p>
    <w:p w:rsidR="00F814E2" w:rsidRDefault="00F814E2" w:rsidP="004F0CE8">
      <w:pPr>
        <w:spacing w:line="360" w:lineRule="auto"/>
        <w:ind w:firstLine="420"/>
        <w:jc w:val="left"/>
      </w:pPr>
      <w:r>
        <w:rPr>
          <w:rFonts w:hint="eastAsia"/>
        </w:rPr>
        <w:t>C</w:t>
      </w:r>
      <w:r>
        <w:rPr>
          <w:rFonts w:hint="eastAsia"/>
        </w:rPr>
        <w:t>、采用数字签名，能够保证信息是有签名者自己签名发送的，但由于不是真实的签名，签名者容易否认（签名不容易否认）</w:t>
      </w:r>
      <w:r>
        <w:rPr>
          <w:rFonts w:hint="eastAsia"/>
        </w:rPr>
        <w:t xml:space="preserve">    </w:t>
      </w:r>
    </w:p>
    <w:p w:rsidR="00F814E2" w:rsidRDefault="00F814E2" w:rsidP="004F0CE8">
      <w:pPr>
        <w:spacing w:line="360" w:lineRule="auto"/>
        <w:ind w:firstLine="420"/>
        <w:jc w:val="left"/>
      </w:pPr>
      <w:r>
        <w:rPr>
          <w:rFonts w:hint="eastAsia"/>
        </w:rPr>
        <w:t>D</w:t>
      </w:r>
      <w:r>
        <w:rPr>
          <w:rFonts w:hint="eastAsia"/>
        </w:rPr>
        <w:t>、用户可以采用公钥对信息加以处理，形成数字签名（需使用私钥对信息加以处理）</w:t>
      </w:r>
    </w:p>
    <w:p w:rsidR="00F814E2" w:rsidRDefault="00F814E2" w:rsidP="004F0CE8">
      <w:pPr>
        <w:spacing w:line="360" w:lineRule="auto"/>
        <w:ind w:firstLine="420"/>
        <w:jc w:val="left"/>
      </w:pPr>
      <w:r>
        <w:rPr>
          <w:rFonts w:hint="eastAsia"/>
        </w:rPr>
        <w:t>457</w:t>
      </w:r>
      <w:r>
        <w:rPr>
          <w:rFonts w:hint="eastAsia"/>
        </w:rPr>
        <w:t>、基于私有密钥体制的信息认证方法采用的算法是（</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、素数检测</w:t>
      </w:r>
      <w:r>
        <w:rPr>
          <w:rFonts w:hint="eastAsia"/>
        </w:rPr>
        <w:t xml:space="preserve">    B</w:t>
      </w:r>
      <w:r>
        <w:rPr>
          <w:rFonts w:hint="eastAsia"/>
        </w:rPr>
        <w:t>、非对称算法</w:t>
      </w:r>
      <w:r>
        <w:rPr>
          <w:rFonts w:hint="eastAsia"/>
        </w:rPr>
        <w:t xml:space="preserve">    C</w:t>
      </w:r>
      <w:r>
        <w:rPr>
          <w:rFonts w:hint="eastAsia"/>
        </w:rPr>
        <w:t>、</w:t>
      </w:r>
      <w:r>
        <w:rPr>
          <w:rFonts w:hint="eastAsia"/>
        </w:rPr>
        <w:t>RSA</w:t>
      </w:r>
      <w:r>
        <w:rPr>
          <w:rFonts w:hint="eastAsia"/>
        </w:rPr>
        <w:t>算法</w:t>
      </w:r>
      <w:r>
        <w:rPr>
          <w:rFonts w:hint="eastAsia"/>
        </w:rPr>
        <w:t xml:space="preserve">    D</w:t>
      </w:r>
      <w:r>
        <w:rPr>
          <w:rFonts w:hint="eastAsia"/>
        </w:rPr>
        <w:t>、对称加密算法</w:t>
      </w:r>
    </w:p>
    <w:p w:rsidR="00F814E2" w:rsidRDefault="00F814E2" w:rsidP="004F0CE8">
      <w:pPr>
        <w:spacing w:line="360" w:lineRule="auto"/>
        <w:ind w:firstLine="420"/>
        <w:jc w:val="left"/>
      </w:pPr>
      <w:r>
        <w:rPr>
          <w:rFonts w:hint="eastAsia"/>
        </w:rPr>
        <w:t>458</w:t>
      </w:r>
      <w:r>
        <w:rPr>
          <w:rFonts w:hint="eastAsia"/>
        </w:rPr>
        <w:t>、加密技术不能实现（</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、数据信息的完整性</w:t>
      </w:r>
      <w:r>
        <w:rPr>
          <w:rFonts w:hint="eastAsia"/>
        </w:rPr>
        <w:t xml:space="preserve">    B</w:t>
      </w:r>
      <w:r>
        <w:rPr>
          <w:rFonts w:hint="eastAsia"/>
        </w:rPr>
        <w:t>、基于密码技术的身份认证</w:t>
      </w:r>
      <w:r>
        <w:rPr>
          <w:rFonts w:hint="eastAsia"/>
        </w:rPr>
        <w:t xml:space="preserve">    C</w:t>
      </w:r>
      <w:r>
        <w:rPr>
          <w:rFonts w:hint="eastAsia"/>
        </w:rPr>
        <w:t>、机密文件加密</w:t>
      </w:r>
      <w:r>
        <w:rPr>
          <w:rFonts w:hint="eastAsia"/>
        </w:rPr>
        <w:t xml:space="preserve">    D</w:t>
      </w:r>
      <w:r>
        <w:rPr>
          <w:rFonts w:hint="eastAsia"/>
        </w:rPr>
        <w:t>基于</w:t>
      </w:r>
      <w:r>
        <w:rPr>
          <w:rFonts w:hint="eastAsia"/>
        </w:rPr>
        <w:t>IP</w:t>
      </w:r>
      <w:r>
        <w:rPr>
          <w:rFonts w:hint="eastAsia"/>
        </w:rPr>
        <w:t>头信息的包过滤</w:t>
      </w:r>
    </w:p>
    <w:p w:rsidR="00F814E2" w:rsidRDefault="00F814E2" w:rsidP="004F0CE8">
      <w:pPr>
        <w:spacing w:line="360" w:lineRule="auto"/>
        <w:ind w:firstLine="420"/>
        <w:jc w:val="left"/>
      </w:pPr>
      <w:r>
        <w:rPr>
          <w:rFonts w:hint="eastAsia"/>
        </w:rPr>
        <w:t>459</w:t>
      </w:r>
      <w:r>
        <w:rPr>
          <w:rFonts w:hint="eastAsia"/>
        </w:rPr>
        <w:t>、加密技术不能提供以下哪种安全服务？（</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、鉴别</w:t>
      </w:r>
      <w:r>
        <w:rPr>
          <w:rFonts w:hint="eastAsia"/>
        </w:rPr>
        <w:t xml:space="preserve">    B</w:t>
      </w:r>
      <w:r>
        <w:rPr>
          <w:rFonts w:hint="eastAsia"/>
        </w:rPr>
        <w:t>、机密性</w:t>
      </w:r>
      <w:r>
        <w:rPr>
          <w:rFonts w:hint="eastAsia"/>
        </w:rPr>
        <w:t xml:space="preserve">    C</w:t>
      </w:r>
      <w:r>
        <w:rPr>
          <w:rFonts w:hint="eastAsia"/>
        </w:rPr>
        <w:t>、完整性</w:t>
      </w:r>
      <w:r>
        <w:rPr>
          <w:rFonts w:hint="eastAsia"/>
        </w:rPr>
        <w:t xml:space="preserve">    D</w:t>
      </w:r>
      <w:r>
        <w:rPr>
          <w:rFonts w:hint="eastAsia"/>
        </w:rPr>
        <w:t>可用性</w:t>
      </w:r>
    </w:p>
    <w:p w:rsidR="00F814E2" w:rsidRDefault="00F814E2" w:rsidP="004F0CE8">
      <w:pPr>
        <w:spacing w:line="360" w:lineRule="auto"/>
        <w:ind w:firstLine="420"/>
        <w:jc w:val="left"/>
      </w:pPr>
      <w:r>
        <w:rPr>
          <w:rFonts w:hint="eastAsia"/>
        </w:rPr>
        <w:t>460</w:t>
      </w:r>
      <w:r>
        <w:rPr>
          <w:rFonts w:hint="eastAsia"/>
        </w:rPr>
        <w:t>、加密有对称密钥加密、非对称密钥加密两种，数字签名采用的是（</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、对称密钥加密</w:t>
      </w:r>
      <w:r>
        <w:rPr>
          <w:rFonts w:hint="eastAsia"/>
        </w:rPr>
        <w:t xml:space="preserve">    B</w:t>
      </w:r>
      <w:r>
        <w:rPr>
          <w:rFonts w:hint="eastAsia"/>
        </w:rPr>
        <w:t>、非对称密钥加密</w:t>
      </w:r>
      <w:r>
        <w:rPr>
          <w:rFonts w:hint="eastAsia"/>
        </w:rPr>
        <w:t xml:space="preserve">    C</w:t>
      </w:r>
      <w:r>
        <w:rPr>
          <w:rFonts w:hint="eastAsia"/>
        </w:rPr>
        <w:t>、</w:t>
      </w:r>
      <w:r>
        <w:rPr>
          <w:rFonts w:hint="eastAsia"/>
        </w:rPr>
        <w:t xml:space="preserve">    D</w:t>
      </w:r>
    </w:p>
    <w:p w:rsidR="00F814E2" w:rsidRDefault="00F814E2" w:rsidP="004F0CE8">
      <w:pPr>
        <w:spacing w:line="360" w:lineRule="auto"/>
        <w:ind w:firstLine="420"/>
        <w:jc w:val="left"/>
      </w:pPr>
      <w:r>
        <w:rPr>
          <w:rFonts w:hint="eastAsia"/>
        </w:rPr>
        <w:t>461</w:t>
      </w:r>
      <w:r>
        <w:rPr>
          <w:rFonts w:hint="eastAsia"/>
        </w:rPr>
        <w:t>、假设使用一种加密算法，它的加密方法很简单：将每一个字母加</w:t>
      </w:r>
      <w:r>
        <w:rPr>
          <w:rFonts w:hint="eastAsia"/>
        </w:rPr>
        <w:t>5</w:t>
      </w:r>
      <w:r>
        <w:rPr>
          <w:rFonts w:hint="eastAsia"/>
        </w:rPr>
        <w:t>，即</w:t>
      </w:r>
      <w:r>
        <w:rPr>
          <w:rFonts w:hint="eastAsia"/>
        </w:rPr>
        <w:t>a</w:t>
      </w:r>
      <w:r>
        <w:rPr>
          <w:rFonts w:hint="eastAsia"/>
        </w:rPr>
        <w:t>加密成</w:t>
      </w:r>
      <w:r>
        <w:rPr>
          <w:rFonts w:hint="eastAsia"/>
        </w:rPr>
        <w:t>f</w:t>
      </w:r>
      <w:r>
        <w:rPr>
          <w:rFonts w:hint="eastAsia"/>
        </w:rPr>
        <w:t>。这种算法的密钥就是</w:t>
      </w:r>
      <w:r>
        <w:rPr>
          <w:rFonts w:hint="eastAsia"/>
        </w:rPr>
        <w:t>5</w:t>
      </w:r>
      <w:r>
        <w:rPr>
          <w:rFonts w:hint="eastAsia"/>
        </w:rPr>
        <w:t>，那么它属于（</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、对称加密技术</w:t>
      </w:r>
      <w:r>
        <w:rPr>
          <w:rFonts w:hint="eastAsia"/>
        </w:rPr>
        <w:t xml:space="preserve">    B</w:t>
      </w:r>
      <w:r>
        <w:rPr>
          <w:rFonts w:hint="eastAsia"/>
        </w:rPr>
        <w:t>、分组加密技术</w:t>
      </w:r>
      <w:r>
        <w:rPr>
          <w:rFonts w:hint="eastAsia"/>
        </w:rPr>
        <w:t xml:space="preserve">    C</w:t>
      </w:r>
      <w:r>
        <w:rPr>
          <w:rFonts w:hint="eastAsia"/>
        </w:rPr>
        <w:t>、公钥加密技术</w:t>
      </w:r>
      <w:r>
        <w:rPr>
          <w:rFonts w:hint="eastAsia"/>
        </w:rPr>
        <w:t xml:space="preserve">    D</w:t>
      </w:r>
      <w:r>
        <w:rPr>
          <w:rFonts w:hint="eastAsia"/>
        </w:rPr>
        <w:t>、单项函数密码技术</w:t>
      </w:r>
    </w:p>
    <w:p w:rsidR="00F814E2" w:rsidRDefault="00F814E2" w:rsidP="004F0CE8">
      <w:pPr>
        <w:spacing w:line="360" w:lineRule="auto"/>
        <w:ind w:firstLine="420"/>
        <w:jc w:val="left"/>
      </w:pPr>
      <w:r>
        <w:rPr>
          <w:rFonts w:hint="eastAsia"/>
        </w:rPr>
        <w:t>462</w:t>
      </w:r>
      <w:r>
        <w:rPr>
          <w:rFonts w:hint="eastAsia"/>
        </w:rPr>
        <w:t>、就是通过使用公开密钥技术和数字证书等来提供网络信息安全服务的基础平台。（</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、公开密钥体制</w:t>
      </w:r>
      <w:r>
        <w:rPr>
          <w:rFonts w:hint="eastAsia"/>
        </w:rPr>
        <w:t xml:space="preserve">    B</w:t>
      </w:r>
      <w:r>
        <w:rPr>
          <w:rFonts w:hint="eastAsia"/>
        </w:rPr>
        <w:t>、对称加密体制</w:t>
      </w:r>
      <w:r>
        <w:rPr>
          <w:rFonts w:hint="eastAsia"/>
        </w:rPr>
        <w:t xml:space="preserve">    C</w:t>
      </w:r>
      <w:r>
        <w:rPr>
          <w:rFonts w:hint="eastAsia"/>
        </w:rPr>
        <w:t>、</w:t>
      </w:r>
      <w:r>
        <w:rPr>
          <w:rFonts w:hint="eastAsia"/>
        </w:rPr>
        <w:t>PKI</w:t>
      </w:r>
      <w:r>
        <w:rPr>
          <w:rFonts w:hint="eastAsia"/>
        </w:rPr>
        <w:t>（公开密钥基础设施）</w:t>
      </w:r>
      <w:r>
        <w:rPr>
          <w:rFonts w:hint="eastAsia"/>
        </w:rPr>
        <w:t xml:space="preserve">   D</w:t>
      </w:r>
      <w:r>
        <w:rPr>
          <w:rFonts w:hint="eastAsia"/>
        </w:rPr>
        <w:t>、数字</w:t>
      </w:r>
      <w:r>
        <w:rPr>
          <w:rFonts w:hint="eastAsia"/>
        </w:rPr>
        <w:lastRenderedPageBreak/>
        <w:t>签名</w:t>
      </w:r>
    </w:p>
    <w:p w:rsidR="00F814E2" w:rsidRDefault="00F814E2" w:rsidP="004F0CE8">
      <w:pPr>
        <w:spacing w:line="360" w:lineRule="auto"/>
        <w:ind w:firstLine="420"/>
        <w:jc w:val="left"/>
      </w:pPr>
      <w:r>
        <w:rPr>
          <w:rFonts w:hint="eastAsia"/>
        </w:rPr>
        <w:t>463</w:t>
      </w:r>
      <w:r>
        <w:rPr>
          <w:rFonts w:hint="eastAsia"/>
        </w:rPr>
        <w:t>、利用非对称密钥体制实现加密通信时，若</w:t>
      </w:r>
      <w:r>
        <w:rPr>
          <w:rFonts w:hint="eastAsia"/>
        </w:rPr>
        <w:t>A</w:t>
      </w:r>
      <w:r>
        <w:rPr>
          <w:rFonts w:hint="eastAsia"/>
        </w:rPr>
        <w:t>要向</w:t>
      </w:r>
      <w:r>
        <w:rPr>
          <w:rFonts w:hint="eastAsia"/>
        </w:rPr>
        <w:t>B</w:t>
      </w:r>
      <w:r>
        <w:rPr>
          <w:rFonts w:hint="eastAsia"/>
        </w:rPr>
        <w:t>发送加密信息，则该加密信息应该使用（</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A</w:t>
      </w:r>
      <w:r>
        <w:rPr>
          <w:rFonts w:hint="eastAsia"/>
        </w:rPr>
        <w:t>的公钥加密</w:t>
      </w:r>
      <w:r>
        <w:rPr>
          <w:rFonts w:hint="eastAsia"/>
        </w:rPr>
        <w:t xml:space="preserve">   B</w:t>
      </w:r>
      <w:r>
        <w:rPr>
          <w:rFonts w:hint="eastAsia"/>
        </w:rPr>
        <w:t>、</w:t>
      </w:r>
      <w:r>
        <w:rPr>
          <w:rFonts w:hint="eastAsia"/>
        </w:rPr>
        <w:t>B</w:t>
      </w:r>
      <w:r>
        <w:rPr>
          <w:rFonts w:hint="eastAsia"/>
        </w:rPr>
        <w:t>的公钥加密</w:t>
      </w:r>
      <w:r>
        <w:rPr>
          <w:rFonts w:hint="eastAsia"/>
        </w:rPr>
        <w:t xml:space="preserve">    C</w:t>
      </w:r>
      <w:r>
        <w:rPr>
          <w:rFonts w:hint="eastAsia"/>
        </w:rPr>
        <w:t>、</w:t>
      </w:r>
      <w:r>
        <w:rPr>
          <w:rFonts w:hint="eastAsia"/>
        </w:rPr>
        <w:t>A</w:t>
      </w:r>
      <w:r>
        <w:rPr>
          <w:rFonts w:hint="eastAsia"/>
        </w:rPr>
        <w:t>的私钥加密</w:t>
      </w:r>
      <w:r>
        <w:rPr>
          <w:rFonts w:hint="eastAsia"/>
        </w:rPr>
        <w:t xml:space="preserve">    D</w:t>
      </w:r>
      <w:r>
        <w:rPr>
          <w:rFonts w:hint="eastAsia"/>
        </w:rPr>
        <w:t>、</w:t>
      </w:r>
      <w:r>
        <w:rPr>
          <w:rFonts w:hint="eastAsia"/>
        </w:rPr>
        <w:t>B</w:t>
      </w:r>
      <w:r>
        <w:rPr>
          <w:rFonts w:hint="eastAsia"/>
        </w:rPr>
        <w:t>的私钥加密</w:t>
      </w:r>
    </w:p>
    <w:p w:rsidR="00F814E2" w:rsidRDefault="00F814E2" w:rsidP="004F0CE8">
      <w:pPr>
        <w:spacing w:line="360" w:lineRule="auto"/>
        <w:ind w:firstLine="420"/>
        <w:jc w:val="left"/>
      </w:pPr>
      <w:r>
        <w:rPr>
          <w:rFonts w:hint="eastAsia"/>
        </w:rPr>
        <w:t>464</w:t>
      </w:r>
      <w:r>
        <w:rPr>
          <w:rFonts w:hint="eastAsia"/>
        </w:rPr>
        <w:t>、利用物理设备将各类型的无法预测的输入集中起来生成随机数的设备是（</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、随机数生成器</w:t>
      </w:r>
      <w:r>
        <w:rPr>
          <w:rFonts w:hint="eastAsia"/>
        </w:rPr>
        <w:t xml:space="preserve">   B</w:t>
      </w:r>
      <w:r>
        <w:rPr>
          <w:rFonts w:hint="eastAsia"/>
        </w:rPr>
        <w:t>、伪随机数生成器</w:t>
      </w:r>
      <w:r>
        <w:rPr>
          <w:rFonts w:hint="eastAsia"/>
        </w:rPr>
        <w:t xml:space="preserve">    C</w:t>
      </w:r>
      <w:r>
        <w:rPr>
          <w:rFonts w:hint="eastAsia"/>
        </w:rPr>
        <w:t>、中央处理</w:t>
      </w:r>
      <w:r>
        <w:rPr>
          <w:rFonts w:hint="eastAsia"/>
        </w:rPr>
        <w:t xml:space="preserve">    D</w:t>
      </w:r>
      <w:r>
        <w:rPr>
          <w:rFonts w:hint="eastAsia"/>
        </w:rPr>
        <w:t>、非易失存储</w:t>
      </w:r>
    </w:p>
    <w:p w:rsidR="00F814E2" w:rsidRDefault="00F814E2" w:rsidP="004F0CE8">
      <w:pPr>
        <w:spacing w:line="360" w:lineRule="auto"/>
        <w:ind w:firstLine="420"/>
        <w:jc w:val="left"/>
      </w:pPr>
      <w:r>
        <w:rPr>
          <w:rFonts w:hint="eastAsia"/>
        </w:rPr>
        <w:t>465</w:t>
      </w:r>
      <w:r>
        <w:rPr>
          <w:rFonts w:hint="eastAsia"/>
        </w:rPr>
        <w:t>、链路加密要求必须先对链路两端的加密设备进行（</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、异步</w:t>
      </w:r>
      <w:r>
        <w:rPr>
          <w:rFonts w:hint="eastAsia"/>
        </w:rPr>
        <w:t xml:space="preserve">    B</w:t>
      </w:r>
      <w:r>
        <w:rPr>
          <w:rFonts w:hint="eastAsia"/>
        </w:rPr>
        <w:t>、重传</w:t>
      </w:r>
      <w:r>
        <w:rPr>
          <w:rFonts w:hint="eastAsia"/>
        </w:rPr>
        <w:t xml:space="preserve">    C</w:t>
      </w:r>
      <w:r>
        <w:rPr>
          <w:rFonts w:hint="eastAsia"/>
        </w:rPr>
        <w:t>、同步</w:t>
      </w:r>
      <w:r>
        <w:rPr>
          <w:rFonts w:hint="eastAsia"/>
        </w:rPr>
        <w:t xml:space="preserve">    D</w:t>
      </w:r>
      <w:r>
        <w:rPr>
          <w:rFonts w:hint="eastAsia"/>
        </w:rPr>
        <w:t>、备份</w:t>
      </w:r>
    </w:p>
    <w:p w:rsidR="00F814E2" w:rsidRDefault="00F814E2" w:rsidP="004F0CE8">
      <w:pPr>
        <w:spacing w:line="360" w:lineRule="auto"/>
        <w:ind w:firstLine="420"/>
        <w:jc w:val="left"/>
      </w:pPr>
      <w:r>
        <w:rPr>
          <w:rFonts w:hint="eastAsia"/>
        </w:rPr>
        <w:t>466</w:t>
      </w:r>
      <w:r>
        <w:rPr>
          <w:rFonts w:hint="eastAsia"/>
        </w:rPr>
        <w:t>、密码处理依靠使用密钥，密钥是密码系统里的最重要因素。以下哪一个密钥算法在加密数据与解密时使用相同的密钥？（</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、对称的公钥算法</w:t>
      </w:r>
      <w:r>
        <w:rPr>
          <w:rFonts w:hint="eastAsia"/>
        </w:rPr>
        <w:t xml:space="preserve">    B</w:t>
      </w:r>
      <w:r>
        <w:rPr>
          <w:rFonts w:hint="eastAsia"/>
        </w:rPr>
        <w:t>、非对称私钥算法</w:t>
      </w:r>
      <w:r>
        <w:rPr>
          <w:rFonts w:hint="eastAsia"/>
        </w:rPr>
        <w:t xml:space="preserve">    C</w:t>
      </w:r>
      <w:r>
        <w:rPr>
          <w:rFonts w:hint="eastAsia"/>
        </w:rPr>
        <w:t>、对称密钥算法</w:t>
      </w:r>
      <w:r>
        <w:rPr>
          <w:rFonts w:hint="eastAsia"/>
        </w:rPr>
        <w:t xml:space="preserve">    D</w:t>
      </w:r>
      <w:r>
        <w:rPr>
          <w:rFonts w:hint="eastAsia"/>
        </w:rPr>
        <w:t>、非对称密钥算法</w:t>
      </w:r>
    </w:p>
    <w:p w:rsidR="00F814E2" w:rsidRDefault="00F814E2" w:rsidP="004F0CE8">
      <w:pPr>
        <w:spacing w:line="360" w:lineRule="auto"/>
        <w:ind w:firstLine="420"/>
        <w:jc w:val="left"/>
      </w:pPr>
      <w:r>
        <w:rPr>
          <w:rFonts w:hint="eastAsia"/>
        </w:rPr>
        <w:t>467</w:t>
      </w:r>
      <w:r>
        <w:rPr>
          <w:rFonts w:hint="eastAsia"/>
        </w:rPr>
        <w:t>、密码分析的目的是什么？（</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、确定加密算法的强度</w:t>
      </w:r>
      <w:r>
        <w:rPr>
          <w:rFonts w:hint="eastAsia"/>
        </w:rPr>
        <w:t xml:space="preserve">    B</w:t>
      </w:r>
      <w:r>
        <w:rPr>
          <w:rFonts w:hint="eastAsia"/>
        </w:rPr>
        <w:t>、增加加密算法的代替功能</w:t>
      </w:r>
      <w:r>
        <w:rPr>
          <w:rFonts w:hint="eastAsia"/>
        </w:rPr>
        <w:t xml:space="preserve">    </w:t>
      </w:r>
    </w:p>
    <w:p w:rsidR="00F814E2" w:rsidRDefault="00F814E2" w:rsidP="004F0CE8">
      <w:pPr>
        <w:spacing w:line="360" w:lineRule="auto"/>
        <w:ind w:firstLine="420"/>
        <w:jc w:val="left"/>
      </w:pPr>
      <w:r>
        <w:rPr>
          <w:rFonts w:hint="eastAsia"/>
        </w:rPr>
        <w:t>C</w:t>
      </w:r>
      <w:r>
        <w:rPr>
          <w:rFonts w:hint="eastAsia"/>
        </w:rPr>
        <w:t>、减少加密算法的换为功能</w:t>
      </w:r>
      <w:r>
        <w:rPr>
          <w:rFonts w:hint="eastAsia"/>
        </w:rPr>
        <w:t xml:space="preserve">    D</w:t>
      </w:r>
      <w:r>
        <w:rPr>
          <w:rFonts w:hint="eastAsia"/>
        </w:rPr>
        <w:t>、确定所使用的换位</w:t>
      </w:r>
    </w:p>
    <w:p w:rsidR="00F814E2" w:rsidRDefault="00F814E2" w:rsidP="004F0CE8">
      <w:pPr>
        <w:spacing w:line="360" w:lineRule="auto"/>
        <w:ind w:firstLine="420"/>
        <w:jc w:val="left"/>
      </w:pPr>
      <w:r>
        <w:rPr>
          <w:rFonts w:hint="eastAsia"/>
        </w:rPr>
        <w:t>468</w:t>
      </w:r>
      <w:r>
        <w:rPr>
          <w:rFonts w:hint="eastAsia"/>
        </w:rPr>
        <w:t>、请从下列各项中选出不是</w:t>
      </w:r>
      <w:r>
        <w:rPr>
          <w:rFonts w:hint="eastAsia"/>
        </w:rPr>
        <w:t>HASH</w:t>
      </w:r>
      <w:r>
        <w:rPr>
          <w:rFonts w:hint="eastAsia"/>
        </w:rPr>
        <w:t>函数算法的一项。（</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MD5    B</w:t>
      </w:r>
      <w:r>
        <w:rPr>
          <w:rFonts w:hint="eastAsia"/>
        </w:rPr>
        <w:t>、</w:t>
      </w:r>
      <w:r>
        <w:rPr>
          <w:rFonts w:hint="eastAsia"/>
        </w:rPr>
        <w:t>SHA    C</w:t>
      </w:r>
      <w:r>
        <w:rPr>
          <w:rFonts w:hint="eastAsia"/>
        </w:rPr>
        <w:t>、</w:t>
      </w:r>
      <w:r>
        <w:rPr>
          <w:rFonts w:hint="eastAsia"/>
        </w:rPr>
        <w:t>HMAC    D</w:t>
      </w:r>
      <w:r>
        <w:rPr>
          <w:rFonts w:hint="eastAsia"/>
        </w:rPr>
        <w:t>、</w:t>
      </w:r>
      <w:r>
        <w:rPr>
          <w:rFonts w:hint="eastAsia"/>
        </w:rPr>
        <w:t>MMAC</w:t>
      </w:r>
    </w:p>
    <w:p w:rsidR="00F814E2" w:rsidRDefault="00F814E2" w:rsidP="004F0CE8">
      <w:pPr>
        <w:spacing w:line="360" w:lineRule="auto"/>
        <w:ind w:firstLine="420"/>
        <w:jc w:val="left"/>
      </w:pPr>
      <w:r>
        <w:rPr>
          <w:rFonts w:hint="eastAsia"/>
        </w:rPr>
        <w:t>469</w:t>
      </w:r>
      <w:r>
        <w:rPr>
          <w:rFonts w:hint="eastAsia"/>
        </w:rPr>
        <w:t>、如今，</w:t>
      </w:r>
      <w:r>
        <w:rPr>
          <w:rFonts w:hint="eastAsia"/>
        </w:rPr>
        <w:t>DES</w:t>
      </w:r>
      <w:r>
        <w:rPr>
          <w:rFonts w:hint="eastAsia"/>
        </w:rPr>
        <w:t>加密算法面临的问题是（</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、密钥太短，已经能被现代计算机暴力破解</w:t>
      </w:r>
      <w:r>
        <w:rPr>
          <w:rFonts w:hint="eastAsia"/>
        </w:rPr>
        <w:t xml:space="preserve">    B</w:t>
      </w:r>
      <w:r>
        <w:rPr>
          <w:rFonts w:hint="eastAsia"/>
        </w:rPr>
        <w:t>、加密算法有漏洞，在数学上已被破解</w:t>
      </w:r>
      <w:r>
        <w:rPr>
          <w:rFonts w:hint="eastAsia"/>
        </w:rPr>
        <w:t xml:space="preserve">    C</w:t>
      </w:r>
      <w:r>
        <w:rPr>
          <w:rFonts w:hint="eastAsia"/>
        </w:rPr>
        <w:t>、留有后门，可能泄露部分信息</w:t>
      </w:r>
      <w:r>
        <w:rPr>
          <w:rFonts w:hint="eastAsia"/>
        </w:rPr>
        <w:t xml:space="preserve">    D</w:t>
      </w:r>
      <w:r>
        <w:rPr>
          <w:rFonts w:hint="eastAsia"/>
        </w:rPr>
        <w:t>、算法过于陈旧，已经有更好的替代方案</w:t>
      </w:r>
    </w:p>
    <w:p w:rsidR="00F814E2" w:rsidRDefault="00F814E2" w:rsidP="004F0CE8">
      <w:pPr>
        <w:spacing w:line="360" w:lineRule="auto"/>
        <w:ind w:firstLine="420"/>
        <w:jc w:val="left"/>
      </w:pPr>
      <w:r>
        <w:rPr>
          <w:rFonts w:hint="eastAsia"/>
        </w:rPr>
        <w:t>470</w:t>
      </w:r>
      <w:r>
        <w:rPr>
          <w:rFonts w:hint="eastAsia"/>
        </w:rPr>
        <w:t>、若单项散列函数的输入串有很小的变化，则输出串（</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、可能有很大的变化</w:t>
      </w:r>
      <w:r>
        <w:rPr>
          <w:rFonts w:hint="eastAsia"/>
        </w:rPr>
        <w:t xml:space="preserve">    B</w:t>
      </w:r>
      <w:r>
        <w:rPr>
          <w:rFonts w:hint="eastAsia"/>
        </w:rPr>
        <w:t>、一定有很大的变化</w:t>
      </w:r>
      <w:r>
        <w:rPr>
          <w:rFonts w:hint="eastAsia"/>
        </w:rPr>
        <w:t xml:space="preserve">    C</w:t>
      </w:r>
      <w:r>
        <w:rPr>
          <w:rFonts w:hint="eastAsia"/>
        </w:rPr>
        <w:t>、可能有很小的变化</w:t>
      </w:r>
      <w:r>
        <w:rPr>
          <w:rFonts w:hint="eastAsia"/>
        </w:rPr>
        <w:t xml:space="preserve">    D</w:t>
      </w:r>
      <w:r>
        <w:rPr>
          <w:rFonts w:hint="eastAsia"/>
        </w:rPr>
        <w:t>、一定有很小的变化</w:t>
      </w:r>
    </w:p>
    <w:p w:rsidR="00F814E2" w:rsidRDefault="00F814E2" w:rsidP="004F0CE8">
      <w:pPr>
        <w:spacing w:line="360" w:lineRule="auto"/>
        <w:ind w:firstLine="420"/>
        <w:jc w:val="left"/>
      </w:pPr>
      <w:r>
        <w:rPr>
          <w:rFonts w:hint="eastAsia"/>
        </w:rPr>
        <w:t>471</w:t>
      </w:r>
      <w:r>
        <w:rPr>
          <w:rFonts w:hint="eastAsia"/>
        </w:rPr>
        <w:t>、散列算法可以做哪些事？（</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、碰撞约束</w:t>
      </w:r>
      <w:r>
        <w:rPr>
          <w:rFonts w:hint="eastAsia"/>
        </w:rPr>
        <w:t xml:space="preserve">    B</w:t>
      </w:r>
      <w:r>
        <w:rPr>
          <w:rFonts w:hint="eastAsia"/>
        </w:rPr>
        <w:t>、入侵检测</w:t>
      </w:r>
      <w:r>
        <w:rPr>
          <w:rFonts w:hint="eastAsia"/>
        </w:rPr>
        <w:t xml:space="preserve">    C</w:t>
      </w:r>
      <w:r>
        <w:rPr>
          <w:rFonts w:hint="eastAsia"/>
        </w:rPr>
        <w:t>、组合散列</w:t>
      </w:r>
      <w:r>
        <w:rPr>
          <w:rFonts w:hint="eastAsia"/>
        </w:rPr>
        <w:t xml:space="preserve">    D</w:t>
      </w:r>
      <w:r>
        <w:rPr>
          <w:rFonts w:hint="eastAsia"/>
        </w:rPr>
        <w:t>、随机数生成器</w:t>
      </w:r>
    </w:p>
    <w:p w:rsidR="00F814E2" w:rsidRDefault="00F814E2" w:rsidP="004F0CE8">
      <w:pPr>
        <w:spacing w:line="360" w:lineRule="auto"/>
        <w:ind w:firstLine="420"/>
        <w:jc w:val="left"/>
      </w:pPr>
      <w:r>
        <w:rPr>
          <w:rFonts w:hint="eastAsia"/>
        </w:rPr>
        <w:t>472</w:t>
      </w:r>
      <w:r>
        <w:rPr>
          <w:rFonts w:hint="eastAsia"/>
        </w:rPr>
        <w:t>、身份认证的主要目标包括：确保交易者是交易者本人、避免与超过权限的交易者进行交易和（</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、可信性</w:t>
      </w:r>
      <w:r>
        <w:rPr>
          <w:rFonts w:hint="eastAsia"/>
        </w:rPr>
        <w:t xml:space="preserve">    B</w:t>
      </w:r>
      <w:r>
        <w:rPr>
          <w:rFonts w:hint="eastAsia"/>
        </w:rPr>
        <w:t>、访问控制</w:t>
      </w:r>
      <w:r>
        <w:rPr>
          <w:rFonts w:hint="eastAsia"/>
        </w:rPr>
        <w:t xml:space="preserve">    C</w:t>
      </w:r>
      <w:r>
        <w:rPr>
          <w:rFonts w:hint="eastAsia"/>
        </w:rPr>
        <w:t>、完整性</w:t>
      </w:r>
      <w:r>
        <w:rPr>
          <w:rFonts w:hint="eastAsia"/>
        </w:rPr>
        <w:t xml:space="preserve">    D</w:t>
      </w:r>
      <w:r>
        <w:rPr>
          <w:rFonts w:hint="eastAsia"/>
        </w:rPr>
        <w:t>、保密性</w:t>
      </w:r>
    </w:p>
    <w:p w:rsidR="00F814E2" w:rsidRDefault="00F814E2" w:rsidP="004F0CE8">
      <w:pPr>
        <w:spacing w:line="360" w:lineRule="auto"/>
        <w:ind w:firstLine="420"/>
        <w:jc w:val="left"/>
      </w:pPr>
      <w:r>
        <w:rPr>
          <w:rFonts w:hint="eastAsia"/>
        </w:rPr>
        <w:t>473</w:t>
      </w:r>
      <w:r>
        <w:rPr>
          <w:rFonts w:hint="eastAsia"/>
        </w:rPr>
        <w:t>、数字签名常用的算法有（</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DES</w:t>
      </w:r>
      <w:r>
        <w:rPr>
          <w:rFonts w:hint="eastAsia"/>
        </w:rPr>
        <w:t>算法</w:t>
      </w:r>
      <w:r>
        <w:rPr>
          <w:rFonts w:hint="eastAsia"/>
        </w:rPr>
        <w:t xml:space="preserve">    B</w:t>
      </w:r>
      <w:r>
        <w:rPr>
          <w:rFonts w:hint="eastAsia"/>
        </w:rPr>
        <w:t>、</w:t>
      </w:r>
      <w:r>
        <w:rPr>
          <w:rFonts w:hint="eastAsia"/>
        </w:rPr>
        <w:t>RSA</w:t>
      </w:r>
      <w:r>
        <w:rPr>
          <w:rFonts w:hint="eastAsia"/>
        </w:rPr>
        <w:t>算法</w:t>
      </w:r>
      <w:r>
        <w:rPr>
          <w:rFonts w:hint="eastAsia"/>
        </w:rPr>
        <w:t xml:space="preserve">    C</w:t>
      </w:r>
      <w:r>
        <w:rPr>
          <w:rFonts w:hint="eastAsia"/>
        </w:rPr>
        <w:t>、</w:t>
      </w:r>
      <w:r>
        <w:rPr>
          <w:rFonts w:hint="eastAsia"/>
        </w:rPr>
        <w:t>Hash</w:t>
      </w:r>
      <w:r>
        <w:rPr>
          <w:rFonts w:hint="eastAsia"/>
        </w:rPr>
        <w:t>函数</w:t>
      </w:r>
      <w:r>
        <w:rPr>
          <w:rFonts w:hint="eastAsia"/>
        </w:rPr>
        <w:t xml:space="preserve">    D</w:t>
      </w:r>
      <w:r>
        <w:rPr>
          <w:rFonts w:hint="eastAsia"/>
        </w:rPr>
        <w:t>、</w:t>
      </w:r>
      <w:r>
        <w:rPr>
          <w:rFonts w:hint="eastAsia"/>
        </w:rPr>
        <w:t>AES</w:t>
      </w:r>
      <w:r>
        <w:rPr>
          <w:rFonts w:hint="eastAsia"/>
        </w:rPr>
        <w:t>算法</w:t>
      </w:r>
    </w:p>
    <w:p w:rsidR="00F814E2" w:rsidRDefault="00F814E2" w:rsidP="004F0CE8">
      <w:pPr>
        <w:spacing w:line="360" w:lineRule="auto"/>
        <w:ind w:firstLine="420"/>
        <w:jc w:val="left"/>
      </w:pPr>
      <w:r>
        <w:rPr>
          <w:rFonts w:hint="eastAsia"/>
        </w:rPr>
        <w:lastRenderedPageBreak/>
        <w:t>474</w:t>
      </w:r>
      <w:r>
        <w:rPr>
          <w:rFonts w:hint="eastAsia"/>
        </w:rPr>
        <w:t>、数字签名和随机数挑战不能防范以下哪种攻击或恶意行为？（</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、伪装欺骗</w:t>
      </w:r>
      <w:r>
        <w:rPr>
          <w:rFonts w:hint="eastAsia"/>
        </w:rPr>
        <w:t xml:space="preserve">    B</w:t>
      </w:r>
      <w:r>
        <w:rPr>
          <w:rFonts w:hint="eastAsia"/>
        </w:rPr>
        <w:t>、重放攻击</w:t>
      </w:r>
      <w:r>
        <w:rPr>
          <w:rFonts w:hint="eastAsia"/>
        </w:rPr>
        <w:t xml:space="preserve">    C</w:t>
      </w:r>
      <w:r>
        <w:rPr>
          <w:rFonts w:hint="eastAsia"/>
        </w:rPr>
        <w:t>、抵赖</w:t>
      </w:r>
      <w:r>
        <w:rPr>
          <w:rFonts w:hint="eastAsia"/>
        </w:rPr>
        <w:t xml:space="preserve">    D</w:t>
      </w:r>
      <w:r>
        <w:rPr>
          <w:rFonts w:hint="eastAsia"/>
        </w:rPr>
        <w:t>、</w:t>
      </w:r>
      <w:r>
        <w:rPr>
          <w:rFonts w:hint="eastAsia"/>
        </w:rPr>
        <w:t>DOS</w:t>
      </w:r>
      <w:r>
        <w:rPr>
          <w:rFonts w:hint="eastAsia"/>
        </w:rPr>
        <w:t>攻击</w:t>
      </w:r>
    </w:p>
    <w:p w:rsidR="00F814E2" w:rsidRDefault="00F814E2" w:rsidP="004F0CE8">
      <w:pPr>
        <w:spacing w:line="360" w:lineRule="auto"/>
        <w:ind w:firstLine="420"/>
        <w:jc w:val="left"/>
      </w:pPr>
      <w:r>
        <w:rPr>
          <w:rFonts w:hint="eastAsia"/>
        </w:rPr>
        <w:t>475</w:t>
      </w:r>
      <w:r>
        <w:rPr>
          <w:rFonts w:hint="eastAsia"/>
        </w:rPr>
        <w:t>、数字签名可以解决（</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、数据被泄露</w:t>
      </w:r>
      <w:r>
        <w:rPr>
          <w:rFonts w:hint="eastAsia"/>
        </w:rPr>
        <w:t xml:space="preserve">    B</w:t>
      </w:r>
      <w:r>
        <w:rPr>
          <w:rFonts w:hint="eastAsia"/>
        </w:rPr>
        <w:t>、数据被篡改</w:t>
      </w:r>
      <w:r>
        <w:rPr>
          <w:rFonts w:hint="eastAsia"/>
        </w:rPr>
        <w:t xml:space="preserve">    C</w:t>
      </w:r>
      <w:r>
        <w:rPr>
          <w:rFonts w:hint="eastAsia"/>
        </w:rPr>
        <w:t>、未经授权擅自访问</w:t>
      </w:r>
      <w:r>
        <w:rPr>
          <w:rFonts w:hint="eastAsia"/>
        </w:rPr>
        <w:t xml:space="preserve">    D</w:t>
      </w:r>
      <w:r>
        <w:rPr>
          <w:rFonts w:hint="eastAsia"/>
        </w:rPr>
        <w:t>、冒名发送数据或发送后抵赖</w:t>
      </w:r>
    </w:p>
    <w:p w:rsidR="00F814E2" w:rsidRDefault="00F814E2" w:rsidP="004F0CE8">
      <w:pPr>
        <w:spacing w:line="360" w:lineRule="auto"/>
        <w:ind w:firstLine="420"/>
        <w:jc w:val="left"/>
      </w:pPr>
      <w:r>
        <w:rPr>
          <w:rFonts w:hint="eastAsia"/>
        </w:rPr>
        <w:t>476</w:t>
      </w:r>
      <w:r>
        <w:rPr>
          <w:rFonts w:hint="eastAsia"/>
        </w:rPr>
        <w:t>、数字签名通常使用（</w:t>
      </w:r>
      <w:r>
        <w:rPr>
          <w:rFonts w:hint="eastAsia"/>
        </w:rPr>
        <w:t>B</w:t>
      </w:r>
      <w:r>
        <w:rPr>
          <w:rFonts w:hint="eastAsia"/>
        </w:rPr>
        <w:t>）方式。</w:t>
      </w:r>
    </w:p>
    <w:p w:rsidR="00F814E2" w:rsidRDefault="00F814E2" w:rsidP="004F0CE8">
      <w:pPr>
        <w:spacing w:line="360" w:lineRule="auto"/>
        <w:ind w:firstLine="420"/>
        <w:jc w:val="left"/>
      </w:pPr>
      <w:r>
        <w:rPr>
          <w:rFonts w:hint="eastAsia"/>
        </w:rPr>
        <w:t>A</w:t>
      </w:r>
      <w:r>
        <w:rPr>
          <w:rFonts w:hint="eastAsia"/>
        </w:rPr>
        <w:t>、公钥密码体系中的私钥</w:t>
      </w:r>
      <w:r>
        <w:rPr>
          <w:rFonts w:hint="eastAsia"/>
        </w:rPr>
        <w:t xml:space="preserve">    B</w:t>
      </w:r>
      <w:r>
        <w:rPr>
          <w:rFonts w:hint="eastAsia"/>
        </w:rPr>
        <w:t>、公钥密码系统中的私钥对数字摘要进行加密</w:t>
      </w:r>
      <w:r>
        <w:rPr>
          <w:rFonts w:hint="eastAsia"/>
        </w:rPr>
        <w:t xml:space="preserve">    </w:t>
      </w:r>
    </w:p>
    <w:p w:rsidR="00F814E2" w:rsidRDefault="00F814E2" w:rsidP="004F0CE8">
      <w:pPr>
        <w:spacing w:line="360" w:lineRule="auto"/>
        <w:ind w:firstLine="420"/>
        <w:jc w:val="left"/>
      </w:pPr>
      <w:r>
        <w:rPr>
          <w:rFonts w:hint="eastAsia"/>
        </w:rPr>
        <w:t>C</w:t>
      </w:r>
      <w:r>
        <w:rPr>
          <w:rFonts w:hint="eastAsia"/>
        </w:rPr>
        <w:t>、密钥密码体系</w:t>
      </w:r>
      <w:r>
        <w:rPr>
          <w:rFonts w:hint="eastAsia"/>
        </w:rPr>
        <w:t xml:space="preserve">            D</w:t>
      </w:r>
      <w:r>
        <w:rPr>
          <w:rFonts w:hint="eastAsia"/>
        </w:rPr>
        <w:t>、公钥密码体系中公钥对数字摘要进行加密</w:t>
      </w:r>
    </w:p>
    <w:p w:rsidR="00F814E2" w:rsidRDefault="00F814E2" w:rsidP="004F0CE8">
      <w:pPr>
        <w:spacing w:line="360" w:lineRule="auto"/>
        <w:ind w:firstLine="420"/>
        <w:jc w:val="left"/>
      </w:pPr>
      <w:r>
        <w:rPr>
          <w:rFonts w:hint="eastAsia"/>
        </w:rPr>
        <w:t>477</w:t>
      </w:r>
      <w:r>
        <w:rPr>
          <w:rFonts w:hint="eastAsia"/>
        </w:rPr>
        <w:t>、数字信封是用来解决（</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、公钥分发问题</w:t>
      </w:r>
      <w:r>
        <w:rPr>
          <w:rFonts w:hint="eastAsia"/>
        </w:rPr>
        <w:t xml:space="preserve">    B</w:t>
      </w:r>
      <w:r>
        <w:rPr>
          <w:rFonts w:hint="eastAsia"/>
        </w:rPr>
        <w:t>、私钥分发问题</w:t>
      </w:r>
      <w:r>
        <w:rPr>
          <w:rFonts w:hint="eastAsia"/>
        </w:rPr>
        <w:t xml:space="preserve">    C</w:t>
      </w:r>
      <w:r>
        <w:rPr>
          <w:rFonts w:hint="eastAsia"/>
        </w:rPr>
        <w:t>、对称密钥分发问题</w:t>
      </w:r>
      <w:r>
        <w:rPr>
          <w:rFonts w:hint="eastAsia"/>
        </w:rPr>
        <w:t xml:space="preserve">    D</w:t>
      </w:r>
      <w:r>
        <w:rPr>
          <w:rFonts w:hint="eastAsia"/>
        </w:rPr>
        <w:t>、数据完整性问题</w:t>
      </w:r>
    </w:p>
    <w:p w:rsidR="00F814E2" w:rsidRDefault="00F814E2" w:rsidP="004F0CE8">
      <w:pPr>
        <w:spacing w:line="360" w:lineRule="auto"/>
        <w:ind w:firstLine="420"/>
        <w:jc w:val="left"/>
      </w:pPr>
      <w:r>
        <w:rPr>
          <w:rFonts w:hint="eastAsia"/>
        </w:rPr>
        <w:t>478</w:t>
      </w:r>
      <w:r>
        <w:rPr>
          <w:rFonts w:hint="eastAsia"/>
        </w:rPr>
        <w:t>、数字证书不包括（</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、签名算法</w:t>
      </w:r>
      <w:r>
        <w:rPr>
          <w:rFonts w:hint="eastAsia"/>
        </w:rPr>
        <w:t xml:space="preserve">    B</w:t>
      </w:r>
      <w:r>
        <w:rPr>
          <w:rFonts w:hint="eastAsia"/>
        </w:rPr>
        <w:t>、证书拥有者的信用等级（信用等级并非由数字证书决定）</w:t>
      </w:r>
      <w:r>
        <w:rPr>
          <w:rFonts w:hint="eastAsia"/>
        </w:rPr>
        <w:t xml:space="preserve">    </w:t>
      </w:r>
    </w:p>
    <w:p w:rsidR="00F814E2" w:rsidRDefault="00F814E2" w:rsidP="004F0CE8">
      <w:pPr>
        <w:spacing w:line="360" w:lineRule="auto"/>
        <w:ind w:firstLine="420"/>
        <w:jc w:val="left"/>
      </w:pPr>
      <w:r>
        <w:rPr>
          <w:rFonts w:hint="eastAsia"/>
        </w:rPr>
        <w:t>C</w:t>
      </w:r>
      <w:r>
        <w:rPr>
          <w:rFonts w:hint="eastAsia"/>
        </w:rPr>
        <w:t>、数字证书的序列号</w:t>
      </w:r>
      <w:r>
        <w:rPr>
          <w:rFonts w:hint="eastAsia"/>
        </w:rPr>
        <w:t xml:space="preserve">    D</w:t>
      </w:r>
      <w:r>
        <w:rPr>
          <w:rFonts w:hint="eastAsia"/>
        </w:rPr>
        <w:t>、颁发数字证书单位的数字签名</w:t>
      </w:r>
    </w:p>
    <w:p w:rsidR="00F814E2" w:rsidRDefault="00F814E2" w:rsidP="004F0CE8">
      <w:pPr>
        <w:spacing w:line="360" w:lineRule="auto"/>
        <w:ind w:firstLine="420"/>
        <w:jc w:val="left"/>
      </w:pPr>
      <w:r>
        <w:rPr>
          <w:rFonts w:hint="eastAsia"/>
        </w:rPr>
        <w:t>479</w:t>
      </w:r>
      <w:r>
        <w:rPr>
          <w:rFonts w:hint="eastAsia"/>
        </w:rPr>
        <w:t>、数字证书的应用阶段不包括（</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、证书检索</w:t>
      </w:r>
      <w:r>
        <w:rPr>
          <w:rFonts w:hint="eastAsia"/>
        </w:rPr>
        <w:t xml:space="preserve">   B</w:t>
      </w:r>
      <w:r>
        <w:rPr>
          <w:rFonts w:hint="eastAsia"/>
        </w:rPr>
        <w:t>、证书验证</w:t>
      </w:r>
      <w:r>
        <w:rPr>
          <w:rFonts w:hint="eastAsia"/>
        </w:rPr>
        <w:t xml:space="preserve">    C</w:t>
      </w:r>
      <w:r>
        <w:rPr>
          <w:rFonts w:hint="eastAsia"/>
        </w:rPr>
        <w:t>、密钥恢复</w:t>
      </w:r>
      <w:r>
        <w:rPr>
          <w:rFonts w:hint="eastAsia"/>
        </w:rPr>
        <w:t xml:space="preserve">    D</w:t>
      </w:r>
      <w:r>
        <w:rPr>
          <w:rFonts w:hint="eastAsia"/>
        </w:rPr>
        <w:t>、证书撤销</w:t>
      </w:r>
    </w:p>
    <w:p w:rsidR="00F814E2" w:rsidRDefault="00F814E2" w:rsidP="004F0CE8">
      <w:pPr>
        <w:spacing w:line="360" w:lineRule="auto"/>
        <w:ind w:firstLine="420"/>
        <w:jc w:val="left"/>
      </w:pPr>
      <w:r>
        <w:rPr>
          <w:rFonts w:hint="eastAsia"/>
        </w:rPr>
        <w:t>480</w:t>
      </w:r>
      <w:r>
        <w:rPr>
          <w:rFonts w:hint="eastAsia"/>
        </w:rPr>
        <w:t>、下列说法中错误的是（</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、非对称算法也叫公开密钥算法</w:t>
      </w:r>
      <w:r>
        <w:rPr>
          <w:rFonts w:hint="eastAsia"/>
        </w:rPr>
        <w:t xml:space="preserve">    B</w:t>
      </w:r>
      <w:r>
        <w:rPr>
          <w:rFonts w:hint="eastAsia"/>
        </w:rPr>
        <w:t>、非对称算法的加密密钥和解密密钥是分离的</w:t>
      </w:r>
      <w:r>
        <w:rPr>
          <w:rFonts w:hint="eastAsia"/>
        </w:rPr>
        <w:t xml:space="preserve">    C</w:t>
      </w:r>
      <w:r>
        <w:rPr>
          <w:rFonts w:hint="eastAsia"/>
        </w:rPr>
        <w:t>、非对称算法不需要对密钥通信进行保密</w:t>
      </w:r>
      <w:r>
        <w:rPr>
          <w:rFonts w:hint="eastAsia"/>
        </w:rPr>
        <w:t xml:space="preserve">    D</w:t>
      </w:r>
      <w:r>
        <w:rPr>
          <w:rFonts w:hint="eastAsia"/>
        </w:rPr>
        <w:t>、非对称算法典型的有</w:t>
      </w:r>
      <w:r>
        <w:rPr>
          <w:rFonts w:hint="eastAsia"/>
        </w:rPr>
        <w:t>RSA</w:t>
      </w:r>
      <w:r>
        <w:rPr>
          <w:rFonts w:hint="eastAsia"/>
        </w:rPr>
        <w:t>算法、</w:t>
      </w:r>
      <w:r>
        <w:rPr>
          <w:rFonts w:hint="eastAsia"/>
        </w:rPr>
        <w:t>AES</w:t>
      </w:r>
      <w:r>
        <w:rPr>
          <w:rFonts w:hint="eastAsia"/>
        </w:rPr>
        <w:t>算法等</w:t>
      </w:r>
    </w:p>
    <w:p w:rsidR="00F814E2" w:rsidRDefault="00F814E2" w:rsidP="004F0CE8">
      <w:pPr>
        <w:spacing w:line="360" w:lineRule="auto"/>
        <w:ind w:firstLine="420"/>
        <w:jc w:val="left"/>
      </w:pPr>
      <w:r>
        <w:rPr>
          <w:rFonts w:hint="eastAsia"/>
        </w:rPr>
        <w:t>481</w:t>
      </w:r>
      <w:r>
        <w:rPr>
          <w:rFonts w:hint="eastAsia"/>
        </w:rPr>
        <w:t>、下列算法中，哪种不是对称加密算法？（</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AES    B</w:t>
      </w:r>
      <w:r>
        <w:rPr>
          <w:rFonts w:hint="eastAsia"/>
        </w:rPr>
        <w:t>、</w:t>
      </w:r>
      <w:r>
        <w:rPr>
          <w:rFonts w:hint="eastAsia"/>
        </w:rPr>
        <w:t>DES    C</w:t>
      </w:r>
      <w:r>
        <w:rPr>
          <w:rFonts w:hint="eastAsia"/>
        </w:rPr>
        <w:t>、</w:t>
      </w:r>
      <w:r>
        <w:rPr>
          <w:rFonts w:hint="eastAsia"/>
        </w:rPr>
        <w:t>RSA    D</w:t>
      </w:r>
      <w:r>
        <w:rPr>
          <w:rFonts w:hint="eastAsia"/>
        </w:rPr>
        <w:t>、</w:t>
      </w:r>
      <w:r>
        <w:rPr>
          <w:rFonts w:hint="eastAsia"/>
        </w:rPr>
        <w:t>RC5</w:t>
      </w:r>
    </w:p>
    <w:p w:rsidR="00F814E2" w:rsidRDefault="00F814E2" w:rsidP="004F0CE8">
      <w:pPr>
        <w:spacing w:line="360" w:lineRule="auto"/>
        <w:ind w:firstLine="420"/>
        <w:jc w:val="left"/>
      </w:pPr>
      <w:r>
        <w:rPr>
          <w:rFonts w:hint="eastAsia"/>
        </w:rPr>
        <w:t>482</w:t>
      </w:r>
      <w:r>
        <w:rPr>
          <w:rFonts w:hint="eastAsia"/>
        </w:rPr>
        <w:t>、下列算法中属于</w:t>
      </w:r>
      <w:r>
        <w:rPr>
          <w:rFonts w:hint="eastAsia"/>
        </w:rPr>
        <w:t>Hash</w:t>
      </w:r>
      <w:r>
        <w:rPr>
          <w:rFonts w:hint="eastAsia"/>
        </w:rPr>
        <w:t>算法的是（</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DES    B</w:t>
      </w:r>
      <w:r>
        <w:rPr>
          <w:rFonts w:hint="eastAsia"/>
        </w:rPr>
        <w:t>、</w:t>
      </w:r>
      <w:r>
        <w:rPr>
          <w:rFonts w:hint="eastAsia"/>
        </w:rPr>
        <w:t>IDEA    C</w:t>
      </w:r>
      <w:r>
        <w:rPr>
          <w:rFonts w:hint="eastAsia"/>
        </w:rPr>
        <w:t>、</w:t>
      </w:r>
      <w:r>
        <w:rPr>
          <w:rFonts w:hint="eastAsia"/>
        </w:rPr>
        <w:t>SHA    D</w:t>
      </w:r>
      <w:r>
        <w:rPr>
          <w:rFonts w:hint="eastAsia"/>
        </w:rPr>
        <w:t>、</w:t>
      </w:r>
      <w:r>
        <w:rPr>
          <w:rFonts w:hint="eastAsia"/>
        </w:rPr>
        <w:t>RSA</w:t>
      </w:r>
    </w:p>
    <w:p w:rsidR="00F814E2" w:rsidRDefault="00F814E2" w:rsidP="004F0CE8">
      <w:pPr>
        <w:spacing w:line="360" w:lineRule="auto"/>
        <w:ind w:firstLine="420"/>
        <w:jc w:val="left"/>
      </w:pPr>
      <w:r>
        <w:rPr>
          <w:rFonts w:hint="eastAsia"/>
        </w:rPr>
        <w:t>483</w:t>
      </w:r>
      <w:r>
        <w:rPr>
          <w:rFonts w:hint="eastAsia"/>
        </w:rPr>
        <w:t>、以下对于链路加密哪项是正确的？（</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、消息只在源点加密，目的节点解密</w:t>
      </w:r>
      <w:r>
        <w:rPr>
          <w:rFonts w:hint="eastAsia"/>
        </w:rPr>
        <w:t xml:space="preserve">    B</w:t>
      </w:r>
      <w:r>
        <w:rPr>
          <w:rFonts w:hint="eastAsia"/>
        </w:rPr>
        <w:t>、消息在源点加密，在每一个经过的节点解密并加密</w:t>
      </w:r>
      <w:r>
        <w:rPr>
          <w:rFonts w:hint="eastAsia"/>
        </w:rPr>
        <w:t xml:space="preserve">    C</w:t>
      </w:r>
      <w:r>
        <w:rPr>
          <w:rFonts w:hint="eastAsia"/>
        </w:rPr>
        <w:t>、消息在所有经过的节点中都是加密的，但只在目的节点解密</w:t>
      </w:r>
      <w:r>
        <w:rPr>
          <w:rFonts w:hint="eastAsia"/>
        </w:rPr>
        <w:t xml:space="preserve">    D</w:t>
      </w:r>
      <w:r>
        <w:rPr>
          <w:rFonts w:hint="eastAsia"/>
        </w:rPr>
        <w:t>、消息以明文形式在节点之间传输</w:t>
      </w:r>
    </w:p>
    <w:p w:rsidR="00F814E2" w:rsidRDefault="00F814E2" w:rsidP="004F0CE8">
      <w:pPr>
        <w:spacing w:line="360" w:lineRule="auto"/>
        <w:ind w:firstLine="420"/>
        <w:jc w:val="left"/>
      </w:pPr>
      <w:r>
        <w:rPr>
          <w:rFonts w:hint="eastAsia"/>
        </w:rPr>
        <w:t>484</w:t>
      </w:r>
      <w:r>
        <w:rPr>
          <w:rFonts w:hint="eastAsia"/>
        </w:rPr>
        <w:t>、以下各种加密算法中属于单钥制加密算法的是（</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DES</w:t>
      </w:r>
      <w:r>
        <w:rPr>
          <w:rFonts w:hint="eastAsia"/>
        </w:rPr>
        <w:t>加密算法</w:t>
      </w:r>
      <w:r>
        <w:rPr>
          <w:rFonts w:hint="eastAsia"/>
        </w:rPr>
        <w:t xml:space="preserve">    B</w:t>
      </w:r>
      <w:r>
        <w:rPr>
          <w:rFonts w:hint="eastAsia"/>
        </w:rPr>
        <w:t>、</w:t>
      </w:r>
      <w:r>
        <w:rPr>
          <w:rFonts w:hint="eastAsia"/>
        </w:rPr>
        <w:t>Caesar</w:t>
      </w:r>
      <w:r>
        <w:rPr>
          <w:rFonts w:hint="eastAsia"/>
        </w:rPr>
        <w:t>替代法</w:t>
      </w:r>
      <w:r>
        <w:rPr>
          <w:rFonts w:hint="eastAsia"/>
        </w:rPr>
        <w:t xml:space="preserve">    C</w:t>
      </w:r>
      <w:r>
        <w:rPr>
          <w:rFonts w:hint="eastAsia"/>
        </w:rPr>
        <w:t>、</w:t>
      </w:r>
      <w:r>
        <w:rPr>
          <w:rFonts w:hint="eastAsia"/>
        </w:rPr>
        <w:t>Vigenere</w:t>
      </w:r>
      <w:r>
        <w:rPr>
          <w:rFonts w:hint="eastAsia"/>
        </w:rPr>
        <w:t>算法</w:t>
      </w:r>
      <w:r>
        <w:rPr>
          <w:rFonts w:hint="eastAsia"/>
        </w:rPr>
        <w:t xml:space="preserve">    D</w:t>
      </w:r>
      <w:r>
        <w:rPr>
          <w:rFonts w:hint="eastAsia"/>
        </w:rPr>
        <w:t>、</w:t>
      </w:r>
      <w:r>
        <w:rPr>
          <w:rFonts w:hint="eastAsia"/>
        </w:rPr>
        <w:t>Diffie-Hellman</w:t>
      </w:r>
      <w:r>
        <w:rPr>
          <w:rFonts w:hint="eastAsia"/>
        </w:rPr>
        <w:lastRenderedPageBreak/>
        <w:t>加密算法</w:t>
      </w:r>
    </w:p>
    <w:p w:rsidR="00F814E2" w:rsidRDefault="00F814E2" w:rsidP="004F0CE8">
      <w:pPr>
        <w:spacing w:line="360" w:lineRule="auto"/>
        <w:ind w:firstLine="420"/>
        <w:jc w:val="left"/>
      </w:pPr>
      <w:r>
        <w:rPr>
          <w:rFonts w:hint="eastAsia"/>
        </w:rPr>
        <w:t>485</w:t>
      </w:r>
      <w:r>
        <w:rPr>
          <w:rFonts w:hint="eastAsia"/>
        </w:rPr>
        <w:t>、以下各种加密算法中属于双钥制加密算法的是（</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DES</w:t>
      </w:r>
      <w:r>
        <w:rPr>
          <w:rFonts w:hint="eastAsia"/>
        </w:rPr>
        <w:t>加密算法</w:t>
      </w:r>
      <w:r>
        <w:rPr>
          <w:rFonts w:hint="eastAsia"/>
        </w:rPr>
        <w:t xml:space="preserve">    B</w:t>
      </w:r>
      <w:r>
        <w:rPr>
          <w:rFonts w:hint="eastAsia"/>
        </w:rPr>
        <w:t>、</w:t>
      </w:r>
      <w:r>
        <w:rPr>
          <w:rFonts w:hint="eastAsia"/>
        </w:rPr>
        <w:t>Caesar</w:t>
      </w:r>
      <w:r>
        <w:rPr>
          <w:rFonts w:hint="eastAsia"/>
        </w:rPr>
        <w:t>替代法</w:t>
      </w:r>
      <w:r>
        <w:rPr>
          <w:rFonts w:hint="eastAsia"/>
        </w:rPr>
        <w:t xml:space="preserve">    C</w:t>
      </w:r>
      <w:r>
        <w:rPr>
          <w:rFonts w:hint="eastAsia"/>
        </w:rPr>
        <w:t>、</w:t>
      </w:r>
      <w:r>
        <w:rPr>
          <w:rFonts w:hint="eastAsia"/>
        </w:rPr>
        <w:t>Vigenere</w:t>
      </w:r>
      <w:r>
        <w:rPr>
          <w:rFonts w:hint="eastAsia"/>
        </w:rPr>
        <w:t>算法</w:t>
      </w:r>
      <w:r>
        <w:rPr>
          <w:rFonts w:hint="eastAsia"/>
        </w:rPr>
        <w:t xml:space="preserve">    D</w:t>
      </w:r>
      <w:r>
        <w:rPr>
          <w:rFonts w:hint="eastAsia"/>
        </w:rPr>
        <w:t>、</w:t>
      </w:r>
      <w:r>
        <w:rPr>
          <w:rFonts w:hint="eastAsia"/>
        </w:rPr>
        <w:t>Diffie-Hellman</w:t>
      </w:r>
      <w:r>
        <w:rPr>
          <w:rFonts w:hint="eastAsia"/>
        </w:rPr>
        <w:t>加密</w:t>
      </w:r>
      <w:r>
        <w:rPr>
          <w:rFonts w:hint="eastAsia"/>
        </w:rPr>
        <w:t>486</w:t>
      </w:r>
      <w:r>
        <w:rPr>
          <w:rFonts w:hint="eastAsia"/>
        </w:rPr>
        <w:t>、以下各种算法中属于古典加密算法的是（</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DES</w:t>
      </w:r>
      <w:r>
        <w:rPr>
          <w:rFonts w:hint="eastAsia"/>
        </w:rPr>
        <w:t>加密算法</w:t>
      </w:r>
      <w:r>
        <w:rPr>
          <w:rFonts w:hint="eastAsia"/>
        </w:rPr>
        <w:t xml:space="preserve">    B</w:t>
      </w:r>
      <w:r>
        <w:rPr>
          <w:rFonts w:hint="eastAsia"/>
        </w:rPr>
        <w:t>、</w:t>
      </w:r>
      <w:r>
        <w:rPr>
          <w:rFonts w:hint="eastAsia"/>
        </w:rPr>
        <w:t>Caesar</w:t>
      </w:r>
      <w:r>
        <w:rPr>
          <w:rFonts w:hint="eastAsia"/>
        </w:rPr>
        <w:t>替代法</w:t>
      </w:r>
      <w:r>
        <w:rPr>
          <w:rFonts w:hint="eastAsia"/>
        </w:rPr>
        <w:t xml:space="preserve">    C</w:t>
      </w:r>
      <w:r>
        <w:rPr>
          <w:rFonts w:hint="eastAsia"/>
        </w:rPr>
        <w:t>、</w:t>
      </w:r>
      <w:r>
        <w:rPr>
          <w:rFonts w:hint="eastAsia"/>
        </w:rPr>
        <w:t>Vigenere</w:t>
      </w:r>
      <w:r>
        <w:rPr>
          <w:rFonts w:hint="eastAsia"/>
        </w:rPr>
        <w:t>算法</w:t>
      </w:r>
      <w:r>
        <w:rPr>
          <w:rFonts w:hint="eastAsia"/>
        </w:rPr>
        <w:t xml:space="preserve">    D</w:t>
      </w:r>
      <w:r>
        <w:rPr>
          <w:rFonts w:hint="eastAsia"/>
        </w:rPr>
        <w:t>、</w:t>
      </w:r>
      <w:r>
        <w:rPr>
          <w:rFonts w:hint="eastAsia"/>
        </w:rPr>
        <w:t>Diffie-Hellman</w:t>
      </w:r>
      <w:r>
        <w:rPr>
          <w:rFonts w:hint="eastAsia"/>
        </w:rPr>
        <w:t>加密</w:t>
      </w:r>
      <w:r>
        <w:rPr>
          <w:rFonts w:hint="eastAsia"/>
        </w:rPr>
        <w:t>487</w:t>
      </w:r>
      <w:r>
        <w:rPr>
          <w:rFonts w:hint="eastAsia"/>
        </w:rPr>
        <w:t>、以下关于</w:t>
      </w:r>
      <w:r>
        <w:rPr>
          <w:rFonts w:hint="eastAsia"/>
        </w:rPr>
        <w:t>CA</w:t>
      </w:r>
      <w:r>
        <w:rPr>
          <w:rFonts w:hint="eastAsia"/>
        </w:rPr>
        <w:t>认证中心说法正确的是（</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CA</w:t>
      </w:r>
      <w:r>
        <w:rPr>
          <w:rFonts w:hint="eastAsia"/>
        </w:rPr>
        <w:t>认证时使用对称密钥机制的认证方法</w:t>
      </w:r>
      <w:r>
        <w:rPr>
          <w:rFonts w:hint="eastAsia"/>
        </w:rPr>
        <w:t xml:space="preserve">    B</w:t>
      </w:r>
      <w:r>
        <w:rPr>
          <w:rFonts w:hint="eastAsia"/>
        </w:rPr>
        <w:t>、</w:t>
      </w:r>
      <w:r>
        <w:rPr>
          <w:rFonts w:hint="eastAsia"/>
        </w:rPr>
        <w:t>CA</w:t>
      </w:r>
      <w:r>
        <w:rPr>
          <w:rFonts w:hint="eastAsia"/>
        </w:rPr>
        <w:t>认证中心支负责签名，不负责证书的产生</w:t>
      </w:r>
      <w:r>
        <w:rPr>
          <w:rFonts w:hint="eastAsia"/>
        </w:rPr>
        <w:t xml:space="preserve">    C</w:t>
      </w:r>
      <w:r>
        <w:rPr>
          <w:rFonts w:hint="eastAsia"/>
        </w:rPr>
        <w:t>、</w:t>
      </w:r>
      <w:r>
        <w:rPr>
          <w:rFonts w:hint="eastAsia"/>
        </w:rPr>
        <w:t>CA</w:t>
      </w:r>
      <w:r>
        <w:rPr>
          <w:rFonts w:hint="eastAsia"/>
        </w:rPr>
        <w:t>认证中心负责证书的颁发和管理、并依靠证书证明一个用户的身份</w:t>
      </w:r>
      <w:r>
        <w:rPr>
          <w:rFonts w:hint="eastAsia"/>
        </w:rPr>
        <w:t xml:space="preserve">    D</w:t>
      </w:r>
      <w:r>
        <w:rPr>
          <w:rFonts w:hint="eastAsia"/>
        </w:rPr>
        <w:t>、</w:t>
      </w:r>
      <w:r>
        <w:rPr>
          <w:rFonts w:hint="eastAsia"/>
        </w:rPr>
        <w:t>CA</w:t>
      </w:r>
      <w:r>
        <w:rPr>
          <w:rFonts w:hint="eastAsia"/>
        </w:rPr>
        <w:t>认证中心不用保持中立，可以随便找一个用户来作为</w:t>
      </w:r>
      <w:r>
        <w:rPr>
          <w:rFonts w:hint="eastAsia"/>
        </w:rPr>
        <w:t>CA</w:t>
      </w:r>
      <w:r>
        <w:rPr>
          <w:rFonts w:hint="eastAsia"/>
        </w:rPr>
        <w:t>认证中心</w:t>
      </w:r>
    </w:p>
    <w:p w:rsidR="00F814E2" w:rsidRDefault="00F814E2" w:rsidP="004F0CE8">
      <w:pPr>
        <w:spacing w:line="360" w:lineRule="auto"/>
        <w:ind w:firstLine="420"/>
        <w:jc w:val="left"/>
      </w:pPr>
      <w:r>
        <w:rPr>
          <w:rFonts w:hint="eastAsia"/>
        </w:rPr>
        <w:t>488</w:t>
      </w:r>
      <w:r>
        <w:rPr>
          <w:rFonts w:hint="eastAsia"/>
        </w:rPr>
        <w:t>、以下关于</w:t>
      </w:r>
      <w:r>
        <w:rPr>
          <w:rFonts w:hint="eastAsia"/>
        </w:rPr>
        <w:t>VPN</w:t>
      </w:r>
      <w:r>
        <w:rPr>
          <w:rFonts w:hint="eastAsia"/>
        </w:rPr>
        <w:t>说法正确的是（</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VPN</w:t>
      </w:r>
      <w:r>
        <w:rPr>
          <w:rFonts w:hint="eastAsia"/>
        </w:rPr>
        <w:t>指的是用户自己租用线路，和公共网络物理上完全隔离的、安全的线路</w:t>
      </w:r>
      <w:r>
        <w:rPr>
          <w:rFonts w:hint="eastAsia"/>
        </w:rPr>
        <w:t xml:space="preserve">    </w:t>
      </w:r>
    </w:p>
    <w:p w:rsidR="00F814E2" w:rsidRDefault="00F814E2" w:rsidP="004F0CE8">
      <w:pPr>
        <w:spacing w:line="360" w:lineRule="auto"/>
        <w:ind w:firstLine="420"/>
        <w:jc w:val="left"/>
      </w:pPr>
      <w:r>
        <w:rPr>
          <w:rFonts w:hint="eastAsia"/>
        </w:rPr>
        <w:t>B</w:t>
      </w:r>
      <w:r>
        <w:rPr>
          <w:rFonts w:hint="eastAsia"/>
        </w:rPr>
        <w:t>、</w:t>
      </w:r>
      <w:r>
        <w:rPr>
          <w:rFonts w:hint="eastAsia"/>
        </w:rPr>
        <w:t>VPN</w:t>
      </w:r>
      <w:r>
        <w:rPr>
          <w:rFonts w:hint="eastAsia"/>
        </w:rPr>
        <w:t>指的是用户通过公用网络建立的临时的、逻辑隔离的、安全的连接</w:t>
      </w:r>
      <w:r>
        <w:rPr>
          <w:rFonts w:hint="eastAsia"/>
        </w:rPr>
        <w:t xml:space="preserve">    </w:t>
      </w:r>
    </w:p>
    <w:p w:rsidR="00F814E2" w:rsidRDefault="00F814E2" w:rsidP="004F0CE8">
      <w:pPr>
        <w:spacing w:line="360" w:lineRule="auto"/>
        <w:ind w:firstLine="420"/>
        <w:jc w:val="left"/>
      </w:pPr>
      <w:r>
        <w:rPr>
          <w:rFonts w:hint="eastAsia"/>
        </w:rPr>
        <w:t>C</w:t>
      </w:r>
      <w:r>
        <w:rPr>
          <w:rFonts w:hint="eastAsia"/>
        </w:rPr>
        <w:t>、</w:t>
      </w:r>
      <w:r>
        <w:rPr>
          <w:rFonts w:hint="eastAsia"/>
        </w:rPr>
        <w:t>VPN</w:t>
      </w:r>
      <w:r>
        <w:rPr>
          <w:rFonts w:hint="eastAsia"/>
        </w:rPr>
        <w:t>不能做到信息认证和身份认证</w:t>
      </w:r>
      <w:r>
        <w:rPr>
          <w:rFonts w:hint="eastAsia"/>
        </w:rPr>
        <w:t xml:space="preserve">    D</w:t>
      </w:r>
      <w:r>
        <w:rPr>
          <w:rFonts w:hint="eastAsia"/>
        </w:rPr>
        <w:t>、</w:t>
      </w:r>
      <w:r>
        <w:rPr>
          <w:rFonts w:hint="eastAsia"/>
        </w:rPr>
        <w:t>VPN</w:t>
      </w:r>
      <w:r>
        <w:rPr>
          <w:rFonts w:hint="eastAsia"/>
        </w:rPr>
        <w:t>只能提供身份认证、不能提供加密数据的功能</w:t>
      </w:r>
    </w:p>
    <w:p w:rsidR="00F814E2" w:rsidRDefault="00F814E2" w:rsidP="004F0CE8">
      <w:pPr>
        <w:spacing w:line="360" w:lineRule="auto"/>
        <w:ind w:firstLine="420"/>
        <w:jc w:val="left"/>
      </w:pPr>
      <w:r>
        <w:rPr>
          <w:rFonts w:hint="eastAsia"/>
        </w:rPr>
        <w:t>489</w:t>
      </w:r>
      <w:r>
        <w:rPr>
          <w:rFonts w:hint="eastAsia"/>
        </w:rPr>
        <w:t>、以下关于数字签名说法正确的是（</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、数字签名是在所传输的数据后附上一段和传输数据毫无关系的数字信息</w:t>
      </w:r>
      <w:r>
        <w:rPr>
          <w:rFonts w:hint="eastAsia"/>
        </w:rPr>
        <w:t xml:space="preserve">    </w:t>
      </w:r>
    </w:p>
    <w:p w:rsidR="00F814E2" w:rsidRDefault="00F814E2" w:rsidP="004F0CE8">
      <w:pPr>
        <w:spacing w:line="360" w:lineRule="auto"/>
        <w:ind w:firstLine="420"/>
        <w:jc w:val="left"/>
      </w:pPr>
      <w:r>
        <w:rPr>
          <w:rFonts w:hint="eastAsia"/>
        </w:rPr>
        <w:t>B</w:t>
      </w:r>
      <w:r>
        <w:rPr>
          <w:rFonts w:hint="eastAsia"/>
        </w:rPr>
        <w:t>、数字签名能够解决数据的加密传输，即安全传输问题</w:t>
      </w:r>
      <w:r>
        <w:rPr>
          <w:rFonts w:hint="eastAsia"/>
        </w:rPr>
        <w:t xml:space="preserve">    </w:t>
      </w:r>
    </w:p>
    <w:p w:rsidR="00F814E2" w:rsidRDefault="00F814E2" w:rsidP="004F0CE8">
      <w:pPr>
        <w:spacing w:line="360" w:lineRule="auto"/>
        <w:ind w:firstLine="420"/>
        <w:jc w:val="left"/>
      </w:pPr>
      <w:r>
        <w:rPr>
          <w:rFonts w:hint="eastAsia"/>
        </w:rPr>
        <w:t>C</w:t>
      </w:r>
      <w:r>
        <w:rPr>
          <w:rFonts w:hint="eastAsia"/>
        </w:rPr>
        <w:t>、数字签名一般采用对称加密机制</w:t>
      </w:r>
      <w:r>
        <w:rPr>
          <w:rFonts w:hint="eastAsia"/>
        </w:rPr>
        <w:t xml:space="preserve">    D</w:t>
      </w:r>
      <w:r>
        <w:rPr>
          <w:rFonts w:hint="eastAsia"/>
        </w:rPr>
        <w:t>、数字签名能够解决篡改、伪造等安全性问题</w:t>
      </w:r>
    </w:p>
    <w:p w:rsidR="00F814E2" w:rsidRDefault="00F814E2" w:rsidP="004F0CE8">
      <w:pPr>
        <w:spacing w:line="360" w:lineRule="auto"/>
        <w:ind w:firstLine="420"/>
        <w:jc w:val="left"/>
      </w:pPr>
      <w:r>
        <w:rPr>
          <w:rFonts w:hint="eastAsia"/>
        </w:rPr>
        <w:t>490</w:t>
      </w:r>
      <w:r>
        <w:rPr>
          <w:rFonts w:hint="eastAsia"/>
        </w:rPr>
        <w:t>、以下密码使用方法中正确的是（</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、将密码记录在日记本上以避免忘记</w:t>
      </w:r>
      <w:r>
        <w:rPr>
          <w:rFonts w:hint="eastAsia"/>
        </w:rPr>
        <w:t xml:space="preserve">    B</w:t>
      </w:r>
      <w:r>
        <w:rPr>
          <w:rFonts w:hint="eastAsia"/>
        </w:rPr>
        <w:t>、任何情况下均不得使用临时性密码</w:t>
      </w:r>
      <w:r>
        <w:rPr>
          <w:rFonts w:hint="eastAsia"/>
        </w:rPr>
        <w:t xml:space="preserve">    </w:t>
      </w:r>
    </w:p>
    <w:p w:rsidR="00F814E2" w:rsidRDefault="00F814E2" w:rsidP="004F0CE8">
      <w:pPr>
        <w:spacing w:line="360" w:lineRule="auto"/>
        <w:ind w:firstLine="420"/>
        <w:jc w:val="left"/>
      </w:pPr>
      <w:r>
        <w:rPr>
          <w:rFonts w:hint="eastAsia"/>
        </w:rPr>
        <w:t>C</w:t>
      </w:r>
      <w:r>
        <w:rPr>
          <w:rFonts w:hint="eastAsia"/>
        </w:rPr>
        <w:t>、密码中的字母不得重复</w:t>
      </w:r>
      <w:r>
        <w:rPr>
          <w:rFonts w:hint="eastAsia"/>
        </w:rPr>
        <w:t xml:space="preserve">    D</w:t>
      </w:r>
      <w:r>
        <w:rPr>
          <w:rFonts w:hint="eastAsia"/>
        </w:rPr>
        <w:t>、不要使用全部由字母组成的密码</w:t>
      </w:r>
    </w:p>
    <w:p w:rsidR="00F814E2" w:rsidRDefault="00F814E2" w:rsidP="004F0CE8">
      <w:pPr>
        <w:spacing w:line="360" w:lineRule="auto"/>
        <w:ind w:firstLine="420"/>
        <w:jc w:val="left"/>
      </w:pPr>
      <w:r>
        <w:rPr>
          <w:rFonts w:hint="eastAsia"/>
        </w:rPr>
        <w:t>491</w:t>
      </w:r>
      <w:r>
        <w:rPr>
          <w:rFonts w:hint="eastAsia"/>
        </w:rPr>
        <w:t>、以下哪个不包含在证书中？（</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、密钥采取的算法</w:t>
      </w:r>
      <w:r>
        <w:rPr>
          <w:rFonts w:hint="eastAsia"/>
        </w:rPr>
        <w:t xml:space="preserve">    B</w:t>
      </w:r>
      <w:r>
        <w:rPr>
          <w:rFonts w:hint="eastAsia"/>
        </w:rPr>
        <w:t>、公钥及其参数</w:t>
      </w:r>
      <w:r>
        <w:rPr>
          <w:rFonts w:hint="eastAsia"/>
        </w:rPr>
        <w:t xml:space="preserve">    C</w:t>
      </w:r>
      <w:r>
        <w:rPr>
          <w:rFonts w:hint="eastAsia"/>
        </w:rPr>
        <w:t>、私钥及其参数</w:t>
      </w:r>
      <w:r>
        <w:rPr>
          <w:rFonts w:hint="eastAsia"/>
        </w:rPr>
        <w:t xml:space="preserve">    D</w:t>
      </w:r>
      <w:r>
        <w:rPr>
          <w:rFonts w:hint="eastAsia"/>
        </w:rPr>
        <w:t>、签发证书的</w:t>
      </w:r>
      <w:r>
        <w:rPr>
          <w:rFonts w:hint="eastAsia"/>
        </w:rPr>
        <w:t>CA</w:t>
      </w:r>
      <w:r>
        <w:rPr>
          <w:rFonts w:hint="eastAsia"/>
        </w:rPr>
        <w:t>名称</w:t>
      </w:r>
    </w:p>
    <w:p w:rsidR="00F814E2" w:rsidRDefault="00F814E2" w:rsidP="004F0CE8">
      <w:pPr>
        <w:spacing w:line="360" w:lineRule="auto"/>
        <w:ind w:firstLine="420"/>
        <w:jc w:val="left"/>
      </w:pPr>
      <w:r>
        <w:rPr>
          <w:rFonts w:hint="eastAsia"/>
        </w:rPr>
        <w:t>492</w:t>
      </w:r>
      <w:r>
        <w:rPr>
          <w:rFonts w:hint="eastAsia"/>
        </w:rPr>
        <w:t>、以下哪个选项不会破坏数据库的完整性？（</w:t>
      </w:r>
      <w:r>
        <w:rPr>
          <w:rFonts w:hint="eastAsia"/>
        </w:rPr>
        <w:t>A</w:t>
      </w:r>
      <w:r>
        <w:rPr>
          <w:rFonts w:hint="eastAsia"/>
        </w:rPr>
        <w:t>）</w:t>
      </w:r>
    </w:p>
    <w:p w:rsidR="00F814E2" w:rsidRDefault="00F814E2" w:rsidP="004F0CE8">
      <w:pPr>
        <w:spacing w:line="360" w:lineRule="auto"/>
        <w:ind w:firstLine="420"/>
        <w:jc w:val="left"/>
      </w:pPr>
      <w:r>
        <w:rPr>
          <w:rFonts w:hint="eastAsia"/>
        </w:rPr>
        <w:t>A</w:t>
      </w:r>
      <w:r>
        <w:rPr>
          <w:rFonts w:hint="eastAsia"/>
        </w:rPr>
        <w:t>、对数据库中的数据执行删除操作</w:t>
      </w:r>
      <w:r>
        <w:rPr>
          <w:rFonts w:hint="eastAsia"/>
        </w:rPr>
        <w:t xml:space="preserve">    B</w:t>
      </w:r>
      <w:r>
        <w:rPr>
          <w:rFonts w:hint="eastAsia"/>
        </w:rPr>
        <w:t>、用户操作过程中出错</w:t>
      </w:r>
      <w:r>
        <w:rPr>
          <w:rFonts w:hint="eastAsia"/>
        </w:rPr>
        <w:t xml:space="preserve">    </w:t>
      </w:r>
    </w:p>
    <w:p w:rsidR="00F814E2" w:rsidRDefault="00F814E2" w:rsidP="004F0CE8">
      <w:pPr>
        <w:spacing w:line="360" w:lineRule="auto"/>
        <w:ind w:firstLine="420"/>
        <w:jc w:val="left"/>
      </w:pPr>
      <w:r>
        <w:rPr>
          <w:rFonts w:hint="eastAsia"/>
        </w:rPr>
        <w:t>C</w:t>
      </w:r>
      <w:r>
        <w:rPr>
          <w:rFonts w:hint="eastAsia"/>
        </w:rPr>
        <w:t>、操作系统的应用程序错误</w:t>
      </w:r>
      <w:r>
        <w:rPr>
          <w:rFonts w:hint="eastAsia"/>
        </w:rPr>
        <w:t xml:space="preserve">    D</w:t>
      </w:r>
      <w:r>
        <w:rPr>
          <w:rFonts w:hint="eastAsia"/>
        </w:rPr>
        <w:t>、</w:t>
      </w:r>
      <w:r>
        <w:rPr>
          <w:rFonts w:hint="eastAsia"/>
        </w:rPr>
        <w:t>DBMS</w:t>
      </w:r>
      <w:r>
        <w:rPr>
          <w:rFonts w:hint="eastAsia"/>
        </w:rPr>
        <w:t>或操作系统程序出错</w:t>
      </w:r>
    </w:p>
    <w:p w:rsidR="00F814E2" w:rsidRDefault="00F814E2" w:rsidP="004F0CE8">
      <w:pPr>
        <w:spacing w:line="360" w:lineRule="auto"/>
        <w:ind w:firstLine="420"/>
        <w:jc w:val="left"/>
      </w:pPr>
      <w:r>
        <w:rPr>
          <w:rFonts w:hint="eastAsia"/>
        </w:rPr>
        <w:t>493</w:t>
      </w:r>
      <w:r>
        <w:rPr>
          <w:rFonts w:hint="eastAsia"/>
        </w:rPr>
        <w:t>、以下哪项不属于数据库系统实体安全？（</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、环境安全</w:t>
      </w:r>
      <w:r>
        <w:rPr>
          <w:rFonts w:hint="eastAsia"/>
        </w:rPr>
        <w:t xml:space="preserve">    B</w:t>
      </w:r>
      <w:r>
        <w:rPr>
          <w:rFonts w:hint="eastAsia"/>
        </w:rPr>
        <w:t>、线路安全</w:t>
      </w:r>
      <w:r>
        <w:rPr>
          <w:rFonts w:hint="eastAsia"/>
        </w:rPr>
        <w:t xml:space="preserve">    C</w:t>
      </w:r>
      <w:r>
        <w:rPr>
          <w:rFonts w:hint="eastAsia"/>
        </w:rPr>
        <w:t>、设备安全</w:t>
      </w:r>
      <w:r>
        <w:rPr>
          <w:rFonts w:hint="eastAsia"/>
        </w:rPr>
        <w:t xml:space="preserve">    D</w:t>
      </w:r>
      <w:r>
        <w:rPr>
          <w:rFonts w:hint="eastAsia"/>
        </w:rPr>
        <w:t>、媒体安全</w:t>
      </w:r>
    </w:p>
    <w:p w:rsidR="00F814E2" w:rsidRDefault="00F814E2" w:rsidP="004F0CE8">
      <w:pPr>
        <w:spacing w:line="360" w:lineRule="auto"/>
        <w:ind w:firstLine="420"/>
        <w:jc w:val="left"/>
      </w:pPr>
      <w:r>
        <w:rPr>
          <w:rFonts w:hint="eastAsia"/>
        </w:rPr>
        <w:lastRenderedPageBreak/>
        <w:t>494</w:t>
      </w:r>
      <w:r>
        <w:rPr>
          <w:rFonts w:hint="eastAsia"/>
        </w:rPr>
        <w:t>、以下哪一种算法产生最长的密钥？（</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Diffe-Hellman    B</w:t>
      </w:r>
      <w:r>
        <w:rPr>
          <w:rFonts w:hint="eastAsia"/>
        </w:rPr>
        <w:t>、</w:t>
      </w:r>
      <w:r>
        <w:rPr>
          <w:rFonts w:hint="eastAsia"/>
        </w:rPr>
        <w:t>DES    C</w:t>
      </w:r>
      <w:r>
        <w:rPr>
          <w:rFonts w:hint="eastAsia"/>
        </w:rPr>
        <w:t>、</w:t>
      </w:r>
      <w:r>
        <w:rPr>
          <w:rFonts w:hint="eastAsia"/>
        </w:rPr>
        <w:t>IDEA    D</w:t>
      </w:r>
      <w:r>
        <w:rPr>
          <w:rFonts w:hint="eastAsia"/>
        </w:rPr>
        <w:t>、</w:t>
      </w:r>
      <w:r>
        <w:rPr>
          <w:rFonts w:hint="eastAsia"/>
        </w:rPr>
        <w:t>RSA</w:t>
      </w:r>
    </w:p>
    <w:p w:rsidR="00F814E2" w:rsidRDefault="00F814E2" w:rsidP="004F0CE8">
      <w:pPr>
        <w:spacing w:line="360" w:lineRule="auto"/>
        <w:ind w:firstLine="420"/>
        <w:jc w:val="left"/>
      </w:pPr>
      <w:r>
        <w:rPr>
          <w:rFonts w:hint="eastAsia"/>
        </w:rPr>
        <w:t>495</w:t>
      </w:r>
      <w:r>
        <w:rPr>
          <w:rFonts w:hint="eastAsia"/>
        </w:rPr>
        <w:t>、以下认证方式中，最为安全的是（</w:t>
      </w:r>
      <w:r>
        <w:rPr>
          <w:rFonts w:hint="eastAsia"/>
        </w:rPr>
        <w:t>D</w:t>
      </w:r>
      <w:r>
        <w:rPr>
          <w:rFonts w:hint="eastAsia"/>
        </w:rPr>
        <w:t>）。</w:t>
      </w:r>
    </w:p>
    <w:p w:rsidR="00F814E2" w:rsidRDefault="00F814E2" w:rsidP="004F0CE8">
      <w:pPr>
        <w:spacing w:line="360" w:lineRule="auto"/>
        <w:ind w:firstLine="420"/>
        <w:jc w:val="left"/>
      </w:pPr>
      <w:r>
        <w:rPr>
          <w:rFonts w:hint="eastAsia"/>
        </w:rPr>
        <w:t>A</w:t>
      </w:r>
      <w:r>
        <w:rPr>
          <w:rFonts w:hint="eastAsia"/>
        </w:rPr>
        <w:t>、用户名</w:t>
      </w:r>
      <w:r>
        <w:rPr>
          <w:rFonts w:hint="eastAsia"/>
        </w:rPr>
        <w:t>+</w:t>
      </w:r>
      <w:r>
        <w:rPr>
          <w:rFonts w:hint="eastAsia"/>
        </w:rPr>
        <w:t>密码</w:t>
      </w:r>
      <w:r>
        <w:rPr>
          <w:rFonts w:hint="eastAsia"/>
        </w:rPr>
        <w:t xml:space="preserve">    B</w:t>
      </w:r>
      <w:r>
        <w:rPr>
          <w:rFonts w:hint="eastAsia"/>
        </w:rPr>
        <w:t>、卡</w:t>
      </w:r>
      <w:r>
        <w:rPr>
          <w:rFonts w:hint="eastAsia"/>
        </w:rPr>
        <w:t>+</w:t>
      </w:r>
      <w:r>
        <w:rPr>
          <w:rFonts w:hint="eastAsia"/>
        </w:rPr>
        <w:t>密码</w:t>
      </w:r>
      <w:r>
        <w:rPr>
          <w:rFonts w:hint="eastAsia"/>
        </w:rPr>
        <w:t xml:space="preserve">    C</w:t>
      </w:r>
      <w:r>
        <w:rPr>
          <w:rFonts w:hint="eastAsia"/>
        </w:rPr>
        <w:t>、用户名</w:t>
      </w:r>
      <w:r>
        <w:rPr>
          <w:rFonts w:hint="eastAsia"/>
        </w:rPr>
        <w:t>+</w:t>
      </w:r>
      <w:r>
        <w:rPr>
          <w:rFonts w:hint="eastAsia"/>
        </w:rPr>
        <w:t>密码</w:t>
      </w:r>
      <w:r>
        <w:rPr>
          <w:rFonts w:hint="eastAsia"/>
        </w:rPr>
        <w:t>+</w:t>
      </w:r>
      <w:r>
        <w:rPr>
          <w:rFonts w:hint="eastAsia"/>
        </w:rPr>
        <w:t>验证码</w:t>
      </w:r>
      <w:r>
        <w:rPr>
          <w:rFonts w:hint="eastAsia"/>
        </w:rPr>
        <w:t xml:space="preserve">    D</w:t>
      </w:r>
      <w:r>
        <w:rPr>
          <w:rFonts w:hint="eastAsia"/>
        </w:rPr>
        <w:t>、卡</w:t>
      </w:r>
      <w:r>
        <w:rPr>
          <w:rFonts w:hint="eastAsia"/>
        </w:rPr>
        <w:t>+</w:t>
      </w:r>
      <w:r>
        <w:rPr>
          <w:rFonts w:hint="eastAsia"/>
        </w:rPr>
        <w:t>指纹</w:t>
      </w:r>
    </w:p>
    <w:p w:rsidR="00F814E2" w:rsidRDefault="00F814E2" w:rsidP="004F0CE8">
      <w:pPr>
        <w:spacing w:line="360" w:lineRule="auto"/>
        <w:ind w:firstLine="420"/>
        <w:jc w:val="left"/>
      </w:pPr>
      <w:r>
        <w:rPr>
          <w:rFonts w:hint="eastAsia"/>
        </w:rPr>
        <w:t>496</w:t>
      </w:r>
      <w:r>
        <w:rPr>
          <w:rFonts w:hint="eastAsia"/>
        </w:rPr>
        <w:t>、远程访问控制机制是基于一次性口令（</w:t>
      </w:r>
      <w:r>
        <w:rPr>
          <w:rFonts w:hint="eastAsia"/>
        </w:rPr>
        <w:t>one-time password</w:t>
      </w:r>
      <w:r>
        <w:rPr>
          <w:rFonts w:hint="eastAsia"/>
        </w:rPr>
        <w:t>），这种认证方式采用下面哪种认证技术？（</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、知道什么</w:t>
      </w:r>
      <w:r>
        <w:rPr>
          <w:rFonts w:hint="eastAsia"/>
        </w:rPr>
        <w:t xml:space="preserve">    B</w:t>
      </w:r>
      <w:r>
        <w:rPr>
          <w:rFonts w:hint="eastAsia"/>
        </w:rPr>
        <w:t>、拥有什么</w:t>
      </w:r>
      <w:r>
        <w:rPr>
          <w:rFonts w:hint="eastAsia"/>
        </w:rPr>
        <w:t xml:space="preserve">    C</w:t>
      </w:r>
      <w:r>
        <w:rPr>
          <w:rFonts w:hint="eastAsia"/>
        </w:rPr>
        <w:t>、是谁</w:t>
      </w:r>
      <w:r>
        <w:rPr>
          <w:rFonts w:hint="eastAsia"/>
        </w:rPr>
        <w:t xml:space="preserve">    D</w:t>
      </w:r>
      <w:r>
        <w:rPr>
          <w:rFonts w:hint="eastAsia"/>
        </w:rPr>
        <w:t>、双因素认证</w:t>
      </w:r>
    </w:p>
    <w:p w:rsidR="00F814E2" w:rsidRDefault="00F814E2" w:rsidP="004F0CE8">
      <w:pPr>
        <w:spacing w:line="360" w:lineRule="auto"/>
        <w:ind w:firstLine="420"/>
        <w:jc w:val="left"/>
      </w:pPr>
      <w:r>
        <w:rPr>
          <w:rFonts w:hint="eastAsia"/>
        </w:rPr>
        <w:t>497</w:t>
      </w:r>
      <w:r>
        <w:rPr>
          <w:rFonts w:hint="eastAsia"/>
        </w:rPr>
        <w:t>、在</w:t>
      </w:r>
      <w:r>
        <w:rPr>
          <w:rFonts w:hint="eastAsia"/>
        </w:rPr>
        <w:t>3DES</w:t>
      </w:r>
      <w:r>
        <w:rPr>
          <w:rFonts w:hint="eastAsia"/>
        </w:rPr>
        <w:t>算法中，密钥最高可达到多少位？（</w:t>
      </w:r>
      <w:r>
        <w:rPr>
          <w:rFonts w:hint="eastAsia"/>
        </w:rPr>
        <w:t>C</w:t>
      </w:r>
      <w:r>
        <w:rPr>
          <w:rFonts w:hint="eastAsia"/>
        </w:rPr>
        <w:t>）</w:t>
      </w:r>
    </w:p>
    <w:p w:rsidR="00F814E2" w:rsidRDefault="00F814E2" w:rsidP="004F0CE8">
      <w:pPr>
        <w:spacing w:line="360" w:lineRule="auto"/>
        <w:ind w:firstLine="420"/>
        <w:jc w:val="left"/>
      </w:pPr>
      <w:r>
        <w:rPr>
          <w:rFonts w:hint="eastAsia"/>
        </w:rPr>
        <w:t>A</w:t>
      </w:r>
      <w:r>
        <w:rPr>
          <w:rFonts w:hint="eastAsia"/>
        </w:rPr>
        <w:t>、</w:t>
      </w:r>
      <w:r>
        <w:rPr>
          <w:rFonts w:hint="eastAsia"/>
        </w:rPr>
        <w:t>96    B</w:t>
      </w:r>
      <w:r>
        <w:rPr>
          <w:rFonts w:hint="eastAsia"/>
        </w:rPr>
        <w:t>、</w:t>
      </w:r>
      <w:r>
        <w:rPr>
          <w:rFonts w:hint="eastAsia"/>
        </w:rPr>
        <w:t>128    C</w:t>
      </w:r>
      <w:r>
        <w:rPr>
          <w:rFonts w:hint="eastAsia"/>
        </w:rPr>
        <w:t>、</w:t>
      </w:r>
      <w:r>
        <w:rPr>
          <w:rFonts w:hint="eastAsia"/>
        </w:rPr>
        <w:t>168    D</w:t>
      </w:r>
      <w:r>
        <w:rPr>
          <w:rFonts w:hint="eastAsia"/>
        </w:rPr>
        <w:t>、</w:t>
      </w:r>
      <w:r>
        <w:rPr>
          <w:rFonts w:hint="eastAsia"/>
        </w:rPr>
        <w:t>200</w:t>
      </w:r>
    </w:p>
    <w:p w:rsidR="00F814E2" w:rsidRDefault="00F814E2" w:rsidP="004F0CE8">
      <w:pPr>
        <w:spacing w:line="360" w:lineRule="auto"/>
        <w:ind w:firstLine="420"/>
        <w:jc w:val="left"/>
      </w:pPr>
      <w:r>
        <w:rPr>
          <w:rFonts w:hint="eastAsia"/>
        </w:rPr>
        <w:t>498</w:t>
      </w:r>
      <w:r>
        <w:rPr>
          <w:rFonts w:hint="eastAsia"/>
        </w:rPr>
        <w:t>、在</w:t>
      </w:r>
      <w:r>
        <w:rPr>
          <w:rFonts w:hint="eastAsia"/>
        </w:rPr>
        <w:t>IPSec</w:t>
      </w:r>
      <w:r>
        <w:rPr>
          <w:rFonts w:hint="eastAsia"/>
        </w:rPr>
        <w:t>中，（</w:t>
      </w:r>
      <w:r>
        <w:rPr>
          <w:rFonts w:hint="eastAsia"/>
        </w:rPr>
        <w:t>C</w:t>
      </w:r>
      <w:r>
        <w:rPr>
          <w:rFonts w:hint="eastAsia"/>
        </w:rPr>
        <w:t>）是两个通信实体经过协调建立起来的一种协定，觉得用来保护数据包安全的</w:t>
      </w:r>
      <w:r>
        <w:rPr>
          <w:rFonts w:hint="eastAsia"/>
        </w:rPr>
        <w:t>IPSec</w:t>
      </w:r>
      <w:r>
        <w:rPr>
          <w:rFonts w:hint="eastAsia"/>
        </w:rPr>
        <w:t>协议、密码算法、密钥等信息。</w:t>
      </w:r>
    </w:p>
    <w:p w:rsidR="00F814E2" w:rsidRDefault="00F814E2" w:rsidP="004F0CE8">
      <w:pPr>
        <w:spacing w:line="360" w:lineRule="auto"/>
        <w:ind w:firstLine="420"/>
        <w:jc w:val="left"/>
      </w:pPr>
      <w:r>
        <w:rPr>
          <w:rFonts w:hint="eastAsia"/>
        </w:rPr>
        <w:t>A</w:t>
      </w:r>
      <w:r>
        <w:rPr>
          <w:rFonts w:hint="eastAsia"/>
        </w:rPr>
        <w:t>、</w:t>
      </w:r>
      <w:r>
        <w:rPr>
          <w:rFonts w:hint="eastAsia"/>
        </w:rPr>
        <w:t>ESP    B</w:t>
      </w:r>
      <w:r>
        <w:rPr>
          <w:rFonts w:hint="eastAsia"/>
        </w:rPr>
        <w:t>、</w:t>
      </w:r>
      <w:r>
        <w:rPr>
          <w:rFonts w:hint="eastAsia"/>
        </w:rPr>
        <w:t>SPI    C</w:t>
      </w:r>
      <w:r>
        <w:rPr>
          <w:rFonts w:hint="eastAsia"/>
        </w:rPr>
        <w:t>、</w:t>
      </w:r>
      <w:r>
        <w:rPr>
          <w:rFonts w:hint="eastAsia"/>
        </w:rPr>
        <w:t>SA    D</w:t>
      </w:r>
      <w:r>
        <w:rPr>
          <w:rFonts w:hint="eastAsia"/>
        </w:rPr>
        <w:t>、</w:t>
      </w:r>
      <w:r>
        <w:rPr>
          <w:rFonts w:hint="eastAsia"/>
        </w:rPr>
        <w:t>SP</w:t>
      </w:r>
    </w:p>
    <w:p w:rsidR="00F814E2" w:rsidRDefault="00F814E2" w:rsidP="004F0CE8">
      <w:pPr>
        <w:spacing w:line="360" w:lineRule="auto"/>
        <w:ind w:firstLine="420"/>
        <w:jc w:val="left"/>
      </w:pPr>
      <w:r>
        <w:rPr>
          <w:rFonts w:hint="eastAsia"/>
        </w:rPr>
        <w:t>499</w:t>
      </w:r>
      <w:r>
        <w:rPr>
          <w:rFonts w:hint="eastAsia"/>
        </w:rPr>
        <w:t>、在</w:t>
      </w:r>
      <w:r>
        <w:rPr>
          <w:rFonts w:hint="eastAsia"/>
        </w:rPr>
        <w:t>IPSec</w:t>
      </w:r>
      <w:r>
        <w:rPr>
          <w:rFonts w:hint="eastAsia"/>
        </w:rPr>
        <w:t>中，</w:t>
      </w:r>
      <w:r>
        <w:rPr>
          <w:rFonts w:hint="eastAsia"/>
        </w:rPr>
        <w:t>IKE</w:t>
      </w:r>
      <w:r>
        <w:rPr>
          <w:rFonts w:hint="eastAsia"/>
        </w:rPr>
        <w:t>提供（</w:t>
      </w:r>
      <w:r>
        <w:rPr>
          <w:rFonts w:hint="eastAsia"/>
        </w:rPr>
        <w:t>B</w:t>
      </w:r>
      <w:r>
        <w:rPr>
          <w:rFonts w:hint="eastAsia"/>
        </w:rPr>
        <w:t>）方法供两台计算机建立。</w:t>
      </w:r>
    </w:p>
    <w:p w:rsidR="00F814E2" w:rsidRDefault="00F814E2" w:rsidP="004F0CE8">
      <w:pPr>
        <w:spacing w:line="360" w:lineRule="auto"/>
        <w:ind w:firstLine="420"/>
        <w:jc w:val="left"/>
      </w:pPr>
      <w:r>
        <w:rPr>
          <w:rFonts w:hint="eastAsia"/>
        </w:rPr>
        <w:t>A</w:t>
      </w:r>
      <w:r>
        <w:rPr>
          <w:rFonts w:hint="eastAsia"/>
        </w:rPr>
        <w:t>、解释域</w:t>
      </w:r>
      <w:r>
        <w:rPr>
          <w:rFonts w:hint="eastAsia"/>
        </w:rPr>
        <w:t xml:space="preserve">    B</w:t>
      </w:r>
      <w:r>
        <w:rPr>
          <w:rFonts w:hint="eastAsia"/>
        </w:rPr>
        <w:t>、安全关联</w:t>
      </w:r>
      <w:r>
        <w:rPr>
          <w:rFonts w:hint="eastAsia"/>
        </w:rPr>
        <w:t xml:space="preserve">    C</w:t>
      </w:r>
      <w:r>
        <w:rPr>
          <w:rFonts w:hint="eastAsia"/>
        </w:rPr>
        <w:t>、安全关系</w:t>
      </w:r>
      <w:r>
        <w:rPr>
          <w:rFonts w:hint="eastAsia"/>
        </w:rPr>
        <w:t xml:space="preserve">    D</w:t>
      </w:r>
      <w:r>
        <w:rPr>
          <w:rFonts w:hint="eastAsia"/>
        </w:rPr>
        <w:t>、选择关系</w:t>
      </w:r>
    </w:p>
    <w:p w:rsidR="00F814E2" w:rsidRDefault="00F814E2" w:rsidP="004F0CE8">
      <w:pPr>
        <w:spacing w:line="360" w:lineRule="auto"/>
        <w:ind w:firstLine="420"/>
        <w:jc w:val="left"/>
      </w:pPr>
      <w:r>
        <w:rPr>
          <w:rFonts w:hint="eastAsia"/>
        </w:rPr>
        <w:t>500</w:t>
      </w:r>
      <w:r>
        <w:rPr>
          <w:rFonts w:hint="eastAsia"/>
        </w:rPr>
        <w:t>、在</w:t>
      </w:r>
      <w:r>
        <w:rPr>
          <w:rFonts w:hint="eastAsia"/>
        </w:rPr>
        <w:t>RIP</w:t>
      </w:r>
      <w:r>
        <w:rPr>
          <w:rFonts w:hint="eastAsia"/>
        </w:rPr>
        <w:t>的</w:t>
      </w:r>
      <w:r>
        <w:rPr>
          <w:rFonts w:hint="eastAsia"/>
        </w:rPr>
        <w:t>MD5</w:t>
      </w:r>
      <w:r>
        <w:rPr>
          <w:rFonts w:hint="eastAsia"/>
        </w:rPr>
        <w:t>认证报文中，经过加密的密钥是放在哪里的？（</w:t>
      </w:r>
      <w:r>
        <w:rPr>
          <w:rFonts w:hint="eastAsia"/>
        </w:rPr>
        <w:t>B</w:t>
      </w:r>
      <w:r>
        <w:rPr>
          <w:rFonts w:hint="eastAsia"/>
        </w:rPr>
        <w:t>）</w:t>
      </w:r>
    </w:p>
    <w:p w:rsidR="00F814E2" w:rsidRDefault="00F814E2" w:rsidP="004F0CE8">
      <w:pPr>
        <w:spacing w:line="360" w:lineRule="auto"/>
        <w:ind w:firstLine="420"/>
        <w:jc w:val="left"/>
      </w:pPr>
      <w:r>
        <w:rPr>
          <w:rFonts w:hint="eastAsia"/>
        </w:rPr>
        <w:t>A</w:t>
      </w:r>
      <w:r>
        <w:rPr>
          <w:rFonts w:hint="eastAsia"/>
        </w:rPr>
        <w:t>、保温的第一个表项里</w:t>
      </w:r>
      <w:r>
        <w:rPr>
          <w:rFonts w:hint="eastAsia"/>
        </w:rPr>
        <w:t xml:space="preserve">    B</w:t>
      </w:r>
      <w:r>
        <w:rPr>
          <w:rFonts w:hint="eastAsia"/>
        </w:rPr>
        <w:t>、报文的最后一个表项里</w:t>
      </w:r>
      <w:r>
        <w:rPr>
          <w:rFonts w:hint="eastAsia"/>
        </w:rPr>
        <w:t xml:space="preserve">    </w:t>
      </w:r>
    </w:p>
    <w:p w:rsidR="001A76A9" w:rsidRPr="00F814E2" w:rsidRDefault="00F814E2" w:rsidP="004F0CE8">
      <w:pPr>
        <w:spacing w:line="360" w:lineRule="auto"/>
        <w:ind w:firstLine="420"/>
        <w:jc w:val="left"/>
      </w:pPr>
      <w:r>
        <w:rPr>
          <w:rFonts w:hint="eastAsia"/>
        </w:rPr>
        <w:t>C</w:t>
      </w:r>
      <w:r>
        <w:rPr>
          <w:rFonts w:hint="eastAsia"/>
        </w:rPr>
        <w:t>、报文的第二个表项里</w:t>
      </w:r>
      <w:r>
        <w:rPr>
          <w:rFonts w:hint="eastAsia"/>
        </w:rPr>
        <w:t xml:space="preserve">    D</w:t>
      </w:r>
      <w:r>
        <w:rPr>
          <w:rFonts w:hint="eastAsia"/>
        </w:rPr>
        <w:t>、报文头里</w:t>
      </w:r>
    </w:p>
    <w:p w:rsidR="000C2AC7" w:rsidRDefault="000C2AC7" w:rsidP="004F0CE8">
      <w:pPr>
        <w:spacing w:line="360" w:lineRule="auto"/>
        <w:jc w:val="left"/>
      </w:pPr>
      <w:r>
        <w:rPr>
          <w:rFonts w:hint="eastAsia"/>
        </w:rPr>
        <w:t>5</w:t>
      </w:r>
      <w:r>
        <w:t>0</w:t>
      </w:r>
      <w:r w:rsidR="00272A54">
        <w:t>1</w:t>
      </w:r>
      <w:r w:rsidR="00272A54">
        <w:rPr>
          <w:rFonts w:hint="eastAsia"/>
        </w:rPr>
        <w:t>、</w:t>
      </w:r>
      <w:r>
        <w:t>在非对称加密算法中，涉及到的密钥个数是？（</w:t>
      </w:r>
      <w:r>
        <w:rPr>
          <w:rFonts w:hint="eastAsia"/>
        </w:rPr>
        <w:t>B</w:t>
      </w:r>
      <w:r>
        <w:t>）</w:t>
      </w:r>
    </w:p>
    <w:p w:rsidR="000C2AC7" w:rsidRDefault="000C2AC7" w:rsidP="004F0CE8">
      <w:pPr>
        <w:spacing w:line="360" w:lineRule="auto"/>
        <w:ind w:firstLine="420"/>
        <w:jc w:val="left"/>
      </w:pPr>
      <w:r>
        <w:rPr>
          <w:rFonts w:hint="eastAsia"/>
        </w:rPr>
        <w:t>A</w:t>
      </w:r>
      <w:r>
        <w:t>、一个</w:t>
      </w:r>
      <w:r>
        <w:rPr>
          <w:rFonts w:hint="eastAsia"/>
        </w:rPr>
        <w:t xml:space="preserve"> </w:t>
      </w:r>
      <w:r>
        <w:t xml:space="preserve">          B</w:t>
      </w:r>
      <w:r>
        <w:rPr>
          <w:rFonts w:hint="eastAsia"/>
        </w:rPr>
        <w:t>、</w:t>
      </w:r>
      <w:r>
        <w:t>两个</w:t>
      </w:r>
      <w:r>
        <w:rPr>
          <w:rFonts w:hint="eastAsia"/>
        </w:rPr>
        <w:t xml:space="preserve">             C</w:t>
      </w:r>
      <w:r>
        <w:rPr>
          <w:rFonts w:hint="eastAsia"/>
        </w:rPr>
        <w:t>、</w:t>
      </w:r>
      <w:r>
        <w:t>三个</w:t>
      </w:r>
      <w:r>
        <w:rPr>
          <w:rFonts w:hint="eastAsia"/>
        </w:rPr>
        <w:t xml:space="preserve">          </w:t>
      </w:r>
      <w:r w:rsidR="00F940AC">
        <w:rPr>
          <w:rFonts w:hint="eastAsia"/>
        </w:rPr>
        <w:tab/>
      </w:r>
      <w:r>
        <w:rPr>
          <w:rFonts w:hint="eastAsia"/>
        </w:rPr>
        <w:t>D</w:t>
      </w:r>
      <w:r>
        <w:rPr>
          <w:rFonts w:hint="eastAsia"/>
        </w:rPr>
        <w:t>、</w:t>
      </w:r>
      <w:r>
        <w:t>三个以上</w:t>
      </w:r>
    </w:p>
    <w:p w:rsidR="000C2AC7" w:rsidRDefault="00272A54" w:rsidP="004F0CE8">
      <w:pPr>
        <w:spacing w:line="360" w:lineRule="auto"/>
        <w:jc w:val="left"/>
      </w:pPr>
      <w:r>
        <w:rPr>
          <w:rFonts w:hint="eastAsia"/>
        </w:rPr>
        <w:t>502</w:t>
      </w:r>
      <w:r>
        <w:rPr>
          <w:rFonts w:hint="eastAsia"/>
        </w:rPr>
        <w:t>、</w:t>
      </w:r>
      <w:r w:rsidR="000C2AC7">
        <w:rPr>
          <w:rFonts w:hint="eastAsia"/>
        </w:rPr>
        <w:t>在</w:t>
      </w:r>
      <w:r w:rsidR="000C2AC7">
        <w:t>高级加密标准</w:t>
      </w:r>
      <w:r w:rsidR="000C2AC7">
        <w:rPr>
          <w:rFonts w:hint="eastAsia"/>
        </w:rPr>
        <w:t>AES</w:t>
      </w:r>
      <w:r w:rsidR="000C2AC7">
        <w:rPr>
          <w:rFonts w:hint="eastAsia"/>
        </w:rPr>
        <w:t>算法</w:t>
      </w:r>
      <w:r w:rsidR="000C2AC7">
        <w:t>中，区块大小为（</w:t>
      </w:r>
      <w:r w:rsidR="000C2AC7">
        <w:rPr>
          <w:rFonts w:hint="eastAsia"/>
        </w:rPr>
        <w:t>A</w:t>
      </w:r>
      <w:r w:rsidR="000C2AC7">
        <w:t>）。</w:t>
      </w:r>
    </w:p>
    <w:p w:rsidR="000C2AC7" w:rsidRDefault="000C2AC7" w:rsidP="004F0CE8">
      <w:pPr>
        <w:spacing w:line="360" w:lineRule="auto"/>
        <w:ind w:firstLine="420"/>
        <w:jc w:val="left"/>
      </w:pPr>
      <w:r>
        <w:t>A</w:t>
      </w:r>
      <w:r>
        <w:rPr>
          <w:rFonts w:hint="eastAsia"/>
        </w:rPr>
        <w:t>、</w:t>
      </w:r>
      <w:r>
        <w:rPr>
          <w:rFonts w:hint="eastAsia"/>
        </w:rPr>
        <w:t>128</w:t>
      </w:r>
      <w:r>
        <w:rPr>
          <w:rFonts w:hint="eastAsia"/>
        </w:rPr>
        <w:t>位</w:t>
      </w:r>
      <w:r>
        <w:rPr>
          <w:rFonts w:hint="eastAsia"/>
        </w:rPr>
        <w:t xml:space="preserve">         B</w:t>
      </w:r>
      <w:r>
        <w:rPr>
          <w:rFonts w:hint="eastAsia"/>
        </w:rPr>
        <w:t>、</w:t>
      </w:r>
      <w:r>
        <w:rPr>
          <w:rFonts w:hint="eastAsia"/>
        </w:rPr>
        <w:t>192</w:t>
      </w:r>
      <w:r>
        <w:rPr>
          <w:rFonts w:hint="eastAsia"/>
        </w:rPr>
        <w:t>位</w:t>
      </w:r>
      <w:r>
        <w:rPr>
          <w:rFonts w:hint="eastAsia"/>
        </w:rPr>
        <w:t xml:space="preserve">         </w:t>
      </w:r>
      <w:r w:rsidR="00F940AC">
        <w:rPr>
          <w:rFonts w:hint="eastAsia"/>
        </w:rPr>
        <w:tab/>
      </w:r>
      <w:r w:rsidR="00F940AC">
        <w:rPr>
          <w:rFonts w:hint="eastAsia"/>
        </w:rPr>
        <w:tab/>
      </w:r>
      <w:r>
        <w:rPr>
          <w:rFonts w:hint="eastAsia"/>
        </w:rPr>
        <w:t>C</w:t>
      </w:r>
      <w:r>
        <w:rPr>
          <w:rFonts w:hint="eastAsia"/>
        </w:rPr>
        <w:t>、</w:t>
      </w:r>
      <w:r>
        <w:rPr>
          <w:rFonts w:hint="eastAsia"/>
        </w:rPr>
        <w:t>256</w:t>
      </w:r>
      <w:r>
        <w:rPr>
          <w:rFonts w:hint="eastAsia"/>
        </w:rPr>
        <w:t>位</w:t>
      </w:r>
      <w:r>
        <w:rPr>
          <w:rFonts w:hint="eastAsia"/>
        </w:rPr>
        <w:t xml:space="preserve">            D</w:t>
      </w:r>
      <w:r>
        <w:rPr>
          <w:rFonts w:hint="eastAsia"/>
        </w:rPr>
        <w:t>、</w:t>
      </w:r>
      <w:r>
        <w:rPr>
          <w:rFonts w:hint="eastAsia"/>
        </w:rPr>
        <w:t>512</w:t>
      </w:r>
      <w:r>
        <w:rPr>
          <w:rFonts w:hint="eastAsia"/>
        </w:rPr>
        <w:t>位</w:t>
      </w:r>
    </w:p>
    <w:p w:rsidR="000C2AC7" w:rsidRDefault="00272A54" w:rsidP="004F0CE8">
      <w:pPr>
        <w:spacing w:line="360" w:lineRule="auto"/>
        <w:jc w:val="left"/>
      </w:pPr>
      <w:r>
        <w:rPr>
          <w:rFonts w:hint="eastAsia"/>
        </w:rPr>
        <w:t>503</w:t>
      </w:r>
      <w:r>
        <w:rPr>
          <w:rFonts w:hint="eastAsia"/>
        </w:rPr>
        <w:t>、</w:t>
      </w:r>
      <w:r w:rsidR="000C2AC7">
        <w:rPr>
          <w:rFonts w:hint="eastAsia"/>
        </w:rPr>
        <w:t>在</w:t>
      </w:r>
      <w:r w:rsidR="000C2AC7">
        <w:t>给定的密钥体制中，密钥与密码算法可以看成是（</w:t>
      </w:r>
      <w:r w:rsidR="000C2AC7">
        <w:rPr>
          <w:rFonts w:hint="eastAsia"/>
        </w:rPr>
        <w:t>A</w:t>
      </w:r>
      <w:r w:rsidR="000C2AC7">
        <w:t>）。</w:t>
      </w:r>
    </w:p>
    <w:p w:rsidR="000C2AC7" w:rsidRDefault="000C2AC7" w:rsidP="004F0CE8">
      <w:pPr>
        <w:spacing w:line="360" w:lineRule="auto"/>
        <w:ind w:firstLine="420"/>
        <w:jc w:val="left"/>
      </w:pPr>
      <w:r>
        <w:t>A</w:t>
      </w:r>
      <w:r>
        <w:rPr>
          <w:rFonts w:hint="eastAsia"/>
        </w:rPr>
        <w:t>、前者</w:t>
      </w:r>
      <w:r>
        <w:t>是可变的</w:t>
      </w:r>
      <w:r>
        <w:rPr>
          <w:rFonts w:hint="eastAsia"/>
        </w:rPr>
        <w:t>，</w:t>
      </w:r>
      <w:r>
        <w:t>后者是固定的</w:t>
      </w:r>
      <w:r>
        <w:rPr>
          <w:rFonts w:hint="eastAsia"/>
        </w:rPr>
        <w:t xml:space="preserve">           B</w:t>
      </w:r>
      <w:r>
        <w:rPr>
          <w:rFonts w:hint="eastAsia"/>
        </w:rPr>
        <w:t>、</w:t>
      </w:r>
      <w:r>
        <w:t>前者是固定的，后者是可变的</w:t>
      </w:r>
    </w:p>
    <w:p w:rsidR="000C2AC7" w:rsidRDefault="000C2AC7" w:rsidP="004F0CE8">
      <w:pPr>
        <w:spacing w:line="360" w:lineRule="auto"/>
        <w:ind w:firstLine="420"/>
        <w:jc w:val="left"/>
      </w:pPr>
      <w:r>
        <w:t>C</w:t>
      </w:r>
      <w:r>
        <w:rPr>
          <w:rFonts w:hint="eastAsia"/>
        </w:rPr>
        <w:t>、</w:t>
      </w:r>
      <w:r>
        <w:t>两者都是可变的</w:t>
      </w:r>
      <w:r>
        <w:rPr>
          <w:rFonts w:hint="eastAsia"/>
        </w:rPr>
        <w:t xml:space="preserve">                       D</w:t>
      </w:r>
      <w:r>
        <w:rPr>
          <w:rFonts w:hint="eastAsia"/>
        </w:rPr>
        <w:t>、</w:t>
      </w:r>
      <w:r>
        <w:t>两者都是固定的</w:t>
      </w:r>
    </w:p>
    <w:p w:rsidR="000C2AC7" w:rsidRDefault="00272A54" w:rsidP="004F0CE8">
      <w:pPr>
        <w:spacing w:line="360" w:lineRule="auto"/>
        <w:jc w:val="left"/>
      </w:pPr>
      <w:r>
        <w:t>504</w:t>
      </w:r>
      <w:r>
        <w:rPr>
          <w:rFonts w:hint="eastAsia"/>
        </w:rPr>
        <w:t>、</w:t>
      </w:r>
      <w:r w:rsidR="000C2AC7">
        <w:rPr>
          <w:rFonts w:hint="eastAsia"/>
        </w:rPr>
        <w:t>在公钥</w:t>
      </w:r>
      <w:r w:rsidR="000C2AC7">
        <w:t>体制中，不公开的是（</w:t>
      </w:r>
      <w:r w:rsidR="000C2AC7">
        <w:rPr>
          <w:rFonts w:hint="eastAsia"/>
        </w:rPr>
        <w:t>B</w:t>
      </w:r>
      <w:r w:rsidR="000C2AC7">
        <w:rPr>
          <w:rFonts w:hint="eastAsia"/>
        </w:rPr>
        <w:t>）</w:t>
      </w:r>
      <w:r w:rsidR="000C2AC7">
        <w:t>。</w:t>
      </w:r>
    </w:p>
    <w:p w:rsidR="000C2AC7" w:rsidRDefault="000C2AC7" w:rsidP="004F0CE8">
      <w:pPr>
        <w:spacing w:line="360" w:lineRule="auto"/>
        <w:ind w:firstLine="420"/>
        <w:jc w:val="left"/>
      </w:pPr>
      <w:r>
        <w:t>A</w:t>
      </w:r>
      <w:r>
        <w:rPr>
          <w:rFonts w:hint="eastAsia"/>
        </w:rPr>
        <w:t>、公钥</w:t>
      </w:r>
      <w:r>
        <w:rPr>
          <w:rFonts w:hint="eastAsia"/>
        </w:rPr>
        <w:t xml:space="preserve">           B</w:t>
      </w:r>
      <w:r>
        <w:rPr>
          <w:rFonts w:hint="eastAsia"/>
        </w:rPr>
        <w:t>、</w:t>
      </w:r>
      <w:r>
        <w:t>私</w:t>
      </w:r>
      <w:r>
        <w:rPr>
          <w:rFonts w:hint="eastAsia"/>
        </w:rPr>
        <w:t>钥</w:t>
      </w:r>
      <w:r>
        <w:rPr>
          <w:rFonts w:hint="eastAsia"/>
        </w:rPr>
        <w:t xml:space="preserve">           C</w:t>
      </w:r>
      <w:r>
        <w:rPr>
          <w:rFonts w:hint="eastAsia"/>
        </w:rPr>
        <w:t>、公</w:t>
      </w:r>
      <w:r>
        <w:t>钥和私钥</w:t>
      </w:r>
      <w:r>
        <w:rPr>
          <w:rFonts w:hint="eastAsia"/>
        </w:rPr>
        <w:t xml:space="preserve">      D</w:t>
      </w:r>
      <w:r>
        <w:rPr>
          <w:rFonts w:hint="eastAsia"/>
        </w:rPr>
        <w:t>、</w:t>
      </w:r>
      <w:r>
        <w:t>私钥和加密算法</w:t>
      </w:r>
    </w:p>
    <w:p w:rsidR="000C2AC7" w:rsidRDefault="00272A54" w:rsidP="004F0CE8">
      <w:pPr>
        <w:spacing w:line="360" w:lineRule="auto"/>
        <w:jc w:val="left"/>
      </w:pPr>
      <w:r>
        <w:rPr>
          <w:rFonts w:hint="eastAsia"/>
        </w:rPr>
        <w:t>505</w:t>
      </w:r>
      <w:r>
        <w:rPr>
          <w:rFonts w:hint="eastAsia"/>
        </w:rPr>
        <w:t>、</w:t>
      </w:r>
      <w:r w:rsidR="000C2AC7">
        <w:rPr>
          <w:rFonts w:hint="eastAsia"/>
        </w:rPr>
        <w:t>在</w:t>
      </w:r>
      <w:r w:rsidR="000C2AC7">
        <w:t>密码</w:t>
      </w:r>
      <w:r w:rsidR="000C2AC7">
        <w:rPr>
          <w:rFonts w:hint="eastAsia"/>
        </w:rPr>
        <w:t>学</w:t>
      </w:r>
      <w:r w:rsidR="000C2AC7">
        <w:t>中，需要被交换的原消息被称为什么？</w:t>
      </w:r>
      <w:r w:rsidR="000C2AC7">
        <w:rPr>
          <w:rFonts w:hint="eastAsia"/>
        </w:rPr>
        <w:t>（</w:t>
      </w:r>
      <w:r w:rsidR="000C2AC7">
        <w:rPr>
          <w:rFonts w:hint="eastAsia"/>
        </w:rPr>
        <w:t>D</w:t>
      </w:r>
      <w:r w:rsidR="000C2AC7">
        <w:t>）</w:t>
      </w:r>
    </w:p>
    <w:p w:rsidR="000C2AC7" w:rsidRDefault="000C2AC7" w:rsidP="004F0CE8">
      <w:pPr>
        <w:spacing w:line="360" w:lineRule="auto"/>
        <w:ind w:firstLine="420"/>
        <w:jc w:val="left"/>
      </w:pPr>
      <w:r>
        <w:t>A</w:t>
      </w:r>
      <w:r>
        <w:rPr>
          <w:rFonts w:hint="eastAsia"/>
        </w:rPr>
        <w:t>、</w:t>
      </w:r>
      <w:r>
        <w:t>密文</w:t>
      </w:r>
      <w:r>
        <w:tab/>
        <w:t xml:space="preserve">          </w:t>
      </w:r>
      <w:r w:rsidR="00F940AC">
        <w:rPr>
          <w:rFonts w:hint="eastAsia"/>
        </w:rPr>
        <w:tab/>
      </w:r>
      <w:r>
        <w:t>B</w:t>
      </w:r>
      <w:r>
        <w:rPr>
          <w:rFonts w:hint="eastAsia"/>
        </w:rPr>
        <w:t>、</w:t>
      </w:r>
      <w:r>
        <w:t>算法</w:t>
      </w:r>
      <w:r>
        <w:rPr>
          <w:rFonts w:hint="eastAsia"/>
        </w:rPr>
        <w:t xml:space="preserve">           </w:t>
      </w:r>
      <w:r w:rsidR="00F940AC">
        <w:rPr>
          <w:rFonts w:hint="eastAsia"/>
        </w:rPr>
        <w:tab/>
      </w:r>
      <w:r>
        <w:rPr>
          <w:rFonts w:hint="eastAsia"/>
        </w:rPr>
        <w:t>C</w:t>
      </w:r>
      <w:r>
        <w:rPr>
          <w:rFonts w:hint="eastAsia"/>
        </w:rPr>
        <w:t>、</w:t>
      </w:r>
      <w:r>
        <w:t>密码</w:t>
      </w:r>
      <w:r>
        <w:rPr>
          <w:rFonts w:hint="eastAsia"/>
        </w:rPr>
        <w:t xml:space="preserve">            D</w:t>
      </w:r>
      <w:r>
        <w:rPr>
          <w:rFonts w:hint="eastAsia"/>
        </w:rPr>
        <w:t>、</w:t>
      </w:r>
      <w:r>
        <w:t>明文</w:t>
      </w:r>
    </w:p>
    <w:p w:rsidR="000C2AC7" w:rsidRDefault="00272A54" w:rsidP="004F0CE8">
      <w:pPr>
        <w:spacing w:line="360" w:lineRule="auto"/>
        <w:jc w:val="left"/>
      </w:pPr>
      <w:r>
        <w:rPr>
          <w:rFonts w:hint="eastAsia"/>
        </w:rPr>
        <w:t>506</w:t>
      </w:r>
      <w:r>
        <w:rPr>
          <w:rFonts w:hint="eastAsia"/>
        </w:rPr>
        <w:t>、</w:t>
      </w:r>
      <w:r w:rsidR="000C2AC7">
        <w:rPr>
          <w:rFonts w:hint="eastAsia"/>
        </w:rPr>
        <w:t>一般</w:t>
      </w:r>
      <w:r w:rsidR="000C2AC7">
        <w:t>证书采用哪个标准？（</w:t>
      </w:r>
      <w:r w:rsidR="000C2AC7">
        <w:rPr>
          <w:rFonts w:hint="eastAsia"/>
        </w:rPr>
        <w:t>D</w:t>
      </w:r>
      <w:r w:rsidR="000C2AC7">
        <w:rPr>
          <w:rFonts w:hint="eastAsia"/>
        </w:rPr>
        <w:t>）</w:t>
      </w:r>
    </w:p>
    <w:p w:rsidR="000C2AC7" w:rsidRDefault="000C2AC7" w:rsidP="004F0CE8">
      <w:pPr>
        <w:spacing w:line="360" w:lineRule="auto"/>
        <w:ind w:firstLine="420"/>
        <w:jc w:val="left"/>
      </w:pPr>
      <w:r>
        <w:t>A</w:t>
      </w:r>
      <w:r>
        <w:rPr>
          <w:rFonts w:hint="eastAsia"/>
        </w:rPr>
        <w:t>、</w:t>
      </w:r>
      <w:r>
        <w:t>ISO/IEC 15408       B</w:t>
      </w:r>
      <w:r>
        <w:rPr>
          <w:rFonts w:hint="eastAsia"/>
        </w:rPr>
        <w:t>、</w:t>
      </w:r>
      <w:r>
        <w:rPr>
          <w:rFonts w:hint="eastAsia"/>
        </w:rPr>
        <w:t>ISO/IEC 17799</w:t>
      </w:r>
      <w:r w:rsidR="00FB6624">
        <w:rPr>
          <w:rFonts w:hint="eastAsia"/>
        </w:rPr>
        <w:tab/>
      </w:r>
      <w:r w:rsidR="00FB6624">
        <w:rPr>
          <w:rFonts w:hint="eastAsia"/>
        </w:rPr>
        <w:tab/>
      </w:r>
      <w:r>
        <w:t>C</w:t>
      </w:r>
      <w:r>
        <w:rPr>
          <w:rFonts w:hint="eastAsia"/>
        </w:rPr>
        <w:t>、</w:t>
      </w:r>
      <w:r>
        <w:rPr>
          <w:rFonts w:hint="eastAsia"/>
        </w:rPr>
        <w:t xml:space="preserve">BS  7799  </w:t>
      </w:r>
      <w:r w:rsidR="00272A54">
        <w:rPr>
          <w:rFonts w:hint="eastAsia"/>
        </w:rPr>
        <w:tab/>
      </w:r>
      <w:r w:rsidR="00F940AC">
        <w:rPr>
          <w:rFonts w:hint="eastAsia"/>
        </w:rPr>
        <w:tab/>
      </w:r>
      <w:r>
        <w:rPr>
          <w:rFonts w:hint="eastAsia"/>
        </w:rPr>
        <w:t>D</w:t>
      </w:r>
      <w:r>
        <w:rPr>
          <w:rFonts w:hint="eastAsia"/>
        </w:rPr>
        <w:t>、</w:t>
      </w:r>
      <w:r>
        <w:rPr>
          <w:rFonts w:hint="eastAsia"/>
        </w:rPr>
        <w:t>X. 509V3</w:t>
      </w:r>
    </w:p>
    <w:p w:rsidR="000C2AC7" w:rsidRDefault="000C2AC7" w:rsidP="004F0CE8">
      <w:pPr>
        <w:spacing w:line="360" w:lineRule="auto"/>
        <w:jc w:val="left"/>
      </w:pPr>
      <w:r>
        <w:lastRenderedPageBreak/>
        <w:t>5</w:t>
      </w:r>
      <w:r w:rsidR="00272A54">
        <w:rPr>
          <w:rFonts w:hint="eastAsia"/>
        </w:rPr>
        <w:t>07</w:t>
      </w:r>
      <w:r w:rsidR="00272A54">
        <w:rPr>
          <w:rFonts w:hint="eastAsia"/>
        </w:rPr>
        <w:t>、</w:t>
      </w:r>
      <w:r>
        <w:rPr>
          <w:rFonts w:hint="eastAsia"/>
        </w:rPr>
        <w:t>一个电子</w:t>
      </w:r>
      <w:r>
        <w:t>邮件的发送者对数据摘要应用了数字签名。这</w:t>
      </w:r>
      <w:r>
        <w:rPr>
          <w:rFonts w:hint="eastAsia"/>
        </w:rPr>
        <w:t>能</w:t>
      </w:r>
      <w:r>
        <w:t>确保：（</w:t>
      </w:r>
      <w:r>
        <w:rPr>
          <w:rFonts w:hint="eastAsia"/>
        </w:rPr>
        <w:t>D</w:t>
      </w:r>
      <w:r>
        <w:t>）</w:t>
      </w:r>
    </w:p>
    <w:p w:rsidR="000C2AC7" w:rsidRDefault="000C2AC7" w:rsidP="004F0CE8">
      <w:pPr>
        <w:spacing w:line="360" w:lineRule="auto"/>
        <w:ind w:firstLine="420"/>
        <w:jc w:val="left"/>
      </w:pPr>
      <w:r>
        <w:rPr>
          <w:rFonts w:hint="eastAsia"/>
        </w:rPr>
        <w:t>A</w:t>
      </w:r>
      <w:r>
        <w:rPr>
          <w:rFonts w:hint="eastAsia"/>
        </w:rPr>
        <w:t>、</w:t>
      </w:r>
      <w:r>
        <w:t>信息的数据和时间戳</w:t>
      </w:r>
      <w:r>
        <w:rPr>
          <w:rFonts w:hint="eastAsia"/>
        </w:rPr>
        <w:t xml:space="preserve">                </w:t>
      </w:r>
      <w:r w:rsidR="00272A54">
        <w:rPr>
          <w:rFonts w:hint="eastAsia"/>
        </w:rPr>
        <w:tab/>
      </w:r>
      <w:r w:rsidR="00CB0834">
        <w:rPr>
          <w:rFonts w:hint="eastAsia"/>
        </w:rPr>
        <w:tab/>
      </w:r>
      <w:r>
        <w:rPr>
          <w:rFonts w:hint="eastAsia"/>
        </w:rPr>
        <w:t>B</w:t>
      </w:r>
      <w:r>
        <w:rPr>
          <w:rFonts w:hint="eastAsia"/>
        </w:rPr>
        <w:t>、</w:t>
      </w:r>
      <w:r>
        <w:t>识别发信的计算机</w:t>
      </w:r>
    </w:p>
    <w:p w:rsidR="000C2AC7" w:rsidRDefault="000C2AC7" w:rsidP="004F0CE8">
      <w:pPr>
        <w:spacing w:line="360" w:lineRule="auto"/>
        <w:ind w:firstLine="420"/>
        <w:jc w:val="left"/>
      </w:pPr>
      <w:r>
        <w:t>C</w:t>
      </w:r>
      <w:r>
        <w:rPr>
          <w:rFonts w:hint="eastAsia"/>
        </w:rPr>
        <w:t>、</w:t>
      </w:r>
      <w:r>
        <w:t>对信息内容进行加密</w:t>
      </w:r>
      <w:r>
        <w:rPr>
          <w:rFonts w:hint="eastAsia"/>
        </w:rPr>
        <w:t xml:space="preserve">               </w:t>
      </w:r>
      <w:r w:rsidR="00272A54">
        <w:rPr>
          <w:rFonts w:hint="eastAsia"/>
        </w:rPr>
        <w:tab/>
      </w:r>
      <w:r>
        <w:rPr>
          <w:rFonts w:hint="eastAsia"/>
        </w:rPr>
        <w:t xml:space="preserve"> </w:t>
      </w:r>
      <w:r w:rsidR="00CB0834">
        <w:rPr>
          <w:rFonts w:hint="eastAsia"/>
        </w:rPr>
        <w:tab/>
      </w:r>
      <w:r>
        <w:rPr>
          <w:rFonts w:hint="eastAsia"/>
        </w:rPr>
        <w:t>D</w:t>
      </w:r>
      <w:r>
        <w:rPr>
          <w:rFonts w:hint="eastAsia"/>
        </w:rPr>
        <w:t>、</w:t>
      </w:r>
      <w:r>
        <w:t>对发送者的身份进行识别</w:t>
      </w:r>
    </w:p>
    <w:p w:rsidR="000C2AC7" w:rsidRDefault="00272A54" w:rsidP="004F0CE8">
      <w:pPr>
        <w:spacing w:line="360" w:lineRule="auto"/>
        <w:jc w:val="left"/>
      </w:pPr>
      <w:r>
        <w:rPr>
          <w:rFonts w:hint="eastAsia"/>
        </w:rPr>
        <w:t>508</w:t>
      </w:r>
      <w:r>
        <w:rPr>
          <w:rFonts w:hint="eastAsia"/>
        </w:rPr>
        <w:t>、</w:t>
      </w:r>
      <w:r w:rsidR="000C2AC7">
        <w:rPr>
          <w:rFonts w:hint="eastAsia"/>
        </w:rPr>
        <w:t>在数据库</w:t>
      </w:r>
      <w:r w:rsidR="000C2AC7">
        <w:t>中，下列</w:t>
      </w:r>
      <w:r w:rsidR="000C2AC7">
        <w:rPr>
          <w:rFonts w:hint="eastAsia"/>
        </w:rPr>
        <w:t>哪些</w:t>
      </w:r>
      <w:r w:rsidR="000C2AC7">
        <w:t>数据不能加密？（</w:t>
      </w:r>
      <w:r w:rsidR="000C2AC7">
        <w:rPr>
          <w:rFonts w:hint="eastAsia"/>
        </w:rPr>
        <w:t>A</w:t>
      </w:r>
      <w:r w:rsidR="000C2AC7">
        <w:rPr>
          <w:rFonts w:hint="eastAsia"/>
        </w:rPr>
        <w:t>）</w:t>
      </w:r>
    </w:p>
    <w:p w:rsidR="000C2AC7" w:rsidRDefault="000C2AC7" w:rsidP="004F0CE8">
      <w:pPr>
        <w:spacing w:line="360" w:lineRule="auto"/>
        <w:ind w:firstLine="420"/>
        <w:jc w:val="left"/>
      </w:pPr>
      <w:r>
        <w:t>A</w:t>
      </w:r>
      <w:r>
        <w:rPr>
          <w:rFonts w:hint="eastAsia"/>
        </w:rPr>
        <w:t>、</w:t>
      </w:r>
      <w:r>
        <w:t>索引字段</w:t>
      </w:r>
      <w:r>
        <w:rPr>
          <w:rFonts w:hint="eastAsia"/>
        </w:rPr>
        <w:t xml:space="preserve">                          </w:t>
      </w:r>
      <w:r w:rsidR="00272A54">
        <w:rPr>
          <w:rFonts w:hint="eastAsia"/>
        </w:rPr>
        <w:tab/>
      </w:r>
      <w:r w:rsidR="00CB0834">
        <w:rPr>
          <w:rFonts w:hint="eastAsia"/>
        </w:rPr>
        <w:tab/>
      </w:r>
      <w:r>
        <w:rPr>
          <w:rFonts w:hint="eastAsia"/>
        </w:rPr>
        <w:t>B</w:t>
      </w:r>
      <w:r>
        <w:rPr>
          <w:rFonts w:hint="eastAsia"/>
        </w:rPr>
        <w:t>、</w:t>
      </w:r>
      <w:r>
        <w:t>存放日期字段</w:t>
      </w:r>
    </w:p>
    <w:p w:rsidR="000C2AC7" w:rsidRDefault="000C2AC7" w:rsidP="004F0CE8">
      <w:pPr>
        <w:spacing w:line="360" w:lineRule="auto"/>
        <w:ind w:firstLine="420"/>
        <w:jc w:val="left"/>
      </w:pPr>
      <w:r>
        <w:t>C</w:t>
      </w:r>
      <w:r>
        <w:rPr>
          <w:rFonts w:hint="eastAsia"/>
        </w:rPr>
        <w:t>、</w:t>
      </w:r>
      <w:r>
        <w:t>存放密码</w:t>
      </w:r>
      <w:r w:rsidRPr="00EC09F0">
        <w:rPr>
          <w:highlight w:val="yellow"/>
        </w:rPr>
        <w:t>的</w:t>
      </w:r>
      <w:r>
        <w:rPr>
          <w:rFonts w:hint="eastAsia"/>
        </w:rPr>
        <w:t xml:space="preserve">                        </w:t>
      </w:r>
      <w:r w:rsidR="00272A54">
        <w:rPr>
          <w:rFonts w:hint="eastAsia"/>
        </w:rPr>
        <w:tab/>
      </w:r>
      <w:r w:rsidR="00CB0834">
        <w:rPr>
          <w:rFonts w:hint="eastAsia"/>
        </w:rPr>
        <w:tab/>
      </w:r>
      <w:r>
        <w:rPr>
          <w:rFonts w:hint="eastAsia"/>
        </w:rPr>
        <w:t>D</w:t>
      </w:r>
      <w:r>
        <w:rPr>
          <w:rFonts w:hint="eastAsia"/>
        </w:rPr>
        <w:t>、</w:t>
      </w:r>
      <w:r>
        <w:t>存放</w:t>
      </w:r>
      <w:r>
        <w:rPr>
          <w:rFonts w:hint="eastAsia"/>
        </w:rPr>
        <w:t>名称</w:t>
      </w:r>
      <w:r>
        <w:t>字段</w:t>
      </w:r>
    </w:p>
    <w:p w:rsidR="000C2AC7" w:rsidRDefault="00272A54" w:rsidP="004F0CE8">
      <w:pPr>
        <w:spacing w:line="360" w:lineRule="auto"/>
        <w:jc w:val="left"/>
      </w:pPr>
      <w:r>
        <w:rPr>
          <w:rFonts w:hint="eastAsia"/>
        </w:rPr>
        <w:t>509</w:t>
      </w:r>
      <w:r>
        <w:rPr>
          <w:rFonts w:hint="eastAsia"/>
        </w:rPr>
        <w:t>、</w:t>
      </w:r>
      <w:r w:rsidR="000C2AC7">
        <w:rPr>
          <w:rFonts w:hint="eastAsia"/>
        </w:rPr>
        <w:t>在</w:t>
      </w:r>
      <w:r w:rsidR="000C2AC7">
        <w:t>一个网络节点中，链路加密仅</w:t>
      </w:r>
      <w:r w:rsidR="000C2AC7">
        <w:rPr>
          <w:rFonts w:hint="eastAsia"/>
        </w:rPr>
        <w:t>在</w:t>
      </w:r>
      <w:r w:rsidR="000C2AC7">
        <w:t>以下哪项中</w:t>
      </w:r>
      <w:r w:rsidR="000C2AC7">
        <w:rPr>
          <w:rFonts w:hint="eastAsia"/>
        </w:rPr>
        <w:t>提供</w:t>
      </w:r>
      <w:r w:rsidR="000C2AC7">
        <w:t>安全性？（</w:t>
      </w:r>
      <w:r w:rsidR="000C2AC7">
        <w:rPr>
          <w:rFonts w:hint="eastAsia"/>
        </w:rPr>
        <w:t>D</w:t>
      </w:r>
      <w:r w:rsidR="000C2AC7">
        <w:rPr>
          <w:rFonts w:hint="eastAsia"/>
        </w:rPr>
        <w:t>）</w:t>
      </w:r>
    </w:p>
    <w:p w:rsidR="000C2AC7" w:rsidRDefault="000C2AC7" w:rsidP="004F0CE8">
      <w:pPr>
        <w:spacing w:line="360" w:lineRule="auto"/>
        <w:ind w:firstLine="420"/>
        <w:jc w:val="left"/>
      </w:pPr>
      <w:r>
        <w:t>A</w:t>
      </w:r>
      <w:r>
        <w:rPr>
          <w:rFonts w:hint="eastAsia"/>
        </w:rPr>
        <w:t>、</w:t>
      </w:r>
      <w:r>
        <w:t>数据链路层</w:t>
      </w:r>
      <w:r>
        <w:rPr>
          <w:rFonts w:hint="eastAsia"/>
        </w:rPr>
        <w:t xml:space="preserve">                        </w:t>
      </w:r>
      <w:r w:rsidR="00272A54">
        <w:rPr>
          <w:rFonts w:hint="eastAsia"/>
        </w:rPr>
        <w:tab/>
      </w:r>
      <w:r w:rsidR="00CB0834">
        <w:rPr>
          <w:rFonts w:hint="eastAsia"/>
        </w:rPr>
        <w:tab/>
      </w:r>
      <w:r>
        <w:rPr>
          <w:rFonts w:hint="eastAsia"/>
        </w:rPr>
        <w:t>B</w:t>
      </w:r>
      <w:r>
        <w:rPr>
          <w:rFonts w:hint="eastAsia"/>
        </w:rPr>
        <w:t>、</w:t>
      </w:r>
      <w:r>
        <w:t>物理层</w:t>
      </w:r>
    </w:p>
    <w:p w:rsidR="000C2AC7" w:rsidRDefault="000C2AC7" w:rsidP="004F0CE8">
      <w:pPr>
        <w:spacing w:line="360" w:lineRule="auto"/>
        <w:ind w:firstLine="420"/>
        <w:jc w:val="left"/>
      </w:pPr>
      <w:r>
        <w:t>C</w:t>
      </w:r>
      <w:r>
        <w:rPr>
          <w:rFonts w:hint="eastAsia"/>
        </w:rPr>
        <w:t>、</w:t>
      </w:r>
      <w:r>
        <w:t>通信层</w:t>
      </w:r>
      <w:r>
        <w:rPr>
          <w:rFonts w:hint="eastAsia"/>
        </w:rPr>
        <w:t xml:space="preserve">                            </w:t>
      </w:r>
      <w:r w:rsidR="00272A54">
        <w:rPr>
          <w:rFonts w:hint="eastAsia"/>
        </w:rPr>
        <w:tab/>
      </w:r>
      <w:r w:rsidR="00CB0834">
        <w:rPr>
          <w:rFonts w:hint="eastAsia"/>
        </w:rPr>
        <w:tab/>
      </w:r>
      <w:r>
        <w:rPr>
          <w:rFonts w:hint="eastAsia"/>
        </w:rPr>
        <w:t>D</w:t>
      </w:r>
      <w:r>
        <w:rPr>
          <w:rFonts w:hint="eastAsia"/>
        </w:rPr>
        <w:t>、</w:t>
      </w:r>
      <w:r>
        <w:t>通信链路</w:t>
      </w:r>
    </w:p>
    <w:p w:rsidR="000C2AC7" w:rsidRDefault="00272A54" w:rsidP="004F0CE8">
      <w:pPr>
        <w:spacing w:line="360" w:lineRule="auto"/>
        <w:jc w:val="left"/>
      </w:pPr>
      <w:r>
        <w:rPr>
          <w:rFonts w:hint="eastAsia"/>
        </w:rPr>
        <w:t>510</w:t>
      </w:r>
      <w:r>
        <w:rPr>
          <w:rFonts w:hint="eastAsia"/>
        </w:rPr>
        <w:t>、</w:t>
      </w:r>
      <w:r w:rsidR="000C2AC7">
        <w:rPr>
          <w:rFonts w:hint="eastAsia"/>
        </w:rPr>
        <w:t>在</w:t>
      </w:r>
      <w:r w:rsidR="000C2AC7">
        <w:t>以下隧道协议中，属于三层隧道协议的是（</w:t>
      </w:r>
      <w:r w:rsidR="000C2AC7">
        <w:rPr>
          <w:rFonts w:hint="eastAsia"/>
        </w:rPr>
        <w:t>D</w:t>
      </w:r>
      <w:r w:rsidR="000C2AC7">
        <w:t>）。</w:t>
      </w:r>
    </w:p>
    <w:p w:rsidR="000C2AC7" w:rsidRDefault="000C2AC7" w:rsidP="004F0CE8">
      <w:pPr>
        <w:spacing w:line="360" w:lineRule="auto"/>
        <w:ind w:firstLine="420"/>
        <w:jc w:val="left"/>
      </w:pPr>
      <w:r>
        <w:t>A</w:t>
      </w:r>
      <w:r>
        <w:rPr>
          <w:rFonts w:hint="eastAsia"/>
        </w:rPr>
        <w:t>、</w:t>
      </w:r>
      <w:r>
        <w:rPr>
          <w:rFonts w:hint="eastAsia"/>
        </w:rPr>
        <w:t xml:space="preserve">L2F         </w:t>
      </w:r>
      <w:r w:rsidR="00272A54">
        <w:rPr>
          <w:rFonts w:hint="eastAsia"/>
        </w:rPr>
        <w:tab/>
      </w:r>
      <w:r w:rsidR="00272A54">
        <w:rPr>
          <w:rFonts w:hint="eastAsia"/>
        </w:rPr>
        <w:tab/>
      </w:r>
      <w:r>
        <w:rPr>
          <w:rFonts w:hint="eastAsia"/>
        </w:rPr>
        <w:t>B</w:t>
      </w:r>
      <w:r>
        <w:rPr>
          <w:rFonts w:hint="eastAsia"/>
        </w:rPr>
        <w:t>、</w:t>
      </w:r>
      <w:r>
        <w:rPr>
          <w:rFonts w:hint="eastAsia"/>
        </w:rPr>
        <w:t>PPTP             C</w:t>
      </w:r>
      <w:r>
        <w:rPr>
          <w:rFonts w:hint="eastAsia"/>
        </w:rPr>
        <w:t>、</w:t>
      </w:r>
      <w:r>
        <w:rPr>
          <w:rFonts w:hint="eastAsia"/>
        </w:rPr>
        <w:t>L2TP           D</w:t>
      </w:r>
      <w:r>
        <w:rPr>
          <w:rFonts w:hint="eastAsia"/>
        </w:rPr>
        <w:t>、</w:t>
      </w:r>
      <w:r>
        <w:rPr>
          <w:rFonts w:hint="eastAsia"/>
        </w:rPr>
        <w:t>IPS</w:t>
      </w:r>
      <w:r>
        <w:t>ec</w:t>
      </w:r>
    </w:p>
    <w:p w:rsidR="000C2AC7" w:rsidRDefault="00F940AC" w:rsidP="004F0CE8">
      <w:pPr>
        <w:spacing w:line="360" w:lineRule="auto"/>
        <w:jc w:val="left"/>
      </w:pPr>
      <w:r>
        <w:t>511</w:t>
      </w:r>
      <w:r>
        <w:rPr>
          <w:rFonts w:hint="eastAsia"/>
        </w:rPr>
        <w:t>、</w:t>
      </w:r>
      <w:r w:rsidR="000C2AC7">
        <w:rPr>
          <w:rFonts w:hint="eastAsia"/>
        </w:rPr>
        <w:t>以下</w:t>
      </w:r>
      <w:r w:rsidR="000C2AC7">
        <w:t>哪一项是基于一个大的</w:t>
      </w:r>
      <w:r w:rsidR="000C2AC7">
        <w:rPr>
          <w:rFonts w:hint="eastAsia"/>
        </w:rPr>
        <w:t>整数</w:t>
      </w:r>
      <w:r w:rsidR="000C2AC7">
        <w:t>很难分解成两个素数因数？（</w:t>
      </w:r>
      <w:r w:rsidR="000C2AC7">
        <w:rPr>
          <w:rFonts w:hint="eastAsia"/>
        </w:rPr>
        <w:t>B</w:t>
      </w:r>
      <w:r w:rsidR="000C2AC7">
        <w:rPr>
          <w:rFonts w:hint="eastAsia"/>
        </w:rPr>
        <w:t>）</w:t>
      </w:r>
    </w:p>
    <w:p w:rsidR="000C2AC7" w:rsidRDefault="000C2AC7" w:rsidP="004F0CE8">
      <w:pPr>
        <w:spacing w:line="360" w:lineRule="auto"/>
        <w:ind w:firstLine="420"/>
        <w:jc w:val="left"/>
      </w:pPr>
      <w:r>
        <w:t>A</w:t>
      </w:r>
      <w:r>
        <w:rPr>
          <w:rFonts w:hint="eastAsia"/>
        </w:rPr>
        <w:t>、</w:t>
      </w:r>
      <w:r>
        <w:rPr>
          <w:rFonts w:hint="eastAsia"/>
        </w:rPr>
        <w:t xml:space="preserve">ECC        </w:t>
      </w:r>
      <w:r w:rsidR="00F940AC">
        <w:rPr>
          <w:rFonts w:hint="eastAsia"/>
        </w:rPr>
        <w:tab/>
      </w:r>
      <w:r w:rsidR="00F940AC">
        <w:rPr>
          <w:rFonts w:hint="eastAsia"/>
        </w:rPr>
        <w:tab/>
      </w:r>
      <w:r>
        <w:t>B</w:t>
      </w:r>
      <w:r>
        <w:rPr>
          <w:rFonts w:hint="eastAsia"/>
        </w:rPr>
        <w:t>、</w:t>
      </w:r>
      <w:r>
        <w:rPr>
          <w:rFonts w:hint="eastAsia"/>
        </w:rPr>
        <w:t>RSA             C</w:t>
      </w:r>
      <w:r>
        <w:rPr>
          <w:rFonts w:hint="eastAsia"/>
        </w:rPr>
        <w:t>、</w:t>
      </w:r>
      <w:r>
        <w:rPr>
          <w:rFonts w:hint="eastAsia"/>
        </w:rPr>
        <w:t>DES            D</w:t>
      </w:r>
      <w:r>
        <w:rPr>
          <w:rFonts w:hint="eastAsia"/>
        </w:rPr>
        <w:t>、</w:t>
      </w:r>
      <w:r>
        <w:rPr>
          <w:rFonts w:hint="eastAsia"/>
        </w:rPr>
        <w:t>D</w:t>
      </w:r>
      <w:r>
        <w:t>-</w:t>
      </w:r>
      <w:r>
        <w:rPr>
          <w:rFonts w:hint="eastAsia"/>
        </w:rPr>
        <w:t>H</w:t>
      </w:r>
    </w:p>
    <w:p w:rsidR="000C2AC7" w:rsidRDefault="00F940AC" w:rsidP="004F0CE8">
      <w:pPr>
        <w:spacing w:line="360" w:lineRule="auto"/>
        <w:jc w:val="left"/>
      </w:pPr>
      <w:r>
        <w:t>512</w:t>
      </w:r>
      <w:r>
        <w:rPr>
          <w:rFonts w:hint="eastAsia"/>
        </w:rPr>
        <w:t>、</w:t>
      </w:r>
      <w:r w:rsidR="000C2AC7">
        <w:rPr>
          <w:rFonts w:hint="eastAsia"/>
        </w:rPr>
        <w:t>以下</w:t>
      </w:r>
      <w:r w:rsidR="000C2AC7">
        <w:t>哪种数据加密技术可以在基础架构层面进行？（</w:t>
      </w:r>
      <w:r w:rsidR="000C2AC7">
        <w:rPr>
          <w:rFonts w:hint="eastAsia"/>
        </w:rPr>
        <w:t>A</w:t>
      </w:r>
      <w:r w:rsidR="000C2AC7">
        <w:rPr>
          <w:rFonts w:hint="eastAsia"/>
        </w:rPr>
        <w:t>）</w:t>
      </w:r>
    </w:p>
    <w:p w:rsidR="000C2AC7" w:rsidRDefault="000C2AC7" w:rsidP="004F0CE8">
      <w:pPr>
        <w:spacing w:line="360" w:lineRule="auto"/>
        <w:ind w:firstLine="420"/>
        <w:jc w:val="left"/>
      </w:pPr>
      <w:r>
        <w:t>A</w:t>
      </w:r>
      <w:r>
        <w:rPr>
          <w:rFonts w:hint="eastAsia"/>
        </w:rPr>
        <w:t>、</w:t>
      </w:r>
      <w:r>
        <w:rPr>
          <w:rFonts w:hint="eastAsia"/>
        </w:rPr>
        <w:t>IPS</w:t>
      </w:r>
      <w:r>
        <w:t xml:space="preserve">ec                             </w:t>
      </w:r>
      <w:r w:rsidR="00F940AC">
        <w:rPr>
          <w:rFonts w:hint="eastAsia"/>
        </w:rPr>
        <w:tab/>
      </w:r>
      <w:r w:rsidR="00CB0834">
        <w:rPr>
          <w:rFonts w:hint="eastAsia"/>
        </w:rPr>
        <w:tab/>
      </w:r>
      <w:r>
        <w:t>B</w:t>
      </w:r>
      <w:r>
        <w:rPr>
          <w:rFonts w:hint="eastAsia"/>
        </w:rPr>
        <w:t>、</w:t>
      </w:r>
      <w:r>
        <w:rPr>
          <w:rFonts w:hint="eastAsia"/>
        </w:rPr>
        <w:t>S</w:t>
      </w:r>
      <w:r>
        <w:t>ecure Sockets Layer</w:t>
      </w:r>
    </w:p>
    <w:p w:rsidR="000C2AC7" w:rsidRDefault="000C2AC7" w:rsidP="004F0CE8">
      <w:pPr>
        <w:spacing w:line="360" w:lineRule="auto"/>
        <w:ind w:firstLine="420"/>
        <w:jc w:val="left"/>
      </w:pPr>
      <w:r>
        <w:t>C</w:t>
      </w:r>
      <w:r>
        <w:rPr>
          <w:rFonts w:hint="eastAsia"/>
        </w:rPr>
        <w:t>、</w:t>
      </w:r>
      <w:r>
        <w:rPr>
          <w:rFonts w:hint="eastAsia"/>
        </w:rPr>
        <w:t>T</w:t>
      </w:r>
      <w:r>
        <w:t xml:space="preserve">ransport Layer Securit               </w:t>
      </w:r>
      <w:r w:rsidR="00F940AC">
        <w:rPr>
          <w:rFonts w:hint="eastAsia"/>
        </w:rPr>
        <w:tab/>
      </w:r>
      <w:r w:rsidR="00CB0834">
        <w:rPr>
          <w:rFonts w:hint="eastAsia"/>
        </w:rPr>
        <w:tab/>
      </w:r>
      <w:r>
        <w:t>D</w:t>
      </w:r>
      <w:r>
        <w:rPr>
          <w:rFonts w:hint="eastAsia"/>
        </w:rPr>
        <w:t>、</w:t>
      </w:r>
      <w:r>
        <w:rPr>
          <w:rFonts w:hint="eastAsia"/>
        </w:rPr>
        <w:t>RSA</w:t>
      </w:r>
    </w:p>
    <w:p w:rsidR="000C2AC7" w:rsidRDefault="00F940AC" w:rsidP="004F0CE8">
      <w:pPr>
        <w:spacing w:line="360" w:lineRule="auto"/>
        <w:jc w:val="left"/>
      </w:pPr>
      <w:r>
        <w:rPr>
          <w:rFonts w:hint="eastAsia"/>
        </w:rPr>
        <w:t>513</w:t>
      </w:r>
      <w:r>
        <w:rPr>
          <w:rFonts w:hint="eastAsia"/>
        </w:rPr>
        <w:t>、</w:t>
      </w:r>
      <w:r w:rsidR="000C2AC7">
        <w:rPr>
          <w:rFonts w:hint="eastAsia"/>
        </w:rPr>
        <w:t>目前</w:t>
      </w:r>
      <w:r w:rsidR="000C2AC7">
        <w:t>最安全的身份认证机制是（</w:t>
      </w:r>
      <w:r w:rsidR="000C2AC7">
        <w:rPr>
          <w:rFonts w:hint="eastAsia"/>
        </w:rPr>
        <w:t>A</w:t>
      </w:r>
      <w:r w:rsidR="000C2AC7">
        <w:t>）。</w:t>
      </w:r>
    </w:p>
    <w:p w:rsidR="000C2AC7" w:rsidRDefault="000C2AC7" w:rsidP="004F0CE8">
      <w:pPr>
        <w:spacing w:line="360" w:lineRule="auto"/>
        <w:ind w:firstLine="420"/>
        <w:jc w:val="left"/>
      </w:pPr>
      <w:r>
        <w:t>A</w:t>
      </w:r>
      <w:r>
        <w:rPr>
          <w:rFonts w:hint="eastAsia"/>
        </w:rPr>
        <w:t>、</w:t>
      </w:r>
      <w:r>
        <w:t>一次口令机制</w:t>
      </w:r>
      <w:r>
        <w:rPr>
          <w:rFonts w:hint="eastAsia"/>
        </w:rPr>
        <w:t xml:space="preserve">                      </w:t>
      </w:r>
      <w:r w:rsidR="00CB0834">
        <w:rPr>
          <w:rFonts w:hint="eastAsia"/>
        </w:rPr>
        <w:tab/>
      </w:r>
      <w:r w:rsidR="00CB0834">
        <w:rPr>
          <w:rFonts w:hint="eastAsia"/>
        </w:rPr>
        <w:tab/>
      </w:r>
      <w:r>
        <w:rPr>
          <w:rFonts w:hint="eastAsia"/>
        </w:rPr>
        <w:t>B</w:t>
      </w:r>
      <w:r>
        <w:rPr>
          <w:rFonts w:hint="eastAsia"/>
        </w:rPr>
        <w:t>、</w:t>
      </w:r>
      <w:r>
        <w:t>双因素法</w:t>
      </w:r>
    </w:p>
    <w:p w:rsidR="000C2AC7" w:rsidRDefault="000C2AC7" w:rsidP="004F0CE8">
      <w:pPr>
        <w:spacing w:line="360" w:lineRule="auto"/>
        <w:ind w:firstLine="420"/>
        <w:jc w:val="left"/>
      </w:pPr>
      <w:r>
        <w:t>C</w:t>
      </w:r>
      <w:r>
        <w:rPr>
          <w:rFonts w:hint="eastAsia"/>
        </w:rPr>
        <w:t>、</w:t>
      </w:r>
      <w:r>
        <w:t>基于智能卡的用户身价认证</w:t>
      </w:r>
      <w:r>
        <w:rPr>
          <w:rFonts w:hint="eastAsia"/>
        </w:rPr>
        <w:t xml:space="preserve">          </w:t>
      </w:r>
      <w:r w:rsidR="00CB0834">
        <w:rPr>
          <w:rFonts w:hint="eastAsia"/>
        </w:rPr>
        <w:tab/>
      </w:r>
      <w:r w:rsidR="00CB0834">
        <w:rPr>
          <w:rFonts w:hint="eastAsia"/>
        </w:rPr>
        <w:tab/>
      </w:r>
      <w:r>
        <w:rPr>
          <w:rFonts w:hint="eastAsia"/>
        </w:rPr>
        <w:t>D</w:t>
      </w:r>
      <w:r>
        <w:rPr>
          <w:rFonts w:hint="eastAsia"/>
        </w:rPr>
        <w:t>、</w:t>
      </w:r>
      <w:r>
        <w:t>身价认证的单因素法</w:t>
      </w:r>
    </w:p>
    <w:p w:rsidR="000C2AC7" w:rsidRDefault="00F940AC" w:rsidP="004F0CE8">
      <w:pPr>
        <w:spacing w:line="360" w:lineRule="auto"/>
        <w:jc w:val="left"/>
      </w:pPr>
      <w:r>
        <w:rPr>
          <w:rFonts w:hint="eastAsia"/>
        </w:rPr>
        <w:t>514</w:t>
      </w:r>
      <w:r>
        <w:rPr>
          <w:rFonts w:hint="eastAsia"/>
        </w:rPr>
        <w:t>、</w:t>
      </w:r>
      <w:r w:rsidR="000C2AC7">
        <w:rPr>
          <w:rFonts w:hint="eastAsia"/>
        </w:rPr>
        <w:t>当</w:t>
      </w:r>
      <w:r w:rsidR="000C2AC7">
        <w:t>数据库由于各种原因</w:t>
      </w:r>
      <w:r w:rsidR="000C2AC7">
        <w:rPr>
          <w:rFonts w:hint="eastAsia"/>
        </w:rPr>
        <w:t>而</w:t>
      </w:r>
      <w:r w:rsidR="000C2AC7">
        <w:t>使其完整性遭到破坏时，必须采取以下哪项措施来恢复数据库？（</w:t>
      </w:r>
      <w:r w:rsidR="000C2AC7">
        <w:rPr>
          <w:rFonts w:hint="eastAsia"/>
        </w:rPr>
        <w:t>C</w:t>
      </w:r>
      <w:r w:rsidR="000C2AC7">
        <w:rPr>
          <w:rFonts w:hint="eastAsia"/>
        </w:rPr>
        <w:t>）</w:t>
      </w:r>
    </w:p>
    <w:p w:rsidR="000C2AC7" w:rsidRDefault="000C2AC7" w:rsidP="004F0CE8">
      <w:pPr>
        <w:spacing w:line="360" w:lineRule="auto"/>
        <w:ind w:firstLine="420"/>
        <w:jc w:val="left"/>
      </w:pPr>
      <w:r>
        <w:t>A</w:t>
      </w:r>
      <w:r>
        <w:rPr>
          <w:rFonts w:hint="eastAsia"/>
        </w:rPr>
        <w:t>、</w:t>
      </w:r>
      <w:r>
        <w:t>重新安装数据库</w:t>
      </w:r>
      <w:r>
        <w:rPr>
          <w:rFonts w:hint="eastAsia"/>
        </w:rPr>
        <w:t xml:space="preserve">                 B</w:t>
      </w:r>
      <w:r>
        <w:rPr>
          <w:rFonts w:hint="eastAsia"/>
        </w:rPr>
        <w:t>、</w:t>
      </w:r>
      <w:r>
        <w:t>换一种数据库</w:t>
      </w:r>
    </w:p>
    <w:p w:rsidR="000C2AC7" w:rsidRDefault="000C2AC7" w:rsidP="004F0CE8">
      <w:pPr>
        <w:spacing w:line="360" w:lineRule="auto"/>
        <w:ind w:firstLine="420"/>
        <w:jc w:val="left"/>
      </w:pPr>
      <w:r>
        <w:rPr>
          <w:rFonts w:hint="eastAsia"/>
        </w:rPr>
        <w:t>C</w:t>
      </w:r>
      <w:r>
        <w:rPr>
          <w:rFonts w:hint="eastAsia"/>
        </w:rPr>
        <w:t>、</w:t>
      </w:r>
      <w:r>
        <w:t>使用数据库备份</w:t>
      </w:r>
      <w:r w:rsidR="00CB0834">
        <w:rPr>
          <w:rFonts w:hint="eastAsia"/>
        </w:rPr>
        <w:t xml:space="preserve">                 </w:t>
      </w:r>
      <w:r>
        <w:rPr>
          <w:rFonts w:hint="eastAsia"/>
        </w:rPr>
        <w:t>D</w:t>
      </w:r>
      <w:r>
        <w:rPr>
          <w:rFonts w:hint="eastAsia"/>
        </w:rPr>
        <w:t>、</w:t>
      </w:r>
      <w:r>
        <w:t>将数据库中的数据</w:t>
      </w:r>
      <w:r>
        <w:rPr>
          <w:rFonts w:hint="eastAsia"/>
        </w:rPr>
        <w:t>利用</w:t>
      </w:r>
      <w:r>
        <w:t>工具导出，并保存</w:t>
      </w:r>
    </w:p>
    <w:p w:rsidR="000C2AC7" w:rsidRDefault="00F940AC" w:rsidP="004F0CE8">
      <w:pPr>
        <w:spacing w:line="360" w:lineRule="auto"/>
        <w:jc w:val="left"/>
      </w:pPr>
      <w:r>
        <w:rPr>
          <w:rFonts w:hint="eastAsia"/>
        </w:rPr>
        <w:t>515</w:t>
      </w:r>
      <w:r>
        <w:rPr>
          <w:rFonts w:hint="eastAsia"/>
        </w:rPr>
        <w:t>、</w:t>
      </w:r>
      <w:r w:rsidR="000C2AC7">
        <w:t>PGP</w:t>
      </w:r>
      <w:r w:rsidR="000C2AC7">
        <w:rPr>
          <w:rFonts w:hint="eastAsia"/>
        </w:rPr>
        <w:t>加密</w:t>
      </w:r>
      <w:r w:rsidR="000C2AC7">
        <w:t>算法是混合使用（</w:t>
      </w:r>
      <w:r w:rsidR="000C2AC7">
        <w:rPr>
          <w:rFonts w:hint="eastAsia"/>
        </w:rPr>
        <w:t>B</w:t>
      </w:r>
      <w:r w:rsidR="000C2AC7">
        <w:t>）算法和</w:t>
      </w:r>
      <w:r w:rsidR="000C2AC7">
        <w:rPr>
          <w:rFonts w:hint="eastAsia"/>
        </w:rPr>
        <w:t>IDEA</w:t>
      </w:r>
      <w:r w:rsidR="000C2AC7">
        <w:rPr>
          <w:rFonts w:hint="eastAsia"/>
        </w:rPr>
        <w:t>算法</w:t>
      </w:r>
      <w:r w:rsidR="000C2AC7">
        <w:t>，它能够提供数据加密和数字签名服务，主要用于邮件加密软件。</w:t>
      </w:r>
    </w:p>
    <w:p w:rsidR="000C2AC7" w:rsidRDefault="000C2AC7" w:rsidP="004F0CE8">
      <w:pPr>
        <w:spacing w:line="360" w:lineRule="auto"/>
        <w:ind w:firstLine="420"/>
        <w:jc w:val="left"/>
      </w:pPr>
      <w:r>
        <w:t>A</w:t>
      </w:r>
      <w:r>
        <w:rPr>
          <w:rFonts w:hint="eastAsia"/>
        </w:rPr>
        <w:t>、</w:t>
      </w:r>
      <w:r>
        <w:rPr>
          <w:rFonts w:hint="eastAsia"/>
        </w:rPr>
        <w:t xml:space="preserve">DES      </w:t>
      </w:r>
      <w:r>
        <w:t xml:space="preserve">        </w:t>
      </w:r>
      <w:r>
        <w:rPr>
          <w:rFonts w:hint="eastAsia"/>
        </w:rPr>
        <w:t>B</w:t>
      </w:r>
      <w:r>
        <w:rPr>
          <w:rFonts w:hint="eastAsia"/>
        </w:rPr>
        <w:t>、</w:t>
      </w:r>
      <w:r>
        <w:rPr>
          <w:rFonts w:hint="eastAsia"/>
        </w:rPr>
        <w:t>RSA              C</w:t>
      </w:r>
      <w:r>
        <w:rPr>
          <w:rFonts w:hint="eastAsia"/>
        </w:rPr>
        <w:t>、</w:t>
      </w:r>
      <w:r>
        <w:rPr>
          <w:rFonts w:hint="eastAsia"/>
        </w:rPr>
        <w:t>IDEA             D</w:t>
      </w:r>
      <w:r>
        <w:rPr>
          <w:rFonts w:hint="eastAsia"/>
        </w:rPr>
        <w:t>、</w:t>
      </w:r>
      <w:r>
        <w:rPr>
          <w:rFonts w:hint="eastAsia"/>
        </w:rPr>
        <w:t>AES</w:t>
      </w:r>
    </w:p>
    <w:p w:rsidR="000C2AC7" w:rsidRDefault="00F940AC" w:rsidP="004F0CE8">
      <w:pPr>
        <w:spacing w:line="360" w:lineRule="auto"/>
        <w:jc w:val="left"/>
      </w:pPr>
      <w:r>
        <w:t>516</w:t>
      </w:r>
      <w:r>
        <w:rPr>
          <w:rFonts w:hint="eastAsia"/>
        </w:rPr>
        <w:t>、</w:t>
      </w:r>
      <w:r w:rsidR="000C2AC7">
        <w:rPr>
          <w:rFonts w:hint="eastAsia"/>
        </w:rPr>
        <w:t>以下</w:t>
      </w:r>
      <w:r w:rsidR="000C2AC7">
        <w:t>哪些软件是用于加密的软件？（</w:t>
      </w:r>
      <w:r w:rsidR="000C2AC7">
        <w:rPr>
          <w:rFonts w:hint="eastAsia"/>
        </w:rPr>
        <w:t>A</w:t>
      </w:r>
      <w:r w:rsidR="000C2AC7">
        <w:rPr>
          <w:rFonts w:hint="eastAsia"/>
        </w:rPr>
        <w:t>）</w:t>
      </w:r>
    </w:p>
    <w:p w:rsidR="000C2AC7" w:rsidRDefault="000C2AC7" w:rsidP="004F0CE8">
      <w:pPr>
        <w:spacing w:line="360" w:lineRule="auto"/>
        <w:ind w:firstLine="420"/>
        <w:jc w:val="left"/>
      </w:pPr>
      <w:r>
        <w:rPr>
          <w:rFonts w:hint="eastAsia"/>
        </w:rPr>
        <w:t>A</w:t>
      </w:r>
      <w:r>
        <w:rPr>
          <w:rFonts w:hint="eastAsia"/>
        </w:rPr>
        <w:t>、</w:t>
      </w:r>
      <w:r>
        <w:rPr>
          <w:rFonts w:hint="eastAsia"/>
        </w:rPr>
        <w:t>PGP              B</w:t>
      </w:r>
      <w:r>
        <w:rPr>
          <w:rFonts w:hint="eastAsia"/>
        </w:rPr>
        <w:t>、</w:t>
      </w:r>
      <w:r>
        <w:rPr>
          <w:rFonts w:hint="eastAsia"/>
        </w:rPr>
        <w:t>SHA              C</w:t>
      </w:r>
      <w:r>
        <w:rPr>
          <w:rFonts w:hint="eastAsia"/>
        </w:rPr>
        <w:t>、</w:t>
      </w:r>
      <w:r>
        <w:rPr>
          <w:rFonts w:hint="eastAsia"/>
        </w:rPr>
        <w:t>EFS              D</w:t>
      </w:r>
      <w:r>
        <w:rPr>
          <w:rFonts w:hint="eastAsia"/>
        </w:rPr>
        <w:t>、</w:t>
      </w:r>
      <w:r>
        <w:rPr>
          <w:rFonts w:hint="eastAsia"/>
        </w:rPr>
        <w:t>DES</w:t>
      </w:r>
    </w:p>
    <w:p w:rsidR="000C2AC7" w:rsidRDefault="00F940AC" w:rsidP="004F0CE8">
      <w:pPr>
        <w:spacing w:line="360" w:lineRule="auto"/>
        <w:jc w:val="left"/>
      </w:pPr>
      <w:r>
        <w:t>517</w:t>
      </w:r>
      <w:r>
        <w:rPr>
          <w:rFonts w:hint="eastAsia"/>
        </w:rPr>
        <w:t>、</w:t>
      </w:r>
      <w:r w:rsidR="000C2AC7">
        <w:rPr>
          <w:rFonts w:hint="eastAsia"/>
        </w:rPr>
        <w:t>如果</w:t>
      </w:r>
      <w:r w:rsidR="000C2AC7">
        <w:t>消息接受方要</w:t>
      </w:r>
      <w:r w:rsidR="000C2AC7">
        <w:rPr>
          <w:rFonts w:hint="eastAsia"/>
        </w:rPr>
        <w:t>确定</w:t>
      </w:r>
      <w:r w:rsidR="000C2AC7">
        <w:t>发送方身价，则要使用（</w:t>
      </w:r>
      <w:r w:rsidR="000C2AC7">
        <w:rPr>
          <w:rFonts w:hint="eastAsia"/>
        </w:rPr>
        <w:t>B</w:t>
      </w:r>
      <w:r w:rsidR="000C2AC7">
        <w:t>）原则。</w:t>
      </w:r>
    </w:p>
    <w:p w:rsidR="000C2AC7" w:rsidRDefault="000C2AC7" w:rsidP="004F0CE8">
      <w:pPr>
        <w:spacing w:line="360" w:lineRule="auto"/>
        <w:ind w:firstLine="420"/>
        <w:jc w:val="left"/>
      </w:pPr>
      <w:r>
        <w:t>A</w:t>
      </w:r>
      <w:r>
        <w:rPr>
          <w:rFonts w:hint="eastAsia"/>
        </w:rPr>
        <w:t>、</w:t>
      </w:r>
      <w:r>
        <w:t>保密性</w:t>
      </w:r>
      <w:r>
        <w:rPr>
          <w:rFonts w:hint="eastAsia"/>
        </w:rPr>
        <w:t xml:space="preserve">            B</w:t>
      </w:r>
      <w:r>
        <w:rPr>
          <w:rFonts w:hint="eastAsia"/>
        </w:rPr>
        <w:t>、</w:t>
      </w:r>
      <w:r>
        <w:t>鉴别</w:t>
      </w:r>
      <w:r>
        <w:rPr>
          <w:rFonts w:hint="eastAsia"/>
        </w:rPr>
        <w:t xml:space="preserve">             C</w:t>
      </w:r>
      <w:r>
        <w:rPr>
          <w:rFonts w:hint="eastAsia"/>
        </w:rPr>
        <w:t>、</w:t>
      </w:r>
      <w:r>
        <w:t>完整性</w:t>
      </w:r>
      <w:r>
        <w:rPr>
          <w:rFonts w:hint="eastAsia"/>
        </w:rPr>
        <w:t xml:space="preserve">            D</w:t>
      </w:r>
      <w:r>
        <w:rPr>
          <w:rFonts w:hint="eastAsia"/>
        </w:rPr>
        <w:t>、</w:t>
      </w:r>
      <w:r>
        <w:t>访问控制</w:t>
      </w:r>
    </w:p>
    <w:p w:rsidR="000C2AC7" w:rsidRDefault="00F940AC" w:rsidP="004F0CE8">
      <w:pPr>
        <w:spacing w:line="360" w:lineRule="auto"/>
        <w:jc w:val="left"/>
      </w:pPr>
      <w:r>
        <w:rPr>
          <w:rFonts w:hint="eastAsia"/>
        </w:rPr>
        <w:lastRenderedPageBreak/>
        <w:t>518</w:t>
      </w:r>
      <w:r>
        <w:rPr>
          <w:rFonts w:hint="eastAsia"/>
        </w:rPr>
        <w:t>、</w:t>
      </w:r>
      <w:r w:rsidR="000C2AC7">
        <w:rPr>
          <w:rFonts w:hint="eastAsia"/>
        </w:rPr>
        <w:t>对</w:t>
      </w:r>
      <w:r w:rsidR="000C2AC7">
        <w:t>于现代密码破解，（</w:t>
      </w:r>
      <w:r w:rsidR="000C2AC7">
        <w:rPr>
          <w:rFonts w:hint="eastAsia"/>
        </w:rPr>
        <w:t>D</w:t>
      </w:r>
      <w:r w:rsidR="000C2AC7">
        <w:t>）是最常的方法。</w:t>
      </w:r>
    </w:p>
    <w:p w:rsidR="000C2AC7" w:rsidRDefault="000C2AC7" w:rsidP="004F0CE8">
      <w:pPr>
        <w:spacing w:line="360" w:lineRule="auto"/>
        <w:ind w:firstLine="420"/>
        <w:jc w:val="left"/>
      </w:pPr>
      <w:r>
        <w:t>A</w:t>
      </w:r>
      <w:r>
        <w:rPr>
          <w:rFonts w:hint="eastAsia"/>
        </w:rPr>
        <w:t>、</w:t>
      </w:r>
      <w:r>
        <w:t>攻破算法</w:t>
      </w:r>
      <w:r>
        <w:rPr>
          <w:rFonts w:hint="eastAsia"/>
        </w:rPr>
        <w:t xml:space="preserve">          B</w:t>
      </w:r>
      <w:r>
        <w:rPr>
          <w:rFonts w:hint="eastAsia"/>
        </w:rPr>
        <w:t>、</w:t>
      </w:r>
      <w:r>
        <w:t>监听截获</w:t>
      </w:r>
      <w:r w:rsidR="00F940AC">
        <w:rPr>
          <w:rFonts w:hint="eastAsia"/>
        </w:rPr>
        <w:t xml:space="preserve">           </w:t>
      </w:r>
      <w:r>
        <w:rPr>
          <w:rFonts w:hint="eastAsia"/>
        </w:rPr>
        <w:t>C</w:t>
      </w:r>
      <w:r>
        <w:rPr>
          <w:rFonts w:hint="eastAsia"/>
        </w:rPr>
        <w:t>、</w:t>
      </w:r>
      <w:r>
        <w:t>信息猜测</w:t>
      </w:r>
      <w:r>
        <w:rPr>
          <w:rFonts w:hint="eastAsia"/>
        </w:rPr>
        <w:t xml:space="preserve">         D</w:t>
      </w:r>
      <w:r>
        <w:rPr>
          <w:rFonts w:hint="eastAsia"/>
        </w:rPr>
        <w:t>、</w:t>
      </w:r>
      <w:r>
        <w:t>暴力破解</w:t>
      </w:r>
    </w:p>
    <w:p w:rsidR="000C2AC7" w:rsidRDefault="00F940AC" w:rsidP="004F0CE8">
      <w:pPr>
        <w:spacing w:line="360" w:lineRule="auto"/>
        <w:jc w:val="left"/>
      </w:pPr>
      <w:r>
        <w:rPr>
          <w:rFonts w:hint="eastAsia"/>
        </w:rPr>
        <w:t>519</w:t>
      </w:r>
      <w:r>
        <w:rPr>
          <w:rFonts w:hint="eastAsia"/>
        </w:rPr>
        <w:t>、</w:t>
      </w:r>
      <w:r w:rsidR="000C2AC7">
        <w:rPr>
          <w:rFonts w:hint="eastAsia"/>
        </w:rPr>
        <w:t>非对称密码</w:t>
      </w:r>
      <w:r w:rsidR="000C2AC7">
        <w:t>技术的缺点有哪些？（</w:t>
      </w:r>
      <w:r w:rsidR="000C2AC7">
        <w:rPr>
          <w:rFonts w:hint="eastAsia"/>
        </w:rPr>
        <w:t>B</w:t>
      </w:r>
      <w:r w:rsidR="000C2AC7">
        <w:rPr>
          <w:rFonts w:hint="eastAsia"/>
        </w:rPr>
        <w:t>）</w:t>
      </w:r>
    </w:p>
    <w:p w:rsidR="000C2AC7" w:rsidRDefault="000C2AC7" w:rsidP="004F0CE8">
      <w:pPr>
        <w:spacing w:line="360" w:lineRule="auto"/>
        <w:ind w:firstLine="420"/>
        <w:jc w:val="left"/>
      </w:pPr>
      <w:r>
        <w:t>A</w:t>
      </w:r>
      <w:r>
        <w:rPr>
          <w:rFonts w:hint="eastAsia"/>
        </w:rPr>
        <w:t>、</w:t>
      </w:r>
      <w:r>
        <w:t>密钥持有量减少</w:t>
      </w:r>
      <w:r>
        <w:rPr>
          <w:rFonts w:hint="eastAsia"/>
        </w:rPr>
        <w:t xml:space="preserve">    B</w:t>
      </w:r>
      <w:r>
        <w:rPr>
          <w:rFonts w:hint="eastAsia"/>
        </w:rPr>
        <w:t>、</w:t>
      </w:r>
      <w:r>
        <w:t>加</w:t>
      </w:r>
      <w:r>
        <w:rPr>
          <w:rFonts w:hint="eastAsia"/>
        </w:rPr>
        <w:t>/</w:t>
      </w:r>
      <w:r>
        <w:rPr>
          <w:rFonts w:hint="eastAsia"/>
        </w:rPr>
        <w:t>解</w:t>
      </w:r>
      <w:r>
        <w:t>密速度慢</w:t>
      </w:r>
      <w:r w:rsidR="00F940AC">
        <w:rPr>
          <w:rFonts w:hint="eastAsia"/>
        </w:rPr>
        <w:t xml:space="preserve">      </w:t>
      </w:r>
      <w:r>
        <w:rPr>
          <w:rFonts w:hint="eastAsia"/>
        </w:rPr>
        <w:t>C</w:t>
      </w:r>
      <w:r>
        <w:rPr>
          <w:rFonts w:hint="eastAsia"/>
        </w:rPr>
        <w:t>、</w:t>
      </w:r>
      <w:r>
        <w:t>耗用资源较少</w:t>
      </w:r>
      <w:r>
        <w:rPr>
          <w:rFonts w:hint="eastAsia"/>
        </w:rPr>
        <w:t xml:space="preserve">     D</w:t>
      </w:r>
      <w:r>
        <w:rPr>
          <w:rFonts w:hint="eastAsia"/>
        </w:rPr>
        <w:t>、</w:t>
      </w:r>
      <w:r>
        <w:t>以上都是</w:t>
      </w:r>
    </w:p>
    <w:p w:rsidR="000C2AC7" w:rsidRDefault="00F940AC" w:rsidP="004F0CE8">
      <w:pPr>
        <w:spacing w:line="360" w:lineRule="auto"/>
        <w:jc w:val="left"/>
      </w:pPr>
      <w:r>
        <w:rPr>
          <w:rFonts w:hint="eastAsia"/>
        </w:rPr>
        <w:t>520</w:t>
      </w:r>
      <w:r>
        <w:rPr>
          <w:rFonts w:hint="eastAsia"/>
        </w:rPr>
        <w:t>、</w:t>
      </w:r>
      <w:r w:rsidR="000C2AC7">
        <w:rPr>
          <w:rFonts w:hint="eastAsia"/>
        </w:rPr>
        <w:t>CA</w:t>
      </w:r>
      <w:r w:rsidR="000C2AC7">
        <w:rPr>
          <w:rFonts w:hint="eastAsia"/>
        </w:rPr>
        <w:t>不能</w:t>
      </w:r>
      <w:r w:rsidR="000C2AC7">
        <w:t>提供下列哪种证书？（</w:t>
      </w:r>
      <w:r w:rsidR="000C2AC7">
        <w:rPr>
          <w:rFonts w:hint="eastAsia"/>
        </w:rPr>
        <w:t>D</w:t>
      </w:r>
      <w:r w:rsidR="000C2AC7">
        <w:rPr>
          <w:rFonts w:hint="eastAsia"/>
        </w:rPr>
        <w:t>）</w:t>
      </w:r>
    </w:p>
    <w:p w:rsidR="000C2AC7" w:rsidRDefault="000C2AC7" w:rsidP="004F0CE8">
      <w:pPr>
        <w:spacing w:line="360" w:lineRule="auto"/>
        <w:ind w:firstLine="420"/>
        <w:jc w:val="left"/>
      </w:pPr>
      <w:r>
        <w:rPr>
          <w:rFonts w:hint="eastAsia"/>
        </w:rPr>
        <w:t>A</w:t>
      </w:r>
      <w:r>
        <w:rPr>
          <w:rFonts w:hint="eastAsia"/>
        </w:rPr>
        <w:t>、</w:t>
      </w:r>
      <w:r>
        <w:t>个人</w:t>
      </w:r>
      <w:r>
        <w:rPr>
          <w:rFonts w:hint="eastAsia"/>
        </w:rPr>
        <w:t>数字</w:t>
      </w:r>
      <w:r>
        <w:t>证书</w:t>
      </w:r>
      <w:r>
        <w:rPr>
          <w:rFonts w:hint="eastAsia"/>
        </w:rPr>
        <w:t xml:space="preserve">      </w:t>
      </w:r>
      <w:r>
        <w:t xml:space="preserve">                   </w:t>
      </w:r>
      <w:r w:rsidR="00F940AC">
        <w:rPr>
          <w:rFonts w:hint="eastAsia"/>
        </w:rPr>
        <w:tab/>
      </w:r>
      <w:r w:rsidR="00CB0834">
        <w:rPr>
          <w:rFonts w:hint="eastAsia"/>
        </w:rPr>
        <w:tab/>
      </w:r>
      <w:r w:rsidR="00CB0834">
        <w:rPr>
          <w:rFonts w:hint="eastAsia"/>
        </w:rPr>
        <w:tab/>
      </w:r>
      <w:r>
        <w:rPr>
          <w:rFonts w:hint="eastAsia"/>
        </w:rPr>
        <w:t>B</w:t>
      </w:r>
      <w:r>
        <w:rPr>
          <w:rFonts w:hint="eastAsia"/>
        </w:rPr>
        <w:t>、</w:t>
      </w:r>
      <w:r>
        <w:rPr>
          <w:rFonts w:hint="eastAsia"/>
        </w:rPr>
        <w:t>SSL</w:t>
      </w:r>
      <w:r>
        <w:rPr>
          <w:rFonts w:hint="eastAsia"/>
        </w:rPr>
        <w:t>服务器</w:t>
      </w:r>
      <w:r>
        <w:t>证书</w:t>
      </w:r>
      <w:r>
        <w:rPr>
          <w:rFonts w:hint="eastAsia"/>
        </w:rPr>
        <w:t xml:space="preserve">     </w:t>
      </w:r>
    </w:p>
    <w:p w:rsidR="000C2AC7" w:rsidRDefault="000C2AC7" w:rsidP="004F0CE8">
      <w:pPr>
        <w:spacing w:line="360" w:lineRule="auto"/>
        <w:ind w:firstLine="420"/>
        <w:jc w:val="left"/>
      </w:pPr>
      <w:r>
        <w:rPr>
          <w:rFonts w:hint="eastAsia"/>
        </w:rPr>
        <w:t>C</w:t>
      </w:r>
      <w:r>
        <w:rPr>
          <w:rFonts w:hint="eastAsia"/>
        </w:rPr>
        <w:t>、</w:t>
      </w:r>
      <w:r>
        <w:t>安全电子邮件证书</w:t>
      </w:r>
      <w:r>
        <w:rPr>
          <w:rFonts w:hint="eastAsia"/>
        </w:rPr>
        <w:t xml:space="preserve">  </w:t>
      </w:r>
      <w:r>
        <w:t xml:space="preserve">                  </w:t>
      </w:r>
      <w:r w:rsidR="00F940AC">
        <w:rPr>
          <w:rFonts w:hint="eastAsia"/>
        </w:rPr>
        <w:tab/>
      </w:r>
      <w:r w:rsidR="00F940AC">
        <w:rPr>
          <w:rFonts w:hint="eastAsia"/>
        </w:rPr>
        <w:tab/>
      </w:r>
      <w:r w:rsidR="00CB0834">
        <w:rPr>
          <w:rFonts w:hint="eastAsia"/>
        </w:rPr>
        <w:tab/>
      </w:r>
      <w:r w:rsidR="00CB0834">
        <w:rPr>
          <w:rFonts w:hint="eastAsia"/>
        </w:rPr>
        <w:tab/>
      </w:r>
      <w:r>
        <w:rPr>
          <w:rFonts w:hint="eastAsia"/>
        </w:rPr>
        <w:t>D</w:t>
      </w:r>
      <w:r>
        <w:rPr>
          <w:rFonts w:hint="eastAsia"/>
        </w:rPr>
        <w:t>、</w:t>
      </w:r>
      <w:r>
        <w:rPr>
          <w:rFonts w:hint="eastAsia"/>
        </w:rPr>
        <w:t>SET</w:t>
      </w:r>
      <w:r>
        <w:rPr>
          <w:rFonts w:hint="eastAsia"/>
        </w:rPr>
        <w:t>服务器</w:t>
      </w:r>
      <w:r>
        <w:t>证书</w:t>
      </w:r>
    </w:p>
    <w:p w:rsidR="000C2AC7" w:rsidRDefault="00F940AC" w:rsidP="004F0CE8">
      <w:pPr>
        <w:spacing w:line="360" w:lineRule="auto"/>
        <w:jc w:val="left"/>
      </w:pPr>
      <w:r>
        <w:t>521</w:t>
      </w:r>
      <w:r>
        <w:rPr>
          <w:rFonts w:hint="eastAsia"/>
        </w:rPr>
        <w:t>、</w:t>
      </w:r>
      <w:r w:rsidR="000C2AC7">
        <w:rPr>
          <w:rFonts w:hint="eastAsia"/>
        </w:rPr>
        <w:t>以下</w:t>
      </w:r>
      <w:r w:rsidR="000C2AC7">
        <w:t>关于混合加密方式说法正确的是（</w:t>
      </w:r>
      <w:r w:rsidR="000C2AC7">
        <w:rPr>
          <w:rFonts w:hint="eastAsia"/>
        </w:rPr>
        <w:t>B</w:t>
      </w:r>
      <w:r w:rsidR="000C2AC7">
        <w:t>）。</w:t>
      </w:r>
    </w:p>
    <w:p w:rsidR="000C2AC7" w:rsidRDefault="000C2AC7" w:rsidP="004F0CE8">
      <w:pPr>
        <w:spacing w:line="360" w:lineRule="auto"/>
        <w:ind w:firstLine="420"/>
        <w:jc w:val="left"/>
      </w:pPr>
      <w:r>
        <w:rPr>
          <w:rFonts w:hint="eastAsia"/>
        </w:rPr>
        <w:t>A</w:t>
      </w:r>
      <w:r w:rsidR="00F940AC">
        <w:rPr>
          <w:rFonts w:hint="eastAsia"/>
        </w:rPr>
        <w:t>、</w:t>
      </w:r>
      <w:r>
        <w:rPr>
          <w:rFonts w:hint="eastAsia"/>
        </w:rPr>
        <w:t>采用公开密钥体制进行通信过程中的加解密处理</w:t>
      </w:r>
      <w:r>
        <w:rPr>
          <w:rFonts w:hint="eastAsia"/>
        </w:rPr>
        <w:t xml:space="preserve"> </w:t>
      </w:r>
    </w:p>
    <w:p w:rsidR="000C2AC7" w:rsidRDefault="000C2AC7" w:rsidP="004F0CE8">
      <w:pPr>
        <w:spacing w:line="360" w:lineRule="auto"/>
        <w:ind w:firstLine="420"/>
        <w:jc w:val="left"/>
      </w:pPr>
      <w:r>
        <w:rPr>
          <w:rFonts w:hint="eastAsia"/>
        </w:rPr>
        <w:t>B</w:t>
      </w:r>
      <w:r w:rsidR="00F940AC">
        <w:rPr>
          <w:rFonts w:hint="eastAsia"/>
        </w:rPr>
        <w:t>、</w:t>
      </w:r>
      <w:r>
        <w:rPr>
          <w:rFonts w:hint="eastAsia"/>
        </w:rPr>
        <w:t>采用公开密钥体制对对称密钥体制的密钥进行加密后的通信</w:t>
      </w:r>
    </w:p>
    <w:p w:rsidR="000C2AC7" w:rsidRDefault="00F940AC" w:rsidP="004F0CE8">
      <w:pPr>
        <w:spacing w:line="360" w:lineRule="auto"/>
        <w:ind w:firstLine="420"/>
        <w:jc w:val="left"/>
      </w:pPr>
      <w:r>
        <w:rPr>
          <w:rFonts w:hint="eastAsia"/>
        </w:rPr>
        <w:t>C</w:t>
      </w:r>
      <w:r>
        <w:rPr>
          <w:rFonts w:hint="eastAsia"/>
        </w:rPr>
        <w:t>、</w:t>
      </w:r>
      <w:r w:rsidR="000C2AC7">
        <w:rPr>
          <w:rFonts w:hint="eastAsia"/>
        </w:rPr>
        <w:t>采用对称密钥体制对对称密钥体制的密钥进行加密后的通信</w:t>
      </w:r>
    </w:p>
    <w:p w:rsidR="000C2AC7" w:rsidRDefault="000C2AC7" w:rsidP="004F0CE8">
      <w:pPr>
        <w:spacing w:line="360" w:lineRule="auto"/>
        <w:ind w:firstLine="420"/>
        <w:jc w:val="left"/>
      </w:pPr>
      <w:r>
        <w:rPr>
          <w:rFonts w:hint="eastAsia"/>
        </w:rPr>
        <w:t>D</w:t>
      </w:r>
      <w:r w:rsidR="00F940AC">
        <w:rPr>
          <w:rFonts w:hint="eastAsia"/>
        </w:rPr>
        <w:t>、</w:t>
      </w:r>
      <w:r>
        <w:rPr>
          <w:rFonts w:hint="eastAsia"/>
        </w:rPr>
        <w:t>采用混合加密方式，利用了对称密钥体制的密钥容易管理和非对称密钥体制的加解密</w:t>
      </w:r>
    </w:p>
    <w:p w:rsidR="000C2AC7" w:rsidRDefault="000C2AC7" w:rsidP="004F0CE8">
      <w:pPr>
        <w:spacing w:line="360" w:lineRule="auto"/>
        <w:jc w:val="left"/>
      </w:pPr>
      <w:r>
        <w:rPr>
          <w:rFonts w:hint="eastAsia"/>
        </w:rPr>
        <w:t>处理速度快的双重优点</w:t>
      </w:r>
    </w:p>
    <w:p w:rsidR="000C2AC7" w:rsidRDefault="000C2AC7" w:rsidP="004F0CE8">
      <w:pPr>
        <w:spacing w:line="360" w:lineRule="auto"/>
        <w:jc w:val="left"/>
      </w:pPr>
      <w:r>
        <w:rPr>
          <w:rFonts w:hint="eastAsia"/>
        </w:rPr>
        <w:t>522.</w:t>
      </w:r>
      <w:r w:rsidR="00F940AC">
        <w:rPr>
          <w:rFonts w:hint="eastAsia"/>
        </w:rPr>
        <w:t>、</w:t>
      </w:r>
      <w:r>
        <w:rPr>
          <w:rFonts w:hint="eastAsia"/>
        </w:rPr>
        <w:t>果</w:t>
      </w:r>
      <w:r>
        <w:t>要保证（</w:t>
      </w:r>
      <w:r>
        <w:rPr>
          <w:rFonts w:hint="eastAsia"/>
        </w:rPr>
        <w:t>C</w:t>
      </w:r>
      <w:r>
        <w:t>）原则，则不</w:t>
      </w:r>
      <w:r>
        <w:rPr>
          <w:rFonts w:hint="eastAsia"/>
        </w:rPr>
        <w:t>能</w:t>
      </w:r>
      <w:r>
        <w:t>在中途</w:t>
      </w:r>
      <w:r>
        <w:rPr>
          <w:rFonts w:hint="eastAsia"/>
        </w:rPr>
        <w:t>修改消息</w:t>
      </w:r>
      <w:r>
        <w:t>内容。</w:t>
      </w:r>
    </w:p>
    <w:p w:rsidR="000C2AC7" w:rsidRDefault="000C2AC7" w:rsidP="004F0CE8">
      <w:pPr>
        <w:spacing w:line="360" w:lineRule="auto"/>
        <w:ind w:firstLine="420"/>
        <w:jc w:val="left"/>
      </w:pPr>
      <w:r>
        <w:rPr>
          <w:rFonts w:hint="eastAsia"/>
        </w:rPr>
        <w:t>A</w:t>
      </w:r>
      <w:r>
        <w:rPr>
          <w:rFonts w:hint="eastAsia"/>
        </w:rPr>
        <w:t>、</w:t>
      </w:r>
      <w:r>
        <w:t>保密性</w:t>
      </w:r>
      <w:r>
        <w:rPr>
          <w:rFonts w:hint="eastAsia"/>
        </w:rPr>
        <w:t xml:space="preserve">      </w:t>
      </w:r>
      <w:r>
        <w:t xml:space="preserve">         </w:t>
      </w:r>
      <w:r>
        <w:rPr>
          <w:rFonts w:hint="eastAsia"/>
        </w:rPr>
        <w:t>B</w:t>
      </w:r>
      <w:r>
        <w:rPr>
          <w:rFonts w:hint="eastAsia"/>
        </w:rPr>
        <w:t>、</w:t>
      </w:r>
      <w:r>
        <w:t>鉴别</w:t>
      </w:r>
      <w:r>
        <w:rPr>
          <w:rFonts w:hint="eastAsia"/>
        </w:rPr>
        <w:t xml:space="preserve">              C</w:t>
      </w:r>
      <w:r>
        <w:rPr>
          <w:rFonts w:hint="eastAsia"/>
        </w:rPr>
        <w:t>、</w:t>
      </w:r>
      <w:r>
        <w:t>完整性</w:t>
      </w:r>
      <w:r>
        <w:rPr>
          <w:rFonts w:hint="eastAsia"/>
        </w:rPr>
        <w:t xml:space="preserve">           D</w:t>
      </w:r>
      <w:r>
        <w:rPr>
          <w:rFonts w:hint="eastAsia"/>
        </w:rPr>
        <w:t>、</w:t>
      </w:r>
      <w:r>
        <w:t>访问</w:t>
      </w:r>
      <w:r>
        <w:rPr>
          <w:rFonts w:hint="eastAsia"/>
        </w:rPr>
        <w:t>控制</w:t>
      </w:r>
    </w:p>
    <w:p w:rsidR="000C2AC7" w:rsidRDefault="00F940AC" w:rsidP="004F0CE8">
      <w:pPr>
        <w:spacing w:line="360" w:lineRule="auto"/>
        <w:jc w:val="left"/>
      </w:pPr>
      <w:r>
        <w:t>523</w:t>
      </w:r>
      <w:r>
        <w:rPr>
          <w:rFonts w:hint="eastAsia"/>
        </w:rPr>
        <w:t>、</w:t>
      </w:r>
      <w:r w:rsidR="000C2AC7">
        <w:rPr>
          <w:rFonts w:hint="eastAsia"/>
        </w:rPr>
        <w:t>口令</w:t>
      </w:r>
      <w:r w:rsidR="000C2AC7">
        <w:t>是验证用户身份的最常用手段，以下哪一种口令的潜在风险影响范围最大？（</w:t>
      </w:r>
      <w:r w:rsidR="000C2AC7">
        <w:rPr>
          <w:rFonts w:hint="eastAsia"/>
        </w:rPr>
        <w:t>D</w:t>
      </w:r>
      <w:r w:rsidR="000C2AC7">
        <w:rPr>
          <w:rFonts w:hint="eastAsia"/>
        </w:rPr>
        <w:t>）</w:t>
      </w:r>
    </w:p>
    <w:p w:rsidR="000C2AC7" w:rsidRDefault="000C2AC7" w:rsidP="004F0CE8">
      <w:pPr>
        <w:spacing w:line="360" w:lineRule="auto"/>
        <w:ind w:firstLine="420"/>
        <w:jc w:val="left"/>
      </w:pPr>
      <w:r>
        <w:t>A</w:t>
      </w:r>
      <w:r>
        <w:rPr>
          <w:rFonts w:hint="eastAsia"/>
        </w:rPr>
        <w:t>、</w:t>
      </w:r>
      <w:r>
        <w:t>长期没有修改的口令</w:t>
      </w:r>
      <w:r>
        <w:rPr>
          <w:rFonts w:hint="eastAsia"/>
        </w:rPr>
        <w:t xml:space="preserve">                 </w:t>
      </w:r>
      <w:r w:rsidR="00F940AC">
        <w:rPr>
          <w:rFonts w:hint="eastAsia"/>
        </w:rPr>
        <w:tab/>
      </w:r>
      <w:r w:rsidR="00CB0834">
        <w:rPr>
          <w:rFonts w:hint="eastAsia"/>
        </w:rPr>
        <w:tab/>
      </w:r>
      <w:r>
        <w:rPr>
          <w:rFonts w:hint="eastAsia"/>
        </w:rPr>
        <w:t>B</w:t>
      </w:r>
      <w:r>
        <w:rPr>
          <w:rFonts w:hint="eastAsia"/>
        </w:rPr>
        <w:t>、过短</w:t>
      </w:r>
      <w:r>
        <w:t>的口令</w:t>
      </w:r>
    </w:p>
    <w:p w:rsidR="000C2AC7" w:rsidRDefault="000C2AC7" w:rsidP="004F0CE8">
      <w:pPr>
        <w:spacing w:line="360" w:lineRule="auto"/>
        <w:ind w:firstLine="420"/>
        <w:jc w:val="left"/>
      </w:pPr>
      <w:r>
        <w:t>C</w:t>
      </w:r>
      <w:r>
        <w:rPr>
          <w:rFonts w:hint="eastAsia"/>
        </w:rPr>
        <w:t>、</w:t>
      </w:r>
      <w:r>
        <w:t>两个人共用的口令</w:t>
      </w:r>
      <w:r>
        <w:rPr>
          <w:rFonts w:hint="eastAsia"/>
        </w:rPr>
        <w:t xml:space="preserve">                   </w:t>
      </w:r>
      <w:r w:rsidR="00F940AC">
        <w:rPr>
          <w:rFonts w:hint="eastAsia"/>
        </w:rPr>
        <w:tab/>
      </w:r>
      <w:r w:rsidR="00CB0834">
        <w:rPr>
          <w:rFonts w:hint="eastAsia"/>
        </w:rPr>
        <w:tab/>
      </w:r>
      <w:r>
        <w:rPr>
          <w:rFonts w:hint="eastAsia"/>
        </w:rPr>
        <w:t>D</w:t>
      </w:r>
      <w:r>
        <w:rPr>
          <w:rFonts w:hint="eastAsia"/>
        </w:rPr>
        <w:t>、</w:t>
      </w:r>
      <w:r>
        <w:t>设备供应商提供的默认的口令</w:t>
      </w:r>
    </w:p>
    <w:p w:rsidR="000C2AC7" w:rsidRDefault="000C2AC7" w:rsidP="004F0CE8">
      <w:pPr>
        <w:spacing w:line="360" w:lineRule="auto"/>
        <w:jc w:val="left"/>
      </w:pPr>
      <w:r>
        <w:rPr>
          <w:rFonts w:hint="eastAsia"/>
        </w:rPr>
        <w:t>524.</w:t>
      </w:r>
      <w:r>
        <w:rPr>
          <w:rFonts w:hint="eastAsia"/>
        </w:rPr>
        <w:t>非对称</w:t>
      </w:r>
      <w:r>
        <w:t>密钥的密码技术具有很多优点，其中不包括</w:t>
      </w:r>
      <w:r>
        <w:rPr>
          <w:rFonts w:hint="eastAsia"/>
        </w:rPr>
        <w:t>：</w:t>
      </w:r>
      <w:r>
        <w:t>（</w:t>
      </w:r>
      <w:r>
        <w:rPr>
          <w:rFonts w:hint="eastAsia"/>
        </w:rPr>
        <w:t>B</w:t>
      </w:r>
      <w:r>
        <w:t>）。</w:t>
      </w:r>
    </w:p>
    <w:p w:rsidR="00F940AC" w:rsidRDefault="000C2AC7" w:rsidP="004F0CE8">
      <w:pPr>
        <w:spacing w:line="360" w:lineRule="auto"/>
        <w:ind w:firstLine="420"/>
        <w:jc w:val="left"/>
      </w:pPr>
      <w:r>
        <w:t>A</w:t>
      </w:r>
      <w:r>
        <w:rPr>
          <w:rFonts w:hint="eastAsia"/>
        </w:rPr>
        <w:t>、</w:t>
      </w:r>
      <w:r>
        <w:t>可提供数字签名、</w:t>
      </w:r>
      <w:r>
        <w:rPr>
          <w:rFonts w:hint="eastAsia"/>
        </w:rPr>
        <w:t>零知识</w:t>
      </w:r>
      <w:r>
        <w:t>证明等额外服务</w:t>
      </w:r>
      <w:r w:rsidR="00F940AC">
        <w:rPr>
          <w:rFonts w:hint="eastAsia"/>
        </w:rPr>
        <w:tab/>
      </w:r>
      <w:r w:rsidR="00F940AC">
        <w:rPr>
          <w:rFonts w:hint="eastAsia"/>
        </w:rPr>
        <w:tab/>
      </w:r>
    </w:p>
    <w:p w:rsidR="000C2AC7" w:rsidRDefault="000C2AC7" w:rsidP="004F0CE8">
      <w:pPr>
        <w:spacing w:line="360" w:lineRule="auto"/>
        <w:ind w:firstLine="420"/>
        <w:jc w:val="left"/>
      </w:pPr>
      <w:r>
        <w:t>B</w:t>
      </w:r>
      <w:r>
        <w:rPr>
          <w:rFonts w:hint="eastAsia"/>
        </w:rPr>
        <w:t>、</w:t>
      </w:r>
      <w:r>
        <w:t>加密</w:t>
      </w:r>
      <w:r>
        <w:rPr>
          <w:rFonts w:hint="eastAsia"/>
        </w:rPr>
        <w:t>/</w:t>
      </w:r>
      <w:r>
        <w:rPr>
          <w:rFonts w:hint="eastAsia"/>
        </w:rPr>
        <w:t>解密</w:t>
      </w:r>
      <w:r>
        <w:t>速度快，不需占用较多资源</w:t>
      </w:r>
    </w:p>
    <w:p w:rsidR="000C2AC7" w:rsidRDefault="000C2AC7" w:rsidP="004F0CE8">
      <w:pPr>
        <w:spacing w:line="360" w:lineRule="auto"/>
        <w:ind w:firstLine="420"/>
        <w:jc w:val="left"/>
      </w:pPr>
      <w:r>
        <w:t>C</w:t>
      </w:r>
      <w:r>
        <w:rPr>
          <w:rFonts w:hint="eastAsia"/>
        </w:rPr>
        <w:t>、</w:t>
      </w:r>
      <w:r>
        <w:t>通信双方事先不需要通过保密</w:t>
      </w:r>
      <w:r>
        <w:rPr>
          <w:rFonts w:hint="eastAsia"/>
        </w:rPr>
        <w:t>信道</w:t>
      </w:r>
      <w:r>
        <w:t>交换密钥</w:t>
      </w:r>
    </w:p>
    <w:p w:rsidR="000C2AC7" w:rsidRDefault="000C2AC7" w:rsidP="004F0CE8">
      <w:pPr>
        <w:spacing w:line="360" w:lineRule="auto"/>
        <w:ind w:firstLine="420"/>
        <w:jc w:val="left"/>
      </w:pPr>
      <w:r>
        <w:rPr>
          <w:rFonts w:hint="eastAsia"/>
        </w:rPr>
        <w:t>D</w:t>
      </w:r>
      <w:r>
        <w:rPr>
          <w:rFonts w:hint="eastAsia"/>
        </w:rPr>
        <w:t>、</w:t>
      </w:r>
      <w:r>
        <w:t>密钥持有量大大减少</w:t>
      </w:r>
    </w:p>
    <w:p w:rsidR="000C2AC7" w:rsidRDefault="000C2AC7" w:rsidP="004F0CE8">
      <w:pPr>
        <w:spacing w:line="360" w:lineRule="auto"/>
        <w:jc w:val="left"/>
      </w:pPr>
      <w:r>
        <w:t>525</w:t>
      </w:r>
      <w:r>
        <w:rPr>
          <w:rFonts w:hint="eastAsia"/>
        </w:rPr>
        <w:t>．</w:t>
      </w:r>
      <w:r>
        <w:rPr>
          <w:rFonts w:hint="eastAsia"/>
        </w:rPr>
        <w:t>D</w:t>
      </w:r>
      <w:r>
        <w:t>ES</w:t>
      </w:r>
      <w:r>
        <w:rPr>
          <w:rFonts w:hint="eastAsia"/>
        </w:rPr>
        <w:t>是一种</w:t>
      </w:r>
      <w:r>
        <w:t>block</w:t>
      </w:r>
      <w:r>
        <w:t>（</w:t>
      </w:r>
      <w:r>
        <w:rPr>
          <w:rFonts w:hint="eastAsia"/>
        </w:rPr>
        <w:t>块</w:t>
      </w:r>
      <w:r>
        <w:t>）</w:t>
      </w:r>
      <w:r>
        <w:rPr>
          <w:rFonts w:hint="eastAsia"/>
        </w:rPr>
        <w:t>密文</w:t>
      </w:r>
      <w:r>
        <w:t>的加密算法，是把数据加密成多大的块？（</w:t>
      </w:r>
      <w:r>
        <w:rPr>
          <w:rFonts w:hint="eastAsia"/>
        </w:rPr>
        <w:t>B</w:t>
      </w:r>
      <w:r>
        <w:rPr>
          <w:rFonts w:hint="eastAsia"/>
        </w:rPr>
        <w:t>）</w:t>
      </w:r>
    </w:p>
    <w:p w:rsidR="000C2AC7" w:rsidRDefault="000C2AC7" w:rsidP="004F0CE8">
      <w:pPr>
        <w:spacing w:line="360" w:lineRule="auto"/>
        <w:ind w:firstLine="420"/>
        <w:jc w:val="left"/>
      </w:pPr>
      <w:r>
        <w:t>A</w:t>
      </w:r>
      <w:r>
        <w:rPr>
          <w:rFonts w:hint="eastAsia"/>
        </w:rPr>
        <w:t>、</w:t>
      </w:r>
      <w:r>
        <w:rPr>
          <w:rFonts w:hint="eastAsia"/>
        </w:rPr>
        <w:t>32</w:t>
      </w:r>
      <w:r>
        <w:rPr>
          <w:rFonts w:hint="eastAsia"/>
        </w:rPr>
        <w:t>位</w:t>
      </w:r>
      <w:r>
        <w:rPr>
          <w:rFonts w:hint="eastAsia"/>
        </w:rPr>
        <w:t xml:space="preserve">          B</w:t>
      </w:r>
      <w:r>
        <w:rPr>
          <w:rFonts w:hint="eastAsia"/>
        </w:rPr>
        <w:t>、</w:t>
      </w:r>
      <w:r>
        <w:rPr>
          <w:rFonts w:hint="eastAsia"/>
        </w:rPr>
        <w:t>64</w:t>
      </w:r>
      <w:r>
        <w:rPr>
          <w:rFonts w:hint="eastAsia"/>
        </w:rPr>
        <w:t>位</w:t>
      </w:r>
      <w:r>
        <w:rPr>
          <w:rFonts w:hint="eastAsia"/>
        </w:rPr>
        <w:t xml:space="preserve">            C</w:t>
      </w:r>
      <w:r>
        <w:rPr>
          <w:rFonts w:hint="eastAsia"/>
        </w:rPr>
        <w:t>、</w:t>
      </w:r>
      <w:r>
        <w:rPr>
          <w:rFonts w:hint="eastAsia"/>
        </w:rPr>
        <w:t>128</w:t>
      </w:r>
      <w:r>
        <w:rPr>
          <w:rFonts w:hint="eastAsia"/>
        </w:rPr>
        <w:t>位</w:t>
      </w:r>
      <w:r>
        <w:rPr>
          <w:rFonts w:hint="eastAsia"/>
        </w:rPr>
        <w:t xml:space="preserve">            D</w:t>
      </w:r>
      <w:r>
        <w:rPr>
          <w:rFonts w:hint="eastAsia"/>
        </w:rPr>
        <w:t>、</w:t>
      </w:r>
      <w:r>
        <w:rPr>
          <w:rFonts w:hint="eastAsia"/>
        </w:rPr>
        <w:t>256</w:t>
      </w:r>
      <w:r>
        <w:rPr>
          <w:rFonts w:hint="eastAsia"/>
        </w:rPr>
        <w:t>位</w:t>
      </w:r>
    </w:p>
    <w:p w:rsidR="000C2AC7" w:rsidRDefault="000C2AC7" w:rsidP="004F0CE8">
      <w:pPr>
        <w:spacing w:line="360" w:lineRule="auto"/>
        <w:jc w:val="left"/>
      </w:pPr>
      <w:r>
        <w:rPr>
          <w:rFonts w:hint="eastAsia"/>
        </w:rPr>
        <w:t>526</w:t>
      </w:r>
      <w:r>
        <w:rPr>
          <w:rFonts w:hint="eastAsia"/>
        </w:rPr>
        <w:t>．</w:t>
      </w:r>
      <w:r>
        <w:rPr>
          <w:rFonts w:hint="eastAsia"/>
        </w:rPr>
        <w:t>CA</w:t>
      </w:r>
      <w:r>
        <w:rPr>
          <w:rFonts w:hint="eastAsia"/>
        </w:rPr>
        <w:t>数字</w:t>
      </w:r>
      <w:r>
        <w:t>证书中不包含的信息有（</w:t>
      </w:r>
      <w:r>
        <w:rPr>
          <w:rFonts w:hint="eastAsia"/>
        </w:rPr>
        <w:t>C</w:t>
      </w:r>
      <w:r>
        <w:t>）</w:t>
      </w:r>
      <w:r>
        <w:rPr>
          <w:rFonts w:hint="eastAsia"/>
        </w:rPr>
        <w:t>。</w:t>
      </w:r>
    </w:p>
    <w:p w:rsidR="000C2AC7" w:rsidRDefault="000C2AC7" w:rsidP="004F0CE8">
      <w:pPr>
        <w:spacing w:line="360" w:lineRule="auto"/>
        <w:ind w:firstLine="420"/>
        <w:jc w:val="left"/>
      </w:pPr>
      <w:r>
        <w:t>A</w:t>
      </w:r>
      <w:r>
        <w:rPr>
          <w:rFonts w:hint="eastAsia"/>
        </w:rPr>
        <w:t>、</w:t>
      </w:r>
      <w:r>
        <w:rPr>
          <w:rFonts w:hint="eastAsia"/>
        </w:rPr>
        <w:t>CA</w:t>
      </w:r>
      <w:r>
        <w:rPr>
          <w:rFonts w:hint="eastAsia"/>
        </w:rPr>
        <w:t>的</w:t>
      </w:r>
      <w:r>
        <w:t>数字签名</w:t>
      </w:r>
      <w:r>
        <w:rPr>
          <w:rFonts w:hint="eastAsia"/>
        </w:rPr>
        <w:t xml:space="preserve">                </w:t>
      </w:r>
      <w:r w:rsidR="00F940AC">
        <w:rPr>
          <w:rFonts w:hint="eastAsia"/>
        </w:rPr>
        <w:tab/>
      </w:r>
      <w:r w:rsidR="00F940AC">
        <w:rPr>
          <w:rFonts w:hint="eastAsia"/>
        </w:rPr>
        <w:tab/>
      </w:r>
      <w:r w:rsidR="00F940AC">
        <w:rPr>
          <w:rFonts w:hint="eastAsia"/>
        </w:rPr>
        <w:tab/>
      </w:r>
      <w:r>
        <w:rPr>
          <w:rFonts w:hint="eastAsia"/>
        </w:rPr>
        <w:t>B</w:t>
      </w:r>
      <w:r>
        <w:rPr>
          <w:rFonts w:hint="eastAsia"/>
        </w:rPr>
        <w:t>、</w:t>
      </w:r>
      <w:r>
        <w:t>证书申请者的个人信息</w:t>
      </w:r>
    </w:p>
    <w:p w:rsidR="000C2AC7" w:rsidRDefault="000C2AC7" w:rsidP="004F0CE8">
      <w:pPr>
        <w:spacing w:line="360" w:lineRule="auto"/>
        <w:ind w:firstLine="420"/>
        <w:jc w:val="left"/>
      </w:pPr>
      <w:r>
        <w:t>C</w:t>
      </w:r>
      <w:r>
        <w:rPr>
          <w:rFonts w:hint="eastAsia"/>
        </w:rPr>
        <w:t>、</w:t>
      </w:r>
      <w:r>
        <w:t>证书申请者的私钥</w:t>
      </w:r>
      <w:r>
        <w:rPr>
          <w:rFonts w:hint="eastAsia"/>
        </w:rPr>
        <w:t xml:space="preserve">             </w:t>
      </w:r>
      <w:r w:rsidR="00F940AC">
        <w:rPr>
          <w:rFonts w:hint="eastAsia"/>
        </w:rPr>
        <w:tab/>
      </w:r>
      <w:r w:rsidR="00F940AC">
        <w:rPr>
          <w:rFonts w:hint="eastAsia"/>
        </w:rPr>
        <w:tab/>
      </w:r>
      <w:r w:rsidR="00F940AC">
        <w:rPr>
          <w:rFonts w:hint="eastAsia"/>
        </w:rPr>
        <w:tab/>
      </w:r>
      <w:r>
        <w:rPr>
          <w:rFonts w:hint="eastAsia"/>
        </w:rPr>
        <w:t>D</w:t>
      </w:r>
      <w:r>
        <w:rPr>
          <w:rFonts w:hint="eastAsia"/>
        </w:rPr>
        <w:t>、</w:t>
      </w:r>
      <w:r>
        <w:t>证书申请者的公钥信息</w:t>
      </w:r>
    </w:p>
    <w:p w:rsidR="000C2AC7" w:rsidRDefault="000C2AC7" w:rsidP="004F0CE8">
      <w:pPr>
        <w:spacing w:line="360" w:lineRule="auto"/>
        <w:jc w:val="left"/>
      </w:pPr>
      <w:r>
        <w:rPr>
          <w:rFonts w:hint="eastAsia"/>
        </w:rPr>
        <w:lastRenderedPageBreak/>
        <w:t>527</w:t>
      </w:r>
      <w:r>
        <w:rPr>
          <w:rFonts w:hint="eastAsia"/>
        </w:rPr>
        <w:t>．</w:t>
      </w:r>
      <w:r>
        <w:t>以下关于对称密钥加密说法正确的是（</w:t>
      </w:r>
      <w:r>
        <w:rPr>
          <w:rFonts w:hint="eastAsia"/>
        </w:rPr>
        <w:t>C</w:t>
      </w:r>
      <w:r>
        <w:t>）。</w:t>
      </w:r>
    </w:p>
    <w:p w:rsidR="000C2AC7" w:rsidRDefault="000C2AC7" w:rsidP="004F0CE8">
      <w:pPr>
        <w:spacing w:line="360" w:lineRule="auto"/>
        <w:ind w:firstLine="420"/>
        <w:jc w:val="left"/>
      </w:pPr>
      <w:r>
        <w:t>A</w:t>
      </w:r>
      <w:r>
        <w:rPr>
          <w:rFonts w:hint="eastAsia"/>
        </w:rPr>
        <w:t>、</w:t>
      </w:r>
      <w:r>
        <w:t>加密方和解密可以使用不同</w:t>
      </w:r>
      <w:r>
        <w:rPr>
          <w:rFonts w:hint="eastAsia"/>
        </w:rPr>
        <w:t>的</w:t>
      </w:r>
      <w:r>
        <w:t>算法</w:t>
      </w:r>
      <w:r w:rsidR="00F940AC">
        <w:rPr>
          <w:rFonts w:hint="eastAsia"/>
        </w:rPr>
        <w:tab/>
      </w:r>
      <w:r w:rsidR="00F940AC">
        <w:rPr>
          <w:rFonts w:hint="eastAsia"/>
        </w:rPr>
        <w:tab/>
      </w:r>
      <w:r>
        <w:t>B</w:t>
      </w:r>
      <w:r>
        <w:rPr>
          <w:rFonts w:hint="eastAsia"/>
        </w:rPr>
        <w:t>、</w:t>
      </w:r>
      <w:r>
        <w:t>加密密钥和解密密钥可以是不同的</w:t>
      </w:r>
    </w:p>
    <w:p w:rsidR="000C2AC7" w:rsidRDefault="000C2AC7" w:rsidP="004F0CE8">
      <w:pPr>
        <w:spacing w:line="360" w:lineRule="auto"/>
        <w:ind w:firstLine="420"/>
        <w:jc w:val="left"/>
      </w:pPr>
      <w:r>
        <w:t>C</w:t>
      </w:r>
      <w:r>
        <w:rPr>
          <w:rFonts w:hint="eastAsia"/>
        </w:rPr>
        <w:t>、</w:t>
      </w:r>
      <w:r>
        <w:t>加密</w:t>
      </w:r>
      <w:r>
        <w:rPr>
          <w:rFonts w:hint="eastAsia"/>
        </w:rPr>
        <w:t>密钥</w:t>
      </w:r>
      <w:r>
        <w:t>和解密密钥必须是相同的</w:t>
      </w:r>
      <w:r w:rsidR="00F940AC">
        <w:rPr>
          <w:rFonts w:hint="eastAsia"/>
        </w:rPr>
        <w:tab/>
      </w:r>
      <w:r w:rsidR="00F940AC">
        <w:rPr>
          <w:rFonts w:hint="eastAsia"/>
        </w:rPr>
        <w:tab/>
      </w:r>
      <w:r>
        <w:t>D</w:t>
      </w:r>
      <w:r>
        <w:rPr>
          <w:rFonts w:hint="eastAsia"/>
        </w:rPr>
        <w:t>、</w:t>
      </w:r>
      <w:r>
        <w:t>密钥的管理非常简单</w:t>
      </w:r>
    </w:p>
    <w:p w:rsidR="000C2AC7" w:rsidRDefault="000C2AC7" w:rsidP="004F0CE8">
      <w:pPr>
        <w:spacing w:line="360" w:lineRule="auto"/>
        <w:jc w:val="left"/>
      </w:pPr>
      <w:r>
        <w:rPr>
          <w:rFonts w:hint="eastAsia"/>
        </w:rPr>
        <w:t>528</w:t>
      </w:r>
      <w:r>
        <w:rPr>
          <w:rFonts w:hint="eastAsia"/>
        </w:rPr>
        <w:t>、</w:t>
      </w:r>
      <w:r>
        <w:t>在为计算机设置使用密码时，下面</w:t>
      </w:r>
      <w:r>
        <w:rPr>
          <w:rFonts w:hint="eastAsia"/>
        </w:rPr>
        <w:t>（</w:t>
      </w:r>
      <w:r>
        <w:rPr>
          <w:rFonts w:hint="eastAsia"/>
        </w:rPr>
        <w:t>D</w:t>
      </w:r>
      <w:r>
        <w:t>）密码是最安全的。</w:t>
      </w:r>
    </w:p>
    <w:p w:rsidR="000C2AC7" w:rsidRDefault="000C2AC7" w:rsidP="004F0CE8">
      <w:pPr>
        <w:spacing w:line="360" w:lineRule="auto"/>
        <w:ind w:firstLine="420"/>
        <w:jc w:val="left"/>
      </w:pPr>
      <w:r>
        <w:t>A</w:t>
      </w:r>
      <w:r>
        <w:rPr>
          <w:rFonts w:hint="eastAsia"/>
        </w:rPr>
        <w:t>、</w:t>
      </w:r>
      <w:r>
        <w:rPr>
          <w:rFonts w:hint="eastAsia"/>
        </w:rPr>
        <w:t xml:space="preserve">12345678                   </w:t>
      </w:r>
      <w:r w:rsidR="00F940AC">
        <w:rPr>
          <w:rFonts w:hint="eastAsia"/>
        </w:rPr>
        <w:tab/>
      </w:r>
      <w:r w:rsidR="00F940AC">
        <w:rPr>
          <w:rFonts w:hint="eastAsia"/>
        </w:rPr>
        <w:tab/>
      </w:r>
      <w:r w:rsidR="00CB0834">
        <w:rPr>
          <w:rFonts w:hint="eastAsia"/>
        </w:rPr>
        <w:tab/>
      </w:r>
      <w:r>
        <w:rPr>
          <w:rFonts w:hint="eastAsia"/>
        </w:rPr>
        <w:t>B</w:t>
      </w:r>
      <w:r>
        <w:rPr>
          <w:rFonts w:hint="eastAsia"/>
        </w:rPr>
        <w:t>、</w:t>
      </w:r>
      <w:r>
        <w:rPr>
          <w:rFonts w:hint="eastAsia"/>
        </w:rPr>
        <w:t>66666666</w:t>
      </w:r>
    </w:p>
    <w:p w:rsidR="000C2AC7" w:rsidRDefault="000C2AC7" w:rsidP="004F0CE8">
      <w:pPr>
        <w:spacing w:line="360" w:lineRule="auto"/>
        <w:ind w:firstLine="420"/>
        <w:jc w:val="left"/>
      </w:pPr>
      <w:r>
        <w:t>C</w:t>
      </w:r>
      <w:r>
        <w:rPr>
          <w:rFonts w:hint="eastAsia"/>
        </w:rPr>
        <w:t>、</w:t>
      </w:r>
      <w:r>
        <w:rPr>
          <w:rFonts w:hint="eastAsia"/>
        </w:rPr>
        <w:t xml:space="preserve">20061001                 </w:t>
      </w:r>
      <w:r w:rsidR="00F940AC">
        <w:rPr>
          <w:rFonts w:hint="eastAsia"/>
        </w:rPr>
        <w:tab/>
      </w:r>
      <w:r>
        <w:rPr>
          <w:rFonts w:hint="eastAsia"/>
        </w:rPr>
        <w:t xml:space="preserve">  </w:t>
      </w:r>
      <w:r w:rsidR="00F940AC">
        <w:rPr>
          <w:rFonts w:hint="eastAsia"/>
        </w:rPr>
        <w:tab/>
      </w:r>
      <w:r w:rsidR="00CB0834">
        <w:rPr>
          <w:rFonts w:hint="eastAsia"/>
        </w:rPr>
        <w:tab/>
      </w:r>
      <w:r>
        <w:rPr>
          <w:rFonts w:hint="eastAsia"/>
        </w:rPr>
        <w:t>D</w:t>
      </w:r>
      <w:r>
        <w:rPr>
          <w:rFonts w:hint="eastAsia"/>
        </w:rPr>
        <w:t>、</w:t>
      </w:r>
      <w:r>
        <w:rPr>
          <w:rFonts w:hint="eastAsia"/>
        </w:rPr>
        <w:t>72</w:t>
      </w:r>
      <w:r>
        <w:t>aB@#41</w:t>
      </w:r>
    </w:p>
    <w:p w:rsidR="000C2AC7" w:rsidRDefault="000C2AC7" w:rsidP="004F0CE8">
      <w:pPr>
        <w:spacing w:line="360" w:lineRule="auto"/>
        <w:jc w:val="left"/>
      </w:pPr>
      <w:r>
        <w:rPr>
          <w:rFonts w:hint="eastAsia"/>
        </w:rPr>
        <w:t>529</w:t>
      </w:r>
      <w:r>
        <w:rPr>
          <w:rFonts w:hint="eastAsia"/>
        </w:rPr>
        <w:t>、</w:t>
      </w:r>
      <w:r>
        <w:t>（</w:t>
      </w:r>
      <w:r>
        <w:rPr>
          <w:rFonts w:hint="eastAsia"/>
        </w:rPr>
        <w:t>C</w:t>
      </w:r>
      <w:r>
        <w:rPr>
          <w:rFonts w:hint="eastAsia"/>
        </w:rPr>
        <w:t>）</w:t>
      </w:r>
      <w:r>
        <w:t>的攻击者发生在</w:t>
      </w:r>
      <w:r>
        <w:rPr>
          <w:rFonts w:hint="eastAsia"/>
        </w:rPr>
        <w:t>W</w:t>
      </w:r>
      <w:r>
        <w:t>eb</w:t>
      </w:r>
      <w:r>
        <w:t>应用层？</w:t>
      </w:r>
    </w:p>
    <w:p w:rsidR="000C2AC7" w:rsidRDefault="000C2AC7" w:rsidP="004F0CE8">
      <w:pPr>
        <w:spacing w:line="360" w:lineRule="auto"/>
        <w:ind w:firstLine="420"/>
        <w:jc w:val="left"/>
      </w:pPr>
      <w:r>
        <w:t>A</w:t>
      </w:r>
      <w:r>
        <w:rPr>
          <w:rFonts w:hint="eastAsia"/>
        </w:rPr>
        <w:t>、</w:t>
      </w:r>
      <w:r>
        <w:rPr>
          <w:rFonts w:hint="eastAsia"/>
        </w:rPr>
        <w:t>25</w:t>
      </w:r>
      <w:r>
        <w:t xml:space="preserve">%                        </w:t>
      </w:r>
      <w:r w:rsidR="00F940AC">
        <w:rPr>
          <w:rFonts w:hint="eastAsia"/>
        </w:rPr>
        <w:tab/>
      </w:r>
      <w:r w:rsidR="00F940AC">
        <w:rPr>
          <w:rFonts w:hint="eastAsia"/>
        </w:rPr>
        <w:tab/>
      </w:r>
      <w:r w:rsidR="00CB0834">
        <w:rPr>
          <w:rFonts w:hint="eastAsia"/>
        </w:rPr>
        <w:tab/>
      </w:r>
      <w:r>
        <w:t>B</w:t>
      </w:r>
      <w:r>
        <w:rPr>
          <w:rFonts w:hint="eastAsia"/>
        </w:rPr>
        <w:t>、</w:t>
      </w:r>
      <w:r>
        <w:rPr>
          <w:rFonts w:hint="eastAsia"/>
        </w:rPr>
        <w:t>50</w:t>
      </w:r>
      <w:r>
        <w:t>%</w:t>
      </w:r>
    </w:p>
    <w:p w:rsidR="000C2AC7" w:rsidRDefault="000C2AC7" w:rsidP="004F0CE8">
      <w:pPr>
        <w:spacing w:line="360" w:lineRule="auto"/>
        <w:ind w:firstLine="420"/>
        <w:jc w:val="left"/>
      </w:pPr>
      <w:r>
        <w:t>C</w:t>
      </w:r>
      <w:r>
        <w:rPr>
          <w:rFonts w:hint="eastAsia"/>
        </w:rPr>
        <w:t>、</w:t>
      </w:r>
      <w:r>
        <w:rPr>
          <w:rFonts w:hint="eastAsia"/>
        </w:rPr>
        <w:t>75</w:t>
      </w:r>
      <w:r>
        <w:t xml:space="preserve">%                        </w:t>
      </w:r>
      <w:r w:rsidR="00F940AC">
        <w:rPr>
          <w:rFonts w:hint="eastAsia"/>
        </w:rPr>
        <w:tab/>
      </w:r>
      <w:r w:rsidR="00F940AC">
        <w:rPr>
          <w:rFonts w:hint="eastAsia"/>
        </w:rPr>
        <w:tab/>
      </w:r>
      <w:r w:rsidR="00CB0834">
        <w:rPr>
          <w:rFonts w:hint="eastAsia"/>
        </w:rPr>
        <w:tab/>
      </w:r>
      <w:r>
        <w:t>D</w:t>
      </w:r>
      <w:r>
        <w:rPr>
          <w:rFonts w:hint="eastAsia"/>
        </w:rPr>
        <w:t>、</w:t>
      </w:r>
      <w:r>
        <w:rPr>
          <w:rFonts w:hint="eastAsia"/>
        </w:rPr>
        <w:t>90</w:t>
      </w:r>
      <w:r>
        <w:t>%</w:t>
      </w:r>
    </w:p>
    <w:p w:rsidR="000C2AC7" w:rsidRDefault="000C2AC7" w:rsidP="004F0CE8">
      <w:pPr>
        <w:spacing w:line="360" w:lineRule="auto"/>
        <w:jc w:val="left"/>
      </w:pPr>
      <w:r>
        <w:t>530</w:t>
      </w:r>
      <w:r>
        <w:rPr>
          <w:rFonts w:hint="eastAsia"/>
        </w:rPr>
        <w:t>、“</w:t>
      </w:r>
      <w:r>
        <w:rPr>
          <w:rFonts w:hint="eastAsia"/>
        </w:rPr>
        <w:t>U</w:t>
      </w:r>
      <w:r>
        <w:rPr>
          <w:rFonts w:hint="eastAsia"/>
        </w:rPr>
        <w:t>盘</w:t>
      </w:r>
      <w:r>
        <w:t>破坏者</w:t>
      </w:r>
      <w:r>
        <w:t>”</w:t>
      </w:r>
      <w:r>
        <w:rPr>
          <w:rFonts w:hint="eastAsia"/>
        </w:rPr>
        <w:t>病毒</w:t>
      </w:r>
      <w:r>
        <w:t>（</w:t>
      </w:r>
      <w:r>
        <w:rPr>
          <w:rFonts w:hint="eastAsia"/>
        </w:rPr>
        <w:t>W</w:t>
      </w:r>
      <w:r>
        <w:t>orm</w:t>
      </w:r>
      <w:r>
        <w:rPr>
          <w:rFonts w:hint="eastAsia"/>
        </w:rPr>
        <w:t>.vhy</w:t>
      </w:r>
      <w:r>
        <w:t>）</w:t>
      </w:r>
      <w:r>
        <w:rPr>
          <w:rFonts w:hint="eastAsia"/>
        </w:rPr>
        <w:t>采用</w:t>
      </w:r>
      <w:r>
        <w:t>（</w:t>
      </w:r>
      <w:r>
        <w:rPr>
          <w:rFonts w:hint="eastAsia"/>
        </w:rPr>
        <w:t>B</w:t>
      </w:r>
      <w:r>
        <w:t>）图标，很容易被用户误点击，点击后就会在后台破坏硬盘数据，致使中毒电脑重新启动的时候完全崩溃。</w:t>
      </w:r>
    </w:p>
    <w:p w:rsidR="000C2AC7" w:rsidRDefault="000C2AC7" w:rsidP="004F0CE8">
      <w:pPr>
        <w:spacing w:line="360" w:lineRule="auto"/>
        <w:ind w:firstLine="420"/>
        <w:jc w:val="left"/>
      </w:pPr>
      <w:r>
        <w:t>A</w:t>
      </w:r>
      <w:r>
        <w:rPr>
          <w:rFonts w:hint="eastAsia"/>
        </w:rPr>
        <w:t>、</w:t>
      </w:r>
      <w:r>
        <w:t>网上邻居</w:t>
      </w:r>
      <w:r>
        <w:rPr>
          <w:rFonts w:hint="eastAsia"/>
        </w:rPr>
        <w:t xml:space="preserve">                    </w:t>
      </w:r>
      <w:r w:rsidR="00F940AC">
        <w:rPr>
          <w:rFonts w:hint="eastAsia"/>
        </w:rPr>
        <w:tab/>
      </w:r>
      <w:r w:rsidR="00F940AC">
        <w:rPr>
          <w:rFonts w:hint="eastAsia"/>
        </w:rPr>
        <w:tab/>
      </w:r>
      <w:r w:rsidR="00CB0834">
        <w:rPr>
          <w:rFonts w:hint="eastAsia"/>
        </w:rPr>
        <w:tab/>
      </w:r>
      <w:r>
        <w:rPr>
          <w:rFonts w:hint="eastAsia"/>
        </w:rPr>
        <w:t>B</w:t>
      </w:r>
      <w:r>
        <w:rPr>
          <w:rFonts w:hint="eastAsia"/>
        </w:rPr>
        <w:t>、</w:t>
      </w:r>
      <w:r>
        <w:t>我的电脑</w:t>
      </w:r>
    </w:p>
    <w:p w:rsidR="000C2AC7" w:rsidRDefault="000C2AC7" w:rsidP="004F0CE8">
      <w:pPr>
        <w:spacing w:line="360" w:lineRule="auto"/>
        <w:ind w:firstLine="420"/>
        <w:jc w:val="left"/>
      </w:pPr>
      <w:r>
        <w:t>C</w:t>
      </w:r>
      <w:r>
        <w:rPr>
          <w:rFonts w:hint="eastAsia"/>
        </w:rPr>
        <w:t>、</w:t>
      </w:r>
      <w:r>
        <w:t>我的文档</w:t>
      </w:r>
      <w:r>
        <w:rPr>
          <w:rFonts w:hint="eastAsia"/>
        </w:rPr>
        <w:t xml:space="preserve">                   </w:t>
      </w:r>
      <w:r w:rsidR="00F940AC">
        <w:rPr>
          <w:rFonts w:hint="eastAsia"/>
        </w:rPr>
        <w:tab/>
      </w:r>
      <w:r w:rsidR="00F940AC">
        <w:rPr>
          <w:rFonts w:hint="eastAsia"/>
        </w:rPr>
        <w:tab/>
      </w:r>
      <w:r w:rsidR="00CB0834">
        <w:rPr>
          <w:rFonts w:hint="eastAsia"/>
        </w:rPr>
        <w:tab/>
      </w:r>
      <w:r>
        <w:rPr>
          <w:rFonts w:hint="eastAsia"/>
        </w:rPr>
        <w:t>D</w:t>
      </w:r>
      <w:r>
        <w:rPr>
          <w:rFonts w:hint="eastAsia"/>
        </w:rPr>
        <w:t>、</w:t>
      </w:r>
      <w:r>
        <w:t>收藏夹</w:t>
      </w:r>
    </w:p>
    <w:p w:rsidR="000C2AC7" w:rsidRDefault="000C2AC7" w:rsidP="004F0CE8">
      <w:pPr>
        <w:spacing w:line="360" w:lineRule="auto"/>
        <w:jc w:val="left"/>
      </w:pPr>
      <w:r>
        <w:rPr>
          <w:rFonts w:hint="eastAsia"/>
        </w:rPr>
        <w:t>531</w:t>
      </w:r>
      <w:r>
        <w:rPr>
          <w:rFonts w:hint="eastAsia"/>
        </w:rPr>
        <w:t>、</w:t>
      </w:r>
      <w:r>
        <w:t>“</w:t>
      </w:r>
      <w:r>
        <w:rPr>
          <w:rFonts w:hint="eastAsia"/>
        </w:rPr>
        <w:t>冲击波</w:t>
      </w:r>
      <w:r>
        <w:t>”</w:t>
      </w:r>
      <w:r>
        <w:rPr>
          <w:rFonts w:hint="eastAsia"/>
        </w:rPr>
        <w:t>病毒</w:t>
      </w:r>
      <w:r>
        <w:t>运行时会将自身复制到</w:t>
      </w:r>
      <w:r>
        <w:rPr>
          <w:rFonts w:hint="eastAsia"/>
        </w:rPr>
        <w:t>W</w:t>
      </w:r>
      <w:r>
        <w:t>indows</w:t>
      </w:r>
      <w:r>
        <w:t>目录下，并命名为（</w:t>
      </w:r>
      <w:r>
        <w:rPr>
          <w:rFonts w:hint="eastAsia"/>
        </w:rPr>
        <w:t>C</w:t>
      </w:r>
      <w:r>
        <w:t>）</w:t>
      </w:r>
    </w:p>
    <w:p w:rsidR="000C2AC7" w:rsidRDefault="000C2AC7" w:rsidP="004F0CE8">
      <w:pPr>
        <w:spacing w:line="360" w:lineRule="auto"/>
        <w:ind w:firstLine="420"/>
        <w:jc w:val="left"/>
      </w:pPr>
      <w:r>
        <w:t>A</w:t>
      </w:r>
      <w:r>
        <w:rPr>
          <w:rFonts w:hint="eastAsia"/>
        </w:rPr>
        <w:t>、</w:t>
      </w:r>
      <w:r>
        <w:rPr>
          <w:rFonts w:hint="eastAsia"/>
        </w:rPr>
        <w:t>G</w:t>
      </w:r>
      <w:r>
        <w:t>srss</w:t>
      </w:r>
      <w:r>
        <w:rPr>
          <w:rFonts w:hint="eastAsia"/>
        </w:rPr>
        <w:t xml:space="preserve">.exe   </w:t>
      </w:r>
      <w:r w:rsidR="00F940AC">
        <w:rPr>
          <w:rFonts w:hint="eastAsia"/>
        </w:rPr>
        <w:t xml:space="preserve">                      </w:t>
      </w:r>
      <w:r w:rsidR="002F6A45">
        <w:rPr>
          <w:rFonts w:hint="eastAsia"/>
        </w:rPr>
        <w:tab/>
      </w:r>
      <w:r>
        <w:rPr>
          <w:rFonts w:hint="eastAsia"/>
        </w:rPr>
        <w:t>B</w:t>
      </w:r>
      <w:r>
        <w:rPr>
          <w:rFonts w:hint="eastAsia"/>
        </w:rPr>
        <w:t>、</w:t>
      </w:r>
      <w:r>
        <w:t>msbast.exe</w:t>
      </w:r>
    </w:p>
    <w:p w:rsidR="000C2AC7" w:rsidRDefault="000C2AC7" w:rsidP="004F0CE8">
      <w:pPr>
        <w:spacing w:line="360" w:lineRule="auto"/>
        <w:ind w:firstLine="420"/>
        <w:jc w:val="left"/>
      </w:pPr>
      <w:r>
        <w:t>C</w:t>
      </w:r>
      <w:r>
        <w:rPr>
          <w:rFonts w:hint="eastAsia"/>
        </w:rPr>
        <w:t>、</w:t>
      </w:r>
      <w:r>
        <w:rPr>
          <w:rFonts w:hint="eastAsia"/>
        </w:rPr>
        <w:t xml:space="preserve">msblast.exe                          </w:t>
      </w:r>
      <w:r w:rsidR="00CB0834">
        <w:rPr>
          <w:rFonts w:hint="eastAsia"/>
        </w:rPr>
        <w:tab/>
      </w:r>
      <w:r>
        <w:rPr>
          <w:rFonts w:hint="eastAsia"/>
        </w:rPr>
        <w:t>D</w:t>
      </w:r>
      <w:r>
        <w:rPr>
          <w:rFonts w:hint="eastAsia"/>
        </w:rPr>
        <w:t>、</w:t>
      </w:r>
      <w:r>
        <w:rPr>
          <w:rFonts w:hint="eastAsia"/>
        </w:rPr>
        <w:t>lsass.exe</w:t>
      </w:r>
    </w:p>
    <w:p w:rsidR="000C2AC7" w:rsidRDefault="00F940AC" w:rsidP="004F0CE8">
      <w:pPr>
        <w:spacing w:line="360" w:lineRule="auto"/>
        <w:jc w:val="left"/>
      </w:pPr>
      <w:r>
        <w:t>532</w:t>
      </w:r>
      <w:r>
        <w:rPr>
          <w:rFonts w:hint="eastAsia"/>
        </w:rPr>
        <w:t>、</w:t>
      </w:r>
      <w:r w:rsidR="000C2AC7">
        <w:t xml:space="preserve">Code Red </w:t>
      </w:r>
      <w:r w:rsidR="000C2AC7">
        <w:rPr>
          <w:rFonts w:hint="eastAsia"/>
        </w:rPr>
        <w:t>爆发</w:t>
      </w:r>
      <w:r w:rsidR="000C2AC7">
        <w:t>于</w:t>
      </w:r>
      <w:r w:rsidR="000C2AC7">
        <w:rPr>
          <w:rFonts w:hint="eastAsia"/>
        </w:rPr>
        <w:t>2001</w:t>
      </w:r>
      <w:r w:rsidR="000C2AC7">
        <w:rPr>
          <w:rFonts w:hint="eastAsia"/>
        </w:rPr>
        <w:t>年</w:t>
      </w:r>
      <w:r w:rsidR="000C2AC7">
        <w:rPr>
          <w:rFonts w:hint="eastAsia"/>
        </w:rPr>
        <w:t>7</w:t>
      </w:r>
      <w:r w:rsidR="000C2AC7">
        <w:rPr>
          <w:rFonts w:hint="eastAsia"/>
        </w:rPr>
        <w:t>月</w:t>
      </w:r>
      <w:r w:rsidR="000C2AC7">
        <w:t>，利用微软的</w:t>
      </w:r>
      <w:r w:rsidR="000C2AC7">
        <w:rPr>
          <w:rFonts w:hint="eastAsia"/>
        </w:rPr>
        <w:t>IIS</w:t>
      </w:r>
      <w:r w:rsidR="000C2AC7">
        <w:rPr>
          <w:rFonts w:hint="eastAsia"/>
        </w:rPr>
        <w:t>漏洞</w:t>
      </w:r>
      <w:r w:rsidR="000C2AC7">
        <w:t>在</w:t>
      </w:r>
      <w:r w:rsidR="000C2AC7">
        <w:rPr>
          <w:rFonts w:hint="eastAsia"/>
        </w:rPr>
        <w:t>W</w:t>
      </w:r>
      <w:r w:rsidR="000C2AC7">
        <w:t>eb</w:t>
      </w:r>
      <w:r w:rsidR="000C2AC7">
        <w:t>服务器之间传播。针对这一</w:t>
      </w:r>
      <w:r w:rsidR="000C2AC7">
        <w:rPr>
          <w:rFonts w:hint="eastAsia"/>
        </w:rPr>
        <w:t>漏洞</w:t>
      </w:r>
      <w:r w:rsidR="000C2AC7">
        <w:t>，微软早在</w:t>
      </w:r>
      <w:r w:rsidR="000C2AC7">
        <w:rPr>
          <w:rFonts w:hint="eastAsia"/>
        </w:rPr>
        <w:t>2001</w:t>
      </w:r>
      <w:r w:rsidR="000C2AC7">
        <w:rPr>
          <w:rFonts w:hint="eastAsia"/>
        </w:rPr>
        <w:t>年</w:t>
      </w:r>
      <w:r w:rsidR="000C2AC7">
        <w:t>三月就发布了相关的补丁。如果</w:t>
      </w:r>
      <w:r w:rsidR="000C2AC7">
        <w:rPr>
          <w:rFonts w:hint="eastAsia"/>
        </w:rPr>
        <w:t>今天</w:t>
      </w:r>
      <w:r w:rsidR="000C2AC7">
        <w:t>服务器仍然感染</w:t>
      </w:r>
      <w:r w:rsidR="000C2AC7">
        <w:rPr>
          <w:rFonts w:hint="eastAsia"/>
        </w:rPr>
        <w:t>C</w:t>
      </w:r>
      <w:r w:rsidR="000C2AC7">
        <w:t>ode Red</w:t>
      </w:r>
      <w:r w:rsidR="000C2AC7">
        <w:t>，那么属于哪个阶段的问题？（</w:t>
      </w:r>
      <w:r w:rsidR="000C2AC7">
        <w:rPr>
          <w:rFonts w:hint="eastAsia"/>
        </w:rPr>
        <w:t>A</w:t>
      </w:r>
      <w:r w:rsidR="000C2AC7">
        <w:rPr>
          <w:rFonts w:hint="eastAsia"/>
        </w:rPr>
        <w:t>）</w:t>
      </w:r>
    </w:p>
    <w:p w:rsidR="000C2AC7" w:rsidRDefault="000C2AC7" w:rsidP="004F0CE8">
      <w:pPr>
        <w:spacing w:line="360" w:lineRule="auto"/>
        <w:ind w:firstLine="420"/>
        <w:jc w:val="left"/>
      </w:pPr>
      <w:r>
        <w:rPr>
          <w:rFonts w:hint="eastAsia"/>
        </w:rPr>
        <w:t>A</w:t>
      </w:r>
      <w:r w:rsidR="00F940AC">
        <w:rPr>
          <w:rFonts w:hint="eastAsia"/>
        </w:rPr>
        <w:t>、</w:t>
      </w:r>
      <w:r>
        <w:rPr>
          <w:rFonts w:hint="eastAsia"/>
        </w:rPr>
        <w:t>系统管理员维护阶段的失误</w:t>
      </w:r>
      <w:r>
        <w:rPr>
          <w:rFonts w:hint="eastAsia"/>
        </w:rPr>
        <w:t xml:space="preserve"> </w:t>
      </w:r>
      <w:r w:rsidR="002F6A45">
        <w:rPr>
          <w:rFonts w:hint="eastAsia"/>
        </w:rPr>
        <w:tab/>
      </w:r>
      <w:r w:rsidR="002F6A45">
        <w:rPr>
          <w:rFonts w:hint="eastAsia"/>
        </w:rPr>
        <w:tab/>
      </w:r>
      <w:r w:rsidR="002F6A45">
        <w:rPr>
          <w:rFonts w:hint="eastAsia"/>
        </w:rPr>
        <w:tab/>
      </w:r>
      <w:r>
        <w:rPr>
          <w:rFonts w:hint="eastAsia"/>
        </w:rPr>
        <w:t>B</w:t>
      </w:r>
      <w:r w:rsidR="00F940AC">
        <w:rPr>
          <w:rFonts w:hint="eastAsia"/>
        </w:rPr>
        <w:t>、</w:t>
      </w:r>
      <w:r>
        <w:rPr>
          <w:rFonts w:hint="eastAsia"/>
        </w:rPr>
        <w:t>微软公司软件的设计阶段的失误</w:t>
      </w:r>
      <w:r>
        <w:rPr>
          <w:rFonts w:hint="eastAsia"/>
        </w:rPr>
        <w:t xml:space="preserve"> </w:t>
      </w:r>
    </w:p>
    <w:p w:rsidR="000C2AC7" w:rsidRPr="005243C2" w:rsidRDefault="000C2AC7" w:rsidP="004F0CE8">
      <w:pPr>
        <w:spacing w:line="360" w:lineRule="auto"/>
        <w:ind w:firstLine="420"/>
        <w:jc w:val="left"/>
      </w:pPr>
      <w:r>
        <w:rPr>
          <w:rFonts w:hint="eastAsia"/>
        </w:rPr>
        <w:t>C</w:t>
      </w:r>
      <w:r w:rsidR="00F940AC">
        <w:rPr>
          <w:rFonts w:hint="eastAsia"/>
        </w:rPr>
        <w:t>、</w:t>
      </w:r>
      <w:r>
        <w:rPr>
          <w:rFonts w:hint="eastAsia"/>
        </w:rPr>
        <w:t>最终用户使用阶段的失误</w:t>
      </w:r>
      <w:r>
        <w:rPr>
          <w:rFonts w:hint="eastAsia"/>
        </w:rPr>
        <w:t xml:space="preserve"> </w:t>
      </w:r>
      <w:r w:rsidR="002F6A45">
        <w:rPr>
          <w:rFonts w:hint="eastAsia"/>
        </w:rPr>
        <w:tab/>
      </w:r>
      <w:r w:rsidR="002F6A45">
        <w:rPr>
          <w:rFonts w:hint="eastAsia"/>
        </w:rPr>
        <w:tab/>
      </w:r>
      <w:r w:rsidR="002F6A45">
        <w:rPr>
          <w:rFonts w:hint="eastAsia"/>
        </w:rPr>
        <w:tab/>
      </w:r>
      <w:r w:rsidR="002F6A45">
        <w:rPr>
          <w:rFonts w:hint="eastAsia"/>
        </w:rPr>
        <w:tab/>
      </w:r>
      <w:r>
        <w:rPr>
          <w:rFonts w:hint="eastAsia"/>
        </w:rPr>
        <w:t>D</w:t>
      </w:r>
      <w:r w:rsidR="00F940AC">
        <w:rPr>
          <w:rFonts w:hint="eastAsia"/>
        </w:rPr>
        <w:t>、</w:t>
      </w:r>
      <w:r>
        <w:rPr>
          <w:rFonts w:hint="eastAsia"/>
        </w:rPr>
        <w:t>微软公司软件的实现阶段的失误</w:t>
      </w:r>
      <w:r>
        <w:rPr>
          <w:rFonts w:hint="eastAsia"/>
        </w:rPr>
        <w:t xml:space="preserve">   </w:t>
      </w:r>
    </w:p>
    <w:p w:rsidR="000C2AC7" w:rsidRDefault="002F6A45" w:rsidP="004F0CE8">
      <w:pPr>
        <w:spacing w:line="360" w:lineRule="auto"/>
        <w:jc w:val="left"/>
      </w:pPr>
      <w:r>
        <w:rPr>
          <w:rFonts w:hint="eastAsia"/>
        </w:rPr>
        <w:t>533</w:t>
      </w:r>
      <w:r>
        <w:rPr>
          <w:rFonts w:hint="eastAsia"/>
        </w:rPr>
        <w:t>、</w:t>
      </w:r>
      <w:r w:rsidR="000C2AC7">
        <w:rPr>
          <w:rFonts w:hint="eastAsia"/>
        </w:rPr>
        <w:t>病毒</w:t>
      </w:r>
      <w:r w:rsidR="000C2AC7">
        <w:t>的传播机制主要有哪些？（</w:t>
      </w:r>
      <w:r w:rsidR="000C2AC7">
        <w:rPr>
          <w:rFonts w:hint="eastAsia"/>
        </w:rPr>
        <w:t>D</w:t>
      </w:r>
      <w:r w:rsidR="000C2AC7">
        <w:rPr>
          <w:rFonts w:hint="eastAsia"/>
        </w:rPr>
        <w:t>）</w:t>
      </w:r>
    </w:p>
    <w:p w:rsidR="000C2AC7" w:rsidRDefault="000C2AC7" w:rsidP="004F0CE8">
      <w:pPr>
        <w:spacing w:line="360" w:lineRule="auto"/>
        <w:ind w:firstLine="420"/>
        <w:jc w:val="left"/>
      </w:pPr>
      <w:r>
        <w:t>A</w:t>
      </w:r>
      <w:r>
        <w:rPr>
          <w:rFonts w:hint="eastAsia"/>
        </w:rPr>
        <w:t>、</w:t>
      </w:r>
      <w:r>
        <w:t>移动存储</w:t>
      </w:r>
      <w:r>
        <w:rPr>
          <w:rFonts w:hint="eastAsia"/>
        </w:rPr>
        <w:t xml:space="preserve">         B</w:t>
      </w:r>
      <w:r>
        <w:rPr>
          <w:rFonts w:hint="eastAsia"/>
        </w:rPr>
        <w:t>、</w:t>
      </w:r>
      <w:r>
        <w:t>电子邮件</w:t>
      </w:r>
      <w:r>
        <w:rPr>
          <w:rFonts w:hint="eastAsia"/>
        </w:rPr>
        <w:t xml:space="preserve">          C</w:t>
      </w:r>
      <w:r>
        <w:rPr>
          <w:rFonts w:hint="eastAsia"/>
        </w:rPr>
        <w:t>、</w:t>
      </w:r>
      <w:r>
        <w:t>网络共享</w:t>
      </w:r>
      <w:r>
        <w:rPr>
          <w:rFonts w:hint="eastAsia"/>
        </w:rPr>
        <w:t xml:space="preserve">           D</w:t>
      </w:r>
      <w:r>
        <w:rPr>
          <w:rFonts w:hint="eastAsia"/>
        </w:rPr>
        <w:t>、</w:t>
      </w:r>
      <w:r>
        <w:t>以上</w:t>
      </w:r>
      <w:r>
        <w:rPr>
          <w:rFonts w:hint="eastAsia"/>
        </w:rPr>
        <w:t>均</w:t>
      </w:r>
      <w:r>
        <w:t>是</w:t>
      </w:r>
    </w:p>
    <w:p w:rsidR="000C2AC7" w:rsidRDefault="002F6A45" w:rsidP="004F0CE8">
      <w:pPr>
        <w:spacing w:line="360" w:lineRule="auto"/>
        <w:jc w:val="left"/>
      </w:pPr>
      <w:r>
        <w:rPr>
          <w:rFonts w:hint="eastAsia"/>
        </w:rPr>
        <w:t>534</w:t>
      </w:r>
      <w:r>
        <w:rPr>
          <w:rFonts w:hint="eastAsia"/>
        </w:rPr>
        <w:t>、</w:t>
      </w:r>
      <w:r w:rsidR="000C2AC7">
        <w:rPr>
          <w:rFonts w:hint="eastAsia"/>
        </w:rPr>
        <w:t>病毒</w:t>
      </w:r>
      <w:r w:rsidR="000C2AC7">
        <w:t>的反静态反汇编技术都有（</w:t>
      </w:r>
      <w:r w:rsidR="000C2AC7">
        <w:rPr>
          <w:rFonts w:hint="eastAsia"/>
        </w:rPr>
        <w:t>D</w:t>
      </w:r>
      <w:r w:rsidR="000C2AC7">
        <w:t>）。</w:t>
      </w:r>
    </w:p>
    <w:p w:rsidR="000C2AC7" w:rsidRDefault="000C2AC7" w:rsidP="004F0CE8">
      <w:pPr>
        <w:spacing w:line="360" w:lineRule="auto"/>
        <w:ind w:firstLine="420"/>
        <w:jc w:val="left"/>
      </w:pPr>
      <w:r>
        <w:t>A</w:t>
      </w:r>
      <w:r>
        <w:rPr>
          <w:rFonts w:hint="eastAsia"/>
        </w:rPr>
        <w:t>、</w:t>
      </w:r>
      <w:r>
        <w:t>数据压缩</w:t>
      </w:r>
      <w:r>
        <w:rPr>
          <w:rFonts w:hint="eastAsia"/>
        </w:rPr>
        <w:t xml:space="preserve">         B</w:t>
      </w:r>
      <w:r>
        <w:rPr>
          <w:rFonts w:hint="eastAsia"/>
        </w:rPr>
        <w:t>、</w:t>
      </w:r>
      <w:r>
        <w:t>数据加密</w:t>
      </w:r>
      <w:r>
        <w:rPr>
          <w:rFonts w:hint="eastAsia"/>
        </w:rPr>
        <w:t xml:space="preserve">          C</w:t>
      </w:r>
      <w:r>
        <w:rPr>
          <w:rFonts w:hint="eastAsia"/>
        </w:rPr>
        <w:t>、</w:t>
      </w:r>
      <w:r>
        <w:t>感染代码</w:t>
      </w:r>
      <w:r>
        <w:rPr>
          <w:rFonts w:hint="eastAsia"/>
        </w:rPr>
        <w:t xml:space="preserve">           D</w:t>
      </w:r>
      <w:r>
        <w:rPr>
          <w:rFonts w:hint="eastAsia"/>
        </w:rPr>
        <w:t>、</w:t>
      </w:r>
      <w:r>
        <w:t>以上均是</w:t>
      </w:r>
    </w:p>
    <w:p w:rsidR="000C2AC7" w:rsidRDefault="002F6A45" w:rsidP="004F0CE8">
      <w:pPr>
        <w:spacing w:line="360" w:lineRule="auto"/>
        <w:jc w:val="left"/>
      </w:pPr>
      <w:r>
        <w:rPr>
          <w:rFonts w:hint="eastAsia"/>
        </w:rPr>
        <w:t>535</w:t>
      </w:r>
      <w:r>
        <w:rPr>
          <w:rFonts w:hint="eastAsia"/>
        </w:rPr>
        <w:t>、</w:t>
      </w:r>
      <w:r w:rsidR="000C2AC7">
        <w:rPr>
          <w:rFonts w:hint="eastAsia"/>
        </w:rPr>
        <w:t>病毒</w:t>
      </w:r>
      <w:r w:rsidR="000C2AC7">
        <w:t>在感染计算机系统时，一般（</w:t>
      </w:r>
      <w:r w:rsidR="000C2AC7">
        <w:rPr>
          <w:rFonts w:hint="eastAsia"/>
        </w:rPr>
        <w:t>B</w:t>
      </w:r>
      <w:r w:rsidR="000C2AC7">
        <w:t>）感染系统的。</w:t>
      </w:r>
    </w:p>
    <w:p w:rsidR="000C2AC7" w:rsidRDefault="000C2AC7" w:rsidP="004F0CE8">
      <w:pPr>
        <w:spacing w:line="360" w:lineRule="auto"/>
        <w:ind w:firstLine="420"/>
        <w:jc w:val="left"/>
      </w:pPr>
      <w:r>
        <w:t>A</w:t>
      </w:r>
      <w:r>
        <w:rPr>
          <w:rFonts w:hint="eastAsia"/>
        </w:rPr>
        <w:t>、</w:t>
      </w:r>
      <w:r>
        <w:t>病毒程序都会在屏幕上提示，待操作者确认（</w:t>
      </w:r>
      <w:r>
        <w:rPr>
          <w:rFonts w:hint="eastAsia"/>
        </w:rPr>
        <w:t>允许</w:t>
      </w:r>
      <w:r>
        <w:t>）后</w:t>
      </w:r>
    </w:p>
    <w:p w:rsidR="000C2AC7" w:rsidRDefault="000C2AC7" w:rsidP="004F0CE8">
      <w:pPr>
        <w:spacing w:line="360" w:lineRule="auto"/>
        <w:ind w:firstLine="420"/>
        <w:jc w:val="left"/>
      </w:pPr>
      <w:r>
        <w:t>B</w:t>
      </w:r>
      <w:r>
        <w:rPr>
          <w:rFonts w:hint="eastAsia"/>
        </w:rPr>
        <w:t>、</w:t>
      </w:r>
      <w:r>
        <w:t>实在操作者不觉察的情况下</w:t>
      </w:r>
    </w:p>
    <w:p w:rsidR="000C2AC7" w:rsidRDefault="000C2AC7" w:rsidP="004F0CE8">
      <w:pPr>
        <w:spacing w:line="360" w:lineRule="auto"/>
        <w:ind w:firstLine="420"/>
        <w:jc w:val="left"/>
      </w:pPr>
      <w:r>
        <w:t>C</w:t>
      </w:r>
      <w:r>
        <w:rPr>
          <w:rFonts w:hint="eastAsia"/>
        </w:rPr>
        <w:t>、</w:t>
      </w:r>
      <w:r>
        <w:t>病毒程序会要求操作者制定存储的磁盘</w:t>
      </w:r>
      <w:r>
        <w:rPr>
          <w:rFonts w:hint="eastAsia"/>
        </w:rPr>
        <w:t>和</w:t>
      </w:r>
      <w:r>
        <w:t>文件夹后</w:t>
      </w:r>
    </w:p>
    <w:p w:rsidR="000C2AC7" w:rsidRDefault="000C2AC7" w:rsidP="004F0CE8">
      <w:pPr>
        <w:spacing w:line="360" w:lineRule="auto"/>
        <w:ind w:firstLine="420"/>
        <w:jc w:val="left"/>
      </w:pPr>
      <w:r>
        <w:t>D</w:t>
      </w:r>
      <w:r>
        <w:rPr>
          <w:rFonts w:hint="eastAsia"/>
        </w:rPr>
        <w:t>、</w:t>
      </w:r>
      <w:r>
        <w:t>在操作者</w:t>
      </w:r>
      <w:r>
        <w:rPr>
          <w:rFonts w:hint="eastAsia"/>
        </w:rPr>
        <w:t>为</w:t>
      </w:r>
      <w:r>
        <w:t>病毒制定存储的文件名以后</w:t>
      </w:r>
    </w:p>
    <w:p w:rsidR="000C2AC7" w:rsidRDefault="000C2AC7" w:rsidP="004F0CE8">
      <w:pPr>
        <w:spacing w:line="360" w:lineRule="auto"/>
        <w:jc w:val="left"/>
      </w:pPr>
      <w:r>
        <w:rPr>
          <w:rFonts w:hint="eastAsia"/>
        </w:rPr>
        <w:lastRenderedPageBreak/>
        <w:t>536</w:t>
      </w:r>
      <w:r>
        <w:rPr>
          <w:rFonts w:hint="eastAsia"/>
        </w:rPr>
        <w:t>、</w:t>
      </w:r>
      <w:r>
        <w:t>杀毒软件时</w:t>
      </w:r>
      <w:r>
        <w:rPr>
          <w:rFonts w:hint="eastAsia"/>
        </w:rPr>
        <w:t>提示</w:t>
      </w:r>
      <w:r>
        <w:t>“</w:t>
      </w:r>
      <w:r>
        <w:t>重新启动计算机后删除文件</w:t>
      </w:r>
      <w:r>
        <w:t>”</w:t>
      </w:r>
      <w:r>
        <w:t>其主要原因是（</w:t>
      </w:r>
      <w:r>
        <w:rPr>
          <w:rFonts w:hint="eastAsia"/>
        </w:rPr>
        <w:t>A</w:t>
      </w:r>
      <w:r>
        <w:t>）</w:t>
      </w:r>
    </w:p>
    <w:p w:rsidR="000C2AC7" w:rsidRDefault="000C2AC7" w:rsidP="004F0CE8">
      <w:pPr>
        <w:spacing w:line="360" w:lineRule="auto"/>
        <w:ind w:firstLine="420"/>
        <w:jc w:val="left"/>
      </w:pPr>
      <w:r>
        <w:t>A</w:t>
      </w:r>
      <w:r>
        <w:rPr>
          <w:rFonts w:hint="eastAsia"/>
        </w:rPr>
        <w:t>、</w:t>
      </w:r>
      <w:r>
        <w:t>文件插入了系统关键进程</w:t>
      </w:r>
      <w:r>
        <w:rPr>
          <w:rFonts w:hint="eastAsia"/>
        </w:rPr>
        <w:t>，</w:t>
      </w:r>
      <w:r>
        <w:t>杀毒时无法处理</w:t>
      </w:r>
    </w:p>
    <w:p w:rsidR="000C2AC7" w:rsidRDefault="000C2AC7" w:rsidP="004F0CE8">
      <w:pPr>
        <w:spacing w:line="360" w:lineRule="auto"/>
        <w:ind w:firstLine="420"/>
        <w:jc w:val="left"/>
      </w:pPr>
      <w:r>
        <w:t>B</w:t>
      </w:r>
      <w:r>
        <w:rPr>
          <w:rFonts w:hint="eastAsia"/>
        </w:rPr>
        <w:t>、</w:t>
      </w:r>
      <w:r>
        <w:t>文件是病毒</w:t>
      </w:r>
      <w:r>
        <w:rPr>
          <w:rFonts w:hint="eastAsia"/>
        </w:rPr>
        <w:t>文件</w:t>
      </w:r>
      <w:r>
        <w:t>，无法处理</w:t>
      </w:r>
    </w:p>
    <w:p w:rsidR="000C2AC7" w:rsidRDefault="000C2AC7" w:rsidP="004F0CE8">
      <w:pPr>
        <w:spacing w:line="360" w:lineRule="auto"/>
        <w:ind w:firstLine="420"/>
        <w:jc w:val="left"/>
      </w:pPr>
      <w:r>
        <w:t>C</w:t>
      </w:r>
      <w:r>
        <w:rPr>
          <w:rFonts w:hint="eastAsia"/>
        </w:rPr>
        <w:t>、</w:t>
      </w:r>
      <w:r>
        <w:t>由于病毒的加壳形式不同，杀毒时无法正确处理</w:t>
      </w:r>
    </w:p>
    <w:p w:rsidR="000C2AC7" w:rsidRDefault="000C2AC7" w:rsidP="004F0CE8">
      <w:pPr>
        <w:spacing w:line="360" w:lineRule="auto"/>
        <w:ind w:firstLine="420"/>
        <w:jc w:val="left"/>
      </w:pPr>
      <w:r>
        <w:t>D</w:t>
      </w:r>
      <w:r>
        <w:rPr>
          <w:rFonts w:hint="eastAsia"/>
        </w:rPr>
        <w:t>、</w:t>
      </w:r>
      <w:r>
        <w:t>文件正在运行且无法安全的结束</w:t>
      </w:r>
      <w:r>
        <w:rPr>
          <w:rFonts w:hint="eastAsia"/>
        </w:rPr>
        <w:t>，</w:t>
      </w:r>
      <w:r>
        <w:t>需要其他处理方法</w:t>
      </w:r>
    </w:p>
    <w:p w:rsidR="000C2AC7" w:rsidRDefault="000C2AC7" w:rsidP="004F0CE8">
      <w:pPr>
        <w:spacing w:line="360" w:lineRule="auto"/>
        <w:jc w:val="left"/>
      </w:pPr>
      <w:r>
        <w:rPr>
          <w:rFonts w:hint="eastAsia"/>
        </w:rPr>
        <w:t>537</w:t>
      </w:r>
      <w:r>
        <w:rPr>
          <w:rFonts w:hint="eastAsia"/>
        </w:rPr>
        <w:t>、</w:t>
      </w:r>
      <w:r>
        <w:t>蠕虫的目标选择算法有（</w:t>
      </w:r>
      <w:r>
        <w:rPr>
          <w:rFonts w:hint="eastAsia"/>
        </w:rPr>
        <w:t>D</w:t>
      </w:r>
      <w:r>
        <w:t>）。</w:t>
      </w:r>
    </w:p>
    <w:p w:rsidR="000C2AC7" w:rsidRDefault="000C2AC7" w:rsidP="004F0CE8">
      <w:pPr>
        <w:spacing w:line="360" w:lineRule="auto"/>
        <w:ind w:firstLine="420"/>
        <w:jc w:val="left"/>
      </w:pPr>
      <w:r>
        <w:t>A</w:t>
      </w:r>
      <w:r>
        <w:rPr>
          <w:rFonts w:hint="eastAsia"/>
        </w:rPr>
        <w:t>、</w:t>
      </w:r>
      <w:r>
        <w:t>随机性扫描</w:t>
      </w:r>
      <w:r>
        <w:rPr>
          <w:rFonts w:hint="eastAsia"/>
        </w:rPr>
        <w:t xml:space="preserve">                   </w:t>
      </w:r>
      <w:r w:rsidR="00CB0834">
        <w:rPr>
          <w:rFonts w:hint="eastAsia"/>
        </w:rPr>
        <w:tab/>
      </w:r>
      <w:r w:rsidR="00CB0834">
        <w:rPr>
          <w:rFonts w:hint="eastAsia"/>
        </w:rPr>
        <w:tab/>
      </w:r>
      <w:r w:rsidR="00CB0834">
        <w:rPr>
          <w:rFonts w:hint="eastAsia"/>
        </w:rPr>
        <w:tab/>
      </w:r>
      <w:r>
        <w:rPr>
          <w:rFonts w:hint="eastAsia"/>
        </w:rPr>
        <w:t>B</w:t>
      </w:r>
      <w:r>
        <w:rPr>
          <w:rFonts w:hint="eastAsia"/>
        </w:rPr>
        <w:t>、</w:t>
      </w:r>
      <w:r>
        <w:t>基于目标列表的扫描</w:t>
      </w:r>
    </w:p>
    <w:p w:rsidR="000C2AC7" w:rsidRDefault="000C2AC7" w:rsidP="004F0CE8">
      <w:pPr>
        <w:spacing w:line="360" w:lineRule="auto"/>
        <w:ind w:firstLine="420"/>
        <w:jc w:val="left"/>
      </w:pPr>
      <w:r>
        <w:t>C</w:t>
      </w:r>
      <w:r>
        <w:rPr>
          <w:rFonts w:hint="eastAsia"/>
        </w:rPr>
        <w:t>、</w:t>
      </w:r>
      <w:r>
        <w:t>顺序扫描</w:t>
      </w:r>
      <w:r>
        <w:rPr>
          <w:rFonts w:hint="eastAsia"/>
        </w:rPr>
        <w:t xml:space="preserve">                     </w:t>
      </w:r>
      <w:r w:rsidR="00CB0834">
        <w:rPr>
          <w:rFonts w:hint="eastAsia"/>
        </w:rPr>
        <w:tab/>
      </w:r>
      <w:r w:rsidR="00CB0834">
        <w:rPr>
          <w:rFonts w:hint="eastAsia"/>
        </w:rPr>
        <w:tab/>
      </w:r>
      <w:r w:rsidR="00CB0834">
        <w:rPr>
          <w:rFonts w:hint="eastAsia"/>
        </w:rPr>
        <w:tab/>
      </w:r>
      <w:r>
        <w:rPr>
          <w:rFonts w:hint="eastAsia"/>
        </w:rPr>
        <w:t>D</w:t>
      </w:r>
      <w:r>
        <w:rPr>
          <w:rFonts w:hint="eastAsia"/>
        </w:rPr>
        <w:t>、</w:t>
      </w:r>
      <w:r>
        <w:t>以上均是</w:t>
      </w:r>
    </w:p>
    <w:p w:rsidR="000C2AC7" w:rsidRDefault="000C2AC7" w:rsidP="004F0CE8">
      <w:pPr>
        <w:spacing w:line="360" w:lineRule="auto"/>
        <w:jc w:val="left"/>
      </w:pPr>
      <w:r>
        <w:rPr>
          <w:rFonts w:hint="eastAsia"/>
        </w:rPr>
        <w:t>538</w:t>
      </w:r>
      <w:r>
        <w:rPr>
          <w:rFonts w:hint="eastAsia"/>
        </w:rPr>
        <w:t>、</w:t>
      </w:r>
      <w:r>
        <w:t>网络钓鱼是指（</w:t>
      </w:r>
      <w:r>
        <w:rPr>
          <w:rFonts w:hint="eastAsia"/>
        </w:rPr>
        <w:t>A</w:t>
      </w:r>
      <w:r>
        <w:t>）</w:t>
      </w:r>
    </w:p>
    <w:p w:rsidR="000C2AC7" w:rsidRDefault="000C2AC7" w:rsidP="004F0CE8">
      <w:pPr>
        <w:spacing w:line="360" w:lineRule="auto"/>
        <w:ind w:firstLine="420"/>
        <w:jc w:val="left"/>
      </w:pPr>
      <w:r>
        <w:rPr>
          <w:rFonts w:hint="eastAsia"/>
        </w:rPr>
        <w:t>A</w:t>
      </w:r>
      <w:r>
        <w:rPr>
          <w:rFonts w:hint="eastAsia"/>
        </w:rPr>
        <w:t>、</w:t>
      </w:r>
      <w:r>
        <w:t>通过大量发送声</w:t>
      </w:r>
      <w:r>
        <w:rPr>
          <w:rFonts w:hint="eastAsia"/>
        </w:rPr>
        <w:t>来自</w:t>
      </w:r>
      <w:r>
        <w:t>于银行</w:t>
      </w:r>
      <w:r>
        <w:rPr>
          <w:rFonts w:hint="eastAsia"/>
        </w:rPr>
        <w:t>或</w:t>
      </w:r>
      <w:r>
        <w:t>其他知名机构的欺骗性垃圾邮件，意图引诱收信人给出敏感信息。</w:t>
      </w:r>
    </w:p>
    <w:p w:rsidR="000C2AC7" w:rsidRDefault="000C2AC7" w:rsidP="004F0CE8">
      <w:pPr>
        <w:spacing w:line="360" w:lineRule="auto"/>
        <w:ind w:firstLine="420"/>
        <w:jc w:val="left"/>
      </w:pPr>
      <w:r>
        <w:t>B</w:t>
      </w:r>
      <w:r>
        <w:rPr>
          <w:rFonts w:hint="eastAsia"/>
        </w:rPr>
        <w:t>、网上</w:t>
      </w:r>
      <w:r>
        <w:t>进行钓鱼活动</w:t>
      </w:r>
    </w:p>
    <w:p w:rsidR="000C2AC7" w:rsidRDefault="000C2AC7" w:rsidP="004F0CE8">
      <w:pPr>
        <w:spacing w:line="360" w:lineRule="auto"/>
        <w:ind w:firstLine="420"/>
        <w:jc w:val="left"/>
      </w:pPr>
      <w:r>
        <w:rPr>
          <w:rFonts w:hint="eastAsia"/>
        </w:rPr>
        <w:t>C</w:t>
      </w:r>
      <w:r>
        <w:rPr>
          <w:rFonts w:hint="eastAsia"/>
        </w:rPr>
        <w:t>、通过</w:t>
      </w:r>
      <w:r>
        <w:t>网络组织钓鱼活动，从而获得利益</w:t>
      </w:r>
      <w:r w:rsidR="002F6A45">
        <w:rPr>
          <w:rFonts w:hint="eastAsia"/>
        </w:rPr>
        <w:tab/>
      </w:r>
      <w:r w:rsidR="002F6A45">
        <w:rPr>
          <w:rFonts w:hint="eastAsia"/>
        </w:rPr>
        <w:tab/>
      </w:r>
      <w:r w:rsidR="002F6A45">
        <w:rPr>
          <w:rFonts w:hint="eastAsia"/>
        </w:rPr>
        <w:tab/>
      </w:r>
      <w:r w:rsidR="002F6A45">
        <w:rPr>
          <w:rFonts w:hint="eastAsia"/>
        </w:rPr>
        <w:tab/>
      </w:r>
      <w:r w:rsidR="002F6A45">
        <w:rPr>
          <w:rFonts w:hint="eastAsia"/>
        </w:rPr>
        <w:tab/>
      </w:r>
      <w:r>
        <w:t>D</w:t>
      </w:r>
      <w:r>
        <w:rPr>
          <w:rFonts w:hint="eastAsia"/>
        </w:rPr>
        <w:t>、</w:t>
      </w:r>
      <w:r>
        <w:t>以上都不是</w:t>
      </w:r>
    </w:p>
    <w:p w:rsidR="000C2AC7" w:rsidRDefault="000C2AC7" w:rsidP="004F0CE8">
      <w:pPr>
        <w:spacing w:line="360" w:lineRule="auto"/>
        <w:jc w:val="left"/>
      </w:pPr>
      <w:r>
        <w:rPr>
          <w:rFonts w:hint="eastAsia"/>
        </w:rPr>
        <w:t>539</w:t>
      </w:r>
      <w:r>
        <w:rPr>
          <w:rFonts w:hint="eastAsia"/>
        </w:rPr>
        <w:t>、</w:t>
      </w:r>
      <w:r>
        <w:t>不属于常见把入侵主机的信息发送给攻击者的方法是（</w:t>
      </w:r>
      <w:r>
        <w:rPr>
          <w:rFonts w:hint="eastAsia"/>
        </w:rPr>
        <w:t>D</w:t>
      </w:r>
      <w:r>
        <w:t>）。</w:t>
      </w:r>
    </w:p>
    <w:p w:rsidR="000C2AC7" w:rsidRDefault="000C2AC7" w:rsidP="004F0CE8">
      <w:pPr>
        <w:spacing w:line="360" w:lineRule="auto"/>
        <w:ind w:firstLine="420"/>
        <w:jc w:val="left"/>
      </w:pPr>
      <w:r>
        <w:t>A</w:t>
      </w:r>
      <w:r>
        <w:rPr>
          <w:rFonts w:hint="eastAsia"/>
        </w:rPr>
        <w:t>、</w:t>
      </w:r>
      <w:r>
        <w:rPr>
          <w:rFonts w:hint="eastAsia"/>
        </w:rPr>
        <w:t xml:space="preserve">E-MAIL        </w:t>
      </w:r>
      <w:r w:rsidR="002F6A45">
        <w:rPr>
          <w:rFonts w:hint="eastAsia"/>
        </w:rPr>
        <w:tab/>
      </w:r>
      <w:r>
        <w:rPr>
          <w:rFonts w:hint="eastAsia"/>
        </w:rPr>
        <w:t xml:space="preserve"> B</w:t>
      </w:r>
      <w:r>
        <w:rPr>
          <w:rFonts w:hint="eastAsia"/>
        </w:rPr>
        <w:t>、</w:t>
      </w:r>
      <w:r>
        <w:rPr>
          <w:rFonts w:hint="eastAsia"/>
        </w:rPr>
        <w:t>UDP            C</w:t>
      </w:r>
      <w:r>
        <w:rPr>
          <w:rFonts w:hint="eastAsia"/>
        </w:rPr>
        <w:t>、</w:t>
      </w:r>
      <w:r>
        <w:rPr>
          <w:rFonts w:hint="eastAsia"/>
        </w:rPr>
        <w:t xml:space="preserve">ICMP           </w:t>
      </w:r>
      <w:r>
        <w:t xml:space="preserve"> </w:t>
      </w:r>
      <w:r>
        <w:rPr>
          <w:rFonts w:hint="eastAsia"/>
        </w:rPr>
        <w:t>D</w:t>
      </w:r>
      <w:r>
        <w:rPr>
          <w:rFonts w:hint="eastAsia"/>
        </w:rPr>
        <w:t>、</w:t>
      </w:r>
      <w:r>
        <w:t>连接入侵主机</w:t>
      </w:r>
    </w:p>
    <w:p w:rsidR="000C2AC7" w:rsidRDefault="000C2AC7" w:rsidP="004F0CE8">
      <w:pPr>
        <w:spacing w:line="360" w:lineRule="auto"/>
        <w:jc w:val="left"/>
      </w:pPr>
      <w:r>
        <w:rPr>
          <w:rFonts w:hint="eastAsia"/>
        </w:rPr>
        <w:t>540</w:t>
      </w:r>
      <w:r>
        <w:rPr>
          <w:rFonts w:hint="eastAsia"/>
        </w:rPr>
        <w:t>、</w:t>
      </w:r>
      <w:r>
        <w:t>不属于黑客被动攻击的是（</w:t>
      </w:r>
      <w:r>
        <w:rPr>
          <w:rFonts w:hint="eastAsia"/>
        </w:rPr>
        <w:t>A</w:t>
      </w:r>
      <w:r>
        <w:t>）</w:t>
      </w:r>
    </w:p>
    <w:p w:rsidR="000C2AC7" w:rsidRDefault="000C2AC7" w:rsidP="004F0CE8">
      <w:pPr>
        <w:spacing w:line="360" w:lineRule="auto"/>
        <w:ind w:firstLine="420"/>
        <w:jc w:val="left"/>
      </w:pPr>
      <w:r>
        <w:t>A</w:t>
      </w:r>
      <w:r>
        <w:rPr>
          <w:rFonts w:hint="eastAsia"/>
        </w:rPr>
        <w:t>、</w:t>
      </w:r>
      <w:r>
        <w:t>缓冲区溢出</w:t>
      </w:r>
      <w:r>
        <w:rPr>
          <w:rFonts w:hint="eastAsia"/>
        </w:rPr>
        <w:t xml:space="preserve">      B</w:t>
      </w:r>
      <w:r>
        <w:rPr>
          <w:rFonts w:hint="eastAsia"/>
        </w:rPr>
        <w:t>、</w:t>
      </w:r>
      <w:r>
        <w:t>运行恶意软件</w:t>
      </w:r>
      <w:r>
        <w:rPr>
          <w:rFonts w:hint="eastAsia"/>
        </w:rPr>
        <w:t xml:space="preserve">   C</w:t>
      </w:r>
      <w:r>
        <w:rPr>
          <w:rFonts w:hint="eastAsia"/>
        </w:rPr>
        <w:t>、</w:t>
      </w:r>
      <w:r>
        <w:t>浏览恶意代码网页</w:t>
      </w:r>
      <w:r>
        <w:rPr>
          <w:rFonts w:hint="eastAsia"/>
        </w:rPr>
        <w:t xml:space="preserve"> </w:t>
      </w:r>
      <w:r>
        <w:t xml:space="preserve"> </w:t>
      </w:r>
      <w:r>
        <w:rPr>
          <w:rFonts w:hint="eastAsia"/>
        </w:rPr>
        <w:t>D</w:t>
      </w:r>
      <w:r>
        <w:rPr>
          <w:rFonts w:hint="eastAsia"/>
        </w:rPr>
        <w:t>、</w:t>
      </w:r>
      <w:r>
        <w:t>打开病毒附件</w:t>
      </w:r>
    </w:p>
    <w:p w:rsidR="000C2AC7" w:rsidRDefault="000C2AC7" w:rsidP="004F0CE8">
      <w:pPr>
        <w:spacing w:line="360" w:lineRule="auto"/>
        <w:jc w:val="left"/>
      </w:pPr>
      <w:r>
        <w:rPr>
          <w:rFonts w:hint="eastAsia"/>
        </w:rPr>
        <w:t>541</w:t>
      </w:r>
      <w:r>
        <w:rPr>
          <w:rFonts w:hint="eastAsia"/>
        </w:rPr>
        <w:t>、</w:t>
      </w:r>
      <w:r>
        <w:t>不属于黑客前期</w:t>
      </w:r>
      <w:r>
        <w:rPr>
          <w:rFonts w:hint="eastAsia"/>
        </w:rPr>
        <w:t>收集</w:t>
      </w:r>
      <w:r>
        <w:t>信息的工具是（</w:t>
      </w:r>
      <w:r>
        <w:rPr>
          <w:rFonts w:hint="eastAsia"/>
        </w:rPr>
        <w:t>D</w:t>
      </w:r>
      <w:r>
        <w:t>）</w:t>
      </w:r>
    </w:p>
    <w:p w:rsidR="000C2AC7" w:rsidRDefault="000C2AC7" w:rsidP="004F0CE8">
      <w:pPr>
        <w:spacing w:line="360" w:lineRule="auto"/>
        <w:ind w:firstLine="420"/>
        <w:jc w:val="left"/>
      </w:pPr>
      <w:r>
        <w:t>A</w:t>
      </w:r>
      <w:r>
        <w:rPr>
          <w:rFonts w:hint="eastAsia"/>
        </w:rPr>
        <w:t>、</w:t>
      </w:r>
      <w:r>
        <w:rPr>
          <w:rFonts w:hint="eastAsia"/>
        </w:rPr>
        <w:t>N</w:t>
      </w:r>
      <w:r>
        <w:t>map           B</w:t>
      </w:r>
      <w:r>
        <w:rPr>
          <w:rFonts w:hint="eastAsia"/>
        </w:rPr>
        <w:t>、</w:t>
      </w:r>
      <w:r>
        <w:rPr>
          <w:rFonts w:hint="eastAsia"/>
        </w:rPr>
        <w:t>X</w:t>
      </w:r>
      <w:r>
        <w:t xml:space="preserve">scan           </w:t>
      </w:r>
      <w:r w:rsidR="00CB0834">
        <w:rPr>
          <w:rFonts w:hint="eastAsia"/>
        </w:rPr>
        <w:tab/>
      </w:r>
      <w:r>
        <w:t>C</w:t>
      </w:r>
      <w:r>
        <w:rPr>
          <w:rFonts w:hint="eastAsia"/>
        </w:rPr>
        <w:t>、</w:t>
      </w:r>
      <w:r>
        <w:rPr>
          <w:rFonts w:hint="eastAsia"/>
        </w:rPr>
        <w:t>N</w:t>
      </w:r>
      <w:r>
        <w:t>slookup         D</w:t>
      </w:r>
      <w:r>
        <w:rPr>
          <w:rFonts w:hint="eastAsia"/>
        </w:rPr>
        <w:t>、</w:t>
      </w:r>
      <w:r>
        <w:rPr>
          <w:rFonts w:hint="eastAsia"/>
        </w:rPr>
        <w:t>LC</w:t>
      </w:r>
    </w:p>
    <w:p w:rsidR="000C2AC7" w:rsidRDefault="000C2AC7" w:rsidP="004F0CE8">
      <w:pPr>
        <w:spacing w:line="360" w:lineRule="auto"/>
        <w:jc w:val="left"/>
      </w:pPr>
      <w:r>
        <w:rPr>
          <w:rFonts w:hint="eastAsia"/>
        </w:rPr>
        <w:t>542</w:t>
      </w:r>
      <w:r>
        <w:rPr>
          <w:rFonts w:hint="eastAsia"/>
        </w:rPr>
        <w:t>、常见</w:t>
      </w:r>
      <w:r>
        <w:rPr>
          <w:rFonts w:hint="eastAsia"/>
        </w:rPr>
        <w:t>W</w:t>
      </w:r>
      <w:r>
        <w:t>eb</w:t>
      </w:r>
      <w:r>
        <w:t>攻击方法，不包括？（</w:t>
      </w:r>
      <w:r>
        <w:rPr>
          <w:rFonts w:hint="eastAsia"/>
        </w:rPr>
        <w:t>D</w:t>
      </w:r>
      <w:r>
        <w:rPr>
          <w:rFonts w:hint="eastAsia"/>
        </w:rPr>
        <w:t>）</w:t>
      </w:r>
    </w:p>
    <w:p w:rsidR="000C2AC7" w:rsidRDefault="000C2AC7" w:rsidP="004F0CE8">
      <w:pPr>
        <w:spacing w:line="360" w:lineRule="auto"/>
        <w:ind w:firstLine="420"/>
        <w:jc w:val="left"/>
      </w:pPr>
      <w:r>
        <w:t>A</w:t>
      </w:r>
      <w:r>
        <w:rPr>
          <w:rFonts w:hint="eastAsia"/>
        </w:rPr>
        <w:t>、</w:t>
      </w:r>
      <w:r>
        <w:t>利用服务器配置漏洞</w:t>
      </w:r>
      <w:r>
        <w:rPr>
          <w:rFonts w:hint="eastAsia"/>
        </w:rPr>
        <w:t xml:space="preserve">             </w:t>
      </w:r>
      <w:r w:rsidR="002F6A45">
        <w:rPr>
          <w:rFonts w:hint="eastAsia"/>
        </w:rPr>
        <w:tab/>
      </w:r>
      <w:r w:rsidR="002F6A45">
        <w:rPr>
          <w:rFonts w:hint="eastAsia"/>
        </w:rPr>
        <w:tab/>
      </w:r>
      <w:r w:rsidR="002F6A45">
        <w:rPr>
          <w:rFonts w:hint="eastAsia"/>
        </w:rPr>
        <w:tab/>
      </w:r>
      <w:r w:rsidR="002F6A45">
        <w:rPr>
          <w:rFonts w:hint="eastAsia"/>
        </w:rPr>
        <w:tab/>
      </w:r>
      <w:r>
        <w:rPr>
          <w:rFonts w:hint="eastAsia"/>
        </w:rPr>
        <w:t>B</w:t>
      </w:r>
      <w:r>
        <w:rPr>
          <w:rFonts w:hint="eastAsia"/>
        </w:rPr>
        <w:t>、</w:t>
      </w:r>
      <w:r>
        <w:t>恶意代码上传下载</w:t>
      </w:r>
    </w:p>
    <w:p w:rsidR="000C2AC7" w:rsidRDefault="000C2AC7" w:rsidP="004F0CE8">
      <w:pPr>
        <w:spacing w:line="360" w:lineRule="auto"/>
        <w:ind w:firstLine="420"/>
        <w:jc w:val="left"/>
      </w:pPr>
      <w:r>
        <w:t>C</w:t>
      </w:r>
      <w:r>
        <w:rPr>
          <w:rFonts w:hint="eastAsia"/>
        </w:rPr>
        <w:t>、</w:t>
      </w:r>
      <w:r>
        <w:t>构造恶意输入（</w:t>
      </w:r>
      <w:r>
        <w:rPr>
          <w:rFonts w:hint="eastAsia"/>
        </w:rPr>
        <w:t>SQL</w:t>
      </w:r>
      <w:r>
        <w:rPr>
          <w:rFonts w:hint="eastAsia"/>
        </w:rPr>
        <w:t>注入</w:t>
      </w:r>
      <w:r>
        <w:t>攻击、命令注入攻击、跨站脚本攻击）</w:t>
      </w:r>
    </w:p>
    <w:p w:rsidR="000C2AC7" w:rsidRDefault="000C2AC7" w:rsidP="004F0CE8">
      <w:pPr>
        <w:spacing w:line="360" w:lineRule="auto"/>
        <w:ind w:firstLine="420"/>
        <w:jc w:val="left"/>
      </w:pPr>
      <w:r>
        <w:rPr>
          <w:rFonts w:hint="eastAsia"/>
        </w:rPr>
        <w:t>D</w:t>
      </w:r>
      <w:r>
        <w:rPr>
          <w:rFonts w:hint="eastAsia"/>
        </w:rPr>
        <w:t>、</w:t>
      </w:r>
      <w:r>
        <w:t>业务测试</w:t>
      </w:r>
    </w:p>
    <w:p w:rsidR="000C2AC7" w:rsidRDefault="000C2AC7" w:rsidP="004F0CE8">
      <w:pPr>
        <w:spacing w:line="360" w:lineRule="auto"/>
        <w:jc w:val="left"/>
      </w:pPr>
      <w:r>
        <w:rPr>
          <w:rFonts w:hint="eastAsia"/>
        </w:rPr>
        <w:t>543</w:t>
      </w:r>
      <w:r>
        <w:rPr>
          <w:rFonts w:hint="eastAsia"/>
        </w:rPr>
        <w:t>、</w:t>
      </w:r>
      <w:r>
        <w:t>常用的抓包软件有（</w:t>
      </w:r>
      <w:r>
        <w:rPr>
          <w:rFonts w:hint="eastAsia"/>
        </w:rPr>
        <w:t>A</w:t>
      </w:r>
      <w:r>
        <w:t>）。</w:t>
      </w:r>
    </w:p>
    <w:p w:rsidR="000C2AC7" w:rsidRDefault="000C2AC7" w:rsidP="004F0CE8">
      <w:pPr>
        <w:spacing w:line="360" w:lineRule="auto"/>
        <w:ind w:firstLine="420"/>
        <w:jc w:val="left"/>
      </w:pPr>
      <w:r>
        <w:t>A</w:t>
      </w:r>
      <w:r>
        <w:rPr>
          <w:rFonts w:hint="eastAsia"/>
        </w:rPr>
        <w:t>、</w:t>
      </w:r>
      <w:r>
        <w:rPr>
          <w:rFonts w:hint="eastAsia"/>
        </w:rPr>
        <w:t xml:space="preserve">ethereal      </w:t>
      </w:r>
      <w:r w:rsidR="002F6A45">
        <w:rPr>
          <w:rFonts w:hint="eastAsia"/>
        </w:rPr>
        <w:tab/>
      </w:r>
      <w:r w:rsidR="00CB0834">
        <w:rPr>
          <w:rFonts w:hint="eastAsia"/>
        </w:rPr>
        <w:tab/>
      </w:r>
      <w:r>
        <w:rPr>
          <w:rFonts w:hint="eastAsia"/>
        </w:rPr>
        <w:t>B</w:t>
      </w:r>
      <w:r>
        <w:rPr>
          <w:rFonts w:hint="eastAsia"/>
        </w:rPr>
        <w:t>、</w:t>
      </w:r>
      <w:r>
        <w:rPr>
          <w:rFonts w:hint="eastAsia"/>
        </w:rPr>
        <w:t>MS office         C</w:t>
      </w:r>
      <w:r>
        <w:rPr>
          <w:rFonts w:hint="eastAsia"/>
        </w:rPr>
        <w:t>、</w:t>
      </w:r>
      <w:r>
        <w:rPr>
          <w:rFonts w:hint="eastAsia"/>
        </w:rPr>
        <w:t>fluxay          D</w:t>
      </w:r>
      <w:r>
        <w:rPr>
          <w:rFonts w:hint="eastAsia"/>
        </w:rPr>
        <w:t>、</w:t>
      </w:r>
      <w:r>
        <w:rPr>
          <w:rFonts w:hint="eastAsia"/>
        </w:rPr>
        <w:t>netscan</w:t>
      </w:r>
    </w:p>
    <w:p w:rsidR="000C2AC7" w:rsidRDefault="000C2AC7" w:rsidP="004F0CE8">
      <w:pPr>
        <w:spacing w:line="360" w:lineRule="auto"/>
        <w:jc w:val="left"/>
      </w:pPr>
      <w:r>
        <w:t>544.</w:t>
      </w:r>
      <w:r>
        <w:rPr>
          <w:rFonts w:hint="eastAsia"/>
        </w:rPr>
        <w:t>网络</w:t>
      </w:r>
      <w:r>
        <w:t>窃听（</w:t>
      </w:r>
      <w:r>
        <w:rPr>
          <w:rFonts w:hint="eastAsia"/>
        </w:rPr>
        <w:t>S</w:t>
      </w:r>
      <w:r>
        <w:t>niffer</w:t>
      </w:r>
      <w:r>
        <w:t>）</w:t>
      </w:r>
      <w:r>
        <w:rPr>
          <w:rFonts w:hint="eastAsia"/>
        </w:rPr>
        <w:t>可以</w:t>
      </w:r>
      <w:r>
        <w:t>捕获网络中流过的</w:t>
      </w:r>
      <w:r>
        <w:rPr>
          <w:rFonts w:hint="eastAsia"/>
        </w:rPr>
        <w:t>敏感</w:t>
      </w:r>
      <w:r>
        <w:t>信息，下列说法错误的是（</w:t>
      </w:r>
      <w:r>
        <w:rPr>
          <w:rFonts w:hint="eastAsia"/>
        </w:rPr>
        <w:t>A</w:t>
      </w:r>
      <w:r>
        <w:t>）</w:t>
      </w:r>
    </w:p>
    <w:p w:rsidR="000C2AC7" w:rsidRDefault="000C2AC7" w:rsidP="004F0CE8">
      <w:pPr>
        <w:spacing w:line="360" w:lineRule="auto"/>
        <w:ind w:firstLine="420"/>
        <w:jc w:val="left"/>
      </w:pPr>
      <w:r>
        <w:t>A</w:t>
      </w:r>
      <w:r>
        <w:rPr>
          <w:rFonts w:hint="eastAsia"/>
        </w:rPr>
        <w:t>、</w:t>
      </w:r>
      <w:r>
        <w:t>密码加密后，不会被窃听</w:t>
      </w:r>
      <w:r w:rsidR="00CB0834">
        <w:rPr>
          <w:rFonts w:hint="eastAsia"/>
        </w:rPr>
        <w:t xml:space="preserve">   </w:t>
      </w:r>
      <w:r>
        <w:rPr>
          <w:rFonts w:hint="eastAsia"/>
        </w:rPr>
        <w:t>B</w:t>
      </w:r>
      <w:r>
        <w:rPr>
          <w:rFonts w:hint="eastAsia"/>
        </w:rPr>
        <w:t>、</w:t>
      </w:r>
      <w:r>
        <w:rPr>
          <w:rFonts w:hint="eastAsia"/>
        </w:rPr>
        <w:t>C</w:t>
      </w:r>
      <w:r>
        <w:t>ookie</w:t>
      </w:r>
      <w:r>
        <w:t>字段可以被窃听</w:t>
      </w:r>
    </w:p>
    <w:p w:rsidR="000C2AC7" w:rsidRDefault="000C2AC7" w:rsidP="004F0CE8">
      <w:pPr>
        <w:spacing w:line="360" w:lineRule="auto"/>
        <w:ind w:firstLine="420"/>
        <w:jc w:val="left"/>
      </w:pPr>
      <w:r>
        <w:t>C</w:t>
      </w:r>
      <w:r>
        <w:rPr>
          <w:rFonts w:hint="eastAsia"/>
        </w:rPr>
        <w:t>、报文</w:t>
      </w:r>
      <w:r>
        <w:t>和帧可以窃听</w:t>
      </w:r>
      <w:r>
        <w:rPr>
          <w:rFonts w:hint="eastAsia"/>
        </w:rPr>
        <w:t xml:space="preserve">   </w:t>
      </w:r>
      <w:r w:rsidR="00CB0834">
        <w:rPr>
          <w:rFonts w:hint="eastAsia"/>
        </w:rPr>
        <w:tab/>
      </w:r>
      <w:r w:rsidR="00CB0834">
        <w:rPr>
          <w:rFonts w:hint="eastAsia"/>
        </w:rPr>
        <w:tab/>
      </w:r>
      <w:r>
        <w:rPr>
          <w:rFonts w:hint="eastAsia"/>
        </w:rPr>
        <w:t>D</w:t>
      </w:r>
      <w:r>
        <w:rPr>
          <w:rFonts w:hint="eastAsia"/>
        </w:rPr>
        <w:t>、</w:t>
      </w:r>
      <w:r>
        <w:t>高级窃听者还可以进行</w:t>
      </w:r>
      <w:r>
        <w:rPr>
          <w:rFonts w:hint="eastAsia"/>
        </w:rPr>
        <w:t>ARPS</w:t>
      </w:r>
      <w:r>
        <w:t>poof</w:t>
      </w:r>
      <w:r>
        <w:rPr>
          <w:rFonts w:hint="eastAsia"/>
        </w:rPr>
        <w:t>，</w:t>
      </w:r>
      <w:r>
        <w:t>中间人攻击</w:t>
      </w:r>
    </w:p>
    <w:p w:rsidR="000C2AC7" w:rsidRDefault="000C2AC7" w:rsidP="004F0CE8">
      <w:pPr>
        <w:spacing w:line="360" w:lineRule="auto"/>
        <w:jc w:val="left"/>
      </w:pPr>
      <w:r>
        <w:rPr>
          <w:rFonts w:hint="eastAsia"/>
        </w:rPr>
        <w:t>545</w:t>
      </w:r>
      <w:r>
        <w:rPr>
          <w:rFonts w:hint="eastAsia"/>
        </w:rPr>
        <w:t>、</w:t>
      </w:r>
      <w:r>
        <w:t>除了在代码设计开发阶段预防</w:t>
      </w:r>
      <w:r>
        <w:rPr>
          <w:rFonts w:hint="eastAsia"/>
        </w:rPr>
        <w:t>SQL</w:t>
      </w:r>
      <w:r>
        <w:rPr>
          <w:rFonts w:hint="eastAsia"/>
        </w:rPr>
        <w:t>注入</w:t>
      </w:r>
      <w:r>
        <w:t>外，对数据库进行加固也能够把攻击者所能造成的损失控制在一定</w:t>
      </w:r>
      <w:r>
        <w:rPr>
          <w:rFonts w:hint="eastAsia"/>
        </w:rPr>
        <w:t>范围</w:t>
      </w:r>
      <w:r>
        <w:t>内，下列哪项不是数据库加固范围？（</w:t>
      </w:r>
      <w:r>
        <w:rPr>
          <w:rFonts w:hint="eastAsia"/>
        </w:rPr>
        <w:t>C</w:t>
      </w:r>
      <w:r>
        <w:rPr>
          <w:rFonts w:hint="eastAsia"/>
        </w:rPr>
        <w:t>）</w:t>
      </w:r>
    </w:p>
    <w:p w:rsidR="000C2AC7" w:rsidRDefault="000C2AC7" w:rsidP="004F0CE8">
      <w:pPr>
        <w:spacing w:line="360" w:lineRule="auto"/>
        <w:ind w:firstLine="420"/>
        <w:jc w:val="left"/>
      </w:pPr>
      <w:r>
        <w:lastRenderedPageBreak/>
        <w:t>A</w:t>
      </w:r>
      <w:r>
        <w:rPr>
          <w:rFonts w:hint="eastAsia"/>
        </w:rPr>
        <w:t>、</w:t>
      </w:r>
      <w:r>
        <w:t>禁止将任何高权限账号（</w:t>
      </w:r>
      <w:r>
        <w:rPr>
          <w:rFonts w:hint="eastAsia"/>
        </w:rPr>
        <w:t>例如</w:t>
      </w:r>
      <w:r>
        <w:rPr>
          <w:rFonts w:hint="eastAsia"/>
        </w:rPr>
        <w:t>sa,dba</w:t>
      </w:r>
      <w:r>
        <w:rPr>
          <w:rFonts w:hint="eastAsia"/>
        </w:rPr>
        <w:t>等等</w:t>
      </w:r>
      <w:r>
        <w:t>）</w:t>
      </w:r>
      <w:r>
        <w:rPr>
          <w:rFonts w:hint="eastAsia"/>
        </w:rPr>
        <w:t>用于</w:t>
      </w:r>
      <w:r>
        <w:t>应用程序数据库访问。更安全</w:t>
      </w:r>
      <w:r>
        <w:rPr>
          <w:rFonts w:hint="eastAsia"/>
        </w:rPr>
        <w:t>的</w:t>
      </w:r>
      <w:r>
        <w:t>方法是单独为</w:t>
      </w:r>
      <w:r>
        <w:rPr>
          <w:rFonts w:hint="eastAsia"/>
        </w:rPr>
        <w:t>应用</w:t>
      </w:r>
      <w:r>
        <w:t>创建有限访问账户</w:t>
      </w:r>
    </w:p>
    <w:p w:rsidR="000C2AC7" w:rsidRDefault="000C2AC7" w:rsidP="004F0CE8">
      <w:pPr>
        <w:spacing w:line="360" w:lineRule="auto"/>
        <w:ind w:firstLine="420"/>
        <w:jc w:val="left"/>
      </w:pPr>
      <w:r>
        <w:t>B</w:t>
      </w:r>
      <w:r>
        <w:rPr>
          <w:rFonts w:hint="eastAsia"/>
        </w:rPr>
        <w:t>、</w:t>
      </w:r>
      <w:r>
        <w:t>拒绝用户访问敏感的系统存储过程</w:t>
      </w:r>
    </w:p>
    <w:p w:rsidR="000C2AC7" w:rsidRPr="00DD54E0" w:rsidRDefault="000C2AC7" w:rsidP="004F0CE8">
      <w:pPr>
        <w:spacing w:line="360" w:lineRule="auto"/>
        <w:ind w:firstLine="420"/>
        <w:jc w:val="left"/>
      </w:pPr>
      <w:r>
        <w:t>C</w:t>
      </w:r>
      <w:r>
        <w:rPr>
          <w:rFonts w:hint="eastAsia"/>
        </w:rPr>
        <w:t>、</w:t>
      </w:r>
      <w:r>
        <w:t>禁止用户访问的数据库表</w:t>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t>D</w:t>
      </w:r>
      <w:r>
        <w:rPr>
          <w:rFonts w:hint="eastAsia"/>
        </w:rPr>
        <w:t>、</w:t>
      </w:r>
      <w:r>
        <w:t>限制用户所能够访问的数据库表</w:t>
      </w:r>
    </w:p>
    <w:p w:rsidR="000C2AC7" w:rsidRDefault="000C2AC7" w:rsidP="004F0CE8">
      <w:pPr>
        <w:spacing w:line="360" w:lineRule="auto"/>
        <w:jc w:val="left"/>
      </w:pPr>
      <w:r>
        <w:rPr>
          <w:rFonts w:hint="eastAsia"/>
        </w:rPr>
        <w:t>546</w:t>
      </w:r>
      <w:r>
        <w:rPr>
          <w:rFonts w:hint="eastAsia"/>
        </w:rPr>
        <w:t>、</w:t>
      </w:r>
      <w:r>
        <w:t>防止用户被冒名所欺骗的方法是（</w:t>
      </w:r>
      <w:r>
        <w:rPr>
          <w:rFonts w:hint="eastAsia"/>
        </w:rPr>
        <w:t>A</w:t>
      </w:r>
      <w:r>
        <w:t>）。</w:t>
      </w:r>
    </w:p>
    <w:p w:rsidR="000C2AC7" w:rsidRDefault="000C2AC7" w:rsidP="004F0CE8">
      <w:pPr>
        <w:spacing w:line="360" w:lineRule="auto"/>
        <w:ind w:firstLine="420"/>
        <w:jc w:val="left"/>
      </w:pPr>
      <w:r>
        <w:t>A</w:t>
      </w:r>
      <w:r>
        <w:rPr>
          <w:rFonts w:hint="eastAsia"/>
        </w:rPr>
        <w:t>、</w:t>
      </w:r>
      <w:r>
        <w:t>对信息源</w:t>
      </w:r>
      <w:r>
        <w:rPr>
          <w:rFonts w:hint="eastAsia"/>
        </w:rPr>
        <w:t>发</w:t>
      </w:r>
      <w:r>
        <w:t>放进行身份验证</w:t>
      </w:r>
      <w:r>
        <w:rPr>
          <w:rFonts w:hint="eastAsia"/>
        </w:rPr>
        <w:t xml:space="preserve">              </w:t>
      </w:r>
      <w:r w:rsidR="005F217B">
        <w:rPr>
          <w:rFonts w:hint="eastAsia"/>
        </w:rPr>
        <w:tab/>
      </w:r>
      <w:r>
        <w:rPr>
          <w:rFonts w:hint="eastAsia"/>
        </w:rPr>
        <w:t>B</w:t>
      </w:r>
      <w:r>
        <w:rPr>
          <w:rFonts w:hint="eastAsia"/>
        </w:rPr>
        <w:t>、</w:t>
      </w:r>
      <w:r>
        <w:t>进行数据加密</w:t>
      </w:r>
    </w:p>
    <w:p w:rsidR="000C2AC7" w:rsidRDefault="000C2AC7" w:rsidP="004F0CE8">
      <w:pPr>
        <w:spacing w:line="360" w:lineRule="auto"/>
        <w:ind w:firstLine="420"/>
        <w:jc w:val="left"/>
      </w:pPr>
      <w:r>
        <w:t>C</w:t>
      </w:r>
      <w:r>
        <w:rPr>
          <w:rFonts w:hint="eastAsia"/>
        </w:rPr>
        <w:t>、</w:t>
      </w:r>
      <w:r>
        <w:t>对访问网络的流量</w:t>
      </w:r>
      <w:r>
        <w:rPr>
          <w:rFonts w:hint="eastAsia"/>
        </w:rPr>
        <w:t>进行</w:t>
      </w:r>
      <w:r>
        <w:t>过滤和保护</w:t>
      </w:r>
      <w:r>
        <w:rPr>
          <w:rFonts w:hint="eastAsia"/>
        </w:rPr>
        <w:t xml:space="preserve">        </w:t>
      </w:r>
      <w:r w:rsidR="005F217B">
        <w:rPr>
          <w:rFonts w:hint="eastAsia"/>
        </w:rPr>
        <w:tab/>
      </w:r>
      <w:r>
        <w:rPr>
          <w:rFonts w:hint="eastAsia"/>
        </w:rPr>
        <w:t>D</w:t>
      </w:r>
      <w:r>
        <w:rPr>
          <w:rFonts w:hint="eastAsia"/>
        </w:rPr>
        <w:t>、</w:t>
      </w:r>
      <w:r>
        <w:t>采用防火墙</w:t>
      </w:r>
    </w:p>
    <w:p w:rsidR="000C2AC7" w:rsidRDefault="000C2AC7" w:rsidP="004F0CE8">
      <w:pPr>
        <w:spacing w:line="360" w:lineRule="auto"/>
        <w:jc w:val="left"/>
      </w:pPr>
      <w:r>
        <w:rPr>
          <w:rFonts w:hint="eastAsia"/>
        </w:rPr>
        <w:t>547</w:t>
      </w:r>
      <w:r>
        <w:rPr>
          <w:rFonts w:hint="eastAsia"/>
        </w:rPr>
        <w:t>、</w:t>
      </w:r>
      <w:r>
        <w:t>给电脑设置多道口令，其中进入电脑的第一道口令是（</w:t>
      </w:r>
      <w:r>
        <w:rPr>
          <w:rFonts w:hint="eastAsia"/>
        </w:rPr>
        <w:t>B</w:t>
      </w:r>
      <w:r>
        <w:t>）。</w:t>
      </w:r>
    </w:p>
    <w:p w:rsidR="000C2AC7" w:rsidRDefault="000C2AC7" w:rsidP="004F0CE8">
      <w:pPr>
        <w:spacing w:line="360" w:lineRule="auto"/>
        <w:ind w:firstLine="420"/>
        <w:jc w:val="left"/>
      </w:pPr>
      <w:r>
        <w:t>A</w:t>
      </w:r>
      <w:r>
        <w:rPr>
          <w:rFonts w:hint="eastAsia"/>
        </w:rPr>
        <w:t>、</w:t>
      </w:r>
      <w:r>
        <w:t>系统口令</w:t>
      </w:r>
      <w:r>
        <w:rPr>
          <w:rFonts w:hint="eastAsia"/>
        </w:rPr>
        <w:t xml:space="preserve">       </w:t>
      </w:r>
      <w:r>
        <w:t xml:space="preserve">                      </w:t>
      </w:r>
      <w:r w:rsidR="005F217B">
        <w:rPr>
          <w:rFonts w:hint="eastAsia"/>
        </w:rPr>
        <w:tab/>
      </w:r>
      <w:r>
        <w:rPr>
          <w:rFonts w:hint="eastAsia"/>
        </w:rPr>
        <w:t>B</w:t>
      </w:r>
      <w:r>
        <w:rPr>
          <w:rFonts w:hint="eastAsia"/>
        </w:rPr>
        <w:t>、</w:t>
      </w:r>
      <w:r>
        <w:rPr>
          <w:rFonts w:hint="eastAsia"/>
        </w:rPr>
        <w:t>CMO</w:t>
      </w:r>
      <w:r>
        <w:t>S</w:t>
      </w:r>
      <w:r>
        <w:rPr>
          <w:rFonts w:hint="eastAsia"/>
        </w:rPr>
        <w:t>口令</w:t>
      </w:r>
      <w:r>
        <w:rPr>
          <w:rFonts w:hint="eastAsia"/>
        </w:rPr>
        <w:t xml:space="preserve">      </w:t>
      </w:r>
    </w:p>
    <w:p w:rsidR="000C2AC7" w:rsidRDefault="000C2AC7" w:rsidP="004F0CE8">
      <w:pPr>
        <w:spacing w:line="360" w:lineRule="auto"/>
        <w:ind w:firstLine="420"/>
        <w:jc w:val="left"/>
      </w:pPr>
      <w:r>
        <w:t>C</w:t>
      </w:r>
      <w:r>
        <w:rPr>
          <w:rFonts w:hint="eastAsia"/>
        </w:rPr>
        <w:t>、</w:t>
      </w:r>
      <w:r>
        <w:t>文件</w:t>
      </w:r>
      <w:r>
        <w:rPr>
          <w:rFonts w:hint="eastAsia"/>
        </w:rPr>
        <w:t>夹</w:t>
      </w:r>
      <w:r>
        <w:t>口令</w:t>
      </w:r>
      <w:r>
        <w:rPr>
          <w:rFonts w:hint="eastAsia"/>
        </w:rPr>
        <w:t xml:space="preserve">                           </w:t>
      </w:r>
      <w:r w:rsidR="005F217B">
        <w:rPr>
          <w:rFonts w:hint="eastAsia"/>
        </w:rPr>
        <w:tab/>
      </w:r>
      <w:r>
        <w:rPr>
          <w:rFonts w:hint="eastAsia"/>
        </w:rPr>
        <w:t>D</w:t>
      </w:r>
      <w:r>
        <w:rPr>
          <w:rFonts w:hint="eastAsia"/>
        </w:rPr>
        <w:t>、</w:t>
      </w:r>
      <w:r>
        <w:t>文档密码</w:t>
      </w:r>
    </w:p>
    <w:p w:rsidR="000C2AC7" w:rsidRDefault="000C2AC7" w:rsidP="004F0CE8">
      <w:pPr>
        <w:spacing w:line="360" w:lineRule="auto"/>
        <w:jc w:val="left"/>
      </w:pPr>
      <w:r>
        <w:rPr>
          <w:rFonts w:hint="eastAsia"/>
        </w:rPr>
        <w:t>548</w:t>
      </w:r>
      <w:r>
        <w:rPr>
          <w:rFonts w:hint="eastAsia"/>
        </w:rPr>
        <w:t>、</w:t>
      </w:r>
      <w:r>
        <w:t>攻击者截获并记录了从</w:t>
      </w:r>
      <w:r>
        <w:rPr>
          <w:rFonts w:hint="eastAsia"/>
        </w:rPr>
        <w:t>A</w:t>
      </w:r>
      <w:r>
        <w:rPr>
          <w:rFonts w:hint="eastAsia"/>
        </w:rPr>
        <w:t>到</w:t>
      </w:r>
      <w:r>
        <w:rPr>
          <w:rFonts w:hint="eastAsia"/>
        </w:rPr>
        <w:t>B</w:t>
      </w:r>
      <w:r>
        <w:rPr>
          <w:rFonts w:hint="eastAsia"/>
        </w:rPr>
        <w:t>的</w:t>
      </w:r>
      <w:r>
        <w:t>数据，然后又从早些时候所截获的数据中提取出信息重新发往</w:t>
      </w:r>
      <w:r>
        <w:rPr>
          <w:rFonts w:hint="eastAsia"/>
        </w:rPr>
        <w:t>B</w:t>
      </w:r>
      <w:r>
        <w:rPr>
          <w:rFonts w:hint="eastAsia"/>
        </w:rPr>
        <w:t>称为</w:t>
      </w:r>
      <w:r>
        <w:t>（</w:t>
      </w:r>
      <w:r>
        <w:rPr>
          <w:rFonts w:hint="eastAsia"/>
        </w:rPr>
        <w:t>D</w:t>
      </w:r>
      <w:r>
        <w:t>）。</w:t>
      </w:r>
    </w:p>
    <w:p w:rsidR="000C2AC7" w:rsidRDefault="000C2AC7" w:rsidP="004F0CE8">
      <w:pPr>
        <w:spacing w:line="360" w:lineRule="auto"/>
        <w:ind w:firstLine="420"/>
        <w:jc w:val="left"/>
      </w:pPr>
      <w:r>
        <w:t>A</w:t>
      </w:r>
      <w:r>
        <w:rPr>
          <w:rFonts w:hint="eastAsia"/>
        </w:rPr>
        <w:t>、</w:t>
      </w:r>
      <w:r>
        <w:t>中间</w:t>
      </w:r>
      <w:r>
        <w:rPr>
          <w:rFonts w:hint="eastAsia"/>
        </w:rPr>
        <w:t>人</w:t>
      </w:r>
      <w:r>
        <w:t>攻击</w:t>
      </w:r>
      <w:r>
        <w:rPr>
          <w:rFonts w:hint="eastAsia"/>
        </w:rPr>
        <w:t xml:space="preserve">                           </w:t>
      </w:r>
      <w:r w:rsidR="005F217B">
        <w:rPr>
          <w:rFonts w:hint="eastAsia"/>
        </w:rPr>
        <w:tab/>
      </w:r>
      <w:r w:rsidR="005F217B">
        <w:rPr>
          <w:rFonts w:hint="eastAsia"/>
        </w:rPr>
        <w:tab/>
      </w:r>
      <w:r>
        <w:rPr>
          <w:rFonts w:hint="eastAsia"/>
        </w:rPr>
        <w:t>B</w:t>
      </w:r>
      <w:r>
        <w:rPr>
          <w:rFonts w:hint="eastAsia"/>
        </w:rPr>
        <w:t>、</w:t>
      </w:r>
      <w:r>
        <w:t>口令猜测器和字典</w:t>
      </w:r>
      <w:r>
        <w:rPr>
          <w:rFonts w:hint="eastAsia"/>
        </w:rPr>
        <w:t>攻击</w:t>
      </w:r>
    </w:p>
    <w:p w:rsidR="000C2AC7" w:rsidRDefault="000C2AC7" w:rsidP="004F0CE8">
      <w:pPr>
        <w:spacing w:line="360" w:lineRule="auto"/>
        <w:ind w:firstLine="420"/>
        <w:jc w:val="left"/>
      </w:pPr>
      <w:r>
        <w:t>C</w:t>
      </w:r>
      <w:r>
        <w:rPr>
          <w:rFonts w:hint="eastAsia"/>
        </w:rPr>
        <w:t>、</w:t>
      </w:r>
      <w:r>
        <w:t>强力攻击</w:t>
      </w:r>
      <w:r>
        <w:rPr>
          <w:rFonts w:hint="eastAsia"/>
        </w:rPr>
        <w:t xml:space="preserve">                             </w:t>
      </w:r>
      <w:r w:rsidR="005F217B">
        <w:rPr>
          <w:rFonts w:hint="eastAsia"/>
        </w:rPr>
        <w:tab/>
      </w:r>
      <w:r w:rsidR="005F217B">
        <w:rPr>
          <w:rFonts w:hint="eastAsia"/>
        </w:rPr>
        <w:tab/>
      </w:r>
      <w:r>
        <w:rPr>
          <w:rFonts w:hint="eastAsia"/>
        </w:rPr>
        <w:t>D</w:t>
      </w:r>
      <w:r>
        <w:rPr>
          <w:rFonts w:hint="eastAsia"/>
        </w:rPr>
        <w:t>、</w:t>
      </w:r>
      <w:r>
        <w:t>回放攻击</w:t>
      </w:r>
    </w:p>
    <w:p w:rsidR="000C2AC7" w:rsidRDefault="000C2AC7" w:rsidP="004F0CE8">
      <w:pPr>
        <w:spacing w:line="360" w:lineRule="auto"/>
        <w:jc w:val="left"/>
      </w:pPr>
      <w:r>
        <w:rPr>
          <w:rFonts w:hint="eastAsia"/>
        </w:rPr>
        <w:t>549</w:t>
      </w:r>
      <w:r>
        <w:rPr>
          <w:rFonts w:hint="eastAsia"/>
        </w:rPr>
        <w:t>、</w:t>
      </w:r>
      <w:r>
        <w:t>故意制作、传播计算机病毒，造成计算机信息系统不能正常运行，但如果后果不严重就</w:t>
      </w:r>
      <w:r>
        <w:rPr>
          <w:rFonts w:hint="eastAsia"/>
        </w:rPr>
        <w:t>无罪</w:t>
      </w:r>
      <w:r>
        <w:t>，可以原谅，这种说法（</w:t>
      </w:r>
      <w:r>
        <w:rPr>
          <w:rFonts w:hint="eastAsia"/>
        </w:rPr>
        <w:t>C</w:t>
      </w:r>
      <w:r>
        <w:t>）。</w:t>
      </w:r>
    </w:p>
    <w:p w:rsidR="000C2AC7" w:rsidRPr="009D4083" w:rsidRDefault="000C2AC7" w:rsidP="004F0CE8">
      <w:pPr>
        <w:spacing w:line="360" w:lineRule="auto"/>
        <w:ind w:firstLine="420"/>
        <w:jc w:val="left"/>
      </w:pPr>
      <w:r>
        <w:rPr>
          <w:rFonts w:hint="eastAsia"/>
        </w:rPr>
        <w:t>A</w:t>
      </w:r>
      <w:r>
        <w:rPr>
          <w:rFonts w:hint="eastAsia"/>
        </w:rPr>
        <w:t>、</w:t>
      </w:r>
      <w:r>
        <w:t>不对，对这种蓄意破坏行为不能原谅</w:t>
      </w:r>
      <w:r w:rsidR="00CB0834">
        <w:rPr>
          <w:rFonts w:hint="eastAsia"/>
        </w:rPr>
        <w:tab/>
      </w:r>
      <w:r w:rsidR="00CB0834">
        <w:rPr>
          <w:rFonts w:hint="eastAsia"/>
        </w:rPr>
        <w:tab/>
      </w:r>
      <w:r>
        <w:rPr>
          <w:rFonts w:hint="eastAsia"/>
        </w:rPr>
        <w:t>B</w:t>
      </w:r>
      <w:r>
        <w:rPr>
          <w:rFonts w:hint="eastAsia"/>
        </w:rPr>
        <w:t>、即使</w:t>
      </w:r>
      <w:r>
        <w:t>不是故意的，后果也不很严重</w:t>
      </w:r>
    </w:p>
    <w:p w:rsidR="000C2AC7" w:rsidRDefault="000C2AC7" w:rsidP="004F0CE8">
      <w:pPr>
        <w:spacing w:line="360" w:lineRule="auto"/>
        <w:ind w:firstLine="420"/>
        <w:jc w:val="left"/>
      </w:pPr>
      <w:r>
        <w:rPr>
          <w:rFonts w:hint="eastAsia"/>
        </w:rPr>
        <w:t>C</w:t>
      </w:r>
      <w:r w:rsidR="005F217B">
        <w:rPr>
          <w:rFonts w:hint="eastAsia"/>
        </w:rPr>
        <w:t>、</w:t>
      </w:r>
      <w:r>
        <w:rPr>
          <w:rFonts w:hint="eastAsia"/>
        </w:rPr>
        <w:t>对。我国实行成文法，根据《中华人民共和国刑法》第</w:t>
      </w:r>
      <w:r>
        <w:rPr>
          <w:rFonts w:hint="eastAsia"/>
        </w:rPr>
        <w:t>286</w:t>
      </w:r>
      <w:r>
        <w:rPr>
          <w:rFonts w:hint="eastAsia"/>
        </w:rPr>
        <w:t>条的规定，只有造成严重后果者才有罪</w:t>
      </w:r>
    </w:p>
    <w:p w:rsidR="000C2AC7" w:rsidRDefault="000C2AC7" w:rsidP="004F0CE8">
      <w:pPr>
        <w:spacing w:line="360" w:lineRule="auto"/>
        <w:ind w:firstLine="420"/>
        <w:jc w:val="left"/>
      </w:pPr>
      <w:r>
        <w:rPr>
          <w:rFonts w:hint="eastAsia"/>
        </w:rPr>
        <w:t>D</w:t>
      </w:r>
      <w:r w:rsidR="005F217B">
        <w:rPr>
          <w:rFonts w:hint="eastAsia"/>
        </w:rPr>
        <w:t>、</w:t>
      </w:r>
      <w:r>
        <w:rPr>
          <w:rFonts w:hint="eastAsia"/>
        </w:rPr>
        <w:t>无法断定</w:t>
      </w:r>
    </w:p>
    <w:p w:rsidR="000C2AC7" w:rsidRDefault="000C2AC7" w:rsidP="004F0CE8">
      <w:pPr>
        <w:spacing w:line="360" w:lineRule="auto"/>
        <w:jc w:val="left"/>
      </w:pPr>
      <w:r>
        <w:rPr>
          <w:rFonts w:hint="eastAsia"/>
        </w:rPr>
        <w:t>550</w:t>
      </w:r>
      <w:r w:rsidR="005F217B">
        <w:rPr>
          <w:rFonts w:hint="eastAsia"/>
        </w:rPr>
        <w:t>、</w:t>
      </w:r>
      <w:r>
        <w:rPr>
          <w:rFonts w:hint="eastAsia"/>
        </w:rPr>
        <w:t>关于</w:t>
      </w:r>
      <w:r>
        <w:rPr>
          <w:rFonts w:hint="eastAsia"/>
        </w:rPr>
        <w:t>80</w:t>
      </w:r>
      <w:r>
        <w:rPr>
          <w:rFonts w:hint="eastAsia"/>
        </w:rPr>
        <w:t>年代</w:t>
      </w:r>
      <w:r>
        <w:rPr>
          <w:rFonts w:hint="eastAsia"/>
        </w:rPr>
        <w:t>M</w:t>
      </w:r>
      <w:r>
        <w:t>irros</w:t>
      </w:r>
      <w:r>
        <w:t>蠕虫危害的描述，哪句话是错误的？（</w:t>
      </w:r>
      <w:r>
        <w:rPr>
          <w:rFonts w:hint="eastAsia"/>
        </w:rPr>
        <w:t>B</w:t>
      </w:r>
      <w:r>
        <w:rPr>
          <w:rFonts w:hint="eastAsia"/>
        </w:rPr>
        <w:t>）</w:t>
      </w:r>
    </w:p>
    <w:p w:rsidR="000C2AC7" w:rsidRDefault="000C2AC7" w:rsidP="004F0CE8">
      <w:pPr>
        <w:spacing w:line="360" w:lineRule="auto"/>
        <w:ind w:firstLine="420"/>
        <w:jc w:val="left"/>
      </w:pPr>
      <w:r>
        <w:rPr>
          <w:rFonts w:hint="eastAsia"/>
        </w:rPr>
        <w:t>A</w:t>
      </w:r>
      <w:r w:rsidR="005F217B">
        <w:rPr>
          <w:rFonts w:hint="eastAsia"/>
        </w:rPr>
        <w:t>、</w:t>
      </w:r>
      <w:r>
        <w:rPr>
          <w:rFonts w:hint="eastAsia"/>
        </w:rPr>
        <w:t>占用了大量的计算机处理器的时间，导致拒绝股务</w:t>
      </w:r>
    </w:p>
    <w:p w:rsidR="000C2AC7" w:rsidRDefault="000C2AC7" w:rsidP="004F0CE8">
      <w:pPr>
        <w:spacing w:line="360" w:lineRule="auto"/>
        <w:ind w:firstLine="420"/>
        <w:jc w:val="left"/>
      </w:pPr>
      <w:r>
        <w:rPr>
          <w:rFonts w:hint="eastAsia"/>
        </w:rPr>
        <w:t>B</w:t>
      </w:r>
      <w:r w:rsidR="005F217B">
        <w:rPr>
          <w:rFonts w:hint="eastAsia"/>
        </w:rPr>
        <w:t>、</w:t>
      </w:r>
      <w:r>
        <w:rPr>
          <w:rFonts w:hint="eastAsia"/>
        </w:rPr>
        <w:t>窃取用户的机密信息，破坏计算机数据文件</w:t>
      </w:r>
    </w:p>
    <w:p w:rsidR="000C2AC7" w:rsidRDefault="000C2AC7" w:rsidP="004F0CE8">
      <w:pPr>
        <w:spacing w:line="360" w:lineRule="auto"/>
        <w:ind w:firstLine="420"/>
        <w:jc w:val="left"/>
      </w:pPr>
      <w:r>
        <w:rPr>
          <w:rFonts w:hint="eastAsia"/>
        </w:rPr>
        <w:t>C</w:t>
      </w:r>
      <w:r w:rsidR="005F217B">
        <w:rPr>
          <w:rFonts w:hint="eastAsia"/>
        </w:rPr>
        <w:t>、</w:t>
      </w:r>
      <w:r>
        <w:rPr>
          <w:rFonts w:hint="eastAsia"/>
        </w:rPr>
        <w:t>该蠕虫利用</w:t>
      </w:r>
      <w:r>
        <w:rPr>
          <w:rFonts w:hint="eastAsia"/>
        </w:rPr>
        <w:t>Unix</w:t>
      </w:r>
      <w:r>
        <w:rPr>
          <w:rFonts w:hint="eastAsia"/>
        </w:rPr>
        <w:t>系统上的漏洞传播</w:t>
      </w:r>
    </w:p>
    <w:p w:rsidR="000C2AC7" w:rsidRDefault="000C2AC7" w:rsidP="004F0CE8">
      <w:pPr>
        <w:spacing w:line="360" w:lineRule="auto"/>
        <w:ind w:firstLine="420"/>
        <w:jc w:val="left"/>
      </w:pPr>
      <w:r>
        <w:rPr>
          <w:rFonts w:hint="eastAsia"/>
        </w:rPr>
        <w:t>D</w:t>
      </w:r>
      <w:r w:rsidR="005F217B">
        <w:rPr>
          <w:rFonts w:hint="eastAsia"/>
        </w:rPr>
        <w:t>、</w:t>
      </w:r>
      <w:r>
        <w:rPr>
          <w:rFonts w:hint="eastAsia"/>
        </w:rPr>
        <w:t>大量的流量堵塞了网络，导致网络瘫痪</w:t>
      </w:r>
    </w:p>
    <w:p w:rsidR="000C2AC7" w:rsidRDefault="005F217B" w:rsidP="004F0CE8">
      <w:pPr>
        <w:spacing w:line="360" w:lineRule="auto"/>
        <w:jc w:val="left"/>
      </w:pPr>
      <w:r>
        <w:rPr>
          <w:rFonts w:hint="eastAsia"/>
        </w:rPr>
        <w:t>551</w:t>
      </w:r>
      <w:r>
        <w:rPr>
          <w:rFonts w:hint="eastAsia"/>
        </w:rPr>
        <w:t>、</w:t>
      </w:r>
      <w:r w:rsidR="000C2AC7" w:rsidRPr="00C51BD3">
        <w:rPr>
          <w:rFonts w:hint="eastAsia"/>
        </w:rPr>
        <w:t>关于黑客注入攻击说法错误的是：</w:t>
      </w:r>
      <w:r w:rsidR="000C2AC7" w:rsidRPr="00C51BD3">
        <w:rPr>
          <w:rFonts w:hint="eastAsia"/>
        </w:rPr>
        <w:t xml:space="preserve"> (</w:t>
      </w:r>
      <w:r w:rsidR="000C2AC7">
        <w:t>D</w:t>
      </w:r>
      <w:r w:rsidR="000C2AC7" w:rsidRPr="00C51BD3">
        <w:rPr>
          <w:rFonts w:hint="eastAsia"/>
        </w:rPr>
        <w:t>)</w:t>
      </w:r>
    </w:p>
    <w:p w:rsidR="000C2AC7" w:rsidRDefault="000C2AC7" w:rsidP="004F0CE8">
      <w:pPr>
        <w:spacing w:line="360" w:lineRule="auto"/>
        <w:ind w:firstLine="420"/>
        <w:jc w:val="left"/>
      </w:pPr>
      <w:r>
        <w:rPr>
          <w:rFonts w:hint="eastAsia"/>
        </w:rPr>
        <w:t>A</w:t>
      </w:r>
      <w:r w:rsidR="005F217B">
        <w:rPr>
          <w:rFonts w:hint="eastAsia"/>
        </w:rPr>
        <w:t>、</w:t>
      </w:r>
      <w:r>
        <w:rPr>
          <w:rFonts w:hint="eastAsia"/>
        </w:rPr>
        <w:t>它的主要原因是程序对用户的输入缺乏过滤</w:t>
      </w:r>
    </w:p>
    <w:p w:rsidR="000C2AC7" w:rsidRDefault="000C2AC7" w:rsidP="004F0CE8">
      <w:pPr>
        <w:spacing w:line="360" w:lineRule="auto"/>
        <w:ind w:firstLine="420"/>
        <w:jc w:val="left"/>
      </w:pPr>
      <w:r>
        <w:rPr>
          <w:rFonts w:hint="eastAsia"/>
        </w:rPr>
        <w:t>B</w:t>
      </w:r>
      <w:r w:rsidR="005F217B">
        <w:rPr>
          <w:rFonts w:hint="eastAsia"/>
        </w:rPr>
        <w:t>、</w:t>
      </w:r>
      <w:r>
        <w:rPr>
          <w:rFonts w:hint="eastAsia"/>
        </w:rPr>
        <w:t>一般情况下防火墙对它无法防范</w:t>
      </w:r>
    </w:p>
    <w:p w:rsidR="000C2AC7" w:rsidRDefault="000C2AC7" w:rsidP="004F0CE8">
      <w:pPr>
        <w:spacing w:line="360" w:lineRule="auto"/>
        <w:ind w:firstLine="420"/>
        <w:jc w:val="left"/>
      </w:pPr>
      <w:r>
        <w:rPr>
          <w:rFonts w:hint="eastAsia"/>
        </w:rPr>
        <w:t>C</w:t>
      </w:r>
      <w:r w:rsidR="005F217B">
        <w:rPr>
          <w:rFonts w:hint="eastAsia"/>
        </w:rPr>
        <w:t>、</w:t>
      </w:r>
      <w:r>
        <w:rPr>
          <w:rFonts w:hint="eastAsia"/>
        </w:rPr>
        <w:t>对它进行防范时要关注操作系统的版本和安全补丁</w:t>
      </w:r>
    </w:p>
    <w:p w:rsidR="000C2AC7" w:rsidRDefault="000C2AC7" w:rsidP="004F0CE8">
      <w:pPr>
        <w:spacing w:line="360" w:lineRule="auto"/>
        <w:ind w:firstLine="420"/>
        <w:jc w:val="left"/>
      </w:pPr>
      <w:r>
        <w:rPr>
          <w:rFonts w:hint="eastAsia"/>
        </w:rPr>
        <w:t>D</w:t>
      </w:r>
      <w:r w:rsidR="005F217B">
        <w:rPr>
          <w:rFonts w:hint="eastAsia"/>
        </w:rPr>
        <w:t>、</w:t>
      </w:r>
      <w:r>
        <w:rPr>
          <w:rFonts w:hint="eastAsia"/>
        </w:rPr>
        <w:t>注入成功后可以获取部分权限</w:t>
      </w:r>
      <w:r>
        <w:rPr>
          <w:rFonts w:hint="eastAsia"/>
        </w:rPr>
        <w:t xml:space="preserve">          </w:t>
      </w:r>
    </w:p>
    <w:p w:rsidR="000C2AC7" w:rsidRDefault="005F217B" w:rsidP="004F0CE8">
      <w:pPr>
        <w:spacing w:line="360" w:lineRule="auto"/>
        <w:jc w:val="left"/>
      </w:pPr>
      <w:r>
        <w:rPr>
          <w:rFonts w:hint="eastAsia"/>
        </w:rPr>
        <w:lastRenderedPageBreak/>
        <w:t>552</w:t>
      </w:r>
      <w:r>
        <w:rPr>
          <w:rFonts w:hint="eastAsia"/>
        </w:rPr>
        <w:t>、</w:t>
      </w:r>
      <w:r w:rsidR="000C2AC7">
        <w:rPr>
          <w:rFonts w:hint="eastAsia"/>
        </w:rPr>
        <w:t>基于</w:t>
      </w:r>
      <w:r w:rsidR="000C2AC7">
        <w:t>主机评估报告对主机进行加固时，第一步是（</w:t>
      </w:r>
      <w:r w:rsidR="000C2AC7">
        <w:rPr>
          <w:rFonts w:hint="eastAsia"/>
        </w:rPr>
        <w:t>B</w:t>
      </w:r>
      <w:r w:rsidR="000C2AC7">
        <w:t>）。</w:t>
      </w:r>
    </w:p>
    <w:p w:rsidR="000C2AC7" w:rsidRDefault="000C2AC7" w:rsidP="004F0CE8">
      <w:pPr>
        <w:spacing w:line="360" w:lineRule="auto"/>
        <w:ind w:firstLine="420"/>
        <w:jc w:val="left"/>
      </w:pPr>
      <w:r>
        <w:t>A</w:t>
      </w:r>
      <w:r>
        <w:rPr>
          <w:rFonts w:hint="eastAsia"/>
        </w:rPr>
        <w:t>、</w:t>
      </w:r>
      <w:r>
        <w:t>账号、口令策略修改</w:t>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t>B</w:t>
      </w:r>
      <w:r>
        <w:rPr>
          <w:rFonts w:hint="eastAsia"/>
        </w:rPr>
        <w:t>、</w:t>
      </w:r>
      <w:r>
        <w:t>补丁安装</w:t>
      </w:r>
    </w:p>
    <w:p w:rsidR="000C2AC7" w:rsidRDefault="000C2AC7" w:rsidP="004F0CE8">
      <w:pPr>
        <w:spacing w:line="360" w:lineRule="auto"/>
        <w:ind w:firstLine="420"/>
        <w:jc w:val="left"/>
      </w:pPr>
      <w:r>
        <w:rPr>
          <w:rFonts w:hint="eastAsia"/>
        </w:rPr>
        <w:t>C</w:t>
      </w:r>
      <w:r>
        <w:rPr>
          <w:rFonts w:hint="eastAsia"/>
        </w:rPr>
        <w:t>、</w:t>
      </w:r>
      <w:r>
        <w:t>文件系统加固</w:t>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t>D</w:t>
      </w:r>
      <w:r>
        <w:rPr>
          <w:rFonts w:hint="eastAsia"/>
        </w:rPr>
        <w:t>、日志</w:t>
      </w:r>
      <w:r>
        <w:t>审核增强</w:t>
      </w:r>
    </w:p>
    <w:p w:rsidR="000C2AC7" w:rsidRDefault="005F217B" w:rsidP="004F0CE8">
      <w:pPr>
        <w:spacing w:line="360" w:lineRule="auto"/>
        <w:jc w:val="left"/>
      </w:pPr>
      <w:r>
        <w:rPr>
          <w:rFonts w:hint="eastAsia"/>
        </w:rPr>
        <w:t>553</w:t>
      </w:r>
      <w:r>
        <w:rPr>
          <w:rFonts w:hint="eastAsia"/>
        </w:rPr>
        <w:t>、</w:t>
      </w:r>
      <w:r w:rsidR="000C2AC7">
        <w:rPr>
          <w:rFonts w:hint="eastAsia"/>
        </w:rPr>
        <w:t>计算机</w:t>
      </w:r>
      <w:r w:rsidR="000C2AC7">
        <w:t>病毒会对下列计算机服务造成威胁，除了（</w:t>
      </w:r>
      <w:r w:rsidR="000C2AC7">
        <w:rPr>
          <w:rFonts w:hint="eastAsia"/>
        </w:rPr>
        <w:t>C</w:t>
      </w:r>
      <w:r w:rsidR="000C2AC7">
        <w:t>）。</w:t>
      </w:r>
    </w:p>
    <w:p w:rsidR="000C2AC7" w:rsidRDefault="000C2AC7" w:rsidP="004F0CE8">
      <w:pPr>
        <w:spacing w:line="360" w:lineRule="auto"/>
        <w:ind w:firstLine="420"/>
        <w:jc w:val="left"/>
      </w:pPr>
      <w:r>
        <w:t>A</w:t>
      </w:r>
      <w:r>
        <w:rPr>
          <w:rFonts w:hint="eastAsia"/>
        </w:rPr>
        <w:t>、</w:t>
      </w:r>
      <w:r>
        <w:t>完整性</w:t>
      </w:r>
      <w:r>
        <w:rPr>
          <w:rFonts w:hint="eastAsia"/>
        </w:rPr>
        <w:t xml:space="preserve">                                      </w:t>
      </w:r>
      <w:r w:rsidR="005F217B">
        <w:rPr>
          <w:rFonts w:hint="eastAsia"/>
        </w:rPr>
        <w:tab/>
      </w:r>
      <w:r w:rsidR="005F217B">
        <w:rPr>
          <w:rFonts w:hint="eastAsia"/>
        </w:rPr>
        <w:tab/>
      </w:r>
      <w:r>
        <w:rPr>
          <w:rFonts w:hint="eastAsia"/>
        </w:rPr>
        <w:t>B</w:t>
      </w:r>
      <w:r>
        <w:rPr>
          <w:rFonts w:hint="eastAsia"/>
        </w:rPr>
        <w:t>、</w:t>
      </w:r>
      <w:r>
        <w:t>有效性</w:t>
      </w:r>
    </w:p>
    <w:p w:rsidR="000C2AC7" w:rsidRDefault="000C2AC7" w:rsidP="004F0CE8">
      <w:pPr>
        <w:spacing w:line="360" w:lineRule="auto"/>
        <w:ind w:firstLine="420"/>
        <w:jc w:val="left"/>
      </w:pPr>
      <w:r>
        <w:rPr>
          <w:rFonts w:hint="eastAsia"/>
        </w:rPr>
        <w:t>C</w:t>
      </w:r>
      <w:r>
        <w:rPr>
          <w:rFonts w:hint="eastAsia"/>
        </w:rPr>
        <w:t>、</w:t>
      </w:r>
      <w:r>
        <w:t>保密性</w:t>
      </w:r>
      <w:r>
        <w:rPr>
          <w:rFonts w:hint="eastAsia"/>
        </w:rPr>
        <w:t xml:space="preserve">                                      </w:t>
      </w:r>
      <w:r w:rsidR="005F217B">
        <w:rPr>
          <w:rFonts w:hint="eastAsia"/>
        </w:rPr>
        <w:tab/>
      </w:r>
      <w:r w:rsidR="005F217B">
        <w:rPr>
          <w:rFonts w:hint="eastAsia"/>
        </w:rPr>
        <w:tab/>
      </w:r>
      <w:r>
        <w:rPr>
          <w:rFonts w:hint="eastAsia"/>
        </w:rPr>
        <w:t>D</w:t>
      </w:r>
      <w:r>
        <w:rPr>
          <w:rFonts w:hint="eastAsia"/>
        </w:rPr>
        <w:t>、</w:t>
      </w:r>
      <w:r>
        <w:t>可用性</w:t>
      </w:r>
    </w:p>
    <w:p w:rsidR="000C2AC7" w:rsidRDefault="005F217B" w:rsidP="004F0CE8">
      <w:pPr>
        <w:spacing w:line="360" w:lineRule="auto"/>
        <w:jc w:val="left"/>
      </w:pPr>
      <w:r>
        <w:rPr>
          <w:rFonts w:hint="eastAsia"/>
        </w:rPr>
        <w:t>554</w:t>
      </w:r>
      <w:r>
        <w:rPr>
          <w:rFonts w:hint="eastAsia"/>
        </w:rPr>
        <w:t>、</w:t>
      </w:r>
      <w:r w:rsidR="000C2AC7">
        <w:rPr>
          <w:rFonts w:hint="eastAsia"/>
        </w:rPr>
        <w:t>计算机</w:t>
      </w:r>
      <w:r w:rsidR="000C2AC7">
        <w:t>病毒是一段可运行的程序，它一般（</w:t>
      </w:r>
      <w:r w:rsidR="000C2AC7">
        <w:rPr>
          <w:rFonts w:hint="eastAsia"/>
        </w:rPr>
        <w:t>C</w:t>
      </w:r>
      <w:r w:rsidR="000C2AC7">
        <w:t>）保存在磁盘中。</w:t>
      </w:r>
    </w:p>
    <w:p w:rsidR="000C2AC7" w:rsidRDefault="000C2AC7" w:rsidP="004F0CE8">
      <w:pPr>
        <w:spacing w:line="360" w:lineRule="auto"/>
        <w:ind w:firstLine="420"/>
        <w:jc w:val="left"/>
      </w:pPr>
      <w:r>
        <w:t>A</w:t>
      </w:r>
      <w:r>
        <w:rPr>
          <w:rFonts w:hint="eastAsia"/>
        </w:rPr>
        <w:t>、</w:t>
      </w:r>
      <w:r>
        <w:t>作为一个文件</w:t>
      </w:r>
      <w:r>
        <w:rPr>
          <w:rFonts w:hint="eastAsia"/>
        </w:rPr>
        <w:t xml:space="preserve">                       </w:t>
      </w:r>
      <w:r w:rsidR="005F217B">
        <w:rPr>
          <w:rFonts w:hint="eastAsia"/>
        </w:rPr>
        <w:tab/>
      </w:r>
      <w:r w:rsidR="005F217B">
        <w:rPr>
          <w:rFonts w:hint="eastAsia"/>
        </w:rPr>
        <w:tab/>
      </w:r>
      <w:r w:rsidR="005F217B">
        <w:rPr>
          <w:rFonts w:hint="eastAsia"/>
        </w:rPr>
        <w:tab/>
      </w:r>
      <w:r w:rsidR="00CB0834">
        <w:rPr>
          <w:rFonts w:hint="eastAsia"/>
        </w:rPr>
        <w:tab/>
      </w:r>
      <w:r>
        <w:rPr>
          <w:rFonts w:hint="eastAsia"/>
        </w:rPr>
        <w:t>B</w:t>
      </w:r>
      <w:r>
        <w:rPr>
          <w:rFonts w:hint="eastAsia"/>
        </w:rPr>
        <w:t>、</w:t>
      </w:r>
      <w:r>
        <w:t>作为一段数据</w:t>
      </w:r>
    </w:p>
    <w:p w:rsidR="000C2AC7" w:rsidRDefault="000C2AC7" w:rsidP="004F0CE8">
      <w:pPr>
        <w:spacing w:line="360" w:lineRule="auto"/>
        <w:jc w:val="left"/>
      </w:pPr>
      <w:r>
        <w:t>C</w:t>
      </w:r>
      <w:r>
        <w:rPr>
          <w:rFonts w:hint="eastAsia"/>
        </w:rPr>
        <w:t>、不作为单独</w:t>
      </w:r>
      <w:r>
        <w:t>文件</w:t>
      </w:r>
      <w:r>
        <w:rPr>
          <w:rFonts w:hint="eastAsia"/>
        </w:rPr>
        <w:t xml:space="preserve">                    </w:t>
      </w:r>
      <w:r w:rsidR="005F217B">
        <w:rPr>
          <w:rFonts w:hint="eastAsia"/>
        </w:rPr>
        <w:tab/>
      </w:r>
      <w:r w:rsidR="005F217B">
        <w:rPr>
          <w:rFonts w:hint="eastAsia"/>
        </w:rPr>
        <w:tab/>
      </w:r>
      <w:r w:rsidR="005F217B">
        <w:rPr>
          <w:rFonts w:hint="eastAsia"/>
        </w:rPr>
        <w:tab/>
      </w:r>
      <w:r w:rsidR="005F217B">
        <w:rPr>
          <w:rFonts w:hint="eastAsia"/>
        </w:rPr>
        <w:tab/>
      </w:r>
      <w:r w:rsidR="00CB0834">
        <w:rPr>
          <w:rFonts w:hint="eastAsia"/>
        </w:rPr>
        <w:tab/>
      </w:r>
      <w:r>
        <w:rPr>
          <w:rFonts w:hint="eastAsia"/>
        </w:rPr>
        <w:t>D</w:t>
      </w:r>
      <w:r>
        <w:rPr>
          <w:rFonts w:hint="eastAsia"/>
        </w:rPr>
        <w:t>、</w:t>
      </w:r>
      <w:r>
        <w:t>作为一段资料</w:t>
      </w:r>
    </w:p>
    <w:p w:rsidR="000C2AC7" w:rsidRDefault="005F217B" w:rsidP="004F0CE8">
      <w:pPr>
        <w:spacing w:line="360" w:lineRule="auto"/>
        <w:jc w:val="left"/>
      </w:pPr>
      <w:r>
        <w:rPr>
          <w:rFonts w:hint="eastAsia"/>
        </w:rPr>
        <w:t>555</w:t>
      </w:r>
      <w:r>
        <w:rPr>
          <w:rFonts w:hint="eastAsia"/>
        </w:rPr>
        <w:t>、</w:t>
      </w:r>
      <w:r w:rsidR="000C2AC7" w:rsidRPr="00E34E85">
        <w:rPr>
          <w:rFonts w:hint="eastAsia"/>
        </w:rPr>
        <w:t>什么方式能够从远程绕过防火墙去入侵一个网络？</w:t>
      </w:r>
      <w:r w:rsidR="000C2AC7" w:rsidRPr="00E34E85">
        <w:rPr>
          <w:rFonts w:hint="eastAsia"/>
        </w:rPr>
        <w:t>(</w:t>
      </w:r>
      <w:r w:rsidR="000C2AC7">
        <w:t>D</w:t>
      </w:r>
      <w:r w:rsidR="000C2AC7" w:rsidRPr="00E34E85">
        <w:rPr>
          <w:rFonts w:hint="eastAsia"/>
        </w:rPr>
        <w:t xml:space="preserve">)   </w:t>
      </w:r>
    </w:p>
    <w:p w:rsidR="005F217B" w:rsidRDefault="000C2AC7" w:rsidP="004F0CE8">
      <w:pPr>
        <w:spacing w:line="360" w:lineRule="auto"/>
        <w:ind w:firstLine="420"/>
        <w:jc w:val="left"/>
      </w:pPr>
      <w:r>
        <w:t>A</w:t>
      </w:r>
      <w:r>
        <w:rPr>
          <w:rFonts w:hint="eastAsia"/>
        </w:rPr>
        <w:t>、</w:t>
      </w:r>
      <w:r>
        <w:t xml:space="preserve">IP services_ </w:t>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CB0834">
        <w:rPr>
          <w:rFonts w:hint="eastAsia"/>
        </w:rPr>
        <w:tab/>
      </w:r>
      <w:r>
        <w:t>B</w:t>
      </w:r>
      <w:r>
        <w:rPr>
          <w:rFonts w:hint="eastAsia"/>
        </w:rPr>
        <w:t>、</w:t>
      </w:r>
      <w:r>
        <w:t xml:space="preserve">Active  ports </w:t>
      </w:r>
    </w:p>
    <w:p w:rsidR="000C2AC7" w:rsidRDefault="000C2AC7" w:rsidP="004F0CE8">
      <w:pPr>
        <w:spacing w:line="360" w:lineRule="auto"/>
        <w:ind w:firstLine="420"/>
        <w:jc w:val="left"/>
      </w:pPr>
      <w:r>
        <w:t>C</w:t>
      </w:r>
      <w:r>
        <w:rPr>
          <w:rFonts w:hint="eastAsia"/>
        </w:rPr>
        <w:t>、</w:t>
      </w:r>
      <w:r>
        <w:t>Identified network topology</w:t>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CB0834">
        <w:rPr>
          <w:rFonts w:hint="eastAsia"/>
        </w:rPr>
        <w:tab/>
      </w:r>
      <w:r>
        <w:t>D</w:t>
      </w:r>
      <w:r>
        <w:rPr>
          <w:rFonts w:hint="eastAsia"/>
        </w:rPr>
        <w:t>、</w:t>
      </w:r>
      <w:r>
        <w:t xml:space="preserve">Modem banks  </w:t>
      </w:r>
    </w:p>
    <w:p w:rsidR="000C2AC7" w:rsidRDefault="005F217B" w:rsidP="004F0CE8">
      <w:pPr>
        <w:spacing w:line="360" w:lineRule="auto"/>
        <w:jc w:val="left"/>
      </w:pPr>
      <w:r>
        <w:t>556</w:t>
      </w:r>
      <w:r>
        <w:rPr>
          <w:rFonts w:hint="eastAsia"/>
        </w:rPr>
        <w:t>、</w:t>
      </w:r>
      <w:r w:rsidR="000C2AC7">
        <w:rPr>
          <w:rFonts w:hint="eastAsia"/>
        </w:rPr>
        <w:t>输入法</w:t>
      </w:r>
      <w:r w:rsidR="000C2AC7">
        <w:t>漏洞通过（</w:t>
      </w:r>
      <w:r w:rsidR="000C2AC7">
        <w:rPr>
          <w:rFonts w:hint="eastAsia"/>
        </w:rPr>
        <w:t>D</w:t>
      </w:r>
      <w:r w:rsidR="000C2AC7">
        <w:t>）端口实现的。</w:t>
      </w:r>
    </w:p>
    <w:p w:rsidR="000C2AC7" w:rsidRDefault="000C2AC7" w:rsidP="004F0CE8">
      <w:pPr>
        <w:spacing w:line="360" w:lineRule="auto"/>
        <w:ind w:firstLine="420"/>
        <w:jc w:val="left"/>
      </w:pPr>
      <w:r>
        <w:t>A</w:t>
      </w:r>
      <w:r>
        <w:rPr>
          <w:rFonts w:hint="eastAsia"/>
        </w:rPr>
        <w:t>、</w:t>
      </w:r>
      <w:r>
        <w:rPr>
          <w:rFonts w:hint="eastAsia"/>
        </w:rPr>
        <w:t xml:space="preserve">21         </w:t>
      </w:r>
      <w:r>
        <w:t xml:space="preserve">    </w:t>
      </w:r>
      <w:r>
        <w:rPr>
          <w:rFonts w:hint="eastAsia"/>
        </w:rPr>
        <w:t xml:space="preserve"> B</w:t>
      </w:r>
      <w:r>
        <w:rPr>
          <w:rFonts w:hint="eastAsia"/>
        </w:rPr>
        <w:t>、</w:t>
      </w:r>
      <w:r>
        <w:rPr>
          <w:rFonts w:hint="eastAsia"/>
        </w:rPr>
        <w:t>23                  C</w:t>
      </w:r>
      <w:r>
        <w:rPr>
          <w:rFonts w:hint="eastAsia"/>
        </w:rPr>
        <w:t>、</w:t>
      </w:r>
      <w:r>
        <w:rPr>
          <w:rFonts w:hint="eastAsia"/>
        </w:rPr>
        <w:t>445             D</w:t>
      </w:r>
      <w:r>
        <w:rPr>
          <w:rFonts w:hint="eastAsia"/>
        </w:rPr>
        <w:t>、</w:t>
      </w:r>
      <w:r>
        <w:rPr>
          <w:rFonts w:hint="eastAsia"/>
        </w:rPr>
        <w:t>3389</w:t>
      </w:r>
    </w:p>
    <w:p w:rsidR="000C2AC7" w:rsidRDefault="005F217B" w:rsidP="004F0CE8">
      <w:pPr>
        <w:spacing w:line="360" w:lineRule="auto"/>
        <w:jc w:val="left"/>
      </w:pPr>
      <w:r>
        <w:t>557</w:t>
      </w:r>
      <w:r>
        <w:rPr>
          <w:rFonts w:hint="eastAsia"/>
        </w:rPr>
        <w:t>、</w:t>
      </w:r>
      <w:r w:rsidR="000C2AC7">
        <w:rPr>
          <w:rFonts w:hint="eastAsia"/>
        </w:rPr>
        <w:t>特洛伊</w:t>
      </w:r>
      <w:r w:rsidR="000C2AC7">
        <w:t>木马攻击的</w:t>
      </w:r>
      <w:r w:rsidR="000C2AC7">
        <w:rPr>
          <w:rFonts w:hint="eastAsia"/>
        </w:rPr>
        <w:t>威胁</w:t>
      </w:r>
      <w:r w:rsidR="000C2AC7">
        <w:t>类型属于（</w:t>
      </w:r>
      <w:r w:rsidR="000C2AC7">
        <w:rPr>
          <w:rFonts w:hint="eastAsia"/>
        </w:rPr>
        <w:t>B</w:t>
      </w:r>
      <w:r w:rsidR="000C2AC7">
        <w:t>）。</w:t>
      </w:r>
    </w:p>
    <w:p w:rsidR="000C2AC7" w:rsidRDefault="000C2AC7" w:rsidP="004F0CE8">
      <w:pPr>
        <w:spacing w:line="360" w:lineRule="auto"/>
        <w:ind w:firstLine="420"/>
        <w:jc w:val="left"/>
      </w:pPr>
      <w:r>
        <w:t>A</w:t>
      </w:r>
      <w:r>
        <w:rPr>
          <w:rFonts w:hint="eastAsia"/>
        </w:rPr>
        <w:t>、</w:t>
      </w:r>
      <w:r>
        <w:t>授权侵犯</w:t>
      </w:r>
      <w:r>
        <w:rPr>
          <w:rFonts w:hint="eastAsia"/>
        </w:rPr>
        <w:t>威胁</w:t>
      </w:r>
      <w:r>
        <w:rPr>
          <w:rFonts w:hint="eastAsia"/>
        </w:rPr>
        <w:t xml:space="preserve">                        </w:t>
      </w:r>
      <w:r w:rsidR="005F217B">
        <w:rPr>
          <w:rFonts w:hint="eastAsia"/>
        </w:rPr>
        <w:tab/>
      </w:r>
      <w:r w:rsidR="005F217B">
        <w:rPr>
          <w:rFonts w:hint="eastAsia"/>
        </w:rPr>
        <w:tab/>
      </w:r>
      <w:r w:rsidR="005F217B">
        <w:rPr>
          <w:rFonts w:hint="eastAsia"/>
        </w:rPr>
        <w:tab/>
      </w:r>
      <w:r w:rsidR="00CB0834">
        <w:rPr>
          <w:rFonts w:hint="eastAsia"/>
        </w:rPr>
        <w:tab/>
      </w:r>
      <w:r>
        <w:rPr>
          <w:rFonts w:hint="eastAsia"/>
        </w:rPr>
        <w:t>B</w:t>
      </w:r>
      <w:r>
        <w:rPr>
          <w:rFonts w:hint="eastAsia"/>
        </w:rPr>
        <w:t>、</w:t>
      </w:r>
      <w:r>
        <w:t>植入威胁</w:t>
      </w:r>
    </w:p>
    <w:p w:rsidR="000C2AC7" w:rsidRDefault="000C2AC7" w:rsidP="004F0CE8">
      <w:pPr>
        <w:spacing w:line="360" w:lineRule="auto"/>
        <w:ind w:firstLine="420"/>
        <w:jc w:val="left"/>
      </w:pPr>
      <w:r>
        <w:t>C</w:t>
      </w:r>
      <w:r>
        <w:rPr>
          <w:rFonts w:hint="eastAsia"/>
        </w:rPr>
        <w:t>、</w:t>
      </w:r>
      <w:r>
        <w:t>渗入威胁</w:t>
      </w:r>
      <w:r>
        <w:rPr>
          <w:rFonts w:hint="eastAsia"/>
        </w:rPr>
        <w:t xml:space="preserve">                            </w:t>
      </w:r>
      <w:r w:rsidR="005F217B">
        <w:rPr>
          <w:rFonts w:hint="eastAsia"/>
        </w:rPr>
        <w:tab/>
      </w:r>
      <w:r w:rsidR="005F217B">
        <w:rPr>
          <w:rFonts w:hint="eastAsia"/>
        </w:rPr>
        <w:tab/>
      </w:r>
      <w:r w:rsidR="005F217B">
        <w:rPr>
          <w:rFonts w:hint="eastAsia"/>
        </w:rPr>
        <w:tab/>
      </w:r>
      <w:r w:rsidR="00CB0834">
        <w:rPr>
          <w:rFonts w:hint="eastAsia"/>
        </w:rPr>
        <w:tab/>
      </w:r>
      <w:r>
        <w:rPr>
          <w:rFonts w:hint="eastAsia"/>
        </w:rPr>
        <w:t>D</w:t>
      </w:r>
      <w:r>
        <w:rPr>
          <w:rFonts w:hint="eastAsia"/>
        </w:rPr>
        <w:t>、</w:t>
      </w:r>
      <w:r>
        <w:t>旁路控制威胁</w:t>
      </w:r>
    </w:p>
    <w:p w:rsidR="000C2AC7" w:rsidRDefault="000C2AC7" w:rsidP="004F0CE8">
      <w:pPr>
        <w:spacing w:line="360" w:lineRule="auto"/>
        <w:jc w:val="left"/>
      </w:pPr>
      <w:r>
        <w:rPr>
          <w:rFonts w:hint="eastAsia"/>
        </w:rPr>
        <w:t>558</w:t>
      </w:r>
      <w:r w:rsidR="005F217B">
        <w:rPr>
          <w:rFonts w:hint="eastAsia"/>
        </w:rPr>
        <w:t>、</w:t>
      </w:r>
      <w:r w:rsidRPr="005136DC">
        <w:rPr>
          <w:rFonts w:hint="eastAsia"/>
        </w:rPr>
        <w:t>通常黑客扫描目标机的</w:t>
      </w:r>
      <w:r w:rsidRPr="005136DC">
        <w:rPr>
          <w:rFonts w:hint="eastAsia"/>
        </w:rPr>
        <w:t>445</w:t>
      </w:r>
      <w:r w:rsidRPr="005136DC">
        <w:rPr>
          <w:rFonts w:hint="eastAsia"/>
        </w:rPr>
        <w:t>端口是为了</w:t>
      </w:r>
      <w:r w:rsidRPr="005136DC">
        <w:rPr>
          <w:rFonts w:hint="eastAsia"/>
        </w:rPr>
        <w:t>(</w:t>
      </w:r>
      <w:r>
        <w:t>B</w:t>
      </w:r>
      <w:r w:rsidRPr="005136DC">
        <w:rPr>
          <w:rFonts w:hint="eastAsia"/>
        </w:rPr>
        <w:t>)</w:t>
      </w:r>
      <w:r w:rsidRPr="005136DC">
        <w:rPr>
          <w:rFonts w:hint="eastAsia"/>
        </w:rPr>
        <w:t>。</w:t>
      </w:r>
    </w:p>
    <w:p w:rsidR="005F217B" w:rsidRDefault="000C2AC7" w:rsidP="004F0CE8">
      <w:pPr>
        <w:spacing w:line="360" w:lineRule="auto"/>
        <w:ind w:firstLine="420"/>
        <w:jc w:val="left"/>
      </w:pPr>
      <w:r>
        <w:rPr>
          <w:rFonts w:hint="eastAsia"/>
        </w:rPr>
        <w:t>A</w:t>
      </w:r>
      <w:r w:rsidR="005F217B">
        <w:rPr>
          <w:rFonts w:hint="eastAsia"/>
        </w:rPr>
        <w:t>、</w:t>
      </w:r>
      <w:r>
        <w:rPr>
          <w:rFonts w:hint="eastAsia"/>
        </w:rPr>
        <w:t>利用</w:t>
      </w:r>
      <w:r>
        <w:rPr>
          <w:rFonts w:hint="eastAsia"/>
        </w:rPr>
        <w:t>NETBIOS SMB</w:t>
      </w:r>
      <w:r>
        <w:rPr>
          <w:rFonts w:hint="eastAsia"/>
        </w:rPr>
        <w:t>服务发起</w:t>
      </w:r>
      <w:r>
        <w:rPr>
          <w:rFonts w:hint="eastAsia"/>
        </w:rPr>
        <w:t>DOS</w:t>
      </w:r>
      <w:r>
        <w:rPr>
          <w:rFonts w:hint="eastAsia"/>
        </w:rPr>
        <w:t>攻击</w:t>
      </w:r>
      <w:r w:rsidR="005F217B">
        <w:rPr>
          <w:rFonts w:hint="eastAsia"/>
        </w:rPr>
        <w:tab/>
      </w:r>
      <w:r w:rsidR="005F217B">
        <w:rPr>
          <w:rFonts w:hint="eastAsia"/>
        </w:rPr>
        <w:tab/>
      </w:r>
    </w:p>
    <w:p w:rsidR="000C2AC7" w:rsidRDefault="000C2AC7" w:rsidP="004F0CE8">
      <w:pPr>
        <w:spacing w:line="360" w:lineRule="auto"/>
        <w:ind w:firstLine="420"/>
        <w:jc w:val="left"/>
      </w:pPr>
      <w:r>
        <w:rPr>
          <w:rFonts w:hint="eastAsia"/>
        </w:rPr>
        <w:t>B</w:t>
      </w:r>
      <w:r w:rsidR="005F217B">
        <w:rPr>
          <w:rFonts w:hint="eastAsia"/>
        </w:rPr>
        <w:t>、</w:t>
      </w:r>
      <w:r>
        <w:rPr>
          <w:rFonts w:hint="eastAsia"/>
        </w:rPr>
        <w:t>发现并获得目标机上的文件及打印机共享</w:t>
      </w:r>
    </w:p>
    <w:p w:rsidR="000C2AC7" w:rsidRDefault="000C2AC7" w:rsidP="004F0CE8">
      <w:pPr>
        <w:spacing w:line="360" w:lineRule="auto"/>
        <w:ind w:firstLine="420"/>
        <w:jc w:val="left"/>
      </w:pPr>
      <w:r>
        <w:rPr>
          <w:rFonts w:hint="eastAsia"/>
        </w:rPr>
        <w:t>C</w:t>
      </w:r>
      <w:r w:rsidR="005F217B">
        <w:rPr>
          <w:rFonts w:hint="eastAsia"/>
        </w:rPr>
        <w:t>、</w:t>
      </w:r>
      <w:r>
        <w:rPr>
          <w:rFonts w:hint="eastAsia"/>
        </w:rPr>
        <w:t>利用</w:t>
      </w:r>
      <w:r>
        <w:rPr>
          <w:rFonts w:hint="eastAsia"/>
        </w:rPr>
        <w:t>SMB</w:t>
      </w:r>
      <w:r>
        <w:rPr>
          <w:rFonts w:hint="eastAsia"/>
        </w:rPr>
        <w:t>服务确认</w:t>
      </w:r>
      <w:r>
        <w:rPr>
          <w:rFonts w:hint="eastAsia"/>
        </w:rPr>
        <w:t>Windows</w:t>
      </w:r>
      <w:r>
        <w:rPr>
          <w:rFonts w:hint="eastAsia"/>
        </w:rPr>
        <w:t>系统版本</w:t>
      </w:r>
    </w:p>
    <w:p w:rsidR="000C2AC7" w:rsidRDefault="000C2AC7" w:rsidP="004F0CE8">
      <w:pPr>
        <w:spacing w:line="360" w:lineRule="auto"/>
        <w:ind w:firstLine="420"/>
        <w:jc w:val="left"/>
      </w:pPr>
      <w:r>
        <w:rPr>
          <w:rFonts w:hint="eastAsia"/>
        </w:rPr>
        <w:t>D</w:t>
      </w:r>
      <w:r w:rsidR="005F217B">
        <w:rPr>
          <w:rFonts w:hint="eastAsia"/>
        </w:rPr>
        <w:t>、</w:t>
      </w:r>
      <w:r>
        <w:rPr>
          <w:rFonts w:hint="eastAsia"/>
        </w:rPr>
        <w:t>利用</w:t>
      </w:r>
      <w:r>
        <w:rPr>
          <w:rFonts w:hint="eastAsia"/>
        </w:rPr>
        <w:t>NETBIOS</w:t>
      </w:r>
      <w:r>
        <w:rPr>
          <w:rFonts w:hint="eastAsia"/>
        </w:rPr>
        <w:t>服务确认</w:t>
      </w:r>
      <w:r>
        <w:rPr>
          <w:rFonts w:hint="eastAsia"/>
        </w:rPr>
        <w:t>Windows</w:t>
      </w:r>
      <w:r>
        <w:rPr>
          <w:rFonts w:hint="eastAsia"/>
        </w:rPr>
        <w:t>系统版本</w:t>
      </w:r>
      <w:r>
        <w:rPr>
          <w:rFonts w:hint="eastAsia"/>
        </w:rPr>
        <w:t xml:space="preserve"> </w:t>
      </w:r>
    </w:p>
    <w:p w:rsidR="000C2AC7" w:rsidRDefault="005F217B" w:rsidP="004F0CE8">
      <w:pPr>
        <w:spacing w:line="360" w:lineRule="auto"/>
        <w:jc w:val="left"/>
      </w:pPr>
      <w:r>
        <w:t>559</w:t>
      </w:r>
      <w:r>
        <w:rPr>
          <w:rFonts w:hint="eastAsia"/>
        </w:rPr>
        <w:t>、</w:t>
      </w:r>
      <w:r w:rsidR="000C2AC7">
        <w:rPr>
          <w:rFonts w:hint="eastAsia"/>
        </w:rPr>
        <w:t>网络病毒防范的三个阶段主要是预防范阶段、病毒爆发阶段和哪个阶段？</w:t>
      </w:r>
      <w:r w:rsidR="000C2AC7">
        <w:rPr>
          <w:rFonts w:hint="eastAsia"/>
        </w:rPr>
        <w:t xml:space="preserve">(A)   </w:t>
      </w:r>
    </w:p>
    <w:p w:rsidR="000C2AC7" w:rsidRDefault="000C2AC7" w:rsidP="004F0CE8">
      <w:pPr>
        <w:spacing w:line="360" w:lineRule="auto"/>
        <w:ind w:firstLine="420"/>
        <w:jc w:val="left"/>
      </w:pPr>
      <w:r>
        <w:rPr>
          <w:rFonts w:hint="eastAsia"/>
        </w:rPr>
        <w:t>A</w:t>
      </w:r>
      <w:r>
        <w:rPr>
          <w:rFonts w:hint="eastAsia"/>
        </w:rPr>
        <w:t>、残余风险评估阶段</w:t>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CB0834">
        <w:rPr>
          <w:rFonts w:hint="eastAsia"/>
        </w:rPr>
        <w:tab/>
      </w:r>
      <w:r>
        <w:rPr>
          <w:rFonts w:hint="eastAsia"/>
        </w:rPr>
        <w:t>B</w:t>
      </w:r>
      <w:r>
        <w:rPr>
          <w:rFonts w:hint="eastAsia"/>
        </w:rPr>
        <w:t>、检查阶段</w:t>
      </w:r>
    </w:p>
    <w:p w:rsidR="000C2AC7" w:rsidRDefault="000C2AC7" w:rsidP="004F0CE8">
      <w:pPr>
        <w:spacing w:line="360" w:lineRule="auto"/>
        <w:ind w:firstLine="420"/>
        <w:jc w:val="left"/>
      </w:pPr>
      <w:r>
        <w:rPr>
          <w:rFonts w:hint="eastAsia"/>
        </w:rPr>
        <w:t>C</w:t>
      </w:r>
      <w:r>
        <w:rPr>
          <w:rFonts w:hint="eastAsia"/>
        </w:rPr>
        <w:t>、入侵检测系统监控阶段</w:t>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CB0834">
        <w:rPr>
          <w:rFonts w:hint="eastAsia"/>
        </w:rPr>
        <w:tab/>
      </w:r>
      <w:r>
        <w:rPr>
          <w:rFonts w:hint="eastAsia"/>
        </w:rPr>
        <w:t>D</w:t>
      </w:r>
      <w:r>
        <w:rPr>
          <w:rFonts w:hint="eastAsia"/>
        </w:rPr>
        <w:t>、网络异常流量临控阶段</w:t>
      </w:r>
      <w:r>
        <w:rPr>
          <w:rFonts w:hint="eastAsia"/>
        </w:rPr>
        <w:t xml:space="preserve">   </w:t>
      </w:r>
    </w:p>
    <w:p w:rsidR="000C2AC7" w:rsidRDefault="000C2AC7" w:rsidP="004F0CE8">
      <w:pPr>
        <w:spacing w:line="360" w:lineRule="auto"/>
        <w:jc w:val="left"/>
      </w:pPr>
      <w:r>
        <w:rPr>
          <w:rFonts w:hint="eastAsia"/>
        </w:rPr>
        <w:t>560</w:t>
      </w:r>
      <w:r>
        <w:rPr>
          <w:rFonts w:hint="eastAsia"/>
        </w:rPr>
        <w:t>、网络病毒预防范阶段的主要措施是什么？</w:t>
      </w:r>
      <w:r>
        <w:rPr>
          <w:rFonts w:hint="eastAsia"/>
        </w:rPr>
        <w:t xml:space="preserve">(A)      </w:t>
      </w:r>
    </w:p>
    <w:p w:rsidR="000C2AC7" w:rsidRDefault="000C2AC7" w:rsidP="004F0CE8">
      <w:pPr>
        <w:spacing w:line="360" w:lineRule="auto"/>
        <w:ind w:firstLine="420"/>
        <w:jc w:val="left"/>
      </w:pPr>
      <w:r>
        <w:rPr>
          <w:rFonts w:hint="eastAsia"/>
        </w:rPr>
        <w:t>A</w:t>
      </w:r>
      <w:r>
        <w:rPr>
          <w:rFonts w:hint="eastAsia"/>
        </w:rPr>
        <w:t>、强制补丁、网络异常流量的发现</w:t>
      </w:r>
      <w:r w:rsidR="005F217B">
        <w:rPr>
          <w:rFonts w:hint="eastAsia"/>
        </w:rPr>
        <w:tab/>
      </w:r>
      <w:r w:rsidR="005F217B">
        <w:rPr>
          <w:rFonts w:hint="eastAsia"/>
        </w:rPr>
        <w:tab/>
      </w:r>
      <w:r w:rsidR="005F217B">
        <w:rPr>
          <w:rFonts w:hint="eastAsia"/>
        </w:rPr>
        <w:tab/>
      </w:r>
      <w:r w:rsidR="005F217B">
        <w:rPr>
          <w:rFonts w:hint="eastAsia"/>
        </w:rPr>
        <w:tab/>
      </w:r>
      <w:r>
        <w:rPr>
          <w:rFonts w:hint="eastAsia"/>
        </w:rPr>
        <w:t>B</w:t>
      </w:r>
      <w:r>
        <w:rPr>
          <w:rFonts w:hint="eastAsia"/>
        </w:rPr>
        <w:t>、强制补丁、入侵检测系统监控</w:t>
      </w:r>
      <w:r>
        <w:rPr>
          <w:rFonts w:hint="eastAsia"/>
        </w:rPr>
        <w:t xml:space="preserve"> </w:t>
      </w:r>
    </w:p>
    <w:p w:rsidR="000C2AC7" w:rsidRDefault="000C2AC7" w:rsidP="004F0CE8">
      <w:pPr>
        <w:spacing w:line="360" w:lineRule="auto"/>
        <w:ind w:firstLine="420"/>
        <w:jc w:val="left"/>
      </w:pPr>
      <w:r>
        <w:rPr>
          <w:rFonts w:hint="eastAsia"/>
        </w:rPr>
        <w:t>C</w:t>
      </w:r>
      <w:r>
        <w:rPr>
          <w:rFonts w:hint="eastAsia"/>
        </w:rPr>
        <w:t>、网络异常流量的发现、入侵检测系统的</w:t>
      </w:r>
      <w:r w:rsidRPr="0028559B">
        <w:rPr>
          <w:rFonts w:hint="eastAsia"/>
        </w:rPr>
        <w:t>监控阶段</w:t>
      </w:r>
      <w:r w:rsidRPr="005F217B">
        <w:rPr>
          <w:rFonts w:hint="eastAsia"/>
          <w:color w:val="FF0000"/>
        </w:rPr>
        <w:t xml:space="preserve">   </w:t>
      </w:r>
      <w:r w:rsidRPr="005F217B">
        <w:rPr>
          <w:rFonts w:hint="eastAsia"/>
          <w:color w:val="FF0000"/>
          <w:highlight w:val="yellow"/>
        </w:rPr>
        <w:t>D</w:t>
      </w:r>
      <w:r w:rsidR="005F217B" w:rsidRPr="005F217B">
        <w:rPr>
          <w:rFonts w:hint="eastAsia"/>
          <w:color w:val="FF0000"/>
        </w:rPr>
        <w:t>、缺少</w:t>
      </w:r>
      <w:r w:rsidR="005F217B" w:rsidRPr="005F217B">
        <w:rPr>
          <w:rFonts w:hint="eastAsia"/>
          <w:color w:val="FF0000"/>
        </w:rPr>
        <w:t>D</w:t>
      </w:r>
      <w:r w:rsidR="005F217B" w:rsidRPr="005F217B">
        <w:rPr>
          <w:rFonts w:hint="eastAsia"/>
          <w:color w:val="FF0000"/>
        </w:rPr>
        <w:t>选项</w:t>
      </w:r>
      <w:r w:rsidRPr="005F217B">
        <w:rPr>
          <w:rFonts w:hint="eastAsia"/>
          <w:color w:val="FF0000"/>
        </w:rPr>
        <w:t xml:space="preserve"> </w:t>
      </w:r>
    </w:p>
    <w:p w:rsidR="000C2AC7" w:rsidRDefault="000C2AC7" w:rsidP="004F0CE8">
      <w:pPr>
        <w:spacing w:line="360" w:lineRule="auto"/>
        <w:jc w:val="left"/>
      </w:pPr>
      <w:r>
        <w:rPr>
          <w:rFonts w:hint="eastAsia"/>
        </w:rPr>
        <w:t>561</w:t>
      </w:r>
      <w:r>
        <w:rPr>
          <w:rFonts w:hint="eastAsia"/>
        </w:rPr>
        <w:t>、下列除了</w:t>
      </w:r>
      <w:r>
        <w:rPr>
          <w:rFonts w:hint="eastAsia"/>
        </w:rPr>
        <w:t>(B)</w:t>
      </w:r>
      <w:r>
        <w:rPr>
          <w:rFonts w:hint="eastAsia"/>
        </w:rPr>
        <w:t>以外，都是防范计算机病毒侵害的有效方法。</w:t>
      </w:r>
      <w:r>
        <w:rPr>
          <w:rFonts w:hint="eastAsia"/>
        </w:rPr>
        <w:t xml:space="preserve">    </w:t>
      </w:r>
    </w:p>
    <w:p w:rsidR="000C2AC7" w:rsidRDefault="000C2AC7" w:rsidP="004F0CE8">
      <w:pPr>
        <w:spacing w:line="360" w:lineRule="auto"/>
        <w:ind w:firstLine="420"/>
        <w:jc w:val="left"/>
      </w:pPr>
      <w:r>
        <w:rPr>
          <w:rFonts w:hint="eastAsia"/>
        </w:rPr>
        <w:t>A</w:t>
      </w:r>
      <w:r>
        <w:rPr>
          <w:rFonts w:hint="eastAsia"/>
        </w:rPr>
        <w:t>、使用防病毒软件</w:t>
      </w:r>
      <w:r>
        <w:rPr>
          <w:rFonts w:hint="eastAsia"/>
        </w:rPr>
        <w:t xml:space="preserve"> </w:t>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Pr>
          <w:rFonts w:hint="eastAsia"/>
        </w:rPr>
        <w:t>B</w:t>
      </w:r>
      <w:r>
        <w:rPr>
          <w:rFonts w:hint="eastAsia"/>
        </w:rPr>
        <w:t>、机房保持卫生，经常进行消毒</w:t>
      </w:r>
      <w:r>
        <w:rPr>
          <w:rFonts w:hint="eastAsia"/>
        </w:rPr>
        <w:t xml:space="preserve"> </w:t>
      </w:r>
    </w:p>
    <w:p w:rsidR="000C2AC7" w:rsidRDefault="000C2AC7" w:rsidP="004F0CE8">
      <w:pPr>
        <w:spacing w:line="360" w:lineRule="auto"/>
        <w:ind w:firstLine="420"/>
        <w:jc w:val="left"/>
      </w:pPr>
      <w:r>
        <w:rPr>
          <w:rFonts w:hint="eastAsia"/>
        </w:rPr>
        <w:lastRenderedPageBreak/>
        <w:t>C</w:t>
      </w:r>
      <w:r>
        <w:rPr>
          <w:rFonts w:hint="eastAsia"/>
        </w:rPr>
        <w:t>、避免外来的磁盘接触系统</w:t>
      </w:r>
      <w:r>
        <w:rPr>
          <w:rFonts w:hint="eastAsia"/>
        </w:rPr>
        <w:t xml:space="preserve"> </w:t>
      </w:r>
      <w:r w:rsidR="005F217B">
        <w:rPr>
          <w:rFonts w:hint="eastAsia"/>
        </w:rPr>
        <w:tab/>
      </w:r>
      <w:r w:rsidR="005F217B">
        <w:rPr>
          <w:rFonts w:hint="eastAsia"/>
        </w:rPr>
        <w:tab/>
      </w:r>
      <w:r w:rsidR="005F217B">
        <w:rPr>
          <w:rFonts w:hint="eastAsia"/>
        </w:rPr>
        <w:tab/>
      </w:r>
      <w:r w:rsidR="005F217B">
        <w:rPr>
          <w:rFonts w:hint="eastAsia"/>
        </w:rPr>
        <w:tab/>
      </w:r>
      <w:r>
        <w:rPr>
          <w:rFonts w:hint="eastAsia"/>
        </w:rPr>
        <w:t>D</w:t>
      </w:r>
      <w:r>
        <w:rPr>
          <w:rFonts w:hint="eastAsia"/>
        </w:rPr>
        <w:t>、网络使用防病毒网关设备</w:t>
      </w:r>
      <w:r>
        <w:rPr>
          <w:rFonts w:hint="eastAsia"/>
        </w:rPr>
        <w:t xml:space="preserve">       </w:t>
      </w:r>
    </w:p>
    <w:p w:rsidR="000C2AC7" w:rsidRDefault="000C2AC7" w:rsidP="004F0CE8">
      <w:pPr>
        <w:spacing w:line="360" w:lineRule="auto"/>
        <w:jc w:val="left"/>
      </w:pPr>
      <w:r>
        <w:rPr>
          <w:rFonts w:hint="eastAsia"/>
        </w:rPr>
        <w:t>562</w:t>
      </w:r>
      <w:r>
        <w:rPr>
          <w:rFonts w:hint="eastAsia"/>
        </w:rPr>
        <w:t>、下列除了</w:t>
      </w:r>
      <w:r>
        <w:rPr>
          <w:rFonts w:hint="eastAsia"/>
        </w:rPr>
        <w:t>(A)</w:t>
      </w:r>
      <w:r>
        <w:rPr>
          <w:rFonts w:hint="eastAsia"/>
        </w:rPr>
        <w:t>以外，都是计算机病毒传</w:t>
      </w:r>
      <w:r>
        <w:rPr>
          <w:rFonts w:hint="eastAsia"/>
        </w:rPr>
        <w:t xml:space="preserve">    </w:t>
      </w:r>
    </w:p>
    <w:p w:rsidR="000C2AC7" w:rsidRDefault="000C2AC7" w:rsidP="004F0CE8">
      <w:pPr>
        <w:spacing w:line="360" w:lineRule="auto"/>
        <w:ind w:firstLine="420"/>
        <w:jc w:val="left"/>
      </w:pPr>
      <w:r>
        <w:rPr>
          <w:rFonts w:hint="eastAsia"/>
        </w:rPr>
        <w:t>A</w:t>
      </w:r>
      <w:r>
        <w:rPr>
          <w:rFonts w:hint="eastAsia"/>
        </w:rPr>
        <w:t>、通过操作员接触传播</w:t>
      </w:r>
      <w:r w:rsidR="005F217B">
        <w:rPr>
          <w:rFonts w:hint="eastAsia"/>
        </w:rPr>
        <w:tab/>
      </w:r>
      <w:r w:rsidR="005F217B">
        <w:rPr>
          <w:rFonts w:hint="eastAsia"/>
        </w:rPr>
        <w:tab/>
      </w:r>
      <w:r w:rsidR="005F217B">
        <w:rPr>
          <w:rFonts w:hint="eastAsia"/>
        </w:rPr>
        <w:tab/>
      </w:r>
      <w:r w:rsidR="005F217B">
        <w:rPr>
          <w:rFonts w:hint="eastAsia"/>
        </w:rPr>
        <w:tab/>
      </w:r>
      <w:r w:rsidR="005F217B">
        <w:rPr>
          <w:rFonts w:hint="eastAsia"/>
        </w:rPr>
        <w:tab/>
      </w:r>
      <w:r>
        <w:rPr>
          <w:rFonts w:hint="eastAsia"/>
        </w:rPr>
        <w:t>B</w:t>
      </w:r>
      <w:r>
        <w:rPr>
          <w:rFonts w:hint="eastAsia"/>
        </w:rPr>
        <w:t>、通过</w:t>
      </w:r>
      <w:r>
        <w:rPr>
          <w:rFonts w:hint="eastAsia"/>
        </w:rPr>
        <w:t>U</w:t>
      </w:r>
      <w:r>
        <w:rPr>
          <w:rFonts w:hint="eastAsia"/>
        </w:rPr>
        <w:t>盘接触传播</w:t>
      </w:r>
    </w:p>
    <w:p w:rsidR="000C2AC7" w:rsidRDefault="005F217B" w:rsidP="004F0CE8">
      <w:pPr>
        <w:spacing w:line="360" w:lineRule="auto"/>
        <w:ind w:firstLine="420"/>
        <w:jc w:val="left"/>
      </w:pPr>
      <w:r>
        <w:rPr>
          <w:rFonts w:hint="eastAsia"/>
        </w:rPr>
        <w:t>C</w:t>
      </w:r>
      <w:r w:rsidR="000C2AC7">
        <w:rPr>
          <w:rFonts w:hint="eastAsia"/>
        </w:rPr>
        <w:t>、通过网络传播</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0C2AC7">
        <w:rPr>
          <w:rFonts w:hint="eastAsia"/>
        </w:rPr>
        <w:t>D</w:t>
      </w:r>
      <w:r w:rsidR="000C2AC7">
        <w:rPr>
          <w:rFonts w:hint="eastAsia"/>
        </w:rPr>
        <w:t>、通过电子播的途径邮件传播</w:t>
      </w:r>
      <w:r w:rsidR="000C2AC7">
        <w:rPr>
          <w:rFonts w:hint="eastAsia"/>
        </w:rPr>
        <w:t xml:space="preserve">                               </w:t>
      </w:r>
    </w:p>
    <w:p w:rsidR="000C2AC7" w:rsidRDefault="000C2AC7" w:rsidP="004F0CE8">
      <w:pPr>
        <w:spacing w:line="360" w:lineRule="auto"/>
        <w:jc w:val="left"/>
      </w:pPr>
      <w:r>
        <w:rPr>
          <w:rFonts w:hint="eastAsia"/>
        </w:rPr>
        <w:t>563</w:t>
      </w:r>
      <w:r>
        <w:rPr>
          <w:rFonts w:hint="eastAsia"/>
        </w:rPr>
        <w:t>、下列措施中，</w:t>
      </w:r>
      <w:r>
        <w:rPr>
          <w:rFonts w:hint="eastAsia"/>
        </w:rPr>
        <w:t>(C)</w:t>
      </w:r>
      <w:r>
        <w:rPr>
          <w:rFonts w:hint="eastAsia"/>
        </w:rPr>
        <w:t>不是减少病毒的传染</w:t>
      </w:r>
      <w:r>
        <w:rPr>
          <w:rFonts w:hint="eastAsia"/>
        </w:rPr>
        <w:t xml:space="preserve"> </w:t>
      </w:r>
    </w:p>
    <w:p w:rsidR="000C2AC7" w:rsidRDefault="000C2AC7" w:rsidP="004F0CE8">
      <w:pPr>
        <w:spacing w:line="360" w:lineRule="auto"/>
        <w:jc w:val="left"/>
      </w:pPr>
      <w:r>
        <w:rPr>
          <w:rFonts w:hint="eastAsia"/>
        </w:rPr>
        <w:t>和造成的损失的好办法。</w:t>
      </w:r>
    </w:p>
    <w:p w:rsidR="000C2AC7" w:rsidRDefault="000C2AC7" w:rsidP="004F0CE8">
      <w:pPr>
        <w:spacing w:line="360" w:lineRule="auto"/>
        <w:ind w:firstLine="420"/>
        <w:jc w:val="left"/>
      </w:pPr>
      <w:r>
        <w:rPr>
          <w:rFonts w:hint="eastAsia"/>
        </w:rPr>
        <w:t>A</w:t>
      </w:r>
      <w:r>
        <w:rPr>
          <w:rFonts w:hint="eastAsia"/>
        </w:rPr>
        <w:t>、重要的文件要及时、定期备份，使备份能反映出系统的最新状态</w:t>
      </w:r>
    </w:p>
    <w:p w:rsidR="000C2AC7" w:rsidRDefault="000C2AC7" w:rsidP="004F0CE8">
      <w:pPr>
        <w:spacing w:line="360" w:lineRule="auto"/>
        <w:ind w:firstLine="420"/>
        <w:jc w:val="left"/>
      </w:pPr>
      <w:r>
        <w:rPr>
          <w:rFonts w:hint="eastAsia"/>
        </w:rPr>
        <w:t>B</w:t>
      </w:r>
      <w:r>
        <w:rPr>
          <w:rFonts w:hint="eastAsia"/>
        </w:rPr>
        <w:t>、外来的文件要经过病毒检测才能使用，不要使用盗版软件</w:t>
      </w:r>
    </w:p>
    <w:p w:rsidR="000C2AC7" w:rsidRDefault="000C2AC7" w:rsidP="004F0CE8">
      <w:pPr>
        <w:spacing w:line="360" w:lineRule="auto"/>
        <w:ind w:firstLine="420"/>
        <w:jc w:val="left"/>
      </w:pPr>
      <w:r>
        <w:rPr>
          <w:rFonts w:hint="eastAsia"/>
        </w:rPr>
        <w:t>C</w:t>
      </w:r>
      <w:r>
        <w:rPr>
          <w:rFonts w:hint="eastAsia"/>
        </w:rPr>
        <w:t>、不与外界进行任何交流，所有软件都自行开发</w:t>
      </w:r>
    </w:p>
    <w:p w:rsidR="000C2AC7" w:rsidRDefault="000C2AC7" w:rsidP="004F0CE8">
      <w:pPr>
        <w:spacing w:line="360" w:lineRule="auto"/>
        <w:ind w:firstLine="420"/>
        <w:jc w:val="left"/>
      </w:pPr>
      <w:r>
        <w:rPr>
          <w:rFonts w:hint="eastAsia"/>
        </w:rPr>
        <w:t>D</w:t>
      </w:r>
      <w:r>
        <w:rPr>
          <w:rFonts w:hint="eastAsia"/>
        </w:rPr>
        <w:t>、定期用抗病毒软件对系统进行查毒、杀毒</w:t>
      </w:r>
      <w:r>
        <w:rPr>
          <w:rFonts w:hint="eastAsia"/>
        </w:rPr>
        <w:t xml:space="preserve"> </w:t>
      </w:r>
    </w:p>
    <w:p w:rsidR="000C2AC7" w:rsidRDefault="000C2AC7" w:rsidP="004F0CE8">
      <w:pPr>
        <w:spacing w:line="360" w:lineRule="auto"/>
        <w:jc w:val="left"/>
      </w:pPr>
      <w:r>
        <w:rPr>
          <w:rFonts w:hint="eastAsia"/>
        </w:rPr>
        <w:t>564</w:t>
      </w:r>
      <w:r>
        <w:rPr>
          <w:rFonts w:hint="eastAsia"/>
        </w:rPr>
        <w:t>、下列哪项是跨站脚本</w:t>
      </w:r>
      <w:r>
        <w:rPr>
          <w:rFonts w:hint="eastAsia"/>
        </w:rPr>
        <w:t>Cross Site Scripting</w:t>
      </w:r>
      <w:r>
        <w:rPr>
          <w:rFonts w:hint="eastAsia"/>
        </w:rPr>
        <w:t>攻击具体事例？（</w:t>
      </w:r>
      <w:r>
        <w:rPr>
          <w:rFonts w:hint="eastAsia"/>
        </w:rPr>
        <w:t>B</w:t>
      </w:r>
      <w:r>
        <w:rPr>
          <w:rFonts w:hint="eastAsia"/>
        </w:rPr>
        <w:t>）</w:t>
      </w:r>
      <w:r>
        <w:rPr>
          <w:rFonts w:hint="eastAsia"/>
        </w:rPr>
        <w:t xml:space="preserve">        </w:t>
      </w:r>
    </w:p>
    <w:p w:rsidR="000C2AC7" w:rsidRDefault="000C2AC7" w:rsidP="004F0CE8">
      <w:pPr>
        <w:spacing w:line="360" w:lineRule="auto"/>
        <w:ind w:firstLine="420"/>
        <w:jc w:val="left"/>
      </w:pPr>
      <w:r>
        <w:rPr>
          <w:rFonts w:hint="eastAsia"/>
        </w:rPr>
        <w:t>A</w:t>
      </w:r>
      <w:r>
        <w:rPr>
          <w:rFonts w:hint="eastAsia"/>
        </w:rPr>
        <w:t>、搜索用户</w:t>
      </w:r>
      <w:r w:rsidR="005F217B">
        <w:rPr>
          <w:rFonts w:hint="eastAsia"/>
        </w:rPr>
        <w:tab/>
      </w:r>
      <w:r w:rsidR="005F217B">
        <w:rPr>
          <w:rFonts w:hint="eastAsia"/>
        </w:rPr>
        <w:tab/>
      </w:r>
      <w:r>
        <w:rPr>
          <w:rFonts w:hint="eastAsia"/>
        </w:rPr>
        <w:t>B</w:t>
      </w:r>
      <w:r>
        <w:rPr>
          <w:rFonts w:hint="eastAsia"/>
        </w:rPr>
        <w:t>、发帖子，发消息</w:t>
      </w:r>
      <w:r w:rsidR="005F217B">
        <w:rPr>
          <w:rFonts w:hint="eastAsia"/>
        </w:rPr>
        <w:tab/>
      </w:r>
      <w:r w:rsidR="005F217B">
        <w:rPr>
          <w:rFonts w:hint="eastAsia"/>
        </w:rPr>
        <w:tab/>
      </w:r>
      <w:r>
        <w:rPr>
          <w:rFonts w:hint="eastAsia"/>
        </w:rPr>
        <w:t>C</w:t>
      </w:r>
      <w:r>
        <w:rPr>
          <w:rFonts w:hint="eastAsia"/>
        </w:rPr>
        <w:t>、上传附件</w:t>
      </w:r>
      <w:r w:rsidR="005F217B">
        <w:rPr>
          <w:rFonts w:hint="eastAsia"/>
        </w:rPr>
        <w:tab/>
      </w:r>
      <w:r w:rsidR="005F217B">
        <w:rPr>
          <w:rFonts w:hint="eastAsia"/>
        </w:rPr>
        <w:tab/>
      </w:r>
      <w:r w:rsidR="005F217B">
        <w:rPr>
          <w:rFonts w:hint="eastAsia"/>
        </w:rPr>
        <w:tab/>
        <w:t>D</w:t>
      </w:r>
      <w:r w:rsidR="00CB0834">
        <w:rPr>
          <w:rFonts w:hint="eastAsia"/>
        </w:rPr>
        <w:t>、</w:t>
      </w:r>
      <w:r>
        <w:rPr>
          <w:rFonts w:hint="eastAsia"/>
        </w:rPr>
        <w:t>下载文件</w:t>
      </w:r>
      <w:r>
        <w:rPr>
          <w:rFonts w:hint="eastAsia"/>
        </w:rPr>
        <w:t xml:space="preserve">                 </w:t>
      </w:r>
    </w:p>
    <w:p w:rsidR="000C2AC7" w:rsidRDefault="000C2AC7" w:rsidP="004F0CE8">
      <w:pPr>
        <w:spacing w:line="360" w:lineRule="auto"/>
        <w:jc w:val="left"/>
      </w:pPr>
      <w:r>
        <w:rPr>
          <w:rFonts w:hint="eastAsia"/>
        </w:rPr>
        <w:t>565</w:t>
      </w:r>
      <w:r>
        <w:rPr>
          <w:rFonts w:hint="eastAsia"/>
        </w:rPr>
        <w:t>、下列哪项为信息泄露与错误处理不当</w:t>
      </w:r>
      <w:r>
        <w:rPr>
          <w:rFonts w:hint="eastAsia"/>
        </w:rPr>
        <w:t xml:space="preserve">Information Leakage and Improper </w:t>
      </w:r>
    </w:p>
    <w:p w:rsidR="000C2AC7" w:rsidRDefault="000C2AC7" w:rsidP="004F0CE8">
      <w:pPr>
        <w:spacing w:line="360" w:lineRule="auto"/>
        <w:jc w:val="left"/>
      </w:pPr>
      <w:r>
        <w:rPr>
          <w:rFonts w:hint="eastAsia"/>
        </w:rPr>
        <w:t>Error Handlina</w:t>
      </w:r>
      <w:r>
        <w:rPr>
          <w:rFonts w:hint="eastAsia"/>
        </w:rPr>
        <w:t>攻击具体实例？</w:t>
      </w:r>
      <w:r>
        <w:rPr>
          <w:rFonts w:hint="eastAsia"/>
        </w:rPr>
        <w:t>(D)</w:t>
      </w:r>
    </w:p>
    <w:p w:rsidR="000C2AC7" w:rsidRDefault="000C2AC7" w:rsidP="004F0CE8">
      <w:pPr>
        <w:spacing w:line="360" w:lineRule="auto"/>
        <w:ind w:firstLine="420"/>
        <w:jc w:val="left"/>
      </w:pPr>
      <w:r>
        <w:rPr>
          <w:rFonts w:hint="eastAsia"/>
        </w:rPr>
        <w:t>A</w:t>
      </w:r>
      <w:r>
        <w:rPr>
          <w:rFonts w:hint="eastAsia"/>
        </w:rPr>
        <w:t>、不明邮件中隐藏的</w:t>
      </w:r>
      <w:r>
        <w:rPr>
          <w:rFonts w:hint="eastAsia"/>
        </w:rPr>
        <w:t>html</w:t>
      </w:r>
      <w:r>
        <w:rPr>
          <w:rFonts w:hint="eastAsia"/>
        </w:rPr>
        <w:t>链接</w:t>
      </w:r>
      <w:r w:rsidR="00805313">
        <w:rPr>
          <w:rFonts w:hint="eastAsia"/>
        </w:rPr>
        <w:tab/>
      </w:r>
      <w:r w:rsidR="00805313">
        <w:rPr>
          <w:rFonts w:hint="eastAsia"/>
        </w:rPr>
        <w:tab/>
      </w:r>
      <w:r w:rsidR="00805313">
        <w:rPr>
          <w:rFonts w:hint="eastAsia"/>
        </w:rPr>
        <w:tab/>
      </w:r>
      <w:r w:rsidR="00805313">
        <w:rPr>
          <w:rFonts w:hint="eastAsia"/>
        </w:rPr>
        <w:tab/>
      </w:r>
      <w:r w:rsidR="00805313">
        <w:rPr>
          <w:rFonts w:hint="eastAsia"/>
        </w:rPr>
        <w:tab/>
      </w:r>
      <w:r w:rsidR="00805313">
        <w:rPr>
          <w:rFonts w:hint="eastAsia"/>
        </w:rPr>
        <w:tab/>
      </w:r>
      <w:r>
        <w:rPr>
          <w:rFonts w:hint="eastAsia"/>
        </w:rPr>
        <w:t>B</w:t>
      </w:r>
      <w:r>
        <w:rPr>
          <w:rFonts w:hint="eastAsia"/>
        </w:rPr>
        <w:t>、发帖子，发消息</w:t>
      </w:r>
    </w:p>
    <w:p w:rsidR="000C2AC7" w:rsidRDefault="000C2AC7" w:rsidP="004F0CE8">
      <w:pPr>
        <w:spacing w:line="360" w:lineRule="auto"/>
        <w:ind w:firstLine="420"/>
        <w:jc w:val="left"/>
      </w:pPr>
      <w:r>
        <w:rPr>
          <w:rFonts w:hint="eastAsia"/>
        </w:rPr>
        <w:t>C</w:t>
      </w:r>
      <w:r>
        <w:rPr>
          <w:rFonts w:hint="eastAsia"/>
        </w:rPr>
        <w:t>、上传附件</w:t>
      </w:r>
      <w:r w:rsidR="00805313">
        <w:rPr>
          <w:rFonts w:hint="eastAsia"/>
        </w:rPr>
        <w:tab/>
      </w:r>
      <w:r w:rsidR="00805313">
        <w:rPr>
          <w:rFonts w:hint="eastAsia"/>
        </w:rPr>
        <w:tab/>
      </w:r>
      <w:r w:rsidR="00805313">
        <w:rPr>
          <w:rFonts w:hint="eastAsia"/>
        </w:rPr>
        <w:tab/>
      </w:r>
      <w:r w:rsidR="00805313">
        <w:rPr>
          <w:rFonts w:hint="eastAsia"/>
        </w:rPr>
        <w:tab/>
      </w:r>
      <w:r w:rsidR="00805313">
        <w:rPr>
          <w:rFonts w:hint="eastAsia"/>
        </w:rPr>
        <w:tab/>
      </w:r>
      <w:r w:rsidR="00805313">
        <w:rPr>
          <w:rFonts w:hint="eastAsia"/>
        </w:rPr>
        <w:tab/>
      </w:r>
      <w:r w:rsidR="00805313">
        <w:rPr>
          <w:rFonts w:hint="eastAsia"/>
        </w:rPr>
        <w:tab/>
      </w:r>
      <w:r w:rsidR="00805313">
        <w:rPr>
          <w:rFonts w:hint="eastAsia"/>
        </w:rPr>
        <w:tab/>
      </w:r>
      <w:r w:rsidR="00805313">
        <w:rPr>
          <w:rFonts w:hint="eastAsia"/>
        </w:rPr>
        <w:tab/>
      </w:r>
      <w:r w:rsidR="00805313">
        <w:rPr>
          <w:rFonts w:hint="eastAsia"/>
        </w:rPr>
        <w:tab/>
      </w:r>
      <w:r w:rsidR="00805313">
        <w:rPr>
          <w:rFonts w:hint="eastAsia"/>
        </w:rPr>
        <w:tab/>
      </w:r>
      <w:r>
        <w:rPr>
          <w:rFonts w:hint="eastAsia"/>
        </w:rPr>
        <w:t>D</w:t>
      </w:r>
      <w:r>
        <w:rPr>
          <w:rFonts w:hint="eastAsia"/>
        </w:rPr>
        <w:t>、错误信息揭示路径</w:t>
      </w:r>
    </w:p>
    <w:p w:rsidR="000C2AC7" w:rsidRDefault="000C2AC7" w:rsidP="004F0CE8">
      <w:pPr>
        <w:spacing w:line="360" w:lineRule="auto"/>
        <w:jc w:val="left"/>
      </w:pPr>
      <w:r>
        <w:rPr>
          <w:rFonts w:hint="eastAsia"/>
        </w:rPr>
        <w:t>566</w:t>
      </w:r>
      <w:r>
        <w:rPr>
          <w:rFonts w:hint="eastAsia"/>
        </w:rPr>
        <w:t>、下面哪一项是黑客用来实施</w:t>
      </w:r>
      <w:r>
        <w:rPr>
          <w:rFonts w:hint="eastAsia"/>
        </w:rPr>
        <w:t>DDoS</w:t>
      </w:r>
      <w:r>
        <w:rPr>
          <w:rFonts w:hint="eastAsia"/>
        </w:rPr>
        <w:t>攻击的工具？</w:t>
      </w:r>
      <w:r>
        <w:rPr>
          <w:rFonts w:hint="eastAsia"/>
        </w:rPr>
        <w:t xml:space="preserve">(D) </w:t>
      </w:r>
    </w:p>
    <w:p w:rsidR="000C2AC7" w:rsidRDefault="000C2AC7" w:rsidP="004F0CE8">
      <w:pPr>
        <w:spacing w:line="360" w:lineRule="auto"/>
        <w:ind w:firstLine="420"/>
        <w:jc w:val="left"/>
      </w:pPr>
      <w:r>
        <w:rPr>
          <w:rFonts w:hint="eastAsia"/>
        </w:rPr>
        <w:t>A</w:t>
      </w:r>
      <w:r>
        <w:rPr>
          <w:rFonts w:hint="eastAsia"/>
        </w:rPr>
        <w:t>、</w:t>
      </w:r>
      <w:r>
        <w:rPr>
          <w:rFonts w:hint="eastAsia"/>
        </w:rPr>
        <w:t xml:space="preserve">LC5       </w:t>
      </w:r>
      <w:r w:rsidR="004524B4">
        <w:rPr>
          <w:rFonts w:hint="eastAsia"/>
        </w:rPr>
        <w:tab/>
      </w:r>
      <w:r w:rsidR="004524B4">
        <w:rPr>
          <w:rFonts w:hint="eastAsia"/>
        </w:rPr>
        <w:tab/>
      </w:r>
      <w:r>
        <w:rPr>
          <w:rFonts w:hint="eastAsia"/>
        </w:rPr>
        <w:t>B</w:t>
      </w:r>
      <w:r>
        <w:rPr>
          <w:rFonts w:hint="eastAsia"/>
        </w:rPr>
        <w:t>、</w:t>
      </w:r>
      <w:r>
        <w:rPr>
          <w:rFonts w:hint="eastAsia"/>
        </w:rPr>
        <w:t xml:space="preserve">Rootkit      </w:t>
      </w:r>
      <w:r w:rsidR="004524B4">
        <w:rPr>
          <w:rFonts w:hint="eastAsia"/>
        </w:rPr>
        <w:tab/>
      </w:r>
      <w:r w:rsidR="004524B4">
        <w:rPr>
          <w:rFonts w:hint="eastAsia"/>
        </w:rPr>
        <w:tab/>
      </w:r>
      <w:r>
        <w:rPr>
          <w:rFonts w:hint="eastAsia"/>
        </w:rPr>
        <w:t>C</w:t>
      </w:r>
      <w:r w:rsidR="004524B4">
        <w:rPr>
          <w:rFonts w:hint="eastAsia"/>
        </w:rPr>
        <w:t>、</w:t>
      </w:r>
      <w:r>
        <w:rPr>
          <w:rFonts w:hint="eastAsia"/>
        </w:rPr>
        <w:t xml:space="preserve">Icesword        </w:t>
      </w:r>
      <w:r w:rsidR="004524B4">
        <w:rPr>
          <w:rFonts w:hint="eastAsia"/>
        </w:rPr>
        <w:tab/>
      </w:r>
      <w:r w:rsidR="004524B4">
        <w:rPr>
          <w:rFonts w:hint="eastAsia"/>
        </w:rPr>
        <w:tab/>
      </w:r>
      <w:r>
        <w:rPr>
          <w:rFonts w:hint="eastAsia"/>
        </w:rPr>
        <w:t>D</w:t>
      </w:r>
      <w:r w:rsidR="004524B4">
        <w:rPr>
          <w:rFonts w:hint="eastAsia"/>
        </w:rPr>
        <w:t>、</w:t>
      </w:r>
      <w:r>
        <w:rPr>
          <w:rFonts w:hint="eastAsia"/>
        </w:rPr>
        <w:t xml:space="preserve">Trinoo   </w:t>
      </w:r>
    </w:p>
    <w:p w:rsidR="000C2AC7" w:rsidRDefault="000C2AC7" w:rsidP="004F0CE8">
      <w:pPr>
        <w:spacing w:line="360" w:lineRule="auto"/>
        <w:jc w:val="left"/>
      </w:pPr>
      <w:r>
        <w:rPr>
          <w:rFonts w:hint="eastAsia"/>
        </w:rPr>
        <w:t>567</w:t>
      </w:r>
      <w:r>
        <w:rPr>
          <w:rFonts w:hint="eastAsia"/>
        </w:rPr>
        <w:t>、以下哪个工具可以抹去所有</w:t>
      </w:r>
      <w:r>
        <w:rPr>
          <w:rFonts w:hint="eastAsia"/>
        </w:rPr>
        <w:t>NT/2K</w:t>
      </w:r>
      <w:r>
        <w:rPr>
          <w:rFonts w:hint="eastAsia"/>
        </w:rPr>
        <w:t>配置，并将其还原到初始状态？</w:t>
      </w:r>
      <w:r>
        <w:rPr>
          <w:rFonts w:hint="eastAsia"/>
        </w:rPr>
        <w:t xml:space="preserve">(A) </w:t>
      </w:r>
    </w:p>
    <w:p w:rsidR="000C2AC7" w:rsidRDefault="000C2AC7" w:rsidP="004F0CE8">
      <w:pPr>
        <w:spacing w:line="360" w:lineRule="auto"/>
        <w:ind w:firstLine="420"/>
        <w:jc w:val="left"/>
      </w:pPr>
      <w:r>
        <w:rPr>
          <w:rFonts w:hint="eastAsia"/>
        </w:rPr>
        <w:t>A</w:t>
      </w:r>
      <w:r>
        <w:rPr>
          <w:rFonts w:hint="eastAsia"/>
        </w:rPr>
        <w:t>、</w:t>
      </w:r>
      <w:r>
        <w:rPr>
          <w:rFonts w:hint="eastAsia"/>
        </w:rPr>
        <w:t>Rollback</w:t>
      </w:r>
      <w:r w:rsidR="004524B4">
        <w:rPr>
          <w:rFonts w:hint="eastAsia"/>
        </w:rPr>
        <w:t xml:space="preserve">. exe      </w:t>
      </w:r>
      <w:r>
        <w:rPr>
          <w:rFonts w:hint="eastAsia"/>
        </w:rPr>
        <w:t>B</w:t>
      </w:r>
      <w:r>
        <w:rPr>
          <w:rFonts w:hint="eastAsia"/>
        </w:rPr>
        <w:t>、</w:t>
      </w:r>
      <w:r>
        <w:rPr>
          <w:rFonts w:hint="eastAsia"/>
        </w:rPr>
        <w:t>Recover. exe      C</w:t>
      </w:r>
      <w:r>
        <w:rPr>
          <w:rFonts w:hint="eastAsia"/>
        </w:rPr>
        <w:t>、</w:t>
      </w:r>
      <w:r>
        <w:rPr>
          <w:rFonts w:hint="eastAsia"/>
        </w:rPr>
        <w:t xml:space="preserve">Zap. exe   </w:t>
      </w:r>
      <w:r w:rsidR="004524B4">
        <w:rPr>
          <w:rFonts w:hint="eastAsia"/>
        </w:rPr>
        <w:tab/>
      </w:r>
      <w:r w:rsidR="004524B4">
        <w:rPr>
          <w:rFonts w:hint="eastAsia"/>
        </w:rPr>
        <w:tab/>
      </w:r>
      <w:r w:rsidR="004524B4">
        <w:rPr>
          <w:rFonts w:hint="eastAsia"/>
        </w:rPr>
        <w:tab/>
      </w:r>
      <w:r>
        <w:rPr>
          <w:rFonts w:hint="eastAsia"/>
        </w:rPr>
        <w:t>D</w:t>
      </w:r>
      <w:r>
        <w:rPr>
          <w:rFonts w:hint="eastAsia"/>
        </w:rPr>
        <w:t>、</w:t>
      </w:r>
      <w:r>
        <w:rPr>
          <w:rFonts w:hint="eastAsia"/>
        </w:rPr>
        <w:t xml:space="preserve">Reset. exe    </w:t>
      </w:r>
    </w:p>
    <w:p w:rsidR="000C2AC7" w:rsidRDefault="000C2AC7" w:rsidP="004F0CE8">
      <w:pPr>
        <w:spacing w:line="360" w:lineRule="auto"/>
        <w:jc w:val="left"/>
      </w:pPr>
      <w:r>
        <w:rPr>
          <w:rFonts w:hint="eastAsia"/>
        </w:rPr>
        <w:t>568</w:t>
      </w:r>
      <w:r>
        <w:rPr>
          <w:rFonts w:hint="eastAsia"/>
        </w:rPr>
        <w:t>、以下哪个工具通常是系统自带任务管理器的替代？</w:t>
      </w:r>
      <w:r>
        <w:rPr>
          <w:rFonts w:hint="eastAsia"/>
        </w:rPr>
        <w:t xml:space="preserve">(D) </w:t>
      </w:r>
    </w:p>
    <w:p w:rsidR="000C2AC7" w:rsidRDefault="000C2AC7" w:rsidP="004F0CE8">
      <w:pPr>
        <w:spacing w:line="360" w:lineRule="auto"/>
        <w:ind w:firstLine="420"/>
        <w:jc w:val="left"/>
      </w:pPr>
      <w:r>
        <w:rPr>
          <w:rFonts w:hint="eastAsia"/>
        </w:rPr>
        <w:t>A</w:t>
      </w:r>
      <w:r>
        <w:rPr>
          <w:rFonts w:hint="eastAsia"/>
        </w:rPr>
        <w:t>、</w:t>
      </w:r>
      <w:r w:rsidR="004524B4">
        <w:rPr>
          <w:rFonts w:hint="eastAsia"/>
        </w:rPr>
        <w:t xml:space="preserve">Regmon           </w:t>
      </w:r>
      <w:r>
        <w:rPr>
          <w:rFonts w:hint="eastAsia"/>
        </w:rPr>
        <w:t>B</w:t>
      </w:r>
      <w:r>
        <w:rPr>
          <w:rFonts w:hint="eastAsia"/>
        </w:rPr>
        <w:t>、</w:t>
      </w:r>
      <w:r>
        <w:rPr>
          <w:rFonts w:hint="eastAsia"/>
        </w:rPr>
        <w:t>Filemon          C</w:t>
      </w:r>
      <w:r>
        <w:rPr>
          <w:rFonts w:hint="eastAsia"/>
        </w:rPr>
        <w:t>、</w:t>
      </w:r>
      <w:r>
        <w:rPr>
          <w:rFonts w:hint="eastAsia"/>
        </w:rPr>
        <w:t>Autoruns     D</w:t>
      </w:r>
      <w:r>
        <w:rPr>
          <w:rFonts w:hint="eastAsia"/>
        </w:rPr>
        <w:t>、</w:t>
      </w:r>
      <w:r>
        <w:rPr>
          <w:rFonts w:hint="eastAsia"/>
        </w:rPr>
        <w:t xml:space="preserve">Process explorer  </w:t>
      </w:r>
    </w:p>
    <w:p w:rsidR="000C2AC7" w:rsidRDefault="000C2AC7" w:rsidP="004F0CE8">
      <w:pPr>
        <w:spacing w:line="360" w:lineRule="auto"/>
        <w:jc w:val="left"/>
      </w:pPr>
      <w:r>
        <w:rPr>
          <w:rFonts w:hint="eastAsia"/>
        </w:rPr>
        <w:t>569</w:t>
      </w:r>
      <w:r>
        <w:rPr>
          <w:rFonts w:hint="eastAsia"/>
        </w:rPr>
        <w:t>、以下哪个针对访问控制的安全措施是最容易使用和管理的？</w:t>
      </w:r>
      <w:r>
        <w:rPr>
          <w:rFonts w:hint="eastAsia"/>
        </w:rPr>
        <w:t>(C)</w:t>
      </w:r>
    </w:p>
    <w:p w:rsidR="000C2AC7" w:rsidRDefault="000C2AC7" w:rsidP="004F0CE8">
      <w:pPr>
        <w:spacing w:line="360" w:lineRule="auto"/>
        <w:ind w:firstLine="420"/>
        <w:jc w:val="left"/>
      </w:pPr>
      <w:r>
        <w:rPr>
          <w:rFonts w:hint="eastAsia"/>
        </w:rPr>
        <w:t>A</w:t>
      </w:r>
      <w:r>
        <w:rPr>
          <w:rFonts w:hint="eastAsia"/>
        </w:rPr>
        <w:t>、密码</w:t>
      </w:r>
      <w:r>
        <w:rPr>
          <w:rFonts w:hint="eastAsia"/>
        </w:rPr>
        <w:t xml:space="preserve">            </w:t>
      </w:r>
      <w:r w:rsidR="004524B4">
        <w:rPr>
          <w:rFonts w:hint="eastAsia"/>
        </w:rPr>
        <w:tab/>
      </w:r>
      <w:r>
        <w:rPr>
          <w:rFonts w:hint="eastAsia"/>
        </w:rPr>
        <w:t>B</w:t>
      </w:r>
      <w:r>
        <w:rPr>
          <w:rFonts w:hint="eastAsia"/>
        </w:rPr>
        <w:t>、加密标志</w:t>
      </w:r>
      <w:r>
        <w:rPr>
          <w:rFonts w:hint="eastAsia"/>
        </w:rPr>
        <w:t xml:space="preserve">     </w:t>
      </w:r>
      <w:r w:rsidR="004524B4">
        <w:rPr>
          <w:rFonts w:hint="eastAsia"/>
        </w:rPr>
        <w:tab/>
      </w:r>
      <w:r>
        <w:rPr>
          <w:rFonts w:hint="eastAsia"/>
        </w:rPr>
        <w:t xml:space="preserve"> C</w:t>
      </w:r>
      <w:r>
        <w:rPr>
          <w:rFonts w:hint="eastAsia"/>
        </w:rPr>
        <w:t>、硬件加密</w:t>
      </w:r>
      <w:r>
        <w:rPr>
          <w:rFonts w:hint="eastAsia"/>
        </w:rPr>
        <w:t xml:space="preserve">   </w:t>
      </w:r>
      <w:r w:rsidR="004524B4">
        <w:rPr>
          <w:rFonts w:hint="eastAsia"/>
        </w:rPr>
        <w:tab/>
      </w:r>
      <w:r>
        <w:rPr>
          <w:rFonts w:hint="eastAsia"/>
        </w:rPr>
        <w:t xml:space="preserve"> </w:t>
      </w:r>
      <w:r w:rsidR="004524B4">
        <w:rPr>
          <w:rFonts w:hint="eastAsia"/>
        </w:rPr>
        <w:tab/>
      </w:r>
      <w:r>
        <w:rPr>
          <w:rFonts w:hint="eastAsia"/>
        </w:rPr>
        <w:t>D</w:t>
      </w:r>
      <w:r>
        <w:rPr>
          <w:rFonts w:hint="eastAsia"/>
        </w:rPr>
        <w:t>、加密数据文件</w:t>
      </w:r>
      <w:r>
        <w:rPr>
          <w:rFonts w:hint="eastAsia"/>
        </w:rPr>
        <w:t xml:space="preserve"> </w:t>
      </w:r>
    </w:p>
    <w:p w:rsidR="000C2AC7" w:rsidRDefault="000C2AC7" w:rsidP="004F0CE8">
      <w:pPr>
        <w:spacing w:line="360" w:lineRule="auto"/>
        <w:jc w:val="left"/>
      </w:pPr>
      <w:r>
        <w:rPr>
          <w:rFonts w:hint="eastAsia"/>
        </w:rPr>
        <w:t>570</w:t>
      </w:r>
      <w:r>
        <w:rPr>
          <w:rFonts w:hint="eastAsia"/>
        </w:rPr>
        <w:t>、以下哪项不是分布式拒绝服务攻击常用的工具？</w:t>
      </w:r>
      <w:r>
        <w:rPr>
          <w:rFonts w:hint="eastAsia"/>
        </w:rPr>
        <w:t xml:space="preserve">(D)   </w:t>
      </w:r>
    </w:p>
    <w:p w:rsidR="000C2AC7" w:rsidRDefault="000C2AC7" w:rsidP="004F0CE8">
      <w:pPr>
        <w:spacing w:line="360" w:lineRule="auto"/>
        <w:ind w:firstLine="420"/>
        <w:jc w:val="left"/>
      </w:pPr>
      <w:r>
        <w:rPr>
          <w:rFonts w:hint="eastAsia"/>
        </w:rPr>
        <w:t>A</w:t>
      </w:r>
      <w:r>
        <w:rPr>
          <w:rFonts w:hint="eastAsia"/>
        </w:rPr>
        <w:t>、</w:t>
      </w:r>
      <w:r>
        <w:rPr>
          <w:rFonts w:hint="eastAsia"/>
        </w:rPr>
        <w:t xml:space="preserve">Trinoo        </w:t>
      </w:r>
      <w:r w:rsidR="004524B4">
        <w:rPr>
          <w:rFonts w:hint="eastAsia"/>
        </w:rPr>
        <w:tab/>
      </w:r>
      <w:r>
        <w:rPr>
          <w:rFonts w:hint="eastAsia"/>
        </w:rPr>
        <w:t>B</w:t>
      </w:r>
      <w:r>
        <w:rPr>
          <w:rFonts w:hint="eastAsia"/>
        </w:rPr>
        <w:t>、</w:t>
      </w:r>
      <w:r>
        <w:rPr>
          <w:rFonts w:hint="eastAsia"/>
        </w:rPr>
        <w:t xml:space="preserve">Trinoo        </w:t>
      </w:r>
      <w:r w:rsidR="004524B4">
        <w:rPr>
          <w:rFonts w:hint="eastAsia"/>
        </w:rPr>
        <w:tab/>
      </w:r>
      <w:r>
        <w:rPr>
          <w:rFonts w:hint="eastAsia"/>
        </w:rPr>
        <w:t>C</w:t>
      </w:r>
      <w:r>
        <w:rPr>
          <w:rFonts w:hint="eastAsia"/>
        </w:rPr>
        <w:t>、</w:t>
      </w:r>
      <w:r>
        <w:rPr>
          <w:rFonts w:hint="eastAsia"/>
        </w:rPr>
        <w:t xml:space="preserve">TFN      </w:t>
      </w:r>
      <w:r w:rsidR="004524B4">
        <w:rPr>
          <w:rFonts w:hint="eastAsia"/>
        </w:rPr>
        <w:tab/>
      </w:r>
      <w:r w:rsidR="004524B4">
        <w:rPr>
          <w:rFonts w:hint="eastAsia"/>
        </w:rPr>
        <w:tab/>
      </w:r>
      <w:r>
        <w:rPr>
          <w:rFonts w:hint="eastAsia"/>
        </w:rPr>
        <w:t>D</w:t>
      </w:r>
      <w:r>
        <w:rPr>
          <w:rFonts w:hint="eastAsia"/>
        </w:rPr>
        <w:t>、</w:t>
      </w:r>
      <w:r>
        <w:rPr>
          <w:rFonts w:hint="eastAsia"/>
        </w:rPr>
        <w:t xml:space="preserve">synkill </w:t>
      </w:r>
    </w:p>
    <w:p w:rsidR="000C2AC7" w:rsidRDefault="000C2AC7" w:rsidP="004F0CE8">
      <w:pPr>
        <w:spacing w:line="360" w:lineRule="auto"/>
        <w:jc w:val="left"/>
      </w:pPr>
      <w:r>
        <w:rPr>
          <w:rFonts w:hint="eastAsia"/>
        </w:rPr>
        <w:t>571</w:t>
      </w:r>
      <w:r>
        <w:rPr>
          <w:rFonts w:hint="eastAsia"/>
        </w:rPr>
        <w:t>、以下哪项不属于针对数据库的攻击？</w:t>
      </w:r>
      <w:r>
        <w:rPr>
          <w:rFonts w:hint="eastAsia"/>
        </w:rPr>
        <w:t xml:space="preserve">(D) </w:t>
      </w:r>
    </w:p>
    <w:p w:rsidR="004524B4" w:rsidRDefault="000C2AC7" w:rsidP="004F0CE8">
      <w:pPr>
        <w:spacing w:line="360" w:lineRule="auto"/>
        <w:ind w:left="420"/>
        <w:jc w:val="left"/>
      </w:pPr>
      <w:r>
        <w:rPr>
          <w:rFonts w:hint="eastAsia"/>
        </w:rPr>
        <w:t>A</w:t>
      </w:r>
      <w:r>
        <w:rPr>
          <w:rFonts w:hint="eastAsia"/>
        </w:rPr>
        <w:t>、特权提升</w:t>
      </w:r>
      <w:r>
        <w:rPr>
          <w:rFonts w:hint="eastAsia"/>
        </w:rPr>
        <w:t xml:space="preserve"> </w:t>
      </w:r>
      <w:r w:rsidR="004524B4">
        <w:rPr>
          <w:rFonts w:hint="eastAsia"/>
        </w:rPr>
        <w:tab/>
      </w:r>
      <w:r w:rsidR="004524B4">
        <w:rPr>
          <w:rFonts w:hint="eastAsia"/>
        </w:rPr>
        <w:tab/>
      </w:r>
      <w:r w:rsidR="004524B4">
        <w:rPr>
          <w:rFonts w:hint="eastAsia"/>
        </w:rPr>
        <w:tab/>
      </w:r>
      <w:r w:rsidR="004524B4">
        <w:rPr>
          <w:rFonts w:hint="eastAsia"/>
        </w:rPr>
        <w:tab/>
      </w:r>
      <w:r w:rsidR="004524B4">
        <w:rPr>
          <w:rFonts w:hint="eastAsia"/>
        </w:rPr>
        <w:tab/>
      </w:r>
      <w:r w:rsidR="004524B4">
        <w:rPr>
          <w:rFonts w:hint="eastAsia"/>
        </w:rPr>
        <w:tab/>
      </w:r>
      <w:r>
        <w:rPr>
          <w:rFonts w:hint="eastAsia"/>
        </w:rPr>
        <w:t>B</w:t>
      </w:r>
      <w:r>
        <w:rPr>
          <w:rFonts w:hint="eastAsia"/>
        </w:rPr>
        <w:t>、强力破解弱口令或默认的用户名及口令</w:t>
      </w:r>
      <w:r>
        <w:rPr>
          <w:rFonts w:hint="eastAsia"/>
        </w:rPr>
        <w:t xml:space="preserve">   </w:t>
      </w:r>
    </w:p>
    <w:p w:rsidR="000C2AC7" w:rsidRDefault="000C2AC7" w:rsidP="004F0CE8">
      <w:pPr>
        <w:spacing w:line="360" w:lineRule="auto"/>
        <w:ind w:firstLine="420"/>
        <w:jc w:val="left"/>
      </w:pPr>
      <w:r>
        <w:rPr>
          <w:rFonts w:hint="eastAsia"/>
        </w:rPr>
        <w:t>C</w:t>
      </w:r>
      <w:r>
        <w:rPr>
          <w:rFonts w:hint="eastAsia"/>
        </w:rPr>
        <w:t>、</w:t>
      </w:r>
      <w:r>
        <w:rPr>
          <w:rFonts w:hint="eastAsia"/>
        </w:rPr>
        <w:t>SQL</w:t>
      </w:r>
      <w:r>
        <w:rPr>
          <w:rFonts w:hint="eastAsia"/>
        </w:rPr>
        <w:t>注入</w:t>
      </w:r>
      <w:r>
        <w:rPr>
          <w:rFonts w:hint="eastAsia"/>
        </w:rPr>
        <w:t xml:space="preserve">   </w:t>
      </w:r>
      <w:r w:rsidR="004524B4">
        <w:rPr>
          <w:rFonts w:hint="eastAsia"/>
        </w:rPr>
        <w:tab/>
      </w:r>
      <w:r w:rsidR="004524B4">
        <w:rPr>
          <w:rFonts w:hint="eastAsia"/>
        </w:rPr>
        <w:tab/>
      </w:r>
      <w:r w:rsidR="004524B4">
        <w:rPr>
          <w:rFonts w:hint="eastAsia"/>
        </w:rPr>
        <w:tab/>
      </w:r>
      <w:r w:rsidR="004524B4">
        <w:rPr>
          <w:rFonts w:hint="eastAsia"/>
        </w:rPr>
        <w:tab/>
      </w:r>
      <w:r w:rsidR="004524B4">
        <w:rPr>
          <w:rFonts w:hint="eastAsia"/>
        </w:rPr>
        <w:tab/>
      </w:r>
      <w:r w:rsidR="004524B4">
        <w:rPr>
          <w:rFonts w:hint="eastAsia"/>
        </w:rPr>
        <w:tab/>
      </w:r>
      <w:r>
        <w:rPr>
          <w:rFonts w:hint="eastAsia"/>
        </w:rPr>
        <w:t>D</w:t>
      </w:r>
      <w:r>
        <w:rPr>
          <w:rFonts w:hint="eastAsia"/>
        </w:rPr>
        <w:t>、利用</w:t>
      </w:r>
      <w:r>
        <w:rPr>
          <w:rFonts w:hint="eastAsia"/>
        </w:rPr>
        <w:t>xss</w:t>
      </w:r>
      <w:r>
        <w:rPr>
          <w:rFonts w:hint="eastAsia"/>
        </w:rPr>
        <w:t>漏洞攻击</w:t>
      </w:r>
    </w:p>
    <w:p w:rsidR="00CB0834" w:rsidRDefault="00CB0834" w:rsidP="004F0CE8">
      <w:pPr>
        <w:spacing w:line="360" w:lineRule="auto"/>
        <w:ind w:firstLine="420"/>
        <w:jc w:val="left"/>
      </w:pPr>
    </w:p>
    <w:p w:rsidR="000C2AC7" w:rsidRDefault="000C2AC7" w:rsidP="004F0CE8">
      <w:pPr>
        <w:spacing w:line="360" w:lineRule="auto"/>
        <w:jc w:val="left"/>
      </w:pPr>
      <w:r>
        <w:rPr>
          <w:rFonts w:hint="eastAsia"/>
        </w:rPr>
        <w:lastRenderedPageBreak/>
        <w:t>572</w:t>
      </w:r>
      <w:r>
        <w:rPr>
          <w:rFonts w:hint="eastAsia"/>
        </w:rPr>
        <w:t>、以下哪项工具不适合用来做网络监听？</w:t>
      </w:r>
      <w:r>
        <w:rPr>
          <w:rFonts w:hint="eastAsia"/>
        </w:rPr>
        <w:t xml:space="preserve">(B) </w:t>
      </w:r>
    </w:p>
    <w:p w:rsidR="000C2AC7" w:rsidRDefault="000C2AC7" w:rsidP="004F0CE8">
      <w:pPr>
        <w:spacing w:line="360" w:lineRule="auto"/>
        <w:ind w:firstLine="420"/>
        <w:jc w:val="left"/>
      </w:pPr>
      <w:r>
        <w:rPr>
          <w:rFonts w:hint="eastAsia"/>
        </w:rPr>
        <w:t>A</w:t>
      </w:r>
      <w:r>
        <w:rPr>
          <w:rFonts w:hint="eastAsia"/>
        </w:rPr>
        <w:t>、</w:t>
      </w:r>
      <w:r>
        <w:rPr>
          <w:rFonts w:hint="eastAsia"/>
        </w:rPr>
        <w:t xml:space="preserve">sniffer  </w:t>
      </w:r>
      <w:r w:rsidR="004524B4">
        <w:rPr>
          <w:rFonts w:hint="eastAsia"/>
        </w:rPr>
        <w:tab/>
      </w:r>
      <w:r w:rsidR="004524B4">
        <w:rPr>
          <w:rFonts w:hint="eastAsia"/>
        </w:rPr>
        <w:tab/>
      </w:r>
      <w:r w:rsidR="004524B4">
        <w:rPr>
          <w:rFonts w:hint="eastAsia"/>
        </w:rPr>
        <w:tab/>
      </w:r>
      <w:r>
        <w:rPr>
          <w:rFonts w:hint="eastAsia"/>
        </w:rPr>
        <w:t xml:space="preserve"> B</w:t>
      </w:r>
      <w:r>
        <w:rPr>
          <w:rFonts w:hint="eastAsia"/>
        </w:rPr>
        <w:t>、</w:t>
      </w:r>
      <w:r>
        <w:rPr>
          <w:rFonts w:hint="eastAsia"/>
        </w:rPr>
        <w:t xml:space="preserve">Webscan   </w:t>
      </w:r>
      <w:r w:rsidR="004524B4">
        <w:rPr>
          <w:rFonts w:hint="eastAsia"/>
        </w:rPr>
        <w:tab/>
      </w:r>
      <w:r w:rsidR="004524B4">
        <w:rPr>
          <w:rFonts w:hint="eastAsia"/>
        </w:rPr>
        <w:tab/>
      </w:r>
      <w:r w:rsidR="004524B4">
        <w:rPr>
          <w:rFonts w:hint="eastAsia"/>
        </w:rPr>
        <w:tab/>
      </w:r>
      <w:r>
        <w:rPr>
          <w:rFonts w:hint="eastAsia"/>
        </w:rPr>
        <w:t>C</w:t>
      </w:r>
      <w:r>
        <w:rPr>
          <w:rFonts w:hint="eastAsia"/>
        </w:rPr>
        <w:t>、</w:t>
      </w:r>
      <w:r>
        <w:rPr>
          <w:rFonts w:hint="eastAsia"/>
        </w:rPr>
        <w:t xml:space="preserve"> Windump     </w:t>
      </w:r>
      <w:r w:rsidR="004524B4">
        <w:rPr>
          <w:rFonts w:hint="eastAsia"/>
        </w:rPr>
        <w:tab/>
      </w:r>
      <w:r>
        <w:rPr>
          <w:rFonts w:hint="eastAsia"/>
        </w:rPr>
        <w:t xml:space="preserve"> D</w:t>
      </w:r>
      <w:r>
        <w:rPr>
          <w:rFonts w:hint="eastAsia"/>
        </w:rPr>
        <w:t>、</w:t>
      </w:r>
      <w:r>
        <w:rPr>
          <w:rFonts w:hint="eastAsia"/>
        </w:rPr>
        <w:t xml:space="preserve"> D-Iris </w:t>
      </w:r>
    </w:p>
    <w:p w:rsidR="000C2AC7" w:rsidRDefault="000C2AC7" w:rsidP="004F0CE8">
      <w:pPr>
        <w:spacing w:line="360" w:lineRule="auto"/>
        <w:jc w:val="left"/>
      </w:pPr>
      <w:r>
        <w:rPr>
          <w:rFonts w:hint="eastAsia"/>
        </w:rPr>
        <w:t>573</w:t>
      </w:r>
      <w:r>
        <w:rPr>
          <w:rFonts w:hint="eastAsia"/>
        </w:rPr>
        <w:t>、以下哪项是</w:t>
      </w:r>
      <w:r>
        <w:rPr>
          <w:rFonts w:hint="eastAsia"/>
        </w:rPr>
        <w:t>SYN</w:t>
      </w:r>
      <w:r>
        <w:rPr>
          <w:rFonts w:hint="eastAsia"/>
        </w:rPr>
        <w:t>变种攻击经常用到的工具？</w:t>
      </w:r>
      <w:r>
        <w:rPr>
          <w:rFonts w:hint="eastAsia"/>
        </w:rPr>
        <w:t xml:space="preserve">(B)  </w:t>
      </w:r>
    </w:p>
    <w:p w:rsidR="000C2AC7" w:rsidRDefault="000C2AC7" w:rsidP="004F0CE8">
      <w:pPr>
        <w:spacing w:line="360" w:lineRule="auto"/>
        <w:ind w:firstLine="420"/>
        <w:jc w:val="left"/>
      </w:pPr>
      <w:r>
        <w:rPr>
          <w:rFonts w:hint="eastAsia"/>
        </w:rPr>
        <w:t>A</w:t>
      </w:r>
      <w:r>
        <w:rPr>
          <w:rFonts w:hint="eastAsia"/>
        </w:rPr>
        <w:t>、</w:t>
      </w:r>
      <w:r>
        <w:rPr>
          <w:rFonts w:hint="eastAsia"/>
        </w:rPr>
        <w:t xml:space="preserve">sessionIE     </w:t>
      </w:r>
      <w:r w:rsidR="004524B4">
        <w:rPr>
          <w:rFonts w:hint="eastAsia"/>
        </w:rPr>
        <w:tab/>
      </w:r>
      <w:r>
        <w:rPr>
          <w:rFonts w:hint="eastAsia"/>
        </w:rPr>
        <w:t>B</w:t>
      </w:r>
      <w:r>
        <w:rPr>
          <w:rFonts w:hint="eastAsia"/>
        </w:rPr>
        <w:t>、</w:t>
      </w:r>
      <w:r w:rsidR="004524B4">
        <w:rPr>
          <w:rFonts w:hint="eastAsia"/>
        </w:rPr>
        <w:t>synkill</w:t>
      </w:r>
      <w:r w:rsidR="004524B4">
        <w:rPr>
          <w:rFonts w:hint="eastAsia"/>
        </w:rPr>
        <w:tab/>
      </w:r>
      <w:r>
        <w:rPr>
          <w:rFonts w:hint="eastAsia"/>
        </w:rPr>
        <w:t xml:space="preserve"> </w:t>
      </w:r>
      <w:r w:rsidR="004524B4">
        <w:rPr>
          <w:rFonts w:hint="eastAsia"/>
        </w:rPr>
        <w:tab/>
      </w:r>
      <w:r w:rsidR="004524B4">
        <w:rPr>
          <w:rFonts w:hint="eastAsia"/>
        </w:rPr>
        <w:tab/>
      </w:r>
      <w:r w:rsidR="00CB0834">
        <w:rPr>
          <w:rFonts w:hint="eastAsia"/>
        </w:rPr>
        <w:tab/>
      </w:r>
      <w:r>
        <w:rPr>
          <w:rFonts w:hint="eastAsia"/>
        </w:rPr>
        <w:t>C</w:t>
      </w:r>
      <w:r>
        <w:rPr>
          <w:rFonts w:hint="eastAsia"/>
        </w:rPr>
        <w:t>、</w:t>
      </w:r>
      <w:r>
        <w:rPr>
          <w:rFonts w:hint="eastAsia"/>
        </w:rPr>
        <w:t xml:space="preserve">TFN        </w:t>
      </w:r>
      <w:r w:rsidR="004524B4">
        <w:rPr>
          <w:rFonts w:hint="eastAsia"/>
        </w:rPr>
        <w:tab/>
      </w:r>
      <w:r>
        <w:rPr>
          <w:rFonts w:hint="eastAsia"/>
        </w:rPr>
        <w:t xml:space="preserve"> </w:t>
      </w:r>
      <w:r w:rsidR="00CB0834">
        <w:rPr>
          <w:rFonts w:hint="eastAsia"/>
        </w:rPr>
        <w:tab/>
      </w:r>
      <w:r>
        <w:rPr>
          <w:rFonts w:hint="eastAsia"/>
        </w:rPr>
        <w:t>D</w:t>
      </w:r>
      <w:r>
        <w:rPr>
          <w:rFonts w:hint="eastAsia"/>
        </w:rPr>
        <w:t>、</w:t>
      </w:r>
      <w:r>
        <w:rPr>
          <w:rFonts w:hint="eastAsia"/>
        </w:rPr>
        <w:t xml:space="preserve">Webscan </w:t>
      </w:r>
    </w:p>
    <w:p w:rsidR="000C2AC7" w:rsidRDefault="000C2AC7" w:rsidP="004F0CE8">
      <w:pPr>
        <w:spacing w:line="360" w:lineRule="auto"/>
        <w:jc w:val="left"/>
      </w:pPr>
      <w:r>
        <w:rPr>
          <w:rFonts w:hint="eastAsia"/>
        </w:rPr>
        <w:t>574</w:t>
      </w:r>
      <w:r>
        <w:rPr>
          <w:rFonts w:hint="eastAsia"/>
        </w:rPr>
        <w:t>、以下哪一项不是流氓软件的特征？</w:t>
      </w:r>
      <w:r>
        <w:rPr>
          <w:rFonts w:hint="eastAsia"/>
        </w:rPr>
        <w:t>(D)</w:t>
      </w:r>
    </w:p>
    <w:p w:rsidR="000C2AC7" w:rsidRDefault="000C2AC7" w:rsidP="004F0CE8">
      <w:pPr>
        <w:spacing w:line="360" w:lineRule="auto"/>
        <w:ind w:firstLine="420"/>
        <w:jc w:val="left"/>
      </w:pPr>
      <w:r>
        <w:rPr>
          <w:rFonts w:hint="eastAsia"/>
        </w:rPr>
        <w:t>A</w:t>
      </w:r>
      <w:r>
        <w:rPr>
          <w:rFonts w:hint="eastAsia"/>
        </w:rPr>
        <w:t>、通常通过诱骗或和其他软件捆绑在用户不知情的情况下安装</w:t>
      </w:r>
    </w:p>
    <w:p w:rsidR="000C2AC7" w:rsidRDefault="000C2AC7" w:rsidP="004F0CE8">
      <w:pPr>
        <w:spacing w:line="360" w:lineRule="auto"/>
        <w:ind w:firstLine="420"/>
        <w:jc w:val="left"/>
      </w:pPr>
      <w:r>
        <w:rPr>
          <w:rFonts w:hint="eastAsia"/>
        </w:rPr>
        <w:t>B</w:t>
      </w:r>
      <w:r>
        <w:rPr>
          <w:rFonts w:hint="eastAsia"/>
        </w:rPr>
        <w:t>、通常添加驱动保护使用户难以卸载</w:t>
      </w:r>
    </w:p>
    <w:p w:rsidR="000C2AC7" w:rsidRDefault="000C2AC7" w:rsidP="004F0CE8">
      <w:pPr>
        <w:spacing w:line="360" w:lineRule="auto"/>
        <w:ind w:firstLine="420"/>
        <w:jc w:val="left"/>
      </w:pPr>
      <w:r>
        <w:rPr>
          <w:rFonts w:hint="eastAsia"/>
        </w:rPr>
        <w:t>C</w:t>
      </w:r>
      <w:r>
        <w:rPr>
          <w:rFonts w:hint="eastAsia"/>
        </w:rPr>
        <w:t>、通常会启动无用的程序浪费计算机的资源</w:t>
      </w:r>
    </w:p>
    <w:p w:rsidR="000C2AC7" w:rsidRDefault="000C2AC7" w:rsidP="004F0CE8">
      <w:pPr>
        <w:spacing w:line="360" w:lineRule="auto"/>
        <w:ind w:firstLine="420"/>
        <w:jc w:val="left"/>
      </w:pPr>
      <w:r>
        <w:rPr>
          <w:rFonts w:hint="eastAsia"/>
        </w:rPr>
        <w:t>D</w:t>
      </w:r>
      <w:r>
        <w:rPr>
          <w:rFonts w:hint="eastAsia"/>
        </w:rPr>
        <w:t>、通常会显示下流的言论</w:t>
      </w:r>
    </w:p>
    <w:p w:rsidR="000C2AC7" w:rsidRDefault="000C2AC7" w:rsidP="004F0CE8">
      <w:pPr>
        <w:spacing w:line="360" w:lineRule="auto"/>
        <w:jc w:val="left"/>
      </w:pPr>
      <w:r>
        <w:rPr>
          <w:rFonts w:hint="eastAsia"/>
        </w:rPr>
        <w:t>575</w:t>
      </w:r>
      <w:r>
        <w:rPr>
          <w:rFonts w:hint="eastAsia"/>
        </w:rPr>
        <w:t>、一个数据仓库中发生了安全性破坏。以下哪一项有助于安全调查的进行？</w:t>
      </w:r>
      <w:r>
        <w:rPr>
          <w:rFonts w:hint="eastAsia"/>
        </w:rPr>
        <w:t xml:space="preserve">(B) </w:t>
      </w:r>
    </w:p>
    <w:p w:rsidR="000C2AC7" w:rsidRDefault="000C2AC7" w:rsidP="004F0CE8">
      <w:pPr>
        <w:spacing w:line="360" w:lineRule="auto"/>
        <w:ind w:firstLine="420"/>
        <w:jc w:val="left"/>
      </w:pPr>
      <w:r>
        <w:rPr>
          <w:rFonts w:hint="eastAsia"/>
        </w:rPr>
        <w:t>A</w:t>
      </w:r>
      <w:r>
        <w:rPr>
          <w:rFonts w:hint="eastAsia"/>
        </w:rPr>
        <w:t>、访问路径</w:t>
      </w:r>
      <w:r>
        <w:rPr>
          <w:rFonts w:hint="eastAsia"/>
        </w:rPr>
        <w:t xml:space="preserve">    </w:t>
      </w:r>
      <w:r w:rsidR="004524B4">
        <w:rPr>
          <w:rFonts w:hint="eastAsia"/>
        </w:rPr>
        <w:tab/>
      </w:r>
      <w:r w:rsidR="004524B4">
        <w:rPr>
          <w:rFonts w:hint="eastAsia"/>
        </w:rPr>
        <w:tab/>
      </w:r>
      <w:r>
        <w:rPr>
          <w:rFonts w:hint="eastAsia"/>
        </w:rPr>
        <w:t>B</w:t>
      </w:r>
      <w:r>
        <w:rPr>
          <w:rFonts w:hint="eastAsia"/>
        </w:rPr>
        <w:t>、时戳</w:t>
      </w:r>
      <w:r>
        <w:rPr>
          <w:rFonts w:hint="eastAsia"/>
        </w:rPr>
        <w:t xml:space="preserve">     </w:t>
      </w:r>
      <w:r w:rsidR="004524B4">
        <w:rPr>
          <w:rFonts w:hint="eastAsia"/>
        </w:rPr>
        <w:tab/>
      </w:r>
      <w:r w:rsidR="004524B4">
        <w:rPr>
          <w:rFonts w:hint="eastAsia"/>
        </w:rPr>
        <w:tab/>
      </w:r>
      <w:r>
        <w:rPr>
          <w:rFonts w:hint="eastAsia"/>
        </w:rPr>
        <w:t>C</w:t>
      </w:r>
      <w:r>
        <w:rPr>
          <w:rFonts w:hint="eastAsia"/>
        </w:rPr>
        <w:t>、数据定义</w:t>
      </w:r>
      <w:r>
        <w:rPr>
          <w:rFonts w:hint="eastAsia"/>
        </w:rPr>
        <w:t xml:space="preserve">   </w:t>
      </w:r>
      <w:r w:rsidR="004524B4">
        <w:rPr>
          <w:rFonts w:hint="eastAsia"/>
        </w:rPr>
        <w:tab/>
      </w:r>
      <w:r w:rsidR="004524B4">
        <w:rPr>
          <w:rFonts w:hint="eastAsia"/>
        </w:rPr>
        <w:tab/>
      </w:r>
      <w:r w:rsidR="004524B4">
        <w:rPr>
          <w:rFonts w:hint="eastAsia"/>
        </w:rPr>
        <w:tab/>
      </w:r>
      <w:r>
        <w:rPr>
          <w:rFonts w:hint="eastAsia"/>
        </w:rPr>
        <w:t>D</w:t>
      </w:r>
      <w:r>
        <w:rPr>
          <w:rFonts w:hint="eastAsia"/>
        </w:rPr>
        <w:t>、数据分类</w:t>
      </w:r>
      <w:r>
        <w:rPr>
          <w:rFonts w:hint="eastAsia"/>
        </w:rPr>
        <w:t xml:space="preserve"> </w:t>
      </w:r>
    </w:p>
    <w:p w:rsidR="000C2AC7" w:rsidRDefault="000C2AC7" w:rsidP="004F0CE8">
      <w:pPr>
        <w:spacing w:line="360" w:lineRule="auto"/>
        <w:jc w:val="left"/>
      </w:pPr>
      <w:r>
        <w:rPr>
          <w:rFonts w:hint="eastAsia"/>
        </w:rPr>
        <w:t>576</w:t>
      </w:r>
      <w:r>
        <w:rPr>
          <w:rFonts w:hint="eastAsia"/>
        </w:rPr>
        <w:t>、以下哪一项不属于恶意代码？</w:t>
      </w:r>
      <w:r>
        <w:rPr>
          <w:rFonts w:hint="eastAsia"/>
        </w:rPr>
        <w:t xml:space="preserve">(C) </w:t>
      </w:r>
    </w:p>
    <w:p w:rsidR="000C2AC7" w:rsidRDefault="000C2AC7" w:rsidP="004F0CE8">
      <w:pPr>
        <w:spacing w:line="360" w:lineRule="auto"/>
        <w:ind w:firstLine="420"/>
        <w:jc w:val="left"/>
      </w:pPr>
      <w:r>
        <w:rPr>
          <w:rFonts w:hint="eastAsia"/>
        </w:rPr>
        <w:t>A</w:t>
      </w:r>
      <w:r>
        <w:rPr>
          <w:rFonts w:hint="eastAsia"/>
        </w:rPr>
        <w:t>、病毒</w:t>
      </w:r>
      <w:r>
        <w:rPr>
          <w:rFonts w:hint="eastAsia"/>
        </w:rPr>
        <w:t xml:space="preserve">      </w:t>
      </w:r>
      <w:r w:rsidR="004524B4">
        <w:rPr>
          <w:rFonts w:hint="eastAsia"/>
        </w:rPr>
        <w:tab/>
      </w:r>
      <w:r w:rsidR="004524B4">
        <w:rPr>
          <w:rFonts w:hint="eastAsia"/>
        </w:rPr>
        <w:tab/>
      </w:r>
      <w:r>
        <w:rPr>
          <w:rFonts w:hint="eastAsia"/>
        </w:rPr>
        <w:t>B</w:t>
      </w:r>
      <w:r>
        <w:rPr>
          <w:rFonts w:hint="eastAsia"/>
        </w:rPr>
        <w:t>、蠕虫</w:t>
      </w:r>
      <w:r>
        <w:rPr>
          <w:rFonts w:hint="eastAsia"/>
        </w:rPr>
        <w:t xml:space="preserve">      </w:t>
      </w:r>
      <w:r w:rsidR="004524B4">
        <w:rPr>
          <w:rFonts w:hint="eastAsia"/>
        </w:rPr>
        <w:tab/>
      </w:r>
      <w:r w:rsidR="004524B4">
        <w:rPr>
          <w:rFonts w:hint="eastAsia"/>
        </w:rPr>
        <w:tab/>
      </w:r>
      <w:r>
        <w:rPr>
          <w:rFonts w:hint="eastAsia"/>
        </w:rPr>
        <w:t>C</w:t>
      </w:r>
      <w:r>
        <w:rPr>
          <w:rFonts w:hint="eastAsia"/>
        </w:rPr>
        <w:t>、宏</w:t>
      </w:r>
      <w:r>
        <w:rPr>
          <w:rFonts w:hint="eastAsia"/>
        </w:rPr>
        <w:t xml:space="preserve">       </w:t>
      </w:r>
      <w:r w:rsidR="004524B4">
        <w:rPr>
          <w:rFonts w:hint="eastAsia"/>
        </w:rPr>
        <w:tab/>
      </w:r>
      <w:r w:rsidR="004524B4">
        <w:rPr>
          <w:rFonts w:hint="eastAsia"/>
        </w:rPr>
        <w:tab/>
      </w:r>
      <w:r>
        <w:rPr>
          <w:rFonts w:hint="eastAsia"/>
        </w:rPr>
        <w:t>D</w:t>
      </w:r>
      <w:r>
        <w:rPr>
          <w:rFonts w:hint="eastAsia"/>
        </w:rPr>
        <w:t>、特洛伊木马</w:t>
      </w:r>
    </w:p>
    <w:p w:rsidR="000C2AC7" w:rsidRDefault="000C2AC7" w:rsidP="004F0CE8">
      <w:pPr>
        <w:spacing w:line="360" w:lineRule="auto"/>
        <w:jc w:val="left"/>
      </w:pPr>
      <w:r>
        <w:rPr>
          <w:rFonts w:hint="eastAsia"/>
        </w:rPr>
        <w:t>577</w:t>
      </w:r>
      <w:r>
        <w:rPr>
          <w:rFonts w:hint="eastAsia"/>
        </w:rPr>
        <w:t>、以下哪一项不属于计算机病毒的防治策略？</w:t>
      </w:r>
      <w:r>
        <w:rPr>
          <w:rFonts w:hint="eastAsia"/>
        </w:rPr>
        <w:t xml:space="preserve">(D)     </w:t>
      </w:r>
    </w:p>
    <w:p w:rsidR="000C2AC7" w:rsidRDefault="000C2AC7" w:rsidP="004F0CE8">
      <w:pPr>
        <w:spacing w:line="360" w:lineRule="auto"/>
        <w:ind w:firstLine="420"/>
        <w:jc w:val="left"/>
      </w:pPr>
      <w:r>
        <w:rPr>
          <w:rFonts w:hint="eastAsia"/>
        </w:rPr>
        <w:t>A</w:t>
      </w:r>
      <w:r>
        <w:rPr>
          <w:rFonts w:hint="eastAsia"/>
        </w:rPr>
        <w:t>、防毒能力</w:t>
      </w:r>
      <w:r>
        <w:rPr>
          <w:rFonts w:hint="eastAsia"/>
        </w:rPr>
        <w:t xml:space="preserve">     </w:t>
      </w:r>
      <w:r w:rsidR="004524B4">
        <w:rPr>
          <w:rFonts w:hint="eastAsia"/>
        </w:rPr>
        <w:tab/>
      </w:r>
      <w:r>
        <w:rPr>
          <w:rFonts w:hint="eastAsia"/>
        </w:rPr>
        <w:t>B</w:t>
      </w:r>
      <w:r>
        <w:rPr>
          <w:rFonts w:hint="eastAsia"/>
        </w:rPr>
        <w:t>、查毒能力</w:t>
      </w:r>
      <w:r>
        <w:rPr>
          <w:rFonts w:hint="eastAsia"/>
        </w:rPr>
        <w:t xml:space="preserve">         </w:t>
      </w:r>
      <w:r w:rsidR="004524B4">
        <w:rPr>
          <w:rFonts w:hint="eastAsia"/>
        </w:rPr>
        <w:tab/>
      </w:r>
      <w:r>
        <w:rPr>
          <w:rFonts w:hint="eastAsia"/>
        </w:rPr>
        <w:t>C</w:t>
      </w:r>
      <w:r>
        <w:rPr>
          <w:rFonts w:hint="eastAsia"/>
        </w:rPr>
        <w:t>、杀毒能力</w:t>
      </w:r>
      <w:r>
        <w:rPr>
          <w:rFonts w:hint="eastAsia"/>
        </w:rPr>
        <w:t xml:space="preserve">       D</w:t>
      </w:r>
      <w:r>
        <w:rPr>
          <w:rFonts w:hint="eastAsia"/>
        </w:rPr>
        <w:t>、禁毒能力</w:t>
      </w:r>
      <w:r>
        <w:rPr>
          <w:rFonts w:hint="eastAsia"/>
        </w:rPr>
        <w:t xml:space="preserve">    </w:t>
      </w:r>
    </w:p>
    <w:p w:rsidR="000C2AC7" w:rsidRDefault="000C2AC7" w:rsidP="004F0CE8">
      <w:pPr>
        <w:spacing w:line="360" w:lineRule="auto"/>
        <w:jc w:val="left"/>
      </w:pPr>
      <w:r>
        <w:rPr>
          <w:rFonts w:hint="eastAsia"/>
        </w:rPr>
        <w:t>578</w:t>
      </w:r>
      <w:r>
        <w:rPr>
          <w:rFonts w:hint="eastAsia"/>
        </w:rPr>
        <w:t>、以下哪一项是常见</w:t>
      </w:r>
      <w:r>
        <w:rPr>
          <w:rFonts w:hint="eastAsia"/>
        </w:rPr>
        <w:t>Web</w:t>
      </w:r>
      <w:r>
        <w:rPr>
          <w:rFonts w:hint="eastAsia"/>
        </w:rPr>
        <w:t>站点脆弱性扫描工具？</w:t>
      </w:r>
      <w:r>
        <w:rPr>
          <w:rFonts w:hint="eastAsia"/>
        </w:rPr>
        <w:t xml:space="preserve">(A) </w:t>
      </w:r>
    </w:p>
    <w:p w:rsidR="000C2AC7" w:rsidRDefault="000C2AC7" w:rsidP="004F0CE8">
      <w:pPr>
        <w:spacing w:line="360" w:lineRule="auto"/>
        <w:ind w:firstLine="420"/>
        <w:jc w:val="left"/>
      </w:pPr>
      <w:r>
        <w:rPr>
          <w:rFonts w:hint="eastAsia"/>
        </w:rPr>
        <w:t xml:space="preserve"> A</w:t>
      </w:r>
      <w:r>
        <w:rPr>
          <w:rFonts w:hint="eastAsia"/>
        </w:rPr>
        <w:t>、</w:t>
      </w:r>
      <w:r>
        <w:rPr>
          <w:rFonts w:hint="eastAsia"/>
        </w:rPr>
        <w:t xml:space="preserve">Appscan  </w:t>
      </w:r>
      <w:r w:rsidR="004524B4">
        <w:rPr>
          <w:rFonts w:hint="eastAsia"/>
        </w:rPr>
        <w:tab/>
      </w:r>
      <w:r w:rsidR="004524B4">
        <w:rPr>
          <w:rFonts w:hint="eastAsia"/>
        </w:rPr>
        <w:tab/>
      </w:r>
      <w:r>
        <w:rPr>
          <w:rFonts w:hint="eastAsia"/>
        </w:rPr>
        <w:t>B</w:t>
      </w:r>
      <w:r>
        <w:rPr>
          <w:rFonts w:hint="eastAsia"/>
        </w:rPr>
        <w:t>、</w:t>
      </w:r>
      <w:r>
        <w:rPr>
          <w:rFonts w:hint="eastAsia"/>
        </w:rPr>
        <w:t xml:space="preserve">Nmap  </w:t>
      </w:r>
      <w:r w:rsidR="004524B4">
        <w:rPr>
          <w:rFonts w:hint="eastAsia"/>
        </w:rPr>
        <w:tab/>
      </w:r>
      <w:r w:rsidR="004524B4">
        <w:rPr>
          <w:rFonts w:hint="eastAsia"/>
        </w:rPr>
        <w:tab/>
      </w:r>
      <w:r w:rsidR="004524B4">
        <w:rPr>
          <w:rFonts w:hint="eastAsia"/>
        </w:rPr>
        <w:tab/>
      </w:r>
      <w:r w:rsidR="004524B4">
        <w:rPr>
          <w:rFonts w:hint="eastAsia"/>
        </w:rPr>
        <w:tab/>
      </w:r>
      <w:r>
        <w:rPr>
          <w:rFonts w:hint="eastAsia"/>
        </w:rPr>
        <w:t>C</w:t>
      </w:r>
      <w:r>
        <w:rPr>
          <w:rFonts w:hint="eastAsia"/>
        </w:rPr>
        <w:t>、</w:t>
      </w:r>
      <w:r>
        <w:rPr>
          <w:rFonts w:hint="eastAsia"/>
        </w:rPr>
        <w:t xml:space="preserve">Sniffer  </w:t>
      </w:r>
      <w:r w:rsidR="004524B4">
        <w:rPr>
          <w:rFonts w:hint="eastAsia"/>
        </w:rPr>
        <w:tab/>
      </w:r>
      <w:r w:rsidR="004524B4">
        <w:rPr>
          <w:rFonts w:hint="eastAsia"/>
        </w:rPr>
        <w:tab/>
      </w:r>
      <w:r w:rsidR="004524B4">
        <w:rPr>
          <w:rFonts w:hint="eastAsia"/>
        </w:rPr>
        <w:tab/>
      </w:r>
      <w:r>
        <w:rPr>
          <w:rFonts w:hint="eastAsia"/>
        </w:rPr>
        <w:t>D</w:t>
      </w:r>
      <w:r>
        <w:rPr>
          <w:rFonts w:hint="eastAsia"/>
        </w:rPr>
        <w:t>、</w:t>
      </w:r>
      <w:r>
        <w:rPr>
          <w:rFonts w:hint="eastAsia"/>
        </w:rPr>
        <w:t xml:space="preserve">LC </w:t>
      </w:r>
    </w:p>
    <w:p w:rsidR="000C2AC7" w:rsidRDefault="000C2AC7" w:rsidP="004F0CE8">
      <w:pPr>
        <w:spacing w:line="360" w:lineRule="auto"/>
        <w:jc w:val="left"/>
      </w:pPr>
      <w:r>
        <w:rPr>
          <w:rFonts w:hint="eastAsia"/>
        </w:rPr>
        <w:t>579</w:t>
      </w:r>
      <w:r>
        <w:rPr>
          <w:rFonts w:hint="eastAsia"/>
        </w:rPr>
        <w:t>、以下哪种方法是防止便携式计算机机密信息泄露的最有效的方法？</w:t>
      </w:r>
      <w:r>
        <w:rPr>
          <w:rFonts w:hint="eastAsia"/>
        </w:rPr>
        <w:t>(A)</w:t>
      </w:r>
    </w:p>
    <w:p w:rsidR="000C2AC7" w:rsidRDefault="000C2AC7" w:rsidP="004F0CE8">
      <w:pPr>
        <w:spacing w:line="360" w:lineRule="auto"/>
        <w:ind w:firstLine="420"/>
        <w:jc w:val="left"/>
      </w:pPr>
      <w:r>
        <w:rPr>
          <w:rFonts w:hint="eastAsia"/>
        </w:rPr>
        <w:t>A</w:t>
      </w:r>
      <w:r>
        <w:rPr>
          <w:rFonts w:hint="eastAsia"/>
        </w:rPr>
        <w:t>、用所有者的公钥对硬盘进行加密处理</w:t>
      </w:r>
      <w:r>
        <w:rPr>
          <w:rFonts w:hint="eastAsia"/>
        </w:rPr>
        <w:t xml:space="preserve">  </w:t>
      </w:r>
      <w:r w:rsidR="004524B4">
        <w:rPr>
          <w:rFonts w:hint="eastAsia"/>
        </w:rPr>
        <w:tab/>
      </w:r>
      <w:r w:rsidR="004524B4">
        <w:rPr>
          <w:rFonts w:hint="eastAsia"/>
        </w:rPr>
        <w:tab/>
      </w:r>
      <w:r>
        <w:rPr>
          <w:rFonts w:hint="eastAsia"/>
        </w:rPr>
        <w:t>B</w:t>
      </w:r>
      <w:r>
        <w:rPr>
          <w:rFonts w:hint="eastAsia"/>
        </w:rPr>
        <w:t>、激活引导口令（硬件设置口令）</w:t>
      </w:r>
      <w:r>
        <w:rPr>
          <w:rFonts w:hint="eastAsia"/>
        </w:rPr>
        <w:t xml:space="preserve">   </w:t>
      </w:r>
    </w:p>
    <w:p w:rsidR="000C2AC7" w:rsidRDefault="000C2AC7" w:rsidP="004F0CE8">
      <w:pPr>
        <w:spacing w:line="360" w:lineRule="auto"/>
        <w:ind w:firstLine="420"/>
        <w:jc w:val="left"/>
      </w:pPr>
      <w:r>
        <w:rPr>
          <w:rFonts w:hint="eastAsia"/>
        </w:rPr>
        <w:t>C</w:t>
      </w:r>
      <w:r>
        <w:rPr>
          <w:rFonts w:hint="eastAsia"/>
        </w:rPr>
        <w:t>、利用生物识别设备</w:t>
      </w:r>
      <w:r w:rsidR="004524B4">
        <w:rPr>
          <w:rFonts w:hint="eastAsia"/>
        </w:rPr>
        <w:tab/>
      </w:r>
      <w:r w:rsidR="004524B4">
        <w:rPr>
          <w:rFonts w:hint="eastAsia"/>
        </w:rPr>
        <w:tab/>
      </w:r>
      <w:r w:rsidR="004524B4">
        <w:rPr>
          <w:rFonts w:hint="eastAsia"/>
        </w:rPr>
        <w:tab/>
      </w:r>
      <w:r w:rsidR="004524B4">
        <w:rPr>
          <w:rFonts w:hint="eastAsia"/>
        </w:rPr>
        <w:tab/>
      </w:r>
      <w:r>
        <w:rPr>
          <w:rFonts w:hint="eastAsia"/>
        </w:rPr>
        <w:t>D</w:t>
      </w:r>
      <w:r>
        <w:rPr>
          <w:rFonts w:hint="eastAsia"/>
        </w:rPr>
        <w:t>、利用双因子识别技术将臀陆信息写入记事本</w:t>
      </w:r>
    </w:p>
    <w:p w:rsidR="000C2AC7" w:rsidRDefault="000C2AC7" w:rsidP="004F0CE8">
      <w:pPr>
        <w:spacing w:line="360" w:lineRule="auto"/>
        <w:jc w:val="left"/>
      </w:pPr>
      <w:r>
        <w:rPr>
          <w:rFonts w:hint="eastAsia"/>
        </w:rPr>
        <w:t>580</w:t>
      </w:r>
      <w:r>
        <w:rPr>
          <w:rFonts w:hint="eastAsia"/>
        </w:rPr>
        <w:t>、以下哪种符号在</w:t>
      </w:r>
      <w:r>
        <w:rPr>
          <w:rFonts w:hint="eastAsia"/>
        </w:rPr>
        <w:t>SQL</w:t>
      </w:r>
      <w:r>
        <w:rPr>
          <w:rFonts w:hint="eastAsia"/>
        </w:rPr>
        <w:t>注入攻击中经常用到？</w:t>
      </w:r>
      <w:r>
        <w:rPr>
          <w:rFonts w:hint="eastAsia"/>
        </w:rPr>
        <w:t>(D)</w:t>
      </w:r>
    </w:p>
    <w:p w:rsidR="000C2AC7" w:rsidRDefault="000C2AC7" w:rsidP="004F0CE8">
      <w:pPr>
        <w:spacing w:line="360" w:lineRule="auto"/>
        <w:ind w:firstLine="420"/>
        <w:jc w:val="left"/>
      </w:pPr>
      <w:r>
        <w:rPr>
          <w:rFonts w:hint="eastAsia"/>
        </w:rPr>
        <w:t>A</w:t>
      </w:r>
      <w:r>
        <w:rPr>
          <w:rFonts w:hint="eastAsia"/>
        </w:rPr>
        <w:t>、</w:t>
      </w:r>
      <w:r>
        <w:rPr>
          <w:rFonts w:hint="eastAsia"/>
        </w:rPr>
        <w:t xml:space="preserve">$_         </w:t>
      </w:r>
      <w:r w:rsidR="004524B4">
        <w:rPr>
          <w:rFonts w:hint="eastAsia"/>
        </w:rPr>
        <w:tab/>
      </w:r>
      <w:r w:rsidR="004524B4">
        <w:rPr>
          <w:rFonts w:hint="eastAsia"/>
        </w:rPr>
        <w:tab/>
      </w:r>
      <w:r>
        <w:rPr>
          <w:rFonts w:hint="eastAsia"/>
        </w:rPr>
        <w:t>B</w:t>
      </w:r>
      <w:r>
        <w:rPr>
          <w:rFonts w:hint="eastAsia"/>
        </w:rPr>
        <w:t>、</w:t>
      </w:r>
      <w:r>
        <w:rPr>
          <w:rFonts w:hint="eastAsia"/>
        </w:rPr>
        <w:t xml:space="preserve">1            </w:t>
      </w:r>
      <w:r w:rsidR="004524B4">
        <w:rPr>
          <w:rFonts w:hint="eastAsia"/>
        </w:rPr>
        <w:tab/>
      </w:r>
      <w:r>
        <w:rPr>
          <w:rFonts w:hint="eastAsia"/>
        </w:rPr>
        <w:t>C</w:t>
      </w:r>
      <w:r>
        <w:rPr>
          <w:rFonts w:hint="eastAsia"/>
        </w:rPr>
        <w:t>、</w:t>
      </w:r>
      <w:r>
        <w:rPr>
          <w:rFonts w:hint="eastAsia"/>
        </w:rPr>
        <w:t xml:space="preserve">@          </w:t>
      </w:r>
      <w:r w:rsidR="004524B4">
        <w:rPr>
          <w:rFonts w:hint="eastAsia"/>
        </w:rPr>
        <w:tab/>
      </w:r>
      <w:r w:rsidR="004524B4">
        <w:rPr>
          <w:rFonts w:hint="eastAsia"/>
        </w:rPr>
        <w:tab/>
      </w:r>
      <w:r>
        <w:rPr>
          <w:rFonts w:hint="eastAsia"/>
        </w:rPr>
        <w:t>D</w:t>
      </w:r>
      <w:r>
        <w:rPr>
          <w:rFonts w:hint="eastAsia"/>
        </w:rPr>
        <w:t>、</w:t>
      </w:r>
      <w:r>
        <w:rPr>
          <w:rFonts w:hint="eastAsia"/>
        </w:rPr>
        <w:t>;</w:t>
      </w:r>
    </w:p>
    <w:p w:rsidR="000C2AC7" w:rsidRDefault="000C2AC7" w:rsidP="004F0CE8">
      <w:pPr>
        <w:spacing w:line="360" w:lineRule="auto"/>
        <w:jc w:val="left"/>
      </w:pPr>
      <w:r>
        <w:rPr>
          <w:rFonts w:hint="eastAsia"/>
        </w:rPr>
        <w:t>581</w:t>
      </w:r>
      <w:r>
        <w:rPr>
          <w:rFonts w:hint="eastAsia"/>
        </w:rPr>
        <w:t>、以下哪种工具能从网络上检测出网络监听软件</w:t>
      </w:r>
      <w:r>
        <w:rPr>
          <w:rFonts w:hint="eastAsia"/>
        </w:rPr>
        <w:t>(A)</w:t>
      </w:r>
    </w:p>
    <w:p w:rsidR="000C2AC7" w:rsidRDefault="000C2AC7" w:rsidP="004F0CE8">
      <w:pPr>
        <w:spacing w:line="360" w:lineRule="auto"/>
        <w:ind w:firstLine="420"/>
        <w:jc w:val="left"/>
      </w:pPr>
      <w:r>
        <w:rPr>
          <w:rFonts w:hint="eastAsia"/>
        </w:rPr>
        <w:t>A</w:t>
      </w:r>
      <w:r>
        <w:rPr>
          <w:rFonts w:hint="eastAsia"/>
        </w:rPr>
        <w:t>、</w:t>
      </w:r>
      <w:r>
        <w:rPr>
          <w:rFonts w:hint="eastAsia"/>
        </w:rPr>
        <w:t xml:space="preserve">sniffdet, , </w:t>
      </w:r>
      <w:r w:rsidR="004524B4">
        <w:rPr>
          <w:rFonts w:hint="eastAsia"/>
        </w:rPr>
        <w:tab/>
      </w:r>
      <w:r>
        <w:rPr>
          <w:rFonts w:hint="eastAsia"/>
        </w:rPr>
        <w:t>B</w:t>
      </w:r>
      <w:r>
        <w:rPr>
          <w:rFonts w:hint="eastAsia"/>
        </w:rPr>
        <w:t>、</w:t>
      </w:r>
      <w:r>
        <w:rPr>
          <w:rFonts w:hint="eastAsia"/>
        </w:rPr>
        <w:t>purify, ,</w:t>
      </w:r>
      <w:r w:rsidR="004524B4">
        <w:rPr>
          <w:rFonts w:hint="eastAsia"/>
        </w:rPr>
        <w:tab/>
      </w:r>
      <w:r w:rsidR="004524B4">
        <w:rPr>
          <w:rFonts w:hint="eastAsia"/>
        </w:rPr>
        <w:tab/>
      </w:r>
      <w:r w:rsidR="004524B4">
        <w:rPr>
          <w:rFonts w:hint="eastAsia"/>
        </w:rPr>
        <w:tab/>
      </w:r>
      <w:r w:rsidR="004524B4">
        <w:rPr>
          <w:rFonts w:hint="eastAsia"/>
        </w:rPr>
        <w:tab/>
      </w:r>
      <w:r>
        <w:rPr>
          <w:rFonts w:hint="eastAsia"/>
        </w:rPr>
        <w:t xml:space="preserve"> C</w:t>
      </w:r>
      <w:r>
        <w:rPr>
          <w:rFonts w:hint="eastAsia"/>
        </w:rPr>
        <w:t>、</w:t>
      </w:r>
      <w:r>
        <w:rPr>
          <w:rFonts w:hint="eastAsia"/>
        </w:rPr>
        <w:t xml:space="preserve">Dsniff     </w:t>
      </w:r>
      <w:r w:rsidR="004524B4">
        <w:rPr>
          <w:rFonts w:hint="eastAsia"/>
        </w:rPr>
        <w:tab/>
      </w:r>
      <w:r w:rsidR="004524B4">
        <w:rPr>
          <w:rFonts w:hint="eastAsia"/>
        </w:rPr>
        <w:tab/>
      </w:r>
      <w:r>
        <w:rPr>
          <w:rFonts w:hint="eastAsia"/>
        </w:rPr>
        <w:t>D</w:t>
      </w:r>
      <w:r>
        <w:rPr>
          <w:rFonts w:hint="eastAsia"/>
        </w:rPr>
        <w:t>、</w:t>
      </w:r>
      <w:r>
        <w:rPr>
          <w:rFonts w:hint="eastAsia"/>
        </w:rPr>
        <w:t xml:space="preserve">WireShark    </w:t>
      </w:r>
    </w:p>
    <w:p w:rsidR="000C2AC7" w:rsidRDefault="000C2AC7" w:rsidP="004F0CE8">
      <w:pPr>
        <w:spacing w:line="360" w:lineRule="auto"/>
        <w:jc w:val="left"/>
      </w:pPr>
      <w:r>
        <w:rPr>
          <w:rFonts w:hint="eastAsia"/>
        </w:rPr>
        <w:t>582</w:t>
      </w:r>
      <w:r>
        <w:rPr>
          <w:rFonts w:hint="eastAsia"/>
        </w:rPr>
        <w:t>、以下哪种攻击可能导致某些系统在重组</w:t>
      </w:r>
      <w:r>
        <w:rPr>
          <w:rFonts w:hint="eastAsia"/>
        </w:rPr>
        <w:t>IP</w:t>
      </w:r>
      <w:r>
        <w:rPr>
          <w:rFonts w:hint="eastAsia"/>
        </w:rPr>
        <w:t>分片的过程中宕机或者重新启动？</w:t>
      </w:r>
      <w:r>
        <w:rPr>
          <w:rFonts w:hint="eastAsia"/>
        </w:rPr>
        <w:t>(B)</w:t>
      </w:r>
    </w:p>
    <w:p w:rsidR="004524B4" w:rsidRDefault="000C2AC7" w:rsidP="004F0CE8">
      <w:pPr>
        <w:spacing w:line="360" w:lineRule="auto"/>
        <w:ind w:firstLine="420"/>
        <w:jc w:val="left"/>
      </w:pPr>
      <w:r>
        <w:rPr>
          <w:rFonts w:hint="eastAsia"/>
        </w:rPr>
        <w:t>A</w:t>
      </w:r>
      <w:r>
        <w:rPr>
          <w:rFonts w:hint="eastAsia"/>
        </w:rPr>
        <w:t>、分布式拒绝服务攻击</w:t>
      </w:r>
      <w:r w:rsidR="004524B4">
        <w:rPr>
          <w:rFonts w:hint="eastAsia"/>
        </w:rPr>
        <w:t xml:space="preserve">    </w:t>
      </w:r>
      <w:r w:rsidR="004524B4">
        <w:rPr>
          <w:rFonts w:hint="eastAsia"/>
        </w:rPr>
        <w:tab/>
      </w:r>
      <w:r w:rsidR="004524B4">
        <w:rPr>
          <w:rFonts w:hint="eastAsia"/>
        </w:rPr>
        <w:tab/>
      </w:r>
      <w:r w:rsidR="004524B4">
        <w:rPr>
          <w:rFonts w:hint="eastAsia"/>
        </w:rPr>
        <w:tab/>
      </w:r>
      <w:r w:rsidR="004524B4">
        <w:rPr>
          <w:rFonts w:hint="eastAsia"/>
        </w:rPr>
        <w:tab/>
      </w:r>
      <w:r w:rsidR="00CB0834">
        <w:rPr>
          <w:rFonts w:hint="eastAsia"/>
        </w:rPr>
        <w:tab/>
      </w:r>
      <w:r w:rsidR="00CB0834">
        <w:rPr>
          <w:rFonts w:hint="eastAsia"/>
        </w:rPr>
        <w:tab/>
      </w:r>
      <w:r>
        <w:rPr>
          <w:rFonts w:hint="eastAsia"/>
        </w:rPr>
        <w:t>B</w:t>
      </w:r>
      <w:r>
        <w:rPr>
          <w:rFonts w:hint="eastAsia"/>
        </w:rPr>
        <w:t>、</w:t>
      </w:r>
      <w:r w:rsidR="004524B4">
        <w:rPr>
          <w:rFonts w:hint="eastAsia"/>
        </w:rPr>
        <w:t xml:space="preserve">Ping of Death    </w:t>
      </w:r>
    </w:p>
    <w:p w:rsidR="000C2AC7" w:rsidRDefault="000C2AC7" w:rsidP="004F0CE8">
      <w:pPr>
        <w:spacing w:line="360" w:lineRule="auto"/>
        <w:ind w:firstLine="420"/>
        <w:jc w:val="left"/>
      </w:pPr>
      <w:r>
        <w:rPr>
          <w:rFonts w:hint="eastAsia"/>
        </w:rPr>
        <w:t>C</w:t>
      </w:r>
      <w:r>
        <w:rPr>
          <w:rFonts w:hint="eastAsia"/>
        </w:rPr>
        <w:t>、</w:t>
      </w:r>
      <w:r>
        <w:rPr>
          <w:rFonts w:hint="eastAsia"/>
        </w:rPr>
        <w:t>NFS</w:t>
      </w:r>
      <w:r>
        <w:rPr>
          <w:rFonts w:hint="eastAsia"/>
        </w:rPr>
        <w:t>攻击</w:t>
      </w:r>
      <w:r w:rsidR="004524B4">
        <w:rPr>
          <w:rFonts w:hint="eastAsia"/>
        </w:rPr>
        <w:t xml:space="preserve">    </w:t>
      </w:r>
      <w:r w:rsidR="004524B4">
        <w:rPr>
          <w:rFonts w:hint="eastAsia"/>
        </w:rPr>
        <w:tab/>
      </w:r>
      <w:r w:rsidR="004524B4">
        <w:rPr>
          <w:rFonts w:hint="eastAsia"/>
        </w:rPr>
        <w:tab/>
      </w:r>
      <w:r w:rsidR="004524B4">
        <w:rPr>
          <w:rFonts w:hint="eastAsia"/>
        </w:rPr>
        <w:tab/>
      </w:r>
      <w:r w:rsidR="004524B4">
        <w:rPr>
          <w:rFonts w:hint="eastAsia"/>
        </w:rPr>
        <w:tab/>
      </w:r>
      <w:r w:rsidR="004524B4">
        <w:rPr>
          <w:rFonts w:hint="eastAsia"/>
        </w:rPr>
        <w:tab/>
      </w:r>
      <w:r w:rsidR="004524B4">
        <w:rPr>
          <w:rFonts w:hint="eastAsia"/>
        </w:rPr>
        <w:tab/>
      </w:r>
      <w:r w:rsidR="004524B4">
        <w:rPr>
          <w:rFonts w:hint="eastAsia"/>
        </w:rPr>
        <w:tab/>
      </w:r>
      <w:r w:rsidR="00CB0834">
        <w:rPr>
          <w:rFonts w:hint="eastAsia"/>
        </w:rPr>
        <w:tab/>
      </w:r>
      <w:r w:rsidR="00CB0834">
        <w:rPr>
          <w:rFonts w:hint="eastAsia"/>
        </w:rPr>
        <w:tab/>
      </w:r>
      <w:r>
        <w:rPr>
          <w:rFonts w:hint="eastAsia"/>
        </w:rPr>
        <w:t>D</w:t>
      </w:r>
      <w:r>
        <w:rPr>
          <w:rFonts w:hint="eastAsia"/>
        </w:rPr>
        <w:t>、</w:t>
      </w:r>
      <w:r>
        <w:rPr>
          <w:rFonts w:hint="eastAsia"/>
        </w:rPr>
        <w:t>DNS</w:t>
      </w:r>
      <w:r>
        <w:rPr>
          <w:rFonts w:hint="eastAsia"/>
        </w:rPr>
        <w:t>缓存毒化攻击</w:t>
      </w:r>
    </w:p>
    <w:p w:rsidR="000C2AC7" w:rsidRDefault="000C2AC7" w:rsidP="004F0CE8">
      <w:pPr>
        <w:spacing w:line="360" w:lineRule="auto"/>
        <w:jc w:val="left"/>
      </w:pPr>
      <w:r>
        <w:rPr>
          <w:rFonts w:hint="eastAsia"/>
        </w:rPr>
        <w:t>583</w:t>
      </w:r>
      <w:r>
        <w:rPr>
          <w:rFonts w:hint="eastAsia"/>
        </w:rPr>
        <w:t>、下面哪部分不属于入侵的过程？</w:t>
      </w:r>
      <w:r>
        <w:rPr>
          <w:rFonts w:hint="eastAsia"/>
        </w:rPr>
        <w:t xml:space="preserve">(B) </w:t>
      </w:r>
    </w:p>
    <w:p w:rsidR="000C2AC7" w:rsidRDefault="000C2AC7" w:rsidP="004F0CE8">
      <w:pPr>
        <w:spacing w:line="360" w:lineRule="auto"/>
        <w:jc w:val="left"/>
      </w:pPr>
      <w:r>
        <w:rPr>
          <w:rFonts w:hint="eastAsia"/>
        </w:rPr>
        <w:t>A</w:t>
      </w:r>
      <w:r>
        <w:rPr>
          <w:rFonts w:hint="eastAsia"/>
        </w:rPr>
        <w:t>、数据采集</w:t>
      </w:r>
      <w:r>
        <w:rPr>
          <w:rFonts w:hint="eastAsia"/>
        </w:rPr>
        <w:t xml:space="preserve">           B</w:t>
      </w:r>
      <w:r>
        <w:rPr>
          <w:rFonts w:hint="eastAsia"/>
        </w:rPr>
        <w:t>、数据存储</w:t>
      </w:r>
      <w:r w:rsidR="004524B4">
        <w:rPr>
          <w:rFonts w:hint="eastAsia"/>
        </w:rPr>
        <w:t xml:space="preserve">           </w:t>
      </w:r>
      <w:r>
        <w:rPr>
          <w:rFonts w:hint="eastAsia"/>
        </w:rPr>
        <w:t>C</w:t>
      </w:r>
      <w:r>
        <w:rPr>
          <w:rFonts w:hint="eastAsia"/>
        </w:rPr>
        <w:t>、数据检测</w:t>
      </w:r>
      <w:r>
        <w:rPr>
          <w:rFonts w:hint="eastAsia"/>
        </w:rPr>
        <w:t xml:space="preserve">        D</w:t>
      </w:r>
      <w:r>
        <w:rPr>
          <w:rFonts w:hint="eastAsia"/>
        </w:rPr>
        <w:t>、数据分析</w:t>
      </w:r>
    </w:p>
    <w:p w:rsidR="00CB0834" w:rsidRDefault="00CB0834" w:rsidP="004F0CE8">
      <w:pPr>
        <w:spacing w:line="360" w:lineRule="auto"/>
        <w:jc w:val="left"/>
      </w:pPr>
    </w:p>
    <w:p w:rsidR="000C2AC7" w:rsidRDefault="000C2AC7" w:rsidP="004F0CE8">
      <w:pPr>
        <w:spacing w:line="360" w:lineRule="auto"/>
        <w:jc w:val="left"/>
      </w:pPr>
      <w:r>
        <w:rPr>
          <w:rFonts w:hint="eastAsia"/>
        </w:rPr>
        <w:lastRenderedPageBreak/>
        <w:t>584</w:t>
      </w:r>
      <w:r>
        <w:rPr>
          <w:rFonts w:hint="eastAsia"/>
        </w:rPr>
        <w:t>、以下对木马阐述不正确的是</w:t>
      </w:r>
      <w:r>
        <w:rPr>
          <w:rFonts w:hint="eastAsia"/>
        </w:rPr>
        <w:t>(A)</w:t>
      </w:r>
      <w:r>
        <w:rPr>
          <w:rFonts w:hint="eastAsia"/>
        </w:rPr>
        <w:t>。</w:t>
      </w:r>
    </w:p>
    <w:p w:rsidR="000C2AC7" w:rsidRDefault="000C2AC7" w:rsidP="004F0CE8">
      <w:pPr>
        <w:spacing w:line="360" w:lineRule="auto"/>
        <w:ind w:firstLine="420"/>
        <w:jc w:val="left"/>
      </w:pPr>
      <w:r>
        <w:rPr>
          <w:rFonts w:hint="eastAsia"/>
        </w:rPr>
        <w:t>A</w:t>
      </w:r>
      <w:r>
        <w:rPr>
          <w:rFonts w:hint="eastAsia"/>
        </w:rPr>
        <w:t>、木马可以自我复制和传播</w:t>
      </w:r>
      <w:r>
        <w:rPr>
          <w:rFonts w:hint="eastAsia"/>
        </w:rPr>
        <w:t xml:space="preserve">  </w:t>
      </w:r>
    </w:p>
    <w:p w:rsidR="000C2AC7" w:rsidRDefault="000C2AC7" w:rsidP="004F0CE8">
      <w:pPr>
        <w:spacing w:line="360" w:lineRule="auto"/>
        <w:ind w:firstLine="420"/>
        <w:jc w:val="left"/>
      </w:pPr>
      <w:r>
        <w:rPr>
          <w:rFonts w:hint="eastAsia"/>
        </w:rPr>
        <w:t>B</w:t>
      </w:r>
      <w:r>
        <w:rPr>
          <w:rFonts w:hint="eastAsia"/>
        </w:rPr>
        <w:t>、有些木马可以查看目标主机的屏幕</w:t>
      </w:r>
    </w:p>
    <w:p w:rsidR="000C2AC7" w:rsidRDefault="000C2AC7" w:rsidP="004F0CE8">
      <w:pPr>
        <w:spacing w:line="360" w:lineRule="auto"/>
        <w:ind w:firstLine="420"/>
        <w:jc w:val="left"/>
      </w:pPr>
      <w:r>
        <w:rPr>
          <w:rFonts w:hint="eastAsia"/>
        </w:rPr>
        <w:t>C</w:t>
      </w:r>
      <w:r>
        <w:rPr>
          <w:rFonts w:hint="eastAsia"/>
        </w:rPr>
        <w:t>、有些木马可以对目标主机上的文件进行任意揉作</w:t>
      </w:r>
    </w:p>
    <w:p w:rsidR="000C2AC7" w:rsidRDefault="000C2AC7" w:rsidP="004F0CE8">
      <w:pPr>
        <w:spacing w:line="360" w:lineRule="auto"/>
        <w:ind w:firstLine="420"/>
        <w:jc w:val="left"/>
      </w:pPr>
      <w:r>
        <w:rPr>
          <w:rFonts w:hint="eastAsia"/>
        </w:rPr>
        <w:t>D</w:t>
      </w:r>
      <w:r>
        <w:rPr>
          <w:rFonts w:hint="eastAsia"/>
        </w:rPr>
        <w:t>、木马是一种恶意程序，它们在宿主机器上运行，在用户毫无察觉的情况下，让攻击者获得了远程访问和控制系统的权限。</w:t>
      </w:r>
      <w:r>
        <w:rPr>
          <w:rFonts w:hint="eastAsia"/>
        </w:rPr>
        <w:t xml:space="preserve"> </w:t>
      </w:r>
    </w:p>
    <w:p w:rsidR="000C2AC7" w:rsidRDefault="000C2AC7" w:rsidP="004F0CE8">
      <w:pPr>
        <w:spacing w:line="360" w:lineRule="auto"/>
        <w:jc w:val="left"/>
      </w:pPr>
      <w:r>
        <w:rPr>
          <w:rFonts w:hint="eastAsia"/>
        </w:rPr>
        <w:t>585</w:t>
      </w:r>
      <w:r>
        <w:rPr>
          <w:rFonts w:hint="eastAsia"/>
        </w:rPr>
        <w:t>、由于攻击者可以借助某种手段，避开</w:t>
      </w:r>
      <w:r>
        <w:rPr>
          <w:rFonts w:hint="eastAsia"/>
        </w:rPr>
        <w:t>DBMS</w:t>
      </w:r>
      <w:r>
        <w:rPr>
          <w:rFonts w:hint="eastAsia"/>
        </w:rPr>
        <w:t>以及应用程序而直接进入系统访问</w:t>
      </w:r>
    </w:p>
    <w:p w:rsidR="000C2AC7" w:rsidRDefault="000C2AC7" w:rsidP="004F0CE8">
      <w:pPr>
        <w:spacing w:line="360" w:lineRule="auto"/>
        <w:jc w:val="left"/>
      </w:pPr>
      <w:r>
        <w:rPr>
          <w:rFonts w:hint="eastAsia"/>
        </w:rPr>
        <w:t>数据，我们通常采取以下哪种方式来防范？</w:t>
      </w:r>
      <w:r>
        <w:rPr>
          <w:rFonts w:hint="eastAsia"/>
        </w:rPr>
        <w:t xml:space="preserve">(A)    </w:t>
      </w:r>
    </w:p>
    <w:p w:rsidR="000C2AC7" w:rsidRDefault="000C2AC7" w:rsidP="004F0CE8">
      <w:pPr>
        <w:spacing w:line="360" w:lineRule="auto"/>
        <w:ind w:firstLine="420"/>
        <w:jc w:val="left"/>
      </w:pPr>
      <w:r>
        <w:rPr>
          <w:rFonts w:hint="eastAsia"/>
        </w:rPr>
        <w:t>A</w:t>
      </w:r>
      <w:r w:rsidR="004524B4">
        <w:rPr>
          <w:rFonts w:hint="eastAsia"/>
        </w:rPr>
        <w:t>、</w:t>
      </w:r>
      <w:r>
        <w:rPr>
          <w:rFonts w:hint="eastAsia"/>
        </w:rPr>
        <w:t>数据库加密</w:t>
      </w:r>
      <w:r>
        <w:rPr>
          <w:rFonts w:hint="eastAsia"/>
        </w:rPr>
        <w:t xml:space="preserve"> </w:t>
      </w:r>
    </w:p>
    <w:p w:rsidR="000C2AC7" w:rsidRDefault="000C2AC7" w:rsidP="004F0CE8">
      <w:pPr>
        <w:spacing w:line="360" w:lineRule="auto"/>
        <w:ind w:firstLine="420"/>
        <w:jc w:val="left"/>
      </w:pPr>
      <w:r>
        <w:rPr>
          <w:rFonts w:hint="eastAsia"/>
        </w:rPr>
        <w:t>B</w:t>
      </w:r>
      <w:r w:rsidR="004524B4">
        <w:rPr>
          <w:rFonts w:hint="eastAsia"/>
        </w:rPr>
        <w:t>、</w:t>
      </w:r>
      <w:r>
        <w:rPr>
          <w:rFonts w:hint="eastAsia"/>
        </w:rPr>
        <w:t>修改数据库用户的密码，将之改得更为复杂</w:t>
      </w:r>
      <w:r>
        <w:rPr>
          <w:rFonts w:hint="eastAsia"/>
        </w:rPr>
        <w:t xml:space="preserve"> </w:t>
      </w:r>
    </w:p>
    <w:p w:rsidR="000C2AC7" w:rsidRDefault="000C2AC7" w:rsidP="004F0CE8">
      <w:pPr>
        <w:spacing w:line="360" w:lineRule="auto"/>
        <w:ind w:firstLine="420"/>
        <w:jc w:val="left"/>
      </w:pPr>
      <w:r>
        <w:rPr>
          <w:rFonts w:hint="eastAsia"/>
        </w:rPr>
        <w:t>C</w:t>
      </w:r>
      <w:r w:rsidR="004524B4">
        <w:rPr>
          <w:rFonts w:hint="eastAsia"/>
        </w:rPr>
        <w:t>、</w:t>
      </w:r>
      <w:r>
        <w:rPr>
          <w:rFonts w:hint="eastAsia"/>
        </w:rPr>
        <w:t>使用修改查询法，使用户在查询数据库时需要满足更多的条件</w:t>
      </w:r>
      <w:r>
        <w:rPr>
          <w:rFonts w:hint="eastAsia"/>
        </w:rPr>
        <w:t xml:space="preserve"> </w:t>
      </w:r>
    </w:p>
    <w:p w:rsidR="000C2AC7" w:rsidRDefault="000C2AC7" w:rsidP="004F0CE8">
      <w:pPr>
        <w:spacing w:line="360" w:lineRule="auto"/>
        <w:ind w:firstLine="420"/>
        <w:jc w:val="left"/>
      </w:pPr>
      <w:r>
        <w:rPr>
          <w:rFonts w:hint="eastAsia"/>
        </w:rPr>
        <w:t>D</w:t>
      </w:r>
      <w:r w:rsidR="004524B4">
        <w:rPr>
          <w:rFonts w:hint="eastAsia"/>
        </w:rPr>
        <w:t>、</w:t>
      </w:r>
      <w:r>
        <w:rPr>
          <w:rFonts w:hint="eastAsia"/>
        </w:rPr>
        <w:t>使用集合法</w:t>
      </w:r>
    </w:p>
    <w:p w:rsidR="000C2AC7" w:rsidRDefault="000C2AC7" w:rsidP="004F0CE8">
      <w:pPr>
        <w:spacing w:line="360" w:lineRule="auto"/>
        <w:jc w:val="left"/>
      </w:pPr>
      <w:r>
        <w:rPr>
          <w:rFonts w:hint="eastAsia"/>
        </w:rPr>
        <w:t>586</w:t>
      </w:r>
      <w:r>
        <w:rPr>
          <w:rFonts w:hint="eastAsia"/>
        </w:rPr>
        <w:t>、在大多数情况下，病毒侵入计算机系统以后，</w:t>
      </w:r>
      <w:r>
        <w:rPr>
          <w:rFonts w:hint="eastAsia"/>
        </w:rPr>
        <w:t>(D)</w:t>
      </w:r>
      <w:r>
        <w:rPr>
          <w:rFonts w:hint="eastAsia"/>
        </w:rPr>
        <w:t>。</w:t>
      </w:r>
    </w:p>
    <w:p w:rsidR="000C2AC7" w:rsidRDefault="000C2AC7" w:rsidP="004F0CE8">
      <w:pPr>
        <w:spacing w:line="360" w:lineRule="auto"/>
        <w:ind w:firstLine="420"/>
        <w:jc w:val="left"/>
      </w:pPr>
      <w:r>
        <w:rPr>
          <w:rFonts w:hint="eastAsia"/>
        </w:rPr>
        <w:t>A</w:t>
      </w:r>
      <w:r>
        <w:rPr>
          <w:rFonts w:hint="eastAsia"/>
        </w:rPr>
        <w:t>、病毒程序将立即破坏整个计算机软件系统</w:t>
      </w:r>
    </w:p>
    <w:p w:rsidR="000C2AC7" w:rsidRDefault="000C2AC7" w:rsidP="004F0CE8">
      <w:pPr>
        <w:spacing w:line="360" w:lineRule="auto"/>
        <w:ind w:firstLine="420"/>
        <w:jc w:val="left"/>
      </w:pPr>
      <w:r>
        <w:rPr>
          <w:rFonts w:hint="eastAsia"/>
        </w:rPr>
        <w:t>B</w:t>
      </w:r>
      <w:r>
        <w:rPr>
          <w:rFonts w:hint="eastAsia"/>
        </w:rPr>
        <w:t>、计算机系统将立即不能执行我们的各项任务</w:t>
      </w:r>
    </w:p>
    <w:p w:rsidR="000C2AC7" w:rsidRDefault="000C2AC7" w:rsidP="004F0CE8">
      <w:pPr>
        <w:spacing w:line="360" w:lineRule="auto"/>
        <w:ind w:firstLine="420"/>
        <w:jc w:val="left"/>
      </w:pPr>
      <w:r>
        <w:rPr>
          <w:rFonts w:hint="eastAsia"/>
        </w:rPr>
        <w:t>C</w:t>
      </w:r>
      <w:r>
        <w:rPr>
          <w:rFonts w:hint="eastAsia"/>
        </w:rPr>
        <w:t>、病毒程序将迅速损坏计算机的键盘、鼠标等操作部件</w:t>
      </w:r>
    </w:p>
    <w:p w:rsidR="000C2AC7" w:rsidRDefault="000C2AC7" w:rsidP="004F0CE8">
      <w:pPr>
        <w:spacing w:line="360" w:lineRule="auto"/>
        <w:ind w:firstLine="420"/>
        <w:jc w:val="left"/>
      </w:pPr>
      <w:r>
        <w:rPr>
          <w:rFonts w:hint="eastAsia"/>
        </w:rPr>
        <w:t>D</w:t>
      </w:r>
      <w:r>
        <w:rPr>
          <w:rFonts w:hint="eastAsia"/>
        </w:rPr>
        <w:t>、一般并不立即发作，等到满足某种条件的</w:t>
      </w:r>
      <w:r>
        <w:rPr>
          <w:rFonts w:hint="eastAsia"/>
        </w:rPr>
        <w:t xml:space="preserve"> </w:t>
      </w:r>
      <w:r>
        <w:rPr>
          <w:rFonts w:hint="eastAsia"/>
        </w:rPr>
        <w:t>时候，才会出来活动捣乱、破坏</w:t>
      </w:r>
    </w:p>
    <w:p w:rsidR="000C2AC7" w:rsidRDefault="000C2AC7" w:rsidP="004F0CE8">
      <w:pPr>
        <w:spacing w:line="360" w:lineRule="auto"/>
        <w:jc w:val="left"/>
      </w:pPr>
      <w:r>
        <w:rPr>
          <w:rFonts w:hint="eastAsia"/>
        </w:rPr>
        <w:t>587</w:t>
      </w:r>
      <w:r>
        <w:rPr>
          <w:rFonts w:hint="eastAsia"/>
        </w:rPr>
        <w:t>、在确定威胁的可能性时，可以不考虑以下哪项？</w:t>
      </w:r>
      <w:r>
        <w:rPr>
          <w:rFonts w:hint="eastAsia"/>
        </w:rPr>
        <w:t xml:space="preserve">(D)  </w:t>
      </w:r>
    </w:p>
    <w:p w:rsidR="004524B4" w:rsidRDefault="000C2AC7" w:rsidP="004F0CE8">
      <w:pPr>
        <w:spacing w:line="360" w:lineRule="auto"/>
        <w:ind w:firstLine="420"/>
        <w:jc w:val="left"/>
      </w:pPr>
      <w:r>
        <w:rPr>
          <w:rFonts w:hint="eastAsia"/>
        </w:rPr>
        <w:t>A</w:t>
      </w:r>
      <w:r>
        <w:rPr>
          <w:rFonts w:hint="eastAsia"/>
        </w:rPr>
        <w:t>、威胁源</w:t>
      </w:r>
      <w:r>
        <w:rPr>
          <w:rFonts w:hint="eastAsia"/>
        </w:rPr>
        <w:t xml:space="preserve">         </w:t>
      </w:r>
      <w:r w:rsidR="004524B4">
        <w:rPr>
          <w:rFonts w:hint="eastAsia"/>
        </w:rPr>
        <w:tab/>
      </w:r>
      <w:r w:rsidR="004524B4">
        <w:rPr>
          <w:rFonts w:hint="eastAsia"/>
        </w:rPr>
        <w:tab/>
      </w:r>
      <w:r w:rsidR="004524B4">
        <w:rPr>
          <w:rFonts w:hint="eastAsia"/>
        </w:rPr>
        <w:tab/>
      </w:r>
      <w:r w:rsidR="004524B4">
        <w:rPr>
          <w:rFonts w:hint="eastAsia"/>
        </w:rPr>
        <w:tab/>
      </w:r>
      <w:r w:rsidR="004524B4">
        <w:rPr>
          <w:rFonts w:hint="eastAsia"/>
        </w:rPr>
        <w:tab/>
      </w:r>
      <w:r w:rsidR="004524B4">
        <w:rPr>
          <w:rFonts w:hint="eastAsia"/>
        </w:rPr>
        <w:tab/>
      </w:r>
      <w:r w:rsidR="004524B4">
        <w:rPr>
          <w:rFonts w:hint="eastAsia"/>
        </w:rPr>
        <w:tab/>
      </w:r>
      <w:r>
        <w:rPr>
          <w:rFonts w:hint="eastAsia"/>
        </w:rPr>
        <w:t>B</w:t>
      </w:r>
      <w:r>
        <w:rPr>
          <w:rFonts w:hint="eastAsia"/>
        </w:rPr>
        <w:t>、潜在弱点</w:t>
      </w:r>
      <w:r>
        <w:rPr>
          <w:rFonts w:hint="eastAsia"/>
        </w:rPr>
        <w:t xml:space="preserve">           </w:t>
      </w:r>
    </w:p>
    <w:p w:rsidR="000C2AC7" w:rsidRDefault="000C2AC7" w:rsidP="004F0CE8">
      <w:pPr>
        <w:spacing w:line="360" w:lineRule="auto"/>
        <w:ind w:firstLine="420"/>
        <w:jc w:val="left"/>
      </w:pPr>
      <w:r>
        <w:rPr>
          <w:rFonts w:hint="eastAsia"/>
        </w:rPr>
        <w:t>C</w:t>
      </w:r>
      <w:r>
        <w:rPr>
          <w:rFonts w:hint="eastAsia"/>
        </w:rPr>
        <w:t>、现有控制措施</w:t>
      </w:r>
      <w:r>
        <w:rPr>
          <w:rFonts w:hint="eastAsia"/>
        </w:rPr>
        <w:t xml:space="preserve">        </w:t>
      </w:r>
      <w:r w:rsidR="004524B4">
        <w:rPr>
          <w:rFonts w:hint="eastAsia"/>
        </w:rPr>
        <w:tab/>
      </w:r>
      <w:r w:rsidR="004524B4">
        <w:rPr>
          <w:rFonts w:hint="eastAsia"/>
        </w:rPr>
        <w:tab/>
      </w:r>
      <w:r w:rsidR="004524B4">
        <w:rPr>
          <w:rFonts w:hint="eastAsia"/>
        </w:rPr>
        <w:tab/>
      </w:r>
      <w:r w:rsidR="004524B4">
        <w:rPr>
          <w:rFonts w:hint="eastAsia"/>
        </w:rPr>
        <w:tab/>
      </w:r>
      <w:r w:rsidR="004524B4">
        <w:rPr>
          <w:rFonts w:hint="eastAsia"/>
        </w:rPr>
        <w:tab/>
      </w:r>
      <w:r w:rsidR="004524B4">
        <w:rPr>
          <w:rFonts w:hint="eastAsia"/>
        </w:rPr>
        <w:tab/>
      </w:r>
      <w:r>
        <w:rPr>
          <w:rFonts w:hint="eastAsia"/>
        </w:rPr>
        <w:t>D</w:t>
      </w:r>
      <w:r>
        <w:rPr>
          <w:rFonts w:hint="eastAsia"/>
        </w:rPr>
        <w:t>、攻击所产生的负面影响</w:t>
      </w:r>
    </w:p>
    <w:p w:rsidR="000C2AC7" w:rsidRDefault="000C2AC7" w:rsidP="004F0CE8">
      <w:pPr>
        <w:spacing w:line="360" w:lineRule="auto"/>
        <w:jc w:val="left"/>
      </w:pPr>
      <w:r>
        <w:rPr>
          <w:rFonts w:hint="eastAsia"/>
        </w:rPr>
        <w:t>588</w:t>
      </w:r>
      <w:r>
        <w:rPr>
          <w:rFonts w:hint="eastAsia"/>
        </w:rPr>
        <w:t>、在以下人为的恶意攻击行为中，属于主动攻击的是</w:t>
      </w:r>
      <w:r>
        <w:rPr>
          <w:rFonts w:hint="eastAsia"/>
        </w:rPr>
        <w:t>(A)</w:t>
      </w:r>
      <w:r>
        <w:rPr>
          <w:rFonts w:hint="eastAsia"/>
        </w:rPr>
        <w:t>。</w:t>
      </w:r>
    </w:p>
    <w:p w:rsidR="000C2AC7" w:rsidRDefault="000C2AC7" w:rsidP="004F0CE8">
      <w:pPr>
        <w:spacing w:line="360" w:lineRule="auto"/>
        <w:ind w:firstLine="420"/>
        <w:jc w:val="left"/>
      </w:pPr>
      <w:r>
        <w:rPr>
          <w:rFonts w:hint="eastAsia"/>
        </w:rPr>
        <w:t>A</w:t>
      </w:r>
      <w:r>
        <w:rPr>
          <w:rFonts w:hint="eastAsia"/>
        </w:rPr>
        <w:t>、身份假冒</w:t>
      </w:r>
      <w:r>
        <w:rPr>
          <w:rFonts w:hint="eastAsia"/>
        </w:rPr>
        <w:t xml:space="preserve">           B</w:t>
      </w:r>
      <w:r>
        <w:rPr>
          <w:rFonts w:hint="eastAsia"/>
        </w:rPr>
        <w:t>、数据</w:t>
      </w:r>
      <w:r>
        <w:rPr>
          <w:rFonts w:hint="eastAsia"/>
        </w:rPr>
        <w:t xml:space="preserve">GG      </w:t>
      </w:r>
      <w:r w:rsidR="001916D4">
        <w:rPr>
          <w:rFonts w:hint="eastAsia"/>
        </w:rPr>
        <w:tab/>
      </w:r>
      <w:r>
        <w:rPr>
          <w:rFonts w:hint="eastAsia"/>
        </w:rPr>
        <w:t>C</w:t>
      </w:r>
      <w:r>
        <w:rPr>
          <w:rFonts w:hint="eastAsia"/>
        </w:rPr>
        <w:t>、数据流分析</w:t>
      </w:r>
      <w:r w:rsidR="001916D4">
        <w:rPr>
          <w:rFonts w:hint="eastAsia"/>
        </w:rPr>
        <w:t xml:space="preserve">          </w:t>
      </w:r>
      <w:r>
        <w:rPr>
          <w:rFonts w:hint="eastAsia"/>
        </w:rPr>
        <w:t>D</w:t>
      </w:r>
      <w:r>
        <w:rPr>
          <w:rFonts w:hint="eastAsia"/>
        </w:rPr>
        <w:t>、非法访问</w:t>
      </w:r>
    </w:p>
    <w:p w:rsidR="000C2AC7" w:rsidRDefault="000C2AC7" w:rsidP="004F0CE8">
      <w:pPr>
        <w:spacing w:line="360" w:lineRule="auto"/>
        <w:jc w:val="left"/>
      </w:pPr>
      <w:r>
        <w:rPr>
          <w:rFonts w:hint="eastAsia"/>
        </w:rPr>
        <w:t>589</w:t>
      </w:r>
      <w:r>
        <w:rPr>
          <w:rFonts w:hint="eastAsia"/>
        </w:rPr>
        <w:t>、下面哪一种攻击方式最常用于破解口</w:t>
      </w:r>
      <w:r>
        <w:rPr>
          <w:rFonts w:hint="eastAsia"/>
        </w:rPr>
        <w:t xml:space="preserve"> </w:t>
      </w:r>
      <w:r>
        <w:rPr>
          <w:rFonts w:hint="eastAsia"/>
        </w:rPr>
        <w:t>令？</w:t>
      </w:r>
      <w:r>
        <w:rPr>
          <w:rFonts w:hint="eastAsia"/>
        </w:rPr>
        <w:t xml:space="preserve">(B)    </w:t>
      </w:r>
    </w:p>
    <w:p w:rsidR="001916D4" w:rsidRDefault="000C2AC7" w:rsidP="004F0CE8">
      <w:pPr>
        <w:spacing w:line="360" w:lineRule="auto"/>
        <w:ind w:firstLine="420"/>
        <w:jc w:val="left"/>
      </w:pPr>
      <w:r>
        <w:rPr>
          <w:rFonts w:hint="eastAsia"/>
        </w:rPr>
        <w:t>A</w:t>
      </w:r>
      <w:r>
        <w:rPr>
          <w:rFonts w:hint="eastAsia"/>
        </w:rPr>
        <w:t>、哄骗</w:t>
      </w:r>
      <w:r w:rsidR="001916D4">
        <w:rPr>
          <w:rFonts w:hint="eastAsia"/>
        </w:rPr>
        <w:t xml:space="preserve">( spoofing)     </w:t>
      </w:r>
      <w:r w:rsidR="001916D4">
        <w:rPr>
          <w:rFonts w:hint="eastAsia"/>
        </w:rPr>
        <w:tab/>
      </w:r>
      <w:r w:rsidR="001916D4">
        <w:rPr>
          <w:rFonts w:hint="eastAsia"/>
        </w:rPr>
        <w:tab/>
      </w:r>
      <w:r w:rsidR="001916D4">
        <w:rPr>
          <w:rFonts w:hint="eastAsia"/>
        </w:rPr>
        <w:tab/>
      </w:r>
      <w:r w:rsidR="001916D4">
        <w:rPr>
          <w:rFonts w:hint="eastAsia"/>
        </w:rPr>
        <w:tab/>
      </w:r>
      <w:r w:rsidR="001916D4">
        <w:rPr>
          <w:rFonts w:hint="eastAsia"/>
        </w:rPr>
        <w:tab/>
      </w:r>
      <w:r w:rsidR="001916D4">
        <w:rPr>
          <w:rFonts w:hint="eastAsia"/>
        </w:rPr>
        <w:tab/>
      </w:r>
      <w:r>
        <w:rPr>
          <w:rFonts w:hint="eastAsia"/>
        </w:rPr>
        <w:t>B</w:t>
      </w:r>
      <w:r>
        <w:rPr>
          <w:rFonts w:hint="eastAsia"/>
        </w:rPr>
        <w:t>、字典攻击</w:t>
      </w:r>
      <w:r w:rsidR="001916D4">
        <w:rPr>
          <w:rFonts w:hint="eastAsia"/>
        </w:rPr>
        <w:t xml:space="preserve">(dictionary attack)      </w:t>
      </w:r>
    </w:p>
    <w:p w:rsidR="000C2AC7" w:rsidRDefault="000C2AC7" w:rsidP="004F0CE8">
      <w:pPr>
        <w:spacing w:line="360" w:lineRule="auto"/>
        <w:ind w:firstLine="420"/>
        <w:jc w:val="left"/>
      </w:pPr>
      <w:r>
        <w:rPr>
          <w:rFonts w:hint="eastAsia"/>
        </w:rPr>
        <w:t>C</w:t>
      </w:r>
      <w:r>
        <w:rPr>
          <w:rFonts w:hint="eastAsia"/>
        </w:rPr>
        <w:t>、拒绝服务</w:t>
      </w:r>
      <w:r>
        <w:rPr>
          <w:rFonts w:hint="eastAsia"/>
        </w:rPr>
        <w:t xml:space="preserve">(DoS)         </w:t>
      </w:r>
      <w:r w:rsidR="001916D4">
        <w:rPr>
          <w:rFonts w:hint="eastAsia"/>
        </w:rPr>
        <w:tab/>
      </w:r>
      <w:r w:rsidR="001916D4">
        <w:rPr>
          <w:rFonts w:hint="eastAsia"/>
        </w:rPr>
        <w:tab/>
      </w:r>
      <w:r w:rsidR="001916D4">
        <w:rPr>
          <w:rFonts w:hint="eastAsia"/>
        </w:rPr>
        <w:tab/>
      </w:r>
      <w:r w:rsidR="001916D4">
        <w:rPr>
          <w:rFonts w:hint="eastAsia"/>
        </w:rPr>
        <w:tab/>
      </w:r>
      <w:r w:rsidR="001916D4">
        <w:rPr>
          <w:rFonts w:hint="eastAsia"/>
        </w:rPr>
        <w:tab/>
      </w:r>
      <w:r>
        <w:rPr>
          <w:rFonts w:hint="eastAsia"/>
        </w:rPr>
        <w:t>D</w:t>
      </w:r>
      <w:r>
        <w:rPr>
          <w:rFonts w:hint="eastAsia"/>
        </w:rPr>
        <w:t>、</w:t>
      </w:r>
      <w:r>
        <w:rPr>
          <w:rFonts w:hint="eastAsia"/>
        </w:rPr>
        <w:t xml:space="preserve">WinNuk    </w:t>
      </w:r>
    </w:p>
    <w:p w:rsidR="000C2AC7" w:rsidRDefault="000C2AC7" w:rsidP="004F0CE8">
      <w:pPr>
        <w:spacing w:line="360" w:lineRule="auto"/>
        <w:jc w:val="left"/>
      </w:pPr>
      <w:r>
        <w:rPr>
          <w:rFonts w:hint="eastAsia"/>
        </w:rPr>
        <w:t>590</w:t>
      </w:r>
      <w:r>
        <w:rPr>
          <w:rFonts w:hint="eastAsia"/>
        </w:rPr>
        <w:t>、针对</w:t>
      </w:r>
      <w:r>
        <w:rPr>
          <w:rFonts w:hint="eastAsia"/>
        </w:rPr>
        <w:t>DNS</w:t>
      </w:r>
      <w:r>
        <w:rPr>
          <w:rFonts w:hint="eastAsia"/>
        </w:rPr>
        <w:t>服务器发起的查询</w:t>
      </w:r>
      <w:r>
        <w:rPr>
          <w:rFonts w:hint="eastAsia"/>
        </w:rPr>
        <w:t>DoS</w:t>
      </w:r>
      <w:r>
        <w:rPr>
          <w:rFonts w:hint="eastAsia"/>
        </w:rPr>
        <w:t>攻击，属于下列哪种攻击类型？</w:t>
      </w:r>
      <w:r>
        <w:rPr>
          <w:rFonts w:hint="eastAsia"/>
        </w:rPr>
        <w:t xml:space="preserve">(C) </w:t>
      </w:r>
    </w:p>
    <w:p w:rsidR="000C2AC7" w:rsidRDefault="000C2AC7" w:rsidP="004F0CE8">
      <w:pPr>
        <w:spacing w:line="360" w:lineRule="auto"/>
        <w:ind w:firstLine="420"/>
        <w:jc w:val="left"/>
      </w:pPr>
      <w:r>
        <w:rPr>
          <w:rFonts w:hint="eastAsia"/>
        </w:rPr>
        <w:t>A</w:t>
      </w:r>
      <w:r>
        <w:rPr>
          <w:rFonts w:hint="eastAsia"/>
        </w:rPr>
        <w:t>、</w:t>
      </w:r>
      <w:r w:rsidR="009C5CA9">
        <w:rPr>
          <w:rFonts w:hint="eastAsia"/>
        </w:rPr>
        <w:t xml:space="preserve">syn flood      </w:t>
      </w:r>
      <w:r>
        <w:rPr>
          <w:rFonts w:hint="eastAsia"/>
        </w:rPr>
        <w:t>B</w:t>
      </w:r>
      <w:r>
        <w:rPr>
          <w:rFonts w:hint="eastAsia"/>
        </w:rPr>
        <w:t>、</w:t>
      </w:r>
      <w:r>
        <w:rPr>
          <w:rFonts w:hint="eastAsia"/>
        </w:rPr>
        <w:t>ack flood        C</w:t>
      </w:r>
      <w:r>
        <w:rPr>
          <w:rFonts w:hint="eastAsia"/>
        </w:rPr>
        <w:t>、</w:t>
      </w:r>
      <w:r>
        <w:rPr>
          <w:rFonts w:hint="eastAsia"/>
        </w:rPr>
        <w:t xml:space="preserve"> udpflood        D</w:t>
      </w:r>
      <w:r>
        <w:rPr>
          <w:rFonts w:hint="eastAsia"/>
        </w:rPr>
        <w:t>、</w:t>
      </w:r>
      <w:r>
        <w:rPr>
          <w:rFonts w:hint="eastAsia"/>
        </w:rPr>
        <w:t xml:space="preserve">Connection flood   </w:t>
      </w:r>
    </w:p>
    <w:p w:rsidR="000C2AC7" w:rsidRDefault="000C2AC7" w:rsidP="004F0CE8">
      <w:pPr>
        <w:spacing w:line="360" w:lineRule="auto"/>
        <w:jc w:val="left"/>
      </w:pPr>
      <w:r>
        <w:rPr>
          <w:rFonts w:hint="eastAsia"/>
        </w:rPr>
        <w:t>591</w:t>
      </w:r>
      <w:r>
        <w:rPr>
          <w:rFonts w:hint="eastAsia"/>
        </w:rPr>
        <w:t>、下列哪项不是安全编码中输入验证的控制项？</w:t>
      </w:r>
      <w:r>
        <w:rPr>
          <w:rFonts w:hint="eastAsia"/>
        </w:rPr>
        <w:t xml:space="preserve">(D)    </w:t>
      </w:r>
    </w:p>
    <w:p w:rsidR="000C2AC7" w:rsidRDefault="000C2AC7" w:rsidP="004F0CE8">
      <w:pPr>
        <w:spacing w:line="360" w:lineRule="auto"/>
        <w:ind w:firstLine="420"/>
        <w:jc w:val="left"/>
      </w:pPr>
      <w:r>
        <w:rPr>
          <w:rFonts w:hint="eastAsia"/>
        </w:rPr>
        <w:t>A</w:t>
      </w:r>
      <w:r>
        <w:rPr>
          <w:rFonts w:hint="eastAsia"/>
        </w:rPr>
        <w:t>、数字型的输入必须是合法的数字</w:t>
      </w:r>
    </w:p>
    <w:p w:rsidR="000C2AC7" w:rsidRDefault="000C2AC7" w:rsidP="004F0CE8">
      <w:pPr>
        <w:spacing w:line="360" w:lineRule="auto"/>
        <w:ind w:firstLine="420"/>
        <w:jc w:val="left"/>
      </w:pPr>
      <w:r>
        <w:rPr>
          <w:rFonts w:hint="eastAsia"/>
        </w:rPr>
        <w:t>B</w:t>
      </w:r>
      <w:r>
        <w:rPr>
          <w:rFonts w:hint="eastAsia"/>
        </w:rPr>
        <w:t>、字符型的输入中对’进行特殊处理</w:t>
      </w:r>
    </w:p>
    <w:p w:rsidR="000C2AC7" w:rsidRDefault="000C2AC7" w:rsidP="004F0CE8">
      <w:pPr>
        <w:spacing w:line="360" w:lineRule="auto"/>
        <w:ind w:firstLine="420"/>
        <w:jc w:val="left"/>
      </w:pPr>
      <w:r>
        <w:rPr>
          <w:rFonts w:hint="eastAsia"/>
        </w:rPr>
        <w:lastRenderedPageBreak/>
        <w:t>C</w:t>
      </w:r>
      <w:r>
        <w:rPr>
          <w:rFonts w:hint="eastAsia"/>
        </w:rPr>
        <w:t>、验证所有的输入点，包括</w:t>
      </w:r>
      <w:r>
        <w:rPr>
          <w:rFonts w:hint="eastAsia"/>
        </w:rPr>
        <w:t>Get</w:t>
      </w:r>
      <w:r>
        <w:rPr>
          <w:rFonts w:hint="eastAsia"/>
        </w:rPr>
        <w:t>，</w:t>
      </w:r>
      <w:r>
        <w:rPr>
          <w:rFonts w:hint="eastAsia"/>
        </w:rPr>
        <w:t>Post</w:t>
      </w:r>
      <w:r>
        <w:rPr>
          <w:rFonts w:hint="eastAsia"/>
        </w:rPr>
        <w:t>，</w:t>
      </w:r>
      <w:r>
        <w:rPr>
          <w:rFonts w:hint="eastAsia"/>
        </w:rPr>
        <w:t>Cookie</w:t>
      </w:r>
      <w:r>
        <w:rPr>
          <w:rFonts w:hint="eastAsia"/>
        </w:rPr>
        <w:t>以及其他</w:t>
      </w:r>
      <w:r>
        <w:rPr>
          <w:rFonts w:hint="eastAsia"/>
        </w:rPr>
        <w:t>HTTP</w:t>
      </w:r>
      <w:r>
        <w:rPr>
          <w:rFonts w:hint="eastAsia"/>
        </w:rPr>
        <w:t>头</w:t>
      </w:r>
    </w:p>
    <w:p w:rsidR="000C2AC7" w:rsidRDefault="000C2AC7" w:rsidP="004F0CE8">
      <w:pPr>
        <w:spacing w:line="360" w:lineRule="auto"/>
        <w:ind w:firstLine="420"/>
        <w:jc w:val="left"/>
      </w:pPr>
      <w:r>
        <w:rPr>
          <w:rFonts w:hint="eastAsia"/>
        </w:rPr>
        <w:t>D</w:t>
      </w:r>
      <w:r>
        <w:rPr>
          <w:rFonts w:hint="eastAsia"/>
        </w:rPr>
        <w:t>、正确使用静态查询语句，如</w:t>
      </w:r>
      <w:r>
        <w:rPr>
          <w:rFonts w:hint="eastAsia"/>
        </w:rPr>
        <w:t xml:space="preserve">PreDaredStatement  </w:t>
      </w:r>
    </w:p>
    <w:p w:rsidR="000C2AC7" w:rsidRDefault="000C2AC7" w:rsidP="004F0CE8">
      <w:pPr>
        <w:spacing w:line="360" w:lineRule="auto"/>
        <w:jc w:val="left"/>
      </w:pPr>
      <w:r>
        <w:rPr>
          <w:rFonts w:hint="eastAsia"/>
        </w:rPr>
        <w:t>592</w:t>
      </w:r>
      <w:r>
        <w:rPr>
          <w:rFonts w:hint="eastAsia"/>
        </w:rPr>
        <w:t>、以下关于垃圾邮件泛滥原因的描述中，哪些是错误的？</w:t>
      </w:r>
      <w:r>
        <w:rPr>
          <w:rFonts w:hint="eastAsia"/>
        </w:rPr>
        <w:t xml:space="preserve">(C)  </w:t>
      </w:r>
    </w:p>
    <w:p w:rsidR="000C2AC7" w:rsidRDefault="000C2AC7" w:rsidP="004F0CE8">
      <w:pPr>
        <w:spacing w:line="360" w:lineRule="auto"/>
        <w:ind w:firstLine="420"/>
        <w:jc w:val="left"/>
      </w:pPr>
      <w:r>
        <w:rPr>
          <w:rFonts w:hint="eastAsia"/>
        </w:rPr>
        <w:t>A</w:t>
      </w:r>
      <w:r>
        <w:rPr>
          <w:rFonts w:hint="eastAsia"/>
        </w:rPr>
        <w:t>、早期的</w:t>
      </w:r>
      <w:r>
        <w:rPr>
          <w:rFonts w:hint="eastAsia"/>
        </w:rPr>
        <w:t>SMTP</w:t>
      </w:r>
      <w:r>
        <w:rPr>
          <w:rFonts w:hint="eastAsia"/>
        </w:rPr>
        <w:t>协议没有发件人认证的功能</w:t>
      </w:r>
    </w:p>
    <w:p w:rsidR="000C2AC7" w:rsidRDefault="000C2AC7" w:rsidP="004F0CE8">
      <w:pPr>
        <w:spacing w:line="360" w:lineRule="auto"/>
        <w:ind w:firstLine="420"/>
        <w:jc w:val="left"/>
      </w:pPr>
      <w:r>
        <w:rPr>
          <w:rFonts w:hint="eastAsia"/>
        </w:rPr>
        <w:t>B</w:t>
      </w:r>
      <w:r>
        <w:rPr>
          <w:rFonts w:hint="eastAsia"/>
        </w:rPr>
        <w:t>、网络上存在大量开放式的邮件中转服务器，导致垃圾邮件的来源难于追查</w:t>
      </w:r>
    </w:p>
    <w:p w:rsidR="000C2AC7" w:rsidRDefault="000C2AC7" w:rsidP="004F0CE8">
      <w:pPr>
        <w:spacing w:line="360" w:lineRule="auto"/>
        <w:ind w:firstLine="420"/>
        <w:jc w:val="left"/>
      </w:pPr>
      <w:r>
        <w:rPr>
          <w:rFonts w:hint="eastAsia"/>
        </w:rPr>
        <w:t>C</w:t>
      </w:r>
      <w:r>
        <w:rPr>
          <w:rFonts w:hint="eastAsia"/>
        </w:rPr>
        <w:t>、</w:t>
      </w:r>
      <w:r>
        <w:rPr>
          <w:rFonts w:hint="eastAsia"/>
        </w:rPr>
        <w:t>SMTP</w:t>
      </w:r>
      <w:r>
        <w:rPr>
          <w:rFonts w:hint="eastAsia"/>
        </w:rPr>
        <w:t>没有对邮件加密的功能是导致垃圾邮件泛滥的主要原因</w:t>
      </w:r>
    </w:p>
    <w:p w:rsidR="00836D3E" w:rsidRDefault="000C2AC7" w:rsidP="004F0CE8">
      <w:pPr>
        <w:spacing w:line="360" w:lineRule="auto"/>
        <w:ind w:firstLine="420"/>
        <w:jc w:val="left"/>
      </w:pPr>
      <w:r>
        <w:rPr>
          <w:rFonts w:hint="eastAsia"/>
        </w:rPr>
        <w:t>D</w:t>
      </w:r>
      <w:r>
        <w:rPr>
          <w:rFonts w:hint="eastAsia"/>
        </w:rPr>
        <w:t>、</w:t>
      </w:r>
      <w:r>
        <w:rPr>
          <w:rFonts w:hint="eastAsia"/>
        </w:rPr>
        <w:t>Internet</w:t>
      </w:r>
      <w:r>
        <w:rPr>
          <w:rFonts w:hint="eastAsia"/>
        </w:rPr>
        <w:t>分布式管理的性质，导致很难控制和管理</w:t>
      </w:r>
      <w:r>
        <w:rPr>
          <w:rFonts w:hint="eastAsia"/>
        </w:rPr>
        <w:t xml:space="preserve"> </w:t>
      </w:r>
    </w:p>
    <w:p w:rsidR="00836D3E" w:rsidRDefault="00836D3E" w:rsidP="00E4591D">
      <w:pPr>
        <w:spacing w:line="360" w:lineRule="auto"/>
        <w:jc w:val="left"/>
      </w:pPr>
      <w:r>
        <w:rPr>
          <w:rFonts w:hint="eastAsia"/>
        </w:rPr>
        <w:t>593</w:t>
      </w:r>
      <w:r>
        <w:rPr>
          <w:rFonts w:hint="eastAsia"/>
        </w:rPr>
        <w:t>、以下哪种方法是防止便携式计算机机密信息泄露的最有效方法？（</w:t>
      </w:r>
      <w:r>
        <w:rPr>
          <w:rFonts w:hint="eastAsia"/>
        </w:rPr>
        <w:t>A</w:t>
      </w:r>
      <w:r>
        <w:rPr>
          <w:rFonts w:hint="eastAsia"/>
        </w:rPr>
        <w:t>）</w:t>
      </w:r>
    </w:p>
    <w:p w:rsidR="00836D3E" w:rsidRDefault="00836D3E" w:rsidP="00836D3E">
      <w:pPr>
        <w:spacing w:line="360" w:lineRule="auto"/>
        <w:ind w:firstLine="420"/>
        <w:jc w:val="left"/>
      </w:pPr>
      <w:r>
        <w:rPr>
          <w:rFonts w:hint="eastAsia"/>
        </w:rPr>
        <w:t>A</w:t>
      </w:r>
      <w:r>
        <w:rPr>
          <w:rFonts w:hint="eastAsia"/>
        </w:rPr>
        <w:t>、用所有者的公钥对硬盘进行加密处理</w:t>
      </w:r>
      <w:r>
        <w:rPr>
          <w:rFonts w:hint="eastAsia"/>
        </w:rPr>
        <w:t xml:space="preserve">    B</w:t>
      </w:r>
      <w:r>
        <w:rPr>
          <w:rFonts w:hint="eastAsia"/>
        </w:rPr>
        <w:t>、激活引导口令（硬件设置口令）</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、利用生物识别设备</w:t>
      </w:r>
      <w:r>
        <w:rPr>
          <w:rFonts w:hint="eastAsia"/>
        </w:rPr>
        <w:t xml:space="preserve">    </w:t>
      </w:r>
      <w:r w:rsidR="00E4591D">
        <w:rPr>
          <w:rFonts w:hint="eastAsia"/>
        </w:rPr>
        <w:tab/>
      </w:r>
      <w:r w:rsidR="00E4591D">
        <w:rPr>
          <w:rFonts w:hint="eastAsia"/>
        </w:rPr>
        <w:tab/>
      </w:r>
      <w:r w:rsidR="00E4591D">
        <w:rPr>
          <w:rFonts w:hint="eastAsia"/>
        </w:rPr>
        <w:tab/>
      </w:r>
      <w:r>
        <w:rPr>
          <w:rFonts w:hint="eastAsia"/>
        </w:rPr>
        <w:t>D</w:t>
      </w:r>
      <w:r>
        <w:rPr>
          <w:rFonts w:hint="eastAsia"/>
        </w:rPr>
        <w:t>、利用双因子识别技术将登录信息写入记事本</w:t>
      </w:r>
      <w:r>
        <w:rPr>
          <w:rFonts w:hint="eastAsia"/>
        </w:rPr>
        <w:t xml:space="preserve">      </w:t>
      </w:r>
    </w:p>
    <w:p w:rsidR="00836D3E" w:rsidRDefault="00836D3E" w:rsidP="00E4591D">
      <w:pPr>
        <w:spacing w:line="360" w:lineRule="auto"/>
        <w:jc w:val="left"/>
      </w:pPr>
      <w:r>
        <w:rPr>
          <w:rFonts w:hint="eastAsia"/>
        </w:rPr>
        <w:t>594</w:t>
      </w:r>
      <w:r>
        <w:rPr>
          <w:rFonts w:hint="eastAsia"/>
        </w:rPr>
        <w:t>、以下哪种攻击属于</w:t>
      </w:r>
      <w:r>
        <w:rPr>
          <w:rFonts w:hint="eastAsia"/>
        </w:rPr>
        <w:t>DDoS</w:t>
      </w:r>
      <w:r>
        <w:rPr>
          <w:rFonts w:hint="eastAsia"/>
        </w:rPr>
        <w:t>类攻击？（</w:t>
      </w:r>
      <w:r>
        <w:rPr>
          <w:rFonts w:hint="eastAsia"/>
        </w:rPr>
        <w:t>A</w:t>
      </w:r>
      <w:r>
        <w:rPr>
          <w:rFonts w:hint="eastAsia"/>
        </w:rPr>
        <w:t>）</w:t>
      </w:r>
    </w:p>
    <w:p w:rsidR="00836D3E" w:rsidRDefault="00836D3E" w:rsidP="00836D3E">
      <w:pPr>
        <w:spacing w:line="360" w:lineRule="auto"/>
        <w:ind w:firstLine="420"/>
        <w:jc w:val="left"/>
      </w:pPr>
      <w:r>
        <w:rPr>
          <w:rFonts w:hint="eastAsia"/>
        </w:rPr>
        <w:t>A</w:t>
      </w:r>
      <w:r>
        <w:rPr>
          <w:rFonts w:hint="eastAsia"/>
        </w:rPr>
        <w:t>、</w:t>
      </w:r>
      <w:r>
        <w:rPr>
          <w:rFonts w:hint="eastAsia"/>
        </w:rPr>
        <w:t>SYN</w:t>
      </w:r>
      <w:r>
        <w:rPr>
          <w:rFonts w:hint="eastAsia"/>
        </w:rPr>
        <w:t>变种攻击</w:t>
      </w:r>
      <w:r>
        <w:rPr>
          <w:rFonts w:hint="eastAsia"/>
        </w:rPr>
        <w:t xml:space="preserve">    </w:t>
      </w:r>
      <w:r w:rsidR="00E4591D">
        <w:rPr>
          <w:rFonts w:hint="eastAsia"/>
        </w:rPr>
        <w:tab/>
      </w:r>
      <w:r w:rsidR="00E4591D">
        <w:rPr>
          <w:rFonts w:hint="eastAsia"/>
        </w:rPr>
        <w:tab/>
      </w:r>
      <w:r>
        <w:rPr>
          <w:rFonts w:hint="eastAsia"/>
        </w:rPr>
        <w:t>B</w:t>
      </w:r>
      <w:r>
        <w:rPr>
          <w:rFonts w:hint="eastAsia"/>
        </w:rPr>
        <w:t>、</w:t>
      </w:r>
      <w:r>
        <w:rPr>
          <w:rFonts w:hint="eastAsia"/>
        </w:rPr>
        <w:t>smurf</w:t>
      </w:r>
      <w:r>
        <w:rPr>
          <w:rFonts w:hint="eastAsia"/>
        </w:rPr>
        <w:t>攻击</w:t>
      </w:r>
      <w:r>
        <w:rPr>
          <w:rFonts w:hint="eastAsia"/>
        </w:rPr>
        <w:t xml:space="preserve">   </w:t>
      </w:r>
      <w:r w:rsidR="00E4591D">
        <w:rPr>
          <w:rFonts w:hint="eastAsia"/>
        </w:rPr>
        <w:tab/>
      </w:r>
      <w:r>
        <w:rPr>
          <w:rFonts w:hint="eastAsia"/>
        </w:rPr>
        <w:t xml:space="preserve"> </w:t>
      </w:r>
      <w:r w:rsidR="00E4591D">
        <w:rPr>
          <w:rFonts w:hint="eastAsia"/>
        </w:rPr>
        <w:tab/>
      </w:r>
      <w:r>
        <w:rPr>
          <w:rFonts w:hint="eastAsia"/>
        </w:rPr>
        <w:t>C</w:t>
      </w:r>
      <w:r>
        <w:rPr>
          <w:rFonts w:hint="eastAsia"/>
        </w:rPr>
        <w:t>、</w:t>
      </w:r>
      <w:r>
        <w:rPr>
          <w:rFonts w:hint="eastAsia"/>
        </w:rPr>
        <w:t>arp</w:t>
      </w:r>
      <w:r>
        <w:rPr>
          <w:rFonts w:hint="eastAsia"/>
        </w:rPr>
        <w:t>攻击</w:t>
      </w:r>
      <w:r>
        <w:rPr>
          <w:rFonts w:hint="eastAsia"/>
        </w:rPr>
        <w:t xml:space="preserve">    </w:t>
      </w:r>
      <w:r w:rsidR="00E4591D">
        <w:rPr>
          <w:rFonts w:hint="eastAsia"/>
        </w:rPr>
        <w:tab/>
      </w:r>
      <w:r>
        <w:rPr>
          <w:rFonts w:hint="eastAsia"/>
        </w:rPr>
        <w:t>D</w:t>
      </w:r>
      <w:r>
        <w:rPr>
          <w:rFonts w:hint="eastAsia"/>
        </w:rPr>
        <w:t>、</w:t>
      </w:r>
      <w:r>
        <w:rPr>
          <w:rFonts w:hint="eastAsia"/>
        </w:rPr>
        <w:t>Fraggle</w:t>
      </w:r>
      <w:r>
        <w:rPr>
          <w:rFonts w:hint="eastAsia"/>
        </w:rPr>
        <w:t>攻击</w:t>
      </w:r>
    </w:p>
    <w:p w:rsidR="00836D3E" w:rsidRDefault="00836D3E" w:rsidP="00E4591D">
      <w:pPr>
        <w:spacing w:line="360" w:lineRule="auto"/>
        <w:jc w:val="left"/>
      </w:pPr>
      <w:r>
        <w:rPr>
          <w:rFonts w:hint="eastAsia"/>
        </w:rPr>
        <w:t>595</w:t>
      </w:r>
      <w:r>
        <w:rPr>
          <w:rFonts w:hint="eastAsia"/>
        </w:rPr>
        <w:t>、</w:t>
      </w:r>
      <w:r>
        <w:rPr>
          <w:rFonts w:hint="eastAsia"/>
        </w:rPr>
        <w:t>URL</w:t>
      </w:r>
      <w:r>
        <w:rPr>
          <w:rFonts w:hint="eastAsia"/>
        </w:rPr>
        <w:t>访问控制不当不包括（</w:t>
      </w:r>
      <w:r>
        <w:rPr>
          <w:rFonts w:hint="eastAsia"/>
        </w:rPr>
        <w:t>D</w:t>
      </w:r>
      <w:r>
        <w:rPr>
          <w:rFonts w:hint="eastAsia"/>
        </w:rPr>
        <w:t>）</w:t>
      </w:r>
    </w:p>
    <w:p w:rsidR="00E4591D" w:rsidRDefault="00836D3E" w:rsidP="00836D3E">
      <w:pPr>
        <w:spacing w:line="360" w:lineRule="auto"/>
        <w:ind w:firstLine="420"/>
        <w:jc w:val="left"/>
      </w:pPr>
      <w:r>
        <w:rPr>
          <w:rFonts w:hint="eastAsia"/>
        </w:rPr>
        <w:t>A</w:t>
      </w:r>
      <w:r>
        <w:rPr>
          <w:rFonts w:hint="eastAsia"/>
        </w:rPr>
        <w:t>、</w:t>
      </w:r>
      <w:r>
        <w:rPr>
          <w:rFonts w:hint="eastAsia"/>
        </w:rPr>
        <w:t>Web</w:t>
      </w:r>
      <w:r>
        <w:rPr>
          <w:rFonts w:hint="eastAsia"/>
        </w:rPr>
        <w:t>应用对页面权限控制不严</w:t>
      </w:r>
      <w:r>
        <w:rPr>
          <w:rFonts w:hint="eastAsia"/>
        </w:rPr>
        <w:t xml:space="preserve">    </w:t>
      </w:r>
      <w:r w:rsidR="00E4591D">
        <w:rPr>
          <w:rFonts w:hint="eastAsia"/>
        </w:rPr>
        <w:tab/>
      </w:r>
      <w:r w:rsidR="00E4591D">
        <w:rPr>
          <w:rFonts w:hint="eastAsia"/>
        </w:rPr>
        <w:tab/>
      </w:r>
      <w:r w:rsidR="00E4591D">
        <w:rPr>
          <w:rFonts w:hint="eastAsia"/>
        </w:rPr>
        <w:tab/>
      </w:r>
      <w:r>
        <w:rPr>
          <w:rFonts w:hint="eastAsia"/>
        </w:rPr>
        <w:t>B</w:t>
      </w:r>
      <w:r>
        <w:rPr>
          <w:rFonts w:hint="eastAsia"/>
        </w:rPr>
        <w:t>、缺乏统一规范的权限控制框架</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、部分页面可以直接从</w:t>
      </w:r>
      <w:r>
        <w:rPr>
          <w:rFonts w:hint="eastAsia"/>
        </w:rPr>
        <w:t>URL</w:t>
      </w:r>
      <w:r>
        <w:rPr>
          <w:rFonts w:hint="eastAsia"/>
        </w:rPr>
        <w:t>中访问</w:t>
      </w:r>
      <w:r>
        <w:rPr>
          <w:rFonts w:hint="eastAsia"/>
        </w:rPr>
        <w:t xml:space="preserve">    </w:t>
      </w:r>
      <w:r w:rsidR="00E4591D">
        <w:rPr>
          <w:rFonts w:hint="eastAsia"/>
        </w:rPr>
        <w:tab/>
      </w:r>
      <w:r w:rsidR="00E4591D">
        <w:rPr>
          <w:rFonts w:hint="eastAsia"/>
        </w:rPr>
        <w:tab/>
      </w:r>
      <w:r>
        <w:rPr>
          <w:rFonts w:hint="eastAsia"/>
        </w:rPr>
        <w:t>D</w:t>
      </w:r>
      <w:r>
        <w:rPr>
          <w:rFonts w:hint="eastAsia"/>
        </w:rPr>
        <w:t>、使用分散登录认证</w:t>
      </w:r>
    </w:p>
    <w:p w:rsidR="00836D3E" w:rsidRDefault="00836D3E" w:rsidP="00E4591D">
      <w:pPr>
        <w:spacing w:line="360" w:lineRule="auto"/>
        <w:jc w:val="left"/>
      </w:pPr>
      <w:r>
        <w:rPr>
          <w:rFonts w:hint="eastAsia"/>
        </w:rPr>
        <w:t>596</w:t>
      </w:r>
      <w:r>
        <w:rPr>
          <w:rFonts w:hint="eastAsia"/>
        </w:rPr>
        <w:t>、</w:t>
      </w:r>
      <w:r>
        <w:rPr>
          <w:rFonts w:hint="eastAsia"/>
        </w:rPr>
        <w:t>Web</w:t>
      </w:r>
      <w:r>
        <w:rPr>
          <w:rFonts w:hint="eastAsia"/>
        </w:rPr>
        <w:t>应用的认证与会话处理不当，可能被攻击者利用来伪装其他用户身份。强认证手段不包括如下哪种？（</w:t>
      </w:r>
      <w:r>
        <w:rPr>
          <w:rFonts w:hint="eastAsia"/>
        </w:rPr>
        <w:t>A</w:t>
      </w:r>
      <w:r>
        <w:rPr>
          <w:rFonts w:hint="eastAsia"/>
        </w:rPr>
        <w:t>）</w:t>
      </w:r>
    </w:p>
    <w:p w:rsidR="00836D3E" w:rsidRDefault="00836D3E" w:rsidP="00836D3E">
      <w:pPr>
        <w:spacing w:line="360" w:lineRule="auto"/>
        <w:ind w:firstLine="420"/>
        <w:jc w:val="left"/>
      </w:pPr>
      <w:r>
        <w:rPr>
          <w:rFonts w:hint="eastAsia"/>
        </w:rPr>
        <w:t>A</w:t>
      </w:r>
      <w:r>
        <w:rPr>
          <w:rFonts w:hint="eastAsia"/>
        </w:rPr>
        <w:t>、静态密码</w:t>
      </w:r>
      <w:r>
        <w:rPr>
          <w:rFonts w:hint="eastAsia"/>
        </w:rPr>
        <w:t xml:space="preserve">    </w:t>
      </w:r>
      <w:r w:rsidR="00E4591D">
        <w:rPr>
          <w:rFonts w:hint="eastAsia"/>
        </w:rPr>
        <w:tab/>
      </w:r>
      <w:r w:rsidR="00E4591D">
        <w:rPr>
          <w:rFonts w:hint="eastAsia"/>
        </w:rPr>
        <w:tab/>
      </w:r>
      <w:r>
        <w:rPr>
          <w:rFonts w:hint="eastAsia"/>
        </w:rPr>
        <w:t>B</w:t>
      </w:r>
      <w:r>
        <w:rPr>
          <w:rFonts w:hint="eastAsia"/>
        </w:rPr>
        <w:t>、短信挑战</w:t>
      </w:r>
      <w:r>
        <w:rPr>
          <w:rFonts w:hint="eastAsia"/>
        </w:rPr>
        <w:t xml:space="preserve">    </w:t>
      </w:r>
      <w:r w:rsidR="00E4591D">
        <w:rPr>
          <w:rFonts w:hint="eastAsia"/>
        </w:rPr>
        <w:tab/>
      </w:r>
      <w:r w:rsidR="00E4591D">
        <w:rPr>
          <w:rFonts w:hint="eastAsia"/>
        </w:rPr>
        <w:tab/>
      </w:r>
      <w:r>
        <w:rPr>
          <w:rFonts w:hint="eastAsia"/>
        </w:rPr>
        <w:t>C</w:t>
      </w:r>
      <w:r>
        <w:rPr>
          <w:rFonts w:hint="eastAsia"/>
        </w:rPr>
        <w:t>、指纹认证</w:t>
      </w:r>
      <w:r>
        <w:rPr>
          <w:rFonts w:hint="eastAsia"/>
        </w:rPr>
        <w:t xml:space="preserve">    </w:t>
      </w:r>
      <w:r w:rsidR="00E4591D">
        <w:rPr>
          <w:rFonts w:hint="eastAsia"/>
        </w:rPr>
        <w:tab/>
      </w:r>
      <w:r w:rsidR="00E4591D">
        <w:rPr>
          <w:rFonts w:hint="eastAsia"/>
        </w:rPr>
        <w:tab/>
      </w:r>
      <w:r>
        <w:rPr>
          <w:rFonts w:hint="eastAsia"/>
        </w:rPr>
        <w:t>D</w:t>
      </w:r>
      <w:r>
        <w:rPr>
          <w:rFonts w:hint="eastAsia"/>
        </w:rPr>
        <w:t>、图片认证</w:t>
      </w:r>
    </w:p>
    <w:p w:rsidR="00836D3E" w:rsidRDefault="00836D3E" w:rsidP="00E4591D">
      <w:pPr>
        <w:spacing w:line="360" w:lineRule="auto"/>
        <w:jc w:val="left"/>
      </w:pPr>
      <w:r>
        <w:rPr>
          <w:rFonts w:hint="eastAsia"/>
        </w:rPr>
        <w:t>597</w:t>
      </w:r>
      <w:r>
        <w:rPr>
          <w:rFonts w:hint="eastAsia"/>
        </w:rPr>
        <w:t>、</w:t>
      </w:r>
      <w:r>
        <w:rPr>
          <w:rFonts w:hint="eastAsia"/>
        </w:rPr>
        <w:t>Web</w:t>
      </w:r>
      <w:r>
        <w:rPr>
          <w:rFonts w:hint="eastAsia"/>
        </w:rPr>
        <w:t>应用漏洞按类别进行排名，由多到少正确的顺序为？（</w:t>
      </w:r>
      <w:r>
        <w:rPr>
          <w:rFonts w:hint="eastAsia"/>
        </w:rPr>
        <w:t>A</w:t>
      </w:r>
      <w:r>
        <w:rPr>
          <w:rFonts w:hint="eastAsia"/>
        </w:rPr>
        <w:t>）</w:t>
      </w:r>
    </w:p>
    <w:p w:rsidR="00E4591D" w:rsidRDefault="00836D3E" w:rsidP="00836D3E">
      <w:pPr>
        <w:spacing w:line="360" w:lineRule="auto"/>
        <w:ind w:firstLine="420"/>
        <w:jc w:val="left"/>
      </w:pPr>
      <w:r>
        <w:rPr>
          <w:rFonts w:hint="eastAsia"/>
        </w:rPr>
        <w:t>A</w:t>
      </w:r>
      <w:r>
        <w:rPr>
          <w:rFonts w:hint="eastAsia"/>
        </w:rPr>
        <w:t>、跨站脚本、注入、恶意代码、引用不当</w:t>
      </w:r>
      <w:r>
        <w:rPr>
          <w:rFonts w:hint="eastAsia"/>
        </w:rPr>
        <w:t xml:space="preserve">    </w:t>
      </w:r>
    </w:p>
    <w:p w:rsidR="00836D3E" w:rsidRDefault="00836D3E" w:rsidP="00836D3E">
      <w:pPr>
        <w:spacing w:line="360" w:lineRule="auto"/>
        <w:ind w:firstLine="420"/>
        <w:jc w:val="left"/>
      </w:pPr>
      <w:r>
        <w:rPr>
          <w:rFonts w:hint="eastAsia"/>
        </w:rPr>
        <w:t>B</w:t>
      </w:r>
      <w:r>
        <w:rPr>
          <w:rFonts w:hint="eastAsia"/>
        </w:rPr>
        <w:t>、注入、跨站脚本、恶意代码、引用不当</w:t>
      </w:r>
      <w:r>
        <w:rPr>
          <w:rFonts w:hint="eastAsia"/>
        </w:rPr>
        <w:t xml:space="preserve">    </w:t>
      </w:r>
    </w:p>
    <w:p w:rsidR="00E4591D" w:rsidRDefault="00836D3E" w:rsidP="00836D3E">
      <w:pPr>
        <w:spacing w:line="360" w:lineRule="auto"/>
        <w:ind w:firstLine="420"/>
        <w:jc w:val="left"/>
      </w:pPr>
      <w:r>
        <w:rPr>
          <w:rFonts w:hint="eastAsia"/>
        </w:rPr>
        <w:t>C</w:t>
      </w:r>
      <w:r>
        <w:rPr>
          <w:rFonts w:hint="eastAsia"/>
        </w:rPr>
        <w:t>、恶意代码、跨站脚本、注入、引用不当</w:t>
      </w:r>
      <w:r>
        <w:rPr>
          <w:rFonts w:hint="eastAsia"/>
        </w:rPr>
        <w:t xml:space="preserve">    </w:t>
      </w:r>
    </w:p>
    <w:p w:rsidR="00836D3E" w:rsidRDefault="00836D3E" w:rsidP="00836D3E">
      <w:pPr>
        <w:spacing w:line="360" w:lineRule="auto"/>
        <w:ind w:firstLine="420"/>
        <w:jc w:val="left"/>
      </w:pPr>
      <w:r>
        <w:rPr>
          <w:rFonts w:hint="eastAsia"/>
        </w:rPr>
        <w:t>D</w:t>
      </w:r>
      <w:r>
        <w:rPr>
          <w:rFonts w:hint="eastAsia"/>
        </w:rPr>
        <w:t>、引用不当、跨站脚本、注入、恶意代码</w:t>
      </w:r>
    </w:p>
    <w:p w:rsidR="00836D3E" w:rsidRDefault="00836D3E" w:rsidP="00E4591D">
      <w:pPr>
        <w:spacing w:line="360" w:lineRule="auto"/>
        <w:jc w:val="left"/>
      </w:pPr>
      <w:r>
        <w:rPr>
          <w:rFonts w:hint="eastAsia"/>
        </w:rPr>
        <w:t>598</w:t>
      </w:r>
      <w:r>
        <w:rPr>
          <w:rFonts w:hint="eastAsia"/>
        </w:rPr>
        <w:t>、从技术角度，以下不是漏洞来源的是（</w:t>
      </w:r>
      <w:r>
        <w:rPr>
          <w:rFonts w:hint="eastAsia"/>
        </w:rPr>
        <w:t>D</w:t>
      </w:r>
      <w:r>
        <w:rPr>
          <w:rFonts w:hint="eastAsia"/>
        </w:rPr>
        <w:t>）</w:t>
      </w:r>
    </w:p>
    <w:p w:rsidR="00E4591D" w:rsidRDefault="00836D3E" w:rsidP="00836D3E">
      <w:pPr>
        <w:spacing w:line="360" w:lineRule="auto"/>
        <w:ind w:firstLine="420"/>
        <w:jc w:val="left"/>
      </w:pPr>
      <w:r>
        <w:rPr>
          <w:rFonts w:hint="eastAsia"/>
        </w:rPr>
        <w:t>A</w:t>
      </w:r>
      <w:r>
        <w:rPr>
          <w:rFonts w:hint="eastAsia"/>
        </w:rPr>
        <w:t>、软件或协议设计时候的瑕疵</w:t>
      </w:r>
      <w:r>
        <w:rPr>
          <w:rFonts w:hint="eastAsia"/>
        </w:rPr>
        <w:t xml:space="preserve">    </w:t>
      </w:r>
      <w:r w:rsidR="00E4591D">
        <w:rPr>
          <w:rFonts w:hint="eastAsia"/>
        </w:rPr>
        <w:tab/>
      </w:r>
      <w:r w:rsidR="00E4591D">
        <w:rPr>
          <w:rFonts w:hint="eastAsia"/>
        </w:rPr>
        <w:tab/>
      </w:r>
      <w:r w:rsidR="00E4591D">
        <w:rPr>
          <w:rFonts w:hint="eastAsia"/>
        </w:rPr>
        <w:tab/>
      </w:r>
      <w:r>
        <w:rPr>
          <w:rFonts w:hint="eastAsia"/>
        </w:rPr>
        <w:t>B</w:t>
      </w:r>
      <w:r>
        <w:rPr>
          <w:rFonts w:hint="eastAsia"/>
        </w:rPr>
        <w:t>、软件或协议实现中的弱点</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、软件本身的瑕疵</w:t>
      </w:r>
      <w:r>
        <w:rPr>
          <w:rFonts w:hint="eastAsia"/>
        </w:rPr>
        <w:t xml:space="preserve">    </w:t>
      </w:r>
      <w:r w:rsidR="00E4591D">
        <w:rPr>
          <w:rFonts w:hint="eastAsia"/>
        </w:rPr>
        <w:tab/>
      </w:r>
      <w:r w:rsidR="00E4591D">
        <w:rPr>
          <w:rFonts w:hint="eastAsia"/>
        </w:rPr>
        <w:tab/>
      </w:r>
      <w:r w:rsidR="00E4591D">
        <w:rPr>
          <w:rFonts w:hint="eastAsia"/>
        </w:rPr>
        <w:tab/>
      </w:r>
      <w:r w:rsidR="00E4591D">
        <w:rPr>
          <w:rFonts w:hint="eastAsia"/>
        </w:rPr>
        <w:tab/>
      </w:r>
      <w:r w:rsidR="00E4591D">
        <w:rPr>
          <w:rFonts w:hint="eastAsia"/>
        </w:rPr>
        <w:tab/>
      </w:r>
      <w:r>
        <w:rPr>
          <w:rFonts w:hint="eastAsia"/>
        </w:rPr>
        <w:t>D</w:t>
      </w:r>
      <w:r>
        <w:rPr>
          <w:rFonts w:hint="eastAsia"/>
        </w:rPr>
        <w:t>、显示卡内存容量过低</w:t>
      </w:r>
    </w:p>
    <w:p w:rsidR="00836D3E" w:rsidRDefault="00836D3E" w:rsidP="00E4591D">
      <w:pPr>
        <w:spacing w:line="360" w:lineRule="auto"/>
        <w:jc w:val="left"/>
      </w:pPr>
      <w:r>
        <w:rPr>
          <w:rFonts w:hint="eastAsia"/>
        </w:rPr>
        <w:t>599</w:t>
      </w:r>
      <w:r>
        <w:rPr>
          <w:rFonts w:hint="eastAsia"/>
        </w:rPr>
        <w:t>、（</w:t>
      </w:r>
      <w:r>
        <w:rPr>
          <w:rFonts w:hint="eastAsia"/>
        </w:rPr>
        <w:t>C</w:t>
      </w:r>
      <w:r>
        <w:rPr>
          <w:rFonts w:hint="eastAsia"/>
        </w:rPr>
        <w:t>）即攻击者利用网络窃取工具经由网络传输的数据包，通过分析获得重要的信息。</w:t>
      </w:r>
    </w:p>
    <w:p w:rsidR="00836D3E" w:rsidRDefault="00836D3E" w:rsidP="00836D3E">
      <w:pPr>
        <w:spacing w:line="360" w:lineRule="auto"/>
        <w:ind w:firstLine="420"/>
        <w:jc w:val="left"/>
      </w:pPr>
      <w:r>
        <w:rPr>
          <w:rFonts w:hint="eastAsia"/>
        </w:rPr>
        <w:t>A</w:t>
      </w:r>
      <w:r>
        <w:rPr>
          <w:rFonts w:hint="eastAsia"/>
        </w:rPr>
        <w:t>、身份假冒</w:t>
      </w:r>
      <w:r>
        <w:rPr>
          <w:rFonts w:hint="eastAsia"/>
        </w:rPr>
        <w:t xml:space="preserve">    </w:t>
      </w:r>
      <w:r w:rsidR="00E4591D">
        <w:rPr>
          <w:rFonts w:hint="eastAsia"/>
        </w:rPr>
        <w:tab/>
      </w:r>
      <w:r w:rsidR="00E4591D">
        <w:rPr>
          <w:rFonts w:hint="eastAsia"/>
        </w:rPr>
        <w:tab/>
      </w:r>
      <w:r>
        <w:rPr>
          <w:rFonts w:hint="eastAsia"/>
        </w:rPr>
        <w:t>B</w:t>
      </w:r>
      <w:r>
        <w:rPr>
          <w:rFonts w:hint="eastAsia"/>
        </w:rPr>
        <w:t>、数据篡改</w:t>
      </w:r>
      <w:r>
        <w:rPr>
          <w:rFonts w:hint="eastAsia"/>
        </w:rPr>
        <w:t xml:space="preserve">    </w:t>
      </w:r>
      <w:r w:rsidR="00E4591D">
        <w:rPr>
          <w:rFonts w:hint="eastAsia"/>
        </w:rPr>
        <w:tab/>
      </w:r>
      <w:r w:rsidR="00E4591D">
        <w:rPr>
          <w:rFonts w:hint="eastAsia"/>
        </w:rPr>
        <w:tab/>
      </w:r>
      <w:r>
        <w:rPr>
          <w:rFonts w:hint="eastAsia"/>
        </w:rPr>
        <w:t>C</w:t>
      </w:r>
      <w:r>
        <w:rPr>
          <w:rFonts w:hint="eastAsia"/>
        </w:rPr>
        <w:t>、信息窃取</w:t>
      </w:r>
      <w:r>
        <w:rPr>
          <w:rFonts w:hint="eastAsia"/>
        </w:rPr>
        <w:t xml:space="preserve">    </w:t>
      </w:r>
      <w:r w:rsidR="00E4591D">
        <w:rPr>
          <w:rFonts w:hint="eastAsia"/>
        </w:rPr>
        <w:tab/>
      </w:r>
      <w:r w:rsidR="00E4591D">
        <w:rPr>
          <w:rFonts w:hint="eastAsia"/>
        </w:rPr>
        <w:tab/>
      </w:r>
      <w:r>
        <w:rPr>
          <w:rFonts w:hint="eastAsia"/>
        </w:rPr>
        <w:t>D</w:t>
      </w:r>
      <w:r>
        <w:rPr>
          <w:rFonts w:hint="eastAsia"/>
        </w:rPr>
        <w:t>、越权访问</w:t>
      </w:r>
    </w:p>
    <w:p w:rsidR="00836D3E" w:rsidRDefault="00836D3E" w:rsidP="00E4591D">
      <w:pPr>
        <w:spacing w:line="360" w:lineRule="auto"/>
        <w:jc w:val="left"/>
      </w:pPr>
      <w:r>
        <w:rPr>
          <w:rFonts w:hint="eastAsia"/>
        </w:rPr>
        <w:t>600</w:t>
      </w:r>
      <w:r>
        <w:rPr>
          <w:rFonts w:hint="eastAsia"/>
        </w:rPr>
        <w:t>、有关密码学分支的定义，下列说法中错误的是（</w:t>
      </w:r>
      <w:r>
        <w:rPr>
          <w:rFonts w:hint="eastAsia"/>
        </w:rPr>
        <w:t>D</w:t>
      </w:r>
      <w:r>
        <w:rPr>
          <w:rFonts w:hint="eastAsia"/>
        </w:rPr>
        <w:t>）</w:t>
      </w:r>
    </w:p>
    <w:p w:rsidR="00836D3E" w:rsidRDefault="00836D3E" w:rsidP="00836D3E">
      <w:pPr>
        <w:spacing w:line="360" w:lineRule="auto"/>
        <w:ind w:firstLine="420"/>
        <w:jc w:val="left"/>
      </w:pPr>
      <w:r>
        <w:rPr>
          <w:rFonts w:hint="eastAsia"/>
        </w:rPr>
        <w:t>A</w:t>
      </w:r>
      <w:r>
        <w:rPr>
          <w:rFonts w:hint="eastAsia"/>
        </w:rPr>
        <w:t>、密码学是研究信息系统安全保密的科学，由两个相互对立、相互斗争、而且又相辅</w:t>
      </w:r>
      <w:r>
        <w:rPr>
          <w:rFonts w:hint="eastAsia"/>
        </w:rPr>
        <w:lastRenderedPageBreak/>
        <w:t>相成、相互渗透的分支科学所组成的、分别称为密码编码学和密码分析学</w:t>
      </w:r>
      <w:r>
        <w:rPr>
          <w:rFonts w:hint="eastAsia"/>
        </w:rPr>
        <w:t xml:space="preserve">    </w:t>
      </w:r>
    </w:p>
    <w:p w:rsidR="00836D3E" w:rsidRDefault="00836D3E" w:rsidP="00836D3E">
      <w:pPr>
        <w:spacing w:line="360" w:lineRule="auto"/>
        <w:ind w:firstLine="420"/>
        <w:jc w:val="left"/>
      </w:pPr>
      <w:r>
        <w:rPr>
          <w:rFonts w:hint="eastAsia"/>
        </w:rPr>
        <w:t>B</w:t>
      </w:r>
      <w:r>
        <w:rPr>
          <w:rFonts w:hint="eastAsia"/>
        </w:rPr>
        <w:t>、密码编码学是对密码体制、密码体制的输入输出关系进行分析、以便推出机密变量、包括明文在内的敏感数据</w:t>
      </w:r>
      <w:r>
        <w:rPr>
          <w:rFonts w:hint="eastAsia"/>
        </w:rPr>
        <w:t xml:space="preserve">    </w:t>
      </w:r>
    </w:p>
    <w:p w:rsidR="00E4591D" w:rsidRDefault="00836D3E" w:rsidP="00836D3E">
      <w:pPr>
        <w:spacing w:line="360" w:lineRule="auto"/>
        <w:ind w:firstLine="420"/>
        <w:jc w:val="left"/>
      </w:pPr>
      <w:r>
        <w:rPr>
          <w:rFonts w:hint="eastAsia"/>
        </w:rPr>
        <w:t>C</w:t>
      </w:r>
      <w:r>
        <w:rPr>
          <w:rFonts w:hint="eastAsia"/>
        </w:rPr>
        <w:t>、密码分析学主要研究加密信息的破译或信息的伪造</w:t>
      </w:r>
      <w:r>
        <w:rPr>
          <w:rFonts w:hint="eastAsia"/>
        </w:rPr>
        <w:t xml:space="preserve">    </w:t>
      </w:r>
    </w:p>
    <w:p w:rsidR="00836D3E" w:rsidRDefault="00836D3E" w:rsidP="00836D3E">
      <w:pPr>
        <w:spacing w:line="360" w:lineRule="auto"/>
        <w:ind w:firstLine="420"/>
        <w:jc w:val="left"/>
      </w:pPr>
      <w:r>
        <w:rPr>
          <w:rFonts w:hint="eastAsia"/>
        </w:rPr>
        <w:t>D</w:t>
      </w:r>
      <w:r>
        <w:rPr>
          <w:rFonts w:hint="eastAsia"/>
        </w:rPr>
        <w:t>、密码编码学主要研究对信息进行编码，实现信息的隐藏</w:t>
      </w:r>
    </w:p>
    <w:p w:rsidR="00836D3E" w:rsidRDefault="00836D3E" w:rsidP="00E4591D">
      <w:pPr>
        <w:spacing w:line="360" w:lineRule="auto"/>
        <w:jc w:val="left"/>
      </w:pPr>
      <w:r>
        <w:rPr>
          <w:rFonts w:hint="eastAsia"/>
        </w:rPr>
        <w:t>601</w:t>
      </w:r>
      <w:r>
        <w:rPr>
          <w:rFonts w:hint="eastAsia"/>
        </w:rPr>
        <w:t>、与</w:t>
      </w:r>
      <w:r>
        <w:rPr>
          <w:rFonts w:hint="eastAsia"/>
        </w:rPr>
        <w:t>RSA</w:t>
      </w:r>
      <w:r>
        <w:rPr>
          <w:rFonts w:hint="eastAsia"/>
        </w:rPr>
        <w:t>（</w:t>
      </w:r>
      <w:r>
        <w:rPr>
          <w:rFonts w:hint="eastAsia"/>
        </w:rPr>
        <w:t>Rivest,Shamir,Adleman</w:t>
      </w:r>
      <w:r>
        <w:rPr>
          <w:rFonts w:hint="eastAsia"/>
        </w:rPr>
        <w:t>）算法相比，</w:t>
      </w:r>
      <w:r>
        <w:rPr>
          <w:rFonts w:hint="eastAsia"/>
        </w:rPr>
        <w:t>DDS</w:t>
      </w:r>
      <w:r>
        <w:rPr>
          <w:rFonts w:hint="eastAsia"/>
        </w:rPr>
        <w:t>（</w:t>
      </w:r>
      <w:r>
        <w:rPr>
          <w:rFonts w:hint="eastAsia"/>
        </w:rPr>
        <w:t>Digital Signature Standard</w:t>
      </w:r>
      <w:r>
        <w:rPr>
          <w:rFonts w:hint="eastAsia"/>
        </w:rPr>
        <w:t>）不包括（</w:t>
      </w:r>
      <w:r>
        <w:rPr>
          <w:rFonts w:hint="eastAsia"/>
        </w:rPr>
        <w:t>C</w:t>
      </w:r>
      <w:r>
        <w:rPr>
          <w:rFonts w:hint="eastAsia"/>
        </w:rPr>
        <w:t>）</w:t>
      </w:r>
    </w:p>
    <w:p w:rsidR="00836D3E" w:rsidRDefault="00836D3E" w:rsidP="00836D3E">
      <w:pPr>
        <w:spacing w:line="360" w:lineRule="auto"/>
        <w:ind w:firstLine="420"/>
        <w:jc w:val="left"/>
      </w:pPr>
      <w:r>
        <w:rPr>
          <w:rFonts w:hint="eastAsia"/>
        </w:rPr>
        <w:t>A</w:t>
      </w:r>
      <w:r>
        <w:rPr>
          <w:rFonts w:hint="eastAsia"/>
        </w:rPr>
        <w:t>、数字签名</w:t>
      </w:r>
      <w:r>
        <w:rPr>
          <w:rFonts w:hint="eastAsia"/>
        </w:rPr>
        <w:t xml:space="preserve">    </w:t>
      </w:r>
      <w:r w:rsidR="00E4591D">
        <w:rPr>
          <w:rFonts w:hint="eastAsia"/>
        </w:rPr>
        <w:tab/>
      </w:r>
      <w:r w:rsidR="00E4591D">
        <w:rPr>
          <w:rFonts w:hint="eastAsia"/>
        </w:rPr>
        <w:tab/>
      </w:r>
      <w:r>
        <w:rPr>
          <w:rFonts w:hint="eastAsia"/>
        </w:rPr>
        <w:t>B</w:t>
      </w:r>
      <w:r>
        <w:rPr>
          <w:rFonts w:hint="eastAsia"/>
        </w:rPr>
        <w:t>、鉴别机制</w:t>
      </w:r>
      <w:r>
        <w:rPr>
          <w:rFonts w:hint="eastAsia"/>
        </w:rPr>
        <w:t xml:space="preserve">    </w:t>
      </w:r>
      <w:r w:rsidR="00E4591D">
        <w:rPr>
          <w:rFonts w:hint="eastAsia"/>
        </w:rPr>
        <w:tab/>
      </w:r>
      <w:r w:rsidR="00E4591D">
        <w:rPr>
          <w:rFonts w:hint="eastAsia"/>
        </w:rPr>
        <w:tab/>
      </w:r>
      <w:r>
        <w:rPr>
          <w:rFonts w:hint="eastAsia"/>
        </w:rPr>
        <w:t>C</w:t>
      </w:r>
      <w:r>
        <w:rPr>
          <w:rFonts w:hint="eastAsia"/>
        </w:rPr>
        <w:t>、加密机制</w:t>
      </w:r>
      <w:r>
        <w:rPr>
          <w:rFonts w:hint="eastAsia"/>
        </w:rPr>
        <w:t xml:space="preserve">    </w:t>
      </w:r>
      <w:r w:rsidR="00E4591D">
        <w:rPr>
          <w:rFonts w:hint="eastAsia"/>
        </w:rPr>
        <w:tab/>
      </w:r>
      <w:r w:rsidR="00E4591D">
        <w:rPr>
          <w:rFonts w:hint="eastAsia"/>
        </w:rPr>
        <w:tab/>
      </w:r>
      <w:r>
        <w:rPr>
          <w:rFonts w:hint="eastAsia"/>
        </w:rPr>
        <w:t>D</w:t>
      </w:r>
      <w:r>
        <w:rPr>
          <w:rFonts w:hint="eastAsia"/>
        </w:rPr>
        <w:t>、数据完整性</w:t>
      </w:r>
    </w:p>
    <w:p w:rsidR="00836D3E" w:rsidRDefault="00836D3E" w:rsidP="00E4591D">
      <w:pPr>
        <w:spacing w:line="360" w:lineRule="auto"/>
        <w:jc w:val="left"/>
      </w:pPr>
      <w:r>
        <w:rPr>
          <w:rFonts w:hint="eastAsia"/>
        </w:rPr>
        <w:t>602</w:t>
      </w:r>
      <w:r>
        <w:rPr>
          <w:rFonts w:hint="eastAsia"/>
        </w:rPr>
        <w:t>、以下哪项是数据库加密方法中的库外加密的缺点？（</w:t>
      </w:r>
      <w:r>
        <w:rPr>
          <w:rFonts w:hint="eastAsia"/>
        </w:rPr>
        <w:t>A</w:t>
      </w:r>
      <w:r>
        <w:rPr>
          <w:rFonts w:hint="eastAsia"/>
        </w:rPr>
        <w:t>）</w:t>
      </w:r>
    </w:p>
    <w:p w:rsidR="00E4591D" w:rsidRDefault="00836D3E" w:rsidP="00836D3E">
      <w:pPr>
        <w:spacing w:line="360" w:lineRule="auto"/>
        <w:ind w:firstLine="420"/>
        <w:jc w:val="left"/>
      </w:pPr>
      <w:r>
        <w:rPr>
          <w:rFonts w:hint="eastAsia"/>
        </w:rPr>
        <w:t>A</w:t>
      </w:r>
      <w:r>
        <w:rPr>
          <w:rFonts w:hint="eastAsia"/>
        </w:rPr>
        <w:t>、即使访问一条数据也要对整个数据库解密</w:t>
      </w:r>
      <w:r>
        <w:rPr>
          <w:rFonts w:hint="eastAsia"/>
        </w:rPr>
        <w:t xml:space="preserve">    </w:t>
      </w:r>
      <w:r w:rsidR="00E4591D">
        <w:rPr>
          <w:rFonts w:hint="eastAsia"/>
        </w:rPr>
        <w:tab/>
      </w:r>
      <w:r w:rsidR="00E4591D">
        <w:rPr>
          <w:rFonts w:hint="eastAsia"/>
        </w:rPr>
        <w:tab/>
      </w:r>
      <w:r>
        <w:rPr>
          <w:rFonts w:hint="eastAsia"/>
        </w:rPr>
        <w:t>B</w:t>
      </w:r>
      <w:r>
        <w:rPr>
          <w:rFonts w:hint="eastAsia"/>
        </w:rPr>
        <w:t>、密钥管理比较复杂</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、加密之后不能完整的查询数据</w:t>
      </w:r>
      <w:r>
        <w:rPr>
          <w:rFonts w:hint="eastAsia"/>
        </w:rPr>
        <w:t xml:space="preserve">    </w:t>
      </w:r>
      <w:r w:rsidR="00E4591D">
        <w:rPr>
          <w:rFonts w:hint="eastAsia"/>
        </w:rPr>
        <w:tab/>
      </w:r>
      <w:r w:rsidR="00E4591D">
        <w:rPr>
          <w:rFonts w:hint="eastAsia"/>
        </w:rPr>
        <w:tab/>
      </w:r>
      <w:r w:rsidR="00E4591D">
        <w:rPr>
          <w:rFonts w:hint="eastAsia"/>
        </w:rPr>
        <w:tab/>
      </w:r>
      <w:r w:rsidR="00E4591D">
        <w:rPr>
          <w:rFonts w:hint="eastAsia"/>
        </w:rPr>
        <w:tab/>
      </w:r>
      <w:r>
        <w:rPr>
          <w:rFonts w:hint="eastAsia"/>
        </w:rPr>
        <w:t>D</w:t>
      </w:r>
      <w:r>
        <w:rPr>
          <w:rFonts w:hint="eastAsia"/>
        </w:rPr>
        <w:t>、密钥过于简单，容易被破解</w:t>
      </w:r>
    </w:p>
    <w:p w:rsidR="00836D3E" w:rsidRDefault="00836D3E" w:rsidP="00E4591D">
      <w:pPr>
        <w:spacing w:line="360" w:lineRule="auto"/>
        <w:jc w:val="left"/>
      </w:pPr>
      <w:r>
        <w:rPr>
          <w:rFonts w:hint="eastAsia"/>
        </w:rPr>
        <w:t>603</w:t>
      </w:r>
      <w:r>
        <w:rPr>
          <w:rFonts w:hint="eastAsia"/>
        </w:rPr>
        <w:t>、以下哪项数据中涉及安全保密的最主要问题？（</w:t>
      </w:r>
      <w:r>
        <w:rPr>
          <w:rFonts w:hint="eastAsia"/>
        </w:rPr>
        <w:t>A</w:t>
      </w:r>
      <w:r>
        <w:rPr>
          <w:rFonts w:hint="eastAsia"/>
        </w:rPr>
        <w:t>）</w:t>
      </w:r>
    </w:p>
    <w:p w:rsidR="00836D3E" w:rsidRDefault="00836D3E" w:rsidP="00836D3E">
      <w:pPr>
        <w:spacing w:line="360" w:lineRule="auto"/>
        <w:ind w:firstLine="420"/>
        <w:jc w:val="left"/>
      </w:pPr>
      <w:r>
        <w:rPr>
          <w:rFonts w:hint="eastAsia"/>
        </w:rPr>
        <w:t>A</w:t>
      </w:r>
      <w:r>
        <w:rPr>
          <w:rFonts w:hint="eastAsia"/>
        </w:rPr>
        <w:t>、访问控制问题</w:t>
      </w:r>
      <w:r>
        <w:rPr>
          <w:rFonts w:hint="eastAsia"/>
        </w:rPr>
        <w:t xml:space="preserve">    </w:t>
      </w:r>
      <w:r w:rsidR="00E4591D">
        <w:rPr>
          <w:rFonts w:hint="eastAsia"/>
        </w:rPr>
        <w:tab/>
      </w:r>
      <w:r w:rsidR="00E4591D">
        <w:rPr>
          <w:rFonts w:hint="eastAsia"/>
        </w:rPr>
        <w:tab/>
      </w:r>
      <w:r>
        <w:rPr>
          <w:rFonts w:hint="eastAsia"/>
        </w:rPr>
        <w:t>B</w:t>
      </w:r>
      <w:r>
        <w:rPr>
          <w:rFonts w:hint="eastAsia"/>
        </w:rPr>
        <w:t>、数据完整性</w:t>
      </w:r>
      <w:r>
        <w:rPr>
          <w:rFonts w:hint="eastAsia"/>
        </w:rPr>
        <w:t xml:space="preserve">   </w:t>
      </w:r>
      <w:r w:rsidR="00E4591D">
        <w:rPr>
          <w:rFonts w:hint="eastAsia"/>
        </w:rPr>
        <w:tab/>
      </w:r>
      <w:r>
        <w:rPr>
          <w:rFonts w:hint="eastAsia"/>
        </w:rPr>
        <w:t xml:space="preserve"> C</w:t>
      </w:r>
      <w:r>
        <w:rPr>
          <w:rFonts w:hint="eastAsia"/>
        </w:rPr>
        <w:t>、数据正确性</w:t>
      </w:r>
      <w:r>
        <w:rPr>
          <w:rFonts w:hint="eastAsia"/>
        </w:rPr>
        <w:t xml:space="preserve">    D</w:t>
      </w:r>
      <w:r>
        <w:rPr>
          <w:rFonts w:hint="eastAsia"/>
        </w:rPr>
        <w:t>、数据安全性</w:t>
      </w:r>
    </w:p>
    <w:p w:rsidR="00836D3E" w:rsidRDefault="00836D3E" w:rsidP="00E4591D">
      <w:pPr>
        <w:spacing w:line="360" w:lineRule="auto"/>
        <w:jc w:val="left"/>
      </w:pPr>
      <w:r>
        <w:rPr>
          <w:rFonts w:hint="eastAsia"/>
        </w:rPr>
        <w:t>604</w:t>
      </w:r>
      <w:r>
        <w:rPr>
          <w:rFonts w:hint="eastAsia"/>
        </w:rPr>
        <w:t>、以下哪一个最好的描述了数字证书？（</w:t>
      </w:r>
      <w:r>
        <w:rPr>
          <w:rFonts w:hint="eastAsia"/>
        </w:rPr>
        <w:t>A</w:t>
      </w:r>
      <w:r>
        <w:rPr>
          <w:rFonts w:hint="eastAsia"/>
        </w:rPr>
        <w:t>）</w:t>
      </w:r>
    </w:p>
    <w:p w:rsidR="005B1D82" w:rsidRDefault="00836D3E" w:rsidP="00836D3E">
      <w:pPr>
        <w:spacing w:line="360" w:lineRule="auto"/>
        <w:ind w:firstLine="420"/>
        <w:jc w:val="left"/>
      </w:pPr>
      <w:r>
        <w:rPr>
          <w:rFonts w:hint="eastAsia"/>
        </w:rPr>
        <w:t>A</w:t>
      </w:r>
      <w:r>
        <w:rPr>
          <w:rFonts w:hint="eastAsia"/>
        </w:rPr>
        <w:t>、等同于在网络上证明个人和公司身份的身份证</w:t>
      </w:r>
      <w:r>
        <w:rPr>
          <w:rFonts w:hint="eastAsia"/>
        </w:rPr>
        <w:t xml:space="preserve">    </w:t>
      </w:r>
    </w:p>
    <w:p w:rsidR="005B1D82" w:rsidRDefault="00836D3E" w:rsidP="00836D3E">
      <w:pPr>
        <w:spacing w:line="360" w:lineRule="auto"/>
        <w:ind w:firstLine="420"/>
        <w:jc w:val="left"/>
      </w:pPr>
      <w:r>
        <w:rPr>
          <w:rFonts w:hint="eastAsia"/>
        </w:rPr>
        <w:t>B</w:t>
      </w:r>
      <w:r>
        <w:rPr>
          <w:rFonts w:hint="eastAsia"/>
        </w:rPr>
        <w:t>、浏览器的一个标准特性，它使得黑客不能得知用户的身份</w:t>
      </w:r>
      <w:r>
        <w:rPr>
          <w:rFonts w:hint="eastAsia"/>
        </w:rPr>
        <w:t xml:space="preserve">    </w:t>
      </w:r>
    </w:p>
    <w:p w:rsidR="005B1D82" w:rsidRDefault="00836D3E" w:rsidP="00836D3E">
      <w:pPr>
        <w:spacing w:line="360" w:lineRule="auto"/>
        <w:ind w:firstLine="420"/>
        <w:jc w:val="left"/>
      </w:pPr>
      <w:r>
        <w:rPr>
          <w:rFonts w:hint="eastAsia"/>
        </w:rPr>
        <w:t>C</w:t>
      </w:r>
      <w:r>
        <w:rPr>
          <w:rFonts w:hint="eastAsia"/>
        </w:rPr>
        <w:t>、网站要求用户使用用户名和密码登陆的安全机制</w:t>
      </w:r>
      <w:r>
        <w:rPr>
          <w:rFonts w:hint="eastAsia"/>
        </w:rPr>
        <w:t xml:space="preserve">    </w:t>
      </w:r>
    </w:p>
    <w:p w:rsidR="00836D3E" w:rsidRDefault="00836D3E" w:rsidP="00836D3E">
      <w:pPr>
        <w:spacing w:line="360" w:lineRule="auto"/>
        <w:ind w:firstLine="420"/>
        <w:jc w:val="left"/>
      </w:pPr>
      <w:r>
        <w:rPr>
          <w:rFonts w:hint="eastAsia"/>
        </w:rPr>
        <w:t>D</w:t>
      </w:r>
      <w:r>
        <w:rPr>
          <w:rFonts w:hint="eastAsia"/>
        </w:rPr>
        <w:t>、伴随在线交易证明购买的收据</w:t>
      </w:r>
    </w:p>
    <w:p w:rsidR="00836D3E" w:rsidRDefault="00836D3E" w:rsidP="00717CAA">
      <w:pPr>
        <w:spacing w:line="360" w:lineRule="auto"/>
        <w:jc w:val="left"/>
      </w:pPr>
      <w:r>
        <w:rPr>
          <w:rFonts w:hint="eastAsia"/>
        </w:rPr>
        <w:t>605</w:t>
      </w:r>
      <w:r>
        <w:rPr>
          <w:rFonts w:hint="eastAsia"/>
        </w:rPr>
        <w:t>、</w:t>
      </w:r>
      <w:r>
        <w:rPr>
          <w:rFonts w:hint="eastAsia"/>
        </w:rPr>
        <w:t>TCP SYN Flood</w:t>
      </w:r>
      <w:r>
        <w:rPr>
          <w:rFonts w:hint="eastAsia"/>
        </w:rPr>
        <w:t>网络攻击时利用了</w:t>
      </w:r>
      <w:r>
        <w:rPr>
          <w:rFonts w:hint="eastAsia"/>
        </w:rPr>
        <w:t>TCP</w:t>
      </w:r>
      <w:r>
        <w:rPr>
          <w:rFonts w:hint="eastAsia"/>
        </w:rPr>
        <w:t>建立连接过程需要（</w:t>
      </w:r>
      <w:r>
        <w:rPr>
          <w:rFonts w:hint="eastAsia"/>
        </w:rPr>
        <w:t>C</w:t>
      </w:r>
      <w:r>
        <w:rPr>
          <w:rFonts w:hint="eastAsia"/>
        </w:rPr>
        <w:t>）次握手的特点而完成对目标进行攻击的。</w:t>
      </w:r>
    </w:p>
    <w:p w:rsidR="00836D3E" w:rsidRDefault="00836D3E" w:rsidP="00836D3E">
      <w:pPr>
        <w:spacing w:line="360" w:lineRule="auto"/>
        <w:ind w:firstLine="420"/>
        <w:jc w:val="left"/>
      </w:pPr>
      <w:r>
        <w:rPr>
          <w:rFonts w:hint="eastAsia"/>
        </w:rPr>
        <w:t>A</w:t>
      </w:r>
      <w:r>
        <w:rPr>
          <w:rFonts w:hint="eastAsia"/>
        </w:rPr>
        <w:t>、</w:t>
      </w:r>
      <w:r>
        <w:rPr>
          <w:rFonts w:hint="eastAsia"/>
        </w:rPr>
        <w:t xml:space="preserve">1    </w:t>
      </w:r>
      <w:r w:rsidR="00717CAA">
        <w:rPr>
          <w:rFonts w:hint="eastAsia"/>
        </w:rPr>
        <w:tab/>
      </w:r>
      <w:r w:rsidR="00717CAA">
        <w:rPr>
          <w:rFonts w:hint="eastAsia"/>
        </w:rPr>
        <w:tab/>
      </w:r>
      <w:r w:rsidR="00717CAA">
        <w:rPr>
          <w:rFonts w:hint="eastAsia"/>
        </w:rPr>
        <w:tab/>
      </w:r>
      <w:r>
        <w:rPr>
          <w:rFonts w:hint="eastAsia"/>
        </w:rPr>
        <w:t>B</w:t>
      </w:r>
      <w:r>
        <w:rPr>
          <w:rFonts w:hint="eastAsia"/>
        </w:rPr>
        <w:t>、</w:t>
      </w:r>
      <w:r>
        <w:rPr>
          <w:rFonts w:hint="eastAsia"/>
        </w:rPr>
        <w:t xml:space="preserve">2    </w:t>
      </w:r>
      <w:r w:rsidR="00717CAA">
        <w:rPr>
          <w:rFonts w:hint="eastAsia"/>
        </w:rPr>
        <w:tab/>
      </w:r>
      <w:r w:rsidR="00717CAA">
        <w:rPr>
          <w:rFonts w:hint="eastAsia"/>
        </w:rPr>
        <w:tab/>
      </w:r>
      <w:r w:rsidR="00717CAA">
        <w:rPr>
          <w:rFonts w:hint="eastAsia"/>
        </w:rPr>
        <w:tab/>
      </w:r>
      <w:r>
        <w:rPr>
          <w:rFonts w:hint="eastAsia"/>
        </w:rPr>
        <w:t>C</w:t>
      </w:r>
      <w:r>
        <w:rPr>
          <w:rFonts w:hint="eastAsia"/>
        </w:rPr>
        <w:t>、</w:t>
      </w:r>
      <w:r>
        <w:rPr>
          <w:rFonts w:hint="eastAsia"/>
        </w:rPr>
        <w:t xml:space="preserve">3    </w:t>
      </w:r>
      <w:r w:rsidR="00717CAA">
        <w:rPr>
          <w:rFonts w:hint="eastAsia"/>
        </w:rPr>
        <w:tab/>
      </w:r>
      <w:r w:rsidR="00717CAA">
        <w:rPr>
          <w:rFonts w:hint="eastAsia"/>
        </w:rPr>
        <w:tab/>
      </w:r>
      <w:r w:rsidR="00717CAA">
        <w:rPr>
          <w:rFonts w:hint="eastAsia"/>
        </w:rPr>
        <w:tab/>
      </w:r>
      <w:r>
        <w:rPr>
          <w:rFonts w:hint="eastAsia"/>
        </w:rPr>
        <w:t>D</w:t>
      </w:r>
      <w:r>
        <w:rPr>
          <w:rFonts w:hint="eastAsia"/>
        </w:rPr>
        <w:t>、</w:t>
      </w:r>
      <w:r>
        <w:rPr>
          <w:rFonts w:hint="eastAsia"/>
        </w:rPr>
        <w:t>6</w:t>
      </w:r>
    </w:p>
    <w:p w:rsidR="00FF223F" w:rsidRDefault="00FF223F" w:rsidP="00FF223F">
      <w:pPr>
        <w:spacing w:line="360" w:lineRule="auto"/>
        <w:jc w:val="left"/>
        <w:outlineLvl w:val="0"/>
      </w:pPr>
      <w:r>
        <w:rPr>
          <w:rFonts w:hint="eastAsia"/>
        </w:rPr>
        <w:t>二、多项选择题（</w:t>
      </w:r>
      <w:r>
        <w:rPr>
          <w:rFonts w:hint="eastAsia"/>
        </w:rPr>
        <w:t>606-789</w:t>
      </w:r>
      <w:r>
        <w:rPr>
          <w:rFonts w:hint="eastAsia"/>
        </w:rPr>
        <w:t>）</w:t>
      </w:r>
    </w:p>
    <w:p w:rsidR="00836D3E" w:rsidRDefault="00836D3E" w:rsidP="00717CAA">
      <w:pPr>
        <w:spacing w:line="360" w:lineRule="auto"/>
        <w:jc w:val="left"/>
      </w:pPr>
      <w:r>
        <w:rPr>
          <w:rFonts w:hint="eastAsia"/>
        </w:rPr>
        <w:t>606</w:t>
      </w:r>
      <w:r>
        <w:rPr>
          <w:rFonts w:hint="eastAsia"/>
        </w:rPr>
        <w:t>、</w:t>
      </w:r>
      <w:r>
        <w:rPr>
          <w:rFonts w:hint="eastAsia"/>
        </w:rPr>
        <w:t>COBIT</w:t>
      </w:r>
      <w:r>
        <w:rPr>
          <w:rFonts w:hint="eastAsia"/>
        </w:rPr>
        <w:t>度量过程的三个纬度分别是（</w:t>
      </w:r>
      <w:r>
        <w:rPr>
          <w:rFonts w:hint="eastAsia"/>
        </w:rPr>
        <w:t>ABC</w:t>
      </w:r>
      <w:r>
        <w:rPr>
          <w:rFonts w:hint="eastAsia"/>
        </w:rPr>
        <w:t>）。</w:t>
      </w:r>
    </w:p>
    <w:p w:rsidR="00836D3E" w:rsidRDefault="00836D3E" w:rsidP="00836D3E">
      <w:pPr>
        <w:spacing w:line="360" w:lineRule="auto"/>
        <w:ind w:firstLine="420"/>
        <w:jc w:val="left"/>
      </w:pPr>
      <w:r>
        <w:rPr>
          <w:rFonts w:hint="eastAsia"/>
        </w:rPr>
        <w:t>A</w:t>
      </w:r>
      <w:r>
        <w:rPr>
          <w:rFonts w:hint="eastAsia"/>
        </w:rPr>
        <w:t>、能力</w:t>
      </w:r>
      <w:r>
        <w:rPr>
          <w:rFonts w:hint="eastAsia"/>
        </w:rPr>
        <w:t xml:space="preserve">    </w:t>
      </w:r>
      <w:r w:rsidR="00717CAA">
        <w:rPr>
          <w:rFonts w:hint="eastAsia"/>
        </w:rPr>
        <w:tab/>
      </w:r>
      <w:r w:rsidR="00717CAA">
        <w:rPr>
          <w:rFonts w:hint="eastAsia"/>
        </w:rPr>
        <w:tab/>
      </w:r>
      <w:r w:rsidR="00717CAA">
        <w:rPr>
          <w:rFonts w:hint="eastAsia"/>
        </w:rPr>
        <w:tab/>
      </w:r>
      <w:r>
        <w:rPr>
          <w:rFonts w:hint="eastAsia"/>
        </w:rPr>
        <w:t>B</w:t>
      </w:r>
      <w:r>
        <w:rPr>
          <w:rFonts w:hint="eastAsia"/>
        </w:rPr>
        <w:t>、绩效</w:t>
      </w:r>
      <w:r>
        <w:rPr>
          <w:rFonts w:hint="eastAsia"/>
        </w:rPr>
        <w:t xml:space="preserve">    </w:t>
      </w:r>
      <w:r w:rsidR="00717CAA">
        <w:rPr>
          <w:rFonts w:hint="eastAsia"/>
        </w:rPr>
        <w:tab/>
      </w:r>
      <w:r w:rsidR="00717CAA">
        <w:rPr>
          <w:rFonts w:hint="eastAsia"/>
        </w:rPr>
        <w:tab/>
      </w:r>
      <w:r w:rsidR="00717CAA">
        <w:rPr>
          <w:rFonts w:hint="eastAsia"/>
        </w:rPr>
        <w:tab/>
      </w:r>
      <w:r>
        <w:rPr>
          <w:rFonts w:hint="eastAsia"/>
        </w:rPr>
        <w:t>C</w:t>
      </w:r>
      <w:r>
        <w:rPr>
          <w:rFonts w:hint="eastAsia"/>
        </w:rPr>
        <w:t>、控制度</w:t>
      </w:r>
      <w:r>
        <w:rPr>
          <w:rFonts w:hint="eastAsia"/>
        </w:rPr>
        <w:t xml:space="preserve">    </w:t>
      </w:r>
      <w:r w:rsidR="00717CAA">
        <w:rPr>
          <w:rFonts w:hint="eastAsia"/>
        </w:rPr>
        <w:tab/>
      </w:r>
      <w:r w:rsidR="00717CAA">
        <w:rPr>
          <w:rFonts w:hint="eastAsia"/>
        </w:rPr>
        <w:tab/>
      </w:r>
      <w:r>
        <w:rPr>
          <w:rFonts w:hint="eastAsia"/>
        </w:rPr>
        <w:t>D</w:t>
      </w:r>
      <w:r>
        <w:rPr>
          <w:rFonts w:hint="eastAsia"/>
        </w:rPr>
        <w:t>、能力成熟度</w:t>
      </w:r>
    </w:p>
    <w:p w:rsidR="00836D3E" w:rsidRDefault="00836D3E" w:rsidP="00717CAA">
      <w:pPr>
        <w:spacing w:line="360" w:lineRule="auto"/>
        <w:jc w:val="left"/>
      </w:pPr>
      <w:r>
        <w:rPr>
          <w:rFonts w:hint="eastAsia"/>
        </w:rPr>
        <w:t>607</w:t>
      </w:r>
      <w:r>
        <w:rPr>
          <w:rFonts w:hint="eastAsia"/>
        </w:rPr>
        <w:t>、</w:t>
      </w:r>
      <w:r>
        <w:rPr>
          <w:rFonts w:hint="eastAsia"/>
        </w:rPr>
        <w:t>IT</w:t>
      </w:r>
      <w:r>
        <w:rPr>
          <w:rFonts w:hint="eastAsia"/>
        </w:rPr>
        <w:t>系统内网与互联网连接检查手段有哪些？（</w:t>
      </w:r>
      <w:r>
        <w:rPr>
          <w:rFonts w:hint="eastAsia"/>
        </w:rPr>
        <w:t>BCD</w:t>
      </w:r>
      <w:r>
        <w:rPr>
          <w:rFonts w:hint="eastAsia"/>
        </w:rPr>
        <w:t>）</w:t>
      </w:r>
    </w:p>
    <w:p w:rsidR="00836D3E" w:rsidRDefault="00836D3E" w:rsidP="00836D3E">
      <w:pPr>
        <w:spacing w:line="360" w:lineRule="auto"/>
        <w:ind w:firstLine="420"/>
        <w:jc w:val="left"/>
      </w:pPr>
      <w:r>
        <w:rPr>
          <w:rFonts w:hint="eastAsia"/>
        </w:rPr>
        <w:t>A</w:t>
      </w:r>
      <w:r>
        <w:rPr>
          <w:rFonts w:hint="eastAsia"/>
        </w:rPr>
        <w:t>、工具扫描</w:t>
      </w:r>
      <w:r>
        <w:rPr>
          <w:rFonts w:hint="eastAsia"/>
        </w:rPr>
        <w:t xml:space="preserve">    </w:t>
      </w:r>
      <w:r w:rsidR="00717CAA">
        <w:rPr>
          <w:rFonts w:hint="eastAsia"/>
        </w:rPr>
        <w:tab/>
      </w:r>
      <w:r w:rsidR="00717CAA">
        <w:rPr>
          <w:rFonts w:hint="eastAsia"/>
        </w:rPr>
        <w:tab/>
      </w:r>
      <w:r>
        <w:rPr>
          <w:rFonts w:hint="eastAsia"/>
        </w:rPr>
        <w:t>B</w:t>
      </w:r>
      <w:r>
        <w:rPr>
          <w:rFonts w:hint="eastAsia"/>
        </w:rPr>
        <w:t>、人员访谈</w:t>
      </w:r>
      <w:r>
        <w:rPr>
          <w:rFonts w:hint="eastAsia"/>
        </w:rPr>
        <w:t xml:space="preserve">    </w:t>
      </w:r>
      <w:r w:rsidR="00717CAA">
        <w:rPr>
          <w:rFonts w:hint="eastAsia"/>
        </w:rPr>
        <w:tab/>
      </w:r>
      <w:r w:rsidR="00717CAA">
        <w:rPr>
          <w:rFonts w:hint="eastAsia"/>
        </w:rPr>
        <w:tab/>
      </w:r>
      <w:r>
        <w:rPr>
          <w:rFonts w:hint="eastAsia"/>
        </w:rPr>
        <w:t>C</w:t>
      </w:r>
      <w:r>
        <w:rPr>
          <w:rFonts w:hint="eastAsia"/>
        </w:rPr>
        <w:t>、人工检查</w:t>
      </w:r>
      <w:r>
        <w:rPr>
          <w:rFonts w:hint="eastAsia"/>
        </w:rPr>
        <w:t xml:space="preserve">    </w:t>
      </w:r>
      <w:r w:rsidR="00717CAA">
        <w:rPr>
          <w:rFonts w:hint="eastAsia"/>
        </w:rPr>
        <w:tab/>
      </w:r>
      <w:r w:rsidR="00717CAA">
        <w:rPr>
          <w:rFonts w:hint="eastAsia"/>
        </w:rPr>
        <w:tab/>
      </w:r>
      <w:r>
        <w:rPr>
          <w:rFonts w:hint="eastAsia"/>
        </w:rPr>
        <w:t>D</w:t>
      </w:r>
      <w:r>
        <w:rPr>
          <w:rFonts w:hint="eastAsia"/>
        </w:rPr>
        <w:t>、文档检查</w:t>
      </w:r>
    </w:p>
    <w:p w:rsidR="00836D3E" w:rsidRPr="0098230E" w:rsidRDefault="00836D3E" w:rsidP="008C2DE9">
      <w:pPr>
        <w:spacing w:line="360" w:lineRule="auto"/>
        <w:jc w:val="left"/>
      </w:pPr>
      <w:r w:rsidRPr="0098230E">
        <w:rPr>
          <w:rFonts w:hint="eastAsia"/>
        </w:rPr>
        <w:t>608</w:t>
      </w:r>
      <w:r w:rsidRPr="0098230E">
        <w:rPr>
          <w:rFonts w:hint="eastAsia"/>
        </w:rPr>
        <w:t>、公司应该采取以下措施，对第三方访问进行控制。（</w:t>
      </w:r>
      <w:r w:rsidRPr="0098230E">
        <w:rPr>
          <w:rFonts w:hint="eastAsia"/>
        </w:rPr>
        <w:t>ABCD</w:t>
      </w:r>
      <w:r w:rsidRPr="0098230E">
        <w:rPr>
          <w:rFonts w:hint="eastAsia"/>
        </w:rPr>
        <w:t>）</w:t>
      </w:r>
    </w:p>
    <w:p w:rsidR="008C2DE9" w:rsidRPr="0098230E" w:rsidRDefault="008C2DE9" w:rsidP="00836D3E">
      <w:pPr>
        <w:spacing w:line="360" w:lineRule="auto"/>
        <w:ind w:firstLine="420"/>
        <w:jc w:val="left"/>
      </w:pPr>
      <w:r w:rsidRPr="0098230E">
        <w:rPr>
          <w:rFonts w:hint="eastAsia"/>
        </w:rPr>
        <w:t>A</w:t>
      </w:r>
      <w:r w:rsidRPr="0098230E">
        <w:rPr>
          <w:rFonts w:hint="eastAsia"/>
        </w:rPr>
        <w:t>、公司应于第三发公司法人签署保密协议，并要求其第三方个人签署保密承诺，此项工作应在第三方获得网络与信息资产的访问权限之前完成</w:t>
      </w:r>
    </w:p>
    <w:p w:rsidR="008C2DE9" w:rsidRPr="0098230E" w:rsidRDefault="008C2DE9" w:rsidP="00836D3E">
      <w:pPr>
        <w:spacing w:line="360" w:lineRule="auto"/>
        <w:ind w:firstLine="420"/>
        <w:jc w:val="left"/>
      </w:pPr>
      <w:r w:rsidRPr="0098230E">
        <w:rPr>
          <w:rFonts w:hint="eastAsia"/>
        </w:rPr>
        <w:t>B</w:t>
      </w:r>
      <w:r w:rsidRPr="0098230E">
        <w:rPr>
          <w:rFonts w:hint="eastAsia"/>
        </w:rPr>
        <w:t>、实行访问授权管理，未经授权，第三方不得进行任何形式的访问</w:t>
      </w:r>
    </w:p>
    <w:p w:rsidR="008C2DE9" w:rsidRPr="0098230E" w:rsidRDefault="008C2DE9" w:rsidP="00836D3E">
      <w:pPr>
        <w:spacing w:line="360" w:lineRule="auto"/>
        <w:ind w:firstLine="420"/>
        <w:jc w:val="left"/>
      </w:pPr>
      <w:r w:rsidRPr="0098230E">
        <w:rPr>
          <w:rFonts w:hint="eastAsia"/>
        </w:rPr>
        <w:lastRenderedPageBreak/>
        <w:t>C</w:t>
      </w:r>
      <w:r w:rsidRPr="0098230E">
        <w:rPr>
          <w:rFonts w:hint="eastAsia"/>
        </w:rPr>
        <w:t>、公司应加强第三方访问的过程控制，监督其活动及操作，对其进行适当的安全宣传与培训</w:t>
      </w:r>
    </w:p>
    <w:p w:rsidR="008C2DE9" w:rsidRPr="0098230E" w:rsidRDefault="008C2DE9" w:rsidP="00836D3E">
      <w:pPr>
        <w:spacing w:line="360" w:lineRule="auto"/>
        <w:ind w:firstLine="420"/>
        <w:jc w:val="left"/>
      </w:pPr>
      <w:r w:rsidRPr="0098230E">
        <w:rPr>
          <w:rFonts w:hint="eastAsia"/>
        </w:rPr>
        <w:t>D</w:t>
      </w:r>
      <w:r w:rsidRPr="0098230E">
        <w:rPr>
          <w:rFonts w:hint="eastAsia"/>
        </w:rPr>
        <w:t>、第三方人员应佩戴易于识别的标志，并在访问公司重要场所时有专人陪同</w:t>
      </w:r>
    </w:p>
    <w:p w:rsidR="00836D3E" w:rsidRDefault="00836D3E" w:rsidP="0098230E">
      <w:pPr>
        <w:spacing w:line="360" w:lineRule="auto"/>
        <w:jc w:val="left"/>
      </w:pPr>
      <w:r>
        <w:rPr>
          <w:rFonts w:hint="eastAsia"/>
        </w:rPr>
        <w:t>609</w:t>
      </w:r>
      <w:r>
        <w:rPr>
          <w:rFonts w:hint="eastAsia"/>
        </w:rPr>
        <w:t>、计算机信息系统安全的三个相辅相成，互补互通的有机组成部分是（</w:t>
      </w:r>
      <w:r>
        <w:rPr>
          <w:rFonts w:hint="eastAsia"/>
        </w:rPr>
        <w:t>ABD</w:t>
      </w:r>
      <w:r>
        <w:rPr>
          <w:rFonts w:hint="eastAsia"/>
        </w:rPr>
        <w:t>）</w:t>
      </w:r>
    </w:p>
    <w:p w:rsidR="00836D3E" w:rsidRDefault="00836D3E" w:rsidP="00836D3E">
      <w:pPr>
        <w:spacing w:line="360" w:lineRule="auto"/>
        <w:ind w:firstLine="420"/>
        <w:jc w:val="left"/>
      </w:pPr>
      <w:r>
        <w:rPr>
          <w:rFonts w:hint="eastAsia"/>
        </w:rPr>
        <w:t>A</w:t>
      </w:r>
      <w:r>
        <w:rPr>
          <w:rFonts w:hint="eastAsia"/>
        </w:rPr>
        <w:t>、安全策略</w:t>
      </w:r>
      <w:r>
        <w:rPr>
          <w:rFonts w:hint="eastAsia"/>
        </w:rPr>
        <w:t xml:space="preserve">    </w:t>
      </w:r>
      <w:r w:rsidR="0098230E">
        <w:rPr>
          <w:rFonts w:hint="eastAsia"/>
        </w:rPr>
        <w:tab/>
      </w:r>
      <w:r w:rsidR="0098230E">
        <w:rPr>
          <w:rFonts w:hint="eastAsia"/>
        </w:rPr>
        <w:tab/>
      </w:r>
      <w:r>
        <w:rPr>
          <w:rFonts w:hint="eastAsia"/>
        </w:rPr>
        <w:t>B</w:t>
      </w:r>
      <w:r>
        <w:rPr>
          <w:rFonts w:hint="eastAsia"/>
        </w:rPr>
        <w:t>、安全法规</w:t>
      </w:r>
      <w:r>
        <w:rPr>
          <w:rFonts w:hint="eastAsia"/>
        </w:rPr>
        <w:t xml:space="preserve">    </w:t>
      </w:r>
      <w:r w:rsidR="0098230E">
        <w:rPr>
          <w:rFonts w:hint="eastAsia"/>
        </w:rPr>
        <w:tab/>
      </w:r>
      <w:r w:rsidR="0098230E">
        <w:rPr>
          <w:rFonts w:hint="eastAsia"/>
        </w:rPr>
        <w:tab/>
      </w:r>
      <w:r>
        <w:rPr>
          <w:rFonts w:hint="eastAsia"/>
        </w:rPr>
        <w:t>C</w:t>
      </w:r>
      <w:r>
        <w:rPr>
          <w:rFonts w:hint="eastAsia"/>
        </w:rPr>
        <w:t>、安全技术</w:t>
      </w:r>
      <w:r>
        <w:rPr>
          <w:rFonts w:hint="eastAsia"/>
        </w:rPr>
        <w:t xml:space="preserve">    </w:t>
      </w:r>
      <w:r w:rsidR="0098230E">
        <w:rPr>
          <w:rFonts w:hint="eastAsia"/>
        </w:rPr>
        <w:tab/>
      </w:r>
      <w:r w:rsidR="0098230E">
        <w:rPr>
          <w:rFonts w:hint="eastAsia"/>
        </w:rPr>
        <w:tab/>
      </w:r>
      <w:r>
        <w:rPr>
          <w:rFonts w:hint="eastAsia"/>
        </w:rPr>
        <w:t>D</w:t>
      </w:r>
      <w:r>
        <w:rPr>
          <w:rFonts w:hint="eastAsia"/>
        </w:rPr>
        <w:t>、安全管理</w:t>
      </w:r>
    </w:p>
    <w:p w:rsidR="00836D3E" w:rsidRDefault="00836D3E" w:rsidP="0098230E">
      <w:pPr>
        <w:spacing w:line="360" w:lineRule="auto"/>
        <w:jc w:val="left"/>
      </w:pPr>
      <w:r>
        <w:rPr>
          <w:rFonts w:hint="eastAsia"/>
        </w:rPr>
        <w:t>610</w:t>
      </w:r>
      <w:r>
        <w:rPr>
          <w:rFonts w:hint="eastAsia"/>
        </w:rPr>
        <w:t>、劳动合同中应包含网络与信息安全条款，这些条款规定（</w:t>
      </w:r>
      <w:r>
        <w:rPr>
          <w:rFonts w:hint="eastAsia"/>
        </w:rPr>
        <w:t>ACD</w:t>
      </w:r>
      <w:r>
        <w:rPr>
          <w:rFonts w:hint="eastAsia"/>
        </w:rPr>
        <w:t>）。</w:t>
      </w:r>
    </w:p>
    <w:p w:rsidR="0098230E" w:rsidRDefault="00836D3E" w:rsidP="00836D3E">
      <w:pPr>
        <w:spacing w:line="360" w:lineRule="auto"/>
        <w:ind w:firstLine="420"/>
        <w:jc w:val="left"/>
      </w:pPr>
      <w:r>
        <w:rPr>
          <w:rFonts w:hint="eastAsia"/>
        </w:rPr>
        <w:t>A</w:t>
      </w:r>
      <w:r>
        <w:rPr>
          <w:rFonts w:hint="eastAsia"/>
        </w:rPr>
        <w:t>、员工的安全责任和违约罚则</w:t>
      </w:r>
      <w:r>
        <w:rPr>
          <w:rFonts w:hint="eastAsia"/>
        </w:rPr>
        <w:t xml:space="preserve">    </w:t>
      </w:r>
    </w:p>
    <w:p w:rsidR="0098230E" w:rsidRDefault="00836D3E" w:rsidP="00836D3E">
      <w:pPr>
        <w:spacing w:line="360" w:lineRule="auto"/>
        <w:ind w:firstLine="420"/>
        <w:jc w:val="left"/>
      </w:pPr>
      <w:r>
        <w:rPr>
          <w:rFonts w:hint="eastAsia"/>
        </w:rPr>
        <w:t>B</w:t>
      </w:r>
      <w:r>
        <w:rPr>
          <w:rFonts w:hint="eastAsia"/>
        </w:rPr>
        <w:t>、安全责任不可延伸至公司场所以外和正常工作时间以外</w:t>
      </w:r>
      <w:r>
        <w:rPr>
          <w:rFonts w:hint="eastAsia"/>
        </w:rPr>
        <w:t xml:space="preserve">   </w:t>
      </w:r>
    </w:p>
    <w:p w:rsidR="0098230E" w:rsidRDefault="00836D3E" w:rsidP="00836D3E">
      <w:pPr>
        <w:spacing w:line="360" w:lineRule="auto"/>
        <w:ind w:firstLine="420"/>
        <w:jc w:val="left"/>
      </w:pPr>
      <w:r>
        <w:rPr>
          <w:rFonts w:hint="eastAsia"/>
        </w:rPr>
        <w:t>C</w:t>
      </w:r>
      <w:r>
        <w:rPr>
          <w:rFonts w:hint="eastAsia"/>
        </w:rPr>
        <w:t>、安全责任可延伸至公司场所以外和正常工作时间以外</w:t>
      </w:r>
      <w:r>
        <w:rPr>
          <w:rFonts w:hint="eastAsia"/>
        </w:rPr>
        <w:t xml:space="preserve">    </w:t>
      </w:r>
    </w:p>
    <w:p w:rsidR="00836D3E" w:rsidRDefault="00836D3E" w:rsidP="00836D3E">
      <w:pPr>
        <w:spacing w:line="360" w:lineRule="auto"/>
        <w:ind w:firstLine="420"/>
        <w:jc w:val="left"/>
      </w:pPr>
      <w:r>
        <w:rPr>
          <w:rFonts w:hint="eastAsia"/>
        </w:rPr>
        <w:t>D</w:t>
      </w:r>
      <w:r>
        <w:rPr>
          <w:rFonts w:hint="eastAsia"/>
        </w:rPr>
        <w:t>、如必要，一些安全责任应在雇佣结束后延续一段特定的时间</w:t>
      </w:r>
    </w:p>
    <w:p w:rsidR="00836D3E" w:rsidRDefault="00836D3E" w:rsidP="0098230E">
      <w:pPr>
        <w:spacing w:line="360" w:lineRule="auto"/>
        <w:jc w:val="left"/>
      </w:pPr>
      <w:r>
        <w:rPr>
          <w:rFonts w:hint="eastAsia"/>
        </w:rPr>
        <w:t>611</w:t>
      </w:r>
      <w:r>
        <w:rPr>
          <w:rFonts w:hint="eastAsia"/>
        </w:rPr>
        <w:t>、审核是网络安全工作的核心，下列应用属于主动审核的是：（</w:t>
      </w:r>
      <w:r>
        <w:rPr>
          <w:rFonts w:hint="eastAsia"/>
        </w:rPr>
        <w:t>CD</w:t>
      </w:r>
      <w:r>
        <w:rPr>
          <w:rFonts w:hint="eastAsia"/>
        </w:rPr>
        <w:t>）</w:t>
      </w:r>
    </w:p>
    <w:p w:rsidR="0098230E" w:rsidRDefault="00836D3E" w:rsidP="00836D3E">
      <w:pPr>
        <w:spacing w:line="360" w:lineRule="auto"/>
        <w:ind w:firstLine="420"/>
        <w:jc w:val="left"/>
      </w:pPr>
      <w:r>
        <w:rPr>
          <w:rFonts w:hint="eastAsia"/>
        </w:rPr>
        <w:t>A</w:t>
      </w:r>
      <w:r>
        <w:rPr>
          <w:rFonts w:hint="eastAsia"/>
        </w:rPr>
        <w:t>、</w:t>
      </w:r>
      <w:r>
        <w:rPr>
          <w:rFonts w:hint="eastAsia"/>
        </w:rPr>
        <w:t>Windows</w:t>
      </w:r>
      <w:r>
        <w:rPr>
          <w:rFonts w:hint="eastAsia"/>
        </w:rPr>
        <w:t>事件日志记录</w:t>
      </w:r>
      <w:r>
        <w:rPr>
          <w:rFonts w:hint="eastAsia"/>
        </w:rPr>
        <w:t xml:space="preserve">    </w:t>
      </w:r>
      <w:r w:rsidR="0098230E">
        <w:rPr>
          <w:rFonts w:hint="eastAsia"/>
        </w:rPr>
        <w:tab/>
      </w:r>
      <w:r w:rsidR="0098230E">
        <w:rPr>
          <w:rFonts w:hint="eastAsia"/>
        </w:rPr>
        <w:tab/>
      </w:r>
      <w:r w:rsidR="0098230E">
        <w:rPr>
          <w:rFonts w:hint="eastAsia"/>
        </w:rPr>
        <w:tab/>
      </w:r>
      <w:r w:rsidR="0098230E">
        <w:rPr>
          <w:rFonts w:hint="eastAsia"/>
        </w:rPr>
        <w:tab/>
      </w:r>
      <w:r w:rsidR="0098230E">
        <w:rPr>
          <w:rFonts w:hint="eastAsia"/>
        </w:rPr>
        <w:tab/>
      </w:r>
      <w:r>
        <w:rPr>
          <w:rFonts w:hint="eastAsia"/>
        </w:rPr>
        <w:t>B</w:t>
      </w:r>
      <w:r>
        <w:rPr>
          <w:rFonts w:hint="eastAsia"/>
        </w:rPr>
        <w:t>、数据库的事务日志记录</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、防火墙对访问站点的过滤</w:t>
      </w:r>
      <w:r>
        <w:rPr>
          <w:rFonts w:hint="eastAsia"/>
        </w:rPr>
        <w:t xml:space="preserve">    </w:t>
      </w:r>
      <w:r w:rsidR="0098230E">
        <w:rPr>
          <w:rFonts w:hint="eastAsia"/>
        </w:rPr>
        <w:tab/>
      </w:r>
      <w:r w:rsidR="0098230E">
        <w:rPr>
          <w:rFonts w:hint="eastAsia"/>
        </w:rPr>
        <w:tab/>
      </w:r>
      <w:r w:rsidR="0098230E">
        <w:rPr>
          <w:rFonts w:hint="eastAsia"/>
        </w:rPr>
        <w:tab/>
      </w:r>
      <w:r w:rsidR="0098230E">
        <w:rPr>
          <w:rFonts w:hint="eastAsia"/>
        </w:rPr>
        <w:tab/>
      </w:r>
      <w:r>
        <w:rPr>
          <w:rFonts w:hint="eastAsia"/>
        </w:rPr>
        <w:t>D</w:t>
      </w:r>
      <w:r>
        <w:rPr>
          <w:rFonts w:hint="eastAsia"/>
        </w:rPr>
        <w:t>、系统对非法链接的拒绝</w:t>
      </w:r>
    </w:p>
    <w:p w:rsidR="00836D3E" w:rsidRDefault="00836D3E" w:rsidP="0098230E">
      <w:pPr>
        <w:spacing w:line="360" w:lineRule="auto"/>
        <w:jc w:val="left"/>
      </w:pPr>
      <w:r>
        <w:rPr>
          <w:rFonts w:hint="eastAsia"/>
        </w:rPr>
        <w:t>612</w:t>
      </w:r>
      <w:r>
        <w:rPr>
          <w:rFonts w:hint="eastAsia"/>
        </w:rPr>
        <w:t>、通用准则</w:t>
      </w:r>
      <w:r>
        <w:rPr>
          <w:rFonts w:hint="eastAsia"/>
        </w:rPr>
        <w:t>CC</w:t>
      </w:r>
      <w:r>
        <w:rPr>
          <w:rFonts w:hint="eastAsia"/>
        </w:rPr>
        <w:t>实现的目标有（</w:t>
      </w:r>
      <w:r>
        <w:rPr>
          <w:rFonts w:hint="eastAsia"/>
        </w:rPr>
        <w:t>ABC</w:t>
      </w:r>
      <w:r>
        <w:rPr>
          <w:rFonts w:hint="eastAsia"/>
        </w:rPr>
        <w:t>）</w:t>
      </w:r>
    </w:p>
    <w:p w:rsidR="0098230E" w:rsidRDefault="00836D3E" w:rsidP="00836D3E">
      <w:pPr>
        <w:spacing w:line="360" w:lineRule="auto"/>
        <w:ind w:firstLine="420"/>
        <w:jc w:val="left"/>
      </w:pPr>
      <w:r>
        <w:rPr>
          <w:rFonts w:hint="eastAsia"/>
        </w:rPr>
        <w:t>A</w:t>
      </w:r>
      <w:r>
        <w:rPr>
          <w:rFonts w:hint="eastAsia"/>
        </w:rPr>
        <w:t>、成为统一的国际通用安全产品、系统的安全标准</w:t>
      </w:r>
      <w:r>
        <w:rPr>
          <w:rFonts w:hint="eastAsia"/>
        </w:rPr>
        <w:t xml:space="preserve">    </w:t>
      </w:r>
    </w:p>
    <w:p w:rsidR="0098230E" w:rsidRDefault="00836D3E" w:rsidP="00836D3E">
      <w:pPr>
        <w:spacing w:line="360" w:lineRule="auto"/>
        <w:ind w:firstLine="420"/>
        <w:jc w:val="left"/>
      </w:pPr>
      <w:r>
        <w:rPr>
          <w:rFonts w:hint="eastAsia"/>
        </w:rPr>
        <w:t>B</w:t>
      </w:r>
      <w:r>
        <w:rPr>
          <w:rFonts w:hint="eastAsia"/>
        </w:rPr>
        <w:t>、在不同国家达成协议，相互承认产品安全等级评估</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、概述</w:t>
      </w:r>
      <w:r>
        <w:rPr>
          <w:rFonts w:hint="eastAsia"/>
        </w:rPr>
        <w:t>IT</w:t>
      </w:r>
      <w:r>
        <w:rPr>
          <w:rFonts w:hint="eastAsia"/>
        </w:rPr>
        <w:t>产品的国际通用性</w:t>
      </w:r>
      <w:r>
        <w:rPr>
          <w:rFonts w:hint="eastAsia"/>
        </w:rPr>
        <w:t xml:space="preserve">    </w:t>
      </w:r>
      <w:r w:rsidR="000371D7">
        <w:rPr>
          <w:rFonts w:hint="eastAsia"/>
        </w:rPr>
        <w:tab/>
      </w:r>
      <w:r w:rsidR="000371D7">
        <w:rPr>
          <w:rFonts w:hint="eastAsia"/>
        </w:rPr>
        <w:tab/>
      </w:r>
      <w:r w:rsidR="000371D7">
        <w:rPr>
          <w:rFonts w:hint="eastAsia"/>
        </w:rPr>
        <w:tab/>
      </w:r>
      <w:r w:rsidR="000371D7">
        <w:rPr>
          <w:rFonts w:hint="eastAsia"/>
        </w:rPr>
        <w:tab/>
      </w:r>
      <w:r>
        <w:rPr>
          <w:rFonts w:hint="eastAsia"/>
        </w:rPr>
        <w:t>D</w:t>
      </w:r>
      <w:r>
        <w:rPr>
          <w:rFonts w:hint="eastAsia"/>
        </w:rPr>
        <w:t>、都不是</w:t>
      </w:r>
    </w:p>
    <w:p w:rsidR="00836D3E" w:rsidRDefault="00836D3E" w:rsidP="000371D7">
      <w:pPr>
        <w:spacing w:line="360" w:lineRule="auto"/>
        <w:jc w:val="left"/>
      </w:pPr>
      <w:r>
        <w:rPr>
          <w:rFonts w:hint="eastAsia"/>
        </w:rPr>
        <w:t>613</w:t>
      </w:r>
      <w:r>
        <w:rPr>
          <w:rFonts w:hint="eastAsia"/>
        </w:rPr>
        <w:t>、系统用户账号登记表应包括（</w:t>
      </w:r>
      <w:r>
        <w:rPr>
          <w:rFonts w:hint="eastAsia"/>
        </w:rPr>
        <w:t>ABCD</w:t>
      </w:r>
      <w:r>
        <w:rPr>
          <w:rFonts w:hint="eastAsia"/>
        </w:rPr>
        <w:t>）。</w:t>
      </w:r>
    </w:p>
    <w:p w:rsidR="000371D7" w:rsidRDefault="00836D3E" w:rsidP="00836D3E">
      <w:pPr>
        <w:spacing w:line="360" w:lineRule="auto"/>
        <w:ind w:firstLine="420"/>
        <w:jc w:val="left"/>
      </w:pPr>
      <w:r>
        <w:rPr>
          <w:rFonts w:hint="eastAsia"/>
        </w:rPr>
        <w:t>A</w:t>
      </w:r>
      <w:r>
        <w:rPr>
          <w:rFonts w:hint="eastAsia"/>
        </w:rPr>
        <w:t>、使用者姓名、部门、职务、联系电话</w:t>
      </w:r>
      <w:r>
        <w:rPr>
          <w:rFonts w:hint="eastAsia"/>
        </w:rPr>
        <w:t xml:space="preserve">    </w:t>
      </w:r>
      <w:r w:rsidR="000371D7">
        <w:rPr>
          <w:rFonts w:hint="eastAsia"/>
        </w:rPr>
        <w:tab/>
      </w:r>
      <w:r w:rsidR="000371D7">
        <w:rPr>
          <w:rFonts w:hint="eastAsia"/>
        </w:rPr>
        <w:tab/>
      </w:r>
      <w:r>
        <w:rPr>
          <w:rFonts w:hint="eastAsia"/>
        </w:rPr>
        <w:t>B</w:t>
      </w:r>
      <w:r>
        <w:rPr>
          <w:rFonts w:hint="eastAsia"/>
        </w:rPr>
        <w:t>、账号权限</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、批准人、开通人</w:t>
      </w:r>
      <w:r>
        <w:rPr>
          <w:rFonts w:hint="eastAsia"/>
        </w:rPr>
        <w:t xml:space="preserve">    </w:t>
      </w:r>
      <w:r w:rsidR="000371D7">
        <w:rPr>
          <w:rFonts w:hint="eastAsia"/>
        </w:rPr>
        <w:tab/>
      </w:r>
      <w:r w:rsidR="000371D7">
        <w:rPr>
          <w:rFonts w:hint="eastAsia"/>
        </w:rPr>
        <w:tab/>
      </w:r>
      <w:r w:rsidR="000371D7">
        <w:rPr>
          <w:rFonts w:hint="eastAsia"/>
        </w:rPr>
        <w:tab/>
      </w:r>
      <w:r w:rsidR="000371D7">
        <w:rPr>
          <w:rFonts w:hint="eastAsia"/>
        </w:rPr>
        <w:tab/>
      </w:r>
      <w:r w:rsidR="000371D7">
        <w:rPr>
          <w:rFonts w:hint="eastAsia"/>
        </w:rPr>
        <w:tab/>
      </w:r>
      <w:r w:rsidR="000371D7">
        <w:rPr>
          <w:rFonts w:hint="eastAsia"/>
        </w:rPr>
        <w:tab/>
      </w:r>
      <w:r>
        <w:rPr>
          <w:rFonts w:hint="eastAsia"/>
        </w:rPr>
        <w:t>D</w:t>
      </w:r>
      <w:r>
        <w:rPr>
          <w:rFonts w:hint="eastAsia"/>
        </w:rPr>
        <w:t>、开通时间、到期日</w:t>
      </w:r>
    </w:p>
    <w:p w:rsidR="00836D3E" w:rsidRDefault="00836D3E" w:rsidP="000371D7">
      <w:pPr>
        <w:spacing w:line="360" w:lineRule="auto"/>
        <w:jc w:val="left"/>
      </w:pPr>
      <w:r>
        <w:rPr>
          <w:rFonts w:hint="eastAsia"/>
        </w:rPr>
        <w:t>614</w:t>
      </w:r>
      <w:r>
        <w:rPr>
          <w:rFonts w:hint="eastAsia"/>
        </w:rPr>
        <w:t>、下列情况哪些是对公司经营管理的影响为“一般”级别的互联网网络安全事件？（</w:t>
      </w:r>
      <w:r>
        <w:rPr>
          <w:rFonts w:hint="eastAsia"/>
        </w:rPr>
        <w:t>ABD</w:t>
      </w:r>
      <w:r>
        <w:rPr>
          <w:rFonts w:hint="eastAsia"/>
        </w:rPr>
        <w:t>）</w:t>
      </w:r>
    </w:p>
    <w:p w:rsidR="000371D7" w:rsidRDefault="00836D3E" w:rsidP="00836D3E">
      <w:pPr>
        <w:spacing w:line="360" w:lineRule="auto"/>
        <w:ind w:firstLine="420"/>
        <w:jc w:val="left"/>
      </w:pPr>
      <w:r>
        <w:rPr>
          <w:rFonts w:hint="eastAsia"/>
        </w:rPr>
        <w:t>A</w:t>
      </w:r>
      <w:r>
        <w:rPr>
          <w:rFonts w:hint="eastAsia"/>
        </w:rPr>
        <w:t>、发生未到达“预警”的一般性安全事件</w:t>
      </w:r>
      <w:r>
        <w:rPr>
          <w:rFonts w:hint="eastAsia"/>
        </w:rPr>
        <w:t xml:space="preserve">    </w:t>
      </w:r>
    </w:p>
    <w:p w:rsidR="000371D7" w:rsidRDefault="00836D3E" w:rsidP="00836D3E">
      <w:pPr>
        <w:spacing w:line="360" w:lineRule="auto"/>
        <w:ind w:firstLine="420"/>
        <w:jc w:val="left"/>
      </w:pPr>
      <w:r>
        <w:rPr>
          <w:rFonts w:hint="eastAsia"/>
        </w:rPr>
        <w:t>B</w:t>
      </w:r>
      <w:r>
        <w:rPr>
          <w:rFonts w:hint="eastAsia"/>
        </w:rPr>
        <w:t>、出现新的漏洞，尚未发现利用方法或利用迹象</w:t>
      </w:r>
      <w:r>
        <w:rPr>
          <w:rFonts w:hint="eastAsia"/>
        </w:rPr>
        <w:t xml:space="preserve">    </w:t>
      </w:r>
    </w:p>
    <w:p w:rsidR="00836D3E" w:rsidRDefault="00836D3E" w:rsidP="000371D7">
      <w:pPr>
        <w:spacing w:line="360" w:lineRule="auto"/>
        <w:ind w:left="420"/>
        <w:jc w:val="left"/>
      </w:pPr>
      <w:r>
        <w:rPr>
          <w:rFonts w:hint="eastAsia"/>
        </w:rPr>
        <w:t>C</w:t>
      </w:r>
      <w:r>
        <w:rPr>
          <w:rFonts w:hint="eastAsia"/>
        </w:rPr>
        <w:t>、有来自境外的网络性能明显下降的报警，并且其技术原因普遍适用于我国互联网</w:t>
      </w:r>
      <w:r>
        <w:rPr>
          <w:rFonts w:hint="eastAsia"/>
        </w:rPr>
        <w:t xml:space="preserve">    D</w:t>
      </w:r>
      <w:r>
        <w:rPr>
          <w:rFonts w:hint="eastAsia"/>
        </w:rPr>
        <w:t>、出现新的蠕虫</w:t>
      </w:r>
      <w:r>
        <w:rPr>
          <w:rFonts w:hint="eastAsia"/>
        </w:rPr>
        <w:t>/</w:t>
      </w:r>
      <w:r>
        <w:rPr>
          <w:rFonts w:hint="eastAsia"/>
        </w:rPr>
        <w:t>病毒或其它恶意代码，尚未证明可能造成严重危害</w:t>
      </w:r>
    </w:p>
    <w:p w:rsidR="00836D3E" w:rsidRDefault="00836D3E" w:rsidP="000371D7">
      <w:pPr>
        <w:spacing w:line="360" w:lineRule="auto"/>
        <w:jc w:val="left"/>
      </w:pPr>
      <w:r>
        <w:rPr>
          <w:rFonts w:hint="eastAsia"/>
        </w:rPr>
        <w:t>615</w:t>
      </w:r>
      <w:r>
        <w:rPr>
          <w:rFonts w:hint="eastAsia"/>
        </w:rPr>
        <w:t>、信息安全的主要原则有（</w:t>
      </w:r>
      <w:r>
        <w:rPr>
          <w:rFonts w:hint="eastAsia"/>
        </w:rPr>
        <w:t>BCD</w:t>
      </w:r>
      <w:r>
        <w:rPr>
          <w:rFonts w:hint="eastAsia"/>
        </w:rPr>
        <w:t>）</w:t>
      </w:r>
    </w:p>
    <w:p w:rsidR="00836D3E" w:rsidRDefault="00836D3E" w:rsidP="00836D3E">
      <w:pPr>
        <w:spacing w:line="360" w:lineRule="auto"/>
        <w:ind w:firstLine="420"/>
        <w:jc w:val="left"/>
      </w:pPr>
      <w:r>
        <w:rPr>
          <w:rFonts w:hint="eastAsia"/>
        </w:rPr>
        <w:t>A</w:t>
      </w:r>
      <w:r>
        <w:rPr>
          <w:rFonts w:hint="eastAsia"/>
        </w:rPr>
        <w:t>、认证性</w:t>
      </w:r>
      <w:r>
        <w:rPr>
          <w:rFonts w:hint="eastAsia"/>
        </w:rPr>
        <w:t xml:space="preserve">    </w:t>
      </w:r>
      <w:r w:rsidR="000371D7">
        <w:rPr>
          <w:rFonts w:hint="eastAsia"/>
        </w:rPr>
        <w:tab/>
      </w:r>
      <w:r w:rsidR="000371D7">
        <w:rPr>
          <w:rFonts w:hint="eastAsia"/>
        </w:rPr>
        <w:tab/>
      </w:r>
      <w:r w:rsidR="000371D7">
        <w:rPr>
          <w:rFonts w:hint="eastAsia"/>
        </w:rPr>
        <w:tab/>
      </w:r>
      <w:r>
        <w:rPr>
          <w:rFonts w:hint="eastAsia"/>
        </w:rPr>
        <w:t>B</w:t>
      </w:r>
      <w:r>
        <w:rPr>
          <w:rFonts w:hint="eastAsia"/>
        </w:rPr>
        <w:t>、保密性</w:t>
      </w:r>
      <w:r>
        <w:rPr>
          <w:rFonts w:hint="eastAsia"/>
        </w:rPr>
        <w:t xml:space="preserve">    </w:t>
      </w:r>
      <w:r w:rsidR="000371D7">
        <w:rPr>
          <w:rFonts w:hint="eastAsia"/>
        </w:rPr>
        <w:tab/>
      </w:r>
      <w:r w:rsidR="000371D7">
        <w:rPr>
          <w:rFonts w:hint="eastAsia"/>
        </w:rPr>
        <w:tab/>
      </w:r>
      <w:r w:rsidR="000371D7">
        <w:rPr>
          <w:rFonts w:hint="eastAsia"/>
        </w:rPr>
        <w:tab/>
      </w:r>
      <w:r>
        <w:rPr>
          <w:rFonts w:hint="eastAsia"/>
        </w:rPr>
        <w:t>C</w:t>
      </w:r>
      <w:r>
        <w:rPr>
          <w:rFonts w:hint="eastAsia"/>
        </w:rPr>
        <w:t>、可用性</w:t>
      </w:r>
      <w:r>
        <w:rPr>
          <w:rFonts w:hint="eastAsia"/>
        </w:rPr>
        <w:t xml:space="preserve">    </w:t>
      </w:r>
      <w:r w:rsidR="000371D7">
        <w:rPr>
          <w:rFonts w:hint="eastAsia"/>
        </w:rPr>
        <w:tab/>
      </w:r>
      <w:r>
        <w:rPr>
          <w:rFonts w:hint="eastAsia"/>
        </w:rPr>
        <w:t>D</w:t>
      </w:r>
      <w:r>
        <w:rPr>
          <w:rFonts w:hint="eastAsia"/>
        </w:rPr>
        <w:t>、完整性</w:t>
      </w:r>
    </w:p>
    <w:p w:rsidR="00836D3E" w:rsidRPr="000371D7" w:rsidRDefault="00836D3E" w:rsidP="000371D7">
      <w:pPr>
        <w:spacing w:line="360" w:lineRule="auto"/>
        <w:jc w:val="left"/>
        <w:rPr>
          <w:b/>
        </w:rPr>
      </w:pPr>
      <w:r w:rsidRPr="000371D7">
        <w:rPr>
          <w:rFonts w:hint="eastAsia"/>
          <w:b/>
        </w:rPr>
        <w:t>616</w:t>
      </w:r>
      <w:r w:rsidRPr="000371D7">
        <w:rPr>
          <w:rFonts w:hint="eastAsia"/>
          <w:b/>
        </w:rPr>
        <w:t>、针对支撑系统，除业务关联性、对业务网络的影响，资产价值主要体现在（</w:t>
      </w:r>
      <w:r w:rsidRPr="000371D7">
        <w:rPr>
          <w:rFonts w:hint="eastAsia"/>
          <w:b/>
        </w:rPr>
        <w:t>ACD</w:t>
      </w:r>
      <w:r w:rsidRPr="000371D7">
        <w:rPr>
          <w:rFonts w:hint="eastAsia"/>
          <w:b/>
        </w:rPr>
        <w:t>）几个方面</w:t>
      </w:r>
      <w:r w:rsidR="000371D7" w:rsidRPr="000371D7">
        <w:rPr>
          <w:rFonts w:hint="eastAsia"/>
          <w:b/>
        </w:rPr>
        <w:t>。</w:t>
      </w:r>
      <w:r w:rsidR="00550F12">
        <w:rPr>
          <w:rFonts w:hint="eastAsia"/>
          <w:b/>
        </w:rPr>
        <w:tab/>
      </w:r>
      <w:r w:rsidR="00550F12">
        <w:rPr>
          <w:rFonts w:hint="eastAsia"/>
          <w:b/>
        </w:rPr>
        <w:tab/>
      </w:r>
      <w:r w:rsidR="00550F12">
        <w:rPr>
          <w:rFonts w:hint="eastAsia"/>
          <w:b/>
        </w:rPr>
        <w:tab/>
      </w:r>
      <w:r w:rsidR="00550F12">
        <w:rPr>
          <w:rFonts w:hint="eastAsia"/>
          <w:b/>
        </w:rPr>
        <w:tab/>
      </w:r>
      <w:r w:rsidR="00550F12">
        <w:rPr>
          <w:rFonts w:hint="eastAsia"/>
          <w:b/>
        </w:rPr>
        <w:tab/>
      </w:r>
      <w:r w:rsidR="00550F12">
        <w:rPr>
          <w:rFonts w:hint="eastAsia"/>
          <w:b/>
        </w:rPr>
        <w:tab/>
      </w:r>
      <w:r w:rsidR="000371D7" w:rsidRPr="00550F12">
        <w:rPr>
          <w:rFonts w:hint="eastAsia"/>
          <w:b/>
          <w:highlight w:val="red"/>
        </w:rPr>
        <w:t>缺少</w:t>
      </w:r>
      <w:r w:rsidR="000371D7" w:rsidRPr="00550F12">
        <w:rPr>
          <w:rFonts w:hint="eastAsia"/>
          <w:b/>
          <w:highlight w:val="red"/>
        </w:rPr>
        <w:t>D</w:t>
      </w:r>
      <w:r w:rsidR="000371D7" w:rsidRPr="00550F12">
        <w:rPr>
          <w:rFonts w:hint="eastAsia"/>
          <w:b/>
          <w:highlight w:val="red"/>
        </w:rPr>
        <w:t>选项</w:t>
      </w:r>
    </w:p>
    <w:p w:rsidR="00836D3E" w:rsidRPr="000371D7" w:rsidRDefault="00836D3E" w:rsidP="00836D3E">
      <w:pPr>
        <w:spacing w:line="360" w:lineRule="auto"/>
        <w:ind w:firstLine="420"/>
        <w:jc w:val="left"/>
        <w:rPr>
          <w:b/>
        </w:rPr>
      </w:pPr>
      <w:r w:rsidRPr="000371D7">
        <w:rPr>
          <w:rFonts w:hint="eastAsia"/>
          <w:b/>
        </w:rPr>
        <w:t>A</w:t>
      </w:r>
      <w:r w:rsidRPr="000371D7">
        <w:rPr>
          <w:rFonts w:hint="eastAsia"/>
          <w:b/>
        </w:rPr>
        <w:t>、业务收益的影响</w:t>
      </w:r>
      <w:r w:rsidRPr="000371D7">
        <w:rPr>
          <w:rFonts w:hint="eastAsia"/>
          <w:b/>
        </w:rPr>
        <w:t xml:space="preserve">    </w:t>
      </w:r>
      <w:r w:rsidR="000371D7" w:rsidRPr="000371D7">
        <w:rPr>
          <w:rFonts w:hint="eastAsia"/>
          <w:b/>
        </w:rPr>
        <w:tab/>
      </w:r>
      <w:r w:rsidRPr="000371D7">
        <w:rPr>
          <w:rFonts w:hint="eastAsia"/>
          <w:b/>
        </w:rPr>
        <w:t>B</w:t>
      </w:r>
      <w:r w:rsidRPr="000371D7">
        <w:rPr>
          <w:rFonts w:hint="eastAsia"/>
          <w:b/>
        </w:rPr>
        <w:t>、设备购买成本</w:t>
      </w:r>
      <w:r w:rsidRPr="000371D7">
        <w:rPr>
          <w:rFonts w:hint="eastAsia"/>
          <w:b/>
        </w:rPr>
        <w:t xml:space="preserve">    </w:t>
      </w:r>
      <w:r w:rsidR="000371D7" w:rsidRPr="000371D7">
        <w:rPr>
          <w:rFonts w:hint="eastAsia"/>
          <w:b/>
        </w:rPr>
        <w:tab/>
      </w:r>
      <w:r w:rsidRPr="000371D7">
        <w:rPr>
          <w:rFonts w:hint="eastAsia"/>
          <w:b/>
        </w:rPr>
        <w:t>C</w:t>
      </w:r>
      <w:r w:rsidRPr="000371D7">
        <w:rPr>
          <w:rFonts w:hint="eastAsia"/>
          <w:b/>
        </w:rPr>
        <w:t>、面向客户的重要程度</w:t>
      </w:r>
      <w:r w:rsidRPr="000371D7">
        <w:rPr>
          <w:rFonts w:hint="eastAsia"/>
          <w:b/>
        </w:rPr>
        <w:t xml:space="preserve">    D</w:t>
      </w:r>
      <w:r w:rsidRPr="000371D7">
        <w:rPr>
          <w:rFonts w:hint="eastAsia"/>
          <w:b/>
        </w:rPr>
        <w:t>、</w:t>
      </w:r>
    </w:p>
    <w:p w:rsidR="00836D3E" w:rsidRDefault="00836D3E" w:rsidP="005D183A">
      <w:pPr>
        <w:spacing w:line="360" w:lineRule="auto"/>
        <w:jc w:val="left"/>
      </w:pPr>
      <w:r>
        <w:rPr>
          <w:rFonts w:hint="eastAsia"/>
        </w:rPr>
        <w:lastRenderedPageBreak/>
        <w:t>617</w:t>
      </w:r>
      <w:r>
        <w:rPr>
          <w:rFonts w:hint="eastAsia"/>
        </w:rPr>
        <w:t>、</w:t>
      </w:r>
      <w:r>
        <w:rPr>
          <w:rFonts w:hint="eastAsia"/>
        </w:rPr>
        <w:t>IT</w:t>
      </w:r>
      <w:r>
        <w:rPr>
          <w:rFonts w:hint="eastAsia"/>
        </w:rPr>
        <w:t>系统病毒泛滥的主要原因有哪些？（</w:t>
      </w:r>
      <w:r>
        <w:rPr>
          <w:rFonts w:hint="eastAsia"/>
        </w:rPr>
        <w:t>ABCD</w:t>
      </w:r>
      <w:r>
        <w:rPr>
          <w:rFonts w:hint="eastAsia"/>
        </w:rPr>
        <w:t>）</w:t>
      </w:r>
    </w:p>
    <w:p w:rsidR="005D183A" w:rsidRDefault="00836D3E" w:rsidP="00836D3E">
      <w:pPr>
        <w:spacing w:line="360" w:lineRule="auto"/>
        <w:ind w:firstLine="420"/>
        <w:jc w:val="left"/>
      </w:pPr>
      <w:r>
        <w:rPr>
          <w:rFonts w:hint="eastAsia"/>
        </w:rPr>
        <w:t>A</w:t>
      </w:r>
      <w:r>
        <w:rPr>
          <w:rFonts w:hint="eastAsia"/>
        </w:rPr>
        <w:t>、主机和终端防病毒软件缺乏统一管理</w:t>
      </w:r>
      <w:r>
        <w:rPr>
          <w:rFonts w:hint="eastAsia"/>
        </w:rPr>
        <w:t xml:space="preserve">    </w:t>
      </w:r>
    </w:p>
    <w:p w:rsidR="005D183A" w:rsidRDefault="00836D3E" w:rsidP="00836D3E">
      <w:pPr>
        <w:spacing w:line="360" w:lineRule="auto"/>
        <w:ind w:firstLine="420"/>
        <w:jc w:val="left"/>
      </w:pPr>
      <w:r>
        <w:rPr>
          <w:rFonts w:hint="eastAsia"/>
        </w:rPr>
        <w:t>B</w:t>
      </w:r>
      <w:r>
        <w:rPr>
          <w:rFonts w:hint="eastAsia"/>
        </w:rPr>
        <w:t>、主机和终端防病毒软件没有设置为自动更新或更新周期较长</w:t>
      </w:r>
      <w:r>
        <w:rPr>
          <w:rFonts w:hint="eastAsia"/>
        </w:rPr>
        <w:t xml:space="preserve">    </w:t>
      </w:r>
    </w:p>
    <w:p w:rsidR="005D183A" w:rsidRDefault="00836D3E" w:rsidP="00836D3E">
      <w:pPr>
        <w:spacing w:line="360" w:lineRule="auto"/>
        <w:ind w:firstLine="420"/>
        <w:jc w:val="left"/>
      </w:pPr>
      <w:r>
        <w:rPr>
          <w:rFonts w:hint="eastAsia"/>
        </w:rPr>
        <w:t>C</w:t>
      </w:r>
      <w:r>
        <w:rPr>
          <w:rFonts w:hint="eastAsia"/>
        </w:rPr>
        <w:t>、防病毒服务器没有及时更新放病毒库</w:t>
      </w:r>
      <w:r>
        <w:rPr>
          <w:rFonts w:hint="eastAsia"/>
        </w:rPr>
        <w:t xml:space="preserve">    </w:t>
      </w:r>
    </w:p>
    <w:p w:rsidR="00836D3E" w:rsidRDefault="00836D3E" w:rsidP="00836D3E">
      <w:pPr>
        <w:spacing w:line="360" w:lineRule="auto"/>
        <w:ind w:firstLine="420"/>
        <w:jc w:val="left"/>
      </w:pPr>
      <w:r>
        <w:rPr>
          <w:rFonts w:hint="eastAsia"/>
        </w:rPr>
        <w:t>D</w:t>
      </w:r>
      <w:r>
        <w:rPr>
          <w:rFonts w:hint="eastAsia"/>
        </w:rPr>
        <w:t>、缺乏防病毒应急处理流程和方案</w:t>
      </w:r>
    </w:p>
    <w:p w:rsidR="00836D3E" w:rsidRDefault="00836D3E" w:rsidP="005D183A">
      <w:pPr>
        <w:spacing w:line="360" w:lineRule="auto"/>
        <w:jc w:val="left"/>
      </w:pPr>
      <w:r>
        <w:rPr>
          <w:rFonts w:hint="eastAsia"/>
        </w:rPr>
        <w:t>618</w:t>
      </w:r>
      <w:r>
        <w:rPr>
          <w:rFonts w:hint="eastAsia"/>
        </w:rPr>
        <w:t>、</w:t>
      </w:r>
      <w:r>
        <w:rPr>
          <w:rFonts w:hint="eastAsia"/>
        </w:rPr>
        <w:t>IT</w:t>
      </w:r>
      <w:r>
        <w:rPr>
          <w:rFonts w:hint="eastAsia"/>
        </w:rPr>
        <w:t>系统病毒防护评估检查对象包括哪些内容？（</w:t>
      </w:r>
      <w:r>
        <w:rPr>
          <w:rFonts w:hint="eastAsia"/>
        </w:rPr>
        <w:t>ABCD</w:t>
      </w:r>
      <w:r>
        <w:rPr>
          <w:rFonts w:hint="eastAsia"/>
        </w:rPr>
        <w:t>）</w:t>
      </w:r>
    </w:p>
    <w:p w:rsidR="005D183A" w:rsidRDefault="00836D3E" w:rsidP="00836D3E">
      <w:pPr>
        <w:spacing w:line="360" w:lineRule="auto"/>
        <w:ind w:firstLine="420"/>
        <w:jc w:val="left"/>
      </w:pPr>
      <w:r>
        <w:rPr>
          <w:rFonts w:hint="eastAsia"/>
        </w:rPr>
        <w:t>A</w:t>
      </w:r>
      <w:r>
        <w:rPr>
          <w:rFonts w:hint="eastAsia"/>
        </w:rPr>
        <w:t>、防病毒服务器</w:t>
      </w:r>
      <w:r>
        <w:rPr>
          <w:rFonts w:hint="eastAsia"/>
        </w:rPr>
        <w:t xml:space="preserve">    </w:t>
      </w:r>
      <w:r w:rsidR="005D183A">
        <w:rPr>
          <w:rFonts w:hint="eastAsia"/>
        </w:rPr>
        <w:tab/>
      </w:r>
      <w:r w:rsidR="005D183A">
        <w:rPr>
          <w:rFonts w:hint="eastAsia"/>
        </w:rPr>
        <w:tab/>
      </w:r>
      <w:r w:rsidR="005D183A">
        <w:rPr>
          <w:rFonts w:hint="eastAsia"/>
        </w:rPr>
        <w:tab/>
      </w:r>
      <w:r w:rsidR="005D183A">
        <w:rPr>
          <w:rFonts w:hint="eastAsia"/>
        </w:rPr>
        <w:tab/>
      </w:r>
      <w:r w:rsidR="005D183A">
        <w:rPr>
          <w:rFonts w:hint="eastAsia"/>
        </w:rPr>
        <w:tab/>
      </w:r>
      <w:r w:rsidR="005D183A">
        <w:rPr>
          <w:rFonts w:hint="eastAsia"/>
        </w:rPr>
        <w:tab/>
      </w:r>
      <w:r>
        <w:rPr>
          <w:rFonts w:hint="eastAsia"/>
        </w:rPr>
        <w:t>B</w:t>
      </w:r>
      <w:r>
        <w:rPr>
          <w:rFonts w:hint="eastAsia"/>
        </w:rPr>
        <w:t>、重要应用</w:t>
      </w:r>
      <w:r>
        <w:rPr>
          <w:rFonts w:hint="eastAsia"/>
        </w:rPr>
        <w:t>Windows</w:t>
      </w:r>
      <w:r>
        <w:rPr>
          <w:rFonts w:hint="eastAsia"/>
        </w:rPr>
        <w:t>主机</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w:t>
      </w:r>
      <w:r>
        <w:rPr>
          <w:rFonts w:hint="eastAsia"/>
        </w:rPr>
        <w:t>Windows</w:t>
      </w:r>
      <w:r>
        <w:rPr>
          <w:rFonts w:hint="eastAsia"/>
        </w:rPr>
        <w:t>终端</w:t>
      </w:r>
      <w:r>
        <w:rPr>
          <w:rFonts w:hint="eastAsia"/>
        </w:rPr>
        <w:t xml:space="preserve">    </w:t>
      </w:r>
      <w:r w:rsidR="005D183A">
        <w:rPr>
          <w:rFonts w:hint="eastAsia"/>
        </w:rPr>
        <w:tab/>
      </w:r>
      <w:r w:rsidR="005D183A">
        <w:rPr>
          <w:rFonts w:hint="eastAsia"/>
        </w:rPr>
        <w:tab/>
      </w:r>
      <w:r w:rsidR="005D183A">
        <w:rPr>
          <w:rFonts w:hint="eastAsia"/>
        </w:rPr>
        <w:tab/>
      </w:r>
      <w:r w:rsidR="005D183A">
        <w:rPr>
          <w:rFonts w:hint="eastAsia"/>
        </w:rPr>
        <w:tab/>
      </w:r>
      <w:r w:rsidR="005D183A">
        <w:rPr>
          <w:rFonts w:hint="eastAsia"/>
        </w:rPr>
        <w:tab/>
      </w:r>
      <w:r w:rsidR="005D183A">
        <w:rPr>
          <w:rFonts w:hint="eastAsia"/>
        </w:rPr>
        <w:tab/>
      </w:r>
      <w:r>
        <w:rPr>
          <w:rFonts w:hint="eastAsia"/>
        </w:rPr>
        <w:t>D</w:t>
      </w:r>
      <w:r>
        <w:rPr>
          <w:rFonts w:hint="eastAsia"/>
        </w:rPr>
        <w:t>、主机管理员</w:t>
      </w:r>
    </w:p>
    <w:p w:rsidR="00836D3E" w:rsidRDefault="00836D3E" w:rsidP="005D183A">
      <w:pPr>
        <w:spacing w:line="360" w:lineRule="auto"/>
        <w:jc w:val="left"/>
      </w:pPr>
      <w:r>
        <w:rPr>
          <w:rFonts w:hint="eastAsia"/>
        </w:rPr>
        <w:t>619</w:t>
      </w:r>
      <w:r>
        <w:rPr>
          <w:rFonts w:hint="eastAsia"/>
        </w:rPr>
        <w:t>、互联网连接防火墙设备的安全策略配置要求包括哪几点（</w:t>
      </w:r>
      <w:r>
        <w:rPr>
          <w:rFonts w:hint="eastAsia"/>
        </w:rPr>
        <w:t>ABCD</w:t>
      </w:r>
      <w:r>
        <w:rPr>
          <w:rFonts w:hint="eastAsia"/>
        </w:rPr>
        <w:t>）。</w:t>
      </w:r>
    </w:p>
    <w:p w:rsidR="005D183A" w:rsidRDefault="00836D3E" w:rsidP="00836D3E">
      <w:pPr>
        <w:spacing w:line="360" w:lineRule="auto"/>
        <w:ind w:firstLine="420"/>
        <w:jc w:val="left"/>
      </w:pPr>
      <w:r>
        <w:rPr>
          <w:rFonts w:hint="eastAsia"/>
        </w:rPr>
        <w:t>A</w:t>
      </w:r>
      <w:r>
        <w:rPr>
          <w:rFonts w:hint="eastAsia"/>
        </w:rPr>
        <w:t>、远程登录是否禁止</w:t>
      </w:r>
      <w:r>
        <w:rPr>
          <w:rFonts w:hint="eastAsia"/>
        </w:rPr>
        <w:t>telnet</w:t>
      </w:r>
      <w:r>
        <w:rPr>
          <w:rFonts w:hint="eastAsia"/>
        </w:rPr>
        <w:t>方式</w:t>
      </w:r>
      <w:r>
        <w:rPr>
          <w:rFonts w:hint="eastAsia"/>
        </w:rPr>
        <w:t xml:space="preserve">    </w:t>
      </w:r>
      <w:r w:rsidR="005D183A">
        <w:rPr>
          <w:rFonts w:hint="eastAsia"/>
        </w:rPr>
        <w:tab/>
      </w:r>
      <w:r w:rsidR="005D183A">
        <w:rPr>
          <w:rFonts w:hint="eastAsia"/>
        </w:rPr>
        <w:tab/>
      </w:r>
      <w:r>
        <w:rPr>
          <w:rFonts w:hint="eastAsia"/>
        </w:rPr>
        <w:t>B</w:t>
      </w:r>
      <w:r>
        <w:rPr>
          <w:rFonts w:hint="eastAsia"/>
        </w:rPr>
        <w:t>、最后一条策略是否是拒绝一切流量</w:t>
      </w:r>
      <w:r>
        <w:rPr>
          <w:rFonts w:hint="eastAsia"/>
        </w:rPr>
        <w:t xml:space="preserve">    </w:t>
      </w:r>
    </w:p>
    <w:p w:rsidR="005D183A" w:rsidRDefault="00836D3E" w:rsidP="00836D3E">
      <w:pPr>
        <w:spacing w:line="360" w:lineRule="auto"/>
        <w:ind w:firstLine="420"/>
        <w:jc w:val="left"/>
      </w:pPr>
      <w:r>
        <w:rPr>
          <w:rFonts w:hint="eastAsia"/>
        </w:rPr>
        <w:t>C</w:t>
      </w:r>
      <w:r>
        <w:rPr>
          <w:rFonts w:hint="eastAsia"/>
        </w:rPr>
        <w:t>、是否存在允许</w:t>
      </w:r>
      <w:r>
        <w:rPr>
          <w:rFonts w:hint="eastAsia"/>
        </w:rPr>
        <w:t>any to any</w:t>
      </w:r>
      <w:r>
        <w:rPr>
          <w:rFonts w:hint="eastAsia"/>
        </w:rPr>
        <w:t>的策略</w:t>
      </w:r>
      <w:r>
        <w:rPr>
          <w:rFonts w:hint="eastAsia"/>
        </w:rPr>
        <w:t xml:space="preserve">    </w:t>
      </w:r>
    </w:p>
    <w:p w:rsidR="00836D3E" w:rsidRDefault="00836D3E" w:rsidP="00836D3E">
      <w:pPr>
        <w:spacing w:line="360" w:lineRule="auto"/>
        <w:ind w:firstLine="420"/>
        <w:jc w:val="left"/>
      </w:pPr>
      <w:r>
        <w:rPr>
          <w:rFonts w:hint="eastAsia"/>
        </w:rPr>
        <w:t>D</w:t>
      </w:r>
      <w:r>
        <w:rPr>
          <w:rFonts w:hint="eastAsia"/>
        </w:rPr>
        <w:t>、是否设置了管理</w:t>
      </w:r>
      <w:r>
        <w:rPr>
          <w:rFonts w:hint="eastAsia"/>
        </w:rPr>
        <w:t>IP</w:t>
      </w:r>
      <w:r>
        <w:rPr>
          <w:rFonts w:hint="eastAsia"/>
        </w:rPr>
        <w:t>，设备只能从管理</w:t>
      </w:r>
      <w:r>
        <w:rPr>
          <w:rFonts w:hint="eastAsia"/>
        </w:rPr>
        <w:t>IP</w:t>
      </w:r>
      <w:r>
        <w:rPr>
          <w:rFonts w:hint="eastAsia"/>
        </w:rPr>
        <w:t>登录维护</w:t>
      </w:r>
    </w:p>
    <w:p w:rsidR="00836D3E" w:rsidRDefault="00836D3E" w:rsidP="005D183A">
      <w:pPr>
        <w:spacing w:line="360" w:lineRule="auto"/>
        <w:jc w:val="left"/>
      </w:pPr>
      <w:r>
        <w:rPr>
          <w:rFonts w:hint="eastAsia"/>
        </w:rPr>
        <w:t>620</w:t>
      </w:r>
      <w:r>
        <w:rPr>
          <w:rFonts w:hint="eastAsia"/>
        </w:rPr>
        <w:t>、《安全基线标准》在安全管理层面主要围绕哪几部分考评安全基线？（</w:t>
      </w:r>
      <w:r>
        <w:rPr>
          <w:rFonts w:hint="eastAsia"/>
        </w:rPr>
        <w:t>ABC</w:t>
      </w:r>
      <w:r>
        <w:rPr>
          <w:rFonts w:hint="eastAsia"/>
        </w:rPr>
        <w:t>）</w:t>
      </w:r>
    </w:p>
    <w:p w:rsidR="00836D3E" w:rsidRDefault="00836D3E" w:rsidP="00836D3E">
      <w:pPr>
        <w:spacing w:line="360" w:lineRule="auto"/>
        <w:ind w:firstLine="420"/>
        <w:jc w:val="left"/>
      </w:pPr>
      <w:r>
        <w:rPr>
          <w:rFonts w:hint="eastAsia"/>
        </w:rPr>
        <w:t>A</w:t>
      </w:r>
      <w:r>
        <w:rPr>
          <w:rFonts w:hint="eastAsia"/>
        </w:rPr>
        <w:t>、组织架构管理</w:t>
      </w:r>
      <w:r>
        <w:rPr>
          <w:rFonts w:hint="eastAsia"/>
        </w:rPr>
        <w:t xml:space="preserve">    </w:t>
      </w:r>
      <w:r w:rsidR="005D183A">
        <w:rPr>
          <w:rFonts w:hint="eastAsia"/>
        </w:rPr>
        <w:tab/>
      </w:r>
      <w:r>
        <w:rPr>
          <w:rFonts w:hint="eastAsia"/>
        </w:rPr>
        <w:t>B</w:t>
      </w:r>
      <w:r>
        <w:rPr>
          <w:rFonts w:hint="eastAsia"/>
        </w:rPr>
        <w:t>、人员安全管理</w:t>
      </w:r>
      <w:r>
        <w:rPr>
          <w:rFonts w:hint="eastAsia"/>
        </w:rPr>
        <w:t xml:space="preserve">    </w:t>
      </w:r>
      <w:r w:rsidR="005D183A">
        <w:rPr>
          <w:rFonts w:hint="eastAsia"/>
        </w:rPr>
        <w:tab/>
      </w:r>
      <w:r>
        <w:rPr>
          <w:rFonts w:hint="eastAsia"/>
        </w:rPr>
        <w:t>C</w:t>
      </w:r>
      <w:r>
        <w:rPr>
          <w:rFonts w:hint="eastAsia"/>
        </w:rPr>
        <w:t>、运维安全管理</w:t>
      </w:r>
      <w:r>
        <w:rPr>
          <w:rFonts w:hint="eastAsia"/>
        </w:rPr>
        <w:t xml:space="preserve">    </w:t>
      </w:r>
      <w:r w:rsidR="005D183A">
        <w:rPr>
          <w:rFonts w:hint="eastAsia"/>
        </w:rPr>
        <w:tab/>
      </w:r>
      <w:r>
        <w:rPr>
          <w:rFonts w:hint="eastAsia"/>
        </w:rPr>
        <w:t>D</w:t>
      </w:r>
      <w:r>
        <w:rPr>
          <w:rFonts w:hint="eastAsia"/>
        </w:rPr>
        <w:t>、制度安全管理</w:t>
      </w:r>
    </w:p>
    <w:p w:rsidR="00836D3E" w:rsidRDefault="00836D3E" w:rsidP="005D183A">
      <w:pPr>
        <w:spacing w:line="360" w:lineRule="auto"/>
        <w:jc w:val="left"/>
      </w:pPr>
      <w:r>
        <w:rPr>
          <w:rFonts w:hint="eastAsia"/>
        </w:rPr>
        <w:t>621</w:t>
      </w:r>
      <w:r>
        <w:rPr>
          <w:rFonts w:hint="eastAsia"/>
        </w:rPr>
        <w:t>、</w:t>
      </w:r>
      <w:r>
        <w:rPr>
          <w:rFonts w:hint="eastAsia"/>
        </w:rPr>
        <w:t>IT</w:t>
      </w:r>
      <w:r>
        <w:rPr>
          <w:rFonts w:hint="eastAsia"/>
        </w:rPr>
        <w:t>系统维护人员权限原则包括（</w:t>
      </w:r>
      <w:r>
        <w:rPr>
          <w:rFonts w:hint="eastAsia"/>
        </w:rPr>
        <w:t>ACD</w:t>
      </w:r>
      <w:r>
        <w:rPr>
          <w:rFonts w:hint="eastAsia"/>
        </w:rPr>
        <w:t>）。</w:t>
      </w:r>
    </w:p>
    <w:p w:rsidR="00836D3E" w:rsidRDefault="00836D3E" w:rsidP="00836D3E">
      <w:pPr>
        <w:spacing w:line="360" w:lineRule="auto"/>
        <w:ind w:firstLine="420"/>
        <w:jc w:val="left"/>
      </w:pPr>
      <w:r>
        <w:rPr>
          <w:rFonts w:hint="eastAsia"/>
        </w:rPr>
        <w:t>A</w:t>
      </w:r>
      <w:r>
        <w:rPr>
          <w:rFonts w:hint="eastAsia"/>
        </w:rPr>
        <w:t>、工作相关</w:t>
      </w:r>
      <w:r>
        <w:rPr>
          <w:rFonts w:hint="eastAsia"/>
        </w:rPr>
        <w:t xml:space="preserve">    </w:t>
      </w:r>
      <w:r w:rsidR="005D183A">
        <w:rPr>
          <w:rFonts w:hint="eastAsia"/>
        </w:rPr>
        <w:tab/>
      </w:r>
      <w:r w:rsidR="005D183A">
        <w:rPr>
          <w:rFonts w:hint="eastAsia"/>
        </w:rPr>
        <w:tab/>
      </w:r>
      <w:r>
        <w:rPr>
          <w:rFonts w:hint="eastAsia"/>
        </w:rPr>
        <w:t>B</w:t>
      </w:r>
      <w:r>
        <w:rPr>
          <w:rFonts w:hint="eastAsia"/>
        </w:rPr>
        <w:t>、最大授权</w:t>
      </w:r>
      <w:r>
        <w:rPr>
          <w:rFonts w:hint="eastAsia"/>
        </w:rPr>
        <w:t xml:space="preserve">    </w:t>
      </w:r>
      <w:r w:rsidR="005D183A">
        <w:rPr>
          <w:rFonts w:hint="eastAsia"/>
        </w:rPr>
        <w:tab/>
      </w:r>
      <w:r w:rsidR="005D183A">
        <w:rPr>
          <w:rFonts w:hint="eastAsia"/>
        </w:rPr>
        <w:tab/>
      </w:r>
      <w:r>
        <w:rPr>
          <w:rFonts w:hint="eastAsia"/>
        </w:rPr>
        <w:t>C</w:t>
      </w:r>
      <w:r>
        <w:rPr>
          <w:rFonts w:hint="eastAsia"/>
        </w:rPr>
        <w:t>、最小授权</w:t>
      </w:r>
      <w:r>
        <w:rPr>
          <w:rFonts w:hint="eastAsia"/>
        </w:rPr>
        <w:t xml:space="preserve">    </w:t>
      </w:r>
      <w:r w:rsidR="005D183A">
        <w:rPr>
          <w:rFonts w:hint="eastAsia"/>
        </w:rPr>
        <w:tab/>
      </w:r>
      <w:r w:rsidR="005D183A">
        <w:rPr>
          <w:rFonts w:hint="eastAsia"/>
        </w:rPr>
        <w:tab/>
      </w:r>
      <w:r>
        <w:rPr>
          <w:rFonts w:hint="eastAsia"/>
        </w:rPr>
        <w:t>D</w:t>
      </w:r>
      <w:r>
        <w:rPr>
          <w:rFonts w:hint="eastAsia"/>
        </w:rPr>
        <w:t>、权限制约</w:t>
      </w:r>
    </w:p>
    <w:p w:rsidR="00836D3E" w:rsidRDefault="00836D3E" w:rsidP="005D183A">
      <w:pPr>
        <w:spacing w:line="360" w:lineRule="auto"/>
        <w:jc w:val="left"/>
      </w:pPr>
      <w:r>
        <w:rPr>
          <w:rFonts w:hint="eastAsia"/>
        </w:rPr>
        <w:t>622</w:t>
      </w:r>
      <w:r>
        <w:rPr>
          <w:rFonts w:hint="eastAsia"/>
        </w:rPr>
        <w:t>、安全系统加固手册中关于造成系统异常中断的各方面因素，主要包括哪三方面（</w:t>
      </w:r>
      <w:r>
        <w:rPr>
          <w:rFonts w:hint="eastAsia"/>
        </w:rPr>
        <w:t>ABD</w:t>
      </w:r>
      <w:r>
        <w:rPr>
          <w:rFonts w:hint="eastAsia"/>
        </w:rPr>
        <w:t>）</w:t>
      </w:r>
    </w:p>
    <w:p w:rsidR="00836D3E" w:rsidRDefault="00836D3E" w:rsidP="00836D3E">
      <w:pPr>
        <w:spacing w:line="360" w:lineRule="auto"/>
        <w:ind w:firstLine="420"/>
        <w:jc w:val="left"/>
      </w:pPr>
      <w:r>
        <w:rPr>
          <w:rFonts w:hint="eastAsia"/>
        </w:rPr>
        <w:t>A</w:t>
      </w:r>
      <w:r>
        <w:rPr>
          <w:rFonts w:hint="eastAsia"/>
        </w:rPr>
        <w:t>、人为原因</w:t>
      </w:r>
      <w:r>
        <w:rPr>
          <w:rFonts w:hint="eastAsia"/>
        </w:rPr>
        <w:t xml:space="preserve">    </w:t>
      </w:r>
      <w:r w:rsidR="005D183A">
        <w:rPr>
          <w:rFonts w:hint="eastAsia"/>
        </w:rPr>
        <w:tab/>
      </w:r>
      <w:r w:rsidR="005D183A">
        <w:rPr>
          <w:rFonts w:hint="eastAsia"/>
        </w:rPr>
        <w:tab/>
      </w:r>
      <w:r>
        <w:rPr>
          <w:rFonts w:hint="eastAsia"/>
        </w:rPr>
        <w:t>B</w:t>
      </w:r>
      <w:r>
        <w:rPr>
          <w:rFonts w:hint="eastAsia"/>
        </w:rPr>
        <w:t>、环境原因</w:t>
      </w:r>
      <w:r>
        <w:rPr>
          <w:rFonts w:hint="eastAsia"/>
        </w:rPr>
        <w:t xml:space="preserve">    </w:t>
      </w:r>
      <w:r w:rsidR="005D183A">
        <w:rPr>
          <w:rFonts w:hint="eastAsia"/>
        </w:rPr>
        <w:tab/>
      </w:r>
      <w:r w:rsidR="005D183A">
        <w:rPr>
          <w:rFonts w:hint="eastAsia"/>
        </w:rPr>
        <w:tab/>
      </w:r>
      <w:r>
        <w:rPr>
          <w:rFonts w:hint="eastAsia"/>
        </w:rPr>
        <w:t>C</w:t>
      </w:r>
      <w:r>
        <w:rPr>
          <w:rFonts w:hint="eastAsia"/>
        </w:rPr>
        <w:t>、生产原因</w:t>
      </w:r>
      <w:r>
        <w:rPr>
          <w:rFonts w:hint="eastAsia"/>
        </w:rPr>
        <w:t xml:space="preserve">    </w:t>
      </w:r>
      <w:r w:rsidR="005D183A">
        <w:rPr>
          <w:rFonts w:hint="eastAsia"/>
        </w:rPr>
        <w:tab/>
      </w:r>
      <w:r w:rsidR="005D183A">
        <w:rPr>
          <w:rFonts w:hint="eastAsia"/>
        </w:rPr>
        <w:tab/>
      </w:r>
      <w:r>
        <w:rPr>
          <w:rFonts w:hint="eastAsia"/>
        </w:rPr>
        <w:t>D</w:t>
      </w:r>
      <w:r>
        <w:rPr>
          <w:rFonts w:hint="eastAsia"/>
        </w:rPr>
        <w:t>、设备原因</w:t>
      </w:r>
    </w:p>
    <w:p w:rsidR="00836D3E" w:rsidRDefault="00836D3E" w:rsidP="005D183A">
      <w:pPr>
        <w:spacing w:line="360" w:lineRule="auto"/>
        <w:jc w:val="left"/>
      </w:pPr>
      <w:r>
        <w:rPr>
          <w:rFonts w:hint="eastAsia"/>
        </w:rPr>
        <w:t>623</w:t>
      </w:r>
      <w:r>
        <w:rPr>
          <w:rFonts w:hint="eastAsia"/>
        </w:rPr>
        <w:t>、</w:t>
      </w:r>
      <w:r>
        <w:rPr>
          <w:rFonts w:hint="eastAsia"/>
        </w:rPr>
        <w:t>IT</w:t>
      </w:r>
      <w:r>
        <w:rPr>
          <w:rFonts w:hint="eastAsia"/>
        </w:rPr>
        <w:t>系统维护人员权限原则包括（</w:t>
      </w:r>
      <w:r>
        <w:rPr>
          <w:rFonts w:hint="eastAsia"/>
        </w:rPr>
        <w:t>ACD</w:t>
      </w:r>
      <w:r>
        <w:rPr>
          <w:rFonts w:hint="eastAsia"/>
        </w:rPr>
        <w:t>）</w:t>
      </w:r>
    </w:p>
    <w:p w:rsidR="00836D3E" w:rsidRDefault="00836D3E" w:rsidP="00836D3E">
      <w:pPr>
        <w:spacing w:line="360" w:lineRule="auto"/>
        <w:ind w:firstLine="420"/>
        <w:jc w:val="left"/>
      </w:pPr>
      <w:r>
        <w:rPr>
          <w:rFonts w:hint="eastAsia"/>
        </w:rPr>
        <w:t>A</w:t>
      </w:r>
      <w:r>
        <w:rPr>
          <w:rFonts w:hint="eastAsia"/>
        </w:rPr>
        <w:t>、工作相关</w:t>
      </w:r>
      <w:r>
        <w:rPr>
          <w:rFonts w:hint="eastAsia"/>
        </w:rPr>
        <w:t xml:space="preserve">    </w:t>
      </w:r>
      <w:r w:rsidR="005D183A">
        <w:rPr>
          <w:rFonts w:hint="eastAsia"/>
        </w:rPr>
        <w:tab/>
      </w:r>
      <w:r w:rsidR="005D183A">
        <w:rPr>
          <w:rFonts w:hint="eastAsia"/>
        </w:rPr>
        <w:tab/>
      </w:r>
      <w:r>
        <w:rPr>
          <w:rFonts w:hint="eastAsia"/>
        </w:rPr>
        <w:t>B</w:t>
      </w:r>
      <w:r>
        <w:rPr>
          <w:rFonts w:hint="eastAsia"/>
        </w:rPr>
        <w:t>、最大授权</w:t>
      </w:r>
      <w:r>
        <w:rPr>
          <w:rFonts w:hint="eastAsia"/>
        </w:rPr>
        <w:t xml:space="preserve">    </w:t>
      </w:r>
      <w:r w:rsidR="005D183A">
        <w:rPr>
          <w:rFonts w:hint="eastAsia"/>
        </w:rPr>
        <w:tab/>
      </w:r>
      <w:r w:rsidR="005D183A">
        <w:rPr>
          <w:rFonts w:hint="eastAsia"/>
        </w:rPr>
        <w:tab/>
      </w:r>
      <w:r>
        <w:rPr>
          <w:rFonts w:hint="eastAsia"/>
        </w:rPr>
        <w:t>C</w:t>
      </w:r>
      <w:r>
        <w:rPr>
          <w:rFonts w:hint="eastAsia"/>
        </w:rPr>
        <w:t>、最小授权</w:t>
      </w:r>
      <w:r>
        <w:rPr>
          <w:rFonts w:hint="eastAsia"/>
        </w:rPr>
        <w:t xml:space="preserve">    </w:t>
      </w:r>
      <w:r w:rsidR="005D183A">
        <w:rPr>
          <w:rFonts w:hint="eastAsia"/>
        </w:rPr>
        <w:tab/>
      </w:r>
      <w:r w:rsidR="005D183A">
        <w:rPr>
          <w:rFonts w:hint="eastAsia"/>
        </w:rPr>
        <w:tab/>
      </w:r>
      <w:r>
        <w:rPr>
          <w:rFonts w:hint="eastAsia"/>
        </w:rPr>
        <w:t>D</w:t>
      </w:r>
      <w:r>
        <w:rPr>
          <w:rFonts w:hint="eastAsia"/>
        </w:rPr>
        <w:t>、权限制约</w:t>
      </w:r>
    </w:p>
    <w:p w:rsidR="00836D3E" w:rsidRDefault="00836D3E" w:rsidP="005D183A">
      <w:pPr>
        <w:spacing w:line="360" w:lineRule="auto"/>
        <w:jc w:val="left"/>
      </w:pPr>
      <w:r>
        <w:rPr>
          <w:rFonts w:hint="eastAsia"/>
        </w:rPr>
        <w:t>624</w:t>
      </w:r>
      <w:r>
        <w:rPr>
          <w:rFonts w:hint="eastAsia"/>
        </w:rPr>
        <w:t>、计算当前</w:t>
      </w:r>
      <w:r>
        <w:rPr>
          <w:rFonts w:hint="eastAsia"/>
        </w:rPr>
        <w:t>Linux</w:t>
      </w:r>
      <w:r>
        <w:rPr>
          <w:rFonts w:hint="eastAsia"/>
        </w:rPr>
        <w:t>系统中所有用户的数量，可以使用（</w:t>
      </w:r>
      <w:r>
        <w:rPr>
          <w:rFonts w:hint="eastAsia"/>
        </w:rPr>
        <w:t>ABC</w:t>
      </w:r>
      <w:r>
        <w:rPr>
          <w:rFonts w:hint="eastAsia"/>
        </w:rPr>
        <w:t>）命令</w:t>
      </w:r>
    </w:p>
    <w:p w:rsidR="005D183A" w:rsidRDefault="00836D3E" w:rsidP="00836D3E">
      <w:pPr>
        <w:spacing w:line="360" w:lineRule="auto"/>
        <w:ind w:firstLine="420"/>
        <w:jc w:val="left"/>
      </w:pPr>
      <w:r>
        <w:rPr>
          <w:rFonts w:hint="eastAsia"/>
        </w:rPr>
        <w:t>A</w:t>
      </w:r>
      <w:r>
        <w:rPr>
          <w:rFonts w:hint="eastAsia"/>
        </w:rPr>
        <w:t>、</w:t>
      </w:r>
      <w:r>
        <w:rPr>
          <w:rFonts w:hint="eastAsia"/>
        </w:rPr>
        <w:t xml:space="preserve">wc -l /etc/passwd    </w:t>
      </w:r>
      <w:r w:rsidR="005D183A">
        <w:rPr>
          <w:rFonts w:hint="eastAsia"/>
        </w:rPr>
        <w:tab/>
      </w:r>
      <w:r w:rsidR="005D183A">
        <w:rPr>
          <w:rFonts w:hint="eastAsia"/>
        </w:rPr>
        <w:tab/>
      </w:r>
      <w:r w:rsidR="005D183A">
        <w:rPr>
          <w:rFonts w:hint="eastAsia"/>
        </w:rPr>
        <w:tab/>
      </w:r>
      <w:r w:rsidR="005D183A">
        <w:rPr>
          <w:rFonts w:hint="eastAsia"/>
        </w:rPr>
        <w:tab/>
      </w:r>
      <w:r w:rsidR="005D183A">
        <w:rPr>
          <w:rFonts w:hint="eastAsia"/>
        </w:rPr>
        <w:tab/>
      </w:r>
      <w:r>
        <w:rPr>
          <w:rFonts w:hint="eastAsia"/>
        </w:rPr>
        <w:t>B</w:t>
      </w:r>
      <w:r>
        <w:rPr>
          <w:rFonts w:hint="eastAsia"/>
        </w:rPr>
        <w:t>、</w:t>
      </w:r>
      <w:r>
        <w:rPr>
          <w:rFonts w:hint="eastAsia"/>
        </w:rPr>
        <w:t xml:space="preserve">wc -l&lt;/etc/passwd    </w:t>
      </w:r>
    </w:p>
    <w:p w:rsidR="00836D3E" w:rsidRDefault="00836D3E" w:rsidP="00836D3E">
      <w:pPr>
        <w:spacing w:line="360" w:lineRule="auto"/>
        <w:ind w:firstLine="420"/>
        <w:jc w:val="left"/>
      </w:pPr>
      <w:r>
        <w:rPr>
          <w:rFonts w:hint="eastAsia"/>
        </w:rPr>
        <w:t>C</w:t>
      </w:r>
      <w:r>
        <w:rPr>
          <w:rFonts w:hint="eastAsia"/>
        </w:rPr>
        <w:t>、</w:t>
      </w:r>
      <w:r>
        <w:rPr>
          <w:rFonts w:hint="eastAsia"/>
        </w:rPr>
        <w:t xml:space="preserve">cat/etc/passwd|wc -l    </w:t>
      </w:r>
      <w:r w:rsidR="005D183A">
        <w:rPr>
          <w:rFonts w:hint="eastAsia"/>
        </w:rPr>
        <w:tab/>
      </w:r>
      <w:r w:rsidR="005D183A">
        <w:rPr>
          <w:rFonts w:hint="eastAsia"/>
        </w:rPr>
        <w:tab/>
      </w:r>
      <w:r w:rsidR="005D183A">
        <w:rPr>
          <w:rFonts w:hint="eastAsia"/>
        </w:rPr>
        <w:tab/>
      </w:r>
      <w:r w:rsidR="005D183A">
        <w:rPr>
          <w:rFonts w:hint="eastAsia"/>
        </w:rPr>
        <w:tab/>
      </w:r>
      <w:r w:rsidR="005D183A">
        <w:rPr>
          <w:rFonts w:hint="eastAsia"/>
        </w:rPr>
        <w:tab/>
      </w:r>
      <w:r>
        <w:rPr>
          <w:rFonts w:hint="eastAsia"/>
        </w:rPr>
        <w:t>D</w:t>
      </w:r>
      <w:r>
        <w:rPr>
          <w:rFonts w:hint="eastAsia"/>
        </w:rPr>
        <w:t>、</w:t>
      </w:r>
      <w:r>
        <w:rPr>
          <w:rFonts w:hint="eastAsia"/>
        </w:rPr>
        <w:t>cat/etc/passwd&gt;wc -l</w:t>
      </w:r>
    </w:p>
    <w:p w:rsidR="00836D3E" w:rsidRDefault="00836D3E" w:rsidP="00911E64">
      <w:pPr>
        <w:spacing w:line="360" w:lineRule="auto"/>
        <w:jc w:val="left"/>
      </w:pPr>
      <w:r>
        <w:rPr>
          <w:rFonts w:hint="eastAsia"/>
        </w:rPr>
        <w:t>625</w:t>
      </w:r>
      <w:r>
        <w:rPr>
          <w:rFonts w:hint="eastAsia"/>
        </w:rPr>
        <w:t>、</w:t>
      </w:r>
      <w:r>
        <w:rPr>
          <w:rFonts w:hint="eastAsia"/>
        </w:rPr>
        <w:t>Solarid</w:t>
      </w:r>
      <w:r>
        <w:rPr>
          <w:rFonts w:hint="eastAsia"/>
        </w:rPr>
        <w:t>系统中，攻击者在系统中增加账户会改变哪些文件？（</w:t>
      </w:r>
      <w:r>
        <w:rPr>
          <w:rFonts w:hint="eastAsia"/>
        </w:rPr>
        <w:t>AB</w:t>
      </w:r>
      <w:r>
        <w:rPr>
          <w:rFonts w:hint="eastAsia"/>
        </w:rPr>
        <w:t>）</w:t>
      </w:r>
    </w:p>
    <w:p w:rsidR="00836D3E" w:rsidRDefault="00836D3E" w:rsidP="00836D3E">
      <w:pPr>
        <w:spacing w:line="360" w:lineRule="auto"/>
        <w:ind w:firstLine="420"/>
        <w:jc w:val="left"/>
      </w:pPr>
      <w:r>
        <w:rPr>
          <w:rFonts w:hint="eastAsia"/>
        </w:rPr>
        <w:t>A</w:t>
      </w:r>
      <w:r>
        <w:rPr>
          <w:rFonts w:hint="eastAsia"/>
        </w:rPr>
        <w:t>、</w:t>
      </w:r>
      <w:r>
        <w:rPr>
          <w:rFonts w:hint="eastAsia"/>
        </w:rPr>
        <w:t xml:space="preserve">shadow    </w:t>
      </w:r>
      <w:r w:rsidR="00911E64">
        <w:rPr>
          <w:rFonts w:hint="eastAsia"/>
        </w:rPr>
        <w:tab/>
      </w:r>
      <w:r w:rsidR="00911E64">
        <w:rPr>
          <w:rFonts w:hint="eastAsia"/>
        </w:rPr>
        <w:tab/>
      </w:r>
      <w:r>
        <w:rPr>
          <w:rFonts w:hint="eastAsia"/>
        </w:rPr>
        <w:t>B</w:t>
      </w:r>
      <w:r>
        <w:rPr>
          <w:rFonts w:hint="eastAsia"/>
        </w:rPr>
        <w:t>、</w:t>
      </w:r>
      <w:r>
        <w:rPr>
          <w:rFonts w:hint="eastAsia"/>
        </w:rPr>
        <w:t xml:space="preserve">passwd    </w:t>
      </w:r>
      <w:r w:rsidR="00911E64">
        <w:rPr>
          <w:rFonts w:hint="eastAsia"/>
        </w:rPr>
        <w:tab/>
      </w:r>
      <w:r w:rsidR="00911E64">
        <w:rPr>
          <w:rFonts w:hint="eastAsia"/>
        </w:rPr>
        <w:tab/>
      </w:r>
      <w:r>
        <w:rPr>
          <w:rFonts w:hint="eastAsia"/>
        </w:rPr>
        <w:t>C</w:t>
      </w:r>
      <w:r>
        <w:rPr>
          <w:rFonts w:hint="eastAsia"/>
        </w:rPr>
        <w:t>、</w:t>
      </w:r>
      <w:r>
        <w:rPr>
          <w:rFonts w:hint="eastAsia"/>
        </w:rPr>
        <w:t xml:space="preserve">inetd,conf    </w:t>
      </w:r>
      <w:r w:rsidR="00911E64">
        <w:rPr>
          <w:rFonts w:hint="eastAsia"/>
        </w:rPr>
        <w:tab/>
      </w:r>
      <w:r w:rsidR="00911E64">
        <w:rPr>
          <w:rFonts w:hint="eastAsia"/>
        </w:rPr>
        <w:tab/>
      </w:r>
      <w:r>
        <w:rPr>
          <w:rFonts w:hint="eastAsia"/>
        </w:rPr>
        <w:t>D</w:t>
      </w:r>
      <w:r>
        <w:rPr>
          <w:rFonts w:hint="eastAsia"/>
        </w:rPr>
        <w:t>、</w:t>
      </w:r>
      <w:r>
        <w:rPr>
          <w:rFonts w:hint="eastAsia"/>
        </w:rPr>
        <w:t>hosts</w:t>
      </w:r>
    </w:p>
    <w:p w:rsidR="00836D3E" w:rsidRDefault="00836D3E" w:rsidP="00911E64">
      <w:pPr>
        <w:spacing w:line="360" w:lineRule="auto"/>
        <w:jc w:val="left"/>
      </w:pPr>
      <w:r>
        <w:rPr>
          <w:rFonts w:hint="eastAsia"/>
        </w:rPr>
        <w:t>626</w:t>
      </w:r>
      <w:r>
        <w:rPr>
          <w:rFonts w:hint="eastAsia"/>
        </w:rPr>
        <w:t>、</w:t>
      </w:r>
      <w:r>
        <w:rPr>
          <w:rFonts w:hint="eastAsia"/>
        </w:rPr>
        <w:t>Syn Flood</w:t>
      </w:r>
      <w:r>
        <w:rPr>
          <w:rFonts w:hint="eastAsia"/>
        </w:rPr>
        <w:t>攻击的现象有以下哪些？（</w:t>
      </w:r>
      <w:r>
        <w:rPr>
          <w:rFonts w:hint="eastAsia"/>
        </w:rPr>
        <w:t>ABC</w:t>
      </w:r>
      <w:r>
        <w:rPr>
          <w:rFonts w:hint="eastAsia"/>
        </w:rPr>
        <w:t>）</w:t>
      </w:r>
    </w:p>
    <w:p w:rsidR="00911E64" w:rsidRDefault="00836D3E" w:rsidP="00836D3E">
      <w:pPr>
        <w:spacing w:line="360" w:lineRule="auto"/>
        <w:ind w:firstLine="420"/>
        <w:jc w:val="left"/>
      </w:pPr>
      <w:r>
        <w:rPr>
          <w:rFonts w:hint="eastAsia"/>
        </w:rPr>
        <w:t>A</w:t>
      </w:r>
      <w:r>
        <w:rPr>
          <w:rFonts w:hint="eastAsia"/>
        </w:rPr>
        <w:t>、大量连接处于</w:t>
      </w:r>
      <w:r>
        <w:rPr>
          <w:rFonts w:hint="eastAsia"/>
        </w:rPr>
        <w:t>SYN_RCVD</w:t>
      </w:r>
      <w:r>
        <w:rPr>
          <w:rFonts w:hint="eastAsia"/>
        </w:rPr>
        <w:t>状态</w:t>
      </w:r>
      <w:r>
        <w:rPr>
          <w:rFonts w:hint="eastAsia"/>
        </w:rPr>
        <w:t xml:space="preserve">    </w:t>
      </w:r>
      <w:r w:rsidR="00911E64">
        <w:rPr>
          <w:rFonts w:hint="eastAsia"/>
        </w:rPr>
        <w:tab/>
      </w:r>
      <w:r w:rsidR="00911E64">
        <w:rPr>
          <w:rFonts w:hint="eastAsia"/>
        </w:rPr>
        <w:tab/>
      </w:r>
      <w:r>
        <w:rPr>
          <w:rFonts w:hint="eastAsia"/>
        </w:rPr>
        <w:t>B</w:t>
      </w:r>
      <w:r>
        <w:rPr>
          <w:rFonts w:hint="eastAsia"/>
        </w:rPr>
        <w:t>、正常网络访问受阻</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、系统资源使用率高</w:t>
      </w:r>
    </w:p>
    <w:p w:rsidR="00836D3E" w:rsidRDefault="00836D3E" w:rsidP="00911E64">
      <w:pPr>
        <w:spacing w:line="360" w:lineRule="auto"/>
        <w:jc w:val="left"/>
      </w:pPr>
      <w:r>
        <w:rPr>
          <w:rFonts w:hint="eastAsia"/>
        </w:rPr>
        <w:t>627</w:t>
      </w:r>
      <w:r>
        <w:rPr>
          <w:rFonts w:hint="eastAsia"/>
        </w:rPr>
        <w:t>、</w:t>
      </w:r>
      <w:r>
        <w:rPr>
          <w:rFonts w:hint="eastAsia"/>
        </w:rPr>
        <w:t>UNIX</w:t>
      </w:r>
      <w:r>
        <w:rPr>
          <w:rFonts w:hint="eastAsia"/>
        </w:rPr>
        <w:t>安全审计的主要技术手段有哪些？（</w:t>
      </w:r>
      <w:r>
        <w:rPr>
          <w:rFonts w:hint="eastAsia"/>
        </w:rPr>
        <w:t>ABCDEF</w:t>
      </w:r>
      <w:r>
        <w:rPr>
          <w:rFonts w:hint="eastAsia"/>
        </w:rPr>
        <w:t>）</w:t>
      </w:r>
    </w:p>
    <w:p w:rsidR="00911E64" w:rsidRDefault="00836D3E" w:rsidP="00836D3E">
      <w:pPr>
        <w:spacing w:line="360" w:lineRule="auto"/>
        <w:ind w:firstLine="420"/>
        <w:jc w:val="left"/>
      </w:pPr>
      <w:r>
        <w:rPr>
          <w:rFonts w:hint="eastAsia"/>
        </w:rPr>
        <w:t>A</w:t>
      </w:r>
      <w:r>
        <w:rPr>
          <w:rFonts w:hint="eastAsia"/>
        </w:rPr>
        <w:t>、文件完整性审计</w:t>
      </w:r>
      <w:r>
        <w:rPr>
          <w:rFonts w:hint="eastAsia"/>
        </w:rPr>
        <w:t xml:space="preserve">    </w:t>
      </w:r>
      <w:r w:rsidR="00911E64">
        <w:rPr>
          <w:rFonts w:hint="eastAsia"/>
        </w:rPr>
        <w:tab/>
      </w:r>
      <w:r w:rsidR="00911E64">
        <w:rPr>
          <w:rFonts w:hint="eastAsia"/>
        </w:rPr>
        <w:tab/>
      </w:r>
      <w:r>
        <w:rPr>
          <w:rFonts w:hint="eastAsia"/>
        </w:rPr>
        <w:t>B</w:t>
      </w:r>
      <w:r>
        <w:rPr>
          <w:rFonts w:hint="eastAsia"/>
        </w:rPr>
        <w:t>、用户、弱口令审计</w:t>
      </w:r>
      <w:r>
        <w:rPr>
          <w:rFonts w:hint="eastAsia"/>
        </w:rPr>
        <w:t xml:space="preserve">    </w:t>
      </w:r>
      <w:r w:rsidR="00911E64">
        <w:rPr>
          <w:rFonts w:hint="eastAsia"/>
        </w:rPr>
        <w:tab/>
      </w:r>
      <w:r w:rsidR="00911E64">
        <w:rPr>
          <w:rFonts w:hint="eastAsia"/>
        </w:rPr>
        <w:tab/>
      </w:r>
      <w:r w:rsidR="00911E64">
        <w:rPr>
          <w:rFonts w:hint="eastAsia"/>
        </w:rPr>
        <w:tab/>
      </w:r>
      <w:r>
        <w:rPr>
          <w:rFonts w:hint="eastAsia"/>
        </w:rPr>
        <w:t>C</w:t>
      </w:r>
      <w:r>
        <w:rPr>
          <w:rFonts w:hint="eastAsia"/>
        </w:rPr>
        <w:t>、安全补丁审计</w:t>
      </w:r>
      <w:r>
        <w:rPr>
          <w:rFonts w:hint="eastAsia"/>
        </w:rPr>
        <w:t xml:space="preserve">    </w:t>
      </w:r>
    </w:p>
    <w:p w:rsidR="00836D3E" w:rsidRDefault="00836D3E" w:rsidP="00836D3E">
      <w:pPr>
        <w:spacing w:line="360" w:lineRule="auto"/>
        <w:ind w:firstLine="420"/>
        <w:jc w:val="left"/>
      </w:pPr>
      <w:r>
        <w:rPr>
          <w:rFonts w:hint="eastAsia"/>
        </w:rPr>
        <w:lastRenderedPageBreak/>
        <w:t>D</w:t>
      </w:r>
      <w:r>
        <w:rPr>
          <w:rFonts w:hint="eastAsia"/>
        </w:rPr>
        <w:t>、端口审计</w:t>
      </w:r>
      <w:r>
        <w:rPr>
          <w:rFonts w:hint="eastAsia"/>
        </w:rPr>
        <w:t xml:space="preserve">    </w:t>
      </w:r>
      <w:r w:rsidR="00911E64">
        <w:rPr>
          <w:rFonts w:hint="eastAsia"/>
        </w:rPr>
        <w:tab/>
      </w:r>
      <w:r w:rsidR="00911E64">
        <w:rPr>
          <w:rFonts w:hint="eastAsia"/>
        </w:rPr>
        <w:tab/>
      </w:r>
      <w:r w:rsidR="00911E64">
        <w:rPr>
          <w:rFonts w:hint="eastAsia"/>
        </w:rPr>
        <w:tab/>
      </w:r>
      <w:r w:rsidR="00911E64">
        <w:rPr>
          <w:rFonts w:hint="eastAsia"/>
        </w:rPr>
        <w:tab/>
      </w:r>
      <w:r>
        <w:rPr>
          <w:rFonts w:hint="eastAsia"/>
        </w:rPr>
        <w:t>E</w:t>
      </w:r>
      <w:r>
        <w:rPr>
          <w:rFonts w:hint="eastAsia"/>
        </w:rPr>
        <w:t>、进程审计</w:t>
      </w:r>
      <w:r>
        <w:rPr>
          <w:rFonts w:hint="eastAsia"/>
        </w:rPr>
        <w:t xml:space="preserve">    </w:t>
      </w:r>
      <w:r w:rsidR="00911E64">
        <w:rPr>
          <w:rFonts w:hint="eastAsia"/>
        </w:rPr>
        <w:tab/>
      </w:r>
      <w:r w:rsidR="00911E64">
        <w:rPr>
          <w:rFonts w:hint="eastAsia"/>
        </w:rPr>
        <w:tab/>
      </w:r>
      <w:r w:rsidR="00911E64">
        <w:rPr>
          <w:rFonts w:hint="eastAsia"/>
        </w:rPr>
        <w:tab/>
      </w:r>
      <w:r w:rsidR="00911E64">
        <w:rPr>
          <w:rFonts w:hint="eastAsia"/>
        </w:rPr>
        <w:tab/>
      </w:r>
      <w:r w:rsidR="00911E64">
        <w:rPr>
          <w:rFonts w:hint="eastAsia"/>
        </w:rPr>
        <w:tab/>
      </w:r>
      <w:r>
        <w:rPr>
          <w:rFonts w:hint="eastAsia"/>
        </w:rPr>
        <w:t>F</w:t>
      </w:r>
      <w:r>
        <w:rPr>
          <w:rFonts w:hint="eastAsia"/>
        </w:rPr>
        <w:t>、系统日志审计</w:t>
      </w:r>
    </w:p>
    <w:p w:rsidR="00836D3E" w:rsidRDefault="00836D3E" w:rsidP="00911E64">
      <w:pPr>
        <w:spacing w:line="360" w:lineRule="auto"/>
        <w:jc w:val="left"/>
      </w:pPr>
      <w:r>
        <w:rPr>
          <w:rFonts w:hint="eastAsia"/>
        </w:rPr>
        <w:t>628</w:t>
      </w:r>
      <w:r>
        <w:rPr>
          <w:rFonts w:hint="eastAsia"/>
        </w:rPr>
        <w:t>、</w:t>
      </w:r>
      <w:r>
        <w:rPr>
          <w:rFonts w:hint="eastAsia"/>
        </w:rPr>
        <w:t>Unix</w:t>
      </w:r>
      <w:r>
        <w:rPr>
          <w:rFonts w:hint="eastAsia"/>
        </w:rPr>
        <w:t>系统提供备份工具有（</w:t>
      </w:r>
      <w:r>
        <w:rPr>
          <w:rFonts w:hint="eastAsia"/>
        </w:rPr>
        <w:t>ABCD</w:t>
      </w:r>
      <w:r>
        <w:rPr>
          <w:rFonts w:hint="eastAsia"/>
        </w:rPr>
        <w:t>）</w:t>
      </w:r>
    </w:p>
    <w:p w:rsidR="00911E64" w:rsidRDefault="00836D3E" w:rsidP="00836D3E">
      <w:pPr>
        <w:spacing w:line="360" w:lineRule="auto"/>
        <w:ind w:firstLine="420"/>
        <w:jc w:val="left"/>
      </w:pPr>
      <w:r>
        <w:rPr>
          <w:rFonts w:hint="eastAsia"/>
        </w:rPr>
        <w:t>A</w:t>
      </w:r>
      <w:r>
        <w:rPr>
          <w:rFonts w:hint="eastAsia"/>
        </w:rPr>
        <w:t>、</w:t>
      </w:r>
      <w:r>
        <w:rPr>
          <w:rFonts w:hint="eastAsia"/>
        </w:rPr>
        <w:t>cp</w:t>
      </w:r>
      <w:r>
        <w:rPr>
          <w:rFonts w:hint="eastAsia"/>
        </w:rPr>
        <w:t>：可以完成把某一目录内容拷贝到另一目录</w:t>
      </w:r>
      <w:r>
        <w:rPr>
          <w:rFonts w:hint="eastAsia"/>
        </w:rPr>
        <w:t xml:space="preserve">    </w:t>
      </w:r>
    </w:p>
    <w:p w:rsidR="00911E64" w:rsidRDefault="00836D3E" w:rsidP="00836D3E">
      <w:pPr>
        <w:spacing w:line="360" w:lineRule="auto"/>
        <w:ind w:firstLine="420"/>
        <w:jc w:val="left"/>
      </w:pPr>
      <w:r>
        <w:rPr>
          <w:rFonts w:hint="eastAsia"/>
        </w:rPr>
        <w:t>B</w:t>
      </w:r>
      <w:r>
        <w:rPr>
          <w:rFonts w:hint="eastAsia"/>
        </w:rPr>
        <w:t>、</w:t>
      </w:r>
      <w:r>
        <w:rPr>
          <w:rFonts w:hint="eastAsia"/>
        </w:rPr>
        <w:t>tar</w:t>
      </w:r>
      <w:r>
        <w:rPr>
          <w:rFonts w:hint="eastAsia"/>
        </w:rPr>
        <w:t>：可以创建、把文件添加到或从一个</w:t>
      </w:r>
      <w:r>
        <w:rPr>
          <w:rFonts w:hint="eastAsia"/>
        </w:rPr>
        <w:t>tar</w:t>
      </w:r>
      <w:r>
        <w:rPr>
          <w:rFonts w:hint="eastAsia"/>
        </w:rPr>
        <w:t>档案中解开文件</w:t>
      </w:r>
      <w:r>
        <w:rPr>
          <w:rFonts w:hint="eastAsia"/>
        </w:rPr>
        <w:t xml:space="preserve">    </w:t>
      </w:r>
    </w:p>
    <w:p w:rsidR="00911E64" w:rsidRDefault="00836D3E" w:rsidP="00836D3E">
      <w:pPr>
        <w:spacing w:line="360" w:lineRule="auto"/>
        <w:ind w:firstLine="420"/>
        <w:jc w:val="left"/>
      </w:pPr>
      <w:r>
        <w:rPr>
          <w:rFonts w:hint="eastAsia"/>
        </w:rPr>
        <w:t>C</w:t>
      </w:r>
      <w:r>
        <w:rPr>
          <w:rFonts w:hint="eastAsia"/>
        </w:rPr>
        <w:t>、</w:t>
      </w:r>
      <w:r>
        <w:rPr>
          <w:rFonts w:hint="eastAsia"/>
        </w:rPr>
        <w:t>cpio</w:t>
      </w:r>
      <w:r>
        <w:rPr>
          <w:rFonts w:hint="eastAsia"/>
        </w:rPr>
        <w:t>：把文件拷贝进或拷贝出一个</w:t>
      </w:r>
      <w:r>
        <w:rPr>
          <w:rFonts w:hint="eastAsia"/>
        </w:rPr>
        <w:t>cpio</w:t>
      </w:r>
      <w:r>
        <w:rPr>
          <w:rFonts w:hint="eastAsia"/>
        </w:rPr>
        <w:t>档案或</w:t>
      </w:r>
      <w:r>
        <w:rPr>
          <w:rFonts w:hint="eastAsia"/>
        </w:rPr>
        <w:t>tar</w:t>
      </w:r>
      <w:r>
        <w:rPr>
          <w:rFonts w:hint="eastAsia"/>
        </w:rPr>
        <w:t>档案</w:t>
      </w:r>
      <w:r>
        <w:rPr>
          <w:rFonts w:hint="eastAsia"/>
        </w:rPr>
        <w:t xml:space="preserve">    </w:t>
      </w:r>
    </w:p>
    <w:p w:rsidR="00836D3E" w:rsidRDefault="00836D3E" w:rsidP="00836D3E">
      <w:pPr>
        <w:spacing w:line="360" w:lineRule="auto"/>
        <w:ind w:firstLine="420"/>
        <w:jc w:val="left"/>
      </w:pPr>
      <w:r>
        <w:rPr>
          <w:rFonts w:hint="eastAsia"/>
        </w:rPr>
        <w:t>D</w:t>
      </w:r>
      <w:r>
        <w:rPr>
          <w:rFonts w:hint="eastAsia"/>
        </w:rPr>
        <w:t>、</w:t>
      </w:r>
      <w:r>
        <w:rPr>
          <w:rFonts w:hint="eastAsia"/>
        </w:rPr>
        <w:t>dump</w:t>
      </w:r>
      <w:r>
        <w:rPr>
          <w:rFonts w:hint="eastAsia"/>
        </w:rPr>
        <w:t>：用来恢复整个文件系统或提取单个文件</w:t>
      </w:r>
    </w:p>
    <w:p w:rsidR="00836D3E" w:rsidRDefault="00836D3E" w:rsidP="00911E64">
      <w:pPr>
        <w:spacing w:line="360" w:lineRule="auto"/>
        <w:jc w:val="left"/>
      </w:pPr>
      <w:r>
        <w:rPr>
          <w:rFonts w:hint="eastAsia"/>
        </w:rPr>
        <w:t>629</w:t>
      </w:r>
      <w:r>
        <w:rPr>
          <w:rFonts w:hint="eastAsia"/>
        </w:rPr>
        <w:t>、操作系统应利用安全工具提供以下哪些访问控制功能？（</w:t>
      </w:r>
      <w:r>
        <w:rPr>
          <w:rFonts w:hint="eastAsia"/>
        </w:rPr>
        <w:t>ABC</w:t>
      </w:r>
      <w:r>
        <w:rPr>
          <w:rFonts w:hint="eastAsia"/>
        </w:rPr>
        <w:t>）</w:t>
      </w:r>
    </w:p>
    <w:p w:rsidR="00911E64" w:rsidRDefault="00836D3E" w:rsidP="00836D3E">
      <w:pPr>
        <w:spacing w:line="360" w:lineRule="auto"/>
        <w:ind w:firstLine="420"/>
        <w:jc w:val="left"/>
      </w:pPr>
      <w:r>
        <w:rPr>
          <w:rFonts w:hint="eastAsia"/>
        </w:rPr>
        <w:t>A</w:t>
      </w:r>
      <w:r>
        <w:rPr>
          <w:rFonts w:hint="eastAsia"/>
        </w:rPr>
        <w:t>、验证用户身份，必要的话，还应进行终端或物理地点识别</w:t>
      </w:r>
      <w:r>
        <w:rPr>
          <w:rFonts w:hint="eastAsia"/>
        </w:rPr>
        <w:t xml:space="preserve">    </w:t>
      </w:r>
    </w:p>
    <w:p w:rsidR="00911E64" w:rsidRDefault="00836D3E" w:rsidP="00836D3E">
      <w:pPr>
        <w:spacing w:line="360" w:lineRule="auto"/>
        <w:ind w:firstLine="420"/>
        <w:jc w:val="left"/>
      </w:pPr>
      <w:r>
        <w:rPr>
          <w:rFonts w:hint="eastAsia"/>
        </w:rPr>
        <w:t>B</w:t>
      </w:r>
      <w:r>
        <w:rPr>
          <w:rFonts w:hint="eastAsia"/>
        </w:rPr>
        <w:t>、记录所有系统访问日志</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、必要时，应能限制用户连接时间</w:t>
      </w:r>
      <w:r>
        <w:rPr>
          <w:rFonts w:hint="eastAsia"/>
        </w:rPr>
        <w:t xml:space="preserve">    </w:t>
      </w:r>
      <w:r w:rsidR="00911E64">
        <w:rPr>
          <w:rFonts w:hint="eastAsia"/>
        </w:rPr>
        <w:tab/>
      </w:r>
      <w:r w:rsidR="00911E64">
        <w:rPr>
          <w:rFonts w:hint="eastAsia"/>
        </w:rPr>
        <w:tab/>
      </w:r>
      <w:r w:rsidR="00911E64">
        <w:rPr>
          <w:rFonts w:hint="eastAsia"/>
        </w:rPr>
        <w:tab/>
      </w:r>
      <w:r>
        <w:rPr>
          <w:rFonts w:hint="eastAsia"/>
        </w:rPr>
        <w:t>D</w:t>
      </w:r>
      <w:r>
        <w:rPr>
          <w:rFonts w:hint="eastAsia"/>
        </w:rPr>
        <w:t>、都不对</w:t>
      </w:r>
    </w:p>
    <w:p w:rsidR="00836D3E" w:rsidRDefault="00836D3E" w:rsidP="00911E64">
      <w:pPr>
        <w:spacing w:line="360" w:lineRule="auto"/>
        <w:jc w:val="left"/>
      </w:pPr>
      <w:r>
        <w:rPr>
          <w:rFonts w:hint="eastAsia"/>
        </w:rPr>
        <w:t>630</w:t>
      </w:r>
      <w:r>
        <w:rPr>
          <w:rFonts w:hint="eastAsia"/>
        </w:rPr>
        <w:t>、从哪些地方可以看到遗留痕迹？（</w:t>
      </w:r>
      <w:r>
        <w:rPr>
          <w:rFonts w:hint="eastAsia"/>
        </w:rPr>
        <w:t>ABCD</w:t>
      </w:r>
      <w:r>
        <w:rPr>
          <w:rFonts w:hint="eastAsia"/>
        </w:rPr>
        <w:t>）</w:t>
      </w:r>
    </w:p>
    <w:p w:rsidR="00836D3E" w:rsidRDefault="00836D3E" w:rsidP="00836D3E">
      <w:pPr>
        <w:spacing w:line="360" w:lineRule="auto"/>
        <w:ind w:firstLine="420"/>
        <w:jc w:val="left"/>
      </w:pPr>
      <w:r>
        <w:rPr>
          <w:rFonts w:hint="eastAsia"/>
        </w:rPr>
        <w:t>A</w:t>
      </w:r>
      <w:r>
        <w:rPr>
          <w:rFonts w:hint="eastAsia"/>
        </w:rPr>
        <w:t>、回收站</w:t>
      </w:r>
      <w:r>
        <w:rPr>
          <w:rFonts w:hint="eastAsia"/>
        </w:rPr>
        <w:t xml:space="preserve">    B</w:t>
      </w:r>
      <w:r>
        <w:rPr>
          <w:rFonts w:hint="eastAsia"/>
        </w:rPr>
        <w:t>、最近使用过的文件</w:t>
      </w:r>
      <w:r>
        <w:rPr>
          <w:rFonts w:hint="eastAsia"/>
        </w:rPr>
        <w:t xml:space="preserve">    C</w:t>
      </w:r>
      <w:r>
        <w:rPr>
          <w:rFonts w:hint="eastAsia"/>
        </w:rPr>
        <w:t>、注册表</w:t>
      </w:r>
      <w:r>
        <w:rPr>
          <w:rFonts w:hint="eastAsia"/>
        </w:rPr>
        <w:t xml:space="preserve">    D</w:t>
      </w:r>
      <w:r>
        <w:rPr>
          <w:rFonts w:hint="eastAsia"/>
        </w:rPr>
        <w:t>、文件最后更改的时间戳</w:t>
      </w:r>
      <w:r>
        <w:rPr>
          <w:rFonts w:hint="eastAsia"/>
        </w:rPr>
        <w:t>631</w:t>
      </w:r>
      <w:r>
        <w:rPr>
          <w:rFonts w:hint="eastAsia"/>
        </w:rPr>
        <w:t>、</w:t>
      </w:r>
    </w:p>
    <w:p w:rsidR="00836D3E" w:rsidRDefault="00836D3E" w:rsidP="00911E64">
      <w:pPr>
        <w:spacing w:line="360" w:lineRule="auto"/>
        <w:jc w:val="left"/>
      </w:pPr>
      <w:r>
        <w:rPr>
          <w:rFonts w:hint="eastAsia"/>
        </w:rPr>
        <w:t>632</w:t>
      </w:r>
      <w:r>
        <w:rPr>
          <w:rFonts w:hint="eastAsia"/>
        </w:rPr>
        <w:t>、关于</w:t>
      </w:r>
      <w:r>
        <w:rPr>
          <w:rFonts w:hint="eastAsia"/>
        </w:rPr>
        <w:t>Windows</w:t>
      </w:r>
      <w:r>
        <w:rPr>
          <w:rFonts w:hint="eastAsia"/>
        </w:rPr>
        <w:t>活动目录说法正确的是（</w:t>
      </w:r>
      <w:r>
        <w:rPr>
          <w:rFonts w:hint="eastAsia"/>
        </w:rPr>
        <w:t>ABD</w:t>
      </w:r>
      <w:r>
        <w:rPr>
          <w:rFonts w:hint="eastAsia"/>
        </w:rPr>
        <w:t>）。</w:t>
      </w:r>
    </w:p>
    <w:p w:rsidR="00911E64" w:rsidRDefault="00836D3E" w:rsidP="00836D3E">
      <w:pPr>
        <w:spacing w:line="360" w:lineRule="auto"/>
        <w:ind w:firstLine="420"/>
        <w:jc w:val="left"/>
      </w:pPr>
      <w:r>
        <w:rPr>
          <w:rFonts w:hint="eastAsia"/>
        </w:rPr>
        <w:t>A</w:t>
      </w:r>
      <w:r>
        <w:rPr>
          <w:rFonts w:hint="eastAsia"/>
        </w:rPr>
        <w:t>、活动目录是采用分层结构来存储网络对象信息的一种网络管理体系</w:t>
      </w:r>
      <w:r>
        <w:rPr>
          <w:rFonts w:hint="eastAsia"/>
        </w:rPr>
        <w:t xml:space="preserve">    </w:t>
      </w:r>
    </w:p>
    <w:p w:rsidR="00911E64" w:rsidRDefault="00836D3E" w:rsidP="00836D3E">
      <w:pPr>
        <w:spacing w:line="360" w:lineRule="auto"/>
        <w:ind w:firstLine="420"/>
        <w:jc w:val="left"/>
      </w:pPr>
      <w:r>
        <w:rPr>
          <w:rFonts w:hint="eastAsia"/>
        </w:rPr>
        <w:t>B</w:t>
      </w:r>
      <w:r>
        <w:rPr>
          <w:rFonts w:hint="eastAsia"/>
        </w:rPr>
        <w:t>、活动目录可以提供存储目录数据和网络用户级管理员使用这些数据的方法</w:t>
      </w:r>
      <w:r>
        <w:rPr>
          <w:rFonts w:hint="eastAsia"/>
        </w:rPr>
        <w:t xml:space="preserve">    </w:t>
      </w:r>
    </w:p>
    <w:p w:rsidR="00911E64" w:rsidRDefault="00836D3E" w:rsidP="00836D3E">
      <w:pPr>
        <w:spacing w:line="360" w:lineRule="auto"/>
        <w:ind w:firstLine="420"/>
        <w:jc w:val="left"/>
      </w:pPr>
      <w:r>
        <w:rPr>
          <w:rFonts w:hint="eastAsia"/>
        </w:rPr>
        <w:t>C</w:t>
      </w:r>
      <w:r>
        <w:rPr>
          <w:rFonts w:hint="eastAsia"/>
        </w:rPr>
        <w:t>、利用活动目录来实现域内计算机的分布式管理</w:t>
      </w:r>
      <w:r>
        <w:rPr>
          <w:rFonts w:hint="eastAsia"/>
        </w:rPr>
        <w:t xml:space="preserve">    </w:t>
      </w:r>
    </w:p>
    <w:p w:rsidR="00836D3E" w:rsidRDefault="00836D3E" w:rsidP="00836D3E">
      <w:pPr>
        <w:spacing w:line="360" w:lineRule="auto"/>
        <w:ind w:firstLine="420"/>
        <w:jc w:val="left"/>
      </w:pPr>
      <w:r>
        <w:rPr>
          <w:rFonts w:hint="eastAsia"/>
        </w:rPr>
        <w:t>D</w:t>
      </w:r>
      <w:r>
        <w:rPr>
          <w:rFonts w:hint="eastAsia"/>
        </w:rPr>
        <w:t>、活动目录与域紧密结合构成与目录林和域目录树，使大型网络中庞大、复杂的网络管理、控制、访问变得简单，使网络管理效率更高</w:t>
      </w:r>
    </w:p>
    <w:p w:rsidR="00836D3E" w:rsidRDefault="00836D3E" w:rsidP="00911E64">
      <w:pPr>
        <w:spacing w:line="360" w:lineRule="auto"/>
        <w:jc w:val="left"/>
      </w:pPr>
      <w:r>
        <w:rPr>
          <w:rFonts w:hint="eastAsia"/>
        </w:rPr>
        <w:t>633</w:t>
      </w:r>
      <w:r>
        <w:rPr>
          <w:rFonts w:hint="eastAsia"/>
        </w:rPr>
        <w:t>、建立堡垒主机的一般原则是（</w:t>
      </w:r>
      <w:r>
        <w:rPr>
          <w:rFonts w:hint="eastAsia"/>
        </w:rPr>
        <w:t>AC</w:t>
      </w:r>
      <w:r>
        <w:rPr>
          <w:rFonts w:hint="eastAsia"/>
        </w:rPr>
        <w:t>）。</w:t>
      </w:r>
    </w:p>
    <w:p w:rsidR="00836D3E" w:rsidRDefault="00836D3E" w:rsidP="00836D3E">
      <w:pPr>
        <w:spacing w:line="360" w:lineRule="auto"/>
        <w:ind w:firstLine="420"/>
        <w:jc w:val="left"/>
      </w:pPr>
      <w:r>
        <w:rPr>
          <w:rFonts w:hint="eastAsia"/>
        </w:rPr>
        <w:t>A</w:t>
      </w:r>
      <w:r>
        <w:rPr>
          <w:rFonts w:hint="eastAsia"/>
        </w:rPr>
        <w:t>、最简化原则</w:t>
      </w:r>
      <w:r>
        <w:rPr>
          <w:rFonts w:hint="eastAsia"/>
        </w:rPr>
        <w:t xml:space="preserve">    </w:t>
      </w:r>
      <w:r w:rsidR="00911E64">
        <w:rPr>
          <w:rFonts w:hint="eastAsia"/>
        </w:rPr>
        <w:tab/>
      </w:r>
      <w:r>
        <w:rPr>
          <w:rFonts w:hint="eastAsia"/>
        </w:rPr>
        <w:t>B</w:t>
      </w:r>
      <w:r>
        <w:rPr>
          <w:rFonts w:hint="eastAsia"/>
        </w:rPr>
        <w:t>、复杂化原则</w:t>
      </w:r>
      <w:r>
        <w:rPr>
          <w:rFonts w:hint="eastAsia"/>
        </w:rPr>
        <w:t xml:space="preserve">    </w:t>
      </w:r>
      <w:r w:rsidR="00911E64">
        <w:rPr>
          <w:rFonts w:hint="eastAsia"/>
        </w:rPr>
        <w:tab/>
      </w:r>
      <w:r>
        <w:rPr>
          <w:rFonts w:hint="eastAsia"/>
        </w:rPr>
        <w:t>C</w:t>
      </w:r>
      <w:r>
        <w:rPr>
          <w:rFonts w:hint="eastAsia"/>
        </w:rPr>
        <w:t>、预防原则</w:t>
      </w:r>
      <w:r>
        <w:rPr>
          <w:rFonts w:hint="eastAsia"/>
        </w:rPr>
        <w:t xml:space="preserve">    </w:t>
      </w:r>
      <w:r w:rsidR="00911E64">
        <w:rPr>
          <w:rFonts w:hint="eastAsia"/>
        </w:rPr>
        <w:tab/>
      </w:r>
      <w:r>
        <w:rPr>
          <w:rFonts w:hint="eastAsia"/>
        </w:rPr>
        <w:t>D</w:t>
      </w:r>
      <w:r>
        <w:rPr>
          <w:rFonts w:hint="eastAsia"/>
        </w:rPr>
        <w:t>、网络隔离原则</w:t>
      </w:r>
    </w:p>
    <w:p w:rsidR="00836D3E" w:rsidRDefault="00836D3E" w:rsidP="00911E64">
      <w:pPr>
        <w:spacing w:line="360" w:lineRule="auto"/>
        <w:jc w:val="left"/>
      </w:pPr>
      <w:r>
        <w:rPr>
          <w:rFonts w:hint="eastAsia"/>
        </w:rPr>
        <w:t>634</w:t>
      </w:r>
      <w:r>
        <w:rPr>
          <w:rFonts w:hint="eastAsia"/>
        </w:rPr>
        <w:t>、逻辑空间主要包括哪些部分？（</w:t>
      </w:r>
      <w:r>
        <w:rPr>
          <w:rFonts w:hint="eastAsia"/>
        </w:rPr>
        <w:t>ABDE</w:t>
      </w:r>
      <w:r>
        <w:rPr>
          <w:rFonts w:hint="eastAsia"/>
        </w:rPr>
        <w:t>）</w:t>
      </w:r>
    </w:p>
    <w:p w:rsidR="00911E64" w:rsidRDefault="00836D3E" w:rsidP="00836D3E">
      <w:pPr>
        <w:spacing w:line="360" w:lineRule="auto"/>
        <w:ind w:firstLine="420"/>
        <w:jc w:val="left"/>
      </w:pPr>
      <w:r>
        <w:rPr>
          <w:rFonts w:hint="eastAsia"/>
        </w:rPr>
        <w:t>A</w:t>
      </w:r>
      <w:r>
        <w:rPr>
          <w:rFonts w:hint="eastAsia"/>
        </w:rPr>
        <w:t>、</w:t>
      </w:r>
      <w:r>
        <w:rPr>
          <w:rFonts w:hint="eastAsia"/>
        </w:rPr>
        <w:t xml:space="preserve">TABLESPACES    </w:t>
      </w:r>
      <w:r w:rsidR="00911E64">
        <w:rPr>
          <w:rFonts w:hint="eastAsia"/>
        </w:rPr>
        <w:tab/>
      </w:r>
      <w:r w:rsidR="00911E64">
        <w:rPr>
          <w:rFonts w:hint="eastAsia"/>
        </w:rPr>
        <w:tab/>
      </w:r>
      <w:r>
        <w:rPr>
          <w:rFonts w:hint="eastAsia"/>
        </w:rPr>
        <w:t>B</w:t>
      </w:r>
      <w:r>
        <w:rPr>
          <w:rFonts w:hint="eastAsia"/>
        </w:rPr>
        <w:t>、</w:t>
      </w:r>
      <w:r>
        <w:rPr>
          <w:rFonts w:hint="eastAsia"/>
        </w:rPr>
        <w:t xml:space="preserve">SEGMENTS   </w:t>
      </w:r>
      <w:r w:rsidR="00911E64">
        <w:rPr>
          <w:rFonts w:hint="eastAsia"/>
        </w:rPr>
        <w:tab/>
      </w:r>
      <w:r w:rsidR="00911E64">
        <w:rPr>
          <w:rFonts w:hint="eastAsia"/>
        </w:rPr>
        <w:tab/>
      </w:r>
      <w:r>
        <w:rPr>
          <w:rFonts w:hint="eastAsia"/>
        </w:rPr>
        <w:t xml:space="preserve"> C</w:t>
      </w:r>
      <w:r>
        <w:rPr>
          <w:rFonts w:hint="eastAsia"/>
        </w:rPr>
        <w:t>、</w:t>
      </w:r>
      <w:r>
        <w:rPr>
          <w:rFonts w:hint="eastAsia"/>
        </w:rPr>
        <w:t xml:space="preserve">DATAFILE    </w:t>
      </w:r>
    </w:p>
    <w:p w:rsidR="00836D3E" w:rsidRDefault="00836D3E" w:rsidP="00836D3E">
      <w:pPr>
        <w:spacing w:line="360" w:lineRule="auto"/>
        <w:ind w:firstLine="420"/>
        <w:jc w:val="left"/>
      </w:pPr>
      <w:r>
        <w:rPr>
          <w:rFonts w:hint="eastAsia"/>
        </w:rPr>
        <w:t>D</w:t>
      </w:r>
      <w:r>
        <w:rPr>
          <w:rFonts w:hint="eastAsia"/>
        </w:rPr>
        <w:t>、</w:t>
      </w:r>
      <w:r>
        <w:rPr>
          <w:rFonts w:hint="eastAsia"/>
        </w:rPr>
        <w:t xml:space="preserve">EXTENTS    </w:t>
      </w:r>
      <w:r w:rsidR="00911E64">
        <w:rPr>
          <w:rFonts w:hint="eastAsia"/>
        </w:rPr>
        <w:tab/>
      </w:r>
      <w:r w:rsidR="00911E64">
        <w:rPr>
          <w:rFonts w:hint="eastAsia"/>
        </w:rPr>
        <w:tab/>
      </w:r>
      <w:r w:rsidR="00911E64">
        <w:rPr>
          <w:rFonts w:hint="eastAsia"/>
        </w:rPr>
        <w:tab/>
      </w:r>
      <w:r>
        <w:rPr>
          <w:rFonts w:hint="eastAsia"/>
        </w:rPr>
        <w:t>E</w:t>
      </w:r>
      <w:r>
        <w:rPr>
          <w:rFonts w:hint="eastAsia"/>
        </w:rPr>
        <w:t>、</w:t>
      </w:r>
      <w:r>
        <w:rPr>
          <w:rFonts w:hint="eastAsia"/>
        </w:rPr>
        <w:t>BLOCK</w:t>
      </w:r>
    </w:p>
    <w:p w:rsidR="00836D3E" w:rsidRDefault="00836D3E" w:rsidP="00911E64">
      <w:pPr>
        <w:spacing w:line="360" w:lineRule="auto"/>
        <w:jc w:val="left"/>
      </w:pPr>
      <w:r>
        <w:rPr>
          <w:rFonts w:hint="eastAsia"/>
        </w:rPr>
        <w:t>635</w:t>
      </w:r>
      <w:r>
        <w:rPr>
          <w:rFonts w:hint="eastAsia"/>
        </w:rPr>
        <w:t>、哪些属于</w:t>
      </w:r>
      <w:r>
        <w:rPr>
          <w:rFonts w:hint="eastAsia"/>
        </w:rPr>
        <w:t>Windows</w:t>
      </w:r>
      <w:r>
        <w:rPr>
          <w:rFonts w:hint="eastAsia"/>
        </w:rPr>
        <w:t>日志？（</w:t>
      </w:r>
      <w:r>
        <w:rPr>
          <w:rFonts w:hint="eastAsia"/>
        </w:rPr>
        <w:t>ABCD</w:t>
      </w:r>
      <w:r>
        <w:rPr>
          <w:rFonts w:hint="eastAsia"/>
        </w:rPr>
        <w:t>）</w:t>
      </w:r>
    </w:p>
    <w:p w:rsidR="00836D3E" w:rsidRDefault="00836D3E" w:rsidP="00836D3E">
      <w:pPr>
        <w:spacing w:line="360" w:lineRule="auto"/>
        <w:ind w:firstLine="420"/>
        <w:jc w:val="left"/>
      </w:pPr>
      <w:r>
        <w:rPr>
          <w:rFonts w:hint="eastAsia"/>
        </w:rPr>
        <w:t>A</w:t>
      </w:r>
      <w:r>
        <w:rPr>
          <w:rFonts w:hint="eastAsia"/>
        </w:rPr>
        <w:t>、</w:t>
      </w:r>
      <w:r>
        <w:rPr>
          <w:rFonts w:hint="eastAsia"/>
        </w:rPr>
        <w:t xml:space="preserve">AppEvent.Evt    </w:t>
      </w:r>
      <w:r w:rsidR="00911E64">
        <w:rPr>
          <w:rFonts w:hint="eastAsia"/>
        </w:rPr>
        <w:tab/>
      </w:r>
      <w:r>
        <w:rPr>
          <w:rFonts w:hint="eastAsia"/>
        </w:rPr>
        <w:t>B</w:t>
      </w:r>
      <w:r>
        <w:rPr>
          <w:rFonts w:hint="eastAsia"/>
        </w:rPr>
        <w:t>、</w:t>
      </w:r>
      <w:r>
        <w:rPr>
          <w:rFonts w:hint="eastAsia"/>
        </w:rPr>
        <w:t xml:space="preserve">SecEvent.Evt    </w:t>
      </w:r>
      <w:r w:rsidR="00911E64">
        <w:rPr>
          <w:rFonts w:hint="eastAsia"/>
        </w:rPr>
        <w:tab/>
      </w:r>
      <w:r>
        <w:rPr>
          <w:rFonts w:hint="eastAsia"/>
        </w:rPr>
        <w:t>C</w:t>
      </w:r>
      <w:r>
        <w:rPr>
          <w:rFonts w:hint="eastAsia"/>
        </w:rPr>
        <w:t>、</w:t>
      </w:r>
      <w:r>
        <w:rPr>
          <w:rFonts w:hint="eastAsia"/>
        </w:rPr>
        <w:t>SysEvent.Evt    D</w:t>
      </w:r>
      <w:r>
        <w:rPr>
          <w:rFonts w:hint="eastAsia"/>
        </w:rPr>
        <w:t>、</w:t>
      </w:r>
      <w:r>
        <w:rPr>
          <w:rFonts w:hint="eastAsia"/>
        </w:rPr>
        <w:t>W3C</w:t>
      </w:r>
      <w:r>
        <w:rPr>
          <w:rFonts w:hint="eastAsia"/>
        </w:rPr>
        <w:t>扩展日志</w:t>
      </w:r>
    </w:p>
    <w:p w:rsidR="00836D3E" w:rsidRDefault="00836D3E" w:rsidP="00911E64">
      <w:pPr>
        <w:spacing w:line="360" w:lineRule="auto"/>
        <w:jc w:val="left"/>
      </w:pPr>
      <w:r>
        <w:rPr>
          <w:rFonts w:hint="eastAsia"/>
        </w:rPr>
        <w:t>636</w:t>
      </w:r>
      <w:r>
        <w:rPr>
          <w:rFonts w:hint="eastAsia"/>
        </w:rPr>
        <w:t>、如何设置</w:t>
      </w:r>
      <w:r>
        <w:rPr>
          <w:rFonts w:hint="eastAsia"/>
        </w:rPr>
        <w:t>listener</w:t>
      </w:r>
      <w:r>
        <w:rPr>
          <w:rFonts w:hint="eastAsia"/>
        </w:rPr>
        <w:t>口令？（</w:t>
      </w:r>
      <w:r>
        <w:rPr>
          <w:rFonts w:hint="eastAsia"/>
        </w:rPr>
        <w:t>ACDE</w:t>
      </w:r>
      <w:r>
        <w:rPr>
          <w:rFonts w:hint="eastAsia"/>
        </w:rPr>
        <w:t>）</w:t>
      </w:r>
    </w:p>
    <w:p w:rsidR="00911E64" w:rsidRDefault="00836D3E" w:rsidP="00836D3E">
      <w:pPr>
        <w:spacing w:line="360" w:lineRule="auto"/>
        <w:ind w:firstLine="420"/>
        <w:jc w:val="left"/>
      </w:pPr>
      <w:r>
        <w:rPr>
          <w:rFonts w:hint="eastAsia"/>
        </w:rPr>
        <w:t>A</w:t>
      </w:r>
      <w:r>
        <w:rPr>
          <w:rFonts w:hint="eastAsia"/>
        </w:rPr>
        <w:t>、以</w:t>
      </w:r>
      <w:r>
        <w:rPr>
          <w:rFonts w:hint="eastAsia"/>
        </w:rPr>
        <w:t>Oracle</w:t>
      </w:r>
      <w:r>
        <w:rPr>
          <w:rFonts w:hint="eastAsia"/>
        </w:rPr>
        <w:t>用户运行</w:t>
      </w:r>
      <w:r>
        <w:rPr>
          <w:rFonts w:hint="eastAsia"/>
        </w:rPr>
        <w:t>lsnrctl</w:t>
      </w:r>
      <w:r>
        <w:rPr>
          <w:rFonts w:hint="eastAsia"/>
        </w:rPr>
        <w:t>命令</w:t>
      </w:r>
      <w:r>
        <w:rPr>
          <w:rFonts w:hint="eastAsia"/>
        </w:rPr>
        <w:t xml:space="preserve">    </w:t>
      </w:r>
      <w:r w:rsidR="00911E64">
        <w:rPr>
          <w:rFonts w:hint="eastAsia"/>
        </w:rPr>
        <w:tab/>
      </w:r>
      <w:r w:rsidR="00911E64">
        <w:rPr>
          <w:rFonts w:hint="eastAsia"/>
        </w:rPr>
        <w:tab/>
      </w:r>
      <w:r w:rsidR="00911E64">
        <w:rPr>
          <w:rFonts w:hint="eastAsia"/>
        </w:rPr>
        <w:tab/>
      </w:r>
      <w:r w:rsidR="00911E64">
        <w:rPr>
          <w:rFonts w:hint="eastAsia"/>
        </w:rPr>
        <w:tab/>
      </w:r>
      <w:r>
        <w:rPr>
          <w:rFonts w:hint="eastAsia"/>
        </w:rPr>
        <w:t>B</w:t>
      </w:r>
      <w:r>
        <w:rPr>
          <w:rFonts w:hint="eastAsia"/>
        </w:rPr>
        <w:t>、</w:t>
      </w:r>
      <w:r>
        <w:rPr>
          <w:rFonts w:hint="eastAsia"/>
        </w:rPr>
        <w:t xml:space="preserve">set log_file    </w:t>
      </w:r>
    </w:p>
    <w:p w:rsidR="00836D3E" w:rsidRDefault="00836D3E" w:rsidP="00836D3E">
      <w:pPr>
        <w:spacing w:line="360" w:lineRule="auto"/>
        <w:ind w:firstLine="420"/>
        <w:jc w:val="left"/>
      </w:pPr>
      <w:r>
        <w:rPr>
          <w:rFonts w:hint="eastAsia"/>
        </w:rPr>
        <w:t>C</w:t>
      </w:r>
      <w:r>
        <w:rPr>
          <w:rFonts w:hint="eastAsia"/>
        </w:rPr>
        <w:t>、</w:t>
      </w:r>
      <w:r>
        <w:rPr>
          <w:rFonts w:hint="eastAsia"/>
        </w:rPr>
        <w:t xml:space="preserve">change_password    </w:t>
      </w:r>
      <w:r w:rsidR="00911E64">
        <w:rPr>
          <w:rFonts w:hint="eastAsia"/>
        </w:rPr>
        <w:tab/>
      </w:r>
      <w:r w:rsidR="00911E64">
        <w:rPr>
          <w:rFonts w:hint="eastAsia"/>
        </w:rPr>
        <w:tab/>
      </w:r>
      <w:r>
        <w:rPr>
          <w:rFonts w:hint="eastAsia"/>
        </w:rPr>
        <w:t>D</w:t>
      </w:r>
      <w:r>
        <w:rPr>
          <w:rFonts w:hint="eastAsia"/>
        </w:rPr>
        <w:t>、</w:t>
      </w:r>
      <w:r>
        <w:rPr>
          <w:rFonts w:hint="eastAsia"/>
        </w:rPr>
        <w:t xml:space="preserve">set password    </w:t>
      </w:r>
      <w:r w:rsidR="00911E64">
        <w:rPr>
          <w:rFonts w:hint="eastAsia"/>
        </w:rPr>
        <w:tab/>
      </w:r>
      <w:r w:rsidR="00911E64">
        <w:rPr>
          <w:rFonts w:hint="eastAsia"/>
        </w:rPr>
        <w:tab/>
      </w:r>
      <w:r w:rsidR="00911E64">
        <w:rPr>
          <w:rFonts w:hint="eastAsia"/>
        </w:rPr>
        <w:tab/>
      </w:r>
      <w:r>
        <w:rPr>
          <w:rFonts w:hint="eastAsia"/>
        </w:rPr>
        <w:t>E</w:t>
      </w:r>
      <w:r>
        <w:rPr>
          <w:rFonts w:hint="eastAsia"/>
        </w:rPr>
        <w:t>、</w:t>
      </w:r>
      <w:r>
        <w:rPr>
          <w:rFonts w:hint="eastAsia"/>
        </w:rPr>
        <w:t>save_config</w:t>
      </w:r>
    </w:p>
    <w:p w:rsidR="00836D3E" w:rsidRDefault="00836D3E" w:rsidP="00911E64">
      <w:pPr>
        <w:spacing w:line="360" w:lineRule="auto"/>
        <w:jc w:val="left"/>
      </w:pPr>
      <w:r>
        <w:rPr>
          <w:rFonts w:hint="eastAsia"/>
        </w:rPr>
        <w:t>637</w:t>
      </w:r>
      <w:r>
        <w:rPr>
          <w:rFonts w:hint="eastAsia"/>
        </w:rPr>
        <w:t>、审计启动其日志有哪两种存放方式？（</w:t>
      </w:r>
      <w:r>
        <w:rPr>
          <w:rFonts w:hint="eastAsia"/>
        </w:rPr>
        <w:t>BD</w:t>
      </w:r>
      <w:r>
        <w:rPr>
          <w:rFonts w:hint="eastAsia"/>
        </w:rPr>
        <w:t>）</w:t>
      </w:r>
    </w:p>
    <w:p w:rsidR="00836D3E" w:rsidRDefault="00836D3E" w:rsidP="00836D3E">
      <w:pPr>
        <w:spacing w:line="360" w:lineRule="auto"/>
        <w:ind w:firstLine="420"/>
        <w:jc w:val="left"/>
      </w:pPr>
      <w:r>
        <w:rPr>
          <w:rFonts w:hint="eastAsia"/>
        </w:rPr>
        <w:t>A</w:t>
      </w:r>
      <w:r>
        <w:rPr>
          <w:rFonts w:hint="eastAsia"/>
        </w:rPr>
        <w:t>、</w:t>
      </w:r>
      <w:r>
        <w:rPr>
          <w:rFonts w:hint="eastAsia"/>
        </w:rPr>
        <w:t xml:space="preserve">NONE    </w:t>
      </w:r>
      <w:r w:rsidR="00911E64">
        <w:rPr>
          <w:rFonts w:hint="eastAsia"/>
        </w:rPr>
        <w:tab/>
      </w:r>
      <w:r w:rsidR="00911E64">
        <w:rPr>
          <w:rFonts w:hint="eastAsia"/>
        </w:rPr>
        <w:tab/>
      </w:r>
      <w:r>
        <w:rPr>
          <w:rFonts w:hint="eastAsia"/>
        </w:rPr>
        <w:t>B</w:t>
      </w:r>
      <w:r>
        <w:rPr>
          <w:rFonts w:hint="eastAsia"/>
        </w:rPr>
        <w:t>、</w:t>
      </w:r>
      <w:r>
        <w:rPr>
          <w:rFonts w:hint="eastAsia"/>
        </w:rPr>
        <w:t xml:space="preserve">OS    </w:t>
      </w:r>
      <w:r w:rsidR="00911E64">
        <w:rPr>
          <w:rFonts w:hint="eastAsia"/>
        </w:rPr>
        <w:tab/>
      </w:r>
      <w:r w:rsidR="00911E64">
        <w:rPr>
          <w:rFonts w:hint="eastAsia"/>
        </w:rPr>
        <w:tab/>
      </w:r>
      <w:r w:rsidR="00911E64">
        <w:rPr>
          <w:rFonts w:hint="eastAsia"/>
        </w:rPr>
        <w:tab/>
      </w:r>
      <w:r>
        <w:rPr>
          <w:rFonts w:hint="eastAsia"/>
        </w:rPr>
        <w:t>C</w:t>
      </w:r>
      <w:r>
        <w:rPr>
          <w:rFonts w:hint="eastAsia"/>
        </w:rPr>
        <w:t>、</w:t>
      </w:r>
      <w:r>
        <w:rPr>
          <w:rFonts w:hint="eastAsia"/>
        </w:rPr>
        <w:t xml:space="preserve">TRUE    </w:t>
      </w:r>
      <w:r w:rsidR="00911E64">
        <w:rPr>
          <w:rFonts w:hint="eastAsia"/>
        </w:rPr>
        <w:tab/>
      </w:r>
      <w:r w:rsidR="00911E64">
        <w:rPr>
          <w:rFonts w:hint="eastAsia"/>
        </w:rPr>
        <w:tab/>
      </w:r>
      <w:r>
        <w:rPr>
          <w:rFonts w:hint="eastAsia"/>
        </w:rPr>
        <w:t>D</w:t>
      </w:r>
      <w:r>
        <w:rPr>
          <w:rFonts w:hint="eastAsia"/>
        </w:rPr>
        <w:t>、</w:t>
      </w:r>
      <w:r>
        <w:rPr>
          <w:rFonts w:hint="eastAsia"/>
        </w:rPr>
        <w:t>SYS.AUD$</w:t>
      </w:r>
    </w:p>
    <w:p w:rsidR="00836D3E" w:rsidRDefault="00836D3E" w:rsidP="00911E64">
      <w:pPr>
        <w:spacing w:line="360" w:lineRule="auto"/>
        <w:jc w:val="left"/>
      </w:pPr>
      <w:r>
        <w:rPr>
          <w:rFonts w:hint="eastAsia"/>
        </w:rPr>
        <w:lastRenderedPageBreak/>
        <w:t>638</w:t>
      </w:r>
      <w:r>
        <w:rPr>
          <w:rFonts w:hint="eastAsia"/>
        </w:rPr>
        <w:t>、生产服务器通常都是</w:t>
      </w:r>
      <w:r>
        <w:rPr>
          <w:rFonts w:hint="eastAsia"/>
        </w:rPr>
        <w:t>UNIX</w:t>
      </w:r>
      <w:r>
        <w:rPr>
          <w:rFonts w:hint="eastAsia"/>
        </w:rPr>
        <w:t>平台，资产价值最高，不直接连接外部网络，主要的安全需求是（</w:t>
      </w:r>
      <w:r>
        <w:rPr>
          <w:rFonts w:hint="eastAsia"/>
        </w:rPr>
        <w:t>ABD</w:t>
      </w:r>
      <w:r>
        <w:rPr>
          <w:rFonts w:hint="eastAsia"/>
        </w:rPr>
        <w:t>）</w:t>
      </w:r>
    </w:p>
    <w:p w:rsidR="00836D3E" w:rsidRDefault="00836D3E" w:rsidP="00836D3E">
      <w:pPr>
        <w:spacing w:line="360" w:lineRule="auto"/>
        <w:ind w:firstLine="420"/>
        <w:jc w:val="left"/>
      </w:pPr>
      <w:r>
        <w:rPr>
          <w:rFonts w:hint="eastAsia"/>
        </w:rPr>
        <w:t>A</w:t>
      </w:r>
      <w:r>
        <w:rPr>
          <w:rFonts w:hint="eastAsia"/>
        </w:rPr>
        <w:t>、访问控制</w:t>
      </w:r>
      <w:r>
        <w:rPr>
          <w:rFonts w:hint="eastAsia"/>
        </w:rPr>
        <w:t xml:space="preserve">    </w:t>
      </w:r>
      <w:r w:rsidR="00911E64">
        <w:rPr>
          <w:rFonts w:hint="eastAsia"/>
        </w:rPr>
        <w:tab/>
      </w:r>
      <w:r>
        <w:rPr>
          <w:rFonts w:hint="eastAsia"/>
        </w:rPr>
        <w:t>B</w:t>
      </w:r>
      <w:r>
        <w:rPr>
          <w:rFonts w:hint="eastAsia"/>
        </w:rPr>
        <w:t>、账号口令</w:t>
      </w:r>
      <w:r>
        <w:rPr>
          <w:rFonts w:hint="eastAsia"/>
        </w:rPr>
        <w:t xml:space="preserve">    </w:t>
      </w:r>
      <w:r w:rsidR="00911E64">
        <w:rPr>
          <w:rFonts w:hint="eastAsia"/>
        </w:rPr>
        <w:tab/>
      </w:r>
      <w:r>
        <w:rPr>
          <w:rFonts w:hint="eastAsia"/>
        </w:rPr>
        <w:t>C</w:t>
      </w:r>
      <w:r>
        <w:rPr>
          <w:rFonts w:hint="eastAsia"/>
        </w:rPr>
        <w:t>、数据过滤</w:t>
      </w:r>
      <w:r>
        <w:rPr>
          <w:rFonts w:hint="eastAsia"/>
        </w:rPr>
        <w:t xml:space="preserve">    </w:t>
      </w:r>
      <w:r w:rsidR="00911E64">
        <w:rPr>
          <w:rFonts w:hint="eastAsia"/>
        </w:rPr>
        <w:tab/>
      </w:r>
      <w:r>
        <w:rPr>
          <w:rFonts w:hint="eastAsia"/>
        </w:rPr>
        <w:t>D</w:t>
      </w:r>
      <w:r>
        <w:rPr>
          <w:rFonts w:hint="eastAsia"/>
        </w:rPr>
        <w:t>、权限管理和补丁管理</w:t>
      </w:r>
    </w:p>
    <w:p w:rsidR="00836D3E" w:rsidRDefault="00836D3E" w:rsidP="00911E64">
      <w:pPr>
        <w:spacing w:line="360" w:lineRule="auto"/>
        <w:jc w:val="left"/>
      </w:pPr>
      <w:r>
        <w:rPr>
          <w:rFonts w:hint="eastAsia"/>
        </w:rPr>
        <w:t>639</w:t>
      </w:r>
      <w:r>
        <w:rPr>
          <w:rFonts w:hint="eastAsia"/>
        </w:rPr>
        <w:t>、使用</w:t>
      </w:r>
      <w:r>
        <w:rPr>
          <w:rFonts w:hint="eastAsia"/>
        </w:rPr>
        <w:t>md5sum</w:t>
      </w:r>
      <w:r>
        <w:rPr>
          <w:rFonts w:hint="eastAsia"/>
        </w:rPr>
        <w:t>工具对文件签名，以下说法正确的是？（</w:t>
      </w:r>
      <w:r>
        <w:rPr>
          <w:rFonts w:hint="eastAsia"/>
        </w:rPr>
        <w:t>ADE</w:t>
      </w:r>
      <w:r>
        <w:rPr>
          <w:rFonts w:hint="eastAsia"/>
        </w:rPr>
        <w:t>）</w:t>
      </w:r>
    </w:p>
    <w:p w:rsidR="00836D3E" w:rsidRDefault="00836D3E" w:rsidP="00836D3E">
      <w:pPr>
        <w:spacing w:line="360" w:lineRule="auto"/>
        <w:ind w:firstLine="420"/>
        <w:jc w:val="left"/>
      </w:pPr>
      <w:r>
        <w:rPr>
          <w:rFonts w:hint="eastAsia"/>
        </w:rPr>
        <w:t>A</w:t>
      </w:r>
      <w:r>
        <w:rPr>
          <w:rFonts w:hint="eastAsia"/>
        </w:rPr>
        <w:t>、</w:t>
      </w:r>
      <w:r>
        <w:rPr>
          <w:rFonts w:hint="eastAsia"/>
        </w:rPr>
        <w:t>md5sum</w:t>
      </w:r>
      <w:r>
        <w:rPr>
          <w:rFonts w:hint="eastAsia"/>
        </w:rPr>
        <w:t>对任何签名结果是定长的</w:t>
      </w:r>
      <w:r>
        <w:rPr>
          <w:rFonts w:hint="eastAsia"/>
        </w:rPr>
        <w:t>16</w:t>
      </w:r>
      <w:r>
        <w:rPr>
          <w:rFonts w:hint="eastAsia"/>
        </w:rPr>
        <w:t>字节</w:t>
      </w:r>
      <w:r>
        <w:rPr>
          <w:rFonts w:hint="eastAsia"/>
        </w:rPr>
        <w:t xml:space="preserve">    </w:t>
      </w:r>
    </w:p>
    <w:p w:rsidR="00836D3E" w:rsidRDefault="00836D3E" w:rsidP="00836D3E">
      <w:pPr>
        <w:spacing w:line="360" w:lineRule="auto"/>
        <w:ind w:firstLine="420"/>
        <w:jc w:val="left"/>
      </w:pPr>
      <w:r>
        <w:rPr>
          <w:rFonts w:hint="eastAsia"/>
        </w:rPr>
        <w:t>B</w:t>
      </w:r>
      <w:r>
        <w:rPr>
          <w:rFonts w:hint="eastAsia"/>
        </w:rPr>
        <w:t>、</w:t>
      </w:r>
      <w:r>
        <w:rPr>
          <w:rFonts w:hint="eastAsia"/>
        </w:rPr>
        <w:t>md5sum</w:t>
      </w:r>
      <w:r>
        <w:rPr>
          <w:rFonts w:hint="eastAsia"/>
        </w:rPr>
        <w:t>对文件签名具有不可抵赖性</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w:t>
      </w:r>
      <w:r>
        <w:rPr>
          <w:rFonts w:hint="eastAsia"/>
        </w:rPr>
        <w:t>md5sum</w:t>
      </w:r>
      <w:r>
        <w:rPr>
          <w:rFonts w:hint="eastAsia"/>
        </w:rPr>
        <w:t>是对文件进行加密运算得出签名，不同文件结果几乎不相同</w:t>
      </w:r>
      <w:r>
        <w:rPr>
          <w:rFonts w:hint="eastAsia"/>
        </w:rPr>
        <w:t xml:space="preserve">    </w:t>
      </w:r>
    </w:p>
    <w:p w:rsidR="00836D3E" w:rsidRDefault="00836D3E" w:rsidP="00836D3E">
      <w:pPr>
        <w:spacing w:line="360" w:lineRule="auto"/>
        <w:ind w:firstLine="420"/>
        <w:jc w:val="left"/>
      </w:pPr>
      <w:r>
        <w:rPr>
          <w:rFonts w:hint="eastAsia"/>
        </w:rPr>
        <w:t>D</w:t>
      </w:r>
      <w:r>
        <w:rPr>
          <w:rFonts w:hint="eastAsia"/>
        </w:rPr>
        <w:t>、</w:t>
      </w:r>
      <w:r>
        <w:rPr>
          <w:rFonts w:hint="eastAsia"/>
        </w:rPr>
        <w:t>md5sum</w:t>
      </w:r>
      <w:r>
        <w:rPr>
          <w:rFonts w:hint="eastAsia"/>
        </w:rPr>
        <w:t>是对文件进行哈希运算得出签名，不同文件结果几乎不相同</w:t>
      </w:r>
      <w:r>
        <w:rPr>
          <w:rFonts w:hint="eastAsia"/>
        </w:rPr>
        <w:t xml:space="preserve">    </w:t>
      </w:r>
    </w:p>
    <w:p w:rsidR="00836D3E" w:rsidRDefault="00836D3E" w:rsidP="00836D3E">
      <w:pPr>
        <w:spacing w:line="360" w:lineRule="auto"/>
        <w:ind w:firstLine="420"/>
        <w:jc w:val="left"/>
      </w:pPr>
      <w:r>
        <w:rPr>
          <w:rFonts w:hint="eastAsia"/>
        </w:rPr>
        <w:t>E</w:t>
      </w:r>
      <w:r>
        <w:rPr>
          <w:rFonts w:hint="eastAsia"/>
        </w:rPr>
        <w:t>、</w:t>
      </w:r>
      <w:r>
        <w:rPr>
          <w:rFonts w:hint="eastAsia"/>
        </w:rPr>
        <w:t>md5sum</w:t>
      </w:r>
      <w:r>
        <w:rPr>
          <w:rFonts w:hint="eastAsia"/>
        </w:rPr>
        <w:t>对文件签名时，与文件的日期和时间无关</w:t>
      </w:r>
    </w:p>
    <w:p w:rsidR="00836D3E" w:rsidRDefault="00836D3E" w:rsidP="00911E64">
      <w:pPr>
        <w:spacing w:line="360" w:lineRule="auto"/>
        <w:jc w:val="left"/>
      </w:pPr>
      <w:r>
        <w:rPr>
          <w:rFonts w:hint="eastAsia"/>
        </w:rPr>
        <w:t>640</w:t>
      </w:r>
      <w:r>
        <w:rPr>
          <w:rFonts w:hint="eastAsia"/>
        </w:rPr>
        <w:t>、为了正确获得口令并对其进行妥善保护，应认真考虑的原则和方法有（</w:t>
      </w:r>
      <w:r>
        <w:rPr>
          <w:rFonts w:hint="eastAsia"/>
        </w:rPr>
        <w:t>ABCD</w:t>
      </w:r>
      <w:r>
        <w:rPr>
          <w:rFonts w:hint="eastAsia"/>
        </w:rPr>
        <w:t>）</w:t>
      </w:r>
    </w:p>
    <w:p w:rsidR="00911E64" w:rsidRDefault="00836D3E" w:rsidP="00836D3E">
      <w:pPr>
        <w:spacing w:line="360" w:lineRule="auto"/>
        <w:ind w:firstLine="420"/>
        <w:jc w:val="left"/>
      </w:pPr>
      <w:r>
        <w:rPr>
          <w:rFonts w:hint="eastAsia"/>
        </w:rPr>
        <w:t>A</w:t>
      </w:r>
      <w:r>
        <w:rPr>
          <w:rFonts w:hint="eastAsia"/>
        </w:rPr>
        <w:t>、口令</w:t>
      </w:r>
      <w:r>
        <w:rPr>
          <w:rFonts w:hint="eastAsia"/>
        </w:rPr>
        <w:t>/</w:t>
      </w:r>
      <w:r>
        <w:rPr>
          <w:rFonts w:hint="eastAsia"/>
        </w:rPr>
        <w:t>账号加密</w:t>
      </w:r>
      <w:r>
        <w:rPr>
          <w:rFonts w:hint="eastAsia"/>
        </w:rPr>
        <w:t xml:space="preserve">    </w:t>
      </w:r>
      <w:r w:rsidR="00911E64">
        <w:rPr>
          <w:rFonts w:hint="eastAsia"/>
        </w:rPr>
        <w:tab/>
      </w:r>
      <w:r w:rsidR="00911E64">
        <w:rPr>
          <w:rFonts w:hint="eastAsia"/>
        </w:rPr>
        <w:tab/>
      </w:r>
      <w:r w:rsidR="00911E64">
        <w:rPr>
          <w:rFonts w:hint="eastAsia"/>
        </w:rPr>
        <w:tab/>
      </w:r>
      <w:r w:rsidR="00911E64">
        <w:rPr>
          <w:rFonts w:hint="eastAsia"/>
        </w:rPr>
        <w:tab/>
      </w:r>
      <w:r w:rsidR="00911E64">
        <w:rPr>
          <w:rFonts w:hint="eastAsia"/>
        </w:rPr>
        <w:tab/>
      </w:r>
      <w:r>
        <w:rPr>
          <w:rFonts w:hint="eastAsia"/>
        </w:rPr>
        <w:t>B</w:t>
      </w:r>
      <w:r>
        <w:rPr>
          <w:rFonts w:hint="eastAsia"/>
        </w:rPr>
        <w:t>、定期更换口令</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、限制对口令文件的访问</w:t>
      </w:r>
      <w:r>
        <w:rPr>
          <w:rFonts w:hint="eastAsia"/>
        </w:rPr>
        <w:t xml:space="preserve">   </w:t>
      </w:r>
      <w:r w:rsidR="00911E64">
        <w:rPr>
          <w:rFonts w:hint="eastAsia"/>
        </w:rPr>
        <w:tab/>
      </w:r>
      <w:r>
        <w:rPr>
          <w:rFonts w:hint="eastAsia"/>
        </w:rPr>
        <w:t xml:space="preserve"> </w:t>
      </w:r>
      <w:r w:rsidR="00911E64">
        <w:rPr>
          <w:rFonts w:hint="eastAsia"/>
        </w:rPr>
        <w:tab/>
      </w:r>
      <w:r w:rsidR="00911E64">
        <w:rPr>
          <w:rFonts w:hint="eastAsia"/>
        </w:rPr>
        <w:tab/>
      </w:r>
      <w:r w:rsidR="00911E64">
        <w:rPr>
          <w:rFonts w:hint="eastAsia"/>
        </w:rPr>
        <w:tab/>
      </w:r>
      <w:r>
        <w:rPr>
          <w:rFonts w:hint="eastAsia"/>
        </w:rPr>
        <w:t>D</w:t>
      </w:r>
      <w:r>
        <w:rPr>
          <w:rFonts w:hint="eastAsia"/>
        </w:rPr>
        <w:t>、设置复杂的、具有一定位数的口令</w:t>
      </w:r>
    </w:p>
    <w:p w:rsidR="00836D3E" w:rsidRDefault="00836D3E" w:rsidP="00911E64">
      <w:pPr>
        <w:spacing w:line="360" w:lineRule="auto"/>
        <w:jc w:val="left"/>
      </w:pPr>
      <w:r>
        <w:rPr>
          <w:rFonts w:hint="eastAsia"/>
        </w:rPr>
        <w:t>641</w:t>
      </w:r>
      <w:r>
        <w:rPr>
          <w:rFonts w:hint="eastAsia"/>
        </w:rPr>
        <w:t>、文件系统是构成</w:t>
      </w:r>
      <w:r>
        <w:rPr>
          <w:rFonts w:hint="eastAsia"/>
        </w:rPr>
        <w:t>Linux</w:t>
      </w:r>
      <w:r>
        <w:rPr>
          <w:rFonts w:hint="eastAsia"/>
        </w:rPr>
        <w:t>基础，</w:t>
      </w:r>
      <w:r>
        <w:rPr>
          <w:rFonts w:hint="eastAsia"/>
        </w:rPr>
        <w:t>Linux</w:t>
      </w:r>
      <w:r>
        <w:rPr>
          <w:rFonts w:hint="eastAsia"/>
        </w:rPr>
        <w:t>中常用文件系统有（</w:t>
      </w:r>
      <w:r>
        <w:rPr>
          <w:rFonts w:hint="eastAsia"/>
        </w:rPr>
        <w:t>ABD</w:t>
      </w:r>
      <w:r>
        <w:rPr>
          <w:rFonts w:hint="eastAsia"/>
        </w:rPr>
        <w:t>）？</w:t>
      </w:r>
    </w:p>
    <w:p w:rsidR="00836D3E" w:rsidRDefault="00836D3E" w:rsidP="00836D3E">
      <w:pPr>
        <w:spacing w:line="360" w:lineRule="auto"/>
        <w:ind w:firstLine="420"/>
        <w:jc w:val="left"/>
      </w:pPr>
      <w:r>
        <w:rPr>
          <w:rFonts w:hint="eastAsia"/>
        </w:rPr>
        <w:t>A</w:t>
      </w:r>
      <w:r>
        <w:rPr>
          <w:rFonts w:hint="eastAsia"/>
        </w:rPr>
        <w:t>、</w:t>
      </w:r>
      <w:r>
        <w:rPr>
          <w:rFonts w:hint="eastAsia"/>
        </w:rPr>
        <w:t xml:space="preserve">ext3    </w:t>
      </w:r>
      <w:r w:rsidR="00911E64">
        <w:rPr>
          <w:rFonts w:hint="eastAsia"/>
        </w:rPr>
        <w:tab/>
      </w:r>
      <w:r w:rsidR="00911E64">
        <w:rPr>
          <w:rFonts w:hint="eastAsia"/>
        </w:rPr>
        <w:tab/>
      </w:r>
      <w:r>
        <w:rPr>
          <w:rFonts w:hint="eastAsia"/>
        </w:rPr>
        <w:t>B</w:t>
      </w:r>
      <w:r>
        <w:rPr>
          <w:rFonts w:hint="eastAsia"/>
        </w:rPr>
        <w:t>、</w:t>
      </w:r>
      <w:r>
        <w:rPr>
          <w:rFonts w:hint="eastAsia"/>
        </w:rPr>
        <w:t xml:space="preserve">ext2    </w:t>
      </w:r>
      <w:r w:rsidR="00911E64">
        <w:rPr>
          <w:rFonts w:hint="eastAsia"/>
        </w:rPr>
        <w:tab/>
      </w:r>
      <w:r w:rsidR="00911E64">
        <w:rPr>
          <w:rFonts w:hint="eastAsia"/>
        </w:rPr>
        <w:tab/>
      </w:r>
      <w:r>
        <w:rPr>
          <w:rFonts w:hint="eastAsia"/>
        </w:rPr>
        <w:t>C</w:t>
      </w:r>
      <w:r>
        <w:rPr>
          <w:rFonts w:hint="eastAsia"/>
        </w:rPr>
        <w:t>、</w:t>
      </w:r>
      <w:r>
        <w:rPr>
          <w:rFonts w:hint="eastAsia"/>
        </w:rPr>
        <w:t xml:space="preserve">hfs    </w:t>
      </w:r>
      <w:r w:rsidR="00911E64">
        <w:rPr>
          <w:rFonts w:hint="eastAsia"/>
        </w:rPr>
        <w:tab/>
      </w:r>
      <w:r w:rsidR="00911E64">
        <w:rPr>
          <w:rFonts w:hint="eastAsia"/>
        </w:rPr>
        <w:tab/>
      </w:r>
      <w:r>
        <w:rPr>
          <w:rFonts w:hint="eastAsia"/>
        </w:rPr>
        <w:t>D</w:t>
      </w:r>
      <w:r>
        <w:rPr>
          <w:rFonts w:hint="eastAsia"/>
        </w:rPr>
        <w:t>、</w:t>
      </w:r>
      <w:r>
        <w:rPr>
          <w:rFonts w:hint="eastAsia"/>
        </w:rPr>
        <w:t>reiserfs</w:t>
      </w:r>
    </w:p>
    <w:p w:rsidR="00836D3E" w:rsidRDefault="00836D3E" w:rsidP="00911E64">
      <w:pPr>
        <w:spacing w:line="360" w:lineRule="auto"/>
        <w:jc w:val="left"/>
      </w:pPr>
      <w:r>
        <w:rPr>
          <w:rFonts w:hint="eastAsia"/>
        </w:rPr>
        <w:t>642</w:t>
      </w:r>
      <w:r>
        <w:rPr>
          <w:rFonts w:hint="eastAsia"/>
        </w:rPr>
        <w:t>、下列关于</w:t>
      </w:r>
      <w:r>
        <w:rPr>
          <w:rFonts w:hint="eastAsia"/>
        </w:rPr>
        <w:t>UNIX</w:t>
      </w:r>
      <w:r>
        <w:rPr>
          <w:rFonts w:hint="eastAsia"/>
        </w:rPr>
        <w:t>下日志说法正确的是（</w:t>
      </w:r>
      <w:r>
        <w:rPr>
          <w:rFonts w:hint="eastAsia"/>
        </w:rPr>
        <w:t>AC</w:t>
      </w:r>
      <w:r>
        <w:rPr>
          <w:rFonts w:hint="eastAsia"/>
        </w:rPr>
        <w:t>）</w:t>
      </w:r>
    </w:p>
    <w:p w:rsidR="00911E64" w:rsidRDefault="00836D3E" w:rsidP="00836D3E">
      <w:pPr>
        <w:spacing w:line="360" w:lineRule="auto"/>
        <w:ind w:firstLine="420"/>
        <w:jc w:val="left"/>
      </w:pPr>
      <w:r>
        <w:rPr>
          <w:rFonts w:hint="eastAsia"/>
        </w:rPr>
        <w:t>A</w:t>
      </w:r>
      <w:r>
        <w:rPr>
          <w:rFonts w:hint="eastAsia"/>
        </w:rPr>
        <w:t>、</w:t>
      </w:r>
      <w:r>
        <w:rPr>
          <w:rFonts w:hint="eastAsia"/>
        </w:rPr>
        <w:t>wtmp</w:t>
      </w:r>
      <w:r>
        <w:rPr>
          <w:rFonts w:hint="eastAsia"/>
        </w:rPr>
        <w:t>记录每一次用户登录和注销的历史信息</w:t>
      </w:r>
      <w:r>
        <w:rPr>
          <w:rFonts w:hint="eastAsia"/>
        </w:rPr>
        <w:t xml:space="preserve">    </w:t>
      </w:r>
    </w:p>
    <w:p w:rsidR="00911E64" w:rsidRDefault="00836D3E" w:rsidP="00836D3E">
      <w:pPr>
        <w:spacing w:line="360" w:lineRule="auto"/>
        <w:ind w:firstLine="420"/>
        <w:jc w:val="left"/>
      </w:pPr>
      <w:r>
        <w:rPr>
          <w:rFonts w:hint="eastAsia"/>
        </w:rPr>
        <w:t>B</w:t>
      </w:r>
      <w:r>
        <w:rPr>
          <w:rFonts w:hint="eastAsia"/>
        </w:rPr>
        <w:t>、</w:t>
      </w:r>
      <w:r>
        <w:rPr>
          <w:rFonts w:hint="eastAsia"/>
        </w:rPr>
        <w:t>acct</w:t>
      </w:r>
      <w:r>
        <w:rPr>
          <w:rFonts w:hint="eastAsia"/>
        </w:rPr>
        <w:t>记录每个用户使用过的命令</w:t>
      </w:r>
      <w:r>
        <w:rPr>
          <w:rFonts w:hint="eastAsia"/>
        </w:rPr>
        <w:t xml:space="preserve">    </w:t>
      </w:r>
    </w:p>
    <w:p w:rsidR="00911E64" w:rsidRDefault="00836D3E" w:rsidP="00836D3E">
      <w:pPr>
        <w:spacing w:line="360" w:lineRule="auto"/>
        <w:ind w:firstLine="420"/>
        <w:jc w:val="left"/>
      </w:pPr>
      <w:r>
        <w:rPr>
          <w:rFonts w:hint="eastAsia"/>
        </w:rPr>
        <w:t>C</w:t>
      </w:r>
      <w:r>
        <w:rPr>
          <w:rFonts w:hint="eastAsia"/>
        </w:rPr>
        <w:t>、</w:t>
      </w:r>
      <w:r>
        <w:rPr>
          <w:rFonts w:hint="eastAsia"/>
        </w:rPr>
        <w:t>sulog</w:t>
      </w:r>
      <w:r>
        <w:rPr>
          <w:rFonts w:hint="eastAsia"/>
        </w:rPr>
        <w:t>记录</w:t>
      </w:r>
      <w:r>
        <w:rPr>
          <w:rFonts w:hint="eastAsia"/>
        </w:rPr>
        <w:t>su</w:t>
      </w:r>
      <w:r>
        <w:rPr>
          <w:rFonts w:hint="eastAsia"/>
        </w:rPr>
        <w:t>命令的使用情况</w:t>
      </w:r>
      <w:r>
        <w:rPr>
          <w:rFonts w:hint="eastAsia"/>
        </w:rPr>
        <w:t xml:space="preserve">    </w:t>
      </w:r>
    </w:p>
    <w:p w:rsidR="00836D3E" w:rsidRDefault="00836D3E" w:rsidP="00836D3E">
      <w:pPr>
        <w:spacing w:line="360" w:lineRule="auto"/>
        <w:ind w:firstLine="420"/>
        <w:jc w:val="left"/>
      </w:pPr>
      <w:r>
        <w:rPr>
          <w:rFonts w:hint="eastAsia"/>
        </w:rPr>
        <w:t>D</w:t>
      </w:r>
      <w:r>
        <w:rPr>
          <w:rFonts w:hint="eastAsia"/>
        </w:rPr>
        <w:t>、</w:t>
      </w:r>
      <w:r>
        <w:rPr>
          <w:rFonts w:hint="eastAsia"/>
        </w:rPr>
        <w:t>acct</w:t>
      </w:r>
      <w:r>
        <w:rPr>
          <w:rFonts w:hint="eastAsia"/>
        </w:rPr>
        <w:t>记录当前登录的每个用户</w:t>
      </w:r>
    </w:p>
    <w:p w:rsidR="00836D3E" w:rsidRDefault="00836D3E" w:rsidP="00911E64">
      <w:pPr>
        <w:spacing w:line="360" w:lineRule="auto"/>
        <w:jc w:val="left"/>
      </w:pPr>
      <w:r>
        <w:rPr>
          <w:rFonts w:hint="eastAsia"/>
        </w:rPr>
        <w:t>643</w:t>
      </w:r>
      <w:r>
        <w:rPr>
          <w:rFonts w:hint="eastAsia"/>
        </w:rPr>
        <w:t>、下列哪些操作可以看到自启动项目？（</w:t>
      </w:r>
      <w:r>
        <w:rPr>
          <w:rFonts w:hint="eastAsia"/>
        </w:rPr>
        <w:t>ABD</w:t>
      </w:r>
      <w:r>
        <w:rPr>
          <w:rFonts w:hint="eastAsia"/>
        </w:rPr>
        <w:t>）</w:t>
      </w:r>
    </w:p>
    <w:p w:rsidR="00836D3E" w:rsidRDefault="00836D3E" w:rsidP="00836D3E">
      <w:pPr>
        <w:spacing w:line="360" w:lineRule="auto"/>
        <w:ind w:firstLine="420"/>
        <w:jc w:val="left"/>
      </w:pPr>
      <w:r>
        <w:rPr>
          <w:rFonts w:hint="eastAsia"/>
        </w:rPr>
        <w:t>A</w:t>
      </w:r>
      <w:r>
        <w:rPr>
          <w:rFonts w:hint="eastAsia"/>
        </w:rPr>
        <w:t>、注册表</w:t>
      </w:r>
      <w:r>
        <w:rPr>
          <w:rFonts w:hint="eastAsia"/>
        </w:rPr>
        <w:t xml:space="preserve">    </w:t>
      </w:r>
      <w:r w:rsidR="00911E64">
        <w:rPr>
          <w:rFonts w:hint="eastAsia"/>
        </w:rPr>
        <w:tab/>
      </w:r>
      <w:r w:rsidR="00911E64">
        <w:rPr>
          <w:rFonts w:hint="eastAsia"/>
        </w:rPr>
        <w:tab/>
      </w:r>
      <w:r>
        <w:rPr>
          <w:rFonts w:hint="eastAsia"/>
        </w:rPr>
        <w:t>B</w:t>
      </w:r>
      <w:r>
        <w:rPr>
          <w:rFonts w:hint="eastAsia"/>
        </w:rPr>
        <w:t>、开始菜单</w:t>
      </w:r>
      <w:r>
        <w:rPr>
          <w:rFonts w:hint="eastAsia"/>
        </w:rPr>
        <w:t xml:space="preserve">    </w:t>
      </w:r>
      <w:r w:rsidR="00911E64">
        <w:rPr>
          <w:rFonts w:hint="eastAsia"/>
        </w:rPr>
        <w:tab/>
      </w:r>
      <w:r w:rsidR="00911E64">
        <w:rPr>
          <w:rFonts w:hint="eastAsia"/>
        </w:rPr>
        <w:tab/>
      </w:r>
      <w:r>
        <w:rPr>
          <w:rFonts w:hint="eastAsia"/>
        </w:rPr>
        <w:t>C</w:t>
      </w:r>
      <w:r>
        <w:rPr>
          <w:rFonts w:hint="eastAsia"/>
        </w:rPr>
        <w:t>、任务管理器</w:t>
      </w:r>
      <w:r>
        <w:rPr>
          <w:rFonts w:hint="eastAsia"/>
        </w:rPr>
        <w:t xml:space="preserve">    </w:t>
      </w:r>
      <w:r w:rsidR="00911E64">
        <w:rPr>
          <w:rFonts w:hint="eastAsia"/>
        </w:rPr>
        <w:tab/>
      </w:r>
      <w:r w:rsidR="00911E64">
        <w:rPr>
          <w:rFonts w:hint="eastAsia"/>
        </w:rPr>
        <w:tab/>
      </w:r>
      <w:r>
        <w:rPr>
          <w:rFonts w:hint="eastAsia"/>
        </w:rPr>
        <w:t>D</w:t>
      </w:r>
      <w:r>
        <w:rPr>
          <w:rFonts w:hint="eastAsia"/>
        </w:rPr>
        <w:t>、</w:t>
      </w:r>
      <w:r>
        <w:rPr>
          <w:rFonts w:hint="eastAsia"/>
        </w:rPr>
        <w:t>msconfig</w:t>
      </w:r>
    </w:p>
    <w:p w:rsidR="00836D3E" w:rsidRDefault="00836D3E" w:rsidP="00911E64">
      <w:pPr>
        <w:spacing w:line="360" w:lineRule="auto"/>
        <w:jc w:val="left"/>
      </w:pPr>
      <w:r>
        <w:rPr>
          <w:rFonts w:hint="eastAsia"/>
        </w:rPr>
        <w:t>644</w:t>
      </w:r>
      <w:r>
        <w:rPr>
          <w:rFonts w:hint="eastAsia"/>
        </w:rPr>
        <w:t>、下列哪些命令行可用于查看当前进程？（</w:t>
      </w:r>
      <w:r>
        <w:rPr>
          <w:rFonts w:hint="eastAsia"/>
        </w:rPr>
        <w:t>ABC</w:t>
      </w:r>
      <w:r>
        <w:rPr>
          <w:rFonts w:hint="eastAsia"/>
        </w:rPr>
        <w:t>）</w:t>
      </w:r>
    </w:p>
    <w:p w:rsidR="00911E64" w:rsidRDefault="00836D3E" w:rsidP="00836D3E">
      <w:pPr>
        <w:spacing w:line="360" w:lineRule="auto"/>
        <w:ind w:firstLine="420"/>
        <w:jc w:val="left"/>
      </w:pPr>
      <w:r>
        <w:rPr>
          <w:rFonts w:hint="eastAsia"/>
        </w:rPr>
        <w:t>A</w:t>
      </w:r>
      <w:r>
        <w:rPr>
          <w:rFonts w:hint="eastAsia"/>
        </w:rPr>
        <w:t>、</w:t>
      </w:r>
      <w:r>
        <w:rPr>
          <w:rFonts w:hint="eastAsia"/>
        </w:rPr>
        <w:t xml:space="preserve">Ps -ef    </w:t>
      </w:r>
      <w:r w:rsidR="00911E64">
        <w:rPr>
          <w:rFonts w:hint="eastAsia"/>
        </w:rPr>
        <w:tab/>
      </w:r>
      <w:r w:rsidR="00911E64">
        <w:rPr>
          <w:rFonts w:hint="eastAsia"/>
        </w:rPr>
        <w:tab/>
      </w:r>
      <w:r w:rsidR="00911E64">
        <w:rPr>
          <w:rFonts w:hint="eastAsia"/>
        </w:rPr>
        <w:tab/>
      </w:r>
      <w:r w:rsidR="00911E64">
        <w:rPr>
          <w:rFonts w:hint="eastAsia"/>
        </w:rPr>
        <w:tab/>
      </w:r>
      <w:r w:rsidR="00911E64">
        <w:rPr>
          <w:rFonts w:hint="eastAsia"/>
        </w:rPr>
        <w:tab/>
      </w:r>
      <w:r w:rsidR="00911E64">
        <w:rPr>
          <w:rFonts w:hint="eastAsia"/>
        </w:rPr>
        <w:tab/>
      </w:r>
      <w:r w:rsidR="00911E64">
        <w:rPr>
          <w:rFonts w:hint="eastAsia"/>
        </w:rPr>
        <w:tab/>
      </w:r>
      <w:r w:rsidR="00911E64">
        <w:rPr>
          <w:rFonts w:hint="eastAsia"/>
        </w:rPr>
        <w:tab/>
      </w:r>
      <w:r>
        <w:rPr>
          <w:rFonts w:hint="eastAsia"/>
        </w:rPr>
        <w:t>B</w:t>
      </w:r>
      <w:r>
        <w:rPr>
          <w:rFonts w:hint="eastAsia"/>
        </w:rPr>
        <w:t>、</w:t>
      </w:r>
      <w:r>
        <w:rPr>
          <w:rFonts w:hint="eastAsia"/>
        </w:rPr>
        <w:t xml:space="preserve">Strings -f/proc/[0-9]*/cmdline    </w:t>
      </w:r>
    </w:p>
    <w:p w:rsidR="00836D3E" w:rsidRDefault="00836D3E" w:rsidP="00836D3E">
      <w:pPr>
        <w:spacing w:line="360" w:lineRule="auto"/>
        <w:ind w:firstLine="420"/>
        <w:jc w:val="left"/>
      </w:pPr>
      <w:r>
        <w:rPr>
          <w:rFonts w:hint="eastAsia"/>
        </w:rPr>
        <w:t>C</w:t>
      </w:r>
      <w:r>
        <w:rPr>
          <w:rFonts w:hint="eastAsia"/>
        </w:rPr>
        <w:t>、</w:t>
      </w:r>
      <w:r>
        <w:rPr>
          <w:rFonts w:hint="eastAsia"/>
        </w:rPr>
        <w:t xml:space="preserve">Ls -al /proc/[0-9]*/exe   </w:t>
      </w:r>
      <w:r w:rsidR="00911E64">
        <w:rPr>
          <w:rFonts w:hint="eastAsia"/>
        </w:rPr>
        <w:tab/>
      </w:r>
      <w:r w:rsidR="00911E64">
        <w:rPr>
          <w:rFonts w:hint="eastAsia"/>
        </w:rPr>
        <w:tab/>
      </w:r>
      <w:r w:rsidR="00911E64">
        <w:rPr>
          <w:rFonts w:hint="eastAsia"/>
        </w:rPr>
        <w:tab/>
      </w:r>
      <w:r w:rsidR="00911E64">
        <w:rPr>
          <w:rFonts w:hint="eastAsia"/>
        </w:rPr>
        <w:tab/>
      </w:r>
      <w:r w:rsidR="00911E64">
        <w:rPr>
          <w:rFonts w:hint="eastAsia"/>
        </w:rPr>
        <w:tab/>
      </w:r>
      <w:r>
        <w:rPr>
          <w:rFonts w:hint="eastAsia"/>
        </w:rPr>
        <w:t>D</w:t>
      </w:r>
      <w:r>
        <w:rPr>
          <w:rFonts w:hint="eastAsia"/>
        </w:rPr>
        <w:t>、</w:t>
      </w:r>
      <w:r>
        <w:rPr>
          <w:rFonts w:hint="eastAsia"/>
        </w:rPr>
        <w:t>Cat/etc/inetd.conf</w:t>
      </w:r>
    </w:p>
    <w:p w:rsidR="00836D3E" w:rsidRDefault="00836D3E" w:rsidP="00911E64">
      <w:pPr>
        <w:spacing w:line="360" w:lineRule="auto"/>
        <w:jc w:val="left"/>
      </w:pPr>
      <w:r>
        <w:rPr>
          <w:rFonts w:hint="eastAsia"/>
        </w:rPr>
        <w:t>645</w:t>
      </w:r>
      <w:r>
        <w:rPr>
          <w:rFonts w:hint="eastAsia"/>
        </w:rPr>
        <w:t>、下面操作系统中，哪些是</w:t>
      </w:r>
      <w:r>
        <w:rPr>
          <w:rFonts w:hint="eastAsia"/>
        </w:rPr>
        <w:t>UNIX</w:t>
      </w:r>
      <w:r>
        <w:rPr>
          <w:rFonts w:hint="eastAsia"/>
        </w:rPr>
        <w:t>操作系统？（</w:t>
      </w:r>
      <w:r>
        <w:rPr>
          <w:rFonts w:hint="eastAsia"/>
        </w:rPr>
        <w:t>CD</w:t>
      </w:r>
      <w:r>
        <w:rPr>
          <w:rFonts w:hint="eastAsia"/>
        </w:rPr>
        <w:t>）</w:t>
      </w:r>
    </w:p>
    <w:p w:rsidR="00836D3E" w:rsidRDefault="00836D3E" w:rsidP="00836D3E">
      <w:pPr>
        <w:spacing w:line="360" w:lineRule="auto"/>
        <w:ind w:firstLine="420"/>
        <w:jc w:val="left"/>
      </w:pPr>
      <w:r>
        <w:rPr>
          <w:rFonts w:hint="eastAsia"/>
        </w:rPr>
        <w:t>A</w:t>
      </w:r>
      <w:r>
        <w:rPr>
          <w:rFonts w:hint="eastAsia"/>
        </w:rPr>
        <w:t>、</w:t>
      </w:r>
      <w:r>
        <w:rPr>
          <w:rFonts w:hint="eastAsia"/>
        </w:rPr>
        <w:t xml:space="preserve">Red-hat Linux    </w:t>
      </w:r>
      <w:r w:rsidR="00911E64">
        <w:rPr>
          <w:rFonts w:hint="eastAsia"/>
        </w:rPr>
        <w:tab/>
      </w:r>
      <w:r w:rsidR="00911E64">
        <w:rPr>
          <w:rFonts w:hint="eastAsia"/>
        </w:rPr>
        <w:tab/>
      </w:r>
      <w:r>
        <w:rPr>
          <w:rFonts w:hint="eastAsia"/>
        </w:rPr>
        <w:t>B</w:t>
      </w:r>
      <w:r>
        <w:rPr>
          <w:rFonts w:hint="eastAsia"/>
        </w:rPr>
        <w:t>、</w:t>
      </w:r>
      <w:r>
        <w:rPr>
          <w:rFonts w:hint="eastAsia"/>
        </w:rPr>
        <w:t xml:space="preserve">Novell Netware    </w:t>
      </w:r>
      <w:r w:rsidR="00911E64">
        <w:rPr>
          <w:rFonts w:hint="eastAsia"/>
        </w:rPr>
        <w:tab/>
      </w:r>
      <w:r>
        <w:rPr>
          <w:rFonts w:hint="eastAsia"/>
        </w:rPr>
        <w:t>C</w:t>
      </w:r>
      <w:r>
        <w:rPr>
          <w:rFonts w:hint="eastAsia"/>
        </w:rPr>
        <w:t>、</w:t>
      </w:r>
      <w:r>
        <w:rPr>
          <w:rFonts w:hint="eastAsia"/>
        </w:rPr>
        <w:t>Free BSD    D</w:t>
      </w:r>
      <w:r>
        <w:rPr>
          <w:rFonts w:hint="eastAsia"/>
        </w:rPr>
        <w:t>、</w:t>
      </w:r>
      <w:r>
        <w:rPr>
          <w:rFonts w:hint="eastAsia"/>
        </w:rPr>
        <w:t>SCO Unix</w:t>
      </w:r>
    </w:p>
    <w:p w:rsidR="00836D3E" w:rsidRDefault="00836D3E" w:rsidP="00911E64">
      <w:pPr>
        <w:spacing w:line="360" w:lineRule="auto"/>
        <w:jc w:val="left"/>
      </w:pPr>
      <w:r>
        <w:rPr>
          <w:rFonts w:hint="eastAsia"/>
        </w:rPr>
        <w:t>646</w:t>
      </w:r>
      <w:r>
        <w:rPr>
          <w:rFonts w:hint="eastAsia"/>
        </w:rPr>
        <w:t>、严格的口令策略应当包含哪些要素（</w:t>
      </w:r>
      <w:r>
        <w:rPr>
          <w:rFonts w:hint="eastAsia"/>
        </w:rPr>
        <w:t>ABC</w:t>
      </w:r>
      <w:r>
        <w:rPr>
          <w:rFonts w:hint="eastAsia"/>
        </w:rPr>
        <w:t>）</w:t>
      </w:r>
    </w:p>
    <w:p w:rsidR="00911E64" w:rsidRDefault="00836D3E" w:rsidP="00836D3E">
      <w:pPr>
        <w:spacing w:line="360" w:lineRule="auto"/>
        <w:ind w:firstLine="420"/>
        <w:jc w:val="left"/>
      </w:pPr>
      <w:r>
        <w:rPr>
          <w:rFonts w:hint="eastAsia"/>
        </w:rPr>
        <w:t>A</w:t>
      </w:r>
      <w:r>
        <w:rPr>
          <w:rFonts w:hint="eastAsia"/>
        </w:rPr>
        <w:t>、满足一定的长度，比如</w:t>
      </w:r>
      <w:r>
        <w:rPr>
          <w:rFonts w:hint="eastAsia"/>
        </w:rPr>
        <w:t>8</w:t>
      </w:r>
      <w:r>
        <w:rPr>
          <w:rFonts w:hint="eastAsia"/>
        </w:rPr>
        <w:t>位以上</w:t>
      </w:r>
      <w:r>
        <w:rPr>
          <w:rFonts w:hint="eastAsia"/>
        </w:rPr>
        <w:t xml:space="preserve">    </w:t>
      </w:r>
      <w:r w:rsidR="00911E64">
        <w:rPr>
          <w:rFonts w:hint="eastAsia"/>
        </w:rPr>
        <w:tab/>
      </w:r>
      <w:r w:rsidR="00911E64">
        <w:rPr>
          <w:rFonts w:hint="eastAsia"/>
        </w:rPr>
        <w:tab/>
      </w:r>
      <w:r w:rsidR="00911E64">
        <w:rPr>
          <w:rFonts w:hint="eastAsia"/>
        </w:rPr>
        <w:tab/>
      </w:r>
      <w:r>
        <w:rPr>
          <w:rFonts w:hint="eastAsia"/>
        </w:rPr>
        <w:t>B</w:t>
      </w:r>
      <w:r>
        <w:rPr>
          <w:rFonts w:hint="eastAsia"/>
        </w:rPr>
        <w:t>、同时包含数字，字母和特殊字符</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、系统强制要求定期更改口令</w:t>
      </w:r>
      <w:r>
        <w:rPr>
          <w:rFonts w:hint="eastAsia"/>
        </w:rPr>
        <w:t xml:space="preserve">    </w:t>
      </w:r>
      <w:r w:rsidR="00911E64">
        <w:rPr>
          <w:rFonts w:hint="eastAsia"/>
        </w:rPr>
        <w:tab/>
      </w:r>
      <w:r w:rsidR="00911E64">
        <w:rPr>
          <w:rFonts w:hint="eastAsia"/>
        </w:rPr>
        <w:tab/>
      </w:r>
      <w:r w:rsidR="00911E64">
        <w:rPr>
          <w:rFonts w:hint="eastAsia"/>
        </w:rPr>
        <w:tab/>
      </w:r>
      <w:r w:rsidR="00911E64">
        <w:rPr>
          <w:rFonts w:hint="eastAsia"/>
        </w:rPr>
        <w:tab/>
      </w:r>
      <w:r>
        <w:rPr>
          <w:rFonts w:hint="eastAsia"/>
        </w:rPr>
        <w:t>D</w:t>
      </w:r>
      <w:r>
        <w:rPr>
          <w:rFonts w:hint="eastAsia"/>
        </w:rPr>
        <w:t>、用户可以设置空口令</w:t>
      </w:r>
    </w:p>
    <w:p w:rsidR="00836D3E" w:rsidRDefault="00836D3E" w:rsidP="00911E64">
      <w:pPr>
        <w:spacing w:line="360" w:lineRule="auto"/>
        <w:jc w:val="left"/>
      </w:pPr>
      <w:r>
        <w:rPr>
          <w:rFonts w:hint="eastAsia"/>
        </w:rPr>
        <w:t>647</w:t>
      </w:r>
      <w:r>
        <w:rPr>
          <w:rFonts w:hint="eastAsia"/>
        </w:rPr>
        <w:t>、在</w:t>
      </w:r>
      <w:r>
        <w:rPr>
          <w:rFonts w:hint="eastAsia"/>
        </w:rPr>
        <w:t xml:space="preserve">Solaris 8 </w:t>
      </w:r>
      <w:r>
        <w:rPr>
          <w:rFonts w:hint="eastAsia"/>
        </w:rPr>
        <w:t>下，使用</w:t>
      </w:r>
      <w:r>
        <w:rPr>
          <w:rFonts w:hint="eastAsia"/>
        </w:rPr>
        <w:t>ps -ef</w:t>
      </w:r>
      <w:r>
        <w:rPr>
          <w:rFonts w:hint="eastAsia"/>
        </w:rPr>
        <w:t>命令列出进程中有一行如下“</w:t>
      </w:r>
      <w:r>
        <w:rPr>
          <w:rFonts w:hint="eastAsia"/>
        </w:rPr>
        <w:t xml:space="preserve">root 1331 0 00:01:00?    0:00  </w:t>
      </w:r>
      <w:r>
        <w:rPr>
          <w:rFonts w:hint="eastAsia"/>
        </w:rPr>
        <w:lastRenderedPageBreak/>
        <w:t>/usr/sbin/inetd -s -t</w:t>
      </w:r>
      <w:r>
        <w:rPr>
          <w:rFonts w:hint="eastAsia"/>
        </w:rPr>
        <w:t>”，以下说法正确的是（</w:t>
      </w:r>
      <w:r>
        <w:rPr>
          <w:rFonts w:hint="eastAsia"/>
        </w:rPr>
        <w:t>ABE</w:t>
      </w:r>
      <w:r>
        <w:rPr>
          <w:rFonts w:hint="eastAsia"/>
        </w:rPr>
        <w:t>）</w:t>
      </w:r>
    </w:p>
    <w:p w:rsidR="00836D3E" w:rsidRDefault="00836D3E" w:rsidP="00836D3E">
      <w:pPr>
        <w:spacing w:line="360" w:lineRule="auto"/>
        <w:ind w:firstLine="420"/>
        <w:jc w:val="left"/>
      </w:pPr>
      <w:r>
        <w:rPr>
          <w:rFonts w:hint="eastAsia"/>
        </w:rPr>
        <w:t>A</w:t>
      </w:r>
      <w:r>
        <w:rPr>
          <w:rFonts w:hint="eastAsia"/>
        </w:rPr>
        <w:t>、参数</w:t>
      </w:r>
      <w:r>
        <w:rPr>
          <w:rFonts w:hint="eastAsia"/>
        </w:rPr>
        <w:t>-t</w:t>
      </w:r>
      <w:r>
        <w:rPr>
          <w:rFonts w:hint="eastAsia"/>
        </w:rPr>
        <w:t>是</w:t>
      </w:r>
      <w:r>
        <w:rPr>
          <w:rFonts w:hint="eastAsia"/>
        </w:rPr>
        <w:t>trace</w:t>
      </w:r>
      <w:r>
        <w:rPr>
          <w:rFonts w:hint="eastAsia"/>
        </w:rPr>
        <w:t>，记录包括</w:t>
      </w:r>
      <w:r>
        <w:rPr>
          <w:rFonts w:hint="eastAsia"/>
        </w:rPr>
        <w:t>IP</w:t>
      </w:r>
      <w:r>
        <w:rPr>
          <w:rFonts w:hint="eastAsia"/>
        </w:rPr>
        <w:t>和</w:t>
      </w:r>
      <w:r>
        <w:rPr>
          <w:rFonts w:hint="eastAsia"/>
        </w:rPr>
        <w:t>PORT</w:t>
      </w:r>
      <w:r>
        <w:rPr>
          <w:rFonts w:hint="eastAsia"/>
        </w:rPr>
        <w:t>等信息</w:t>
      </w:r>
      <w:r>
        <w:rPr>
          <w:rFonts w:hint="eastAsia"/>
        </w:rPr>
        <w:t xml:space="preserve">    </w:t>
      </w:r>
    </w:p>
    <w:p w:rsidR="00836D3E" w:rsidRDefault="00836D3E" w:rsidP="00836D3E">
      <w:pPr>
        <w:spacing w:line="360" w:lineRule="auto"/>
        <w:ind w:firstLine="420"/>
        <w:jc w:val="left"/>
      </w:pPr>
      <w:r>
        <w:rPr>
          <w:rFonts w:hint="eastAsia"/>
        </w:rPr>
        <w:t>B</w:t>
      </w:r>
      <w:r>
        <w:rPr>
          <w:rFonts w:hint="eastAsia"/>
        </w:rPr>
        <w:t>、参数</w:t>
      </w:r>
      <w:r>
        <w:rPr>
          <w:rFonts w:hint="eastAsia"/>
        </w:rPr>
        <w:t>-t</w:t>
      </w:r>
      <w:r>
        <w:rPr>
          <w:rFonts w:hint="eastAsia"/>
        </w:rPr>
        <w:t>对于</w:t>
      </w:r>
      <w:r>
        <w:rPr>
          <w:rFonts w:hint="eastAsia"/>
        </w:rPr>
        <w:t>UDP</w:t>
      </w:r>
      <w:r>
        <w:rPr>
          <w:rFonts w:hint="eastAsia"/>
        </w:rPr>
        <w:t>服务无效</w:t>
      </w:r>
      <w:r>
        <w:rPr>
          <w:rFonts w:hint="eastAsia"/>
        </w:rPr>
        <w:t xml:space="preserve">    </w:t>
      </w:r>
      <w:r w:rsidR="00911E64">
        <w:rPr>
          <w:rFonts w:hint="eastAsia"/>
        </w:rPr>
        <w:tab/>
      </w:r>
      <w:r w:rsidR="00911E64">
        <w:rPr>
          <w:rFonts w:hint="eastAsia"/>
        </w:rPr>
        <w:tab/>
      </w:r>
      <w:r>
        <w:rPr>
          <w:rFonts w:hint="eastAsia"/>
        </w:rPr>
        <w:t>C</w:t>
      </w:r>
      <w:r>
        <w:rPr>
          <w:rFonts w:hint="eastAsia"/>
        </w:rPr>
        <w:t>、进程启动的时间不能确定</w:t>
      </w:r>
      <w:r>
        <w:rPr>
          <w:rFonts w:hint="eastAsia"/>
        </w:rPr>
        <w:t xml:space="preserve">   </w:t>
      </w:r>
    </w:p>
    <w:p w:rsidR="00836D3E" w:rsidRDefault="00836D3E" w:rsidP="00836D3E">
      <w:pPr>
        <w:spacing w:line="360" w:lineRule="auto"/>
        <w:ind w:firstLine="420"/>
        <w:jc w:val="left"/>
      </w:pPr>
      <w:r>
        <w:rPr>
          <w:rFonts w:hint="eastAsia"/>
        </w:rPr>
        <w:t>D</w:t>
      </w:r>
      <w:r>
        <w:rPr>
          <w:rFonts w:hint="eastAsia"/>
        </w:rPr>
        <w:t>、进程已经运行了</w:t>
      </w:r>
      <w:r>
        <w:rPr>
          <w:rFonts w:hint="eastAsia"/>
        </w:rPr>
        <w:t>1</w:t>
      </w:r>
      <w:r>
        <w:rPr>
          <w:rFonts w:hint="eastAsia"/>
        </w:rPr>
        <w:t>分钟</w:t>
      </w:r>
      <w:r>
        <w:rPr>
          <w:rFonts w:hint="eastAsia"/>
        </w:rPr>
        <w:t xml:space="preserve">    </w:t>
      </w:r>
      <w:r w:rsidR="00911E64">
        <w:rPr>
          <w:rFonts w:hint="eastAsia"/>
        </w:rPr>
        <w:tab/>
      </w:r>
      <w:r w:rsidR="00911E64">
        <w:rPr>
          <w:rFonts w:hint="eastAsia"/>
        </w:rPr>
        <w:tab/>
      </w:r>
      <w:r w:rsidR="00911E64">
        <w:rPr>
          <w:rFonts w:hint="eastAsia"/>
        </w:rPr>
        <w:tab/>
      </w:r>
      <w:r>
        <w:rPr>
          <w:rFonts w:hint="eastAsia"/>
        </w:rPr>
        <w:t>E</w:t>
      </w:r>
      <w:r>
        <w:rPr>
          <w:rFonts w:hint="eastAsia"/>
        </w:rPr>
        <w:t>、进程的父进程号是</w:t>
      </w:r>
      <w:r>
        <w:rPr>
          <w:rFonts w:hint="eastAsia"/>
        </w:rPr>
        <w:t>1</w:t>
      </w:r>
    </w:p>
    <w:p w:rsidR="00836D3E" w:rsidRDefault="00836D3E" w:rsidP="00911E64">
      <w:pPr>
        <w:spacing w:line="360" w:lineRule="auto"/>
        <w:jc w:val="left"/>
      </w:pPr>
      <w:r>
        <w:rPr>
          <w:rFonts w:hint="eastAsia"/>
        </w:rPr>
        <w:t>648</w:t>
      </w:r>
      <w:r>
        <w:rPr>
          <w:rFonts w:hint="eastAsia"/>
        </w:rPr>
        <w:t>、在</w:t>
      </w:r>
      <w:r>
        <w:rPr>
          <w:rFonts w:hint="eastAsia"/>
        </w:rPr>
        <w:t xml:space="preserve">Solaris 8 </w:t>
      </w:r>
      <w:r>
        <w:rPr>
          <w:rFonts w:hint="eastAsia"/>
        </w:rPr>
        <w:t>下，以下说法正确的是：（</w:t>
      </w:r>
      <w:r>
        <w:rPr>
          <w:rFonts w:hint="eastAsia"/>
        </w:rPr>
        <w:t>AB</w:t>
      </w:r>
      <w:r>
        <w:rPr>
          <w:rFonts w:hint="eastAsia"/>
        </w:rPr>
        <w:t>）</w:t>
      </w:r>
    </w:p>
    <w:p w:rsidR="00836D3E" w:rsidRDefault="00836D3E" w:rsidP="00836D3E">
      <w:pPr>
        <w:spacing w:line="360" w:lineRule="auto"/>
        <w:ind w:firstLine="420"/>
        <w:jc w:val="left"/>
      </w:pPr>
      <w:r>
        <w:rPr>
          <w:rFonts w:hint="eastAsia"/>
        </w:rPr>
        <w:t>A</w:t>
      </w:r>
      <w:r>
        <w:rPr>
          <w:rFonts w:hint="eastAsia"/>
        </w:rPr>
        <w:t>、</w:t>
      </w:r>
      <w:r>
        <w:rPr>
          <w:rFonts w:hint="eastAsia"/>
        </w:rPr>
        <w:t>/etc/rc2.d</w:t>
      </w:r>
      <w:r>
        <w:rPr>
          <w:rFonts w:hint="eastAsia"/>
        </w:rPr>
        <w:t>里</w:t>
      </w:r>
      <w:r>
        <w:rPr>
          <w:rFonts w:hint="eastAsia"/>
        </w:rPr>
        <w:t>S</w:t>
      </w:r>
      <w:r>
        <w:rPr>
          <w:rFonts w:hint="eastAsia"/>
        </w:rPr>
        <w:t>开头的文件在系统缺省安装的缺省级别会自动运行</w:t>
      </w:r>
      <w:r>
        <w:rPr>
          <w:rFonts w:hint="eastAsia"/>
        </w:rPr>
        <w:t xml:space="preserve">    </w:t>
      </w:r>
    </w:p>
    <w:p w:rsidR="00836D3E" w:rsidRDefault="00836D3E" w:rsidP="00836D3E">
      <w:pPr>
        <w:spacing w:line="360" w:lineRule="auto"/>
        <w:ind w:firstLine="420"/>
        <w:jc w:val="left"/>
      </w:pPr>
      <w:r>
        <w:rPr>
          <w:rFonts w:hint="eastAsia"/>
        </w:rPr>
        <w:t>B</w:t>
      </w:r>
      <w:r>
        <w:rPr>
          <w:rFonts w:hint="eastAsia"/>
        </w:rPr>
        <w:t>、</w:t>
      </w:r>
      <w:r>
        <w:rPr>
          <w:rFonts w:hint="eastAsia"/>
        </w:rPr>
        <w:t>/etc/rc3.d</w:t>
      </w:r>
      <w:r>
        <w:rPr>
          <w:rFonts w:hint="eastAsia"/>
        </w:rPr>
        <w:t>里</w:t>
      </w:r>
      <w:r>
        <w:rPr>
          <w:rFonts w:hint="eastAsia"/>
        </w:rPr>
        <w:t>S</w:t>
      </w:r>
      <w:r>
        <w:rPr>
          <w:rFonts w:hint="eastAsia"/>
        </w:rPr>
        <w:t>开头的文件在系统缺省安装的缺省级别会自动运行</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w:t>
      </w:r>
      <w:r>
        <w:rPr>
          <w:rFonts w:hint="eastAsia"/>
        </w:rPr>
        <w:t>/etc/init.d</w:t>
      </w:r>
      <w:r>
        <w:rPr>
          <w:rFonts w:hint="eastAsia"/>
        </w:rPr>
        <w:t>里的文件在系统启动任何级别时会自动运行</w:t>
      </w:r>
      <w:r>
        <w:rPr>
          <w:rFonts w:hint="eastAsia"/>
        </w:rPr>
        <w:t xml:space="preserve">    </w:t>
      </w:r>
    </w:p>
    <w:p w:rsidR="00836D3E" w:rsidRDefault="00836D3E" w:rsidP="00836D3E">
      <w:pPr>
        <w:spacing w:line="360" w:lineRule="auto"/>
        <w:ind w:firstLine="420"/>
        <w:jc w:val="left"/>
      </w:pPr>
      <w:r>
        <w:rPr>
          <w:rFonts w:hint="eastAsia"/>
        </w:rPr>
        <w:t>D</w:t>
      </w:r>
      <w:r>
        <w:rPr>
          <w:rFonts w:hint="eastAsia"/>
        </w:rPr>
        <w:t>、</w:t>
      </w:r>
      <w:r>
        <w:rPr>
          <w:rFonts w:hint="eastAsia"/>
        </w:rPr>
        <w:t>init 0</w:t>
      </w:r>
      <w:r>
        <w:rPr>
          <w:rFonts w:hint="eastAsia"/>
        </w:rPr>
        <w:t>是进入单用户级别</w:t>
      </w:r>
      <w:r>
        <w:rPr>
          <w:rFonts w:hint="eastAsia"/>
        </w:rPr>
        <w:t xml:space="preserve">    E</w:t>
      </w:r>
      <w:r>
        <w:rPr>
          <w:rFonts w:hint="eastAsia"/>
        </w:rPr>
        <w:t>、</w:t>
      </w:r>
      <w:r>
        <w:rPr>
          <w:rFonts w:hint="eastAsia"/>
        </w:rPr>
        <w:t>init 6</w:t>
      </w:r>
      <w:r>
        <w:rPr>
          <w:rFonts w:hint="eastAsia"/>
        </w:rPr>
        <w:t>命令会运行所有级别的</w:t>
      </w:r>
      <w:r>
        <w:rPr>
          <w:rFonts w:hint="eastAsia"/>
        </w:rPr>
        <w:t>rc</w:t>
      </w:r>
      <w:r>
        <w:rPr>
          <w:rFonts w:hint="eastAsia"/>
        </w:rPr>
        <w:t>目录下以</w:t>
      </w:r>
      <w:r>
        <w:rPr>
          <w:rFonts w:hint="eastAsia"/>
        </w:rPr>
        <w:t>S</w:t>
      </w:r>
      <w:r>
        <w:rPr>
          <w:rFonts w:hint="eastAsia"/>
        </w:rPr>
        <w:t>开头的文件</w:t>
      </w:r>
    </w:p>
    <w:p w:rsidR="00836D3E" w:rsidRDefault="00836D3E" w:rsidP="00911E64">
      <w:pPr>
        <w:spacing w:line="360" w:lineRule="auto"/>
        <w:jc w:val="left"/>
      </w:pPr>
      <w:r>
        <w:rPr>
          <w:rFonts w:hint="eastAsia"/>
        </w:rPr>
        <w:t>649</w:t>
      </w:r>
      <w:r>
        <w:rPr>
          <w:rFonts w:hint="eastAsia"/>
        </w:rPr>
        <w:t>、在</w:t>
      </w:r>
      <w:r>
        <w:rPr>
          <w:rFonts w:hint="eastAsia"/>
        </w:rPr>
        <w:t xml:space="preserve">Solaris 8 </w:t>
      </w:r>
      <w:r>
        <w:rPr>
          <w:rFonts w:hint="eastAsia"/>
        </w:rPr>
        <w:t>下，以下说法正确的是：（</w:t>
      </w:r>
      <w:r>
        <w:rPr>
          <w:rFonts w:hint="eastAsia"/>
        </w:rPr>
        <w:t>BC</w:t>
      </w:r>
      <w:r>
        <w:rPr>
          <w:rFonts w:hint="eastAsia"/>
        </w:rPr>
        <w:t>）</w:t>
      </w:r>
    </w:p>
    <w:p w:rsidR="00836D3E" w:rsidRDefault="00836D3E" w:rsidP="00836D3E">
      <w:pPr>
        <w:spacing w:line="360" w:lineRule="auto"/>
        <w:ind w:firstLine="420"/>
        <w:jc w:val="left"/>
      </w:pPr>
      <w:r>
        <w:rPr>
          <w:rFonts w:hint="eastAsia"/>
        </w:rPr>
        <w:t>A</w:t>
      </w:r>
      <w:r>
        <w:rPr>
          <w:rFonts w:hint="eastAsia"/>
        </w:rPr>
        <w:t>、</w:t>
      </w:r>
      <w:r>
        <w:rPr>
          <w:rFonts w:hint="eastAsia"/>
        </w:rPr>
        <w:t>PATH</w:t>
      </w:r>
      <w:r>
        <w:rPr>
          <w:rFonts w:hint="eastAsia"/>
        </w:rPr>
        <w:t>环境变量最后带有“</w:t>
      </w:r>
      <w:r>
        <w:rPr>
          <w:rFonts w:hint="eastAsia"/>
        </w:rPr>
        <w:t>.</w:t>
      </w:r>
      <w:r>
        <w:rPr>
          <w:rFonts w:hint="eastAsia"/>
        </w:rPr>
        <w:t>”，会使当前目录的命令比其他目录的命令有限执行</w:t>
      </w:r>
      <w:r>
        <w:rPr>
          <w:rFonts w:hint="eastAsia"/>
        </w:rPr>
        <w:t xml:space="preserve">    </w:t>
      </w:r>
    </w:p>
    <w:p w:rsidR="00836D3E" w:rsidRDefault="00836D3E" w:rsidP="00836D3E">
      <w:pPr>
        <w:spacing w:line="360" w:lineRule="auto"/>
        <w:ind w:firstLine="420"/>
        <w:jc w:val="left"/>
      </w:pPr>
      <w:r>
        <w:rPr>
          <w:rFonts w:hint="eastAsia"/>
        </w:rPr>
        <w:t>B</w:t>
      </w:r>
      <w:r>
        <w:rPr>
          <w:rFonts w:hint="eastAsia"/>
        </w:rPr>
        <w:t>、可以修改</w:t>
      </w:r>
      <w:r>
        <w:rPr>
          <w:rFonts w:hint="eastAsia"/>
        </w:rPr>
        <w:t>/etc/inittab</w:t>
      </w:r>
      <w:r>
        <w:rPr>
          <w:rFonts w:hint="eastAsia"/>
        </w:rPr>
        <w:t>里</w:t>
      </w:r>
      <w:r>
        <w:rPr>
          <w:rFonts w:hint="eastAsia"/>
        </w:rPr>
        <w:t>ttymon</w:t>
      </w:r>
      <w:r>
        <w:rPr>
          <w:rFonts w:hint="eastAsia"/>
        </w:rPr>
        <w:t>的参数，使得登录的</w:t>
      </w:r>
      <w:r>
        <w:rPr>
          <w:rFonts w:hint="eastAsia"/>
        </w:rPr>
        <w:t>SHELL</w:t>
      </w:r>
      <w:r>
        <w:rPr>
          <w:rFonts w:hint="eastAsia"/>
        </w:rPr>
        <w:t>在无输入时自动退出</w:t>
      </w:r>
      <w:r>
        <w:rPr>
          <w:rFonts w:hint="eastAsia"/>
        </w:rPr>
        <w:t xml:space="preserve">    </w:t>
      </w:r>
    </w:p>
    <w:p w:rsidR="00836D3E" w:rsidRDefault="00836D3E" w:rsidP="00836D3E">
      <w:pPr>
        <w:spacing w:line="360" w:lineRule="auto"/>
        <w:ind w:firstLine="420"/>
        <w:jc w:val="left"/>
      </w:pPr>
      <w:r>
        <w:rPr>
          <w:rFonts w:hint="eastAsia"/>
        </w:rPr>
        <w:t>C</w:t>
      </w:r>
      <w:r>
        <w:rPr>
          <w:rFonts w:hint="eastAsia"/>
        </w:rPr>
        <w:t>、在使用</w:t>
      </w:r>
      <w:r>
        <w:rPr>
          <w:rFonts w:hint="eastAsia"/>
        </w:rPr>
        <w:t>/bin/ksh</w:t>
      </w:r>
      <w:r>
        <w:rPr>
          <w:rFonts w:hint="eastAsia"/>
        </w:rPr>
        <w:t>时，可以设置</w:t>
      </w:r>
      <w:r>
        <w:rPr>
          <w:rFonts w:hint="eastAsia"/>
        </w:rPr>
        <w:t>TMOUT</w:t>
      </w:r>
      <w:r>
        <w:rPr>
          <w:rFonts w:hint="eastAsia"/>
        </w:rPr>
        <w:t>值，使得登录的</w:t>
      </w:r>
      <w:r>
        <w:rPr>
          <w:rFonts w:hint="eastAsia"/>
        </w:rPr>
        <w:t>SHELL</w:t>
      </w:r>
      <w:r>
        <w:rPr>
          <w:rFonts w:hint="eastAsia"/>
        </w:rPr>
        <w:t>在无输入时自动退出</w:t>
      </w:r>
      <w:r>
        <w:rPr>
          <w:rFonts w:hint="eastAsia"/>
        </w:rPr>
        <w:t xml:space="preserve">    </w:t>
      </w:r>
    </w:p>
    <w:p w:rsidR="00836D3E" w:rsidRDefault="00836D3E" w:rsidP="00836D3E">
      <w:pPr>
        <w:spacing w:line="360" w:lineRule="auto"/>
        <w:ind w:firstLine="420"/>
        <w:jc w:val="left"/>
      </w:pPr>
      <w:r>
        <w:rPr>
          <w:rFonts w:hint="eastAsia"/>
        </w:rPr>
        <w:t>D</w:t>
      </w:r>
      <w:r>
        <w:rPr>
          <w:rFonts w:hint="eastAsia"/>
        </w:rPr>
        <w:t>、在</w:t>
      </w:r>
      <w:r>
        <w:rPr>
          <w:rFonts w:hint="eastAsia"/>
        </w:rPr>
        <w:t>/etc/login</w:t>
      </w:r>
      <w:r>
        <w:rPr>
          <w:rFonts w:hint="eastAsia"/>
        </w:rPr>
        <w:t>中，可以设置</w:t>
      </w:r>
      <w:r>
        <w:rPr>
          <w:rFonts w:hint="eastAsia"/>
        </w:rPr>
        <w:t>TIMEOUT</w:t>
      </w:r>
      <w:r>
        <w:rPr>
          <w:rFonts w:hint="eastAsia"/>
        </w:rPr>
        <w:t>值，使得登录的</w:t>
      </w:r>
      <w:r>
        <w:rPr>
          <w:rFonts w:hint="eastAsia"/>
        </w:rPr>
        <w:t>SHELL</w:t>
      </w:r>
      <w:r>
        <w:rPr>
          <w:rFonts w:hint="eastAsia"/>
        </w:rPr>
        <w:t>在无输入时自动退出</w:t>
      </w:r>
    </w:p>
    <w:p w:rsidR="00836D3E" w:rsidRDefault="00836D3E" w:rsidP="00836D3E">
      <w:pPr>
        <w:spacing w:line="360" w:lineRule="auto"/>
        <w:ind w:firstLine="420"/>
        <w:jc w:val="left"/>
      </w:pPr>
      <w:r>
        <w:rPr>
          <w:rFonts w:hint="eastAsia"/>
        </w:rPr>
        <w:t>E</w:t>
      </w:r>
      <w:r>
        <w:rPr>
          <w:rFonts w:hint="eastAsia"/>
        </w:rPr>
        <w:t>、</w:t>
      </w:r>
      <w:r>
        <w:rPr>
          <w:rFonts w:hint="eastAsia"/>
        </w:rPr>
        <w:t>tar xvf</w:t>
      </w:r>
      <w:r>
        <w:rPr>
          <w:rFonts w:hint="eastAsia"/>
        </w:rPr>
        <w:t>命令的意思是以</w:t>
      </w:r>
      <w:r>
        <w:rPr>
          <w:rFonts w:hint="eastAsia"/>
        </w:rPr>
        <w:t>tar</w:t>
      </w:r>
      <w:r>
        <w:rPr>
          <w:rFonts w:hint="eastAsia"/>
        </w:rPr>
        <w:t>格式解开输入，并且保持文件属性等参数不变</w:t>
      </w:r>
    </w:p>
    <w:p w:rsidR="00836D3E" w:rsidRDefault="00836D3E" w:rsidP="00911E64">
      <w:pPr>
        <w:spacing w:line="360" w:lineRule="auto"/>
        <w:jc w:val="left"/>
      </w:pPr>
      <w:r>
        <w:rPr>
          <w:rFonts w:hint="eastAsia"/>
        </w:rPr>
        <w:t>650</w:t>
      </w:r>
      <w:r>
        <w:rPr>
          <w:rFonts w:hint="eastAsia"/>
        </w:rPr>
        <w:t>、在配置</w:t>
      </w:r>
      <w:r>
        <w:rPr>
          <w:rFonts w:hint="eastAsia"/>
        </w:rPr>
        <w:t>Apache</w:t>
      </w:r>
      <w:r>
        <w:rPr>
          <w:rFonts w:hint="eastAsia"/>
        </w:rPr>
        <w:t>访问控制时，</w:t>
      </w:r>
      <w:r>
        <w:rPr>
          <w:rFonts w:hint="eastAsia"/>
        </w:rPr>
        <w:t>Allow</w:t>
      </w:r>
      <w:r>
        <w:rPr>
          <w:rFonts w:hint="eastAsia"/>
        </w:rPr>
        <w:t>和</w:t>
      </w:r>
      <w:r>
        <w:rPr>
          <w:rFonts w:hint="eastAsia"/>
        </w:rPr>
        <w:t>Deny</w:t>
      </w:r>
      <w:r>
        <w:rPr>
          <w:rFonts w:hint="eastAsia"/>
        </w:rPr>
        <w:t>指令可以允许或拒绝来自特定主机名或主机名地址的访问。那么下列哪些配置是不正确的？（</w:t>
      </w:r>
      <w:r>
        <w:rPr>
          <w:rFonts w:hint="eastAsia"/>
        </w:rPr>
        <w:t>AD</w:t>
      </w:r>
      <w:r>
        <w:rPr>
          <w:rFonts w:hint="eastAsia"/>
        </w:rPr>
        <w:t>）</w:t>
      </w:r>
    </w:p>
    <w:p w:rsidR="00836D3E" w:rsidRDefault="00836D3E" w:rsidP="00836D3E">
      <w:pPr>
        <w:spacing w:line="360" w:lineRule="auto"/>
        <w:ind w:firstLine="420"/>
        <w:jc w:val="left"/>
      </w:pPr>
      <w:r>
        <w:rPr>
          <w:rFonts w:hint="eastAsia"/>
        </w:rPr>
        <w:t>A</w:t>
      </w:r>
      <w:r>
        <w:rPr>
          <w:rFonts w:hint="eastAsia"/>
        </w:rPr>
        <w:t>、</w:t>
      </w:r>
      <w:r>
        <w:rPr>
          <w:rFonts w:hint="eastAsia"/>
        </w:rPr>
        <w:t xml:space="preserve">Order allow,deny Allow from 192.101.205    </w:t>
      </w:r>
    </w:p>
    <w:p w:rsidR="00836D3E" w:rsidRDefault="00836D3E" w:rsidP="00836D3E">
      <w:pPr>
        <w:spacing w:line="360" w:lineRule="auto"/>
        <w:ind w:firstLine="420"/>
        <w:jc w:val="left"/>
      </w:pPr>
      <w:r>
        <w:rPr>
          <w:rFonts w:hint="eastAsia"/>
        </w:rPr>
        <w:t>B</w:t>
      </w:r>
      <w:r>
        <w:rPr>
          <w:rFonts w:hint="eastAsia"/>
        </w:rPr>
        <w:t>、</w:t>
      </w:r>
      <w:r>
        <w:rPr>
          <w:rFonts w:hint="eastAsia"/>
        </w:rPr>
        <w:t>B</w:t>
      </w:r>
      <w:r>
        <w:rPr>
          <w:rFonts w:hint="eastAsia"/>
        </w:rPr>
        <w:t>、</w:t>
      </w:r>
      <w:r>
        <w:rPr>
          <w:rFonts w:hint="eastAsia"/>
        </w:rPr>
        <w:t xml:space="preserve">Order deny,allow Deny from all Allow from example    </w:t>
      </w:r>
    </w:p>
    <w:p w:rsidR="00836D3E" w:rsidRDefault="00836D3E" w:rsidP="00836D3E">
      <w:pPr>
        <w:spacing w:line="360" w:lineRule="auto"/>
        <w:ind w:firstLine="420"/>
        <w:jc w:val="left"/>
      </w:pPr>
      <w:r>
        <w:rPr>
          <w:rFonts w:hint="eastAsia"/>
        </w:rPr>
        <w:t>C</w:t>
      </w:r>
      <w:r>
        <w:rPr>
          <w:rFonts w:hint="eastAsia"/>
        </w:rPr>
        <w:t>、</w:t>
      </w:r>
      <w:r>
        <w:rPr>
          <w:rFonts w:hint="eastAsia"/>
        </w:rPr>
        <w:t>C</w:t>
      </w:r>
      <w:r>
        <w:rPr>
          <w:rFonts w:hint="eastAsia"/>
        </w:rPr>
        <w:t>、</w:t>
      </w:r>
      <w:r>
        <w:rPr>
          <w:rFonts w:hint="eastAsia"/>
        </w:rPr>
        <w:t xml:space="preserve">Order deny,allow Deny from 192.101.205    </w:t>
      </w:r>
    </w:p>
    <w:p w:rsidR="00836D3E" w:rsidRDefault="00836D3E" w:rsidP="00836D3E">
      <w:pPr>
        <w:spacing w:line="360" w:lineRule="auto"/>
        <w:ind w:firstLine="420"/>
        <w:jc w:val="left"/>
      </w:pPr>
      <w:r>
        <w:rPr>
          <w:rFonts w:hint="eastAsia"/>
        </w:rPr>
        <w:t>D</w:t>
      </w:r>
      <w:r>
        <w:rPr>
          <w:rFonts w:hint="eastAsia"/>
        </w:rPr>
        <w:t>、</w:t>
      </w:r>
      <w:r>
        <w:rPr>
          <w:rFonts w:hint="eastAsia"/>
        </w:rPr>
        <w:t>D</w:t>
      </w:r>
      <w:r>
        <w:rPr>
          <w:rFonts w:hint="eastAsia"/>
        </w:rPr>
        <w:t>、</w:t>
      </w:r>
      <w:r>
        <w:rPr>
          <w:rFonts w:hint="eastAsia"/>
        </w:rPr>
        <w:t>Order allow,deny Deny from 192.101.205 Allow from all</w:t>
      </w:r>
    </w:p>
    <w:p w:rsidR="00CC2FEA" w:rsidRDefault="00CC2FEA" w:rsidP="004F0CE8">
      <w:pPr>
        <w:spacing w:line="360" w:lineRule="auto"/>
        <w:jc w:val="left"/>
      </w:pPr>
      <w:r>
        <w:rPr>
          <w:rFonts w:hint="eastAsia"/>
        </w:rPr>
        <w:t>651</w:t>
      </w:r>
      <w:r>
        <w:rPr>
          <w:rFonts w:hint="eastAsia"/>
        </w:rPr>
        <w:t>、造成操作系统安全漏洞的原因是（</w:t>
      </w:r>
      <w:r>
        <w:rPr>
          <w:rFonts w:hint="eastAsia"/>
        </w:rPr>
        <w:t>ABC</w:t>
      </w:r>
      <w:r>
        <w:rPr>
          <w:rFonts w:hint="eastAsia"/>
        </w:rPr>
        <w:t>）。</w:t>
      </w:r>
    </w:p>
    <w:p w:rsidR="009C5CA9" w:rsidRDefault="00CC2FEA" w:rsidP="004F0CE8">
      <w:pPr>
        <w:spacing w:line="360" w:lineRule="auto"/>
        <w:ind w:firstLine="420"/>
        <w:jc w:val="left"/>
      </w:pPr>
      <w:r>
        <w:rPr>
          <w:rFonts w:hint="eastAsia"/>
        </w:rPr>
        <w:t>A</w:t>
      </w:r>
      <w:r>
        <w:rPr>
          <w:rFonts w:hint="eastAsia"/>
        </w:rPr>
        <w:t>、不安全的编程语言</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B</w:t>
      </w:r>
      <w:r>
        <w:rPr>
          <w:rFonts w:hint="eastAsia"/>
        </w:rPr>
        <w:t>、不安全的编程习惯</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、考虑不周的架构设计</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D</w:t>
      </w:r>
      <w:r>
        <w:rPr>
          <w:rFonts w:hint="eastAsia"/>
        </w:rPr>
        <w:t>、人为的恶意破坏</w:t>
      </w:r>
    </w:p>
    <w:p w:rsidR="00CC2FEA" w:rsidRDefault="00CC2FEA" w:rsidP="004F0CE8">
      <w:pPr>
        <w:spacing w:line="360" w:lineRule="auto"/>
        <w:jc w:val="left"/>
      </w:pPr>
      <w:r>
        <w:rPr>
          <w:rFonts w:hint="eastAsia"/>
        </w:rPr>
        <w:t>652</w:t>
      </w:r>
      <w:r>
        <w:rPr>
          <w:rFonts w:hint="eastAsia"/>
        </w:rPr>
        <w:t>、针对</w:t>
      </w:r>
      <w:r>
        <w:rPr>
          <w:rFonts w:hint="eastAsia"/>
        </w:rPr>
        <w:t>Linux</w:t>
      </w:r>
      <w:r>
        <w:rPr>
          <w:rFonts w:hint="eastAsia"/>
        </w:rPr>
        <w:t>主机，一般的加固手段包括（</w:t>
      </w:r>
      <w:r>
        <w:rPr>
          <w:rFonts w:hint="eastAsia"/>
        </w:rPr>
        <w:t>ABC</w:t>
      </w:r>
      <w:r>
        <w:rPr>
          <w:rFonts w:hint="eastAsia"/>
        </w:rPr>
        <w:t>）。</w:t>
      </w:r>
    </w:p>
    <w:p w:rsidR="00CC2FEA" w:rsidRDefault="00CC2FEA" w:rsidP="004F0CE8">
      <w:pPr>
        <w:spacing w:line="360" w:lineRule="auto"/>
        <w:ind w:firstLine="420"/>
        <w:jc w:val="left"/>
      </w:pPr>
      <w:r>
        <w:rPr>
          <w:rFonts w:hint="eastAsia"/>
        </w:rPr>
        <w:t>A</w:t>
      </w:r>
      <w:r>
        <w:rPr>
          <w:rFonts w:hint="eastAsia"/>
        </w:rPr>
        <w:t>、打补丁</w:t>
      </w:r>
      <w:r>
        <w:rPr>
          <w:rFonts w:hint="eastAsia"/>
        </w:rPr>
        <w:t xml:space="preserve">   </w:t>
      </w:r>
      <w:r w:rsidR="009C5CA9">
        <w:rPr>
          <w:rFonts w:hint="eastAsia"/>
        </w:rPr>
        <w:tab/>
      </w:r>
      <w:r>
        <w:rPr>
          <w:rFonts w:hint="eastAsia"/>
        </w:rPr>
        <w:t>B</w:t>
      </w:r>
      <w:r>
        <w:rPr>
          <w:rFonts w:hint="eastAsia"/>
        </w:rPr>
        <w:t>、关闭不必要的服务</w:t>
      </w:r>
      <w:r>
        <w:rPr>
          <w:rFonts w:hint="eastAsia"/>
        </w:rPr>
        <w:t xml:space="preserve">    </w:t>
      </w:r>
      <w:r w:rsidR="009C5CA9">
        <w:rPr>
          <w:rFonts w:hint="eastAsia"/>
        </w:rPr>
        <w:tab/>
      </w:r>
      <w:r>
        <w:rPr>
          <w:rFonts w:hint="eastAsia"/>
        </w:rPr>
        <w:t>C</w:t>
      </w:r>
      <w:r>
        <w:rPr>
          <w:rFonts w:hint="eastAsia"/>
        </w:rPr>
        <w:t>、限制访问主机</w:t>
      </w:r>
      <w:r>
        <w:rPr>
          <w:rFonts w:hint="eastAsia"/>
        </w:rPr>
        <w:t xml:space="preserve">    </w:t>
      </w:r>
      <w:r w:rsidR="009C5CA9">
        <w:rPr>
          <w:rFonts w:hint="eastAsia"/>
        </w:rPr>
        <w:tab/>
      </w:r>
      <w:r>
        <w:rPr>
          <w:rFonts w:hint="eastAsia"/>
        </w:rPr>
        <w:t>D</w:t>
      </w:r>
      <w:r>
        <w:rPr>
          <w:rFonts w:hint="eastAsia"/>
        </w:rPr>
        <w:t>、切断网络</w:t>
      </w:r>
    </w:p>
    <w:p w:rsidR="00CC2FEA" w:rsidRDefault="00CC2FEA" w:rsidP="004F0CE8">
      <w:pPr>
        <w:spacing w:line="360" w:lineRule="auto"/>
        <w:jc w:val="left"/>
      </w:pPr>
      <w:r>
        <w:rPr>
          <w:rFonts w:hint="eastAsia"/>
        </w:rPr>
        <w:t>653</w:t>
      </w:r>
      <w:r>
        <w:rPr>
          <w:rFonts w:hint="eastAsia"/>
        </w:rPr>
        <w:t>、做系统快照，查看端口信息的方式有（</w:t>
      </w:r>
      <w:r>
        <w:rPr>
          <w:rFonts w:hint="eastAsia"/>
        </w:rPr>
        <w:t>AD</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 xml:space="preserve">netstat -an    </w:t>
      </w:r>
      <w:r w:rsidR="009C5CA9">
        <w:rPr>
          <w:rFonts w:hint="eastAsia"/>
        </w:rPr>
        <w:tab/>
      </w:r>
      <w:r w:rsidR="009C5CA9">
        <w:rPr>
          <w:rFonts w:hint="eastAsia"/>
        </w:rPr>
        <w:tab/>
      </w:r>
      <w:r>
        <w:rPr>
          <w:rFonts w:hint="eastAsia"/>
        </w:rPr>
        <w:t>B</w:t>
      </w:r>
      <w:r>
        <w:rPr>
          <w:rFonts w:hint="eastAsia"/>
        </w:rPr>
        <w:t>、</w:t>
      </w:r>
      <w:r>
        <w:rPr>
          <w:rFonts w:hint="eastAsia"/>
        </w:rPr>
        <w:t xml:space="preserve">net share    </w:t>
      </w:r>
      <w:r w:rsidR="009C5CA9">
        <w:rPr>
          <w:rFonts w:hint="eastAsia"/>
        </w:rPr>
        <w:tab/>
      </w:r>
      <w:r>
        <w:rPr>
          <w:rFonts w:hint="eastAsia"/>
        </w:rPr>
        <w:t>C</w:t>
      </w:r>
      <w:r>
        <w:rPr>
          <w:rFonts w:hint="eastAsia"/>
        </w:rPr>
        <w:t>、</w:t>
      </w:r>
      <w:r>
        <w:rPr>
          <w:rFonts w:hint="eastAsia"/>
        </w:rPr>
        <w:t>net use    D</w:t>
      </w:r>
      <w:r>
        <w:rPr>
          <w:rFonts w:hint="eastAsia"/>
        </w:rPr>
        <w:t>、用</w:t>
      </w:r>
      <w:r>
        <w:rPr>
          <w:rFonts w:hint="eastAsia"/>
        </w:rPr>
        <w:t>taskinfo</w:t>
      </w:r>
      <w:r>
        <w:rPr>
          <w:rFonts w:hint="eastAsia"/>
        </w:rPr>
        <w:t>来查看连接情况</w:t>
      </w:r>
    </w:p>
    <w:p w:rsidR="00CC2FEA" w:rsidRDefault="00CC2FEA" w:rsidP="004F0CE8">
      <w:pPr>
        <w:spacing w:line="360" w:lineRule="auto"/>
        <w:jc w:val="left"/>
      </w:pPr>
      <w:r>
        <w:rPr>
          <w:rFonts w:hint="eastAsia"/>
        </w:rPr>
        <w:t>654</w:t>
      </w:r>
      <w:r>
        <w:rPr>
          <w:rFonts w:hint="eastAsia"/>
        </w:rPr>
        <w:t>、网厅安全解决方案主要从哪几个方面对网厅安全进行建议和指导？（</w:t>
      </w:r>
      <w:r>
        <w:rPr>
          <w:rFonts w:hint="eastAsia"/>
        </w:rPr>
        <w:t>ABCD</w:t>
      </w:r>
      <w:r>
        <w:rPr>
          <w:rFonts w:hint="eastAsia"/>
        </w:rPr>
        <w:t>）</w:t>
      </w:r>
    </w:p>
    <w:p w:rsidR="00CC2FEA" w:rsidRDefault="00CC2FEA" w:rsidP="004F0CE8">
      <w:pPr>
        <w:spacing w:line="360" w:lineRule="auto"/>
        <w:ind w:firstLine="420"/>
        <w:jc w:val="left"/>
      </w:pPr>
      <w:r>
        <w:rPr>
          <w:rFonts w:hint="eastAsia"/>
        </w:rPr>
        <w:lastRenderedPageBreak/>
        <w:t>A</w:t>
      </w:r>
      <w:r>
        <w:rPr>
          <w:rFonts w:hint="eastAsia"/>
        </w:rPr>
        <w:t>、安全管理</w:t>
      </w:r>
      <w:r>
        <w:rPr>
          <w:rFonts w:hint="eastAsia"/>
        </w:rPr>
        <w:t xml:space="preserve">    </w:t>
      </w:r>
      <w:r w:rsidR="009C5CA9">
        <w:rPr>
          <w:rFonts w:hint="eastAsia"/>
        </w:rPr>
        <w:tab/>
      </w:r>
      <w:r w:rsidR="009C5CA9">
        <w:rPr>
          <w:rFonts w:hint="eastAsia"/>
        </w:rPr>
        <w:tab/>
      </w:r>
      <w:r>
        <w:rPr>
          <w:rFonts w:hint="eastAsia"/>
        </w:rPr>
        <w:t>B</w:t>
      </w:r>
      <w:r>
        <w:rPr>
          <w:rFonts w:hint="eastAsia"/>
        </w:rPr>
        <w:t>、安全防护</w:t>
      </w:r>
      <w:r>
        <w:rPr>
          <w:rFonts w:hint="eastAsia"/>
        </w:rPr>
        <w:t xml:space="preserve">    C</w:t>
      </w:r>
      <w:r>
        <w:rPr>
          <w:rFonts w:hint="eastAsia"/>
        </w:rPr>
        <w:t>、安全运维</w:t>
      </w:r>
      <w:r>
        <w:rPr>
          <w:rFonts w:hint="eastAsia"/>
        </w:rPr>
        <w:t xml:space="preserve">    D</w:t>
      </w:r>
      <w:r>
        <w:rPr>
          <w:rFonts w:hint="eastAsia"/>
        </w:rPr>
        <w:t>、灾备</w:t>
      </w:r>
      <w:r>
        <w:rPr>
          <w:rFonts w:hint="eastAsia"/>
        </w:rPr>
        <w:t>/</w:t>
      </w:r>
      <w:r>
        <w:rPr>
          <w:rFonts w:hint="eastAsia"/>
        </w:rPr>
        <w:t>恢复</w:t>
      </w:r>
    </w:p>
    <w:p w:rsidR="00CC2FEA" w:rsidRDefault="00CC2FEA" w:rsidP="004F0CE8">
      <w:pPr>
        <w:spacing w:line="360" w:lineRule="auto"/>
        <w:jc w:val="left"/>
      </w:pPr>
      <w:r>
        <w:rPr>
          <w:rFonts w:hint="eastAsia"/>
        </w:rPr>
        <w:t>655</w:t>
      </w:r>
      <w:r>
        <w:rPr>
          <w:rFonts w:hint="eastAsia"/>
        </w:rPr>
        <w:t>、</w:t>
      </w:r>
      <w:r>
        <w:rPr>
          <w:rFonts w:hint="eastAsia"/>
        </w:rPr>
        <w:t>IT</w:t>
      </w:r>
      <w:r>
        <w:rPr>
          <w:rFonts w:hint="eastAsia"/>
        </w:rPr>
        <w:t>系统软件设计中应当考虑并执行安全审计功能，详细记录访问信息的活动，包括（</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、记录的活动以是否有数据的修改、应用程序的异常关闭、异常删除触发</w:t>
      </w:r>
      <w:r>
        <w:rPr>
          <w:rFonts w:hint="eastAsia"/>
        </w:rPr>
        <w:t xml:space="preserve">    </w:t>
      </w:r>
    </w:p>
    <w:p w:rsidR="00CC2FEA" w:rsidRDefault="00CC2FEA" w:rsidP="004F0CE8">
      <w:pPr>
        <w:spacing w:line="360" w:lineRule="auto"/>
        <w:ind w:firstLine="420"/>
        <w:jc w:val="left"/>
      </w:pPr>
      <w:r>
        <w:rPr>
          <w:rFonts w:hint="eastAsia"/>
        </w:rPr>
        <w:t>B</w:t>
      </w:r>
      <w:r>
        <w:rPr>
          <w:rFonts w:hint="eastAsia"/>
        </w:rPr>
        <w:t>、应用系统应当配置单独的审计数据库，审计记录应单独存放，并设置严格的边界访问控制，只有安全管理人员才能够看到审计记录</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、信息系统的审计功能包括：事件日期、时间、发起者信息、类型、描述和结果</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、应用系统的审计进程为后台处理，与应用系统运行同步进行，并且对于审计进程应当涉及相应的守护进程，一旦出现异常停止系统可重新启动审计进程，从而保障审计的“完整性”</w:t>
      </w:r>
    </w:p>
    <w:p w:rsidR="00CC2FEA" w:rsidRDefault="00CC2FEA" w:rsidP="004F0CE8">
      <w:pPr>
        <w:spacing w:line="360" w:lineRule="auto"/>
        <w:jc w:val="left"/>
      </w:pPr>
      <w:r>
        <w:rPr>
          <w:rFonts w:hint="eastAsia"/>
        </w:rPr>
        <w:t>656</w:t>
      </w:r>
      <w:r>
        <w:rPr>
          <w:rFonts w:hint="eastAsia"/>
        </w:rPr>
        <w:t>、</w:t>
      </w:r>
      <w:r>
        <w:rPr>
          <w:rFonts w:hint="eastAsia"/>
        </w:rPr>
        <w:t>IPSec</w:t>
      </w:r>
      <w:r>
        <w:rPr>
          <w:rFonts w:hint="eastAsia"/>
        </w:rPr>
        <w:t>的配置步骤包括：（</w:t>
      </w:r>
      <w:r>
        <w:rPr>
          <w:rFonts w:hint="eastAsia"/>
        </w:rPr>
        <w:t>ABCD</w:t>
      </w:r>
      <w:r>
        <w:rPr>
          <w:rFonts w:hint="eastAsia"/>
        </w:rPr>
        <w:t>）</w:t>
      </w:r>
    </w:p>
    <w:p w:rsidR="009C5CA9" w:rsidRDefault="00CC2FEA" w:rsidP="004F0CE8">
      <w:pPr>
        <w:spacing w:line="360" w:lineRule="auto"/>
        <w:ind w:firstLine="420"/>
        <w:jc w:val="left"/>
      </w:pPr>
      <w:r>
        <w:rPr>
          <w:rFonts w:hint="eastAsia"/>
        </w:rPr>
        <w:t>A</w:t>
      </w:r>
      <w:r>
        <w:rPr>
          <w:rFonts w:hint="eastAsia"/>
        </w:rPr>
        <w:t>、防火墙基本配置</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B</w:t>
      </w:r>
      <w:r>
        <w:rPr>
          <w:rFonts w:hint="eastAsia"/>
        </w:rPr>
        <w:t>、定义保护数据流和域间规则</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、配置</w:t>
      </w:r>
      <w:r>
        <w:rPr>
          <w:rFonts w:hint="eastAsia"/>
        </w:rPr>
        <w:t>IPSec</w:t>
      </w:r>
      <w:r>
        <w:rPr>
          <w:rFonts w:hint="eastAsia"/>
        </w:rPr>
        <w:t>安全提议</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Pr>
          <w:rFonts w:hint="eastAsia"/>
        </w:rPr>
        <w:t>D</w:t>
      </w:r>
      <w:r>
        <w:rPr>
          <w:rFonts w:hint="eastAsia"/>
        </w:rPr>
        <w:t>、配置</w:t>
      </w:r>
      <w:r>
        <w:rPr>
          <w:rFonts w:hint="eastAsia"/>
        </w:rPr>
        <w:t>IKEPeer</w:t>
      </w:r>
    </w:p>
    <w:p w:rsidR="00CC2FEA" w:rsidRDefault="00CC2FEA" w:rsidP="004F0CE8">
      <w:pPr>
        <w:spacing w:line="360" w:lineRule="auto"/>
        <w:jc w:val="left"/>
      </w:pPr>
      <w:r>
        <w:rPr>
          <w:rFonts w:hint="eastAsia"/>
        </w:rPr>
        <w:t>657</w:t>
      </w:r>
      <w:r>
        <w:rPr>
          <w:rFonts w:hint="eastAsia"/>
        </w:rPr>
        <w:t>、</w:t>
      </w:r>
      <w:r>
        <w:rPr>
          <w:rFonts w:hint="eastAsia"/>
        </w:rPr>
        <w:t>Juniper</w:t>
      </w:r>
      <w:r>
        <w:rPr>
          <w:rFonts w:hint="eastAsia"/>
        </w:rPr>
        <w:t>路由器在配置</w:t>
      </w:r>
      <w:r>
        <w:rPr>
          <w:rFonts w:hint="eastAsia"/>
        </w:rPr>
        <w:t>SSH</w:t>
      </w:r>
      <w:r>
        <w:rPr>
          <w:rFonts w:hint="eastAsia"/>
        </w:rPr>
        <w:t>访问时应注意如下（</w:t>
      </w:r>
      <w:r>
        <w:rPr>
          <w:rFonts w:hint="eastAsia"/>
        </w:rPr>
        <w:t>ABCD</w:t>
      </w:r>
      <w:r>
        <w:rPr>
          <w:rFonts w:hint="eastAsia"/>
        </w:rPr>
        <w:t>）细节。</w:t>
      </w:r>
    </w:p>
    <w:p w:rsidR="009C5CA9" w:rsidRDefault="00CC2FEA" w:rsidP="004F0CE8">
      <w:pPr>
        <w:spacing w:line="360" w:lineRule="auto"/>
        <w:ind w:firstLine="420"/>
        <w:jc w:val="left"/>
      </w:pPr>
      <w:r>
        <w:rPr>
          <w:rFonts w:hint="eastAsia"/>
        </w:rPr>
        <w:t>A</w:t>
      </w:r>
      <w:r>
        <w:rPr>
          <w:rFonts w:hint="eastAsia"/>
        </w:rPr>
        <w:t>、建立允许访问的</w:t>
      </w:r>
      <w:r>
        <w:rPr>
          <w:rFonts w:hint="eastAsia"/>
        </w:rPr>
        <w:t>SSH-ADDRESSES</w:t>
      </w:r>
      <w:r>
        <w:rPr>
          <w:rFonts w:hint="eastAsia"/>
        </w:rPr>
        <w:t>过滤器</w:t>
      </w:r>
      <w:r>
        <w:rPr>
          <w:rFonts w:hint="eastAsia"/>
        </w:rPr>
        <w:t xml:space="preserve">    </w:t>
      </w:r>
    </w:p>
    <w:p w:rsidR="009C5CA9" w:rsidRDefault="00CC2FEA" w:rsidP="004F0CE8">
      <w:pPr>
        <w:spacing w:line="360" w:lineRule="auto"/>
        <w:ind w:firstLine="420"/>
        <w:jc w:val="left"/>
      </w:pPr>
      <w:r>
        <w:rPr>
          <w:rFonts w:hint="eastAsia"/>
        </w:rPr>
        <w:t>B</w:t>
      </w:r>
      <w:r>
        <w:rPr>
          <w:rFonts w:hint="eastAsia"/>
        </w:rPr>
        <w:t>、确保只允许来自内部接口的授权用户访问</w:t>
      </w:r>
      <w:r>
        <w:rPr>
          <w:rFonts w:hint="eastAsia"/>
        </w:rPr>
        <w:t xml:space="preserve">    </w:t>
      </w:r>
    </w:p>
    <w:p w:rsidR="009C5CA9" w:rsidRDefault="00CC2FEA" w:rsidP="004F0CE8">
      <w:pPr>
        <w:spacing w:line="360" w:lineRule="auto"/>
        <w:ind w:firstLine="420"/>
        <w:jc w:val="left"/>
      </w:pPr>
      <w:r>
        <w:rPr>
          <w:rFonts w:hint="eastAsia"/>
        </w:rPr>
        <w:t>C</w:t>
      </w:r>
      <w:r>
        <w:rPr>
          <w:rFonts w:hint="eastAsia"/>
        </w:rPr>
        <w:t>、针对</w:t>
      </w:r>
      <w:r>
        <w:rPr>
          <w:rFonts w:hint="eastAsia"/>
        </w:rPr>
        <w:t>SSH</w:t>
      </w:r>
      <w:r>
        <w:rPr>
          <w:rFonts w:hint="eastAsia"/>
        </w:rPr>
        <w:t>进行限速以保护路由引擎</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、过滤器应用在</w:t>
      </w:r>
      <w:r>
        <w:rPr>
          <w:rFonts w:hint="eastAsia"/>
        </w:rPr>
        <w:t>loopback</w:t>
      </w:r>
      <w:r>
        <w:rPr>
          <w:rFonts w:hint="eastAsia"/>
        </w:rPr>
        <w:t>接口</w:t>
      </w:r>
    </w:p>
    <w:p w:rsidR="00CC2FEA" w:rsidRDefault="00CC2FEA" w:rsidP="004F0CE8">
      <w:pPr>
        <w:spacing w:line="360" w:lineRule="auto"/>
        <w:jc w:val="left"/>
      </w:pPr>
      <w:r>
        <w:rPr>
          <w:rFonts w:hint="eastAsia"/>
        </w:rPr>
        <w:t>658</w:t>
      </w:r>
      <w:r>
        <w:rPr>
          <w:rFonts w:hint="eastAsia"/>
        </w:rPr>
        <w:t>、对于使用</w:t>
      </w:r>
      <w:r>
        <w:rPr>
          <w:rFonts w:hint="eastAsia"/>
        </w:rPr>
        <w:t>RPF</w:t>
      </w:r>
      <w:r>
        <w:rPr>
          <w:rFonts w:hint="eastAsia"/>
        </w:rPr>
        <w:t>反向地址验证，以下说法错误的是：（</w:t>
      </w:r>
      <w:r>
        <w:rPr>
          <w:rFonts w:hint="eastAsia"/>
        </w:rPr>
        <w:t>BCD</w:t>
      </w:r>
      <w:r>
        <w:rPr>
          <w:rFonts w:hint="eastAsia"/>
        </w:rPr>
        <w:t>）。</w:t>
      </w:r>
    </w:p>
    <w:p w:rsidR="009C5CA9" w:rsidRDefault="00CC2FEA" w:rsidP="004F0CE8">
      <w:pPr>
        <w:spacing w:line="360" w:lineRule="auto"/>
        <w:ind w:firstLine="420"/>
        <w:jc w:val="left"/>
      </w:pPr>
      <w:r>
        <w:rPr>
          <w:rFonts w:hint="eastAsia"/>
        </w:rPr>
        <w:t>A</w:t>
      </w:r>
      <w:r>
        <w:rPr>
          <w:rFonts w:hint="eastAsia"/>
        </w:rPr>
        <w:t>、对称路由可以使用</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B</w:t>
      </w:r>
      <w:r>
        <w:rPr>
          <w:rFonts w:hint="eastAsia"/>
        </w:rPr>
        <w:t>、非对称路由可以使用</w:t>
      </w:r>
      <w:r>
        <w:rPr>
          <w:rFonts w:hint="eastAsia"/>
        </w:rPr>
        <w:t xml:space="preserve">    </w:t>
      </w:r>
    </w:p>
    <w:p w:rsidR="009C5CA9" w:rsidRDefault="00CC2FEA" w:rsidP="004F0CE8">
      <w:pPr>
        <w:spacing w:line="360" w:lineRule="auto"/>
        <w:ind w:firstLine="420"/>
        <w:jc w:val="left"/>
      </w:pPr>
      <w:r>
        <w:rPr>
          <w:rFonts w:hint="eastAsia"/>
        </w:rPr>
        <w:t>C</w:t>
      </w:r>
      <w:r>
        <w:rPr>
          <w:rFonts w:hint="eastAsia"/>
        </w:rPr>
        <w:t>、有些情况不可以使用，但与对称或非对称路由无关</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、在任何情况下都可以使用</w:t>
      </w:r>
    </w:p>
    <w:p w:rsidR="00CC2FEA" w:rsidRDefault="00CC2FEA" w:rsidP="004F0CE8">
      <w:pPr>
        <w:spacing w:line="360" w:lineRule="auto"/>
        <w:jc w:val="left"/>
      </w:pPr>
      <w:r>
        <w:rPr>
          <w:rFonts w:hint="eastAsia"/>
        </w:rPr>
        <w:t>659</w:t>
      </w:r>
      <w:r>
        <w:rPr>
          <w:rFonts w:hint="eastAsia"/>
        </w:rPr>
        <w:t>、防病毒服务升级检查包括如下几项内容？（</w:t>
      </w:r>
      <w:r>
        <w:rPr>
          <w:rFonts w:hint="eastAsia"/>
        </w:rPr>
        <w:t>ABC</w:t>
      </w:r>
      <w:r>
        <w:rPr>
          <w:rFonts w:hint="eastAsia"/>
        </w:rPr>
        <w:t>）</w:t>
      </w:r>
    </w:p>
    <w:p w:rsidR="00CC2FEA" w:rsidRDefault="00CC2FEA" w:rsidP="004F0CE8">
      <w:pPr>
        <w:spacing w:line="360" w:lineRule="auto"/>
        <w:ind w:firstLine="420"/>
        <w:jc w:val="left"/>
      </w:pPr>
      <w:r>
        <w:rPr>
          <w:rFonts w:hint="eastAsia"/>
        </w:rPr>
        <w:t>A</w:t>
      </w:r>
      <w:r>
        <w:rPr>
          <w:rFonts w:hint="eastAsia"/>
        </w:rPr>
        <w:t>、检查防病毒服务器病毒库下载是否正常，如果不正常及时联系厂商进行问题解决</w:t>
      </w:r>
      <w:r>
        <w:rPr>
          <w:rFonts w:hint="eastAsia"/>
        </w:rPr>
        <w:t xml:space="preserve">    </w:t>
      </w:r>
    </w:p>
    <w:p w:rsidR="00CC2FEA" w:rsidRDefault="00CC2FEA" w:rsidP="004F0CE8">
      <w:pPr>
        <w:spacing w:line="360" w:lineRule="auto"/>
        <w:ind w:firstLine="420"/>
        <w:jc w:val="left"/>
      </w:pPr>
      <w:r>
        <w:rPr>
          <w:rFonts w:hint="eastAsia"/>
        </w:rPr>
        <w:t>B</w:t>
      </w:r>
      <w:r>
        <w:rPr>
          <w:rFonts w:hint="eastAsia"/>
        </w:rPr>
        <w:t>、在防病毒系统每次升级后，记录每次版本变更版本号，定期记录病毒库的版本</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、对重要的服务器，定期抽查防病毒客户端的病毒库升级情况</w:t>
      </w:r>
      <w:r>
        <w:rPr>
          <w:rFonts w:hint="eastAsia"/>
        </w:rPr>
        <w:t xml:space="preserve">    </w:t>
      </w:r>
    </w:p>
    <w:p w:rsidR="00CC2FEA" w:rsidRDefault="00CC2FEA" w:rsidP="004F0CE8">
      <w:pPr>
        <w:spacing w:line="360" w:lineRule="auto"/>
        <w:jc w:val="left"/>
      </w:pPr>
      <w:r>
        <w:rPr>
          <w:rFonts w:hint="eastAsia"/>
        </w:rPr>
        <w:t>660</w:t>
      </w:r>
      <w:r>
        <w:rPr>
          <w:rFonts w:hint="eastAsia"/>
        </w:rPr>
        <w:t>、防范</w:t>
      </w:r>
      <w:r>
        <w:rPr>
          <w:rFonts w:hint="eastAsia"/>
        </w:rPr>
        <w:t>DOS</w:t>
      </w:r>
      <w:r>
        <w:rPr>
          <w:rFonts w:hint="eastAsia"/>
        </w:rPr>
        <w:t>攻击的方法主要有（</w:t>
      </w:r>
      <w:r>
        <w:rPr>
          <w:rFonts w:hint="eastAsia"/>
        </w:rPr>
        <w:t>ABCD</w:t>
      </w:r>
      <w:r>
        <w:rPr>
          <w:rFonts w:hint="eastAsia"/>
        </w:rPr>
        <w:t>）。</w:t>
      </w:r>
    </w:p>
    <w:p w:rsidR="009C5CA9" w:rsidRDefault="00CC2FEA" w:rsidP="004F0CE8">
      <w:pPr>
        <w:spacing w:line="360" w:lineRule="auto"/>
        <w:ind w:firstLine="420"/>
        <w:jc w:val="left"/>
      </w:pPr>
      <w:r>
        <w:rPr>
          <w:rFonts w:hint="eastAsia"/>
        </w:rPr>
        <w:t>A</w:t>
      </w:r>
      <w:r>
        <w:rPr>
          <w:rFonts w:hint="eastAsia"/>
        </w:rPr>
        <w:t>、安装</w:t>
      </w:r>
      <w:r>
        <w:rPr>
          <w:rFonts w:hint="eastAsia"/>
        </w:rPr>
        <w:t>Dos</w:t>
      </w:r>
      <w:r>
        <w:rPr>
          <w:rFonts w:hint="eastAsia"/>
        </w:rPr>
        <w:t>检测系统</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B</w:t>
      </w:r>
      <w:r>
        <w:rPr>
          <w:rFonts w:hint="eastAsia"/>
        </w:rPr>
        <w:t>、对黑洞路由表里的地址进行过滤</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、及时打好补丁</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D</w:t>
      </w:r>
      <w:r>
        <w:rPr>
          <w:rFonts w:hint="eastAsia"/>
        </w:rPr>
        <w:t>、正确配置</w:t>
      </w:r>
      <w:r>
        <w:rPr>
          <w:rFonts w:hint="eastAsia"/>
        </w:rPr>
        <w:t>TCP/IP</w:t>
      </w:r>
      <w:r>
        <w:rPr>
          <w:rFonts w:hint="eastAsia"/>
        </w:rPr>
        <w:t>参数</w:t>
      </w:r>
    </w:p>
    <w:p w:rsidR="00CC2FEA" w:rsidRDefault="00CC2FEA" w:rsidP="004F0CE8">
      <w:pPr>
        <w:spacing w:line="360" w:lineRule="auto"/>
        <w:jc w:val="left"/>
      </w:pPr>
      <w:r>
        <w:rPr>
          <w:rFonts w:hint="eastAsia"/>
        </w:rPr>
        <w:t>661</w:t>
      </w:r>
      <w:r>
        <w:rPr>
          <w:rFonts w:hint="eastAsia"/>
        </w:rPr>
        <w:t>、防火墙</w:t>
      </w:r>
      <w:r>
        <w:rPr>
          <w:rFonts w:hint="eastAsia"/>
        </w:rPr>
        <w:t>trust</w:t>
      </w:r>
      <w:r>
        <w:rPr>
          <w:rFonts w:hint="eastAsia"/>
        </w:rPr>
        <w:t>域中的客户机通过</w:t>
      </w:r>
      <w:r>
        <w:rPr>
          <w:rFonts w:hint="eastAsia"/>
        </w:rPr>
        <w:t>nat</w:t>
      </w:r>
      <w:r>
        <w:rPr>
          <w:rFonts w:hint="eastAsia"/>
        </w:rPr>
        <w:t>访问</w:t>
      </w:r>
      <w:r>
        <w:rPr>
          <w:rFonts w:hint="eastAsia"/>
        </w:rPr>
        <w:t>untrust</w:t>
      </w:r>
      <w:r>
        <w:rPr>
          <w:rFonts w:hint="eastAsia"/>
        </w:rPr>
        <w:t>中的服务器的</w:t>
      </w:r>
      <w:r>
        <w:rPr>
          <w:rFonts w:hint="eastAsia"/>
        </w:rPr>
        <w:t>ftp</w:t>
      </w:r>
      <w:r>
        <w:rPr>
          <w:rFonts w:hint="eastAsia"/>
        </w:rPr>
        <w:t>服务，已经允许客户</w:t>
      </w:r>
      <w:r>
        <w:rPr>
          <w:rFonts w:hint="eastAsia"/>
        </w:rPr>
        <w:lastRenderedPageBreak/>
        <w:t>机访问服务器的</w:t>
      </w:r>
      <w:r>
        <w:rPr>
          <w:rFonts w:hint="eastAsia"/>
        </w:rPr>
        <w:t>tcp21</w:t>
      </w:r>
      <w:r>
        <w:rPr>
          <w:rFonts w:hint="eastAsia"/>
        </w:rPr>
        <w:t>端口，但只能登陆到服务器，却无法下载文件，以下解决办法中可能的是：（</w:t>
      </w:r>
      <w:r>
        <w:rPr>
          <w:rFonts w:hint="eastAsia"/>
        </w:rPr>
        <w:t>ABC</w:t>
      </w:r>
      <w:r>
        <w:rPr>
          <w:rFonts w:hint="eastAsia"/>
        </w:rPr>
        <w:t>）</w:t>
      </w:r>
    </w:p>
    <w:p w:rsidR="009C5CA9" w:rsidRDefault="00CC2FEA" w:rsidP="004F0CE8">
      <w:pPr>
        <w:spacing w:line="360" w:lineRule="auto"/>
        <w:ind w:firstLine="420"/>
        <w:jc w:val="left"/>
      </w:pPr>
      <w:r>
        <w:rPr>
          <w:rFonts w:hint="eastAsia"/>
        </w:rPr>
        <w:t>A</w:t>
      </w:r>
      <w:r>
        <w:rPr>
          <w:rFonts w:hint="eastAsia"/>
        </w:rPr>
        <w:t>、修改</w:t>
      </w:r>
      <w:r>
        <w:rPr>
          <w:rFonts w:hint="eastAsia"/>
        </w:rPr>
        <w:t>trust untrust</w:t>
      </w:r>
      <w:r>
        <w:rPr>
          <w:rFonts w:hint="eastAsia"/>
        </w:rPr>
        <w:t>域间双向的默认访问策略为允许</w:t>
      </w:r>
      <w:r>
        <w:rPr>
          <w:rFonts w:hint="eastAsia"/>
        </w:rPr>
        <w:t xml:space="preserve">    </w:t>
      </w:r>
    </w:p>
    <w:p w:rsidR="009C5CA9" w:rsidRDefault="00CC2FEA" w:rsidP="004F0CE8">
      <w:pPr>
        <w:spacing w:line="360" w:lineRule="auto"/>
        <w:ind w:left="420"/>
        <w:jc w:val="left"/>
      </w:pPr>
      <w:r>
        <w:rPr>
          <w:rFonts w:hint="eastAsia"/>
        </w:rPr>
        <w:t>B</w:t>
      </w:r>
      <w:r>
        <w:rPr>
          <w:rFonts w:hint="eastAsia"/>
        </w:rPr>
        <w:t>、</w:t>
      </w:r>
      <w:r>
        <w:rPr>
          <w:rFonts w:hint="eastAsia"/>
        </w:rPr>
        <w:t>FTP</w:t>
      </w:r>
      <w:r>
        <w:rPr>
          <w:rFonts w:hint="eastAsia"/>
        </w:rPr>
        <w:t>工作方式为</w:t>
      </w:r>
      <w:r>
        <w:rPr>
          <w:rFonts w:hint="eastAsia"/>
        </w:rPr>
        <w:t>port</w:t>
      </w:r>
      <w:r>
        <w:rPr>
          <w:rFonts w:hint="eastAsia"/>
        </w:rPr>
        <w:t>模式时，修改</w:t>
      </w:r>
      <w:r>
        <w:rPr>
          <w:rFonts w:hint="eastAsia"/>
        </w:rPr>
        <w:t>untrust trust</w:t>
      </w:r>
      <w:r>
        <w:rPr>
          <w:rFonts w:hint="eastAsia"/>
        </w:rPr>
        <w:t>域间</w:t>
      </w:r>
      <w:r>
        <w:rPr>
          <w:rFonts w:hint="eastAsia"/>
        </w:rPr>
        <w:t>in</w:t>
      </w:r>
      <w:r>
        <w:rPr>
          <w:rFonts w:hint="eastAsia"/>
        </w:rPr>
        <w:t>方向的默认访问策略为允许</w:t>
      </w:r>
      <w:r>
        <w:rPr>
          <w:rFonts w:hint="eastAsia"/>
        </w:rPr>
        <w:t xml:space="preserve">    C</w:t>
      </w:r>
      <w:r>
        <w:rPr>
          <w:rFonts w:hint="eastAsia"/>
        </w:rPr>
        <w:t>、在</w:t>
      </w:r>
      <w:r>
        <w:rPr>
          <w:rFonts w:hint="eastAsia"/>
        </w:rPr>
        <w:t>trust untrust</w:t>
      </w:r>
      <w:r>
        <w:rPr>
          <w:rFonts w:hint="eastAsia"/>
        </w:rPr>
        <w:t>域间配置中启用</w:t>
      </w:r>
      <w:r>
        <w:rPr>
          <w:rFonts w:hint="eastAsia"/>
        </w:rPr>
        <w:t xml:space="preserve">detect ftp    </w:t>
      </w:r>
    </w:p>
    <w:p w:rsidR="00CC2FEA" w:rsidRDefault="00CC2FEA" w:rsidP="004F0CE8">
      <w:pPr>
        <w:spacing w:line="360" w:lineRule="auto"/>
        <w:ind w:firstLine="420"/>
        <w:jc w:val="left"/>
      </w:pPr>
      <w:r>
        <w:rPr>
          <w:rFonts w:hint="eastAsia"/>
        </w:rPr>
        <w:t>D</w:t>
      </w:r>
      <w:r>
        <w:rPr>
          <w:rFonts w:hint="eastAsia"/>
        </w:rPr>
        <w:t>、</w:t>
      </w:r>
      <w:r>
        <w:rPr>
          <w:rFonts w:hint="eastAsia"/>
        </w:rPr>
        <w:t>FTP</w:t>
      </w:r>
      <w:r>
        <w:rPr>
          <w:rFonts w:hint="eastAsia"/>
        </w:rPr>
        <w:t>工作方式为</w:t>
      </w:r>
      <w:r>
        <w:rPr>
          <w:rFonts w:hint="eastAsia"/>
        </w:rPr>
        <w:t>passive</w:t>
      </w:r>
      <w:r>
        <w:rPr>
          <w:rFonts w:hint="eastAsia"/>
        </w:rPr>
        <w:t>模式时，修改</w:t>
      </w:r>
      <w:r>
        <w:rPr>
          <w:rFonts w:hint="eastAsia"/>
        </w:rPr>
        <w:t>untrust trust</w:t>
      </w:r>
      <w:r>
        <w:rPr>
          <w:rFonts w:hint="eastAsia"/>
        </w:rPr>
        <w:t>域间</w:t>
      </w:r>
      <w:r>
        <w:rPr>
          <w:rFonts w:hint="eastAsia"/>
        </w:rPr>
        <w:t>in</w:t>
      </w:r>
      <w:r>
        <w:rPr>
          <w:rFonts w:hint="eastAsia"/>
        </w:rPr>
        <w:t>方向的默认访问策略为允许</w:t>
      </w:r>
    </w:p>
    <w:p w:rsidR="00066E5F" w:rsidRDefault="00066E5F" w:rsidP="004F0CE8">
      <w:pPr>
        <w:spacing w:line="360" w:lineRule="auto"/>
        <w:ind w:firstLine="420"/>
        <w:jc w:val="left"/>
      </w:pPr>
    </w:p>
    <w:p w:rsidR="00CC2FEA" w:rsidRDefault="00CC2FEA" w:rsidP="004F0CE8">
      <w:pPr>
        <w:spacing w:line="360" w:lineRule="auto"/>
        <w:jc w:val="left"/>
      </w:pPr>
      <w:r>
        <w:rPr>
          <w:rFonts w:hint="eastAsia"/>
        </w:rPr>
        <w:t>662</w:t>
      </w:r>
      <w:r>
        <w:rPr>
          <w:rFonts w:hint="eastAsia"/>
        </w:rPr>
        <w:t>、防火墙不能防止以下哪些攻击？（</w:t>
      </w:r>
      <w:r>
        <w:rPr>
          <w:rFonts w:hint="eastAsia"/>
        </w:rPr>
        <w:t>ABD</w:t>
      </w:r>
      <w:r>
        <w:rPr>
          <w:rFonts w:hint="eastAsia"/>
        </w:rPr>
        <w:t>）</w:t>
      </w:r>
    </w:p>
    <w:p w:rsidR="009C5CA9" w:rsidRDefault="00CC2FEA" w:rsidP="004F0CE8">
      <w:pPr>
        <w:spacing w:line="360" w:lineRule="auto"/>
        <w:ind w:firstLine="420"/>
        <w:jc w:val="left"/>
      </w:pPr>
      <w:r>
        <w:rPr>
          <w:rFonts w:hint="eastAsia"/>
        </w:rPr>
        <w:t>A</w:t>
      </w:r>
      <w:r>
        <w:rPr>
          <w:rFonts w:hint="eastAsia"/>
        </w:rPr>
        <w:t>、内部网络用户的攻击</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B</w:t>
      </w:r>
      <w:r>
        <w:rPr>
          <w:rFonts w:hint="eastAsia"/>
        </w:rPr>
        <w:t>、传送已感染病毒的软件和文件</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、外部网络用户的</w:t>
      </w:r>
      <w:r>
        <w:rPr>
          <w:rFonts w:hint="eastAsia"/>
        </w:rPr>
        <w:t>IP</w:t>
      </w:r>
      <w:r>
        <w:rPr>
          <w:rFonts w:hint="eastAsia"/>
        </w:rPr>
        <w:t>地址欺骗</w:t>
      </w:r>
      <w:r>
        <w:rPr>
          <w:rFonts w:hint="eastAsia"/>
        </w:rPr>
        <w:t xml:space="preserve">    </w:t>
      </w:r>
      <w:r w:rsidR="009C5CA9">
        <w:rPr>
          <w:rFonts w:hint="eastAsia"/>
        </w:rPr>
        <w:tab/>
      </w:r>
      <w:r w:rsidR="009C5CA9">
        <w:rPr>
          <w:rFonts w:hint="eastAsia"/>
        </w:rPr>
        <w:tab/>
      </w:r>
      <w:r w:rsidR="009C5CA9">
        <w:rPr>
          <w:rFonts w:hint="eastAsia"/>
        </w:rPr>
        <w:tab/>
      </w:r>
      <w:r>
        <w:rPr>
          <w:rFonts w:hint="eastAsia"/>
        </w:rPr>
        <w:t>D</w:t>
      </w:r>
      <w:r>
        <w:rPr>
          <w:rFonts w:hint="eastAsia"/>
        </w:rPr>
        <w:t>、数据驱动型的攻击</w:t>
      </w:r>
    </w:p>
    <w:p w:rsidR="00CC2FEA" w:rsidRDefault="00CC2FEA" w:rsidP="004F0CE8">
      <w:pPr>
        <w:spacing w:line="360" w:lineRule="auto"/>
        <w:jc w:val="left"/>
      </w:pPr>
      <w:r>
        <w:rPr>
          <w:rFonts w:hint="eastAsia"/>
        </w:rPr>
        <w:t>663</w:t>
      </w:r>
      <w:r>
        <w:rPr>
          <w:rFonts w:hint="eastAsia"/>
        </w:rPr>
        <w:t>、防火墙常见的集中工作模式有（</w:t>
      </w:r>
      <w:r>
        <w:rPr>
          <w:rFonts w:hint="eastAsia"/>
        </w:rPr>
        <w:t>ABC</w:t>
      </w:r>
      <w:r>
        <w:rPr>
          <w:rFonts w:hint="eastAsia"/>
        </w:rPr>
        <w:t>）。</w:t>
      </w:r>
    </w:p>
    <w:p w:rsidR="00CC2FEA" w:rsidRDefault="00CC2FEA" w:rsidP="004F0CE8">
      <w:pPr>
        <w:spacing w:line="360" w:lineRule="auto"/>
        <w:ind w:firstLine="420"/>
        <w:jc w:val="left"/>
      </w:pPr>
      <w:r>
        <w:rPr>
          <w:rFonts w:hint="eastAsia"/>
        </w:rPr>
        <w:t>A</w:t>
      </w:r>
      <w:r>
        <w:rPr>
          <w:rFonts w:hint="eastAsia"/>
        </w:rPr>
        <w:t>、路由</w:t>
      </w:r>
      <w:r>
        <w:rPr>
          <w:rFonts w:hint="eastAsia"/>
        </w:rPr>
        <w:t xml:space="preserve">    </w:t>
      </w:r>
      <w:r w:rsidR="009C5CA9">
        <w:rPr>
          <w:rFonts w:hint="eastAsia"/>
        </w:rPr>
        <w:tab/>
      </w:r>
      <w:r w:rsidR="009C5CA9">
        <w:rPr>
          <w:rFonts w:hint="eastAsia"/>
        </w:rPr>
        <w:tab/>
      </w:r>
      <w:r w:rsidR="009C5CA9">
        <w:rPr>
          <w:rFonts w:hint="eastAsia"/>
        </w:rPr>
        <w:tab/>
      </w:r>
      <w:r>
        <w:rPr>
          <w:rFonts w:hint="eastAsia"/>
        </w:rPr>
        <w:t>B</w:t>
      </w:r>
      <w:r>
        <w:rPr>
          <w:rFonts w:hint="eastAsia"/>
        </w:rPr>
        <w:t>、</w:t>
      </w:r>
      <w:r>
        <w:rPr>
          <w:rFonts w:hint="eastAsia"/>
        </w:rPr>
        <w:t xml:space="preserve">NAT    </w:t>
      </w:r>
      <w:r w:rsidR="009C5CA9">
        <w:rPr>
          <w:rFonts w:hint="eastAsia"/>
        </w:rPr>
        <w:tab/>
      </w:r>
      <w:r w:rsidR="009C5CA9">
        <w:rPr>
          <w:rFonts w:hint="eastAsia"/>
        </w:rPr>
        <w:tab/>
      </w:r>
      <w:r w:rsidR="009C5CA9">
        <w:rPr>
          <w:rFonts w:hint="eastAsia"/>
        </w:rPr>
        <w:tab/>
      </w:r>
      <w:r>
        <w:rPr>
          <w:rFonts w:hint="eastAsia"/>
        </w:rPr>
        <w:t>C</w:t>
      </w:r>
      <w:r>
        <w:rPr>
          <w:rFonts w:hint="eastAsia"/>
        </w:rPr>
        <w:t>、透明</w:t>
      </w:r>
      <w:r>
        <w:rPr>
          <w:rFonts w:hint="eastAsia"/>
        </w:rPr>
        <w:t xml:space="preserve">    </w:t>
      </w:r>
      <w:r w:rsidR="009C5CA9">
        <w:rPr>
          <w:rFonts w:hint="eastAsia"/>
        </w:rPr>
        <w:tab/>
      </w:r>
      <w:r w:rsidR="009C5CA9">
        <w:rPr>
          <w:rFonts w:hint="eastAsia"/>
        </w:rPr>
        <w:tab/>
      </w:r>
      <w:r w:rsidR="009C5CA9">
        <w:rPr>
          <w:rFonts w:hint="eastAsia"/>
        </w:rPr>
        <w:tab/>
      </w:r>
      <w:r>
        <w:rPr>
          <w:rFonts w:hint="eastAsia"/>
        </w:rPr>
        <w:t>D</w:t>
      </w:r>
      <w:r>
        <w:rPr>
          <w:rFonts w:hint="eastAsia"/>
        </w:rPr>
        <w:t>、旁路</w:t>
      </w:r>
    </w:p>
    <w:p w:rsidR="00CC2FEA" w:rsidRDefault="00CC2FEA" w:rsidP="004F0CE8">
      <w:pPr>
        <w:spacing w:line="360" w:lineRule="auto"/>
        <w:jc w:val="left"/>
      </w:pPr>
      <w:r>
        <w:rPr>
          <w:rFonts w:hint="eastAsia"/>
        </w:rPr>
        <w:t>664</w:t>
      </w:r>
      <w:r>
        <w:rPr>
          <w:rFonts w:hint="eastAsia"/>
        </w:rPr>
        <w:t>、防火墙的缺陷主要有（</w:t>
      </w:r>
      <w:r>
        <w:rPr>
          <w:rFonts w:hint="eastAsia"/>
        </w:rPr>
        <w:t>ABCD</w:t>
      </w:r>
      <w:r>
        <w:rPr>
          <w:rFonts w:hint="eastAsia"/>
        </w:rPr>
        <w:t>）。</w:t>
      </w:r>
    </w:p>
    <w:p w:rsidR="009C5CA9" w:rsidRDefault="00CC2FEA" w:rsidP="004F0CE8">
      <w:pPr>
        <w:spacing w:line="360" w:lineRule="auto"/>
        <w:ind w:firstLine="420"/>
        <w:jc w:val="left"/>
      </w:pPr>
      <w:r>
        <w:rPr>
          <w:rFonts w:hint="eastAsia"/>
        </w:rPr>
        <w:t>A</w:t>
      </w:r>
      <w:r>
        <w:rPr>
          <w:rFonts w:hint="eastAsia"/>
        </w:rPr>
        <w:t>、限制有用的网络服务</w:t>
      </w:r>
      <w:r>
        <w:rPr>
          <w:rFonts w:hint="eastAsia"/>
        </w:rPr>
        <w:t xml:space="preserve">    </w:t>
      </w:r>
      <w:r w:rsidR="009C5CA9">
        <w:rPr>
          <w:rFonts w:hint="eastAsia"/>
        </w:rPr>
        <w:tab/>
      </w:r>
      <w:r w:rsidR="009C5CA9">
        <w:rPr>
          <w:rFonts w:hint="eastAsia"/>
        </w:rPr>
        <w:tab/>
      </w:r>
      <w:r>
        <w:rPr>
          <w:rFonts w:hint="eastAsia"/>
        </w:rPr>
        <w:t>B</w:t>
      </w:r>
      <w:r>
        <w:rPr>
          <w:rFonts w:hint="eastAsia"/>
        </w:rPr>
        <w:t>、无法防护内部网络用户的攻击</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、不能防备新的网络安全问题</w:t>
      </w:r>
      <w:r>
        <w:rPr>
          <w:rFonts w:hint="eastAsia"/>
        </w:rPr>
        <w:t xml:space="preserve">    </w:t>
      </w:r>
      <w:r w:rsidR="009C5CA9">
        <w:rPr>
          <w:rFonts w:hint="eastAsia"/>
        </w:rPr>
        <w:tab/>
      </w:r>
      <w:r>
        <w:rPr>
          <w:rFonts w:hint="eastAsia"/>
        </w:rPr>
        <w:t>D</w:t>
      </w:r>
      <w:r>
        <w:rPr>
          <w:rFonts w:hint="eastAsia"/>
        </w:rPr>
        <w:t>、不能完全防止传送已感染病毒的软件或文件</w:t>
      </w:r>
    </w:p>
    <w:p w:rsidR="00CC2FEA" w:rsidRDefault="00CC2FEA" w:rsidP="004F0CE8">
      <w:pPr>
        <w:spacing w:line="360" w:lineRule="auto"/>
        <w:jc w:val="left"/>
      </w:pPr>
      <w:r>
        <w:rPr>
          <w:rFonts w:hint="eastAsia"/>
        </w:rPr>
        <w:t>665</w:t>
      </w:r>
      <w:r>
        <w:rPr>
          <w:rFonts w:hint="eastAsia"/>
        </w:rPr>
        <w:t>、防火墙的日志管理应遵循如下原则：（</w:t>
      </w:r>
      <w:r>
        <w:rPr>
          <w:rFonts w:hint="eastAsia"/>
        </w:rPr>
        <w:t>BC</w:t>
      </w:r>
      <w:r>
        <w:rPr>
          <w:rFonts w:hint="eastAsia"/>
        </w:rPr>
        <w:t>）</w:t>
      </w:r>
    </w:p>
    <w:p w:rsidR="009C5CA9" w:rsidRDefault="00CC2FEA" w:rsidP="004F0CE8">
      <w:pPr>
        <w:spacing w:line="360" w:lineRule="auto"/>
        <w:ind w:firstLine="420"/>
        <w:jc w:val="left"/>
      </w:pPr>
      <w:r>
        <w:rPr>
          <w:rFonts w:hint="eastAsia"/>
        </w:rPr>
        <w:t>A</w:t>
      </w:r>
      <w:r>
        <w:rPr>
          <w:rFonts w:hint="eastAsia"/>
        </w:rPr>
        <w:t>、本地保存日志</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Pr>
          <w:rFonts w:hint="eastAsia"/>
        </w:rPr>
        <w:t>B</w:t>
      </w:r>
      <w:r>
        <w:rPr>
          <w:rFonts w:hint="eastAsia"/>
        </w:rPr>
        <w:t>、本地保存日志并把日志保存到日志服务器上</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、保持时钟的同步</w:t>
      </w:r>
      <w:r>
        <w:rPr>
          <w:rFonts w:hint="eastAsia"/>
        </w:rPr>
        <w:t xml:space="preserve">    </w:t>
      </w:r>
      <w:r w:rsidR="009C5CA9">
        <w:rPr>
          <w:rFonts w:hint="eastAsia"/>
        </w:rPr>
        <w:tab/>
      </w:r>
      <w:r w:rsidR="009C5CA9">
        <w:rPr>
          <w:rFonts w:hint="eastAsia"/>
        </w:rPr>
        <w:tab/>
      </w:r>
      <w:r w:rsidR="009C5CA9">
        <w:rPr>
          <w:rFonts w:hint="eastAsia"/>
        </w:rPr>
        <w:tab/>
      </w:r>
      <w:r>
        <w:rPr>
          <w:rFonts w:hint="eastAsia"/>
        </w:rPr>
        <w:t>D</w:t>
      </w:r>
      <w:r>
        <w:rPr>
          <w:rFonts w:hint="eastAsia"/>
        </w:rPr>
        <w:t>、在日志服务器保存日志</w:t>
      </w:r>
    </w:p>
    <w:p w:rsidR="00CC2FEA" w:rsidRDefault="00CC2FEA" w:rsidP="004F0CE8">
      <w:pPr>
        <w:spacing w:line="360" w:lineRule="auto"/>
        <w:jc w:val="left"/>
      </w:pPr>
      <w:r>
        <w:rPr>
          <w:rFonts w:hint="eastAsia"/>
        </w:rPr>
        <w:t>666</w:t>
      </w:r>
      <w:r>
        <w:rPr>
          <w:rFonts w:hint="eastAsia"/>
        </w:rPr>
        <w:t>、防火墙的特征是（</w:t>
      </w:r>
      <w:r>
        <w:rPr>
          <w:rFonts w:hint="eastAsia"/>
        </w:rPr>
        <w:t>ABCD</w:t>
      </w:r>
      <w:r>
        <w:rPr>
          <w:rFonts w:hint="eastAsia"/>
        </w:rPr>
        <w:t>）。</w:t>
      </w:r>
    </w:p>
    <w:p w:rsidR="009C5CA9" w:rsidRDefault="00CC2FEA" w:rsidP="004F0CE8">
      <w:pPr>
        <w:spacing w:line="360" w:lineRule="auto"/>
        <w:ind w:firstLine="420"/>
        <w:jc w:val="left"/>
      </w:pPr>
      <w:r>
        <w:rPr>
          <w:rFonts w:hint="eastAsia"/>
        </w:rPr>
        <w:t>A</w:t>
      </w:r>
      <w:r>
        <w:rPr>
          <w:rFonts w:hint="eastAsia"/>
        </w:rPr>
        <w:t>、保护脆弱和有缺陷的网络服务</w:t>
      </w:r>
      <w:r>
        <w:rPr>
          <w:rFonts w:hint="eastAsia"/>
        </w:rPr>
        <w:t xml:space="preserve">    </w:t>
      </w:r>
      <w:r w:rsidR="009C5CA9">
        <w:rPr>
          <w:rFonts w:hint="eastAsia"/>
        </w:rPr>
        <w:tab/>
      </w:r>
      <w:r w:rsidR="003A45A6">
        <w:rPr>
          <w:rFonts w:hint="eastAsia"/>
        </w:rPr>
        <w:tab/>
      </w:r>
      <w:r>
        <w:rPr>
          <w:rFonts w:hint="eastAsia"/>
        </w:rPr>
        <w:t>B</w:t>
      </w:r>
      <w:r>
        <w:rPr>
          <w:rFonts w:hint="eastAsia"/>
        </w:rPr>
        <w:t>、加强对网络系统的访问控制</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、加强隐私，隐藏内部网络结构</w:t>
      </w:r>
      <w:r>
        <w:rPr>
          <w:rFonts w:hint="eastAsia"/>
        </w:rPr>
        <w:t xml:space="preserve">    </w:t>
      </w:r>
      <w:r w:rsidR="009C5CA9">
        <w:rPr>
          <w:rFonts w:hint="eastAsia"/>
        </w:rPr>
        <w:tab/>
      </w:r>
      <w:r w:rsidR="003A45A6">
        <w:rPr>
          <w:rFonts w:hint="eastAsia"/>
        </w:rPr>
        <w:tab/>
      </w:r>
      <w:r>
        <w:rPr>
          <w:rFonts w:hint="eastAsia"/>
        </w:rPr>
        <w:t>D</w:t>
      </w:r>
      <w:r>
        <w:rPr>
          <w:rFonts w:hint="eastAsia"/>
        </w:rPr>
        <w:t>、对网络存取和访问进行监控审计</w:t>
      </w:r>
    </w:p>
    <w:p w:rsidR="00CC2FEA" w:rsidRDefault="00CC2FEA" w:rsidP="004F0CE8">
      <w:pPr>
        <w:spacing w:line="360" w:lineRule="auto"/>
        <w:jc w:val="left"/>
      </w:pPr>
      <w:r>
        <w:rPr>
          <w:rFonts w:hint="eastAsia"/>
        </w:rPr>
        <w:t>667</w:t>
      </w:r>
      <w:r>
        <w:rPr>
          <w:rFonts w:hint="eastAsia"/>
        </w:rPr>
        <w:t>、防火墙的主要功能有哪些？（</w:t>
      </w:r>
      <w:r>
        <w:rPr>
          <w:rFonts w:hint="eastAsia"/>
        </w:rPr>
        <w:t>ABCD</w:t>
      </w:r>
      <w:r>
        <w:rPr>
          <w:rFonts w:hint="eastAsia"/>
        </w:rPr>
        <w:t>）</w:t>
      </w:r>
    </w:p>
    <w:p w:rsidR="009C5CA9" w:rsidRDefault="00CC2FEA" w:rsidP="004F0CE8">
      <w:pPr>
        <w:spacing w:line="360" w:lineRule="auto"/>
        <w:ind w:firstLine="420"/>
        <w:jc w:val="left"/>
      </w:pPr>
      <w:r>
        <w:rPr>
          <w:rFonts w:hint="eastAsia"/>
        </w:rPr>
        <w:t>A</w:t>
      </w:r>
      <w:r>
        <w:rPr>
          <w:rFonts w:hint="eastAsia"/>
        </w:rPr>
        <w:t>、过滤进、出网络的数据</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Pr>
          <w:rFonts w:hint="eastAsia"/>
        </w:rPr>
        <w:t>B</w:t>
      </w:r>
      <w:r>
        <w:rPr>
          <w:rFonts w:hint="eastAsia"/>
        </w:rPr>
        <w:t>、管理进、出网络的访问行为</w:t>
      </w:r>
      <w:r>
        <w:rPr>
          <w:rFonts w:hint="eastAsia"/>
        </w:rPr>
        <w:t xml:space="preserve">    </w:t>
      </w:r>
    </w:p>
    <w:p w:rsidR="009C5CA9" w:rsidRDefault="00CC2FEA" w:rsidP="004F0CE8">
      <w:pPr>
        <w:spacing w:line="360" w:lineRule="auto"/>
        <w:ind w:firstLine="420"/>
        <w:jc w:val="left"/>
      </w:pPr>
      <w:r>
        <w:rPr>
          <w:rFonts w:hint="eastAsia"/>
        </w:rPr>
        <w:t>C</w:t>
      </w:r>
      <w:r>
        <w:rPr>
          <w:rFonts w:hint="eastAsia"/>
        </w:rPr>
        <w:t>、封堵某些禁止的业务，对网络攻击进行检测和报警</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、记录通过防火墙的信息内容和活动</w:t>
      </w:r>
    </w:p>
    <w:p w:rsidR="00CC2FEA" w:rsidRDefault="00CC2FEA" w:rsidP="004F0CE8">
      <w:pPr>
        <w:spacing w:line="360" w:lineRule="auto"/>
        <w:jc w:val="left"/>
      </w:pPr>
      <w:r>
        <w:rPr>
          <w:rFonts w:hint="eastAsia"/>
        </w:rPr>
        <w:t>668</w:t>
      </w:r>
      <w:r>
        <w:rPr>
          <w:rFonts w:hint="eastAsia"/>
        </w:rPr>
        <w:t>、防火墙的作用主要有（</w:t>
      </w:r>
      <w:r>
        <w:rPr>
          <w:rFonts w:hint="eastAsia"/>
        </w:rPr>
        <w:t>ABCD</w:t>
      </w:r>
      <w:r>
        <w:rPr>
          <w:rFonts w:hint="eastAsia"/>
        </w:rPr>
        <w:t>）。</w:t>
      </w:r>
    </w:p>
    <w:p w:rsidR="009C5CA9" w:rsidRDefault="00CC2FEA" w:rsidP="004F0CE8">
      <w:pPr>
        <w:spacing w:line="360" w:lineRule="auto"/>
        <w:ind w:firstLine="420"/>
        <w:jc w:val="left"/>
      </w:pPr>
      <w:r>
        <w:rPr>
          <w:rFonts w:hint="eastAsia"/>
        </w:rPr>
        <w:t>A</w:t>
      </w:r>
      <w:r>
        <w:rPr>
          <w:rFonts w:hint="eastAsia"/>
        </w:rPr>
        <w:t>、实现一个公司的安全策略</w:t>
      </w:r>
      <w:r>
        <w:rPr>
          <w:rFonts w:hint="eastAsia"/>
        </w:rPr>
        <w:t xml:space="preserve">    </w:t>
      </w:r>
      <w:r w:rsidR="009C5CA9">
        <w:rPr>
          <w:rFonts w:hint="eastAsia"/>
        </w:rPr>
        <w:tab/>
      </w:r>
      <w:r w:rsidR="009C5CA9">
        <w:rPr>
          <w:rFonts w:hint="eastAsia"/>
        </w:rPr>
        <w:tab/>
      </w:r>
      <w:r w:rsidR="009C5CA9">
        <w:rPr>
          <w:rFonts w:hint="eastAsia"/>
        </w:rPr>
        <w:tab/>
      </w:r>
      <w:r w:rsidR="003A45A6">
        <w:rPr>
          <w:rFonts w:hint="eastAsia"/>
        </w:rPr>
        <w:tab/>
      </w:r>
      <w:r>
        <w:rPr>
          <w:rFonts w:hint="eastAsia"/>
        </w:rPr>
        <w:t>B</w:t>
      </w:r>
      <w:r>
        <w:rPr>
          <w:rFonts w:hint="eastAsia"/>
        </w:rPr>
        <w:t>、创建一个阻塞点</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、记录</w:t>
      </w:r>
      <w:r>
        <w:rPr>
          <w:rFonts w:hint="eastAsia"/>
        </w:rPr>
        <w:t>Internet</w:t>
      </w:r>
      <w:r>
        <w:rPr>
          <w:rFonts w:hint="eastAsia"/>
        </w:rPr>
        <w:t>活动</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3A45A6">
        <w:rPr>
          <w:rFonts w:hint="eastAsia"/>
        </w:rPr>
        <w:tab/>
      </w:r>
      <w:r>
        <w:rPr>
          <w:rFonts w:hint="eastAsia"/>
        </w:rPr>
        <w:t>D</w:t>
      </w:r>
      <w:r>
        <w:rPr>
          <w:rFonts w:hint="eastAsia"/>
        </w:rPr>
        <w:t>、限制网络暴露</w:t>
      </w:r>
    </w:p>
    <w:p w:rsidR="00CC2FEA" w:rsidRDefault="00CC2FEA" w:rsidP="004F0CE8">
      <w:pPr>
        <w:spacing w:line="360" w:lineRule="auto"/>
        <w:jc w:val="left"/>
      </w:pPr>
      <w:r>
        <w:rPr>
          <w:rFonts w:hint="eastAsia"/>
        </w:rPr>
        <w:t>669</w:t>
      </w:r>
      <w:r>
        <w:rPr>
          <w:rFonts w:hint="eastAsia"/>
        </w:rPr>
        <w:t>、防火墙技术，涉及到（</w:t>
      </w:r>
      <w:r>
        <w:rPr>
          <w:rFonts w:hint="eastAsia"/>
        </w:rPr>
        <w:t>ABCD</w:t>
      </w:r>
      <w:r>
        <w:rPr>
          <w:rFonts w:hint="eastAsia"/>
        </w:rPr>
        <w:t>）。</w:t>
      </w:r>
    </w:p>
    <w:p w:rsidR="00CC2FEA" w:rsidRDefault="00CC2FEA" w:rsidP="004F0CE8">
      <w:pPr>
        <w:spacing w:line="360" w:lineRule="auto"/>
        <w:ind w:firstLine="420"/>
        <w:jc w:val="left"/>
      </w:pPr>
      <w:r>
        <w:rPr>
          <w:rFonts w:hint="eastAsia"/>
        </w:rPr>
        <w:lastRenderedPageBreak/>
        <w:t>A</w:t>
      </w:r>
      <w:r>
        <w:rPr>
          <w:rFonts w:hint="eastAsia"/>
        </w:rPr>
        <w:t>、计算机网络技术</w:t>
      </w:r>
      <w:r>
        <w:rPr>
          <w:rFonts w:hint="eastAsia"/>
        </w:rPr>
        <w:t xml:space="preserve">    </w:t>
      </w:r>
      <w:r w:rsidR="009C5CA9">
        <w:rPr>
          <w:rFonts w:hint="eastAsia"/>
        </w:rPr>
        <w:tab/>
      </w:r>
      <w:r>
        <w:rPr>
          <w:rFonts w:hint="eastAsia"/>
        </w:rPr>
        <w:t>B</w:t>
      </w:r>
      <w:r>
        <w:rPr>
          <w:rFonts w:hint="eastAsia"/>
        </w:rPr>
        <w:t>、密码技术</w:t>
      </w:r>
      <w:r>
        <w:rPr>
          <w:rFonts w:hint="eastAsia"/>
        </w:rPr>
        <w:t xml:space="preserve">   </w:t>
      </w:r>
      <w:r w:rsidR="009C5CA9">
        <w:rPr>
          <w:rFonts w:hint="eastAsia"/>
        </w:rPr>
        <w:tab/>
      </w:r>
      <w:r>
        <w:rPr>
          <w:rFonts w:hint="eastAsia"/>
        </w:rPr>
        <w:t xml:space="preserve"> </w:t>
      </w:r>
      <w:r w:rsidR="009C5CA9">
        <w:rPr>
          <w:rFonts w:hint="eastAsia"/>
        </w:rPr>
        <w:tab/>
      </w:r>
      <w:r>
        <w:rPr>
          <w:rFonts w:hint="eastAsia"/>
        </w:rPr>
        <w:t>C</w:t>
      </w:r>
      <w:r>
        <w:rPr>
          <w:rFonts w:hint="eastAsia"/>
        </w:rPr>
        <w:t>、软件技术</w:t>
      </w:r>
      <w:r>
        <w:rPr>
          <w:rFonts w:hint="eastAsia"/>
        </w:rPr>
        <w:t xml:space="preserve">    </w:t>
      </w:r>
      <w:r w:rsidR="009C5CA9">
        <w:rPr>
          <w:rFonts w:hint="eastAsia"/>
        </w:rPr>
        <w:tab/>
      </w:r>
      <w:r>
        <w:rPr>
          <w:rFonts w:hint="eastAsia"/>
        </w:rPr>
        <w:t>D</w:t>
      </w:r>
      <w:r>
        <w:rPr>
          <w:rFonts w:hint="eastAsia"/>
        </w:rPr>
        <w:t>、安全操作系统</w:t>
      </w:r>
    </w:p>
    <w:p w:rsidR="00CC2FEA" w:rsidRDefault="00CC2FEA" w:rsidP="004F0CE8">
      <w:pPr>
        <w:spacing w:line="360" w:lineRule="auto"/>
        <w:jc w:val="left"/>
      </w:pPr>
      <w:r>
        <w:rPr>
          <w:rFonts w:hint="eastAsia"/>
        </w:rPr>
        <w:t>670</w:t>
      </w:r>
      <w:r>
        <w:rPr>
          <w:rFonts w:hint="eastAsia"/>
        </w:rPr>
        <w:t>、防火墙可以部署在下列位置：（</w:t>
      </w:r>
      <w:r>
        <w:rPr>
          <w:rFonts w:hint="eastAsia"/>
        </w:rPr>
        <w:t>ABCD</w:t>
      </w:r>
      <w:r>
        <w:rPr>
          <w:rFonts w:hint="eastAsia"/>
        </w:rPr>
        <w:t>）。</w:t>
      </w:r>
    </w:p>
    <w:p w:rsidR="009C5CA9" w:rsidRDefault="00CC2FEA" w:rsidP="004F0CE8">
      <w:pPr>
        <w:spacing w:line="360" w:lineRule="auto"/>
        <w:ind w:firstLine="420"/>
        <w:jc w:val="left"/>
      </w:pPr>
      <w:r>
        <w:rPr>
          <w:rFonts w:hint="eastAsia"/>
        </w:rPr>
        <w:t>A</w:t>
      </w:r>
      <w:r>
        <w:rPr>
          <w:rFonts w:hint="eastAsia"/>
        </w:rPr>
        <w:t>、安全域边界</w:t>
      </w:r>
      <w:r>
        <w:rPr>
          <w:rFonts w:hint="eastAsia"/>
        </w:rPr>
        <w:t xml:space="preserve">    </w:t>
      </w:r>
      <w:r w:rsidR="003A45A6">
        <w:rPr>
          <w:rFonts w:hint="eastAsia"/>
        </w:rPr>
        <w:tab/>
      </w:r>
      <w:r w:rsidR="003A45A6">
        <w:rPr>
          <w:rFonts w:hint="eastAsia"/>
        </w:rPr>
        <w:tab/>
      </w:r>
      <w:r w:rsidR="003A45A6">
        <w:rPr>
          <w:rFonts w:hint="eastAsia"/>
        </w:rPr>
        <w:tab/>
      </w:r>
      <w:r w:rsidR="003A45A6">
        <w:rPr>
          <w:rFonts w:hint="eastAsia"/>
        </w:rPr>
        <w:tab/>
      </w:r>
      <w:r w:rsidR="003A45A6">
        <w:rPr>
          <w:rFonts w:hint="eastAsia"/>
        </w:rPr>
        <w:tab/>
      </w:r>
      <w:r w:rsidR="003A45A6">
        <w:rPr>
          <w:rFonts w:hint="eastAsia"/>
        </w:rPr>
        <w:tab/>
      </w:r>
      <w:r w:rsidR="003A45A6">
        <w:rPr>
          <w:rFonts w:hint="eastAsia"/>
        </w:rPr>
        <w:tab/>
      </w:r>
      <w:r>
        <w:rPr>
          <w:rFonts w:hint="eastAsia"/>
        </w:rPr>
        <w:t>B</w:t>
      </w:r>
      <w:r>
        <w:rPr>
          <w:rFonts w:hint="eastAsia"/>
        </w:rPr>
        <w:t>、服务器区域边界</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、可信网络区域和不可信网络区域之间</w:t>
      </w:r>
      <w:r>
        <w:rPr>
          <w:rFonts w:hint="eastAsia"/>
        </w:rPr>
        <w:t xml:space="preserve">    </w:t>
      </w:r>
      <w:r w:rsidR="009C5CA9">
        <w:rPr>
          <w:rFonts w:hint="eastAsia"/>
        </w:rPr>
        <w:tab/>
      </w:r>
      <w:r w:rsidR="009C5CA9">
        <w:rPr>
          <w:rFonts w:hint="eastAsia"/>
        </w:rPr>
        <w:tab/>
      </w:r>
      <w:r>
        <w:rPr>
          <w:rFonts w:hint="eastAsia"/>
        </w:rPr>
        <w:t>D</w:t>
      </w:r>
      <w:r>
        <w:rPr>
          <w:rFonts w:hint="eastAsia"/>
        </w:rPr>
        <w:t>、根据网络特点设计方案</w:t>
      </w:r>
    </w:p>
    <w:p w:rsidR="00CC2FEA" w:rsidRDefault="00CC2FEA" w:rsidP="004F0CE8">
      <w:pPr>
        <w:spacing w:line="360" w:lineRule="auto"/>
        <w:jc w:val="left"/>
      </w:pPr>
      <w:r>
        <w:rPr>
          <w:rFonts w:hint="eastAsia"/>
        </w:rPr>
        <w:t>671</w:t>
      </w:r>
      <w:r>
        <w:rPr>
          <w:rFonts w:hint="eastAsia"/>
        </w:rPr>
        <w:t>、防火墙配置时应确保（</w:t>
      </w:r>
      <w:r>
        <w:rPr>
          <w:rFonts w:hint="eastAsia"/>
        </w:rPr>
        <w:t>ABCD</w:t>
      </w:r>
      <w:r>
        <w:rPr>
          <w:rFonts w:hint="eastAsia"/>
        </w:rPr>
        <w:t>）服务不开放。</w:t>
      </w:r>
    </w:p>
    <w:p w:rsidR="00CC2FEA" w:rsidRDefault="00CC2FEA" w:rsidP="004F0CE8">
      <w:pPr>
        <w:spacing w:line="360" w:lineRule="auto"/>
        <w:ind w:firstLine="420"/>
        <w:jc w:val="left"/>
      </w:pPr>
      <w:r>
        <w:rPr>
          <w:rFonts w:hint="eastAsia"/>
        </w:rPr>
        <w:t>A</w:t>
      </w:r>
      <w:r>
        <w:rPr>
          <w:rFonts w:hint="eastAsia"/>
        </w:rPr>
        <w:t>、</w:t>
      </w:r>
      <w:r>
        <w:rPr>
          <w:rFonts w:hint="eastAsia"/>
        </w:rPr>
        <w:t xml:space="preserve">Rlogin    </w:t>
      </w:r>
      <w:r w:rsidR="009C5CA9">
        <w:rPr>
          <w:rFonts w:hint="eastAsia"/>
        </w:rPr>
        <w:tab/>
      </w:r>
      <w:r w:rsidR="009C5CA9">
        <w:rPr>
          <w:rFonts w:hint="eastAsia"/>
        </w:rPr>
        <w:tab/>
      </w:r>
      <w:r>
        <w:rPr>
          <w:rFonts w:hint="eastAsia"/>
        </w:rPr>
        <w:t>B</w:t>
      </w:r>
      <w:r>
        <w:rPr>
          <w:rFonts w:hint="eastAsia"/>
        </w:rPr>
        <w:t>、</w:t>
      </w:r>
      <w:r>
        <w:rPr>
          <w:rFonts w:hint="eastAsia"/>
        </w:rPr>
        <w:t xml:space="preserve">NNTP    </w:t>
      </w:r>
      <w:r w:rsidR="009C5CA9">
        <w:rPr>
          <w:rFonts w:hint="eastAsia"/>
        </w:rPr>
        <w:tab/>
      </w:r>
      <w:r w:rsidR="009C5CA9">
        <w:rPr>
          <w:rFonts w:hint="eastAsia"/>
        </w:rPr>
        <w:tab/>
      </w:r>
      <w:r>
        <w:rPr>
          <w:rFonts w:hint="eastAsia"/>
        </w:rPr>
        <w:t>C</w:t>
      </w:r>
      <w:r>
        <w:rPr>
          <w:rFonts w:hint="eastAsia"/>
        </w:rPr>
        <w:t>、</w:t>
      </w:r>
      <w:r>
        <w:rPr>
          <w:rFonts w:hint="eastAsia"/>
        </w:rPr>
        <w:t xml:space="preserve">Finger    </w:t>
      </w:r>
      <w:r w:rsidR="009C5CA9">
        <w:rPr>
          <w:rFonts w:hint="eastAsia"/>
        </w:rPr>
        <w:tab/>
      </w:r>
      <w:r w:rsidR="009C5CA9">
        <w:rPr>
          <w:rFonts w:hint="eastAsia"/>
        </w:rPr>
        <w:tab/>
      </w:r>
      <w:r>
        <w:rPr>
          <w:rFonts w:hint="eastAsia"/>
        </w:rPr>
        <w:t>D</w:t>
      </w:r>
      <w:r>
        <w:rPr>
          <w:rFonts w:hint="eastAsia"/>
        </w:rPr>
        <w:t>、</w:t>
      </w:r>
      <w:r>
        <w:rPr>
          <w:rFonts w:hint="eastAsia"/>
        </w:rPr>
        <w:t>NFS</w:t>
      </w:r>
    </w:p>
    <w:p w:rsidR="00CC2FEA" w:rsidRDefault="00CC2FEA" w:rsidP="004F0CE8">
      <w:pPr>
        <w:spacing w:line="360" w:lineRule="auto"/>
        <w:jc w:val="left"/>
      </w:pPr>
      <w:r>
        <w:rPr>
          <w:rFonts w:hint="eastAsia"/>
        </w:rPr>
        <w:t>672</w:t>
      </w:r>
      <w:r>
        <w:rPr>
          <w:rFonts w:hint="eastAsia"/>
        </w:rPr>
        <w:t>、启用</w:t>
      </w:r>
      <w:r>
        <w:rPr>
          <w:rFonts w:hint="eastAsia"/>
        </w:rPr>
        <w:t>Cisco</w:t>
      </w:r>
      <w:r>
        <w:rPr>
          <w:rFonts w:hint="eastAsia"/>
        </w:rPr>
        <w:t>设备的访问控制列表，可以起到如下作用（</w:t>
      </w:r>
      <w:r>
        <w:rPr>
          <w:rFonts w:hint="eastAsia"/>
        </w:rPr>
        <w:t>ABC</w:t>
      </w:r>
      <w:r>
        <w:rPr>
          <w:rFonts w:hint="eastAsia"/>
        </w:rPr>
        <w:t>）。</w:t>
      </w:r>
    </w:p>
    <w:p w:rsidR="009C5CA9" w:rsidRDefault="00CC2FEA" w:rsidP="004F0CE8">
      <w:pPr>
        <w:spacing w:line="360" w:lineRule="auto"/>
        <w:ind w:firstLine="420"/>
        <w:jc w:val="left"/>
      </w:pPr>
      <w:r>
        <w:rPr>
          <w:rFonts w:hint="eastAsia"/>
        </w:rPr>
        <w:t>A</w:t>
      </w:r>
      <w:r>
        <w:rPr>
          <w:rFonts w:hint="eastAsia"/>
        </w:rPr>
        <w:t>、过滤恶意和垃圾路由信息</w:t>
      </w:r>
      <w:r>
        <w:rPr>
          <w:rFonts w:hint="eastAsia"/>
        </w:rPr>
        <w:t xml:space="preserve">    </w:t>
      </w:r>
      <w:r w:rsidR="003A45A6">
        <w:rPr>
          <w:rFonts w:hint="eastAsia"/>
        </w:rPr>
        <w:tab/>
      </w:r>
      <w:r w:rsidR="003A45A6">
        <w:rPr>
          <w:rFonts w:hint="eastAsia"/>
        </w:rPr>
        <w:tab/>
      </w:r>
      <w:r w:rsidR="003A45A6">
        <w:rPr>
          <w:rFonts w:hint="eastAsia"/>
        </w:rPr>
        <w:tab/>
      </w:r>
      <w:r w:rsidR="003A45A6">
        <w:rPr>
          <w:rFonts w:hint="eastAsia"/>
        </w:rPr>
        <w:tab/>
      </w:r>
      <w:r>
        <w:rPr>
          <w:rFonts w:hint="eastAsia"/>
        </w:rPr>
        <w:t>B</w:t>
      </w:r>
      <w:r>
        <w:rPr>
          <w:rFonts w:hint="eastAsia"/>
        </w:rPr>
        <w:t>、控制网络的垃圾信息流</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、控制未授权的远程访问</w:t>
      </w:r>
      <w:r>
        <w:rPr>
          <w:rFonts w:hint="eastAsia"/>
        </w:rPr>
        <w:t xml:space="preserve">    </w:t>
      </w:r>
      <w:r w:rsidR="003A45A6">
        <w:rPr>
          <w:rFonts w:hint="eastAsia"/>
        </w:rPr>
        <w:tab/>
      </w:r>
      <w:r w:rsidR="003A45A6">
        <w:rPr>
          <w:rFonts w:hint="eastAsia"/>
        </w:rPr>
        <w:tab/>
      </w:r>
      <w:r w:rsidR="003A45A6">
        <w:rPr>
          <w:rFonts w:hint="eastAsia"/>
        </w:rPr>
        <w:tab/>
      </w:r>
      <w:r w:rsidR="003A45A6">
        <w:rPr>
          <w:rFonts w:hint="eastAsia"/>
        </w:rPr>
        <w:tab/>
      </w:r>
      <w:r w:rsidR="003A45A6">
        <w:rPr>
          <w:rFonts w:hint="eastAsia"/>
        </w:rPr>
        <w:tab/>
      </w:r>
      <w:r>
        <w:rPr>
          <w:rFonts w:hint="eastAsia"/>
        </w:rPr>
        <w:t>D</w:t>
      </w:r>
      <w:r>
        <w:rPr>
          <w:rFonts w:hint="eastAsia"/>
        </w:rPr>
        <w:t>、防止</w:t>
      </w:r>
      <w:r>
        <w:rPr>
          <w:rFonts w:hint="eastAsia"/>
        </w:rPr>
        <w:t>DDoS</w:t>
      </w:r>
      <w:r>
        <w:rPr>
          <w:rFonts w:hint="eastAsia"/>
        </w:rPr>
        <w:t>攻击</w:t>
      </w:r>
    </w:p>
    <w:p w:rsidR="00CC2FEA" w:rsidRDefault="00CC2FEA" w:rsidP="004F0CE8">
      <w:pPr>
        <w:spacing w:line="360" w:lineRule="auto"/>
        <w:jc w:val="left"/>
      </w:pPr>
      <w:r>
        <w:rPr>
          <w:rFonts w:hint="eastAsia"/>
        </w:rPr>
        <w:t>673</w:t>
      </w:r>
      <w:r>
        <w:rPr>
          <w:rFonts w:hint="eastAsia"/>
        </w:rPr>
        <w:t>、如果</w:t>
      </w:r>
      <w:r>
        <w:rPr>
          <w:rFonts w:hint="eastAsia"/>
        </w:rPr>
        <w:t>Cisco</w:t>
      </w:r>
      <w:r>
        <w:rPr>
          <w:rFonts w:hint="eastAsia"/>
        </w:rPr>
        <w:t>设备的</w:t>
      </w:r>
      <w:r>
        <w:rPr>
          <w:rFonts w:hint="eastAsia"/>
        </w:rPr>
        <w:t>VTY</w:t>
      </w:r>
      <w:r>
        <w:rPr>
          <w:rFonts w:hint="eastAsia"/>
        </w:rPr>
        <w:t>需要远程访问，则需要配置（</w:t>
      </w:r>
      <w:r>
        <w:rPr>
          <w:rFonts w:hint="eastAsia"/>
        </w:rPr>
        <w:t>ABCD</w:t>
      </w:r>
      <w:r>
        <w:rPr>
          <w:rFonts w:hint="eastAsia"/>
        </w:rPr>
        <w:t>）。</w:t>
      </w:r>
    </w:p>
    <w:p w:rsidR="009C5CA9" w:rsidRDefault="00CC2FEA" w:rsidP="004F0CE8">
      <w:pPr>
        <w:spacing w:line="360" w:lineRule="auto"/>
        <w:ind w:firstLine="420"/>
        <w:jc w:val="left"/>
      </w:pPr>
      <w:r>
        <w:rPr>
          <w:rFonts w:hint="eastAsia"/>
        </w:rPr>
        <w:t>A</w:t>
      </w:r>
      <w:r>
        <w:rPr>
          <w:rFonts w:hint="eastAsia"/>
        </w:rPr>
        <w:t>、至少</w:t>
      </w:r>
      <w:r>
        <w:rPr>
          <w:rFonts w:hint="eastAsia"/>
        </w:rPr>
        <w:t>8</w:t>
      </w:r>
      <w:r>
        <w:rPr>
          <w:rFonts w:hint="eastAsia"/>
        </w:rPr>
        <w:t>位含数字、大小写、特写字符的密码</w:t>
      </w:r>
      <w:r>
        <w:rPr>
          <w:rFonts w:hint="eastAsia"/>
        </w:rPr>
        <w:t xml:space="preserve">    </w:t>
      </w:r>
      <w:r w:rsidR="009C5CA9">
        <w:rPr>
          <w:rFonts w:hint="eastAsia"/>
        </w:rPr>
        <w:tab/>
      </w:r>
      <w:r w:rsidR="009C5CA9">
        <w:rPr>
          <w:rFonts w:hint="eastAsia"/>
        </w:rPr>
        <w:tab/>
      </w:r>
      <w:r>
        <w:rPr>
          <w:rFonts w:hint="eastAsia"/>
        </w:rPr>
        <w:t>B</w:t>
      </w:r>
      <w:r>
        <w:rPr>
          <w:rFonts w:hint="eastAsia"/>
        </w:rPr>
        <w:t>、远程连接的并发数目</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、访问控制列表</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D</w:t>
      </w:r>
      <w:r>
        <w:rPr>
          <w:rFonts w:hint="eastAsia"/>
        </w:rPr>
        <w:t>、超市退出</w:t>
      </w:r>
    </w:p>
    <w:p w:rsidR="00CC2FEA" w:rsidRDefault="00CC2FEA" w:rsidP="004F0CE8">
      <w:pPr>
        <w:spacing w:line="360" w:lineRule="auto"/>
        <w:jc w:val="left"/>
      </w:pPr>
      <w:r>
        <w:rPr>
          <w:rFonts w:hint="eastAsia"/>
        </w:rPr>
        <w:t>674</w:t>
      </w:r>
      <w:r>
        <w:rPr>
          <w:rFonts w:hint="eastAsia"/>
        </w:rPr>
        <w:t>、如果需要配置</w:t>
      </w:r>
      <w:r>
        <w:rPr>
          <w:rFonts w:hint="eastAsia"/>
        </w:rPr>
        <w:t>Cisco</w:t>
      </w:r>
      <w:r>
        <w:rPr>
          <w:rFonts w:hint="eastAsia"/>
        </w:rPr>
        <w:t>路由器禁止从网络启动和自动从网络下载初始配置文件，配置命令包括（</w:t>
      </w:r>
      <w:r>
        <w:rPr>
          <w:rFonts w:hint="eastAsia"/>
        </w:rPr>
        <w:t>AB</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no boot network    B</w:t>
      </w:r>
      <w:r>
        <w:rPr>
          <w:rFonts w:hint="eastAsia"/>
        </w:rPr>
        <w:t>、</w:t>
      </w:r>
      <w:r>
        <w:rPr>
          <w:rFonts w:hint="eastAsia"/>
        </w:rPr>
        <w:t>no service config   C</w:t>
      </w:r>
      <w:r>
        <w:rPr>
          <w:rFonts w:hint="eastAsia"/>
        </w:rPr>
        <w:t>、</w:t>
      </w:r>
      <w:r>
        <w:rPr>
          <w:rFonts w:hint="eastAsia"/>
        </w:rPr>
        <w:t>no boot config   D</w:t>
      </w:r>
      <w:r>
        <w:rPr>
          <w:rFonts w:hint="eastAsia"/>
        </w:rPr>
        <w:t>、</w:t>
      </w:r>
      <w:r>
        <w:rPr>
          <w:rFonts w:hint="eastAsia"/>
        </w:rPr>
        <w:t>no service network</w:t>
      </w:r>
    </w:p>
    <w:p w:rsidR="00CC2FEA" w:rsidRDefault="00CC2FEA" w:rsidP="004F0CE8">
      <w:pPr>
        <w:spacing w:line="360" w:lineRule="auto"/>
        <w:jc w:val="left"/>
      </w:pPr>
      <w:r>
        <w:rPr>
          <w:rFonts w:hint="eastAsia"/>
        </w:rPr>
        <w:t>675</w:t>
      </w:r>
      <w:r>
        <w:rPr>
          <w:rFonts w:hint="eastAsia"/>
        </w:rPr>
        <w:t>、入侵检测的内容主要包括：（</w:t>
      </w:r>
      <w:r>
        <w:rPr>
          <w:rFonts w:hint="eastAsia"/>
        </w:rPr>
        <w:t>BC</w:t>
      </w:r>
      <w:r>
        <w:rPr>
          <w:rFonts w:hint="eastAsia"/>
        </w:rPr>
        <w:t>）。</w:t>
      </w:r>
    </w:p>
    <w:p w:rsidR="009C5CA9" w:rsidRDefault="00CC2FEA" w:rsidP="004F0CE8">
      <w:pPr>
        <w:spacing w:line="360" w:lineRule="auto"/>
        <w:ind w:firstLine="420"/>
        <w:jc w:val="left"/>
      </w:pPr>
      <w:r>
        <w:rPr>
          <w:rFonts w:hint="eastAsia"/>
        </w:rPr>
        <w:t>A</w:t>
      </w:r>
      <w:r>
        <w:rPr>
          <w:rFonts w:hint="eastAsia"/>
        </w:rPr>
        <w:t>、独占资源、恶意使用</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Pr>
          <w:rFonts w:hint="eastAsia"/>
        </w:rPr>
        <w:t>B</w:t>
      </w:r>
      <w:r>
        <w:rPr>
          <w:rFonts w:hint="eastAsia"/>
        </w:rPr>
        <w:t>、试图闯入或成功闯入、冒充其他用户</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、安全审计</w:t>
      </w:r>
      <w:r>
        <w:rPr>
          <w:rFonts w:hint="eastAsia"/>
        </w:rPr>
        <w:t xml:space="preserve">   </w:t>
      </w:r>
      <w:r w:rsidR="009C5CA9">
        <w:rPr>
          <w:rFonts w:hint="eastAsia"/>
        </w:rPr>
        <w:tab/>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D</w:t>
      </w:r>
      <w:r>
        <w:rPr>
          <w:rFonts w:hint="eastAsia"/>
        </w:rPr>
        <w:t>、违反安全策略、合法用户的泄露</w:t>
      </w:r>
    </w:p>
    <w:p w:rsidR="00CC2FEA" w:rsidRDefault="00CC2FEA" w:rsidP="004F0CE8">
      <w:pPr>
        <w:spacing w:line="360" w:lineRule="auto"/>
        <w:jc w:val="left"/>
      </w:pPr>
      <w:r>
        <w:rPr>
          <w:rFonts w:hint="eastAsia"/>
        </w:rPr>
        <w:t>676</w:t>
      </w:r>
      <w:r>
        <w:rPr>
          <w:rFonts w:hint="eastAsia"/>
        </w:rPr>
        <w:t>、入侵检测系统包括以下哪些类型？（</w:t>
      </w:r>
      <w:r>
        <w:rPr>
          <w:rFonts w:hint="eastAsia"/>
        </w:rPr>
        <w:t>AC</w:t>
      </w:r>
      <w:r>
        <w:rPr>
          <w:rFonts w:hint="eastAsia"/>
        </w:rPr>
        <w:t>）</w:t>
      </w:r>
    </w:p>
    <w:p w:rsidR="009C5CA9" w:rsidRDefault="00CC2FEA" w:rsidP="003A45A6">
      <w:pPr>
        <w:spacing w:line="360" w:lineRule="auto"/>
        <w:ind w:firstLine="420"/>
        <w:jc w:val="left"/>
      </w:pPr>
      <w:r>
        <w:rPr>
          <w:rFonts w:hint="eastAsia"/>
        </w:rPr>
        <w:t>A</w:t>
      </w:r>
      <w:r>
        <w:rPr>
          <w:rFonts w:hint="eastAsia"/>
        </w:rPr>
        <w:t>、主机入侵检测系统</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B</w:t>
      </w:r>
      <w:r>
        <w:rPr>
          <w:rFonts w:hint="eastAsia"/>
        </w:rPr>
        <w:t>、链路状态入侵检测系统</w:t>
      </w:r>
      <w:r>
        <w:rPr>
          <w:rFonts w:hint="eastAsia"/>
        </w:rPr>
        <w:t xml:space="preserve">    </w:t>
      </w:r>
    </w:p>
    <w:p w:rsidR="00CC2FEA" w:rsidRDefault="00CC2FEA" w:rsidP="003A45A6">
      <w:pPr>
        <w:spacing w:line="360" w:lineRule="auto"/>
        <w:ind w:firstLine="420"/>
        <w:jc w:val="left"/>
      </w:pPr>
      <w:r>
        <w:rPr>
          <w:rFonts w:hint="eastAsia"/>
        </w:rPr>
        <w:t>C</w:t>
      </w:r>
      <w:r>
        <w:rPr>
          <w:rFonts w:hint="eastAsia"/>
        </w:rPr>
        <w:t>、网络入侵检测系统</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D</w:t>
      </w:r>
      <w:r>
        <w:rPr>
          <w:rFonts w:hint="eastAsia"/>
        </w:rPr>
        <w:t>、数据包过滤入侵检测系统</w:t>
      </w:r>
    </w:p>
    <w:p w:rsidR="00CC2FEA" w:rsidRDefault="00CC2FEA" w:rsidP="004F0CE8">
      <w:pPr>
        <w:spacing w:line="360" w:lineRule="auto"/>
        <w:jc w:val="left"/>
      </w:pPr>
      <w:r>
        <w:rPr>
          <w:rFonts w:hint="eastAsia"/>
        </w:rPr>
        <w:t>677</w:t>
      </w:r>
      <w:r>
        <w:rPr>
          <w:rFonts w:hint="eastAsia"/>
        </w:rPr>
        <w:t>、随着交换机的大量使用，基于网络的入侵检测系统面临着无法接收数据的问题。由于交换机不支持共享媒质的模式，传统的采用一个嗅探器（</w:t>
      </w:r>
      <w:r>
        <w:rPr>
          <w:rFonts w:hint="eastAsia"/>
        </w:rPr>
        <w:t>sniffer</w:t>
      </w:r>
      <w:r>
        <w:rPr>
          <w:rFonts w:hint="eastAsia"/>
        </w:rPr>
        <w:t>）来监听整个子网的办法不再可行。可选择解决的办法有（</w:t>
      </w:r>
      <w:r>
        <w:rPr>
          <w:rFonts w:hint="eastAsia"/>
        </w:rPr>
        <w:t>ABCD</w:t>
      </w:r>
      <w:r>
        <w:rPr>
          <w:rFonts w:hint="eastAsia"/>
        </w:rPr>
        <w:t>）。</w:t>
      </w:r>
    </w:p>
    <w:p w:rsidR="009C5CA9" w:rsidRDefault="00CC2FEA" w:rsidP="004F0CE8">
      <w:pPr>
        <w:spacing w:line="360" w:lineRule="auto"/>
        <w:ind w:firstLine="420"/>
        <w:jc w:val="left"/>
      </w:pPr>
      <w:r>
        <w:rPr>
          <w:rFonts w:hint="eastAsia"/>
        </w:rPr>
        <w:t>A</w:t>
      </w:r>
      <w:r>
        <w:rPr>
          <w:rFonts w:hint="eastAsia"/>
        </w:rPr>
        <w:t>、使用交换机的核心芯片上的一个调试的端口</w:t>
      </w:r>
      <w:r>
        <w:rPr>
          <w:rFonts w:hint="eastAsia"/>
        </w:rPr>
        <w:t xml:space="preserve">    </w:t>
      </w:r>
    </w:p>
    <w:p w:rsidR="009C5CA9" w:rsidRDefault="00CC2FEA" w:rsidP="004F0CE8">
      <w:pPr>
        <w:spacing w:line="360" w:lineRule="auto"/>
        <w:ind w:firstLine="420"/>
        <w:jc w:val="left"/>
      </w:pPr>
      <w:r>
        <w:rPr>
          <w:rFonts w:hint="eastAsia"/>
        </w:rPr>
        <w:t>B</w:t>
      </w:r>
      <w:r>
        <w:rPr>
          <w:rFonts w:hint="eastAsia"/>
        </w:rPr>
        <w:t>、把入侵检测系统放在交换机内部或防火墙等数据流的关键入口</w:t>
      </w:r>
      <w:r>
        <w:rPr>
          <w:rFonts w:hint="eastAsia"/>
        </w:rPr>
        <w:t xml:space="preserve">    </w:t>
      </w:r>
    </w:p>
    <w:p w:rsidR="009C5CA9" w:rsidRDefault="00CC2FEA" w:rsidP="004F0CE8">
      <w:pPr>
        <w:spacing w:line="360" w:lineRule="auto"/>
        <w:ind w:firstLine="420"/>
        <w:jc w:val="left"/>
      </w:pPr>
      <w:r>
        <w:rPr>
          <w:rFonts w:hint="eastAsia"/>
        </w:rPr>
        <w:t>C</w:t>
      </w:r>
      <w:r>
        <w:rPr>
          <w:rFonts w:hint="eastAsia"/>
        </w:rPr>
        <w:t>、采用分解器（</w:t>
      </w:r>
      <w:r>
        <w:rPr>
          <w:rFonts w:hint="eastAsia"/>
        </w:rPr>
        <w:t>tap</w:t>
      </w:r>
      <w:r>
        <w:rPr>
          <w:rFonts w:hint="eastAsia"/>
        </w:rPr>
        <w:t>）</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、使用以透明网桥模式接入的入侵检测系统</w:t>
      </w:r>
    </w:p>
    <w:p w:rsidR="00CC2FEA" w:rsidRDefault="00CC2FEA" w:rsidP="004F0CE8">
      <w:pPr>
        <w:spacing w:line="360" w:lineRule="auto"/>
        <w:jc w:val="left"/>
      </w:pPr>
      <w:r>
        <w:rPr>
          <w:rFonts w:hint="eastAsia"/>
        </w:rPr>
        <w:t>678</w:t>
      </w:r>
      <w:r>
        <w:rPr>
          <w:rFonts w:hint="eastAsia"/>
        </w:rPr>
        <w:t>、通常要求把路由器的日志存储在专用日志服务器上，假设把</w:t>
      </w:r>
      <w:r>
        <w:rPr>
          <w:rFonts w:hint="eastAsia"/>
        </w:rPr>
        <w:t>Cisco</w:t>
      </w:r>
      <w:r>
        <w:rPr>
          <w:rFonts w:hint="eastAsia"/>
        </w:rPr>
        <w:t>路由器日志存储在</w:t>
      </w:r>
      <w:r>
        <w:rPr>
          <w:rFonts w:hint="eastAsia"/>
        </w:rPr>
        <w:t>192.168.0.100</w:t>
      </w:r>
      <w:r>
        <w:rPr>
          <w:rFonts w:hint="eastAsia"/>
        </w:rPr>
        <w:t>的</w:t>
      </w:r>
      <w:r>
        <w:rPr>
          <w:rFonts w:hint="eastAsia"/>
        </w:rPr>
        <w:t>syslog</w:t>
      </w:r>
      <w:r>
        <w:rPr>
          <w:rFonts w:hint="eastAsia"/>
        </w:rPr>
        <w:t>服务器上，需要在路由器侧配置的操作时：（</w:t>
      </w:r>
      <w:r>
        <w:rPr>
          <w:rFonts w:hint="eastAsia"/>
        </w:rPr>
        <w:t>ABCD</w:t>
      </w:r>
      <w:r>
        <w:rPr>
          <w:rFonts w:hint="eastAsia"/>
        </w:rPr>
        <w:t>）。</w:t>
      </w:r>
    </w:p>
    <w:p w:rsidR="009C5CA9" w:rsidRDefault="00CC2FEA" w:rsidP="004F0CE8">
      <w:pPr>
        <w:spacing w:line="360" w:lineRule="auto"/>
        <w:ind w:firstLine="420"/>
        <w:jc w:val="left"/>
      </w:pPr>
      <w:r>
        <w:rPr>
          <w:rFonts w:hint="eastAsia"/>
        </w:rPr>
        <w:lastRenderedPageBreak/>
        <w:t>A</w:t>
      </w:r>
      <w:r>
        <w:rPr>
          <w:rFonts w:hint="eastAsia"/>
        </w:rPr>
        <w:t>、使用</w:t>
      </w:r>
      <w:r>
        <w:rPr>
          <w:rFonts w:hint="eastAsia"/>
        </w:rPr>
        <w:t>Router(config)# logging on</w:t>
      </w:r>
      <w:r>
        <w:rPr>
          <w:rFonts w:hint="eastAsia"/>
        </w:rPr>
        <w:t>启用日志：使用</w:t>
      </w:r>
      <w:r>
        <w:rPr>
          <w:rFonts w:hint="eastAsia"/>
        </w:rPr>
        <w:t>Router(config)# logging trap information</w:t>
      </w:r>
      <w:r>
        <w:rPr>
          <w:rFonts w:hint="eastAsia"/>
        </w:rPr>
        <w:t>将记录日志级别设定为“</w:t>
      </w:r>
      <w:r>
        <w:rPr>
          <w:rFonts w:hint="eastAsia"/>
        </w:rPr>
        <w:t>information</w:t>
      </w:r>
      <w:r>
        <w:rPr>
          <w:rFonts w:hint="eastAsia"/>
        </w:rPr>
        <w:t>”</w:t>
      </w:r>
      <w:r>
        <w:rPr>
          <w:rFonts w:hint="eastAsia"/>
        </w:rPr>
        <w:t xml:space="preserve">    </w:t>
      </w:r>
    </w:p>
    <w:p w:rsidR="009C5CA9" w:rsidRDefault="00CC2FEA" w:rsidP="004F0CE8">
      <w:pPr>
        <w:spacing w:line="360" w:lineRule="auto"/>
        <w:ind w:firstLine="420"/>
        <w:jc w:val="left"/>
      </w:pPr>
      <w:r>
        <w:rPr>
          <w:rFonts w:hint="eastAsia"/>
        </w:rPr>
        <w:t>B</w:t>
      </w:r>
      <w:r>
        <w:rPr>
          <w:rFonts w:hint="eastAsia"/>
        </w:rPr>
        <w:t>、使用</w:t>
      </w:r>
      <w:r>
        <w:rPr>
          <w:rFonts w:hint="eastAsia"/>
        </w:rPr>
        <w:t>Routee(config)# logging192.168.0.100</w:t>
      </w:r>
      <w:r>
        <w:rPr>
          <w:rFonts w:hint="eastAsia"/>
        </w:rPr>
        <w:t>将记录日志类型设定为“</w:t>
      </w:r>
      <w:r>
        <w:rPr>
          <w:rFonts w:hint="eastAsia"/>
        </w:rPr>
        <w:t>local6</w:t>
      </w:r>
      <w:r>
        <w:rPr>
          <w:rFonts w:hint="eastAsia"/>
        </w:rPr>
        <w:t>”</w:t>
      </w:r>
      <w:r>
        <w:rPr>
          <w:rFonts w:hint="eastAsia"/>
        </w:rPr>
        <w:t xml:space="preserve">    </w:t>
      </w:r>
    </w:p>
    <w:p w:rsidR="009C5CA9" w:rsidRDefault="00CC2FEA" w:rsidP="004F0CE8">
      <w:pPr>
        <w:spacing w:line="360" w:lineRule="auto"/>
        <w:ind w:firstLine="420"/>
        <w:jc w:val="left"/>
      </w:pPr>
      <w:r>
        <w:rPr>
          <w:rFonts w:hint="eastAsia"/>
        </w:rPr>
        <w:t>C</w:t>
      </w:r>
      <w:r>
        <w:rPr>
          <w:rFonts w:hint="eastAsia"/>
        </w:rPr>
        <w:t>、使用</w:t>
      </w:r>
      <w:r>
        <w:rPr>
          <w:rFonts w:hint="eastAsia"/>
        </w:rPr>
        <w:t>(config)# logging facility local6</w:t>
      </w:r>
      <w:r>
        <w:rPr>
          <w:rFonts w:hint="eastAsia"/>
        </w:rPr>
        <w:t>将日志发送到</w:t>
      </w:r>
      <w:r>
        <w:rPr>
          <w:rFonts w:hint="eastAsia"/>
        </w:rPr>
        <w:t xml:space="preserve">192.168.0.100   </w:t>
      </w:r>
    </w:p>
    <w:p w:rsidR="00CC2FEA" w:rsidRDefault="00CC2FEA" w:rsidP="004F0CE8">
      <w:pPr>
        <w:spacing w:line="360" w:lineRule="auto"/>
        <w:ind w:firstLine="420"/>
        <w:jc w:val="left"/>
      </w:pPr>
      <w:r>
        <w:rPr>
          <w:rFonts w:hint="eastAsia"/>
        </w:rPr>
        <w:t>D</w:t>
      </w:r>
      <w:r>
        <w:rPr>
          <w:rFonts w:hint="eastAsia"/>
        </w:rPr>
        <w:t>、使用</w:t>
      </w:r>
      <w:r>
        <w:rPr>
          <w:rFonts w:hint="eastAsia"/>
        </w:rPr>
        <w:t>(config)# logging sourceinterface loopback0</w:t>
      </w:r>
      <w:r>
        <w:rPr>
          <w:rFonts w:hint="eastAsia"/>
        </w:rPr>
        <w:t>设定日志发送源</w:t>
      </w:r>
      <w:r>
        <w:rPr>
          <w:rFonts w:hint="eastAsia"/>
        </w:rPr>
        <w:t>loopback0</w:t>
      </w:r>
    </w:p>
    <w:p w:rsidR="00CC2FEA" w:rsidRDefault="00CC2FEA" w:rsidP="004F0CE8">
      <w:pPr>
        <w:spacing w:line="360" w:lineRule="auto"/>
        <w:jc w:val="left"/>
      </w:pPr>
      <w:r>
        <w:rPr>
          <w:rFonts w:hint="eastAsia"/>
        </w:rPr>
        <w:t>679</w:t>
      </w:r>
      <w:r>
        <w:rPr>
          <w:rFonts w:hint="eastAsia"/>
        </w:rPr>
        <w:t>、通过</w:t>
      </w:r>
      <w:r>
        <w:rPr>
          <w:rFonts w:hint="eastAsia"/>
        </w:rPr>
        <w:t>SSL VPN</w:t>
      </w:r>
      <w:r>
        <w:rPr>
          <w:rFonts w:hint="eastAsia"/>
        </w:rPr>
        <w:t>接入企业内部的应用，其优势体现在哪些方面：（</w:t>
      </w:r>
      <w:r>
        <w:rPr>
          <w:rFonts w:hint="eastAsia"/>
        </w:rPr>
        <w:t>ABCD</w:t>
      </w:r>
      <w:r>
        <w:rPr>
          <w:rFonts w:hint="eastAsia"/>
        </w:rPr>
        <w:t>）。</w:t>
      </w:r>
    </w:p>
    <w:p w:rsidR="009C5CA9" w:rsidRDefault="00CC2FEA" w:rsidP="004F0CE8">
      <w:pPr>
        <w:spacing w:line="360" w:lineRule="auto"/>
        <w:ind w:firstLine="420"/>
        <w:jc w:val="left"/>
      </w:pPr>
      <w:r>
        <w:rPr>
          <w:rFonts w:hint="eastAsia"/>
        </w:rPr>
        <w:t>A</w:t>
      </w:r>
      <w:r>
        <w:rPr>
          <w:rFonts w:hint="eastAsia"/>
        </w:rPr>
        <w:t>、应用代理</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B</w:t>
      </w:r>
      <w:r>
        <w:rPr>
          <w:rFonts w:hint="eastAsia"/>
        </w:rPr>
        <w:t>、穿越</w:t>
      </w:r>
      <w:r>
        <w:rPr>
          <w:rFonts w:hint="eastAsia"/>
        </w:rPr>
        <w:t>NAT</w:t>
      </w:r>
      <w:r>
        <w:rPr>
          <w:rFonts w:hint="eastAsia"/>
        </w:rPr>
        <w:t>和防火墙设备</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、完善的资源访问控制</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D</w:t>
      </w:r>
      <w:r>
        <w:rPr>
          <w:rFonts w:hint="eastAsia"/>
        </w:rPr>
        <w:t>、抵御外部攻击</w:t>
      </w:r>
    </w:p>
    <w:p w:rsidR="003A45A6" w:rsidRDefault="003A45A6" w:rsidP="004F0CE8">
      <w:pPr>
        <w:spacing w:line="360" w:lineRule="auto"/>
        <w:ind w:firstLine="420"/>
        <w:jc w:val="left"/>
      </w:pPr>
    </w:p>
    <w:p w:rsidR="00CC2FEA" w:rsidRDefault="00CC2FEA" w:rsidP="004F0CE8">
      <w:pPr>
        <w:spacing w:line="360" w:lineRule="auto"/>
        <w:jc w:val="left"/>
      </w:pPr>
      <w:r>
        <w:rPr>
          <w:rFonts w:hint="eastAsia"/>
        </w:rPr>
        <w:t>680</w:t>
      </w:r>
      <w:r>
        <w:rPr>
          <w:rFonts w:hint="eastAsia"/>
        </w:rPr>
        <w:t>、网络地址端口转换（</w:t>
      </w:r>
      <w:r>
        <w:rPr>
          <w:rFonts w:hint="eastAsia"/>
        </w:rPr>
        <w:t>NAPT</w:t>
      </w:r>
      <w:r>
        <w:rPr>
          <w:rFonts w:hint="eastAsia"/>
        </w:rPr>
        <w:t>）与普通地址转换有什么区别？（</w:t>
      </w:r>
      <w:r>
        <w:rPr>
          <w:rFonts w:hint="eastAsia"/>
        </w:rPr>
        <w:t>AD</w:t>
      </w:r>
      <w:r>
        <w:rPr>
          <w:rFonts w:hint="eastAsia"/>
        </w:rPr>
        <w:t>）</w:t>
      </w:r>
    </w:p>
    <w:p w:rsidR="00CC2FEA" w:rsidRDefault="00CC2FEA" w:rsidP="004F0CE8">
      <w:pPr>
        <w:spacing w:line="360" w:lineRule="auto"/>
        <w:ind w:firstLine="420"/>
        <w:jc w:val="left"/>
      </w:pPr>
      <w:r>
        <w:rPr>
          <w:rFonts w:hint="eastAsia"/>
        </w:rPr>
        <w:t>A</w:t>
      </w:r>
      <w:r>
        <w:rPr>
          <w:rFonts w:hint="eastAsia"/>
        </w:rPr>
        <w:t>、经过</w:t>
      </w:r>
      <w:r>
        <w:rPr>
          <w:rFonts w:hint="eastAsia"/>
        </w:rPr>
        <w:t>NAPT</w:t>
      </w:r>
      <w:r>
        <w:rPr>
          <w:rFonts w:hint="eastAsia"/>
        </w:rPr>
        <w:t>转换后，对于外网用户，所有报文都来自于同一个</w:t>
      </w:r>
      <w:r>
        <w:rPr>
          <w:rFonts w:hint="eastAsia"/>
        </w:rPr>
        <w:t>IP</w:t>
      </w:r>
      <w:r>
        <w:rPr>
          <w:rFonts w:hint="eastAsia"/>
        </w:rPr>
        <w:t>地址</w:t>
      </w:r>
      <w:r>
        <w:rPr>
          <w:rFonts w:hint="eastAsia"/>
        </w:rPr>
        <w:t xml:space="preserve">    </w:t>
      </w:r>
    </w:p>
    <w:p w:rsidR="009C5CA9" w:rsidRDefault="00CC2FEA" w:rsidP="004F0CE8">
      <w:pPr>
        <w:spacing w:line="360" w:lineRule="auto"/>
        <w:ind w:firstLine="420"/>
        <w:jc w:val="left"/>
      </w:pPr>
      <w:r>
        <w:rPr>
          <w:rFonts w:hint="eastAsia"/>
        </w:rPr>
        <w:t>B</w:t>
      </w:r>
      <w:r>
        <w:rPr>
          <w:rFonts w:hint="eastAsia"/>
        </w:rPr>
        <w:t>、</w:t>
      </w:r>
      <w:r>
        <w:rPr>
          <w:rFonts w:hint="eastAsia"/>
        </w:rPr>
        <w:t>NAT</w:t>
      </w:r>
      <w:r>
        <w:rPr>
          <w:rFonts w:hint="eastAsia"/>
        </w:rPr>
        <w:t>只支持应用层的协议地址转换</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w:t>
      </w:r>
      <w:r>
        <w:rPr>
          <w:rFonts w:hint="eastAsia"/>
        </w:rPr>
        <w:t>NAPT</w:t>
      </w:r>
      <w:r>
        <w:rPr>
          <w:rFonts w:hint="eastAsia"/>
        </w:rPr>
        <w:t>只支持网络层的协议地址转换</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w:t>
      </w:r>
      <w:r>
        <w:rPr>
          <w:rFonts w:hint="eastAsia"/>
        </w:rPr>
        <w:t>NAT</w:t>
      </w:r>
      <w:r>
        <w:rPr>
          <w:rFonts w:hint="eastAsia"/>
        </w:rPr>
        <w:t>支持网络层的协议地址转换</w:t>
      </w:r>
    </w:p>
    <w:p w:rsidR="00CC2FEA" w:rsidRDefault="00CC2FEA" w:rsidP="004F0CE8">
      <w:pPr>
        <w:spacing w:line="360" w:lineRule="auto"/>
        <w:jc w:val="left"/>
      </w:pPr>
      <w:r>
        <w:rPr>
          <w:rFonts w:hint="eastAsia"/>
        </w:rPr>
        <w:t>681</w:t>
      </w:r>
      <w:r>
        <w:rPr>
          <w:rFonts w:hint="eastAsia"/>
        </w:rPr>
        <w:t>、网络攻击的类型包括以下哪几种？（</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、窃取口令</w:t>
      </w:r>
      <w:r>
        <w:rPr>
          <w:rFonts w:hint="eastAsia"/>
        </w:rPr>
        <w:t xml:space="preserve">    </w:t>
      </w:r>
      <w:r w:rsidR="009C5CA9">
        <w:rPr>
          <w:rFonts w:hint="eastAsia"/>
        </w:rPr>
        <w:tab/>
      </w:r>
      <w:r w:rsidR="009C5CA9">
        <w:rPr>
          <w:rFonts w:hint="eastAsia"/>
        </w:rPr>
        <w:tab/>
      </w:r>
      <w:r>
        <w:rPr>
          <w:rFonts w:hint="eastAsia"/>
        </w:rPr>
        <w:t>B</w:t>
      </w:r>
      <w:r>
        <w:rPr>
          <w:rFonts w:hint="eastAsia"/>
        </w:rPr>
        <w:t>、系统漏洞和后门</w:t>
      </w:r>
      <w:r>
        <w:rPr>
          <w:rFonts w:hint="eastAsia"/>
        </w:rPr>
        <w:t xml:space="preserve">    </w:t>
      </w:r>
      <w:r w:rsidR="009C5CA9">
        <w:rPr>
          <w:rFonts w:hint="eastAsia"/>
        </w:rPr>
        <w:tab/>
      </w:r>
      <w:r>
        <w:rPr>
          <w:rFonts w:hint="eastAsia"/>
        </w:rPr>
        <w:t>C</w:t>
      </w:r>
      <w:r>
        <w:rPr>
          <w:rFonts w:hint="eastAsia"/>
        </w:rPr>
        <w:t>、协议缺陷</w:t>
      </w:r>
      <w:r>
        <w:rPr>
          <w:rFonts w:hint="eastAsia"/>
        </w:rPr>
        <w:t xml:space="preserve">    </w:t>
      </w:r>
      <w:r w:rsidR="009C5CA9">
        <w:rPr>
          <w:rFonts w:hint="eastAsia"/>
        </w:rPr>
        <w:tab/>
      </w:r>
      <w:r w:rsidR="009C5CA9">
        <w:rPr>
          <w:rFonts w:hint="eastAsia"/>
        </w:rPr>
        <w:tab/>
      </w:r>
      <w:r>
        <w:rPr>
          <w:rFonts w:hint="eastAsia"/>
        </w:rPr>
        <w:t>D</w:t>
      </w:r>
      <w:r>
        <w:rPr>
          <w:rFonts w:hint="eastAsia"/>
        </w:rPr>
        <w:t>、拒绝服务</w:t>
      </w:r>
    </w:p>
    <w:p w:rsidR="00CC2FEA" w:rsidRDefault="00CC2FEA" w:rsidP="004F0CE8">
      <w:pPr>
        <w:spacing w:line="360" w:lineRule="auto"/>
        <w:jc w:val="left"/>
      </w:pPr>
      <w:r>
        <w:rPr>
          <w:rFonts w:hint="eastAsia"/>
        </w:rPr>
        <w:t>682</w:t>
      </w:r>
      <w:r>
        <w:rPr>
          <w:rFonts w:hint="eastAsia"/>
        </w:rPr>
        <w:t>、网络面临的典型威胁包括（</w:t>
      </w:r>
      <w:r>
        <w:rPr>
          <w:rFonts w:hint="eastAsia"/>
        </w:rPr>
        <w:t>ABCD</w:t>
      </w:r>
      <w:r>
        <w:rPr>
          <w:rFonts w:hint="eastAsia"/>
        </w:rPr>
        <w:t>）。</w:t>
      </w:r>
    </w:p>
    <w:p w:rsidR="009C5CA9" w:rsidRDefault="00CC2FEA" w:rsidP="004F0CE8">
      <w:pPr>
        <w:spacing w:line="360" w:lineRule="auto"/>
        <w:ind w:firstLine="420"/>
        <w:jc w:val="left"/>
      </w:pPr>
      <w:r>
        <w:rPr>
          <w:rFonts w:hint="eastAsia"/>
        </w:rPr>
        <w:t>A</w:t>
      </w:r>
      <w:r>
        <w:rPr>
          <w:rFonts w:hint="eastAsia"/>
        </w:rPr>
        <w:t>、未经授权的访问</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B</w:t>
      </w:r>
      <w:r>
        <w:rPr>
          <w:rFonts w:hint="eastAsia"/>
        </w:rPr>
        <w:t>、信息在传送过程中被截获、篡改</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、黑客攻击</w:t>
      </w:r>
      <w:r>
        <w:rPr>
          <w:rFonts w:hint="eastAsia"/>
        </w:rPr>
        <w:t xml:space="preserve">    </w:t>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sidR="009C5CA9">
        <w:rPr>
          <w:rFonts w:hint="eastAsia"/>
        </w:rPr>
        <w:tab/>
      </w:r>
      <w:r>
        <w:rPr>
          <w:rFonts w:hint="eastAsia"/>
        </w:rPr>
        <w:t>D</w:t>
      </w:r>
      <w:r>
        <w:rPr>
          <w:rFonts w:hint="eastAsia"/>
        </w:rPr>
        <w:t>、滥用和误用</w:t>
      </w:r>
    </w:p>
    <w:p w:rsidR="00CC2FEA" w:rsidRDefault="00CC2FEA" w:rsidP="004F0CE8">
      <w:pPr>
        <w:spacing w:line="360" w:lineRule="auto"/>
        <w:jc w:val="left"/>
      </w:pPr>
      <w:r>
        <w:rPr>
          <w:rFonts w:hint="eastAsia"/>
        </w:rPr>
        <w:t>683</w:t>
      </w:r>
      <w:r>
        <w:rPr>
          <w:rFonts w:hint="eastAsia"/>
        </w:rPr>
        <w:t>、网络蠕虫一般指利用计算机系统漏洞、通过互联网传播扩散的一类病毒程序，该类病毒程序大规模爆发后，会对相关网络造成拒绝服务攻击，为了防止受到网络蠕虫的侵害，应当注意对（</w:t>
      </w:r>
      <w:r>
        <w:rPr>
          <w:rFonts w:hint="eastAsia"/>
        </w:rPr>
        <w:t>ACD</w:t>
      </w:r>
      <w:r>
        <w:rPr>
          <w:rFonts w:hint="eastAsia"/>
        </w:rPr>
        <w:t>）及时进行升级更新。</w:t>
      </w:r>
    </w:p>
    <w:p w:rsidR="00CC2FEA" w:rsidRDefault="00CC2FEA" w:rsidP="004F0CE8">
      <w:pPr>
        <w:spacing w:line="360" w:lineRule="auto"/>
        <w:ind w:firstLine="420"/>
        <w:jc w:val="left"/>
      </w:pPr>
      <w:r>
        <w:rPr>
          <w:rFonts w:hint="eastAsia"/>
        </w:rPr>
        <w:t>A</w:t>
      </w:r>
      <w:r>
        <w:rPr>
          <w:rFonts w:hint="eastAsia"/>
        </w:rPr>
        <w:t>、计算机操作系统</w:t>
      </w:r>
      <w:r>
        <w:rPr>
          <w:rFonts w:hint="eastAsia"/>
        </w:rPr>
        <w:t xml:space="preserve">    </w:t>
      </w:r>
      <w:r w:rsidR="007C6F8C">
        <w:rPr>
          <w:rFonts w:hint="eastAsia"/>
        </w:rPr>
        <w:tab/>
      </w:r>
      <w:r>
        <w:rPr>
          <w:rFonts w:hint="eastAsia"/>
        </w:rPr>
        <w:t>B</w:t>
      </w:r>
      <w:r>
        <w:rPr>
          <w:rFonts w:hint="eastAsia"/>
        </w:rPr>
        <w:t>、计算机硬件</w:t>
      </w:r>
      <w:r>
        <w:rPr>
          <w:rFonts w:hint="eastAsia"/>
        </w:rPr>
        <w:t xml:space="preserve">    </w:t>
      </w:r>
      <w:r w:rsidR="007C6F8C">
        <w:rPr>
          <w:rFonts w:hint="eastAsia"/>
        </w:rPr>
        <w:tab/>
      </w:r>
      <w:r>
        <w:rPr>
          <w:rFonts w:hint="eastAsia"/>
        </w:rPr>
        <w:t>C</w:t>
      </w:r>
      <w:r>
        <w:rPr>
          <w:rFonts w:hint="eastAsia"/>
        </w:rPr>
        <w:t>、文字处理软件</w:t>
      </w:r>
      <w:r>
        <w:rPr>
          <w:rFonts w:hint="eastAsia"/>
        </w:rPr>
        <w:t xml:space="preserve">    </w:t>
      </w:r>
      <w:r w:rsidR="007C6F8C">
        <w:rPr>
          <w:rFonts w:hint="eastAsia"/>
        </w:rPr>
        <w:tab/>
      </w:r>
      <w:r>
        <w:rPr>
          <w:rFonts w:hint="eastAsia"/>
        </w:rPr>
        <w:t>D</w:t>
      </w:r>
      <w:r>
        <w:rPr>
          <w:rFonts w:hint="eastAsia"/>
        </w:rPr>
        <w:t>、应用软件</w:t>
      </w:r>
    </w:p>
    <w:p w:rsidR="00CC2FEA" w:rsidRDefault="00CC2FEA" w:rsidP="004F0CE8">
      <w:pPr>
        <w:spacing w:line="360" w:lineRule="auto"/>
        <w:jc w:val="left"/>
      </w:pPr>
      <w:r>
        <w:rPr>
          <w:rFonts w:hint="eastAsia"/>
        </w:rPr>
        <w:t>684</w:t>
      </w:r>
      <w:r>
        <w:rPr>
          <w:rFonts w:hint="eastAsia"/>
        </w:rPr>
        <w:t>、下列关于</w:t>
      </w:r>
      <w:r>
        <w:rPr>
          <w:rFonts w:hint="eastAsia"/>
        </w:rPr>
        <w:t>NAT</w:t>
      </w:r>
      <w:r>
        <w:rPr>
          <w:rFonts w:hint="eastAsia"/>
        </w:rPr>
        <w:t>地址转换的说法中哪些事正确的：（</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、地址转换技术可以有效隐藏局域网内的主机，是一种有效的网络安全保护技术</w:t>
      </w:r>
      <w:r>
        <w:rPr>
          <w:rFonts w:hint="eastAsia"/>
        </w:rPr>
        <w:t xml:space="preserve">    </w:t>
      </w:r>
    </w:p>
    <w:p w:rsidR="00CC2FEA" w:rsidRDefault="00CC2FEA" w:rsidP="004F0CE8">
      <w:pPr>
        <w:spacing w:line="360" w:lineRule="auto"/>
        <w:ind w:firstLine="420"/>
        <w:jc w:val="left"/>
      </w:pPr>
      <w:r>
        <w:rPr>
          <w:rFonts w:hint="eastAsia"/>
        </w:rPr>
        <w:t>B</w:t>
      </w:r>
      <w:r>
        <w:rPr>
          <w:rFonts w:hint="eastAsia"/>
        </w:rPr>
        <w:t>、地址转换可以按照用户的需要，在局域网内向外提供</w:t>
      </w:r>
      <w:r>
        <w:rPr>
          <w:rFonts w:hint="eastAsia"/>
        </w:rPr>
        <w:t>FTP</w:t>
      </w:r>
      <w:r>
        <w:rPr>
          <w:rFonts w:hint="eastAsia"/>
        </w:rPr>
        <w:t>、</w:t>
      </w:r>
      <w:r>
        <w:rPr>
          <w:rFonts w:hint="eastAsia"/>
        </w:rPr>
        <w:t>WWW</w:t>
      </w:r>
      <w:r>
        <w:rPr>
          <w:rFonts w:hint="eastAsia"/>
        </w:rPr>
        <w:t>、</w:t>
      </w:r>
      <w:r>
        <w:rPr>
          <w:rFonts w:hint="eastAsia"/>
        </w:rPr>
        <w:t>Telnet</w:t>
      </w:r>
      <w:r>
        <w:rPr>
          <w:rFonts w:hint="eastAsia"/>
        </w:rPr>
        <w:t>等服务</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、有些应用层协议在数据中携带</w:t>
      </w:r>
      <w:r>
        <w:rPr>
          <w:rFonts w:hint="eastAsia"/>
        </w:rPr>
        <w:t>IP</w:t>
      </w:r>
      <w:r>
        <w:rPr>
          <w:rFonts w:hint="eastAsia"/>
        </w:rPr>
        <w:t>地址信息，对它们作</w:t>
      </w:r>
      <w:r>
        <w:rPr>
          <w:rFonts w:hint="eastAsia"/>
        </w:rPr>
        <w:t>NAT</w:t>
      </w:r>
      <w:r>
        <w:rPr>
          <w:rFonts w:hint="eastAsia"/>
        </w:rPr>
        <w:t>时还要修改上层数据中的</w:t>
      </w:r>
      <w:r>
        <w:rPr>
          <w:rFonts w:hint="eastAsia"/>
        </w:rPr>
        <w:t>IP</w:t>
      </w:r>
      <w:r>
        <w:rPr>
          <w:rFonts w:hint="eastAsia"/>
        </w:rPr>
        <w:t>地址信息</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、对于某些非</w:t>
      </w:r>
      <w:r>
        <w:rPr>
          <w:rFonts w:hint="eastAsia"/>
        </w:rPr>
        <w:t>TCP</w:t>
      </w:r>
      <w:r>
        <w:rPr>
          <w:rFonts w:hint="eastAsia"/>
        </w:rPr>
        <w:t>、</w:t>
      </w:r>
      <w:r>
        <w:rPr>
          <w:rFonts w:hint="eastAsia"/>
        </w:rPr>
        <w:t>UDP</w:t>
      </w:r>
      <w:r>
        <w:rPr>
          <w:rFonts w:hint="eastAsia"/>
        </w:rPr>
        <w:t>的协议（如</w:t>
      </w:r>
      <w:r>
        <w:rPr>
          <w:rFonts w:hint="eastAsia"/>
        </w:rPr>
        <w:t>ICMP</w:t>
      </w:r>
      <w:r>
        <w:rPr>
          <w:rFonts w:hint="eastAsia"/>
        </w:rPr>
        <w:t>、</w:t>
      </w:r>
      <w:r>
        <w:rPr>
          <w:rFonts w:hint="eastAsia"/>
        </w:rPr>
        <w:t>PPTP</w:t>
      </w:r>
      <w:r>
        <w:rPr>
          <w:rFonts w:hint="eastAsia"/>
        </w:rPr>
        <w:t>），作上层</w:t>
      </w:r>
      <w:r>
        <w:rPr>
          <w:rFonts w:hint="eastAsia"/>
        </w:rPr>
        <w:t>NAT</w:t>
      </w:r>
      <w:r>
        <w:rPr>
          <w:rFonts w:hint="eastAsia"/>
        </w:rPr>
        <w:t>时，会对它们的特征参数（如</w:t>
      </w:r>
      <w:r>
        <w:rPr>
          <w:rFonts w:hint="eastAsia"/>
        </w:rPr>
        <w:t>ICMP</w:t>
      </w:r>
      <w:r>
        <w:rPr>
          <w:rFonts w:hint="eastAsia"/>
        </w:rPr>
        <w:t>的</w:t>
      </w:r>
      <w:r>
        <w:rPr>
          <w:rFonts w:hint="eastAsia"/>
        </w:rPr>
        <w:t>id</w:t>
      </w:r>
      <w:r>
        <w:rPr>
          <w:rFonts w:hint="eastAsia"/>
        </w:rPr>
        <w:t>参数）进行转换。</w:t>
      </w:r>
    </w:p>
    <w:p w:rsidR="00CC2FEA" w:rsidRDefault="00CC2FEA" w:rsidP="004F0CE8">
      <w:pPr>
        <w:spacing w:line="360" w:lineRule="auto"/>
        <w:jc w:val="left"/>
      </w:pPr>
      <w:r>
        <w:rPr>
          <w:rFonts w:hint="eastAsia"/>
        </w:rPr>
        <w:lastRenderedPageBreak/>
        <w:t>685</w:t>
      </w:r>
      <w:r>
        <w:rPr>
          <w:rFonts w:hint="eastAsia"/>
        </w:rPr>
        <w:t>、下列哪两项正确描述了由</w:t>
      </w:r>
      <w:r>
        <w:rPr>
          <w:rFonts w:hint="eastAsia"/>
        </w:rPr>
        <w:t>WPA</w:t>
      </w:r>
      <w:r>
        <w:rPr>
          <w:rFonts w:hint="eastAsia"/>
        </w:rPr>
        <w:t>定义的无线安全标准？（</w:t>
      </w:r>
      <w:r>
        <w:rPr>
          <w:rFonts w:hint="eastAsia"/>
        </w:rPr>
        <w:t>BC</w:t>
      </w:r>
      <w:r>
        <w:rPr>
          <w:rFonts w:hint="eastAsia"/>
        </w:rPr>
        <w:t>）</w:t>
      </w:r>
    </w:p>
    <w:p w:rsidR="00CC2FEA" w:rsidRDefault="00CC2FEA" w:rsidP="004F0CE8">
      <w:pPr>
        <w:spacing w:line="360" w:lineRule="auto"/>
        <w:ind w:firstLine="420"/>
        <w:jc w:val="left"/>
      </w:pPr>
      <w:r>
        <w:rPr>
          <w:rFonts w:hint="eastAsia"/>
        </w:rPr>
        <w:t>A</w:t>
      </w:r>
      <w:r>
        <w:rPr>
          <w:rFonts w:hint="eastAsia"/>
        </w:rPr>
        <w:t>、使用公开密钥的认证方法</w:t>
      </w:r>
      <w:r>
        <w:rPr>
          <w:rFonts w:hint="eastAsia"/>
        </w:rPr>
        <w:t xml:space="preserve">    </w:t>
      </w:r>
      <w:r w:rsidR="007C6F8C">
        <w:rPr>
          <w:rFonts w:hint="eastAsia"/>
        </w:rPr>
        <w:tab/>
      </w:r>
      <w:r>
        <w:rPr>
          <w:rFonts w:hint="eastAsia"/>
        </w:rPr>
        <w:t>B</w:t>
      </w:r>
      <w:r>
        <w:rPr>
          <w:rFonts w:hint="eastAsia"/>
        </w:rPr>
        <w:t>、当客户端连接的时候都要进行动态密钥交换</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、包含</w:t>
      </w:r>
      <w:r>
        <w:rPr>
          <w:rFonts w:hint="eastAsia"/>
        </w:rPr>
        <w:t>PSK</w:t>
      </w:r>
      <w:r>
        <w:rPr>
          <w:rFonts w:hint="eastAsia"/>
        </w:rPr>
        <w:t>认证</w:t>
      </w:r>
      <w:r>
        <w:rPr>
          <w:rFonts w:hint="eastAsia"/>
        </w:rPr>
        <w:t xml:space="preserve">    </w:t>
      </w:r>
      <w:r w:rsidR="007C6F8C">
        <w:rPr>
          <w:rFonts w:hint="eastAsia"/>
        </w:rPr>
        <w:tab/>
      </w:r>
      <w:r>
        <w:rPr>
          <w:rFonts w:hint="eastAsia"/>
        </w:rPr>
        <w:t>D</w:t>
      </w:r>
      <w:r>
        <w:rPr>
          <w:rFonts w:hint="eastAsia"/>
        </w:rPr>
        <w:t>、定制了一个经常更换的静态的加密密钥来增强安全性</w:t>
      </w:r>
    </w:p>
    <w:p w:rsidR="00CC2FEA" w:rsidRDefault="00CC2FEA" w:rsidP="004F0CE8">
      <w:pPr>
        <w:spacing w:line="360" w:lineRule="auto"/>
        <w:jc w:val="left"/>
      </w:pPr>
      <w:r>
        <w:rPr>
          <w:rFonts w:hint="eastAsia"/>
        </w:rPr>
        <w:t>686</w:t>
      </w:r>
      <w:r>
        <w:rPr>
          <w:rFonts w:hint="eastAsia"/>
        </w:rPr>
        <w:t>、下列配置中，可以增强无线</w:t>
      </w:r>
      <w:r>
        <w:rPr>
          <w:rFonts w:hint="eastAsia"/>
        </w:rPr>
        <w:t>AP</w:t>
      </w:r>
      <w:r>
        <w:rPr>
          <w:rFonts w:hint="eastAsia"/>
        </w:rPr>
        <w:t>（</w:t>
      </w:r>
      <w:r>
        <w:rPr>
          <w:rFonts w:hint="eastAsia"/>
        </w:rPr>
        <w:t>access point</w:t>
      </w:r>
      <w:r>
        <w:rPr>
          <w:rFonts w:hint="eastAsia"/>
        </w:rPr>
        <w:t>）安全性的有（</w:t>
      </w:r>
      <w:r>
        <w:rPr>
          <w:rFonts w:hint="eastAsia"/>
        </w:rPr>
        <w:t>ABCD</w:t>
      </w:r>
      <w:r>
        <w:rPr>
          <w:rFonts w:hint="eastAsia"/>
        </w:rPr>
        <w:t>）。</w:t>
      </w:r>
    </w:p>
    <w:p w:rsidR="007C6F8C" w:rsidRDefault="00CC2FEA" w:rsidP="004F0CE8">
      <w:pPr>
        <w:spacing w:line="360" w:lineRule="auto"/>
        <w:ind w:firstLine="420"/>
        <w:jc w:val="left"/>
      </w:pPr>
      <w:r>
        <w:rPr>
          <w:rFonts w:hint="eastAsia"/>
        </w:rPr>
        <w:t>A</w:t>
      </w:r>
      <w:r>
        <w:rPr>
          <w:rFonts w:hint="eastAsia"/>
        </w:rPr>
        <w:t>、禁止</w:t>
      </w:r>
      <w:r>
        <w:rPr>
          <w:rFonts w:hint="eastAsia"/>
        </w:rPr>
        <w:t>SSID</w:t>
      </w:r>
      <w:r>
        <w:rPr>
          <w:rFonts w:hint="eastAsia"/>
        </w:rPr>
        <w:t>广播</w:t>
      </w:r>
      <w:r>
        <w:rPr>
          <w:rFonts w:hint="eastAsia"/>
        </w:rPr>
        <w:t xml:space="preserve">    </w:t>
      </w:r>
      <w:r w:rsidR="007C6F8C">
        <w:rPr>
          <w:rFonts w:hint="eastAsia"/>
        </w:rPr>
        <w:tab/>
      </w:r>
      <w:r w:rsidR="007C6F8C">
        <w:rPr>
          <w:rFonts w:hint="eastAsia"/>
        </w:rPr>
        <w:tab/>
      </w:r>
      <w:r w:rsidR="007C6F8C">
        <w:rPr>
          <w:rFonts w:hint="eastAsia"/>
        </w:rPr>
        <w:tab/>
      </w:r>
      <w:r w:rsidR="007C6F8C">
        <w:rPr>
          <w:rFonts w:hint="eastAsia"/>
        </w:rPr>
        <w:tab/>
      </w:r>
      <w:r w:rsidR="007C6F8C">
        <w:rPr>
          <w:rFonts w:hint="eastAsia"/>
        </w:rPr>
        <w:tab/>
      </w:r>
      <w:r w:rsidR="007C6F8C">
        <w:rPr>
          <w:rFonts w:hint="eastAsia"/>
        </w:rPr>
        <w:tab/>
      </w:r>
      <w:r w:rsidR="007C6F8C">
        <w:rPr>
          <w:rFonts w:hint="eastAsia"/>
        </w:rPr>
        <w:tab/>
      </w:r>
      <w:r>
        <w:rPr>
          <w:rFonts w:hint="eastAsia"/>
        </w:rPr>
        <w:t>B</w:t>
      </w:r>
      <w:r>
        <w:rPr>
          <w:rFonts w:hint="eastAsia"/>
        </w:rPr>
        <w:t>、禁用</w:t>
      </w:r>
      <w:r>
        <w:rPr>
          <w:rFonts w:hint="eastAsia"/>
        </w:rPr>
        <w:t>DHCP</w:t>
      </w:r>
      <w:r>
        <w:rPr>
          <w:rFonts w:hint="eastAsia"/>
        </w:rPr>
        <w:t>服务</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、采用</w:t>
      </w:r>
      <w:r>
        <w:rPr>
          <w:rFonts w:hint="eastAsia"/>
        </w:rPr>
        <w:t>WPA2-PSK</w:t>
      </w:r>
      <w:r>
        <w:rPr>
          <w:rFonts w:hint="eastAsia"/>
        </w:rPr>
        <w:t>加密认证</w:t>
      </w:r>
      <w:r>
        <w:rPr>
          <w:rFonts w:hint="eastAsia"/>
        </w:rPr>
        <w:t xml:space="preserve">    </w:t>
      </w:r>
      <w:r w:rsidR="007C6F8C">
        <w:rPr>
          <w:rFonts w:hint="eastAsia"/>
        </w:rPr>
        <w:tab/>
      </w:r>
      <w:r w:rsidR="007C6F8C">
        <w:rPr>
          <w:rFonts w:hint="eastAsia"/>
        </w:rPr>
        <w:tab/>
      </w:r>
      <w:r w:rsidR="007C6F8C">
        <w:rPr>
          <w:rFonts w:hint="eastAsia"/>
        </w:rPr>
        <w:tab/>
      </w:r>
      <w:r w:rsidR="007C6F8C">
        <w:rPr>
          <w:rFonts w:hint="eastAsia"/>
        </w:rPr>
        <w:tab/>
      </w:r>
      <w:r w:rsidR="007C6F8C">
        <w:rPr>
          <w:rFonts w:hint="eastAsia"/>
        </w:rPr>
        <w:tab/>
      </w:r>
      <w:r>
        <w:rPr>
          <w:rFonts w:hint="eastAsia"/>
        </w:rPr>
        <w:t>D</w:t>
      </w:r>
      <w:r>
        <w:rPr>
          <w:rFonts w:hint="eastAsia"/>
        </w:rPr>
        <w:t>、启用</w:t>
      </w:r>
      <w:r>
        <w:rPr>
          <w:rFonts w:hint="eastAsia"/>
        </w:rPr>
        <w:t>MAC</w:t>
      </w:r>
      <w:r>
        <w:rPr>
          <w:rFonts w:hint="eastAsia"/>
        </w:rPr>
        <w:t>地址接入过滤</w:t>
      </w:r>
    </w:p>
    <w:p w:rsidR="00CC2FEA" w:rsidRDefault="00CC2FEA" w:rsidP="004F0CE8">
      <w:pPr>
        <w:spacing w:line="360" w:lineRule="auto"/>
        <w:jc w:val="left"/>
      </w:pPr>
      <w:r>
        <w:rPr>
          <w:rFonts w:hint="eastAsia"/>
        </w:rPr>
        <w:t>687</w:t>
      </w:r>
      <w:r>
        <w:rPr>
          <w:rFonts w:hint="eastAsia"/>
        </w:rPr>
        <w:t>、下面可以攻击状态检测的防火墙方法有：（</w:t>
      </w:r>
      <w:r>
        <w:rPr>
          <w:rFonts w:hint="eastAsia"/>
        </w:rPr>
        <w:t>ABD</w:t>
      </w:r>
      <w:r>
        <w:rPr>
          <w:rFonts w:hint="eastAsia"/>
        </w:rPr>
        <w:t>）</w:t>
      </w:r>
    </w:p>
    <w:p w:rsidR="007C6F8C" w:rsidRDefault="00CC2FEA" w:rsidP="004F0CE8">
      <w:pPr>
        <w:spacing w:line="360" w:lineRule="auto"/>
        <w:ind w:firstLine="420"/>
        <w:jc w:val="left"/>
      </w:pPr>
      <w:r>
        <w:rPr>
          <w:rFonts w:hint="eastAsia"/>
        </w:rPr>
        <w:t>A</w:t>
      </w:r>
      <w:r>
        <w:rPr>
          <w:rFonts w:hint="eastAsia"/>
        </w:rPr>
        <w:t>、协议隧道攻击</w:t>
      </w:r>
      <w:r>
        <w:rPr>
          <w:rFonts w:hint="eastAsia"/>
        </w:rPr>
        <w:t xml:space="preserve">    </w:t>
      </w:r>
      <w:r w:rsidR="007C6F8C">
        <w:rPr>
          <w:rFonts w:hint="eastAsia"/>
        </w:rPr>
        <w:tab/>
      </w:r>
      <w:r w:rsidR="007C6F8C">
        <w:rPr>
          <w:rFonts w:hint="eastAsia"/>
        </w:rPr>
        <w:tab/>
      </w:r>
      <w:r w:rsidR="007C6F8C">
        <w:rPr>
          <w:rFonts w:hint="eastAsia"/>
        </w:rPr>
        <w:tab/>
      </w:r>
      <w:r w:rsidR="007C6F8C">
        <w:rPr>
          <w:rFonts w:hint="eastAsia"/>
        </w:rPr>
        <w:tab/>
      </w:r>
      <w:r w:rsidR="007C6F8C">
        <w:rPr>
          <w:rFonts w:hint="eastAsia"/>
        </w:rPr>
        <w:tab/>
      </w:r>
      <w:r>
        <w:rPr>
          <w:rFonts w:hint="eastAsia"/>
        </w:rPr>
        <w:t>B</w:t>
      </w:r>
      <w:r>
        <w:rPr>
          <w:rFonts w:hint="eastAsia"/>
        </w:rPr>
        <w:t>、利用</w:t>
      </w:r>
      <w:r>
        <w:rPr>
          <w:rFonts w:hint="eastAsia"/>
        </w:rPr>
        <w:t>FTP-pasv</w:t>
      </w:r>
      <w:r>
        <w:rPr>
          <w:rFonts w:hint="eastAsia"/>
        </w:rPr>
        <w:t>绕过防火墙认证的攻击</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w:t>
      </w:r>
      <w:r>
        <w:rPr>
          <w:rFonts w:hint="eastAsia"/>
        </w:rPr>
        <w:t>ip</w:t>
      </w:r>
      <w:r>
        <w:rPr>
          <w:rFonts w:hint="eastAsia"/>
        </w:rPr>
        <w:t>欺骗攻击</w:t>
      </w:r>
      <w:r>
        <w:rPr>
          <w:rFonts w:hint="eastAsia"/>
        </w:rPr>
        <w:t xml:space="preserve">    </w:t>
      </w:r>
      <w:r w:rsidR="007C6F8C">
        <w:rPr>
          <w:rFonts w:hint="eastAsia"/>
        </w:rPr>
        <w:tab/>
      </w:r>
      <w:r w:rsidR="007C6F8C">
        <w:rPr>
          <w:rFonts w:hint="eastAsia"/>
        </w:rPr>
        <w:tab/>
      </w:r>
      <w:r w:rsidR="007C6F8C">
        <w:rPr>
          <w:rFonts w:hint="eastAsia"/>
        </w:rPr>
        <w:tab/>
      </w:r>
      <w:r w:rsidR="007C6F8C">
        <w:rPr>
          <w:rFonts w:hint="eastAsia"/>
        </w:rPr>
        <w:tab/>
      </w:r>
      <w:r w:rsidR="007C6F8C">
        <w:rPr>
          <w:rFonts w:hint="eastAsia"/>
        </w:rPr>
        <w:tab/>
      </w:r>
      <w:r>
        <w:rPr>
          <w:rFonts w:hint="eastAsia"/>
        </w:rPr>
        <w:t>D</w:t>
      </w:r>
      <w:r>
        <w:rPr>
          <w:rFonts w:hint="eastAsia"/>
        </w:rPr>
        <w:t>、反弹木马攻击</w:t>
      </w:r>
    </w:p>
    <w:p w:rsidR="00CC2FEA" w:rsidRDefault="00CC2FEA" w:rsidP="004F0CE8">
      <w:pPr>
        <w:spacing w:line="360" w:lineRule="auto"/>
        <w:jc w:val="left"/>
      </w:pPr>
      <w:r>
        <w:rPr>
          <w:rFonts w:hint="eastAsia"/>
        </w:rPr>
        <w:t>688</w:t>
      </w:r>
      <w:r>
        <w:rPr>
          <w:rFonts w:hint="eastAsia"/>
        </w:rPr>
        <w:t>、下面什么路由协议不可以为</w:t>
      </w:r>
      <w:r>
        <w:rPr>
          <w:rFonts w:hint="eastAsia"/>
        </w:rPr>
        <w:t>HSRP</w:t>
      </w:r>
      <w:r>
        <w:rPr>
          <w:rFonts w:hint="eastAsia"/>
        </w:rPr>
        <w:t>的扩充：（</w:t>
      </w:r>
      <w:r>
        <w:rPr>
          <w:rFonts w:hint="eastAsia"/>
        </w:rPr>
        <w:t>ABC</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 xml:space="preserve">SNMP    </w:t>
      </w:r>
      <w:r w:rsidR="007C6F8C">
        <w:rPr>
          <w:rFonts w:hint="eastAsia"/>
        </w:rPr>
        <w:tab/>
      </w:r>
      <w:r w:rsidR="007C6F8C">
        <w:rPr>
          <w:rFonts w:hint="eastAsia"/>
        </w:rPr>
        <w:tab/>
      </w:r>
      <w:r>
        <w:rPr>
          <w:rFonts w:hint="eastAsia"/>
        </w:rPr>
        <w:t>B</w:t>
      </w:r>
      <w:r>
        <w:rPr>
          <w:rFonts w:hint="eastAsia"/>
        </w:rPr>
        <w:t>、</w:t>
      </w:r>
      <w:r>
        <w:rPr>
          <w:rFonts w:hint="eastAsia"/>
        </w:rPr>
        <w:t xml:space="preserve">CDP   </w:t>
      </w:r>
      <w:r w:rsidR="007C6F8C">
        <w:rPr>
          <w:rFonts w:hint="eastAsia"/>
        </w:rPr>
        <w:tab/>
      </w:r>
      <w:r w:rsidR="007C6F8C">
        <w:rPr>
          <w:rFonts w:hint="eastAsia"/>
        </w:rPr>
        <w:tab/>
      </w:r>
      <w:r>
        <w:rPr>
          <w:rFonts w:hint="eastAsia"/>
        </w:rPr>
        <w:t xml:space="preserve"> C</w:t>
      </w:r>
      <w:r>
        <w:rPr>
          <w:rFonts w:hint="eastAsia"/>
        </w:rPr>
        <w:t>、</w:t>
      </w:r>
      <w:r>
        <w:rPr>
          <w:rFonts w:hint="eastAsia"/>
        </w:rPr>
        <w:t xml:space="preserve">HTTP    </w:t>
      </w:r>
      <w:r w:rsidR="007C6F8C">
        <w:rPr>
          <w:rFonts w:hint="eastAsia"/>
        </w:rPr>
        <w:tab/>
      </w:r>
      <w:r w:rsidR="007C6F8C">
        <w:rPr>
          <w:rFonts w:hint="eastAsia"/>
        </w:rPr>
        <w:tab/>
      </w:r>
      <w:r>
        <w:rPr>
          <w:rFonts w:hint="eastAsia"/>
        </w:rPr>
        <w:t>D</w:t>
      </w:r>
      <w:r>
        <w:rPr>
          <w:rFonts w:hint="eastAsia"/>
        </w:rPr>
        <w:t>、</w:t>
      </w:r>
      <w:r>
        <w:rPr>
          <w:rFonts w:hint="eastAsia"/>
        </w:rPr>
        <w:t>VRRP</w:t>
      </w:r>
    </w:p>
    <w:p w:rsidR="00CC2FEA" w:rsidRDefault="00CC2FEA" w:rsidP="004F0CE8">
      <w:pPr>
        <w:spacing w:line="360" w:lineRule="auto"/>
        <w:jc w:val="left"/>
      </w:pPr>
      <w:r>
        <w:rPr>
          <w:rFonts w:hint="eastAsia"/>
        </w:rPr>
        <w:t>689</w:t>
      </w:r>
      <w:r>
        <w:rPr>
          <w:rFonts w:hint="eastAsia"/>
        </w:rPr>
        <w:t>、下面什么协议有</w:t>
      </w:r>
      <w:r>
        <w:rPr>
          <w:rFonts w:hint="eastAsia"/>
        </w:rPr>
        <w:t>MD5</w:t>
      </w:r>
      <w:r>
        <w:rPr>
          <w:rFonts w:hint="eastAsia"/>
        </w:rPr>
        <w:t>认证：（</w:t>
      </w:r>
      <w:r>
        <w:rPr>
          <w:rFonts w:hint="eastAsia"/>
        </w:rPr>
        <w:t>ABC</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 xml:space="preserve">BGP    </w:t>
      </w:r>
      <w:r w:rsidR="00F94474">
        <w:rPr>
          <w:rFonts w:hint="eastAsia"/>
        </w:rPr>
        <w:tab/>
      </w:r>
      <w:r w:rsidR="00F94474">
        <w:rPr>
          <w:rFonts w:hint="eastAsia"/>
        </w:rPr>
        <w:tab/>
      </w:r>
      <w:r w:rsidR="00F94474">
        <w:rPr>
          <w:rFonts w:hint="eastAsia"/>
        </w:rPr>
        <w:tab/>
      </w:r>
      <w:r>
        <w:rPr>
          <w:rFonts w:hint="eastAsia"/>
        </w:rPr>
        <w:t>B</w:t>
      </w:r>
      <w:r>
        <w:rPr>
          <w:rFonts w:hint="eastAsia"/>
        </w:rPr>
        <w:t>、</w:t>
      </w:r>
      <w:r>
        <w:rPr>
          <w:rFonts w:hint="eastAsia"/>
        </w:rPr>
        <w:t xml:space="preserve">OSPF    </w:t>
      </w:r>
      <w:r w:rsidR="00F94474">
        <w:rPr>
          <w:rFonts w:hint="eastAsia"/>
        </w:rPr>
        <w:tab/>
      </w:r>
      <w:r>
        <w:rPr>
          <w:rFonts w:hint="eastAsia"/>
        </w:rPr>
        <w:t>C</w:t>
      </w:r>
      <w:r>
        <w:rPr>
          <w:rFonts w:hint="eastAsia"/>
        </w:rPr>
        <w:t>、</w:t>
      </w:r>
      <w:r>
        <w:rPr>
          <w:rFonts w:hint="eastAsia"/>
        </w:rPr>
        <w:t xml:space="preserve">EIGER    </w:t>
      </w:r>
      <w:r w:rsidR="00F94474">
        <w:rPr>
          <w:rFonts w:hint="eastAsia"/>
        </w:rPr>
        <w:tab/>
      </w:r>
      <w:r w:rsidR="00F94474">
        <w:rPr>
          <w:rFonts w:hint="eastAsia"/>
        </w:rPr>
        <w:tab/>
      </w:r>
      <w:r>
        <w:rPr>
          <w:rFonts w:hint="eastAsia"/>
        </w:rPr>
        <w:t>D</w:t>
      </w:r>
      <w:r>
        <w:rPr>
          <w:rFonts w:hint="eastAsia"/>
        </w:rPr>
        <w:t>、</w:t>
      </w:r>
      <w:r>
        <w:rPr>
          <w:rFonts w:hint="eastAsia"/>
        </w:rPr>
        <w:t>RIPversion 1</w:t>
      </w:r>
    </w:p>
    <w:p w:rsidR="00CC2FEA" w:rsidRDefault="00CC2FEA" w:rsidP="004F0CE8">
      <w:pPr>
        <w:spacing w:line="360" w:lineRule="auto"/>
        <w:jc w:val="left"/>
      </w:pPr>
      <w:r>
        <w:rPr>
          <w:rFonts w:hint="eastAsia"/>
        </w:rPr>
        <w:t>690</w:t>
      </w:r>
      <w:r>
        <w:rPr>
          <w:rFonts w:hint="eastAsia"/>
        </w:rPr>
        <w:t>、下面是网络安全技术的有：（</w:t>
      </w:r>
      <w:r>
        <w:rPr>
          <w:rFonts w:hint="eastAsia"/>
        </w:rPr>
        <w:t>ABC</w:t>
      </w:r>
      <w:r>
        <w:rPr>
          <w:rFonts w:hint="eastAsia"/>
        </w:rPr>
        <w:t>）</w:t>
      </w:r>
    </w:p>
    <w:p w:rsidR="00CC2FEA" w:rsidRDefault="00CC2FEA" w:rsidP="004F0CE8">
      <w:pPr>
        <w:spacing w:line="360" w:lineRule="auto"/>
        <w:ind w:firstLine="420"/>
        <w:jc w:val="left"/>
      </w:pPr>
      <w:r>
        <w:rPr>
          <w:rFonts w:hint="eastAsia"/>
        </w:rPr>
        <w:t>A</w:t>
      </w:r>
      <w:r>
        <w:rPr>
          <w:rFonts w:hint="eastAsia"/>
        </w:rPr>
        <w:t>、防火墙</w:t>
      </w:r>
      <w:r>
        <w:rPr>
          <w:rFonts w:hint="eastAsia"/>
        </w:rPr>
        <w:t xml:space="preserve">    </w:t>
      </w:r>
      <w:r w:rsidR="00BA2865">
        <w:rPr>
          <w:rFonts w:hint="eastAsia"/>
        </w:rPr>
        <w:tab/>
      </w:r>
      <w:r w:rsidR="00BA2865">
        <w:rPr>
          <w:rFonts w:hint="eastAsia"/>
        </w:rPr>
        <w:tab/>
      </w:r>
      <w:r>
        <w:rPr>
          <w:rFonts w:hint="eastAsia"/>
        </w:rPr>
        <w:t>B</w:t>
      </w:r>
      <w:r>
        <w:rPr>
          <w:rFonts w:hint="eastAsia"/>
        </w:rPr>
        <w:t>、防病毒</w:t>
      </w:r>
      <w:r>
        <w:rPr>
          <w:rFonts w:hint="eastAsia"/>
        </w:rPr>
        <w:t xml:space="preserve">   </w:t>
      </w:r>
      <w:r w:rsidR="00BA2865">
        <w:rPr>
          <w:rFonts w:hint="eastAsia"/>
        </w:rPr>
        <w:tab/>
      </w:r>
      <w:r>
        <w:rPr>
          <w:rFonts w:hint="eastAsia"/>
        </w:rPr>
        <w:t xml:space="preserve"> C</w:t>
      </w:r>
      <w:r>
        <w:rPr>
          <w:rFonts w:hint="eastAsia"/>
        </w:rPr>
        <w:t>、</w:t>
      </w:r>
      <w:r>
        <w:rPr>
          <w:rFonts w:hint="eastAsia"/>
        </w:rPr>
        <w:t xml:space="preserve">PKI    </w:t>
      </w:r>
      <w:r w:rsidR="00BA2865">
        <w:rPr>
          <w:rFonts w:hint="eastAsia"/>
        </w:rPr>
        <w:tab/>
      </w:r>
      <w:r w:rsidR="00BA2865">
        <w:rPr>
          <w:rFonts w:hint="eastAsia"/>
        </w:rPr>
        <w:tab/>
      </w:r>
      <w:r w:rsidR="00BA2865">
        <w:rPr>
          <w:rFonts w:hint="eastAsia"/>
        </w:rPr>
        <w:tab/>
      </w:r>
      <w:r>
        <w:rPr>
          <w:rFonts w:hint="eastAsia"/>
        </w:rPr>
        <w:t>D</w:t>
      </w:r>
      <w:r>
        <w:rPr>
          <w:rFonts w:hint="eastAsia"/>
        </w:rPr>
        <w:t>、</w:t>
      </w:r>
      <w:r>
        <w:rPr>
          <w:rFonts w:hint="eastAsia"/>
        </w:rPr>
        <w:t>UPS</w:t>
      </w:r>
    </w:p>
    <w:p w:rsidR="00CC2FEA" w:rsidRDefault="00CC2FEA" w:rsidP="004F0CE8">
      <w:pPr>
        <w:spacing w:line="360" w:lineRule="auto"/>
        <w:jc w:val="left"/>
      </w:pPr>
      <w:r>
        <w:rPr>
          <w:rFonts w:hint="eastAsia"/>
        </w:rPr>
        <w:t>691</w:t>
      </w:r>
      <w:r>
        <w:rPr>
          <w:rFonts w:hint="eastAsia"/>
        </w:rPr>
        <w:t>、选购一个防火墙时应该考虑的因素有：（</w:t>
      </w:r>
      <w:r>
        <w:rPr>
          <w:rFonts w:hint="eastAsia"/>
        </w:rPr>
        <w:t>ABCD</w:t>
      </w:r>
      <w:r>
        <w:rPr>
          <w:rFonts w:hint="eastAsia"/>
        </w:rPr>
        <w:t>）</w:t>
      </w:r>
    </w:p>
    <w:p w:rsidR="00BA2865" w:rsidRDefault="00CC2FEA" w:rsidP="004F0CE8">
      <w:pPr>
        <w:spacing w:line="360" w:lineRule="auto"/>
        <w:ind w:firstLine="420"/>
        <w:jc w:val="left"/>
      </w:pPr>
      <w:r>
        <w:rPr>
          <w:rFonts w:hint="eastAsia"/>
        </w:rPr>
        <w:t>A</w:t>
      </w:r>
      <w:r>
        <w:rPr>
          <w:rFonts w:hint="eastAsia"/>
        </w:rPr>
        <w:t>、网络受威胁的程度</w:t>
      </w:r>
      <w:r>
        <w:rPr>
          <w:rFonts w:hint="eastAsia"/>
        </w:rPr>
        <w:t xml:space="preserve">    </w:t>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Pr>
          <w:rFonts w:hint="eastAsia"/>
        </w:rPr>
        <w:t>B</w:t>
      </w:r>
      <w:r>
        <w:rPr>
          <w:rFonts w:hint="eastAsia"/>
        </w:rPr>
        <w:t>、可能受到的潜在损失</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、站点是否有经验丰富的管理员</w:t>
      </w:r>
      <w:r>
        <w:rPr>
          <w:rFonts w:hint="eastAsia"/>
        </w:rPr>
        <w:t xml:space="preserve">    </w:t>
      </w:r>
      <w:r w:rsidR="00BA2865">
        <w:rPr>
          <w:rFonts w:hint="eastAsia"/>
        </w:rPr>
        <w:tab/>
      </w:r>
      <w:r w:rsidR="00BA2865">
        <w:rPr>
          <w:rFonts w:hint="eastAsia"/>
        </w:rPr>
        <w:tab/>
      </w:r>
      <w:r w:rsidR="00BA2865">
        <w:rPr>
          <w:rFonts w:hint="eastAsia"/>
        </w:rPr>
        <w:tab/>
      </w:r>
      <w:r>
        <w:rPr>
          <w:rFonts w:hint="eastAsia"/>
        </w:rPr>
        <w:t>D</w:t>
      </w:r>
      <w:r>
        <w:rPr>
          <w:rFonts w:hint="eastAsia"/>
        </w:rPr>
        <w:t>、未来扩展的需要</w:t>
      </w:r>
    </w:p>
    <w:p w:rsidR="00CC2FEA" w:rsidRDefault="00CC2FEA" w:rsidP="004F0CE8">
      <w:pPr>
        <w:spacing w:line="360" w:lineRule="auto"/>
        <w:jc w:val="left"/>
      </w:pPr>
      <w:r>
        <w:rPr>
          <w:rFonts w:hint="eastAsia"/>
        </w:rPr>
        <w:t>692</w:t>
      </w:r>
      <w:r>
        <w:rPr>
          <w:rFonts w:hint="eastAsia"/>
        </w:rPr>
        <w:t>、一台路由器的安全快照需要保存如下哪些信息？（</w:t>
      </w:r>
      <w:r>
        <w:rPr>
          <w:rFonts w:hint="eastAsia"/>
        </w:rPr>
        <w:t>AB</w:t>
      </w:r>
      <w:r>
        <w:rPr>
          <w:rFonts w:hint="eastAsia"/>
        </w:rPr>
        <w:t>）</w:t>
      </w:r>
    </w:p>
    <w:p w:rsidR="00BA2865" w:rsidRDefault="00CC2FEA" w:rsidP="004F0CE8">
      <w:pPr>
        <w:spacing w:line="360" w:lineRule="auto"/>
        <w:ind w:firstLine="420"/>
        <w:jc w:val="left"/>
      </w:pPr>
      <w:r>
        <w:rPr>
          <w:rFonts w:hint="eastAsia"/>
        </w:rPr>
        <w:t>A</w:t>
      </w:r>
      <w:r>
        <w:rPr>
          <w:rFonts w:hint="eastAsia"/>
        </w:rPr>
        <w:t>、当前的配置</w:t>
      </w:r>
      <w:r>
        <w:rPr>
          <w:rFonts w:hint="eastAsia"/>
        </w:rPr>
        <w:t xml:space="preserve">--running-config    </w:t>
      </w:r>
      <w:r w:rsidR="00BA2865">
        <w:rPr>
          <w:rFonts w:hint="eastAsia"/>
        </w:rPr>
        <w:tab/>
      </w:r>
      <w:r w:rsidR="00BA2865">
        <w:rPr>
          <w:rFonts w:hint="eastAsia"/>
        </w:rPr>
        <w:tab/>
      </w:r>
      <w:r w:rsidR="00BA2865">
        <w:rPr>
          <w:rFonts w:hint="eastAsia"/>
        </w:rPr>
        <w:tab/>
      </w:r>
      <w:r w:rsidR="00BA2865">
        <w:rPr>
          <w:rFonts w:hint="eastAsia"/>
        </w:rPr>
        <w:tab/>
      </w:r>
      <w:r>
        <w:rPr>
          <w:rFonts w:hint="eastAsia"/>
        </w:rPr>
        <w:t>B</w:t>
      </w:r>
      <w:r>
        <w:rPr>
          <w:rFonts w:hint="eastAsia"/>
        </w:rPr>
        <w:t>、当前的开放端口列表</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、当前的路由表</w:t>
      </w:r>
      <w:r>
        <w:rPr>
          <w:rFonts w:hint="eastAsia"/>
        </w:rPr>
        <w:t xml:space="preserve">    </w:t>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Pr>
          <w:rFonts w:hint="eastAsia"/>
        </w:rPr>
        <w:t>D</w:t>
      </w:r>
      <w:r>
        <w:rPr>
          <w:rFonts w:hint="eastAsia"/>
        </w:rPr>
        <w:t>、当前的</w:t>
      </w:r>
      <w:r>
        <w:rPr>
          <w:rFonts w:hint="eastAsia"/>
        </w:rPr>
        <w:t>CPU</w:t>
      </w:r>
      <w:r>
        <w:rPr>
          <w:rFonts w:hint="eastAsia"/>
        </w:rPr>
        <w:t>状态</w:t>
      </w:r>
    </w:p>
    <w:p w:rsidR="00CC2FEA" w:rsidRDefault="00CC2FEA" w:rsidP="004F0CE8">
      <w:pPr>
        <w:spacing w:line="360" w:lineRule="auto"/>
        <w:jc w:val="left"/>
      </w:pPr>
      <w:r>
        <w:rPr>
          <w:rFonts w:hint="eastAsia"/>
        </w:rPr>
        <w:t>693</w:t>
      </w:r>
      <w:r>
        <w:rPr>
          <w:rFonts w:hint="eastAsia"/>
        </w:rPr>
        <w:t>、以下对于包过滤防火墙的描述正确的有（</w:t>
      </w:r>
      <w:r>
        <w:rPr>
          <w:rFonts w:hint="eastAsia"/>
        </w:rPr>
        <w:t>ACD</w:t>
      </w:r>
      <w:r>
        <w:rPr>
          <w:rFonts w:hint="eastAsia"/>
        </w:rPr>
        <w:t>）。</w:t>
      </w:r>
    </w:p>
    <w:p w:rsidR="00BA2865" w:rsidRDefault="00CC2FEA" w:rsidP="004F0CE8">
      <w:pPr>
        <w:spacing w:line="360" w:lineRule="auto"/>
        <w:ind w:firstLine="420"/>
        <w:jc w:val="left"/>
      </w:pPr>
      <w:r>
        <w:rPr>
          <w:rFonts w:hint="eastAsia"/>
        </w:rPr>
        <w:t>A</w:t>
      </w:r>
      <w:r>
        <w:rPr>
          <w:rFonts w:hint="eastAsia"/>
        </w:rPr>
        <w:t>、难以防范黑客攻击</w:t>
      </w:r>
      <w:r>
        <w:rPr>
          <w:rFonts w:hint="eastAsia"/>
        </w:rPr>
        <w:t xml:space="preserve">    </w:t>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Pr>
          <w:rFonts w:hint="eastAsia"/>
        </w:rPr>
        <w:t>B</w:t>
      </w:r>
      <w:r>
        <w:rPr>
          <w:rFonts w:hint="eastAsia"/>
        </w:rPr>
        <w:t>、处理速度非常慢</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、不支持应用层协议</w:t>
      </w:r>
      <w:r>
        <w:rPr>
          <w:rFonts w:hint="eastAsia"/>
        </w:rPr>
        <w:t xml:space="preserve">    </w:t>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Pr>
          <w:rFonts w:hint="eastAsia"/>
        </w:rPr>
        <w:t>D</w:t>
      </w:r>
      <w:r>
        <w:rPr>
          <w:rFonts w:hint="eastAsia"/>
        </w:rPr>
        <w:t>、不能处理新的安全威胁</w:t>
      </w:r>
    </w:p>
    <w:p w:rsidR="00CC2FEA" w:rsidRDefault="00CC2FEA" w:rsidP="004F0CE8">
      <w:pPr>
        <w:spacing w:line="360" w:lineRule="auto"/>
        <w:jc w:val="left"/>
      </w:pPr>
      <w:r>
        <w:rPr>
          <w:rFonts w:hint="eastAsia"/>
        </w:rPr>
        <w:t>694</w:t>
      </w:r>
      <w:r>
        <w:rPr>
          <w:rFonts w:hint="eastAsia"/>
        </w:rPr>
        <w:t>、以下对于代理防火墙的描述正确的有（</w:t>
      </w:r>
      <w:r>
        <w:rPr>
          <w:rFonts w:hint="eastAsia"/>
        </w:rPr>
        <w:t>ABCD</w:t>
      </w:r>
      <w:r>
        <w:rPr>
          <w:rFonts w:hint="eastAsia"/>
        </w:rPr>
        <w:t>）。</w:t>
      </w:r>
    </w:p>
    <w:p w:rsidR="00BA2865" w:rsidRDefault="00CC2FEA" w:rsidP="004F0CE8">
      <w:pPr>
        <w:spacing w:line="360" w:lineRule="auto"/>
        <w:ind w:firstLine="420"/>
        <w:jc w:val="left"/>
      </w:pPr>
      <w:r>
        <w:rPr>
          <w:rFonts w:hint="eastAsia"/>
        </w:rPr>
        <w:t>A</w:t>
      </w:r>
      <w:r>
        <w:rPr>
          <w:rFonts w:hint="eastAsia"/>
        </w:rPr>
        <w:t>、能够理解应用层上的协议</w:t>
      </w:r>
      <w:r>
        <w:rPr>
          <w:rFonts w:hint="eastAsia"/>
        </w:rPr>
        <w:t xml:space="preserve">    </w:t>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Pr>
          <w:rFonts w:hint="eastAsia"/>
        </w:rPr>
        <w:t>B</w:t>
      </w:r>
      <w:r>
        <w:rPr>
          <w:rFonts w:hint="eastAsia"/>
        </w:rPr>
        <w:t>、时延较高，吞吐量低</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、能做复杂一些的访问控制，并做精细的认证和审核</w:t>
      </w:r>
      <w:r>
        <w:rPr>
          <w:rFonts w:hint="eastAsia"/>
        </w:rPr>
        <w:t xml:space="preserve">    D</w:t>
      </w:r>
      <w:r>
        <w:rPr>
          <w:rFonts w:hint="eastAsia"/>
        </w:rPr>
        <w:t>、可伸缩性较差</w:t>
      </w:r>
    </w:p>
    <w:p w:rsidR="00CC2FEA" w:rsidRDefault="00CC2FEA" w:rsidP="004F0CE8">
      <w:pPr>
        <w:spacing w:line="360" w:lineRule="auto"/>
        <w:jc w:val="left"/>
      </w:pPr>
      <w:r>
        <w:rPr>
          <w:rFonts w:hint="eastAsia"/>
        </w:rPr>
        <w:t>695</w:t>
      </w:r>
      <w:r>
        <w:rPr>
          <w:rFonts w:hint="eastAsia"/>
        </w:rPr>
        <w:t>、以下关于</w:t>
      </w:r>
      <w:r>
        <w:rPr>
          <w:rFonts w:hint="eastAsia"/>
        </w:rPr>
        <w:t>L2TP VPN</w:t>
      </w:r>
      <w:r>
        <w:rPr>
          <w:rFonts w:hint="eastAsia"/>
        </w:rPr>
        <w:t>配置注意事项的说法中正确的有：（</w:t>
      </w:r>
      <w:r>
        <w:rPr>
          <w:rFonts w:hint="eastAsia"/>
        </w:rPr>
        <w:t>ABC</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L2TP</w:t>
      </w:r>
      <w:r>
        <w:rPr>
          <w:rFonts w:hint="eastAsia"/>
        </w:rPr>
        <w:t>的</w:t>
      </w:r>
      <w:r>
        <w:rPr>
          <w:rFonts w:hint="eastAsia"/>
        </w:rPr>
        <w:t>LNS</w:t>
      </w:r>
      <w:r>
        <w:rPr>
          <w:rFonts w:hint="eastAsia"/>
        </w:rPr>
        <w:t>端必须配置虚拟接口模板（</w:t>
      </w:r>
      <w:r>
        <w:rPr>
          <w:rFonts w:hint="eastAsia"/>
        </w:rPr>
        <w:t>Virtual-Template</w:t>
      </w:r>
      <w:r>
        <w:rPr>
          <w:rFonts w:hint="eastAsia"/>
        </w:rPr>
        <w:t>）的</w:t>
      </w:r>
      <w:r>
        <w:rPr>
          <w:rFonts w:hint="eastAsia"/>
        </w:rPr>
        <w:t>IP</w:t>
      </w:r>
      <w:r>
        <w:rPr>
          <w:rFonts w:hint="eastAsia"/>
        </w:rPr>
        <w:t>地址，该虚拟接口模板需要加入域</w:t>
      </w:r>
      <w:r>
        <w:rPr>
          <w:rFonts w:hint="eastAsia"/>
        </w:rPr>
        <w:t xml:space="preserve">    </w:t>
      </w:r>
    </w:p>
    <w:p w:rsidR="00BA2865" w:rsidRDefault="00CC2FEA" w:rsidP="004F0CE8">
      <w:pPr>
        <w:spacing w:line="360" w:lineRule="auto"/>
        <w:ind w:firstLine="420"/>
        <w:jc w:val="left"/>
      </w:pPr>
      <w:r>
        <w:rPr>
          <w:rFonts w:hint="eastAsia"/>
        </w:rPr>
        <w:lastRenderedPageBreak/>
        <w:t>B</w:t>
      </w:r>
      <w:r>
        <w:rPr>
          <w:rFonts w:hint="eastAsia"/>
        </w:rPr>
        <w:t>、防火墙缺省需要进行隧道的认证。如果不配置认证，需要</w:t>
      </w:r>
      <w:r>
        <w:rPr>
          <w:rFonts w:hint="eastAsia"/>
        </w:rPr>
        <w:t>undo tunnel authentication</w:t>
      </w:r>
      <w:r>
        <w:rPr>
          <w:rFonts w:hint="eastAsia"/>
        </w:rPr>
        <w:t>命令</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、为了使</w:t>
      </w:r>
      <w:r>
        <w:rPr>
          <w:rFonts w:hint="eastAsia"/>
        </w:rPr>
        <w:t>L2TP</w:t>
      </w:r>
      <w:r>
        <w:rPr>
          <w:rFonts w:hint="eastAsia"/>
        </w:rPr>
        <w:t>拨号上来的用户分配的地址不能喝内网用户的地址在同一个网段</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w:t>
      </w:r>
      <w:r>
        <w:rPr>
          <w:rFonts w:hint="eastAsia"/>
        </w:rPr>
        <w:t>LNS</w:t>
      </w:r>
      <w:r>
        <w:rPr>
          <w:rFonts w:hint="eastAsia"/>
        </w:rPr>
        <w:t>端不允许配置多个</w:t>
      </w:r>
      <w:r>
        <w:rPr>
          <w:rFonts w:hint="eastAsia"/>
        </w:rPr>
        <w:t>L2TP-Group</w:t>
      </w:r>
    </w:p>
    <w:p w:rsidR="00CC2FEA" w:rsidRDefault="00CC2FEA" w:rsidP="004F0CE8">
      <w:pPr>
        <w:numPr>
          <w:ilvl w:val="0"/>
          <w:numId w:val="4"/>
        </w:numPr>
        <w:spacing w:line="360" w:lineRule="auto"/>
        <w:jc w:val="left"/>
      </w:pPr>
      <w:r>
        <w:rPr>
          <w:rFonts w:hint="eastAsia"/>
        </w:rPr>
        <w:t>以下哪几项关于安全审计和安全审计系统的描述是正确的？（</w:t>
      </w:r>
      <w:r>
        <w:rPr>
          <w:rFonts w:hint="eastAsia"/>
        </w:rPr>
        <w:t>CD</w:t>
      </w:r>
      <w:r>
        <w:rPr>
          <w:rFonts w:hint="eastAsia"/>
        </w:rPr>
        <w:t>）</w:t>
      </w:r>
    </w:p>
    <w:p w:rsidR="00BA2865" w:rsidRDefault="00CC2FEA" w:rsidP="004F0CE8">
      <w:pPr>
        <w:spacing w:line="360" w:lineRule="auto"/>
        <w:ind w:firstLine="420"/>
        <w:jc w:val="left"/>
      </w:pPr>
      <w:r>
        <w:rPr>
          <w:rFonts w:hint="eastAsia"/>
        </w:rPr>
        <w:t>A</w:t>
      </w:r>
      <w:r>
        <w:rPr>
          <w:rFonts w:hint="eastAsia"/>
        </w:rPr>
        <w:t>、对入侵和攻击行为只能起到威慑作用</w:t>
      </w:r>
      <w:r>
        <w:rPr>
          <w:rFonts w:hint="eastAsia"/>
        </w:rPr>
        <w:t xml:space="preserve">    </w:t>
      </w:r>
    </w:p>
    <w:p w:rsidR="00BA2865" w:rsidRDefault="00CC2FEA" w:rsidP="004F0CE8">
      <w:pPr>
        <w:spacing w:line="360" w:lineRule="auto"/>
        <w:ind w:firstLine="420"/>
        <w:jc w:val="left"/>
      </w:pPr>
      <w:r>
        <w:rPr>
          <w:rFonts w:hint="eastAsia"/>
        </w:rPr>
        <w:t>B</w:t>
      </w:r>
      <w:r>
        <w:rPr>
          <w:rFonts w:hint="eastAsia"/>
        </w:rPr>
        <w:t>、安全审计不能有助于提高系统的抗抵赖性</w:t>
      </w:r>
      <w:r>
        <w:rPr>
          <w:rFonts w:hint="eastAsia"/>
        </w:rPr>
        <w:t xml:space="preserve">    </w:t>
      </w:r>
    </w:p>
    <w:p w:rsidR="00BA2865" w:rsidRDefault="00CC2FEA" w:rsidP="004F0CE8">
      <w:pPr>
        <w:spacing w:line="360" w:lineRule="auto"/>
        <w:ind w:firstLine="420"/>
        <w:jc w:val="left"/>
      </w:pPr>
      <w:r>
        <w:rPr>
          <w:rFonts w:hint="eastAsia"/>
        </w:rPr>
        <w:t>C</w:t>
      </w:r>
      <w:r>
        <w:rPr>
          <w:rFonts w:hint="eastAsia"/>
        </w:rPr>
        <w:t>、安全审计是对系统记录和活动的独立审查和检验</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、安全审计系统可提供侦破辅助和取证功能</w:t>
      </w:r>
    </w:p>
    <w:p w:rsidR="00CC2FEA" w:rsidRDefault="00CC2FEA" w:rsidP="004F0CE8">
      <w:pPr>
        <w:spacing w:line="360" w:lineRule="auto"/>
        <w:jc w:val="left"/>
      </w:pPr>
      <w:r>
        <w:rPr>
          <w:rFonts w:hint="eastAsia"/>
        </w:rPr>
        <w:t>697</w:t>
      </w:r>
      <w:r>
        <w:rPr>
          <w:rFonts w:hint="eastAsia"/>
        </w:rPr>
        <w:t>、以下哪些属于网络欺骗方式？（</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IP</w:t>
      </w:r>
      <w:r>
        <w:rPr>
          <w:rFonts w:hint="eastAsia"/>
        </w:rPr>
        <w:t>欺骗</w:t>
      </w:r>
      <w:r>
        <w:rPr>
          <w:rFonts w:hint="eastAsia"/>
        </w:rPr>
        <w:t xml:space="preserve">    </w:t>
      </w:r>
      <w:r w:rsidR="00BA2865">
        <w:rPr>
          <w:rFonts w:hint="eastAsia"/>
        </w:rPr>
        <w:tab/>
      </w:r>
      <w:r w:rsidR="00BA2865">
        <w:rPr>
          <w:rFonts w:hint="eastAsia"/>
        </w:rPr>
        <w:tab/>
      </w:r>
      <w:r>
        <w:rPr>
          <w:rFonts w:hint="eastAsia"/>
        </w:rPr>
        <w:t>B</w:t>
      </w:r>
      <w:r>
        <w:rPr>
          <w:rFonts w:hint="eastAsia"/>
        </w:rPr>
        <w:t>、</w:t>
      </w:r>
      <w:r>
        <w:rPr>
          <w:rFonts w:hint="eastAsia"/>
        </w:rPr>
        <w:t>ARP</w:t>
      </w:r>
      <w:r>
        <w:rPr>
          <w:rFonts w:hint="eastAsia"/>
        </w:rPr>
        <w:t>欺骗</w:t>
      </w:r>
      <w:r>
        <w:rPr>
          <w:rFonts w:hint="eastAsia"/>
        </w:rPr>
        <w:t xml:space="preserve">    </w:t>
      </w:r>
      <w:r w:rsidR="00BA2865">
        <w:rPr>
          <w:rFonts w:hint="eastAsia"/>
        </w:rPr>
        <w:tab/>
      </w:r>
      <w:r w:rsidR="00BA2865">
        <w:rPr>
          <w:rFonts w:hint="eastAsia"/>
        </w:rPr>
        <w:tab/>
      </w:r>
      <w:r>
        <w:rPr>
          <w:rFonts w:hint="eastAsia"/>
        </w:rPr>
        <w:t>C</w:t>
      </w:r>
      <w:r>
        <w:rPr>
          <w:rFonts w:hint="eastAsia"/>
        </w:rPr>
        <w:t>、</w:t>
      </w:r>
      <w:r>
        <w:rPr>
          <w:rFonts w:hint="eastAsia"/>
        </w:rPr>
        <w:t>DNS</w:t>
      </w:r>
      <w:r>
        <w:rPr>
          <w:rFonts w:hint="eastAsia"/>
        </w:rPr>
        <w:t>欺骗</w:t>
      </w:r>
      <w:r>
        <w:rPr>
          <w:rFonts w:hint="eastAsia"/>
        </w:rPr>
        <w:t xml:space="preserve">    </w:t>
      </w:r>
      <w:r w:rsidR="00BA2865">
        <w:rPr>
          <w:rFonts w:hint="eastAsia"/>
        </w:rPr>
        <w:tab/>
      </w:r>
      <w:r w:rsidR="00BA2865">
        <w:rPr>
          <w:rFonts w:hint="eastAsia"/>
        </w:rPr>
        <w:tab/>
      </w:r>
      <w:r>
        <w:rPr>
          <w:rFonts w:hint="eastAsia"/>
        </w:rPr>
        <w:t>D</w:t>
      </w:r>
      <w:r>
        <w:rPr>
          <w:rFonts w:hint="eastAsia"/>
        </w:rPr>
        <w:t>、</w:t>
      </w:r>
      <w:r>
        <w:rPr>
          <w:rFonts w:hint="eastAsia"/>
        </w:rPr>
        <w:t>Web</w:t>
      </w:r>
      <w:r>
        <w:rPr>
          <w:rFonts w:hint="eastAsia"/>
        </w:rPr>
        <w:t>欺骗</w:t>
      </w:r>
    </w:p>
    <w:p w:rsidR="00CC2FEA" w:rsidRDefault="00CC2FEA" w:rsidP="004F0CE8">
      <w:pPr>
        <w:spacing w:line="360" w:lineRule="auto"/>
        <w:jc w:val="left"/>
      </w:pPr>
      <w:r>
        <w:rPr>
          <w:rFonts w:hint="eastAsia"/>
        </w:rPr>
        <w:t>698</w:t>
      </w:r>
      <w:r>
        <w:rPr>
          <w:rFonts w:hint="eastAsia"/>
        </w:rPr>
        <w:t>、以下哪些是防火墙规范管理需要的？（</w:t>
      </w:r>
      <w:r>
        <w:rPr>
          <w:rFonts w:hint="eastAsia"/>
        </w:rPr>
        <w:t>ABCD</w:t>
      </w:r>
      <w:r>
        <w:rPr>
          <w:rFonts w:hint="eastAsia"/>
        </w:rPr>
        <w:t>）</w:t>
      </w:r>
    </w:p>
    <w:p w:rsidR="00BA2865" w:rsidRDefault="00CC2FEA" w:rsidP="004F0CE8">
      <w:pPr>
        <w:spacing w:line="360" w:lineRule="auto"/>
        <w:ind w:firstLine="420"/>
        <w:jc w:val="left"/>
      </w:pPr>
      <w:r>
        <w:rPr>
          <w:rFonts w:hint="eastAsia"/>
        </w:rPr>
        <w:t>A</w:t>
      </w:r>
      <w:r>
        <w:rPr>
          <w:rFonts w:hint="eastAsia"/>
        </w:rPr>
        <w:t>、需要配置两个防火墙管理员</w:t>
      </w:r>
      <w:r>
        <w:rPr>
          <w:rFonts w:hint="eastAsia"/>
        </w:rPr>
        <w:t xml:space="preserve">    </w:t>
      </w:r>
      <w:r w:rsidR="00BA2865">
        <w:rPr>
          <w:rFonts w:hint="eastAsia"/>
        </w:rPr>
        <w:tab/>
      </w:r>
      <w:r w:rsidR="00BA2865">
        <w:rPr>
          <w:rFonts w:hint="eastAsia"/>
        </w:rPr>
        <w:tab/>
      </w:r>
      <w:r w:rsidR="00BA2865">
        <w:rPr>
          <w:rFonts w:hint="eastAsia"/>
        </w:rPr>
        <w:tab/>
      </w:r>
      <w:r>
        <w:rPr>
          <w:rFonts w:hint="eastAsia"/>
        </w:rPr>
        <w:t>B</w:t>
      </w:r>
      <w:r>
        <w:rPr>
          <w:rFonts w:hint="eastAsia"/>
        </w:rPr>
        <w:t>、物理访问防火墙必须严密地控制</w:t>
      </w:r>
      <w:r>
        <w:rPr>
          <w:rFonts w:hint="eastAsia"/>
        </w:rPr>
        <w:t xml:space="preserve">    </w:t>
      </w:r>
    </w:p>
    <w:p w:rsidR="00BA2865" w:rsidRDefault="00CC2FEA" w:rsidP="004F0CE8">
      <w:pPr>
        <w:spacing w:line="360" w:lineRule="auto"/>
        <w:ind w:firstLine="420"/>
        <w:jc w:val="left"/>
      </w:pPr>
      <w:r>
        <w:rPr>
          <w:rFonts w:hint="eastAsia"/>
        </w:rPr>
        <w:t>C</w:t>
      </w:r>
      <w:r>
        <w:rPr>
          <w:rFonts w:hint="eastAsia"/>
        </w:rPr>
        <w:t>、系统软件、配置数据文件在更改后必须进行备份</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、通过厂商指导发布的硬件和软件的</w:t>
      </w:r>
      <w:r>
        <w:rPr>
          <w:rFonts w:hint="eastAsia"/>
        </w:rPr>
        <w:t>bug</w:t>
      </w:r>
      <w:r>
        <w:rPr>
          <w:rFonts w:hint="eastAsia"/>
        </w:rPr>
        <w:t>和防火墙软件升级版</w:t>
      </w:r>
    </w:p>
    <w:p w:rsidR="00CC2FEA" w:rsidRDefault="00CC2FEA" w:rsidP="004F0CE8">
      <w:pPr>
        <w:spacing w:line="360" w:lineRule="auto"/>
        <w:jc w:val="left"/>
      </w:pPr>
      <w:r>
        <w:rPr>
          <w:rFonts w:hint="eastAsia"/>
        </w:rPr>
        <w:t>699</w:t>
      </w:r>
      <w:r>
        <w:rPr>
          <w:rFonts w:hint="eastAsia"/>
        </w:rPr>
        <w:t>、以下硬件安装维护重要安全提示正确的有：（</w:t>
      </w:r>
      <w:r>
        <w:rPr>
          <w:rFonts w:hint="eastAsia"/>
        </w:rPr>
        <w:t>ABCD</w:t>
      </w:r>
      <w:r>
        <w:rPr>
          <w:rFonts w:hint="eastAsia"/>
        </w:rPr>
        <w:t>）</w:t>
      </w:r>
    </w:p>
    <w:p w:rsidR="00BA2865" w:rsidRDefault="00CC2FEA" w:rsidP="004F0CE8">
      <w:pPr>
        <w:spacing w:line="360" w:lineRule="auto"/>
        <w:ind w:firstLine="420"/>
        <w:jc w:val="left"/>
      </w:pPr>
      <w:r>
        <w:rPr>
          <w:rFonts w:hint="eastAsia"/>
        </w:rPr>
        <w:t>A</w:t>
      </w:r>
      <w:r>
        <w:rPr>
          <w:rFonts w:hint="eastAsia"/>
        </w:rPr>
        <w:t>、不要在雷雨天气进行故障处理</w:t>
      </w:r>
      <w:r>
        <w:rPr>
          <w:rFonts w:hint="eastAsia"/>
        </w:rPr>
        <w:t xml:space="preserve">    </w:t>
      </w:r>
      <w:r w:rsidR="00BA2865">
        <w:rPr>
          <w:rFonts w:hint="eastAsia"/>
        </w:rPr>
        <w:tab/>
      </w:r>
      <w:r w:rsidR="00BA2865">
        <w:rPr>
          <w:rFonts w:hint="eastAsia"/>
        </w:rPr>
        <w:tab/>
      </w:r>
      <w:r w:rsidR="00BA2865">
        <w:rPr>
          <w:rFonts w:hint="eastAsia"/>
        </w:rPr>
        <w:tab/>
      </w:r>
      <w:r>
        <w:rPr>
          <w:rFonts w:hint="eastAsia"/>
        </w:rPr>
        <w:t>B</w:t>
      </w:r>
      <w:r>
        <w:rPr>
          <w:rFonts w:hint="eastAsia"/>
        </w:rPr>
        <w:t>、保持故障处理区域的干净、干燥</w:t>
      </w:r>
      <w:r>
        <w:rPr>
          <w:rFonts w:hint="eastAsia"/>
        </w:rPr>
        <w:t xml:space="preserve">   </w:t>
      </w:r>
    </w:p>
    <w:p w:rsidR="00BA2865" w:rsidRDefault="00CC2FEA" w:rsidP="004F0CE8">
      <w:pPr>
        <w:spacing w:line="360" w:lineRule="auto"/>
        <w:ind w:firstLine="420"/>
        <w:jc w:val="left"/>
      </w:pPr>
      <w:r>
        <w:rPr>
          <w:rFonts w:hint="eastAsia"/>
        </w:rPr>
        <w:t>C</w:t>
      </w:r>
      <w:r>
        <w:rPr>
          <w:rFonts w:hint="eastAsia"/>
        </w:rPr>
        <w:t>、上防静电手套或防静电腕带再执行安装和更换操作</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、在使用和操作设备时，需要按照正确的操作流程来操作</w:t>
      </w:r>
    </w:p>
    <w:p w:rsidR="00CC2FEA" w:rsidRDefault="00CC2FEA" w:rsidP="004F0CE8">
      <w:pPr>
        <w:spacing w:line="360" w:lineRule="auto"/>
        <w:jc w:val="left"/>
      </w:pPr>
      <w:r>
        <w:rPr>
          <w:rFonts w:hint="eastAsia"/>
        </w:rPr>
        <w:t>700</w:t>
      </w:r>
      <w:r>
        <w:rPr>
          <w:rFonts w:hint="eastAsia"/>
        </w:rPr>
        <w:t>、以下属于</w:t>
      </w:r>
      <w:r>
        <w:rPr>
          <w:rFonts w:hint="eastAsia"/>
        </w:rPr>
        <w:t>DTE(Data Terminal Equipment)</w:t>
      </w:r>
      <w:r>
        <w:rPr>
          <w:rFonts w:hint="eastAsia"/>
        </w:rPr>
        <w:t>数据终端设备的有（</w:t>
      </w:r>
      <w:r>
        <w:rPr>
          <w:rFonts w:hint="eastAsia"/>
        </w:rPr>
        <w:t>AB</w:t>
      </w:r>
      <w:r>
        <w:rPr>
          <w:rFonts w:hint="eastAsia"/>
        </w:rPr>
        <w:t>）</w:t>
      </w:r>
    </w:p>
    <w:p w:rsidR="00CC2FEA" w:rsidRDefault="00CC2FEA" w:rsidP="004F0CE8">
      <w:pPr>
        <w:spacing w:line="360" w:lineRule="auto"/>
        <w:ind w:firstLine="420"/>
        <w:jc w:val="left"/>
      </w:pPr>
      <w:r>
        <w:rPr>
          <w:rFonts w:hint="eastAsia"/>
        </w:rPr>
        <w:t>A</w:t>
      </w:r>
      <w:r>
        <w:rPr>
          <w:rFonts w:hint="eastAsia"/>
        </w:rPr>
        <w:t>、路由器</w:t>
      </w:r>
      <w:r>
        <w:rPr>
          <w:rFonts w:hint="eastAsia"/>
        </w:rPr>
        <w:t xml:space="preserve">    </w:t>
      </w:r>
      <w:r w:rsidR="00BA2865">
        <w:rPr>
          <w:rFonts w:hint="eastAsia"/>
        </w:rPr>
        <w:tab/>
      </w:r>
      <w:r w:rsidR="00BA2865">
        <w:rPr>
          <w:rFonts w:hint="eastAsia"/>
        </w:rPr>
        <w:tab/>
      </w:r>
      <w:r w:rsidR="00BA2865">
        <w:rPr>
          <w:rFonts w:hint="eastAsia"/>
        </w:rPr>
        <w:tab/>
      </w:r>
      <w:r>
        <w:rPr>
          <w:rFonts w:hint="eastAsia"/>
        </w:rPr>
        <w:t>B</w:t>
      </w:r>
      <w:r>
        <w:rPr>
          <w:rFonts w:hint="eastAsia"/>
        </w:rPr>
        <w:t>、</w:t>
      </w:r>
      <w:r>
        <w:rPr>
          <w:rFonts w:hint="eastAsia"/>
        </w:rPr>
        <w:t xml:space="preserve">PC    </w:t>
      </w:r>
      <w:r w:rsidR="00BA2865">
        <w:rPr>
          <w:rFonts w:hint="eastAsia"/>
        </w:rPr>
        <w:tab/>
      </w:r>
      <w:r w:rsidR="00BA2865">
        <w:rPr>
          <w:rFonts w:hint="eastAsia"/>
        </w:rPr>
        <w:tab/>
      </w:r>
      <w:r w:rsidR="00BA2865">
        <w:rPr>
          <w:rFonts w:hint="eastAsia"/>
        </w:rPr>
        <w:tab/>
      </w:r>
      <w:r>
        <w:rPr>
          <w:rFonts w:hint="eastAsia"/>
        </w:rPr>
        <w:t>C</w:t>
      </w:r>
      <w:r>
        <w:rPr>
          <w:rFonts w:hint="eastAsia"/>
        </w:rPr>
        <w:t>、交换机</w:t>
      </w:r>
      <w:r>
        <w:rPr>
          <w:rFonts w:hint="eastAsia"/>
        </w:rPr>
        <w:t xml:space="preserve">    </w:t>
      </w:r>
      <w:r w:rsidR="00BA2865">
        <w:rPr>
          <w:rFonts w:hint="eastAsia"/>
        </w:rPr>
        <w:tab/>
      </w:r>
      <w:r w:rsidR="00BA2865">
        <w:rPr>
          <w:rFonts w:hint="eastAsia"/>
        </w:rPr>
        <w:tab/>
      </w:r>
      <w:r w:rsidR="00BA2865">
        <w:rPr>
          <w:rFonts w:hint="eastAsia"/>
        </w:rPr>
        <w:tab/>
      </w:r>
      <w:r>
        <w:rPr>
          <w:rFonts w:hint="eastAsia"/>
        </w:rPr>
        <w:t>D</w:t>
      </w:r>
      <w:r>
        <w:rPr>
          <w:rFonts w:hint="eastAsia"/>
        </w:rPr>
        <w:t>、</w:t>
      </w:r>
      <w:r>
        <w:rPr>
          <w:rFonts w:hint="eastAsia"/>
        </w:rPr>
        <w:t>HUB</w:t>
      </w:r>
    </w:p>
    <w:p w:rsidR="00CC2FEA" w:rsidRDefault="00CC2FEA" w:rsidP="004F0CE8">
      <w:pPr>
        <w:spacing w:line="360" w:lineRule="auto"/>
        <w:jc w:val="left"/>
      </w:pPr>
      <w:r>
        <w:rPr>
          <w:rFonts w:hint="eastAsia"/>
        </w:rPr>
        <w:t>701</w:t>
      </w:r>
      <w:r>
        <w:rPr>
          <w:rFonts w:hint="eastAsia"/>
        </w:rPr>
        <w:t>、在防火墙的“访问控制”应用中，内网、外网、</w:t>
      </w:r>
      <w:r>
        <w:rPr>
          <w:rFonts w:hint="eastAsia"/>
        </w:rPr>
        <w:t>DMZ</w:t>
      </w:r>
      <w:r>
        <w:rPr>
          <w:rFonts w:hint="eastAsia"/>
        </w:rPr>
        <w:t>三者的访问关系为：（</w:t>
      </w:r>
      <w:r>
        <w:rPr>
          <w:rFonts w:hint="eastAsia"/>
        </w:rPr>
        <w:t>ABD</w:t>
      </w:r>
      <w:r>
        <w:rPr>
          <w:rFonts w:hint="eastAsia"/>
        </w:rPr>
        <w:t>）</w:t>
      </w:r>
    </w:p>
    <w:p w:rsidR="00BA2865" w:rsidRDefault="00CC2FEA" w:rsidP="004F0CE8">
      <w:pPr>
        <w:spacing w:line="360" w:lineRule="auto"/>
        <w:ind w:firstLine="420"/>
        <w:jc w:val="left"/>
      </w:pPr>
      <w:r>
        <w:rPr>
          <w:rFonts w:hint="eastAsia"/>
        </w:rPr>
        <w:t>A</w:t>
      </w:r>
      <w:r>
        <w:rPr>
          <w:rFonts w:hint="eastAsia"/>
        </w:rPr>
        <w:t>、内网可以访问外网</w:t>
      </w:r>
      <w:r>
        <w:rPr>
          <w:rFonts w:hint="eastAsia"/>
        </w:rPr>
        <w:t xml:space="preserve">    </w:t>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Pr>
          <w:rFonts w:hint="eastAsia"/>
        </w:rPr>
        <w:t>B</w:t>
      </w:r>
      <w:r>
        <w:rPr>
          <w:rFonts w:hint="eastAsia"/>
        </w:rPr>
        <w:t>、内网可以访问</w:t>
      </w:r>
      <w:r>
        <w:rPr>
          <w:rFonts w:hint="eastAsia"/>
        </w:rPr>
        <w:t>DMZ</w:t>
      </w:r>
      <w:r>
        <w:rPr>
          <w:rFonts w:hint="eastAsia"/>
        </w:rPr>
        <w:t>区</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w:t>
      </w:r>
      <w:r>
        <w:rPr>
          <w:rFonts w:hint="eastAsia"/>
        </w:rPr>
        <w:t>DMZ</w:t>
      </w:r>
      <w:r>
        <w:rPr>
          <w:rFonts w:hint="eastAsia"/>
        </w:rPr>
        <w:t>区可以访问内网</w:t>
      </w:r>
      <w:r>
        <w:rPr>
          <w:rFonts w:hint="eastAsia"/>
        </w:rPr>
        <w:t xml:space="preserve">    </w:t>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sidR="00BA2865">
        <w:rPr>
          <w:rFonts w:hint="eastAsia"/>
        </w:rPr>
        <w:tab/>
      </w:r>
      <w:r>
        <w:rPr>
          <w:rFonts w:hint="eastAsia"/>
        </w:rPr>
        <w:t>D</w:t>
      </w:r>
      <w:r>
        <w:rPr>
          <w:rFonts w:hint="eastAsia"/>
        </w:rPr>
        <w:t>、外网可以访问</w:t>
      </w:r>
      <w:r>
        <w:rPr>
          <w:rFonts w:hint="eastAsia"/>
        </w:rPr>
        <w:t>DMZ</w:t>
      </w:r>
      <w:r>
        <w:rPr>
          <w:rFonts w:hint="eastAsia"/>
        </w:rPr>
        <w:t>区</w:t>
      </w:r>
    </w:p>
    <w:p w:rsidR="00CC2FEA" w:rsidRDefault="00CC2FEA" w:rsidP="004F0CE8">
      <w:pPr>
        <w:spacing w:line="360" w:lineRule="auto"/>
        <w:jc w:val="left"/>
      </w:pPr>
      <w:r>
        <w:rPr>
          <w:rFonts w:hint="eastAsia"/>
        </w:rPr>
        <w:t>702</w:t>
      </w:r>
      <w:r>
        <w:rPr>
          <w:rFonts w:hint="eastAsia"/>
        </w:rPr>
        <w:t>、关于</w:t>
      </w:r>
      <w:r>
        <w:rPr>
          <w:rFonts w:hint="eastAsia"/>
        </w:rPr>
        <w:t>GRE</w:t>
      </w:r>
      <w:r>
        <w:rPr>
          <w:rFonts w:hint="eastAsia"/>
        </w:rPr>
        <w:t>校验和验证技术，当本端配置了校验和而对端没有配置校验和时，以下叙述正确的有（</w:t>
      </w:r>
      <w:r>
        <w:rPr>
          <w:rFonts w:hint="eastAsia"/>
        </w:rPr>
        <w:t>BC</w:t>
      </w:r>
      <w:r>
        <w:rPr>
          <w:rFonts w:hint="eastAsia"/>
        </w:rPr>
        <w:t>）。</w:t>
      </w:r>
    </w:p>
    <w:p w:rsidR="001B2398" w:rsidRDefault="00CC2FEA" w:rsidP="004F0CE8">
      <w:pPr>
        <w:spacing w:line="360" w:lineRule="auto"/>
        <w:ind w:firstLine="420"/>
        <w:jc w:val="left"/>
      </w:pPr>
      <w:r>
        <w:rPr>
          <w:rFonts w:hint="eastAsia"/>
        </w:rPr>
        <w:t>A</w:t>
      </w:r>
      <w:r>
        <w:rPr>
          <w:rFonts w:hint="eastAsia"/>
        </w:rPr>
        <w:t>、本端对接收报文检查校验和</w:t>
      </w:r>
      <w:r>
        <w:rPr>
          <w:rFonts w:hint="eastAsia"/>
        </w:rPr>
        <w:t xml:space="preserve">    </w:t>
      </w:r>
      <w:r w:rsidR="001B2398">
        <w:rPr>
          <w:rFonts w:hint="eastAsia"/>
        </w:rPr>
        <w:tab/>
      </w:r>
      <w:r w:rsidR="001B2398">
        <w:rPr>
          <w:rFonts w:hint="eastAsia"/>
        </w:rPr>
        <w:tab/>
      </w:r>
      <w:r w:rsidR="001B2398">
        <w:rPr>
          <w:rFonts w:hint="eastAsia"/>
        </w:rPr>
        <w:tab/>
      </w:r>
      <w:r w:rsidR="001B2398">
        <w:rPr>
          <w:rFonts w:hint="eastAsia"/>
        </w:rPr>
        <w:tab/>
      </w:r>
      <w:r w:rsidR="001B2398">
        <w:rPr>
          <w:rFonts w:hint="eastAsia"/>
        </w:rPr>
        <w:tab/>
      </w:r>
      <w:r>
        <w:rPr>
          <w:rFonts w:hint="eastAsia"/>
        </w:rPr>
        <w:t>B</w:t>
      </w:r>
      <w:r>
        <w:rPr>
          <w:rFonts w:hint="eastAsia"/>
        </w:rPr>
        <w:t>、对端对接收报文检查校验和</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、本端对发送报文计算校验和</w:t>
      </w:r>
      <w:r>
        <w:rPr>
          <w:rFonts w:hint="eastAsia"/>
        </w:rPr>
        <w:t xml:space="preserve">   </w:t>
      </w:r>
      <w:r w:rsidR="001B2398">
        <w:rPr>
          <w:rFonts w:hint="eastAsia"/>
        </w:rPr>
        <w:tab/>
      </w:r>
      <w:r w:rsidR="001B2398">
        <w:rPr>
          <w:rFonts w:hint="eastAsia"/>
        </w:rPr>
        <w:tab/>
      </w:r>
      <w:r w:rsidR="001B2398">
        <w:rPr>
          <w:rFonts w:hint="eastAsia"/>
        </w:rPr>
        <w:tab/>
      </w:r>
      <w:r w:rsidR="001B2398">
        <w:rPr>
          <w:rFonts w:hint="eastAsia"/>
        </w:rPr>
        <w:tab/>
      </w:r>
      <w:r w:rsidR="001B2398">
        <w:rPr>
          <w:rFonts w:hint="eastAsia"/>
        </w:rPr>
        <w:tab/>
      </w:r>
      <w:r>
        <w:rPr>
          <w:rFonts w:hint="eastAsia"/>
        </w:rPr>
        <w:t>D</w:t>
      </w:r>
      <w:r>
        <w:rPr>
          <w:rFonts w:hint="eastAsia"/>
        </w:rPr>
        <w:t>、对端对发送报文计算校验和</w:t>
      </w:r>
    </w:p>
    <w:p w:rsidR="00CC2FEA" w:rsidRDefault="00CC2FEA" w:rsidP="004F0CE8">
      <w:pPr>
        <w:spacing w:line="360" w:lineRule="auto"/>
        <w:jc w:val="left"/>
      </w:pPr>
      <w:r>
        <w:rPr>
          <w:rFonts w:hint="eastAsia"/>
        </w:rPr>
        <w:t>703</w:t>
      </w:r>
      <w:r>
        <w:rPr>
          <w:rFonts w:hint="eastAsia"/>
        </w:rPr>
        <w:t>、配置</w:t>
      </w:r>
      <w:r>
        <w:rPr>
          <w:rFonts w:hint="eastAsia"/>
        </w:rPr>
        <w:t>PPP</w:t>
      </w:r>
      <w:r>
        <w:rPr>
          <w:rFonts w:hint="eastAsia"/>
        </w:rPr>
        <w:t>链路层协议时，链路层协议状态始终不能转为</w:t>
      </w:r>
      <w:r>
        <w:rPr>
          <w:rFonts w:hint="eastAsia"/>
        </w:rPr>
        <w:t>Up</w:t>
      </w:r>
      <w:r>
        <w:rPr>
          <w:rFonts w:hint="eastAsia"/>
        </w:rPr>
        <w:t>状态的处理建议：（</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PPP</w:t>
      </w:r>
      <w:r>
        <w:rPr>
          <w:rFonts w:hint="eastAsia"/>
        </w:rPr>
        <w:t>链路两端的接口上配置的参数和验证方式都必须一致，</w:t>
      </w:r>
      <w:r>
        <w:rPr>
          <w:rFonts w:hint="eastAsia"/>
        </w:rPr>
        <w:t>LCP</w:t>
      </w:r>
      <w:r>
        <w:rPr>
          <w:rFonts w:hint="eastAsia"/>
        </w:rPr>
        <w:t>检查才能成功</w:t>
      </w:r>
      <w:r>
        <w:rPr>
          <w:rFonts w:hint="eastAsia"/>
        </w:rPr>
        <w:t xml:space="preserve">    </w:t>
      </w:r>
    </w:p>
    <w:p w:rsidR="00CC2FEA" w:rsidRDefault="00CC2FEA" w:rsidP="004F0CE8">
      <w:pPr>
        <w:spacing w:line="360" w:lineRule="auto"/>
        <w:ind w:firstLine="420"/>
        <w:jc w:val="left"/>
      </w:pPr>
      <w:r>
        <w:rPr>
          <w:rFonts w:hint="eastAsia"/>
        </w:rPr>
        <w:lastRenderedPageBreak/>
        <w:t>B</w:t>
      </w:r>
      <w:r>
        <w:rPr>
          <w:rFonts w:hint="eastAsia"/>
        </w:rPr>
        <w:t>、如果</w:t>
      </w:r>
      <w:r>
        <w:rPr>
          <w:rFonts w:hint="eastAsia"/>
        </w:rPr>
        <w:t>LCP</w:t>
      </w:r>
      <w:r>
        <w:rPr>
          <w:rFonts w:hint="eastAsia"/>
        </w:rPr>
        <w:t>协商失败，请检查</w:t>
      </w:r>
      <w:r>
        <w:rPr>
          <w:rFonts w:hint="eastAsia"/>
        </w:rPr>
        <w:t>LCP</w:t>
      </w:r>
      <w:r>
        <w:rPr>
          <w:rFonts w:hint="eastAsia"/>
        </w:rPr>
        <w:t>配置协商参数</w:t>
      </w:r>
    </w:p>
    <w:p w:rsidR="00CC2FEA" w:rsidRDefault="00CC2FEA" w:rsidP="004F0CE8">
      <w:pPr>
        <w:spacing w:line="360" w:lineRule="auto"/>
        <w:ind w:firstLine="420"/>
        <w:jc w:val="left"/>
      </w:pPr>
      <w:r>
        <w:rPr>
          <w:rFonts w:hint="eastAsia"/>
        </w:rPr>
        <w:t>C</w:t>
      </w:r>
      <w:r>
        <w:rPr>
          <w:rFonts w:hint="eastAsia"/>
        </w:rPr>
        <w:t>、请检查验证方式配置是否正确。因为</w:t>
      </w:r>
      <w:r>
        <w:rPr>
          <w:rFonts w:hint="eastAsia"/>
        </w:rPr>
        <w:t>LCP</w:t>
      </w:r>
      <w:r>
        <w:rPr>
          <w:rFonts w:hint="eastAsia"/>
        </w:rPr>
        <w:t>协商中，包含验证方式的协商。因为</w:t>
      </w:r>
      <w:r>
        <w:rPr>
          <w:rFonts w:hint="eastAsia"/>
        </w:rPr>
        <w:t>LCP</w:t>
      </w:r>
      <w:r>
        <w:rPr>
          <w:rFonts w:hint="eastAsia"/>
        </w:rPr>
        <w:t>协商中，包含验证方式的协商。验证方式协商失败也会导致</w:t>
      </w:r>
      <w:r>
        <w:rPr>
          <w:rFonts w:hint="eastAsia"/>
        </w:rPr>
        <w:t>LCP</w:t>
      </w:r>
      <w:r>
        <w:rPr>
          <w:rFonts w:hint="eastAsia"/>
        </w:rPr>
        <w:t>协商失败</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、接口试图下先执行</w:t>
      </w:r>
      <w:r>
        <w:rPr>
          <w:rFonts w:hint="eastAsia"/>
        </w:rPr>
        <w:t>shutdown</w:t>
      </w:r>
      <w:r>
        <w:rPr>
          <w:rFonts w:hint="eastAsia"/>
        </w:rPr>
        <w:t>命令将接口关闭，再执行</w:t>
      </w:r>
      <w:r>
        <w:rPr>
          <w:rFonts w:hint="eastAsia"/>
        </w:rPr>
        <w:t>undo shutdown</w:t>
      </w:r>
      <w:r>
        <w:rPr>
          <w:rFonts w:hint="eastAsia"/>
        </w:rPr>
        <w:t>命令重启接口</w:t>
      </w:r>
    </w:p>
    <w:p w:rsidR="00CC2FEA" w:rsidRDefault="00CC2FEA" w:rsidP="004F0CE8">
      <w:pPr>
        <w:spacing w:line="360" w:lineRule="auto"/>
        <w:jc w:val="left"/>
      </w:pPr>
      <w:r>
        <w:rPr>
          <w:rFonts w:hint="eastAsia"/>
        </w:rPr>
        <w:t>704</w:t>
      </w:r>
      <w:r>
        <w:rPr>
          <w:rFonts w:hint="eastAsia"/>
        </w:rPr>
        <w:t>、对</w:t>
      </w:r>
      <w:r>
        <w:rPr>
          <w:rFonts w:hint="eastAsia"/>
        </w:rPr>
        <w:t>DNSSEC</w:t>
      </w:r>
      <w:r>
        <w:rPr>
          <w:rFonts w:hint="eastAsia"/>
        </w:rPr>
        <w:t>的描述正确的有（</w:t>
      </w:r>
      <w:r>
        <w:rPr>
          <w:rFonts w:hint="eastAsia"/>
        </w:rPr>
        <w:t>AC</w:t>
      </w:r>
      <w:r>
        <w:rPr>
          <w:rFonts w:hint="eastAsia"/>
        </w:rPr>
        <w:t>）。</w:t>
      </w:r>
    </w:p>
    <w:p w:rsidR="00CC2FEA" w:rsidRDefault="00CC2FEA" w:rsidP="004F0CE8">
      <w:pPr>
        <w:spacing w:line="360" w:lineRule="auto"/>
        <w:ind w:firstLine="420"/>
        <w:jc w:val="left"/>
      </w:pPr>
      <w:r>
        <w:rPr>
          <w:rFonts w:hint="eastAsia"/>
        </w:rPr>
        <w:t>A</w:t>
      </w:r>
      <w:r>
        <w:rPr>
          <w:rFonts w:hint="eastAsia"/>
        </w:rPr>
        <w:t>、为</w:t>
      </w:r>
      <w:r>
        <w:rPr>
          <w:rFonts w:hint="eastAsia"/>
        </w:rPr>
        <w:t>DNS</w:t>
      </w:r>
      <w:r>
        <w:rPr>
          <w:rFonts w:hint="eastAsia"/>
        </w:rPr>
        <w:t>数据提供来源验证，即保证数据来自正确的名称服务器</w:t>
      </w:r>
      <w:r>
        <w:rPr>
          <w:rFonts w:hint="eastAsia"/>
        </w:rPr>
        <w:t xml:space="preserve">    </w:t>
      </w:r>
    </w:p>
    <w:p w:rsidR="001B2398" w:rsidRDefault="00CC2FEA" w:rsidP="004F0CE8">
      <w:pPr>
        <w:spacing w:line="360" w:lineRule="auto"/>
        <w:ind w:firstLine="420"/>
        <w:jc w:val="left"/>
      </w:pPr>
      <w:r>
        <w:rPr>
          <w:rFonts w:hint="eastAsia"/>
        </w:rPr>
        <w:t>B</w:t>
      </w:r>
      <w:r>
        <w:rPr>
          <w:rFonts w:hint="eastAsia"/>
        </w:rPr>
        <w:t>、</w:t>
      </w:r>
      <w:r>
        <w:rPr>
          <w:rFonts w:hint="eastAsia"/>
        </w:rPr>
        <w:t>DNSSEC</w:t>
      </w:r>
      <w:r>
        <w:rPr>
          <w:rFonts w:hint="eastAsia"/>
        </w:rPr>
        <w:t>可防御</w:t>
      </w:r>
      <w:r>
        <w:rPr>
          <w:rFonts w:hint="eastAsia"/>
        </w:rPr>
        <w:t>DNS Query Flood</w:t>
      </w:r>
      <w:r>
        <w:rPr>
          <w:rFonts w:hint="eastAsia"/>
        </w:rPr>
        <w:t>攻击</w:t>
      </w:r>
      <w:r>
        <w:rPr>
          <w:rFonts w:hint="eastAsia"/>
        </w:rPr>
        <w:t xml:space="preserve">    </w:t>
      </w:r>
    </w:p>
    <w:p w:rsidR="001B2398" w:rsidRDefault="00CC2FEA" w:rsidP="004F0CE8">
      <w:pPr>
        <w:spacing w:line="360" w:lineRule="auto"/>
        <w:ind w:firstLine="420"/>
        <w:jc w:val="left"/>
      </w:pPr>
      <w:r>
        <w:rPr>
          <w:rFonts w:hint="eastAsia"/>
        </w:rPr>
        <w:t>C</w:t>
      </w:r>
      <w:r>
        <w:rPr>
          <w:rFonts w:hint="eastAsia"/>
        </w:rPr>
        <w:t>、为域名数据提供完整性验证，即保证数据在传输的过程中没有被篡改</w:t>
      </w:r>
      <w:r>
        <w:rPr>
          <w:rFonts w:hint="eastAsia"/>
        </w:rPr>
        <w:t xml:space="preserve">    </w:t>
      </w:r>
    </w:p>
    <w:p w:rsidR="00CC2FEA" w:rsidRDefault="001B2398" w:rsidP="004F0CE8">
      <w:pPr>
        <w:spacing w:line="360" w:lineRule="auto"/>
        <w:ind w:firstLine="420"/>
        <w:jc w:val="left"/>
      </w:pPr>
      <w:r>
        <w:rPr>
          <w:rFonts w:hint="eastAsia"/>
        </w:rPr>
        <w:t>D</w:t>
      </w:r>
      <w:r w:rsidR="00CC2FEA">
        <w:rPr>
          <w:rFonts w:hint="eastAsia"/>
        </w:rPr>
        <w:t>、实施</w:t>
      </w:r>
      <w:r w:rsidR="00CC2FEA">
        <w:rPr>
          <w:rFonts w:hint="eastAsia"/>
        </w:rPr>
        <w:t>DNSSEC</w:t>
      </w:r>
      <w:r w:rsidR="00CC2FEA">
        <w:rPr>
          <w:rFonts w:hint="eastAsia"/>
        </w:rPr>
        <w:t>后，只需升级软件系统，对网络、服务器等硬件设备不需考虑</w:t>
      </w:r>
    </w:p>
    <w:p w:rsidR="00CC2FEA" w:rsidRDefault="00CC2FEA" w:rsidP="004F0CE8">
      <w:pPr>
        <w:spacing w:line="360" w:lineRule="auto"/>
        <w:jc w:val="left"/>
      </w:pPr>
      <w:r>
        <w:rPr>
          <w:rFonts w:hint="eastAsia"/>
        </w:rPr>
        <w:t>705</w:t>
      </w:r>
      <w:r>
        <w:rPr>
          <w:rFonts w:hint="eastAsia"/>
        </w:rPr>
        <w:t>、</w:t>
      </w:r>
      <w:r>
        <w:rPr>
          <w:rFonts w:hint="eastAsia"/>
        </w:rPr>
        <w:t>MySQL</w:t>
      </w:r>
      <w:r>
        <w:rPr>
          <w:rFonts w:hint="eastAsia"/>
        </w:rPr>
        <w:t>安装程序会给出三种选择，用户可以根据自身的需要选择一种适合的安装方式，以下哪些是正确的？（</w:t>
      </w:r>
      <w:r>
        <w:rPr>
          <w:rFonts w:hint="eastAsia"/>
        </w:rPr>
        <w:t>ABD</w:t>
      </w:r>
      <w:r>
        <w:rPr>
          <w:rFonts w:hint="eastAsia"/>
        </w:rPr>
        <w:t>）</w:t>
      </w:r>
    </w:p>
    <w:p w:rsidR="00621D24" w:rsidRDefault="00CC2FEA" w:rsidP="004F0CE8">
      <w:pPr>
        <w:spacing w:line="360" w:lineRule="auto"/>
        <w:ind w:firstLine="420"/>
        <w:jc w:val="left"/>
      </w:pPr>
      <w:r>
        <w:rPr>
          <w:rFonts w:hint="eastAsia"/>
        </w:rPr>
        <w:t>A</w:t>
      </w:r>
      <w:r>
        <w:rPr>
          <w:rFonts w:hint="eastAsia"/>
        </w:rPr>
        <w:t>、</w:t>
      </w:r>
      <w:r>
        <w:rPr>
          <w:rFonts w:hint="eastAsia"/>
        </w:rPr>
        <w:t>Typical</w:t>
      </w:r>
      <w:r>
        <w:rPr>
          <w:rFonts w:hint="eastAsia"/>
        </w:rPr>
        <w:t>（典型安装）</w:t>
      </w:r>
      <w:r>
        <w:rPr>
          <w:rFonts w:hint="eastAsia"/>
        </w:rPr>
        <w:t xml:space="preserve">    </w:t>
      </w:r>
      <w:r w:rsidR="00621D24">
        <w:rPr>
          <w:rFonts w:hint="eastAsia"/>
        </w:rPr>
        <w:tab/>
      </w:r>
      <w:r w:rsidR="00621D24">
        <w:rPr>
          <w:rFonts w:hint="eastAsia"/>
        </w:rPr>
        <w:tab/>
      </w:r>
      <w:r w:rsidR="00621D24">
        <w:rPr>
          <w:rFonts w:hint="eastAsia"/>
        </w:rPr>
        <w:tab/>
      </w:r>
      <w:r w:rsidR="00621D24">
        <w:rPr>
          <w:rFonts w:hint="eastAsia"/>
        </w:rPr>
        <w:tab/>
      </w:r>
      <w:r w:rsidR="00621D24">
        <w:rPr>
          <w:rFonts w:hint="eastAsia"/>
        </w:rPr>
        <w:tab/>
      </w:r>
      <w:r w:rsidR="00621D24">
        <w:rPr>
          <w:rFonts w:hint="eastAsia"/>
        </w:rPr>
        <w:tab/>
      </w:r>
      <w:r>
        <w:rPr>
          <w:rFonts w:hint="eastAsia"/>
        </w:rPr>
        <w:t>B</w:t>
      </w:r>
      <w:r>
        <w:rPr>
          <w:rFonts w:hint="eastAsia"/>
        </w:rPr>
        <w:t>、</w:t>
      </w:r>
      <w:r>
        <w:rPr>
          <w:rFonts w:hint="eastAsia"/>
        </w:rPr>
        <w:t>Compact(</w:t>
      </w:r>
      <w:r>
        <w:rPr>
          <w:rFonts w:hint="eastAsia"/>
        </w:rPr>
        <w:t>最小安装</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w:t>
      </w:r>
      <w:r>
        <w:rPr>
          <w:rFonts w:hint="eastAsia"/>
        </w:rPr>
        <w:t>Full(</w:t>
      </w:r>
      <w:r>
        <w:rPr>
          <w:rFonts w:hint="eastAsia"/>
        </w:rPr>
        <w:t>全部安装</w:t>
      </w:r>
      <w:r>
        <w:rPr>
          <w:rFonts w:hint="eastAsia"/>
        </w:rPr>
        <w:t xml:space="preserve">)    </w:t>
      </w:r>
      <w:r w:rsidR="00621D24">
        <w:rPr>
          <w:rFonts w:hint="eastAsia"/>
        </w:rPr>
        <w:tab/>
      </w:r>
      <w:r w:rsidR="00621D24">
        <w:rPr>
          <w:rFonts w:hint="eastAsia"/>
        </w:rPr>
        <w:tab/>
      </w:r>
      <w:r w:rsidR="00621D24">
        <w:rPr>
          <w:rFonts w:hint="eastAsia"/>
        </w:rPr>
        <w:tab/>
      </w:r>
      <w:r w:rsidR="00621D24">
        <w:rPr>
          <w:rFonts w:hint="eastAsia"/>
        </w:rPr>
        <w:tab/>
      </w:r>
      <w:r w:rsidR="00621D24">
        <w:rPr>
          <w:rFonts w:hint="eastAsia"/>
        </w:rPr>
        <w:tab/>
      </w:r>
      <w:r w:rsidR="00621D24">
        <w:rPr>
          <w:rFonts w:hint="eastAsia"/>
        </w:rPr>
        <w:tab/>
      </w:r>
      <w:r w:rsidR="00621D24">
        <w:rPr>
          <w:rFonts w:hint="eastAsia"/>
        </w:rPr>
        <w:tab/>
      </w:r>
      <w:r w:rsidR="00621D24">
        <w:rPr>
          <w:rFonts w:hint="eastAsia"/>
        </w:rPr>
        <w:tab/>
      </w:r>
      <w:r>
        <w:rPr>
          <w:rFonts w:hint="eastAsia"/>
        </w:rPr>
        <w:t>D</w:t>
      </w:r>
      <w:r>
        <w:rPr>
          <w:rFonts w:hint="eastAsia"/>
        </w:rPr>
        <w:t>、</w:t>
      </w:r>
      <w:r>
        <w:rPr>
          <w:rFonts w:hint="eastAsia"/>
        </w:rPr>
        <w:t>Custom(</w:t>
      </w:r>
      <w:r>
        <w:rPr>
          <w:rFonts w:hint="eastAsia"/>
        </w:rPr>
        <w:t>选择安装</w:t>
      </w:r>
      <w:r>
        <w:rPr>
          <w:rFonts w:hint="eastAsia"/>
        </w:rPr>
        <w:t>)</w:t>
      </w:r>
    </w:p>
    <w:p w:rsidR="00CC2FEA" w:rsidRDefault="00CC2FEA" w:rsidP="004F0CE8">
      <w:pPr>
        <w:spacing w:line="360" w:lineRule="auto"/>
        <w:jc w:val="left"/>
      </w:pPr>
      <w:r>
        <w:rPr>
          <w:rFonts w:hint="eastAsia"/>
        </w:rPr>
        <w:t>706</w:t>
      </w:r>
      <w:r>
        <w:rPr>
          <w:rFonts w:hint="eastAsia"/>
        </w:rPr>
        <w:t>、</w:t>
      </w:r>
      <w:r>
        <w:rPr>
          <w:rFonts w:hint="eastAsia"/>
        </w:rPr>
        <w:t>MySQL</w:t>
      </w:r>
      <w:r>
        <w:rPr>
          <w:rFonts w:hint="eastAsia"/>
        </w:rPr>
        <w:t>中用</w:t>
      </w:r>
      <w:r>
        <w:rPr>
          <w:rFonts w:hint="eastAsia"/>
        </w:rPr>
        <w:t>DROP</w:t>
      </w:r>
      <w:r>
        <w:rPr>
          <w:rFonts w:hint="eastAsia"/>
        </w:rPr>
        <w:t>语句可删除数据库和数据表，以下哪句是正确的语法？（</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 xml:space="preserve">DROP TABLE table_name1    </w:t>
      </w:r>
      <w:r w:rsidR="00621D24">
        <w:rPr>
          <w:rFonts w:hint="eastAsia"/>
        </w:rPr>
        <w:tab/>
      </w:r>
      <w:r w:rsidR="00621D24">
        <w:rPr>
          <w:rFonts w:hint="eastAsia"/>
        </w:rPr>
        <w:tab/>
      </w:r>
      <w:r>
        <w:rPr>
          <w:rFonts w:hint="eastAsia"/>
        </w:rPr>
        <w:t>B</w:t>
      </w:r>
      <w:r>
        <w:rPr>
          <w:rFonts w:hint="eastAsia"/>
        </w:rPr>
        <w:t>、</w:t>
      </w:r>
      <w:r>
        <w:rPr>
          <w:rFonts w:hint="eastAsia"/>
        </w:rPr>
        <w:t xml:space="preserve">DROP TABLE table_name1,table_name2    </w:t>
      </w:r>
    </w:p>
    <w:p w:rsidR="00CC2FEA" w:rsidRDefault="00CC2FEA" w:rsidP="004F0CE8">
      <w:pPr>
        <w:spacing w:line="360" w:lineRule="auto"/>
        <w:ind w:firstLine="420"/>
        <w:jc w:val="left"/>
      </w:pPr>
      <w:r>
        <w:rPr>
          <w:rFonts w:hint="eastAsia"/>
        </w:rPr>
        <w:t>C</w:t>
      </w:r>
      <w:r>
        <w:rPr>
          <w:rFonts w:hint="eastAsia"/>
        </w:rPr>
        <w:t>、</w:t>
      </w:r>
      <w:r>
        <w:rPr>
          <w:rFonts w:hint="eastAsia"/>
        </w:rPr>
        <w:t>DROP TABLE IF EXISTS table_name1    D</w:t>
      </w:r>
      <w:r>
        <w:rPr>
          <w:rFonts w:hint="eastAsia"/>
        </w:rPr>
        <w:t>、</w:t>
      </w:r>
      <w:r>
        <w:rPr>
          <w:rFonts w:hint="eastAsia"/>
        </w:rPr>
        <w:t>DROP DATABASE DB name1</w:t>
      </w:r>
    </w:p>
    <w:p w:rsidR="00CC2FEA" w:rsidRDefault="00CC2FEA" w:rsidP="004F0CE8">
      <w:pPr>
        <w:spacing w:line="360" w:lineRule="auto"/>
        <w:jc w:val="left"/>
      </w:pPr>
      <w:r>
        <w:rPr>
          <w:rFonts w:hint="eastAsia"/>
        </w:rPr>
        <w:t>707</w:t>
      </w:r>
      <w:r>
        <w:rPr>
          <w:rFonts w:hint="eastAsia"/>
        </w:rPr>
        <w:t>、</w:t>
      </w:r>
      <w:r>
        <w:rPr>
          <w:rFonts w:hint="eastAsia"/>
        </w:rPr>
        <w:t>Oracle 7.2</w:t>
      </w:r>
      <w:r>
        <w:rPr>
          <w:rFonts w:hint="eastAsia"/>
        </w:rPr>
        <w:t>之前的数据库连接用户名和密码在网络传输时是不进行加密的，为了要和旧版本兼容</w:t>
      </w:r>
      <w:r>
        <w:rPr>
          <w:rFonts w:hint="eastAsia"/>
        </w:rPr>
        <w:t>Oracle</w:t>
      </w:r>
      <w:r>
        <w:rPr>
          <w:rFonts w:hint="eastAsia"/>
        </w:rPr>
        <w:t>数据库</w:t>
      </w:r>
      <w:r>
        <w:rPr>
          <w:rFonts w:hint="eastAsia"/>
        </w:rPr>
        <w:t>9.02</w:t>
      </w:r>
      <w:r>
        <w:rPr>
          <w:rFonts w:hint="eastAsia"/>
        </w:rPr>
        <w:t>存在</w:t>
      </w:r>
      <w:r>
        <w:rPr>
          <w:rFonts w:hint="eastAsia"/>
        </w:rPr>
        <w:t>DBLINK_ENCRYPT_LOGIN</w:t>
      </w:r>
      <w:r>
        <w:rPr>
          <w:rFonts w:hint="eastAsia"/>
        </w:rPr>
        <w:t>参数用来调节数据库连接时用户名和密码的加密特性，以下说法正确的是：（</w:t>
      </w:r>
      <w:r>
        <w:rPr>
          <w:rFonts w:hint="eastAsia"/>
        </w:rPr>
        <w:t>ACD</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DBLINK_ENCRYPT_LOGIN</w:t>
      </w:r>
      <w:r>
        <w:rPr>
          <w:rFonts w:hint="eastAsia"/>
        </w:rPr>
        <w:t>为</w:t>
      </w:r>
      <w:r>
        <w:rPr>
          <w:rFonts w:hint="eastAsia"/>
        </w:rPr>
        <w:t>TRUE</w:t>
      </w:r>
      <w:r>
        <w:rPr>
          <w:rFonts w:hint="eastAsia"/>
        </w:rPr>
        <w:t>时，数据库连接加密用户名和密码</w:t>
      </w:r>
      <w:r>
        <w:rPr>
          <w:rFonts w:hint="eastAsia"/>
        </w:rPr>
        <w:t xml:space="preserve">    </w:t>
      </w:r>
    </w:p>
    <w:p w:rsidR="00CC2FEA" w:rsidRDefault="00CC2FEA" w:rsidP="004F0CE8">
      <w:pPr>
        <w:spacing w:line="360" w:lineRule="auto"/>
        <w:ind w:firstLine="420"/>
        <w:jc w:val="left"/>
      </w:pPr>
      <w:r>
        <w:rPr>
          <w:rFonts w:hint="eastAsia"/>
        </w:rPr>
        <w:t>B</w:t>
      </w:r>
      <w:r>
        <w:rPr>
          <w:rFonts w:hint="eastAsia"/>
        </w:rPr>
        <w:t>、</w:t>
      </w:r>
      <w:r>
        <w:rPr>
          <w:rFonts w:hint="eastAsia"/>
        </w:rPr>
        <w:t>DBLINK_ENCRYPT_LOGIN</w:t>
      </w:r>
      <w:r>
        <w:rPr>
          <w:rFonts w:hint="eastAsia"/>
        </w:rPr>
        <w:t>时，数据库连接不加密用户名和密码</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w:t>
      </w:r>
      <w:r>
        <w:rPr>
          <w:rFonts w:hint="eastAsia"/>
        </w:rPr>
        <w:t>DBLINK_ENCRYPT_LOGIN</w:t>
      </w:r>
      <w:r>
        <w:rPr>
          <w:rFonts w:hint="eastAsia"/>
        </w:rPr>
        <w:t>为</w:t>
      </w:r>
      <w:r>
        <w:rPr>
          <w:rFonts w:hint="eastAsia"/>
        </w:rPr>
        <w:t>FALSE</w:t>
      </w:r>
      <w:r>
        <w:rPr>
          <w:rFonts w:hint="eastAsia"/>
        </w:rPr>
        <w:t>时，如果加密的数据库连接失败，会尝试不加密的连接</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w:t>
      </w:r>
      <w:r>
        <w:rPr>
          <w:rFonts w:hint="eastAsia"/>
        </w:rPr>
        <w:t>DBLINK_ENCRYPT_LOGIN</w:t>
      </w:r>
      <w:r>
        <w:rPr>
          <w:rFonts w:hint="eastAsia"/>
        </w:rPr>
        <w:t>为</w:t>
      </w:r>
      <w:r>
        <w:rPr>
          <w:rFonts w:hint="eastAsia"/>
        </w:rPr>
        <w:t>TRUE</w:t>
      </w:r>
      <w:r>
        <w:rPr>
          <w:rFonts w:hint="eastAsia"/>
        </w:rPr>
        <w:t>时，加密的数据库连接失败，也不会尝试不加密的连接</w:t>
      </w:r>
    </w:p>
    <w:p w:rsidR="00CC2FEA" w:rsidRDefault="00CC2FEA" w:rsidP="004F0CE8">
      <w:pPr>
        <w:spacing w:line="360" w:lineRule="auto"/>
        <w:jc w:val="left"/>
      </w:pPr>
      <w:r>
        <w:rPr>
          <w:rFonts w:hint="eastAsia"/>
        </w:rPr>
        <w:t>708</w:t>
      </w:r>
      <w:r>
        <w:rPr>
          <w:rFonts w:hint="eastAsia"/>
        </w:rPr>
        <w:t>、</w:t>
      </w:r>
      <w:r>
        <w:rPr>
          <w:rFonts w:hint="eastAsia"/>
        </w:rPr>
        <w:t>Oracle</w:t>
      </w:r>
      <w:r>
        <w:rPr>
          <w:rFonts w:hint="eastAsia"/>
        </w:rPr>
        <w:t>实例主要由哪两部分组成：（</w:t>
      </w:r>
      <w:r>
        <w:rPr>
          <w:rFonts w:hint="eastAsia"/>
        </w:rPr>
        <w:t>AC</w:t>
      </w:r>
      <w:r>
        <w:rPr>
          <w:rFonts w:hint="eastAsia"/>
        </w:rPr>
        <w:t>）</w:t>
      </w:r>
    </w:p>
    <w:p w:rsidR="00CC2FEA" w:rsidRDefault="00CC2FEA" w:rsidP="004F0CE8">
      <w:pPr>
        <w:spacing w:line="360" w:lineRule="auto"/>
        <w:ind w:firstLine="420"/>
        <w:jc w:val="left"/>
      </w:pPr>
      <w:r>
        <w:rPr>
          <w:rFonts w:hint="eastAsia"/>
        </w:rPr>
        <w:t>A</w:t>
      </w:r>
      <w:r>
        <w:rPr>
          <w:rFonts w:hint="eastAsia"/>
        </w:rPr>
        <w:t>、内存</w:t>
      </w:r>
      <w:r>
        <w:rPr>
          <w:rFonts w:hint="eastAsia"/>
        </w:rPr>
        <w:t xml:space="preserve">    </w:t>
      </w:r>
      <w:r w:rsidR="00621D24">
        <w:rPr>
          <w:rFonts w:hint="eastAsia"/>
        </w:rPr>
        <w:tab/>
      </w:r>
      <w:r w:rsidR="00621D24">
        <w:rPr>
          <w:rFonts w:hint="eastAsia"/>
        </w:rPr>
        <w:tab/>
      </w:r>
      <w:r>
        <w:rPr>
          <w:rFonts w:hint="eastAsia"/>
        </w:rPr>
        <w:t>B</w:t>
      </w:r>
      <w:r>
        <w:rPr>
          <w:rFonts w:hint="eastAsia"/>
        </w:rPr>
        <w:t>、</w:t>
      </w:r>
      <w:r>
        <w:rPr>
          <w:rFonts w:hint="eastAsia"/>
        </w:rPr>
        <w:t xml:space="preserve">Share pool buffer    </w:t>
      </w:r>
      <w:r w:rsidR="00621D24">
        <w:rPr>
          <w:rFonts w:hint="eastAsia"/>
        </w:rPr>
        <w:tab/>
      </w:r>
      <w:r w:rsidR="00621D24">
        <w:rPr>
          <w:rFonts w:hint="eastAsia"/>
        </w:rPr>
        <w:tab/>
      </w:r>
      <w:r>
        <w:rPr>
          <w:rFonts w:hint="eastAsia"/>
        </w:rPr>
        <w:t>C</w:t>
      </w:r>
      <w:r>
        <w:rPr>
          <w:rFonts w:hint="eastAsia"/>
        </w:rPr>
        <w:t>、后台进程</w:t>
      </w:r>
      <w:r>
        <w:rPr>
          <w:rFonts w:hint="eastAsia"/>
        </w:rPr>
        <w:t xml:space="preserve">    </w:t>
      </w:r>
      <w:r w:rsidR="00621D24">
        <w:rPr>
          <w:rFonts w:hint="eastAsia"/>
        </w:rPr>
        <w:tab/>
      </w:r>
      <w:r>
        <w:rPr>
          <w:rFonts w:hint="eastAsia"/>
        </w:rPr>
        <w:t>D</w:t>
      </w:r>
      <w:r>
        <w:rPr>
          <w:rFonts w:hint="eastAsia"/>
        </w:rPr>
        <w:t>、</w:t>
      </w:r>
      <w:r>
        <w:rPr>
          <w:rFonts w:hint="eastAsia"/>
        </w:rPr>
        <w:t>pmon</w:t>
      </w:r>
      <w:r>
        <w:rPr>
          <w:rFonts w:hint="eastAsia"/>
        </w:rPr>
        <w:t>和</w:t>
      </w:r>
      <w:r>
        <w:rPr>
          <w:rFonts w:hint="eastAsia"/>
        </w:rPr>
        <w:t>smon</w:t>
      </w:r>
    </w:p>
    <w:p w:rsidR="00CC2FEA" w:rsidRDefault="00CC2FEA" w:rsidP="004F0CE8">
      <w:pPr>
        <w:spacing w:line="360" w:lineRule="auto"/>
        <w:jc w:val="left"/>
      </w:pPr>
      <w:r>
        <w:rPr>
          <w:rFonts w:hint="eastAsia"/>
        </w:rPr>
        <w:t>709</w:t>
      </w:r>
      <w:r>
        <w:rPr>
          <w:rFonts w:hint="eastAsia"/>
        </w:rPr>
        <w:t>、</w:t>
      </w:r>
      <w:r>
        <w:rPr>
          <w:rFonts w:hint="eastAsia"/>
        </w:rPr>
        <w:t>Oracle</w:t>
      </w:r>
      <w:r>
        <w:rPr>
          <w:rFonts w:hint="eastAsia"/>
        </w:rPr>
        <w:t>中如何设置</w:t>
      </w:r>
      <w:r>
        <w:rPr>
          <w:rFonts w:hint="eastAsia"/>
        </w:rPr>
        <w:t>audit trail</w:t>
      </w:r>
      <w:r>
        <w:rPr>
          <w:rFonts w:hint="eastAsia"/>
        </w:rPr>
        <w:t>审计，正确的说法是：（</w:t>
      </w:r>
      <w:r>
        <w:rPr>
          <w:rFonts w:hint="eastAsia"/>
        </w:rPr>
        <w:t>ABD</w:t>
      </w:r>
      <w:r>
        <w:rPr>
          <w:rFonts w:hint="eastAsia"/>
        </w:rPr>
        <w:t>）</w:t>
      </w:r>
    </w:p>
    <w:p w:rsidR="00CC2FEA" w:rsidRDefault="00CC2FEA" w:rsidP="004F0CE8">
      <w:pPr>
        <w:spacing w:line="360" w:lineRule="auto"/>
        <w:ind w:firstLine="420"/>
        <w:jc w:val="left"/>
      </w:pPr>
      <w:r>
        <w:rPr>
          <w:rFonts w:hint="eastAsia"/>
        </w:rPr>
        <w:t>A</w:t>
      </w:r>
      <w:r>
        <w:rPr>
          <w:rFonts w:hint="eastAsia"/>
        </w:rPr>
        <w:t>、在</w:t>
      </w:r>
      <w:r>
        <w:rPr>
          <w:rFonts w:hint="eastAsia"/>
        </w:rPr>
        <w:t>init.ora</w:t>
      </w:r>
      <w:r>
        <w:rPr>
          <w:rFonts w:hint="eastAsia"/>
        </w:rPr>
        <w:t>文件中设置“</w:t>
      </w:r>
      <w:r>
        <w:rPr>
          <w:rFonts w:hint="eastAsia"/>
        </w:rPr>
        <w:t>audit_trail = true</w:t>
      </w:r>
      <w:r>
        <w:rPr>
          <w:rFonts w:hint="eastAsia"/>
        </w:rPr>
        <w:t>”或者“</w:t>
      </w:r>
      <w:r>
        <w:rPr>
          <w:rFonts w:hint="eastAsia"/>
        </w:rPr>
        <w:t>audit_trail = db</w:t>
      </w:r>
      <w:r>
        <w:rPr>
          <w:rFonts w:hint="eastAsia"/>
        </w:rPr>
        <w:t>”</w:t>
      </w:r>
      <w:r>
        <w:rPr>
          <w:rFonts w:hint="eastAsia"/>
        </w:rPr>
        <w:t xml:space="preserve">    </w:t>
      </w:r>
    </w:p>
    <w:p w:rsidR="00621D24" w:rsidRDefault="00CC2FEA" w:rsidP="004F0CE8">
      <w:pPr>
        <w:spacing w:line="360" w:lineRule="auto"/>
        <w:ind w:firstLine="420"/>
        <w:jc w:val="left"/>
      </w:pPr>
      <w:r>
        <w:rPr>
          <w:rFonts w:hint="eastAsia"/>
        </w:rPr>
        <w:t>B</w:t>
      </w:r>
      <w:r>
        <w:rPr>
          <w:rFonts w:hint="eastAsia"/>
        </w:rPr>
        <w:t>、以</w:t>
      </w:r>
      <w:r>
        <w:rPr>
          <w:rFonts w:hint="eastAsia"/>
        </w:rPr>
        <w:t>SYSDBA</w:t>
      </w:r>
      <w:r>
        <w:rPr>
          <w:rFonts w:hint="eastAsia"/>
        </w:rPr>
        <w:t>身份使用</w:t>
      </w:r>
      <w:r>
        <w:rPr>
          <w:rFonts w:hint="eastAsia"/>
        </w:rPr>
        <w:t>AUDIT ALL ON SYS.AUD$ BY ACCESS</w:t>
      </w:r>
      <w:r>
        <w:rPr>
          <w:rFonts w:hint="eastAsia"/>
        </w:rPr>
        <w:t>，语句对</w:t>
      </w:r>
      <w:r>
        <w:rPr>
          <w:rFonts w:hint="eastAsia"/>
        </w:rPr>
        <w:t>audit trail</w:t>
      </w:r>
      <w:r>
        <w:rPr>
          <w:rFonts w:hint="eastAsia"/>
        </w:rPr>
        <w:lastRenderedPageBreak/>
        <w:t>审计</w:t>
      </w:r>
      <w:r>
        <w:rPr>
          <w:rFonts w:hint="eastAsia"/>
        </w:rPr>
        <w:t xml:space="preserve">    </w:t>
      </w:r>
      <w:r w:rsidR="00621D24">
        <w:rPr>
          <w:rFonts w:hint="eastAsia"/>
        </w:rPr>
        <w:tab/>
      </w:r>
    </w:p>
    <w:p w:rsidR="00621D24" w:rsidRDefault="00CC2FEA" w:rsidP="004F0CE8">
      <w:pPr>
        <w:spacing w:line="360" w:lineRule="auto"/>
        <w:ind w:firstLine="420"/>
        <w:jc w:val="left"/>
      </w:pPr>
      <w:r>
        <w:rPr>
          <w:rFonts w:hint="eastAsia"/>
        </w:rPr>
        <w:t>C</w:t>
      </w:r>
      <w:r>
        <w:rPr>
          <w:rFonts w:hint="eastAsia"/>
        </w:rPr>
        <w:t>、</w:t>
      </w:r>
      <w:r>
        <w:rPr>
          <w:rFonts w:hint="eastAsia"/>
        </w:rPr>
        <w:t>Oracle</w:t>
      </w:r>
      <w:r>
        <w:rPr>
          <w:rFonts w:hint="eastAsia"/>
        </w:rPr>
        <w:t>不支持对</w:t>
      </w:r>
      <w:r>
        <w:rPr>
          <w:rFonts w:hint="eastAsia"/>
        </w:rPr>
        <w:t>audit trail</w:t>
      </w:r>
      <w:r>
        <w:rPr>
          <w:rFonts w:hint="eastAsia"/>
        </w:rPr>
        <w:t>的审计</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、在设置</w:t>
      </w:r>
      <w:r>
        <w:rPr>
          <w:rFonts w:hint="eastAsia"/>
        </w:rPr>
        <w:t>audit trail</w:t>
      </w:r>
      <w:r>
        <w:rPr>
          <w:rFonts w:hint="eastAsia"/>
        </w:rPr>
        <w:t>审计前，要保证已经打开</w:t>
      </w:r>
      <w:r>
        <w:rPr>
          <w:rFonts w:hint="eastAsia"/>
        </w:rPr>
        <w:t>Oracle</w:t>
      </w:r>
      <w:r>
        <w:rPr>
          <w:rFonts w:hint="eastAsia"/>
        </w:rPr>
        <w:t>的审计机制</w:t>
      </w:r>
    </w:p>
    <w:p w:rsidR="00CC2FEA" w:rsidRDefault="00CC2FEA" w:rsidP="004F0CE8">
      <w:pPr>
        <w:spacing w:line="360" w:lineRule="auto"/>
        <w:jc w:val="left"/>
      </w:pPr>
      <w:r>
        <w:rPr>
          <w:rFonts w:hint="eastAsia"/>
        </w:rPr>
        <w:t>710</w:t>
      </w:r>
      <w:r>
        <w:rPr>
          <w:rFonts w:hint="eastAsia"/>
        </w:rPr>
        <w:t>、</w:t>
      </w:r>
      <w:r>
        <w:rPr>
          <w:rFonts w:hint="eastAsia"/>
        </w:rPr>
        <w:t>SQL Server</w:t>
      </w:r>
      <w:r>
        <w:rPr>
          <w:rFonts w:hint="eastAsia"/>
        </w:rPr>
        <w:t>的登录认证种类有以下哪些？（</w:t>
      </w:r>
      <w:r>
        <w:rPr>
          <w:rFonts w:hint="eastAsia"/>
        </w:rPr>
        <w:t>ACD</w:t>
      </w:r>
      <w:r>
        <w:rPr>
          <w:rFonts w:hint="eastAsia"/>
        </w:rPr>
        <w:t>）</w:t>
      </w:r>
    </w:p>
    <w:p w:rsidR="002513E2" w:rsidRDefault="00CC2FEA" w:rsidP="004F0CE8">
      <w:pPr>
        <w:spacing w:line="360" w:lineRule="auto"/>
        <w:ind w:firstLine="420"/>
        <w:jc w:val="left"/>
      </w:pPr>
      <w:r>
        <w:rPr>
          <w:rFonts w:hint="eastAsia"/>
        </w:rPr>
        <w:t>A</w:t>
      </w:r>
      <w:r>
        <w:rPr>
          <w:rFonts w:hint="eastAsia"/>
        </w:rPr>
        <w:t>、</w:t>
      </w:r>
      <w:r>
        <w:rPr>
          <w:rFonts w:hint="eastAsia"/>
        </w:rPr>
        <w:t>Windows</w:t>
      </w:r>
      <w:r>
        <w:rPr>
          <w:rFonts w:hint="eastAsia"/>
        </w:rPr>
        <w:t>认证模式</w:t>
      </w:r>
      <w:r>
        <w:rPr>
          <w:rFonts w:hint="eastAsia"/>
        </w:rPr>
        <w:t xml:space="preserve">    </w:t>
      </w:r>
      <w:r w:rsidR="002513E2">
        <w:rPr>
          <w:rFonts w:hint="eastAsia"/>
        </w:rPr>
        <w:tab/>
      </w:r>
      <w:r w:rsidR="002513E2">
        <w:rPr>
          <w:rFonts w:hint="eastAsia"/>
        </w:rPr>
        <w:tab/>
      </w:r>
      <w:r w:rsidR="002513E2">
        <w:rPr>
          <w:rFonts w:hint="eastAsia"/>
        </w:rPr>
        <w:tab/>
      </w:r>
      <w:r w:rsidR="002513E2">
        <w:rPr>
          <w:rFonts w:hint="eastAsia"/>
        </w:rPr>
        <w:tab/>
      </w:r>
      <w:r w:rsidR="002513E2">
        <w:rPr>
          <w:rFonts w:hint="eastAsia"/>
        </w:rPr>
        <w:tab/>
      </w:r>
      <w:r w:rsidR="002513E2">
        <w:rPr>
          <w:rFonts w:hint="eastAsia"/>
        </w:rPr>
        <w:tab/>
      </w:r>
      <w:r w:rsidR="002513E2">
        <w:rPr>
          <w:rFonts w:hint="eastAsia"/>
        </w:rPr>
        <w:tab/>
      </w:r>
      <w:r w:rsidR="002513E2">
        <w:rPr>
          <w:rFonts w:hint="eastAsia"/>
        </w:rPr>
        <w:tab/>
      </w:r>
      <w:r>
        <w:rPr>
          <w:rFonts w:hint="eastAsia"/>
        </w:rPr>
        <w:t>B</w:t>
      </w:r>
      <w:r>
        <w:rPr>
          <w:rFonts w:hint="eastAsia"/>
        </w:rPr>
        <w:t>、双因子认证模式</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、混合认证模式</w:t>
      </w:r>
      <w:r>
        <w:rPr>
          <w:rFonts w:hint="eastAsia"/>
        </w:rPr>
        <w:t xml:space="preserve">    </w:t>
      </w:r>
      <w:r w:rsidR="002513E2">
        <w:rPr>
          <w:rFonts w:hint="eastAsia"/>
        </w:rPr>
        <w:tab/>
      </w:r>
      <w:r w:rsidR="002513E2">
        <w:rPr>
          <w:rFonts w:hint="eastAsia"/>
        </w:rPr>
        <w:tab/>
      </w:r>
      <w:r w:rsidR="002513E2">
        <w:rPr>
          <w:rFonts w:hint="eastAsia"/>
        </w:rPr>
        <w:tab/>
      </w:r>
      <w:r w:rsidR="002513E2">
        <w:rPr>
          <w:rFonts w:hint="eastAsia"/>
        </w:rPr>
        <w:tab/>
      </w:r>
      <w:r w:rsidR="002513E2">
        <w:rPr>
          <w:rFonts w:hint="eastAsia"/>
        </w:rPr>
        <w:tab/>
      </w:r>
      <w:r w:rsidR="002513E2">
        <w:rPr>
          <w:rFonts w:hint="eastAsia"/>
        </w:rPr>
        <w:tab/>
      </w:r>
      <w:r w:rsidR="002513E2">
        <w:rPr>
          <w:rFonts w:hint="eastAsia"/>
        </w:rPr>
        <w:tab/>
      </w:r>
      <w:r w:rsidR="002513E2">
        <w:rPr>
          <w:rFonts w:hint="eastAsia"/>
        </w:rPr>
        <w:tab/>
      </w:r>
      <w:r w:rsidR="002513E2">
        <w:rPr>
          <w:rFonts w:hint="eastAsia"/>
        </w:rPr>
        <w:tab/>
      </w:r>
      <w:r>
        <w:rPr>
          <w:rFonts w:hint="eastAsia"/>
        </w:rPr>
        <w:t>D</w:t>
      </w:r>
      <w:r>
        <w:rPr>
          <w:rFonts w:hint="eastAsia"/>
        </w:rPr>
        <w:t>、</w:t>
      </w:r>
      <w:r>
        <w:rPr>
          <w:rFonts w:hint="eastAsia"/>
        </w:rPr>
        <w:t>SQL Server</w:t>
      </w:r>
      <w:r>
        <w:rPr>
          <w:rFonts w:hint="eastAsia"/>
        </w:rPr>
        <w:t>认证</w:t>
      </w:r>
    </w:p>
    <w:p w:rsidR="00CC2FEA" w:rsidRDefault="00CC2FEA" w:rsidP="004F0CE8">
      <w:pPr>
        <w:spacing w:line="360" w:lineRule="auto"/>
        <w:jc w:val="left"/>
      </w:pPr>
      <w:r>
        <w:rPr>
          <w:rFonts w:hint="eastAsia"/>
        </w:rPr>
        <w:t>711</w:t>
      </w:r>
      <w:r>
        <w:rPr>
          <w:rFonts w:hint="eastAsia"/>
        </w:rPr>
        <w:t>、</w:t>
      </w:r>
      <w:r>
        <w:rPr>
          <w:rFonts w:hint="eastAsia"/>
        </w:rPr>
        <w:t>SQL Server</w:t>
      </w:r>
      <w:r>
        <w:rPr>
          <w:rFonts w:hint="eastAsia"/>
        </w:rPr>
        <w:t>的取消权限的操作有以下哪些？（</w:t>
      </w:r>
      <w:r>
        <w:rPr>
          <w:rFonts w:hint="eastAsia"/>
        </w:rPr>
        <w:t>ABC</w:t>
      </w:r>
      <w:r>
        <w:rPr>
          <w:rFonts w:hint="eastAsia"/>
        </w:rPr>
        <w:t>）</w:t>
      </w:r>
    </w:p>
    <w:p w:rsidR="00CC2FEA" w:rsidRDefault="00CC2FEA" w:rsidP="004F0CE8">
      <w:pPr>
        <w:spacing w:line="360" w:lineRule="auto"/>
        <w:ind w:firstLine="420"/>
        <w:jc w:val="left"/>
      </w:pPr>
      <w:r>
        <w:rPr>
          <w:rFonts w:hint="eastAsia"/>
        </w:rPr>
        <w:t>A</w:t>
      </w:r>
      <w:r>
        <w:rPr>
          <w:rFonts w:hint="eastAsia"/>
        </w:rPr>
        <w:t>、在“详细信息”窗格中右击要授予</w:t>
      </w:r>
      <w:r>
        <w:rPr>
          <w:rFonts w:hint="eastAsia"/>
        </w:rPr>
        <w:t>/</w:t>
      </w:r>
      <w:r>
        <w:rPr>
          <w:rFonts w:hint="eastAsia"/>
        </w:rPr>
        <w:t>拒绝</w:t>
      </w:r>
      <w:r>
        <w:rPr>
          <w:rFonts w:hint="eastAsia"/>
        </w:rPr>
        <w:t>/</w:t>
      </w:r>
      <w:r>
        <w:rPr>
          <w:rFonts w:hint="eastAsia"/>
        </w:rPr>
        <w:t>取消其权限的用户定义的角色</w:t>
      </w:r>
      <w:r>
        <w:rPr>
          <w:rFonts w:hint="eastAsia"/>
        </w:rPr>
        <w:t xml:space="preserve">    </w:t>
      </w:r>
    </w:p>
    <w:p w:rsidR="00CC2FEA" w:rsidRDefault="00CC2FEA" w:rsidP="004F0CE8">
      <w:pPr>
        <w:spacing w:line="360" w:lineRule="auto"/>
        <w:ind w:firstLine="420"/>
        <w:jc w:val="left"/>
      </w:pPr>
      <w:r>
        <w:rPr>
          <w:rFonts w:hint="eastAsia"/>
        </w:rPr>
        <w:t>B</w:t>
      </w:r>
      <w:r>
        <w:rPr>
          <w:rFonts w:hint="eastAsia"/>
        </w:rPr>
        <w:t>、单击“属性”命令在“名称”下单击“权限”单击列出全部对象</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、选择在每个对象上授予拒绝或废除的权限，选中标志表示授予权限，</w:t>
      </w:r>
      <w:r>
        <w:rPr>
          <w:rFonts w:hint="eastAsia"/>
        </w:rPr>
        <w:t>X</w:t>
      </w:r>
      <w:r>
        <w:rPr>
          <w:rFonts w:hint="eastAsia"/>
        </w:rPr>
        <w:t>表示拒绝权限，空框表示废除权限，只列出适用于该对象的权限</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、回到“数据库用户属性”对话框中，再点击“确定”按钮，所有的设置就完成了</w:t>
      </w:r>
    </w:p>
    <w:p w:rsidR="00CC2FEA" w:rsidRDefault="00CC2FEA" w:rsidP="004F0CE8">
      <w:pPr>
        <w:spacing w:line="360" w:lineRule="auto"/>
        <w:jc w:val="left"/>
      </w:pPr>
      <w:r>
        <w:rPr>
          <w:rFonts w:hint="eastAsia"/>
        </w:rPr>
        <w:t>712</w:t>
      </w:r>
      <w:r>
        <w:rPr>
          <w:rFonts w:hint="eastAsia"/>
        </w:rPr>
        <w:t>、</w:t>
      </w:r>
      <w:r>
        <w:rPr>
          <w:rFonts w:hint="eastAsia"/>
        </w:rPr>
        <w:t>SQL Server</w:t>
      </w:r>
      <w:r>
        <w:rPr>
          <w:rFonts w:hint="eastAsia"/>
        </w:rPr>
        <w:t>中</w:t>
      </w:r>
      <w:r>
        <w:rPr>
          <w:rFonts w:hint="eastAsia"/>
        </w:rPr>
        <w:t>ALTER DATABASE</w:t>
      </w:r>
      <w:r>
        <w:rPr>
          <w:rFonts w:hint="eastAsia"/>
        </w:rPr>
        <w:t>可以提供以下哪些功能选项？（</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、更改数据库名称</w:t>
      </w:r>
      <w:r>
        <w:rPr>
          <w:rFonts w:hint="eastAsia"/>
        </w:rPr>
        <w:t xml:space="preserve">    B</w:t>
      </w:r>
      <w:r>
        <w:rPr>
          <w:rFonts w:hint="eastAsia"/>
        </w:rPr>
        <w:t>、文件组名称</w:t>
      </w:r>
      <w:r>
        <w:rPr>
          <w:rFonts w:hint="eastAsia"/>
        </w:rPr>
        <w:t xml:space="preserve">    C</w:t>
      </w:r>
      <w:r>
        <w:rPr>
          <w:rFonts w:hint="eastAsia"/>
        </w:rPr>
        <w:t>、数据文件</w:t>
      </w:r>
      <w:r>
        <w:rPr>
          <w:rFonts w:hint="eastAsia"/>
        </w:rPr>
        <w:t xml:space="preserve">    D</w:t>
      </w:r>
      <w:r>
        <w:rPr>
          <w:rFonts w:hint="eastAsia"/>
        </w:rPr>
        <w:t>、日志文件的逻辑名称</w:t>
      </w:r>
    </w:p>
    <w:p w:rsidR="00CC2FEA" w:rsidRDefault="00CC2FEA" w:rsidP="004F0CE8">
      <w:pPr>
        <w:spacing w:line="360" w:lineRule="auto"/>
        <w:jc w:val="left"/>
      </w:pPr>
      <w:r>
        <w:rPr>
          <w:rFonts w:hint="eastAsia"/>
        </w:rPr>
        <w:t>713</w:t>
      </w:r>
      <w:r>
        <w:rPr>
          <w:rFonts w:hint="eastAsia"/>
        </w:rPr>
        <w:t>、</w:t>
      </w:r>
      <w:r>
        <w:rPr>
          <w:rFonts w:hint="eastAsia"/>
        </w:rPr>
        <w:t>SQL Server</w:t>
      </w:r>
      <w:r>
        <w:rPr>
          <w:rFonts w:hint="eastAsia"/>
        </w:rPr>
        <w:t>中关于实例的描述，请选择正确的答案。（</w:t>
      </w:r>
      <w:r>
        <w:rPr>
          <w:rFonts w:hint="eastAsia"/>
        </w:rPr>
        <w:t>ABD</w:t>
      </w:r>
      <w:r>
        <w:rPr>
          <w:rFonts w:hint="eastAsia"/>
        </w:rPr>
        <w:t>）</w:t>
      </w:r>
    </w:p>
    <w:p w:rsidR="00CC2FEA" w:rsidRDefault="00CC2FEA" w:rsidP="004F0CE8">
      <w:pPr>
        <w:spacing w:line="360" w:lineRule="auto"/>
        <w:ind w:firstLine="420"/>
        <w:jc w:val="left"/>
      </w:pPr>
      <w:r>
        <w:rPr>
          <w:rFonts w:hint="eastAsia"/>
        </w:rPr>
        <w:t>A</w:t>
      </w:r>
      <w:r>
        <w:rPr>
          <w:rFonts w:hint="eastAsia"/>
        </w:rPr>
        <w:t>、如果安装选择“默认”的实例名称。这时本</w:t>
      </w:r>
      <w:r>
        <w:rPr>
          <w:rFonts w:hint="eastAsia"/>
        </w:rPr>
        <w:t>SQL Server</w:t>
      </w:r>
      <w:r>
        <w:rPr>
          <w:rFonts w:hint="eastAsia"/>
        </w:rPr>
        <w:t>的名称将和</w:t>
      </w:r>
      <w:r>
        <w:rPr>
          <w:rFonts w:hint="eastAsia"/>
        </w:rPr>
        <w:t>Windows 2000</w:t>
      </w:r>
      <w:r>
        <w:rPr>
          <w:rFonts w:hint="eastAsia"/>
        </w:rPr>
        <w:t>服务器的名称相同</w:t>
      </w:r>
      <w:r>
        <w:rPr>
          <w:rFonts w:hint="eastAsia"/>
        </w:rPr>
        <w:t xml:space="preserve">    </w:t>
      </w:r>
    </w:p>
    <w:p w:rsidR="002513E2" w:rsidRDefault="00CC2FEA" w:rsidP="004F0CE8">
      <w:pPr>
        <w:spacing w:line="360" w:lineRule="auto"/>
        <w:ind w:firstLine="420"/>
        <w:jc w:val="left"/>
      </w:pPr>
      <w:r>
        <w:rPr>
          <w:rFonts w:hint="eastAsia"/>
        </w:rPr>
        <w:t>B</w:t>
      </w:r>
      <w:r>
        <w:rPr>
          <w:rFonts w:hint="eastAsia"/>
        </w:rPr>
        <w:t>、</w:t>
      </w:r>
      <w:r>
        <w:rPr>
          <w:rFonts w:hint="eastAsia"/>
        </w:rPr>
        <w:t>SQL Server</w:t>
      </w:r>
      <w:r>
        <w:rPr>
          <w:rFonts w:hint="eastAsia"/>
        </w:rPr>
        <w:t>可以在同一台服务器上安装多个实例</w:t>
      </w:r>
      <w:r>
        <w:rPr>
          <w:rFonts w:hint="eastAsia"/>
        </w:rPr>
        <w:t xml:space="preserve">    </w:t>
      </w:r>
    </w:p>
    <w:p w:rsidR="002513E2" w:rsidRDefault="00CC2FEA" w:rsidP="004F0CE8">
      <w:pPr>
        <w:spacing w:line="360" w:lineRule="auto"/>
        <w:ind w:firstLine="420"/>
        <w:jc w:val="left"/>
      </w:pPr>
      <w:r>
        <w:rPr>
          <w:rFonts w:hint="eastAsia"/>
        </w:rPr>
        <w:t>C</w:t>
      </w:r>
      <w:r>
        <w:rPr>
          <w:rFonts w:hint="eastAsia"/>
        </w:rPr>
        <w:t>、</w:t>
      </w:r>
      <w:r>
        <w:rPr>
          <w:rFonts w:hint="eastAsia"/>
        </w:rPr>
        <w:t>SQL Server</w:t>
      </w:r>
      <w:r>
        <w:rPr>
          <w:rFonts w:hint="eastAsia"/>
        </w:rPr>
        <w:t>只能在一台服务器上安装一个实例</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、实例各有一套不为其他实例共享的系统及用户数据库，所以各实例的运行是独立的。</w:t>
      </w:r>
    </w:p>
    <w:p w:rsidR="00CC2FEA" w:rsidRDefault="00CC2FEA" w:rsidP="004F0CE8">
      <w:pPr>
        <w:spacing w:line="360" w:lineRule="auto"/>
        <w:jc w:val="left"/>
      </w:pPr>
      <w:r>
        <w:rPr>
          <w:rFonts w:hint="eastAsia"/>
        </w:rPr>
        <w:t>714</w:t>
      </w:r>
      <w:r>
        <w:rPr>
          <w:rFonts w:hint="eastAsia"/>
        </w:rPr>
        <w:t>、</w:t>
      </w:r>
      <w:r>
        <w:rPr>
          <w:rFonts w:hint="eastAsia"/>
        </w:rPr>
        <w:t>SQL Server</w:t>
      </w:r>
      <w:r>
        <w:rPr>
          <w:rFonts w:hint="eastAsia"/>
        </w:rPr>
        <w:t>中使用企业管理器从数据库中删除数据或日志文件的步骤如下，正确的步骤是？（</w:t>
      </w:r>
      <w:r>
        <w:rPr>
          <w:rFonts w:hint="eastAsia"/>
        </w:rPr>
        <w:t>ABCD</w:t>
      </w:r>
      <w:r>
        <w:rPr>
          <w:rFonts w:hint="eastAsia"/>
        </w:rPr>
        <w:t>）</w:t>
      </w:r>
    </w:p>
    <w:p w:rsidR="00645A63" w:rsidRDefault="00CC2FEA" w:rsidP="004F0CE8">
      <w:pPr>
        <w:spacing w:line="360" w:lineRule="auto"/>
        <w:ind w:firstLine="420"/>
        <w:jc w:val="left"/>
      </w:pPr>
      <w:r>
        <w:rPr>
          <w:rFonts w:hint="eastAsia"/>
        </w:rPr>
        <w:t>A</w:t>
      </w:r>
      <w:r>
        <w:rPr>
          <w:rFonts w:hint="eastAsia"/>
        </w:rPr>
        <w:t>、展开服务器组，然后展开服务器</w:t>
      </w:r>
      <w:r>
        <w:rPr>
          <w:rFonts w:hint="eastAsia"/>
        </w:rPr>
        <w:t xml:space="preserve">    </w:t>
      </w:r>
    </w:p>
    <w:p w:rsidR="00645A63" w:rsidRDefault="00CC2FEA" w:rsidP="004F0CE8">
      <w:pPr>
        <w:spacing w:line="360" w:lineRule="auto"/>
        <w:ind w:firstLine="420"/>
        <w:jc w:val="left"/>
      </w:pPr>
      <w:r>
        <w:rPr>
          <w:rFonts w:hint="eastAsia"/>
        </w:rPr>
        <w:t>B</w:t>
      </w:r>
      <w:r>
        <w:rPr>
          <w:rFonts w:hint="eastAsia"/>
        </w:rPr>
        <w:t>、展开“数据库”文件夹，右击要从中删除数据或日志文件的数据库，然后单击“属性”命令</w:t>
      </w:r>
      <w:r>
        <w:rPr>
          <w:rFonts w:hint="eastAsia"/>
        </w:rPr>
        <w:t xml:space="preserve">    </w:t>
      </w:r>
    </w:p>
    <w:p w:rsidR="00645A63" w:rsidRDefault="00CC2FEA" w:rsidP="004F0CE8">
      <w:pPr>
        <w:spacing w:line="360" w:lineRule="auto"/>
        <w:ind w:firstLine="420"/>
        <w:jc w:val="left"/>
      </w:pPr>
      <w:r>
        <w:rPr>
          <w:rFonts w:hint="eastAsia"/>
        </w:rPr>
        <w:t>C</w:t>
      </w:r>
      <w:r>
        <w:rPr>
          <w:rFonts w:hint="eastAsia"/>
        </w:rPr>
        <w:t>、若要删除数据文件，单击“常规”选项卡。若要删除日志文件，单击“事务日志”选项卡</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、在“文件名”列户，单击要删除的文件名旁边的箭头，再点</w:t>
      </w:r>
      <w:r>
        <w:rPr>
          <w:rFonts w:hint="eastAsia"/>
        </w:rPr>
        <w:t>DELETE</w:t>
      </w:r>
      <w:r>
        <w:rPr>
          <w:rFonts w:hint="eastAsia"/>
        </w:rPr>
        <w:t>键，文件名旁出现十字光标，表明将删除此文件</w:t>
      </w:r>
    </w:p>
    <w:p w:rsidR="00CC2FEA" w:rsidRDefault="00CC2FEA" w:rsidP="004F0CE8">
      <w:pPr>
        <w:spacing w:line="360" w:lineRule="auto"/>
        <w:jc w:val="left"/>
      </w:pPr>
      <w:r>
        <w:rPr>
          <w:rFonts w:hint="eastAsia"/>
        </w:rPr>
        <w:t>715</w:t>
      </w:r>
      <w:r>
        <w:rPr>
          <w:rFonts w:hint="eastAsia"/>
        </w:rPr>
        <w:t>、参数</w:t>
      </w:r>
      <w:r>
        <w:rPr>
          <w:rFonts w:hint="eastAsia"/>
        </w:rPr>
        <w:t>REMOTE_LOGIN_PASSWORDFILE</w:t>
      </w:r>
      <w:r>
        <w:rPr>
          <w:rFonts w:hint="eastAsia"/>
        </w:rPr>
        <w:t>在</w:t>
      </w:r>
      <w:r>
        <w:rPr>
          <w:rFonts w:hint="eastAsia"/>
        </w:rPr>
        <w:t>Oracle</w:t>
      </w:r>
      <w:r>
        <w:rPr>
          <w:rFonts w:hint="eastAsia"/>
        </w:rPr>
        <w:t>数据库实例的初始化参数文件中，</w:t>
      </w:r>
      <w:r>
        <w:rPr>
          <w:rFonts w:hint="eastAsia"/>
        </w:rPr>
        <w:lastRenderedPageBreak/>
        <w:t>此参数控制着密码文件的使用及其状态，以下说法正确的是：（</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NONE</w:t>
      </w:r>
      <w:r>
        <w:rPr>
          <w:rFonts w:hint="eastAsia"/>
        </w:rPr>
        <w:t>：只是</w:t>
      </w:r>
      <w:r>
        <w:rPr>
          <w:rFonts w:hint="eastAsia"/>
        </w:rPr>
        <w:t>Oracle</w:t>
      </w:r>
      <w:r>
        <w:rPr>
          <w:rFonts w:hint="eastAsia"/>
        </w:rPr>
        <w:t>系统不使用密码文件，不允许远程管理数据库</w:t>
      </w:r>
      <w:r>
        <w:rPr>
          <w:rFonts w:hint="eastAsia"/>
        </w:rPr>
        <w:t xml:space="preserve">    </w:t>
      </w:r>
    </w:p>
    <w:p w:rsidR="00CC2FEA" w:rsidRDefault="00CC2FEA" w:rsidP="004F0CE8">
      <w:pPr>
        <w:spacing w:line="360" w:lineRule="auto"/>
        <w:ind w:firstLine="420"/>
        <w:jc w:val="left"/>
      </w:pPr>
      <w:r>
        <w:rPr>
          <w:rFonts w:hint="eastAsia"/>
        </w:rPr>
        <w:t>B</w:t>
      </w:r>
      <w:r>
        <w:rPr>
          <w:rFonts w:hint="eastAsia"/>
        </w:rPr>
        <w:t>、</w:t>
      </w:r>
      <w:r>
        <w:rPr>
          <w:rFonts w:hint="eastAsia"/>
        </w:rPr>
        <w:t>EXCLUSIVE</w:t>
      </w:r>
      <w:r>
        <w:rPr>
          <w:rFonts w:hint="eastAsia"/>
        </w:rPr>
        <w:t>：指示只有一个数据库实例可以使用密码文件</w:t>
      </w:r>
      <w:r>
        <w:rPr>
          <w:rFonts w:hint="eastAsia"/>
        </w:rPr>
        <w:t xml:space="preserve">    </w:t>
      </w:r>
    </w:p>
    <w:p w:rsidR="00645A63" w:rsidRDefault="00CC2FEA" w:rsidP="004F0CE8">
      <w:pPr>
        <w:spacing w:line="360" w:lineRule="auto"/>
        <w:ind w:firstLine="420"/>
        <w:jc w:val="left"/>
      </w:pPr>
      <w:r>
        <w:rPr>
          <w:rFonts w:hint="eastAsia"/>
        </w:rPr>
        <w:t>C</w:t>
      </w:r>
      <w:r>
        <w:rPr>
          <w:rFonts w:hint="eastAsia"/>
        </w:rPr>
        <w:t>、</w:t>
      </w:r>
      <w:r>
        <w:rPr>
          <w:rFonts w:hint="eastAsia"/>
        </w:rPr>
        <w:t>SHARED</w:t>
      </w:r>
      <w:r>
        <w:rPr>
          <w:rFonts w:hint="eastAsia"/>
        </w:rPr>
        <w:t>：指示可有多个数据库实例可以使用密码文件</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、以上说法都正确</w:t>
      </w:r>
    </w:p>
    <w:p w:rsidR="00CC2FEA" w:rsidRDefault="00CC2FEA" w:rsidP="004F0CE8">
      <w:pPr>
        <w:spacing w:line="360" w:lineRule="auto"/>
        <w:jc w:val="left"/>
      </w:pPr>
      <w:r>
        <w:rPr>
          <w:rFonts w:hint="eastAsia"/>
        </w:rPr>
        <w:t>716</w:t>
      </w:r>
      <w:r>
        <w:rPr>
          <w:rFonts w:hint="eastAsia"/>
        </w:rPr>
        <w:t>、关于</w:t>
      </w:r>
      <w:r>
        <w:rPr>
          <w:rFonts w:hint="eastAsia"/>
        </w:rPr>
        <w:t>SQL Server 2000</w:t>
      </w:r>
      <w:r>
        <w:rPr>
          <w:rFonts w:hint="eastAsia"/>
        </w:rPr>
        <w:t>中的</w:t>
      </w:r>
      <w:r>
        <w:rPr>
          <w:rFonts w:hint="eastAsia"/>
        </w:rPr>
        <w:t>SQL</w:t>
      </w:r>
      <w:r>
        <w:rPr>
          <w:rFonts w:hint="eastAsia"/>
        </w:rPr>
        <w:t>账号、角色，下面说法正确的是：（</w:t>
      </w:r>
      <w:r>
        <w:rPr>
          <w:rFonts w:hint="eastAsia"/>
        </w:rPr>
        <w:t>ABC</w:t>
      </w:r>
      <w:r>
        <w:rPr>
          <w:rFonts w:hint="eastAsia"/>
        </w:rPr>
        <w:t>）</w:t>
      </w:r>
    </w:p>
    <w:p w:rsidR="00703A1C" w:rsidRDefault="00CC2FEA" w:rsidP="004F0CE8">
      <w:pPr>
        <w:spacing w:line="360" w:lineRule="auto"/>
        <w:ind w:firstLine="420"/>
        <w:jc w:val="left"/>
      </w:pPr>
      <w:r>
        <w:rPr>
          <w:rFonts w:hint="eastAsia"/>
        </w:rPr>
        <w:t>A</w:t>
      </w:r>
      <w:r>
        <w:rPr>
          <w:rFonts w:hint="eastAsia"/>
        </w:rPr>
        <w:t>、</w:t>
      </w:r>
      <w:r>
        <w:rPr>
          <w:rFonts w:hint="eastAsia"/>
        </w:rPr>
        <w:t>PUBLIC,guest</w:t>
      </w:r>
      <w:r>
        <w:rPr>
          <w:rFonts w:hint="eastAsia"/>
        </w:rPr>
        <w:t>为缺省的账号</w:t>
      </w:r>
      <w:r>
        <w:rPr>
          <w:rFonts w:hint="eastAsia"/>
        </w:rPr>
        <w:t xml:space="preserve">    </w:t>
      </w:r>
      <w:r w:rsidR="00703A1C">
        <w:rPr>
          <w:rFonts w:hint="eastAsia"/>
        </w:rPr>
        <w:tab/>
      </w:r>
      <w:r w:rsidR="00703A1C">
        <w:rPr>
          <w:rFonts w:hint="eastAsia"/>
        </w:rPr>
        <w:tab/>
      </w:r>
      <w:r w:rsidR="00703A1C">
        <w:rPr>
          <w:rFonts w:hint="eastAsia"/>
        </w:rPr>
        <w:tab/>
      </w:r>
      <w:r w:rsidR="00703A1C">
        <w:rPr>
          <w:rFonts w:hint="eastAsia"/>
        </w:rPr>
        <w:tab/>
      </w:r>
      <w:r>
        <w:rPr>
          <w:rFonts w:hint="eastAsia"/>
        </w:rPr>
        <w:t>B</w:t>
      </w:r>
      <w:r>
        <w:rPr>
          <w:rFonts w:hint="eastAsia"/>
        </w:rPr>
        <w:t>、</w:t>
      </w:r>
      <w:r>
        <w:rPr>
          <w:rFonts w:hint="eastAsia"/>
        </w:rPr>
        <w:t>guest</w:t>
      </w:r>
      <w:r>
        <w:rPr>
          <w:rFonts w:hint="eastAsia"/>
        </w:rPr>
        <w:t>不能从</w:t>
      </w:r>
      <w:r>
        <w:rPr>
          <w:rFonts w:hint="eastAsia"/>
        </w:rPr>
        <w:t>master</w:t>
      </w:r>
      <w:r>
        <w:rPr>
          <w:rFonts w:hint="eastAsia"/>
        </w:rPr>
        <w:t>数据库清除</w:t>
      </w:r>
      <w:r>
        <w:rPr>
          <w:rFonts w:hint="eastAsia"/>
        </w:rPr>
        <w:t xml:space="preserve">    </w:t>
      </w:r>
    </w:p>
    <w:p w:rsidR="00703A1C" w:rsidRDefault="00CC2FEA" w:rsidP="004F0CE8">
      <w:pPr>
        <w:spacing w:line="360" w:lineRule="auto"/>
        <w:ind w:firstLine="420"/>
        <w:jc w:val="left"/>
      </w:pPr>
      <w:r>
        <w:rPr>
          <w:rFonts w:hint="eastAsia"/>
        </w:rPr>
        <w:t>C</w:t>
      </w:r>
      <w:r>
        <w:rPr>
          <w:rFonts w:hint="eastAsia"/>
        </w:rPr>
        <w:t>、可以通过删除</w:t>
      </w:r>
      <w:r>
        <w:rPr>
          <w:rFonts w:hint="eastAsia"/>
        </w:rPr>
        <w:t>guest</w:t>
      </w:r>
      <w:r>
        <w:rPr>
          <w:rFonts w:hint="eastAsia"/>
        </w:rPr>
        <w:t>账号的角色，从而消弱</w:t>
      </w:r>
      <w:r>
        <w:rPr>
          <w:rFonts w:hint="eastAsia"/>
        </w:rPr>
        <w:t>guest</w:t>
      </w:r>
      <w:r>
        <w:rPr>
          <w:rFonts w:hint="eastAsia"/>
        </w:rPr>
        <w:t>可能带来的安全隐患</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w:t>
      </w:r>
      <w:r>
        <w:rPr>
          <w:rFonts w:hint="eastAsia"/>
        </w:rPr>
        <w:t>SQL Server</w:t>
      </w:r>
      <w:r>
        <w:rPr>
          <w:rFonts w:hint="eastAsia"/>
        </w:rPr>
        <w:t>角色的权限是不可以修改的</w:t>
      </w:r>
    </w:p>
    <w:p w:rsidR="00CC2FEA" w:rsidRDefault="00CC2FEA" w:rsidP="004F0CE8">
      <w:pPr>
        <w:spacing w:line="360" w:lineRule="auto"/>
        <w:jc w:val="left"/>
      </w:pPr>
      <w:r>
        <w:rPr>
          <w:rFonts w:hint="eastAsia"/>
        </w:rPr>
        <w:t>717</w:t>
      </w:r>
      <w:r>
        <w:rPr>
          <w:rFonts w:hint="eastAsia"/>
        </w:rPr>
        <w:t>、连接</w:t>
      </w:r>
      <w:r>
        <w:rPr>
          <w:rFonts w:hint="eastAsia"/>
        </w:rPr>
        <w:t>MySQL</w:t>
      </w:r>
      <w:r>
        <w:rPr>
          <w:rFonts w:hint="eastAsia"/>
        </w:rPr>
        <w:t>后选择需要的数据库</w:t>
      </w:r>
      <w:r>
        <w:rPr>
          <w:rFonts w:hint="eastAsia"/>
        </w:rPr>
        <w:t>DB_NAME</w:t>
      </w:r>
      <w:r>
        <w:rPr>
          <w:rFonts w:hint="eastAsia"/>
        </w:rPr>
        <w:t>？以下哪些方法是对的（</w:t>
      </w:r>
      <w:r>
        <w:rPr>
          <w:rFonts w:hint="eastAsia"/>
        </w:rPr>
        <w:t>AC</w:t>
      </w:r>
      <w:r>
        <w:rPr>
          <w:rFonts w:hint="eastAsia"/>
        </w:rPr>
        <w:t>）</w:t>
      </w:r>
    </w:p>
    <w:p w:rsidR="00703A1C" w:rsidRDefault="00CC2FEA" w:rsidP="004F0CE8">
      <w:pPr>
        <w:spacing w:line="360" w:lineRule="auto"/>
        <w:ind w:firstLine="420"/>
        <w:jc w:val="left"/>
      </w:pPr>
      <w:r>
        <w:rPr>
          <w:rFonts w:hint="eastAsia"/>
        </w:rPr>
        <w:t>A</w:t>
      </w:r>
      <w:r>
        <w:rPr>
          <w:rFonts w:hint="eastAsia"/>
        </w:rPr>
        <w:t>、连接后用</w:t>
      </w:r>
      <w:r>
        <w:rPr>
          <w:rFonts w:hint="eastAsia"/>
        </w:rPr>
        <w:t>USE DB_NAME</w:t>
      </w:r>
      <w:r>
        <w:rPr>
          <w:rFonts w:hint="eastAsia"/>
        </w:rPr>
        <w:t>选择数据库</w:t>
      </w:r>
      <w:r>
        <w:rPr>
          <w:rFonts w:hint="eastAsia"/>
        </w:rPr>
        <w:t xml:space="preserve">    </w:t>
      </w:r>
    </w:p>
    <w:p w:rsidR="00703A1C" w:rsidRDefault="00CC2FEA" w:rsidP="004F0CE8">
      <w:pPr>
        <w:spacing w:line="360" w:lineRule="auto"/>
        <w:ind w:firstLine="420"/>
        <w:jc w:val="left"/>
      </w:pPr>
      <w:r>
        <w:rPr>
          <w:rFonts w:hint="eastAsia"/>
        </w:rPr>
        <w:t>B</w:t>
      </w:r>
      <w:r>
        <w:rPr>
          <w:rFonts w:hint="eastAsia"/>
        </w:rPr>
        <w:t>、连接后用</w:t>
      </w:r>
      <w:r>
        <w:rPr>
          <w:rFonts w:hint="eastAsia"/>
        </w:rPr>
        <w:t>SET DB_NAME</w:t>
      </w:r>
      <w:r>
        <w:rPr>
          <w:rFonts w:hint="eastAsia"/>
        </w:rPr>
        <w:t>选择数据库</w:t>
      </w:r>
      <w:r>
        <w:rPr>
          <w:rFonts w:hint="eastAsia"/>
        </w:rPr>
        <w:t xml:space="preserve">    </w:t>
      </w:r>
    </w:p>
    <w:p w:rsidR="00703A1C" w:rsidRDefault="00CC2FEA" w:rsidP="004F0CE8">
      <w:pPr>
        <w:spacing w:line="360" w:lineRule="auto"/>
        <w:ind w:firstLine="420"/>
        <w:jc w:val="left"/>
      </w:pPr>
      <w:r>
        <w:rPr>
          <w:rFonts w:hint="eastAsia"/>
        </w:rPr>
        <w:t>C</w:t>
      </w:r>
      <w:r>
        <w:rPr>
          <w:rFonts w:hint="eastAsia"/>
        </w:rPr>
        <w:t>、用</w:t>
      </w:r>
      <w:r>
        <w:rPr>
          <w:rFonts w:hint="eastAsia"/>
        </w:rPr>
        <w:t>mysql -h host -u user -p DB_NAME</w:t>
      </w:r>
      <w:r>
        <w:rPr>
          <w:rFonts w:hint="eastAsia"/>
        </w:rPr>
        <w:t>连接数据库</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、用</w:t>
      </w:r>
      <w:r>
        <w:rPr>
          <w:rFonts w:hint="eastAsia"/>
        </w:rPr>
        <w:t>mysql -h host -u user -p -T DB_NAME</w:t>
      </w:r>
      <w:r>
        <w:rPr>
          <w:rFonts w:hint="eastAsia"/>
        </w:rPr>
        <w:t>连接数据库</w:t>
      </w:r>
    </w:p>
    <w:p w:rsidR="00CC2FEA" w:rsidRDefault="00CC2FEA" w:rsidP="004F0CE8">
      <w:pPr>
        <w:spacing w:line="360" w:lineRule="auto"/>
        <w:jc w:val="left"/>
      </w:pPr>
      <w:r>
        <w:rPr>
          <w:rFonts w:hint="eastAsia"/>
        </w:rPr>
        <w:t>718</w:t>
      </w:r>
      <w:r>
        <w:rPr>
          <w:rFonts w:hint="eastAsia"/>
        </w:rPr>
        <w:t>、如果数据库不需要远程访问，可以禁止远程</w:t>
      </w:r>
      <w:r>
        <w:rPr>
          <w:rFonts w:hint="eastAsia"/>
        </w:rPr>
        <w:t>tcp/ip</w:t>
      </w:r>
      <w:r>
        <w:rPr>
          <w:rFonts w:hint="eastAsia"/>
        </w:rPr>
        <w:t>连接，以增强安全性。可选择的有效方法：（</w:t>
      </w:r>
      <w:r>
        <w:rPr>
          <w:rFonts w:hint="eastAsia"/>
        </w:rPr>
        <w:t>AC</w:t>
      </w:r>
      <w:r>
        <w:rPr>
          <w:rFonts w:hint="eastAsia"/>
        </w:rPr>
        <w:t>）</w:t>
      </w:r>
    </w:p>
    <w:p w:rsidR="00CC2FEA" w:rsidRDefault="00CC2FEA" w:rsidP="004F0CE8">
      <w:pPr>
        <w:spacing w:line="360" w:lineRule="auto"/>
        <w:ind w:firstLine="420"/>
        <w:jc w:val="left"/>
      </w:pPr>
      <w:r>
        <w:rPr>
          <w:rFonts w:hint="eastAsia"/>
        </w:rPr>
        <w:t>A</w:t>
      </w:r>
      <w:r>
        <w:rPr>
          <w:rFonts w:hint="eastAsia"/>
        </w:rPr>
        <w:t>、用防火墙封堵数据库侦听端口避免远程连接</w:t>
      </w:r>
      <w:r>
        <w:rPr>
          <w:rFonts w:hint="eastAsia"/>
        </w:rPr>
        <w:t xml:space="preserve">    </w:t>
      </w:r>
      <w:r w:rsidR="00703A1C">
        <w:rPr>
          <w:rFonts w:hint="eastAsia"/>
        </w:rPr>
        <w:tab/>
      </w:r>
      <w:r w:rsidR="00703A1C">
        <w:rPr>
          <w:rFonts w:hint="eastAsia"/>
        </w:rPr>
        <w:tab/>
      </w:r>
      <w:r>
        <w:rPr>
          <w:rFonts w:hint="eastAsia"/>
        </w:rPr>
        <w:t>B</w:t>
      </w:r>
      <w:r>
        <w:rPr>
          <w:rFonts w:hint="eastAsia"/>
        </w:rPr>
        <w:t>、禁止</w:t>
      </w:r>
      <w:r>
        <w:rPr>
          <w:rFonts w:hint="eastAsia"/>
        </w:rPr>
        <w:t>tcp/ip</w:t>
      </w:r>
      <w:r>
        <w:rPr>
          <w:rFonts w:hint="eastAsia"/>
        </w:rPr>
        <w:t>协议的使用</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、在</w:t>
      </w:r>
      <w:r>
        <w:rPr>
          <w:rFonts w:hint="eastAsia"/>
        </w:rPr>
        <w:t>mysqld</w:t>
      </w:r>
      <w:r>
        <w:rPr>
          <w:rFonts w:hint="eastAsia"/>
        </w:rPr>
        <w:t>服务器中参数中添加</w:t>
      </w:r>
      <w:r>
        <w:rPr>
          <w:rFonts w:hint="eastAsia"/>
        </w:rPr>
        <w:t xml:space="preserve"> --skip-networking</w:t>
      </w:r>
      <w:r>
        <w:rPr>
          <w:rFonts w:hint="eastAsia"/>
        </w:rPr>
        <w:t>启动参数来使</w:t>
      </w:r>
      <w:r>
        <w:rPr>
          <w:rFonts w:hint="eastAsia"/>
        </w:rPr>
        <w:t xml:space="preserve">mysql    </w:t>
      </w:r>
    </w:p>
    <w:p w:rsidR="00CC2FEA" w:rsidRDefault="00CC2FEA" w:rsidP="004F0CE8">
      <w:pPr>
        <w:spacing w:line="360" w:lineRule="auto"/>
        <w:ind w:firstLine="420"/>
        <w:jc w:val="left"/>
      </w:pPr>
      <w:r>
        <w:rPr>
          <w:rFonts w:hint="eastAsia"/>
        </w:rPr>
        <w:t>D</w:t>
      </w:r>
      <w:r>
        <w:rPr>
          <w:rFonts w:hint="eastAsia"/>
        </w:rPr>
        <w:t>、在</w:t>
      </w:r>
      <w:r>
        <w:rPr>
          <w:rFonts w:hint="eastAsia"/>
        </w:rPr>
        <w:t>/etc/my.cnf</w:t>
      </w:r>
      <w:r>
        <w:rPr>
          <w:rFonts w:hint="eastAsia"/>
        </w:rPr>
        <w:t>下添加</w:t>
      </w:r>
      <w:r>
        <w:rPr>
          <w:rFonts w:hint="eastAsia"/>
        </w:rPr>
        <w:t>remoteConnnect=disable</w:t>
      </w:r>
    </w:p>
    <w:p w:rsidR="00CC2FEA" w:rsidRPr="003A45A6" w:rsidRDefault="00CC2FEA" w:rsidP="004F0CE8">
      <w:pPr>
        <w:spacing w:line="360" w:lineRule="auto"/>
        <w:jc w:val="left"/>
      </w:pPr>
      <w:r w:rsidRPr="003A45A6">
        <w:rPr>
          <w:rFonts w:hint="eastAsia"/>
        </w:rPr>
        <w:t>719</w:t>
      </w:r>
      <w:r w:rsidRPr="003A45A6">
        <w:rPr>
          <w:rFonts w:hint="eastAsia"/>
        </w:rPr>
        <w:t>、以下哪些</w:t>
      </w:r>
      <w:r w:rsidRPr="003A45A6">
        <w:rPr>
          <w:rFonts w:hint="eastAsia"/>
        </w:rPr>
        <w:t>MySQL</w:t>
      </w:r>
      <w:r w:rsidRPr="003A45A6">
        <w:rPr>
          <w:rFonts w:hint="eastAsia"/>
        </w:rPr>
        <w:t>中</w:t>
      </w:r>
      <w:r w:rsidRPr="003A45A6">
        <w:rPr>
          <w:rFonts w:hint="eastAsia"/>
        </w:rPr>
        <w:t>GRANT</w:t>
      </w:r>
      <w:r w:rsidRPr="003A45A6">
        <w:rPr>
          <w:rFonts w:hint="eastAsia"/>
        </w:rPr>
        <w:t>语句的权限指定符？（</w:t>
      </w:r>
      <w:r w:rsidRPr="003A45A6">
        <w:rPr>
          <w:rFonts w:hint="eastAsia"/>
        </w:rPr>
        <w:t>ABCDEF</w:t>
      </w:r>
      <w:r w:rsidRPr="003A45A6">
        <w:rPr>
          <w:rFonts w:hint="eastAsia"/>
        </w:rPr>
        <w:t>）</w:t>
      </w:r>
    </w:p>
    <w:p w:rsidR="00703A1C" w:rsidRDefault="00CC2FEA" w:rsidP="004F0CE8">
      <w:pPr>
        <w:spacing w:line="360" w:lineRule="auto"/>
        <w:ind w:firstLine="420"/>
        <w:jc w:val="left"/>
      </w:pPr>
      <w:r>
        <w:rPr>
          <w:rFonts w:hint="eastAsia"/>
        </w:rPr>
        <w:t>A</w:t>
      </w:r>
      <w:r>
        <w:rPr>
          <w:rFonts w:hint="eastAsia"/>
        </w:rPr>
        <w:t>、</w:t>
      </w:r>
      <w:r>
        <w:rPr>
          <w:rFonts w:hint="eastAsia"/>
        </w:rPr>
        <w:t xml:space="preserve">ALTER    </w:t>
      </w:r>
      <w:r w:rsidR="00703A1C">
        <w:rPr>
          <w:rFonts w:hint="eastAsia"/>
        </w:rPr>
        <w:tab/>
      </w:r>
      <w:r w:rsidR="00703A1C">
        <w:rPr>
          <w:rFonts w:hint="eastAsia"/>
        </w:rPr>
        <w:tab/>
      </w:r>
      <w:r w:rsidR="00703A1C">
        <w:rPr>
          <w:rFonts w:hint="eastAsia"/>
        </w:rPr>
        <w:tab/>
      </w:r>
      <w:r w:rsidR="00703A1C">
        <w:rPr>
          <w:rFonts w:hint="eastAsia"/>
        </w:rPr>
        <w:tab/>
      </w:r>
      <w:r>
        <w:rPr>
          <w:rFonts w:hint="eastAsia"/>
        </w:rPr>
        <w:t>B</w:t>
      </w:r>
      <w:r>
        <w:rPr>
          <w:rFonts w:hint="eastAsia"/>
        </w:rPr>
        <w:t>、</w:t>
      </w:r>
      <w:r>
        <w:rPr>
          <w:rFonts w:hint="eastAsia"/>
        </w:rPr>
        <w:t xml:space="preserve">CREATE    </w:t>
      </w:r>
      <w:r w:rsidR="00703A1C">
        <w:rPr>
          <w:rFonts w:hint="eastAsia"/>
        </w:rPr>
        <w:tab/>
      </w:r>
      <w:r w:rsidR="00703A1C">
        <w:rPr>
          <w:rFonts w:hint="eastAsia"/>
        </w:rPr>
        <w:tab/>
      </w:r>
      <w:r w:rsidR="00703A1C">
        <w:rPr>
          <w:rFonts w:hint="eastAsia"/>
        </w:rPr>
        <w:tab/>
      </w:r>
      <w:r w:rsidR="00703A1C">
        <w:rPr>
          <w:rFonts w:hint="eastAsia"/>
        </w:rPr>
        <w:tab/>
      </w:r>
      <w:r>
        <w:rPr>
          <w:rFonts w:hint="eastAsia"/>
        </w:rPr>
        <w:t>C</w:t>
      </w:r>
      <w:r>
        <w:rPr>
          <w:rFonts w:hint="eastAsia"/>
        </w:rPr>
        <w:t>、</w:t>
      </w:r>
      <w:r>
        <w:rPr>
          <w:rFonts w:hint="eastAsia"/>
        </w:rPr>
        <w:t xml:space="preserve">DELETE    </w:t>
      </w:r>
    </w:p>
    <w:p w:rsidR="00CC2FEA" w:rsidRDefault="00CC2FEA" w:rsidP="004F0CE8">
      <w:pPr>
        <w:spacing w:line="360" w:lineRule="auto"/>
        <w:ind w:firstLine="420"/>
        <w:jc w:val="left"/>
      </w:pPr>
      <w:r>
        <w:rPr>
          <w:rFonts w:hint="eastAsia"/>
        </w:rPr>
        <w:t>D</w:t>
      </w:r>
      <w:r>
        <w:rPr>
          <w:rFonts w:hint="eastAsia"/>
        </w:rPr>
        <w:t>、</w:t>
      </w:r>
      <w:r>
        <w:rPr>
          <w:rFonts w:hint="eastAsia"/>
        </w:rPr>
        <w:t xml:space="preserve">UPLOAD    </w:t>
      </w:r>
      <w:r w:rsidR="00703A1C">
        <w:rPr>
          <w:rFonts w:hint="eastAsia"/>
        </w:rPr>
        <w:tab/>
      </w:r>
      <w:r w:rsidR="00703A1C">
        <w:rPr>
          <w:rFonts w:hint="eastAsia"/>
        </w:rPr>
        <w:tab/>
      </w:r>
      <w:r w:rsidR="00703A1C">
        <w:rPr>
          <w:rFonts w:hint="eastAsia"/>
        </w:rPr>
        <w:tab/>
      </w:r>
      <w:r w:rsidR="00703A1C">
        <w:rPr>
          <w:rFonts w:hint="eastAsia"/>
        </w:rPr>
        <w:tab/>
      </w:r>
      <w:r>
        <w:rPr>
          <w:rFonts w:hint="eastAsia"/>
        </w:rPr>
        <w:t>E</w:t>
      </w:r>
      <w:r>
        <w:rPr>
          <w:rFonts w:hint="eastAsia"/>
        </w:rPr>
        <w:t>、</w:t>
      </w:r>
      <w:r>
        <w:rPr>
          <w:rFonts w:hint="eastAsia"/>
        </w:rPr>
        <w:t xml:space="preserve">DROP    </w:t>
      </w:r>
      <w:r w:rsidR="00703A1C">
        <w:rPr>
          <w:rFonts w:hint="eastAsia"/>
        </w:rPr>
        <w:tab/>
      </w:r>
      <w:r w:rsidR="00703A1C">
        <w:rPr>
          <w:rFonts w:hint="eastAsia"/>
        </w:rPr>
        <w:tab/>
      </w:r>
      <w:r w:rsidR="00703A1C">
        <w:rPr>
          <w:rFonts w:hint="eastAsia"/>
        </w:rPr>
        <w:tab/>
      </w:r>
      <w:r w:rsidR="00703A1C">
        <w:rPr>
          <w:rFonts w:hint="eastAsia"/>
        </w:rPr>
        <w:tab/>
      </w:r>
      <w:r>
        <w:rPr>
          <w:rFonts w:hint="eastAsia"/>
        </w:rPr>
        <w:t>F</w:t>
      </w:r>
      <w:r>
        <w:rPr>
          <w:rFonts w:hint="eastAsia"/>
        </w:rPr>
        <w:t>、</w:t>
      </w:r>
      <w:r>
        <w:rPr>
          <w:rFonts w:hint="eastAsia"/>
        </w:rPr>
        <w:t>INSERT</w:t>
      </w:r>
    </w:p>
    <w:p w:rsidR="00CC2FEA" w:rsidRDefault="00CC2FEA" w:rsidP="004F0CE8">
      <w:pPr>
        <w:spacing w:line="360" w:lineRule="auto"/>
        <w:jc w:val="left"/>
      </w:pPr>
      <w:r>
        <w:rPr>
          <w:rFonts w:hint="eastAsia"/>
        </w:rPr>
        <w:t>720</w:t>
      </w:r>
      <w:r>
        <w:rPr>
          <w:rFonts w:hint="eastAsia"/>
        </w:rPr>
        <w:t>、用</w:t>
      </w:r>
      <w:r>
        <w:rPr>
          <w:rFonts w:hint="eastAsia"/>
        </w:rPr>
        <w:t>THC</w:t>
      </w:r>
      <w:r>
        <w:rPr>
          <w:rFonts w:hint="eastAsia"/>
        </w:rPr>
        <w:t>组织的</w:t>
      </w:r>
      <w:r>
        <w:rPr>
          <w:rFonts w:hint="eastAsia"/>
        </w:rPr>
        <w:t>Oracle</w:t>
      </w:r>
      <w:r>
        <w:rPr>
          <w:rFonts w:hint="eastAsia"/>
        </w:rPr>
        <w:t>的工具，通过</w:t>
      </w:r>
      <w:r>
        <w:rPr>
          <w:rFonts w:hint="eastAsia"/>
        </w:rPr>
        <w:t>sniffer</w:t>
      </w:r>
      <w:r>
        <w:rPr>
          <w:rFonts w:hint="eastAsia"/>
        </w:rPr>
        <w:t>方式抓取数据库的认证信息可有效破解</w:t>
      </w:r>
      <w:r>
        <w:rPr>
          <w:rFonts w:hint="eastAsia"/>
        </w:rPr>
        <w:t>Oracle</w:t>
      </w:r>
      <w:r>
        <w:rPr>
          <w:rFonts w:hint="eastAsia"/>
        </w:rPr>
        <w:t>密码，以下哪些数据是必须获取的？（</w:t>
      </w:r>
      <w:r>
        <w:rPr>
          <w:rFonts w:hint="eastAsia"/>
        </w:rPr>
        <w:t>ABC</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 xml:space="preserve">AUTH_SESSKEY    </w:t>
      </w:r>
      <w:r w:rsidR="00703A1C">
        <w:rPr>
          <w:rFonts w:hint="eastAsia"/>
        </w:rPr>
        <w:tab/>
      </w:r>
      <w:r>
        <w:rPr>
          <w:rFonts w:hint="eastAsia"/>
        </w:rPr>
        <w:t>B</w:t>
      </w:r>
      <w:r>
        <w:rPr>
          <w:rFonts w:hint="eastAsia"/>
        </w:rPr>
        <w:t>、</w:t>
      </w:r>
      <w:r>
        <w:rPr>
          <w:rFonts w:hint="eastAsia"/>
        </w:rPr>
        <w:t>AUTH_PASSWORD    C</w:t>
      </w:r>
      <w:r>
        <w:rPr>
          <w:rFonts w:hint="eastAsia"/>
        </w:rPr>
        <w:t>、用户名</w:t>
      </w:r>
      <w:r>
        <w:rPr>
          <w:rFonts w:hint="eastAsia"/>
        </w:rPr>
        <w:t xml:space="preserve">    </w:t>
      </w:r>
      <w:r w:rsidR="00703A1C">
        <w:rPr>
          <w:rFonts w:hint="eastAsia"/>
        </w:rPr>
        <w:tab/>
      </w:r>
      <w:r>
        <w:rPr>
          <w:rFonts w:hint="eastAsia"/>
        </w:rPr>
        <w:t>D</w:t>
      </w:r>
      <w:r>
        <w:rPr>
          <w:rFonts w:hint="eastAsia"/>
        </w:rPr>
        <w:t>、实例名</w:t>
      </w:r>
    </w:p>
    <w:p w:rsidR="00CC2FEA" w:rsidRDefault="00CC2FEA" w:rsidP="004F0CE8">
      <w:pPr>
        <w:spacing w:line="360" w:lineRule="auto"/>
        <w:jc w:val="left"/>
      </w:pPr>
      <w:r>
        <w:rPr>
          <w:rFonts w:hint="eastAsia"/>
        </w:rPr>
        <w:t>721</w:t>
      </w:r>
      <w:r>
        <w:rPr>
          <w:rFonts w:hint="eastAsia"/>
        </w:rPr>
        <w:t>、在</w:t>
      </w:r>
      <w:r>
        <w:rPr>
          <w:rFonts w:hint="eastAsia"/>
        </w:rPr>
        <w:t>Oracle 9</w:t>
      </w:r>
      <w:r>
        <w:rPr>
          <w:rFonts w:hint="eastAsia"/>
        </w:rPr>
        <w:t>数据库可以通过配置</w:t>
      </w:r>
      <w:r>
        <w:rPr>
          <w:rFonts w:hint="eastAsia"/>
        </w:rPr>
        <w:t>$Oracle_HOME\network\admin\sqlnet.ora</w:t>
      </w:r>
      <w:r>
        <w:rPr>
          <w:rFonts w:hint="eastAsia"/>
        </w:rPr>
        <w:t>文件实现数据库层次的基于</w:t>
      </w:r>
      <w:r>
        <w:rPr>
          <w:rFonts w:hint="eastAsia"/>
        </w:rPr>
        <w:t>TCP</w:t>
      </w:r>
      <w:r>
        <w:rPr>
          <w:rFonts w:hint="eastAsia"/>
        </w:rPr>
        <w:t>协议和地址的访问控制。下面说法正确的是：（</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、首先需要配置</w:t>
      </w:r>
      <w:r>
        <w:rPr>
          <w:rFonts w:hint="eastAsia"/>
        </w:rPr>
        <w:t>TCP,VALIDNODE_CHECKING=yes</w:t>
      </w:r>
      <w:r>
        <w:rPr>
          <w:rFonts w:hint="eastAsia"/>
        </w:rPr>
        <w:t>启用节点检查功能</w:t>
      </w:r>
      <w:r>
        <w:rPr>
          <w:rFonts w:hint="eastAsia"/>
        </w:rPr>
        <w:t xml:space="preserve">    </w:t>
      </w:r>
    </w:p>
    <w:p w:rsidR="00CC2FEA" w:rsidRDefault="00CC2FEA" w:rsidP="004F0CE8">
      <w:pPr>
        <w:spacing w:line="360" w:lineRule="auto"/>
        <w:ind w:firstLine="420"/>
        <w:jc w:val="left"/>
      </w:pPr>
      <w:r>
        <w:rPr>
          <w:rFonts w:hint="eastAsia"/>
        </w:rPr>
        <w:t>B</w:t>
      </w:r>
      <w:r>
        <w:rPr>
          <w:rFonts w:hint="eastAsia"/>
        </w:rPr>
        <w:t>、其次配置</w:t>
      </w:r>
      <w:r>
        <w:rPr>
          <w:rFonts w:hint="eastAsia"/>
        </w:rPr>
        <w:t>TCP.INVITED_NODES=192.168.0.12</w:t>
      </w:r>
      <w:r>
        <w:rPr>
          <w:rFonts w:hint="eastAsia"/>
        </w:rPr>
        <w:t>，</w:t>
      </w:r>
      <w:r>
        <w:rPr>
          <w:rFonts w:hint="eastAsia"/>
        </w:rPr>
        <w:t>192.168.0.33</w:t>
      </w:r>
      <w:r>
        <w:rPr>
          <w:rFonts w:hint="eastAsia"/>
        </w:rPr>
        <w:t>将会允许地址是</w:t>
      </w:r>
      <w:r>
        <w:rPr>
          <w:rFonts w:hint="eastAsia"/>
        </w:rPr>
        <w:t>192.168.0</w:t>
      </w:r>
      <w:r>
        <w:rPr>
          <w:rFonts w:hint="eastAsia"/>
        </w:rPr>
        <w:t>网段的</w:t>
      </w:r>
      <w:r>
        <w:rPr>
          <w:rFonts w:hint="eastAsia"/>
        </w:rPr>
        <w:t>12</w:t>
      </w:r>
      <w:r>
        <w:rPr>
          <w:rFonts w:hint="eastAsia"/>
        </w:rPr>
        <w:t>和</w:t>
      </w:r>
      <w:r>
        <w:rPr>
          <w:rFonts w:hint="eastAsia"/>
        </w:rPr>
        <w:t>33</w:t>
      </w:r>
      <w:r>
        <w:rPr>
          <w:rFonts w:hint="eastAsia"/>
        </w:rPr>
        <w:t>的主机访问</w:t>
      </w:r>
      <w:r>
        <w:rPr>
          <w:rFonts w:hint="eastAsia"/>
        </w:rPr>
        <w:t xml:space="preserve">    </w:t>
      </w:r>
    </w:p>
    <w:p w:rsidR="00CC2FEA" w:rsidRDefault="00CC2FEA" w:rsidP="004F0CE8">
      <w:pPr>
        <w:spacing w:line="360" w:lineRule="auto"/>
        <w:ind w:firstLine="420"/>
        <w:jc w:val="left"/>
      </w:pPr>
      <w:r>
        <w:rPr>
          <w:rFonts w:hint="eastAsia"/>
        </w:rPr>
        <w:lastRenderedPageBreak/>
        <w:t>C</w:t>
      </w:r>
      <w:r>
        <w:rPr>
          <w:rFonts w:hint="eastAsia"/>
        </w:rPr>
        <w:t>、然后配置</w:t>
      </w:r>
      <w:r>
        <w:rPr>
          <w:rFonts w:hint="eastAsia"/>
        </w:rPr>
        <w:t>TCP.EXCLUDED_NONES=192.168.0.123</w:t>
      </w:r>
      <w:r>
        <w:rPr>
          <w:rFonts w:hint="eastAsia"/>
        </w:rPr>
        <w:t>将会禁止地址是</w:t>
      </w:r>
      <w:r>
        <w:rPr>
          <w:rFonts w:hint="eastAsia"/>
        </w:rPr>
        <w:t>192.168.0</w:t>
      </w:r>
      <w:r>
        <w:rPr>
          <w:rFonts w:hint="eastAsia"/>
        </w:rPr>
        <w:t>网段的</w:t>
      </w:r>
      <w:r>
        <w:rPr>
          <w:rFonts w:hint="eastAsia"/>
        </w:rPr>
        <w:t>123</w:t>
      </w:r>
      <w:r>
        <w:rPr>
          <w:rFonts w:hint="eastAsia"/>
        </w:rPr>
        <w:t>的主机访问</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、要以上配置生效必须重启</w:t>
      </w:r>
      <w:r>
        <w:rPr>
          <w:rFonts w:hint="eastAsia"/>
        </w:rPr>
        <w:t>lsnrctl</w:t>
      </w:r>
      <w:r>
        <w:rPr>
          <w:rFonts w:hint="eastAsia"/>
        </w:rPr>
        <w:t>监听器</w:t>
      </w:r>
    </w:p>
    <w:p w:rsidR="00CC2FEA" w:rsidRDefault="00CC2FEA" w:rsidP="004F0CE8">
      <w:pPr>
        <w:spacing w:line="360" w:lineRule="auto"/>
        <w:jc w:val="left"/>
      </w:pPr>
      <w:r>
        <w:rPr>
          <w:rFonts w:hint="eastAsia"/>
        </w:rPr>
        <w:t>722</w:t>
      </w:r>
      <w:r>
        <w:rPr>
          <w:rFonts w:hint="eastAsia"/>
        </w:rPr>
        <w:t>、在</w:t>
      </w:r>
      <w:r>
        <w:rPr>
          <w:rFonts w:hint="eastAsia"/>
        </w:rPr>
        <w:t>SQL Server 2000</w:t>
      </w:r>
      <w:r>
        <w:rPr>
          <w:rFonts w:hint="eastAsia"/>
        </w:rPr>
        <w:t>中，如果想查询当前数据库服务器软件的版本，可以使用下面哪些方式（</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、在查询分析器中通过如下语句查询</w:t>
      </w:r>
      <w:r>
        <w:rPr>
          <w:rFonts w:hint="eastAsia"/>
        </w:rPr>
        <w:t>SELECT ServerPROPERTY(</w:t>
      </w:r>
      <w:r>
        <w:t>‘</w:t>
      </w:r>
      <w:r>
        <w:rPr>
          <w:rFonts w:hint="eastAsia"/>
        </w:rPr>
        <w:t>productversion</w:t>
      </w:r>
      <w:r>
        <w:t>’</w:t>
      </w:r>
      <w:r>
        <w:rPr>
          <w:rFonts w:hint="eastAsia"/>
        </w:rPr>
        <w:t>),ServerPROPERTY(</w:t>
      </w:r>
      <w:r>
        <w:t>‘</w:t>
      </w:r>
      <w:r>
        <w:rPr>
          <w:rFonts w:hint="eastAsia"/>
        </w:rPr>
        <w:t>productlevel</w:t>
      </w:r>
      <w:r>
        <w:t>’</w:t>
      </w:r>
      <w:r>
        <w:rPr>
          <w:rFonts w:hint="eastAsia"/>
        </w:rPr>
        <w:t>),ServerPROPERTY(</w:t>
      </w:r>
      <w:r>
        <w:t>‘</w:t>
      </w:r>
      <w:r>
        <w:rPr>
          <w:rFonts w:hint="eastAsia"/>
        </w:rPr>
        <w:t>edition</w:t>
      </w:r>
      <w:r>
        <w:t>’</w:t>
      </w:r>
      <w:r>
        <w:rPr>
          <w:rFonts w:hint="eastAsia"/>
        </w:rPr>
        <w:t xml:space="preserve">)    </w:t>
      </w:r>
    </w:p>
    <w:p w:rsidR="001809D4" w:rsidRDefault="00CC2FEA" w:rsidP="004F0CE8">
      <w:pPr>
        <w:spacing w:line="360" w:lineRule="auto"/>
        <w:ind w:firstLine="420"/>
        <w:jc w:val="left"/>
      </w:pPr>
      <w:r>
        <w:rPr>
          <w:rFonts w:hint="eastAsia"/>
        </w:rPr>
        <w:t>B</w:t>
      </w:r>
      <w:r>
        <w:rPr>
          <w:rFonts w:hint="eastAsia"/>
        </w:rPr>
        <w:t>、在命令行下，用</w:t>
      </w:r>
      <w:r>
        <w:rPr>
          <w:rFonts w:hint="eastAsia"/>
        </w:rPr>
        <w:t>SQL Server</w:t>
      </w:r>
      <w:r>
        <w:rPr>
          <w:rFonts w:hint="eastAsia"/>
        </w:rPr>
        <w:t>自带的管理工具</w:t>
      </w:r>
      <w:r>
        <w:rPr>
          <w:rFonts w:hint="eastAsia"/>
        </w:rPr>
        <w:t>osql</w:t>
      </w:r>
      <w:r>
        <w:rPr>
          <w:rFonts w:hint="eastAsia"/>
        </w:rPr>
        <w:t>连接进入数据库，输入</w:t>
      </w:r>
      <w:r>
        <w:rPr>
          <w:rFonts w:hint="eastAsia"/>
        </w:rPr>
        <w:t xml:space="preserve">select@@version    </w:t>
      </w:r>
    </w:p>
    <w:p w:rsidR="00CC2FEA" w:rsidRDefault="00CC2FEA" w:rsidP="004F0CE8">
      <w:pPr>
        <w:spacing w:line="360" w:lineRule="auto"/>
        <w:ind w:firstLine="420"/>
        <w:jc w:val="left"/>
      </w:pPr>
      <w:r>
        <w:rPr>
          <w:rFonts w:hint="eastAsia"/>
        </w:rPr>
        <w:t>C</w:t>
      </w:r>
      <w:r>
        <w:rPr>
          <w:rFonts w:hint="eastAsia"/>
        </w:rPr>
        <w:t>、企业管理器查看服务器属性</w:t>
      </w:r>
      <w:r>
        <w:rPr>
          <w:rFonts w:hint="eastAsia"/>
        </w:rPr>
        <w:t xml:space="preserve">    </w:t>
      </w:r>
      <w:r w:rsidR="001809D4">
        <w:rPr>
          <w:rFonts w:hint="eastAsia"/>
        </w:rPr>
        <w:tab/>
      </w:r>
      <w:r w:rsidR="001809D4">
        <w:rPr>
          <w:rFonts w:hint="eastAsia"/>
        </w:rPr>
        <w:tab/>
      </w:r>
      <w:r>
        <w:rPr>
          <w:rFonts w:hint="eastAsia"/>
        </w:rPr>
        <w:t>D</w:t>
      </w:r>
      <w:r>
        <w:rPr>
          <w:rFonts w:hint="eastAsia"/>
        </w:rPr>
        <w:t>、在</w:t>
      </w:r>
      <w:r>
        <w:rPr>
          <w:rFonts w:hint="eastAsia"/>
        </w:rPr>
        <w:t>SQL Server</w:t>
      </w:r>
      <w:r>
        <w:rPr>
          <w:rFonts w:hint="eastAsia"/>
        </w:rPr>
        <w:t>服务管理器里面查看“关于”</w:t>
      </w:r>
    </w:p>
    <w:p w:rsidR="00CC2FEA" w:rsidRDefault="00CC2FEA" w:rsidP="004F0CE8">
      <w:pPr>
        <w:spacing w:line="360" w:lineRule="auto"/>
        <w:jc w:val="left"/>
      </w:pPr>
      <w:r>
        <w:rPr>
          <w:rFonts w:hint="eastAsia"/>
        </w:rPr>
        <w:t>723</w:t>
      </w:r>
      <w:r>
        <w:rPr>
          <w:rFonts w:hint="eastAsia"/>
        </w:rPr>
        <w:t>、在</w:t>
      </w:r>
      <w:r>
        <w:rPr>
          <w:rFonts w:hint="eastAsia"/>
        </w:rPr>
        <w:t>SQL Server 2000</w:t>
      </w:r>
      <w:r>
        <w:rPr>
          <w:rFonts w:hint="eastAsia"/>
        </w:rPr>
        <w:t>中一些无用的存储过程，这些存储过程极容易被攻击者利用，攻击数据库系统。下面的存储过程哪些可以用来执行执行系统命令或修改注册表？（</w:t>
      </w:r>
      <w:r>
        <w:rPr>
          <w:rFonts w:hint="eastAsia"/>
        </w:rPr>
        <w:t>ABC</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xp_cmdshell    B</w:t>
      </w:r>
      <w:r>
        <w:rPr>
          <w:rFonts w:hint="eastAsia"/>
        </w:rPr>
        <w:t>、</w:t>
      </w:r>
      <w:r>
        <w:rPr>
          <w:rFonts w:hint="eastAsia"/>
        </w:rPr>
        <w:t>xp_regwrite    C</w:t>
      </w:r>
      <w:r>
        <w:rPr>
          <w:rFonts w:hint="eastAsia"/>
        </w:rPr>
        <w:t>、</w:t>
      </w:r>
      <w:r>
        <w:rPr>
          <w:rFonts w:hint="eastAsia"/>
        </w:rPr>
        <w:t>xp_regdeletekey    D</w:t>
      </w:r>
      <w:r>
        <w:rPr>
          <w:rFonts w:hint="eastAsia"/>
        </w:rPr>
        <w:t>、</w:t>
      </w:r>
      <w:r>
        <w:rPr>
          <w:rFonts w:hint="eastAsia"/>
        </w:rPr>
        <w:t>select * from master</w:t>
      </w:r>
    </w:p>
    <w:p w:rsidR="00CC2FEA" w:rsidRDefault="00CC2FEA" w:rsidP="004F0CE8">
      <w:pPr>
        <w:spacing w:line="360" w:lineRule="auto"/>
        <w:jc w:val="left"/>
      </w:pPr>
      <w:r>
        <w:rPr>
          <w:rFonts w:hint="eastAsia"/>
        </w:rPr>
        <w:t>724</w:t>
      </w:r>
      <w:r>
        <w:rPr>
          <w:rFonts w:hint="eastAsia"/>
        </w:rPr>
        <w:t>、在</w:t>
      </w:r>
      <w:r>
        <w:rPr>
          <w:rFonts w:hint="eastAsia"/>
        </w:rPr>
        <w:t>SQL Server</w:t>
      </w:r>
      <w:r>
        <w:rPr>
          <w:rFonts w:hint="eastAsia"/>
        </w:rPr>
        <w:t>中创建数据库，如下哪些描述是正确的？（</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、创建数据库的权限默认授权</w:t>
      </w:r>
      <w:r>
        <w:rPr>
          <w:rFonts w:hint="eastAsia"/>
        </w:rPr>
        <w:t>sysadmin</w:t>
      </w:r>
      <w:r>
        <w:rPr>
          <w:rFonts w:hint="eastAsia"/>
        </w:rPr>
        <w:t>和</w:t>
      </w:r>
      <w:r>
        <w:rPr>
          <w:rFonts w:hint="eastAsia"/>
        </w:rPr>
        <w:t>dbcreator</w:t>
      </w:r>
      <w:r>
        <w:rPr>
          <w:rFonts w:hint="eastAsia"/>
        </w:rPr>
        <w:t>固定服务器角色的成员，但是它仍可以授予其他用户</w:t>
      </w:r>
      <w:r>
        <w:rPr>
          <w:rFonts w:hint="eastAsia"/>
        </w:rPr>
        <w:t xml:space="preserve">    </w:t>
      </w:r>
    </w:p>
    <w:p w:rsidR="003A33D9" w:rsidRDefault="00CC2FEA" w:rsidP="004F0CE8">
      <w:pPr>
        <w:spacing w:line="360" w:lineRule="auto"/>
        <w:ind w:firstLine="420"/>
        <w:jc w:val="left"/>
      </w:pPr>
      <w:r>
        <w:rPr>
          <w:rFonts w:hint="eastAsia"/>
        </w:rPr>
        <w:t>B</w:t>
      </w:r>
      <w:r>
        <w:rPr>
          <w:rFonts w:hint="eastAsia"/>
        </w:rPr>
        <w:t>、创建数据库的用户将成为该数据库的所有者</w:t>
      </w:r>
      <w:r>
        <w:rPr>
          <w:rFonts w:hint="eastAsia"/>
        </w:rPr>
        <w:t xml:space="preserve">    </w:t>
      </w:r>
    </w:p>
    <w:p w:rsidR="003A33D9" w:rsidRDefault="00CC2FEA" w:rsidP="004F0CE8">
      <w:pPr>
        <w:spacing w:line="360" w:lineRule="auto"/>
        <w:ind w:firstLine="420"/>
        <w:jc w:val="left"/>
      </w:pPr>
      <w:r>
        <w:rPr>
          <w:rFonts w:hint="eastAsia"/>
        </w:rPr>
        <w:t>C</w:t>
      </w:r>
      <w:r>
        <w:rPr>
          <w:rFonts w:hint="eastAsia"/>
        </w:rPr>
        <w:t>、在一个服务器上，最多可以创建</w:t>
      </w:r>
      <w:r>
        <w:rPr>
          <w:rFonts w:hint="eastAsia"/>
        </w:rPr>
        <w:t>32,767</w:t>
      </w:r>
      <w:r>
        <w:rPr>
          <w:rFonts w:hint="eastAsia"/>
        </w:rPr>
        <w:t>个数据库</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、数据库名称必须遵循标示符规则</w:t>
      </w:r>
    </w:p>
    <w:p w:rsidR="00CC2FEA" w:rsidRDefault="00CC2FEA" w:rsidP="004F0CE8">
      <w:pPr>
        <w:spacing w:line="360" w:lineRule="auto"/>
        <w:jc w:val="left"/>
      </w:pPr>
      <w:r>
        <w:rPr>
          <w:rFonts w:hint="eastAsia"/>
        </w:rPr>
        <w:t>725</w:t>
      </w:r>
      <w:r>
        <w:rPr>
          <w:rFonts w:hint="eastAsia"/>
        </w:rPr>
        <w:t>、在对</w:t>
      </w:r>
      <w:r>
        <w:rPr>
          <w:rFonts w:hint="eastAsia"/>
        </w:rPr>
        <w:t>SQL Server 2000</w:t>
      </w:r>
      <w:r>
        <w:rPr>
          <w:rFonts w:hint="eastAsia"/>
        </w:rPr>
        <w:t>的相关文件、目录进行安全配置时，下面可以采用的措施是：（</w:t>
      </w:r>
      <w:r>
        <w:rPr>
          <w:rFonts w:hint="eastAsia"/>
        </w:rPr>
        <w:t>ABCD</w:t>
      </w:r>
      <w:r>
        <w:rPr>
          <w:rFonts w:hint="eastAsia"/>
        </w:rPr>
        <w:t>）</w:t>
      </w:r>
    </w:p>
    <w:p w:rsidR="003A33D9" w:rsidRDefault="00CC2FEA" w:rsidP="004F0CE8">
      <w:pPr>
        <w:spacing w:line="360" w:lineRule="auto"/>
        <w:ind w:firstLine="420"/>
        <w:jc w:val="left"/>
      </w:pPr>
      <w:r>
        <w:rPr>
          <w:rFonts w:hint="eastAsia"/>
        </w:rPr>
        <w:t>A</w:t>
      </w:r>
      <w:r>
        <w:rPr>
          <w:rFonts w:hint="eastAsia"/>
        </w:rPr>
        <w:t>、删除缺省安装时的例子样本库</w:t>
      </w:r>
      <w:r>
        <w:rPr>
          <w:rFonts w:hint="eastAsia"/>
        </w:rPr>
        <w:t xml:space="preserve">    </w:t>
      </w:r>
    </w:p>
    <w:p w:rsidR="00CC2FEA" w:rsidRDefault="00CC2FEA" w:rsidP="004F0CE8">
      <w:pPr>
        <w:spacing w:line="360" w:lineRule="auto"/>
        <w:ind w:firstLine="420"/>
        <w:jc w:val="left"/>
      </w:pPr>
      <w:r>
        <w:rPr>
          <w:rFonts w:hint="eastAsia"/>
        </w:rPr>
        <w:t>B</w:t>
      </w:r>
      <w:r>
        <w:rPr>
          <w:rFonts w:hint="eastAsia"/>
        </w:rPr>
        <w:t>、将存放数据的库文件，配置权限为</w:t>
      </w:r>
      <w:r>
        <w:rPr>
          <w:rFonts w:hint="eastAsia"/>
        </w:rPr>
        <w:t>administrators</w:t>
      </w:r>
      <w:r>
        <w:rPr>
          <w:rFonts w:hint="eastAsia"/>
        </w:rPr>
        <w:t>组、</w:t>
      </w:r>
      <w:r>
        <w:rPr>
          <w:rFonts w:hint="eastAsia"/>
        </w:rPr>
        <w:t>system</w:t>
      </w:r>
      <w:r>
        <w:rPr>
          <w:rFonts w:hint="eastAsia"/>
        </w:rPr>
        <w:t>和启动</w:t>
      </w:r>
      <w:r>
        <w:rPr>
          <w:rFonts w:hint="eastAsia"/>
        </w:rPr>
        <w:t>SQL Server</w:t>
      </w:r>
      <w:r>
        <w:rPr>
          <w:rFonts w:hint="eastAsia"/>
        </w:rPr>
        <w:t>服务的用户账号及</w:t>
      </w:r>
      <w:r>
        <w:rPr>
          <w:rFonts w:hint="eastAsia"/>
        </w:rPr>
        <w:t>DBA</w:t>
      </w:r>
      <w:r>
        <w:rPr>
          <w:rFonts w:hint="eastAsia"/>
        </w:rPr>
        <w:t>组具有完全控制权限</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、对</w:t>
      </w:r>
      <w:r>
        <w:rPr>
          <w:rFonts w:hint="eastAsia"/>
        </w:rPr>
        <w:t>SQL Server</w:t>
      </w:r>
      <w:r>
        <w:rPr>
          <w:rFonts w:hint="eastAsia"/>
        </w:rPr>
        <w:t>安装目录，去除</w:t>
      </w:r>
      <w:r>
        <w:rPr>
          <w:rFonts w:hint="eastAsia"/>
        </w:rPr>
        <w:t>everyone</w:t>
      </w:r>
      <w:r>
        <w:rPr>
          <w:rFonts w:hint="eastAsia"/>
        </w:rPr>
        <w:t>的所有控制权限</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、将数据库数据相关的文件，保存在非系统盘的</w:t>
      </w:r>
      <w:r>
        <w:rPr>
          <w:rFonts w:hint="eastAsia"/>
        </w:rPr>
        <w:t>NTFS</w:t>
      </w:r>
      <w:r>
        <w:rPr>
          <w:rFonts w:hint="eastAsia"/>
        </w:rPr>
        <w:t>独立分区</w:t>
      </w:r>
    </w:p>
    <w:p w:rsidR="00CC2FEA" w:rsidRDefault="00CC2FEA" w:rsidP="004F0CE8">
      <w:pPr>
        <w:spacing w:line="360" w:lineRule="auto"/>
        <w:jc w:val="left"/>
      </w:pPr>
      <w:r>
        <w:rPr>
          <w:rFonts w:hint="eastAsia"/>
        </w:rPr>
        <w:t>726</w:t>
      </w:r>
      <w:r>
        <w:rPr>
          <w:rFonts w:hint="eastAsia"/>
        </w:rPr>
        <w:t>、</w:t>
      </w:r>
      <w:r>
        <w:rPr>
          <w:rFonts w:hint="eastAsia"/>
        </w:rPr>
        <w:t>sybase</w:t>
      </w:r>
      <w:r>
        <w:rPr>
          <w:rFonts w:hint="eastAsia"/>
        </w:rPr>
        <w:t>数据库文件系统需要哪些裸设备？（</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 xml:space="preserve">master    </w:t>
      </w:r>
      <w:r w:rsidR="00CC4066">
        <w:rPr>
          <w:rFonts w:hint="eastAsia"/>
        </w:rPr>
        <w:tab/>
      </w:r>
      <w:r w:rsidR="00CC4066">
        <w:rPr>
          <w:rFonts w:hint="eastAsia"/>
        </w:rPr>
        <w:tab/>
      </w:r>
      <w:r>
        <w:rPr>
          <w:rFonts w:hint="eastAsia"/>
        </w:rPr>
        <w:t>B</w:t>
      </w:r>
      <w:r>
        <w:rPr>
          <w:rFonts w:hint="eastAsia"/>
        </w:rPr>
        <w:t>、</w:t>
      </w:r>
      <w:r>
        <w:rPr>
          <w:rFonts w:hint="eastAsia"/>
        </w:rPr>
        <w:t xml:space="preserve">proce    </w:t>
      </w:r>
      <w:r w:rsidR="00CC4066">
        <w:rPr>
          <w:rFonts w:hint="eastAsia"/>
        </w:rPr>
        <w:tab/>
      </w:r>
      <w:r w:rsidR="00CC4066">
        <w:rPr>
          <w:rFonts w:hint="eastAsia"/>
        </w:rPr>
        <w:tab/>
      </w:r>
      <w:r w:rsidR="00CC4066">
        <w:rPr>
          <w:rFonts w:hint="eastAsia"/>
        </w:rPr>
        <w:tab/>
      </w:r>
      <w:r>
        <w:rPr>
          <w:rFonts w:hint="eastAsia"/>
        </w:rPr>
        <w:t>C</w:t>
      </w:r>
      <w:r>
        <w:rPr>
          <w:rFonts w:hint="eastAsia"/>
        </w:rPr>
        <w:t>、</w:t>
      </w:r>
      <w:r>
        <w:rPr>
          <w:rFonts w:hint="eastAsia"/>
        </w:rPr>
        <w:t xml:space="preserve">data    </w:t>
      </w:r>
      <w:r w:rsidR="00CC4066">
        <w:rPr>
          <w:rFonts w:hint="eastAsia"/>
        </w:rPr>
        <w:tab/>
      </w:r>
      <w:r w:rsidR="00CC4066">
        <w:rPr>
          <w:rFonts w:hint="eastAsia"/>
        </w:rPr>
        <w:tab/>
      </w:r>
      <w:r w:rsidR="00CC4066">
        <w:rPr>
          <w:rFonts w:hint="eastAsia"/>
        </w:rPr>
        <w:tab/>
      </w:r>
      <w:r>
        <w:rPr>
          <w:rFonts w:hint="eastAsia"/>
        </w:rPr>
        <w:t>D</w:t>
      </w:r>
      <w:r>
        <w:rPr>
          <w:rFonts w:hint="eastAsia"/>
        </w:rPr>
        <w:t>、</w:t>
      </w:r>
      <w:r>
        <w:rPr>
          <w:rFonts w:hint="eastAsia"/>
        </w:rPr>
        <w:t>log</w:t>
      </w:r>
    </w:p>
    <w:p w:rsidR="00CC2FEA" w:rsidRDefault="00CC2FEA" w:rsidP="004F0CE8">
      <w:pPr>
        <w:spacing w:line="360" w:lineRule="auto"/>
        <w:jc w:val="left"/>
      </w:pPr>
      <w:r>
        <w:rPr>
          <w:rFonts w:hint="eastAsia"/>
        </w:rPr>
        <w:t>727</w:t>
      </w:r>
      <w:r>
        <w:rPr>
          <w:rFonts w:hint="eastAsia"/>
        </w:rPr>
        <w:t>、</w:t>
      </w:r>
      <w:r>
        <w:rPr>
          <w:rFonts w:hint="eastAsia"/>
        </w:rPr>
        <w:t>Oracle</w:t>
      </w:r>
      <w:r>
        <w:rPr>
          <w:rFonts w:hint="eastAsia"/>
        </w:rPr>
        <w:t>支持哪些加密方式？（</w:t>
      </w:r>
      <w:r>
        <w:rPr>
          <w:rFonts w:hint="eastAsia"/>
        </w:rPr>
        <w:t>ABCD</w:t>
      </w:r>
      <w:r>
        <w:rPr>
          <w:rFonts w:hint="eastAsia"/>
        </w:rPr>
        <w:t>）</w:t>
      </w:r>
    </w:p>
    <w:p w:rsidR="00CC2FEA" w:rsidRDefault="00CC2FEA" w:rsidP="004F0CE8">
      <w:pPr>
        <w:spacing w:line="360" w:lineRule="auto"/>
        <w:ind w:firstLine="420"/>
        <w:jc w:val="left"/>
      </w:pPr>
      <w:r>
        <w:rPr>
          <w:rFonts w:hint="eastAsia"/>
        </w:rPr>
        <w:lastRenderedPageBreak/>
        <w:t>A</w:t>
      </w:r>
      <w:r>
        <w:rPr>
          <w:rFonts w:hint="eastAsia"/>
        </w:rPr>
        <w:t>、</w:t>
      </w:r>
      <w:r>
        <w:rPr>
          <w:rFonts w:hint="eastAsia"/>
        </w:rPr>
        <w:t xml:space="preserve">DES    </w:t>
      </w:r>
      <w:r w:rsidR="00CC4066">
        <w:rPr>
          <w:rFonts w:hint="eastAsia"/>
        </w:rPr>
        <w:tab/>
      </w:r>
      <w:r w:rsidR="00CC4066">
        <w:rPr>
          <w:rFonts w:hint="eastAsia"/>
        </w:rPr>
        <w:tab/>
      </w:r>
      <w:r w:rsidR="00CC4066">
        <w:rPr>
          <w:rFonts w:hint="eastAsia"/>
        </w:rPr>
        <w:tab/>
      </w:r>
      <w:r>
        <w:rPr>
          <w:rFonts w:hint="eastAsia"/>
        </w:rPr>
        <w:t>B</w:t>
      </w:r>
      <w:r>
        <w:rPr>
          <w:rFonts w:hint="eastAsia"/>
        </w:rPr>
        <w:t>、</w:t>
      </w:r>
      <w:r>
        <w:rPr>
          <w:rFonts w:hint="eastAsia"/>
        </w:rPr>
        <w:t xml:space="preserve">RC4_256    </w:t>
      </w:r>
      <w:r w:rsidR="00CC4066">
        <w:rPr>
          <w:rFonts w:hint="eastAsia"/>
        </w:rPr>
        <w:tab/>
      </w:r>
      <w:r w:rsidR="00CC4066">
        <w:rPr>
          <w:rFonts w:hint="eastAsia"/>
        </w:rPr>
        <w:tab/>
      </w:r>
      <w:r>
        <w:rPr>
          <w:rFonts w:hint="eastAsia"/>
        </w:rPr>
        <w:t>C</w:t>
      </w:r>
      <w:r>
        <w:rPr>
          <w:rFonts w:hint="eastAsia"/>
        </w:rPr>
        <w:t>、</w:t>
      </w:r>
      <w:r>
        <w:rPr>
          <w:rFonts w:hint="eastAsia"/>
        </w:rPr>
        <w:t xml:space="preserve">RC4_40    </w:t>
      </w:r>
      <w:r w:rsidR="00CC4066">
        <w:rPr>
          <w:rFonts w:hint="eastAsia"/>
        </w:rPr>
        <w:tab/>
      </w:r>
      <w:r w:rsidR="00CC4066">
        <w:rPr>
          <w:rFonts w:hint="eastAsia"/>
        </w:rPr>
        <w:tab/>
      </w:r>
      <w:r>
        <w:rPr>
          <w:rFonts w:hint="eastAsia"/>
        </w:rPr>
        <w:t>D</w:t>
      </w:r>
      <w:r>
        <w:rPr>
          <w:rFonts w:hint="eastAsia"/>
        </w:rPr>
        <w:t>、</w:t>
      </w:r>
      <w:r>
        <w:rPr>
          <w:rFonts w:hint="eastAsia"/>
        </w:rPr>
        <w:t>DES40</w:t>
      </w:r>
    </w:p>
    <w:p w:rsidR="00CC2FEA" w:rsidRDefault="00CC2FEA" w:rsidP="004F0CE8">
      <w:pPr>
        <w:spacing w:line="360" w:lineRule="auto"/>
        <w:jc w:val="left"/>
      </w:pPr>
      <w:r>
        <w:rPr>
          <w:rFonts w:hint="eastAsia"/>
        </w:rPr>
        <w:t>728</w:t>
      </w:r>
      <w:r>
        <w:rPr>
          <w:rFonts w:hint="eastAsia"/>
        </w:rPr>
        <w:t>、</w:t>
      </w:r>
      <w:r>
        <w:rPr>
          <w:rFonts w:hint="eastAsia"/>
        </w:rPr>
        <w:t>SQL Server</w:t>
      </w:r>
      <w:r>
        <w:rPr>
          <w:rFonts w:hint="eastAsia"/>
        </w:rPr>
        <w:t>用事件探测器可以帮助排除故障和解决问题，创建跟踪的步骤如下哪些是正确的？（</w:t>
      </w:r>
      <w:r>
        <w:rPr>
          <w:rFonts w:hint="eastAsia"/>
        </w:rPr>
        <w:t>ABCD</w:t>
      </w:r>
      <w:r>
        <w:rPr>
          <w:rFonts w:hint="eastAsia"/>
        </w:rPr>
        <w:t>）</w:t>
      </w:r>
    </w:p>
    <w:p w:rsidR="00CC4066" w:rsidRDefault="00CC2FEA" w:rsidP="004F0CE8">
      <w:pPr>
        <w:spacing w:line="360" w:lineRule="auto"/>
        <w:ind w:firstLine="420"/>
        <w:jc w:val="left"/>
      </w:pPr>
      <w:r>
        <w:rPr>
          <w:rFonts w:hint="eastAsia"/>
        </w:rPr>
        <w:t>A</w:t>
      </w:r>
      <w:r>
        <w:rPr>
          <w:rFonts w:hint="eastAsia"/>
        </w:rPr>
        <w:t>、从“模板名称”下拉菜单为你创建跟踪选择一个模板</w:t>
      </w:r>
      <w:r>
        <w:rPr>
          <w:rFonts w:hint="eastAsia"/>
        </w:rPr>
        <w:t xml:space="preserve">    </w:t>
      </w:r>
    </w:p>
    <w:p w:rsidR="00CC4066" w:rsidRDefault="00CC2FEA" w:rsidP="004F0CE8">
      <w:pPr>
        <w:spacing w:line="360" w:lineRule="auto"/>
        <w:ind w:firstLine="420"/>
        <w:jc w:val="left"/>
      </w:pPr>
      <w:r>
        <w:rPr>
          <w:rFonts w:hint="eastAsia"/>
        </w:rPr>
        <w:t>B</w:t>
      </w:r>
      <w:r>
        <w:rPr>
          <w:rFonts w:hint="eastAsia"/>
        </w:rPr>
        <w:t>、“事件探查器”主界面打开后，从“文件”菜单选择“新跟踪”</w:t>
      </w:r>
      <w:r>
        <w:rPr>
          <w:rFonts w:hint="eastAsia"/>
        </w:rPr>
        <w:t xml:space="preserve">    </w:t>
      </w:r>
    </w:p>
    <w:p w:rsidR="00CC4066" w:rsidRDefault="00CC2FEA" w:rsidP="004F0CE8">
      <w:pPr>
        <w:spacing w:line="360" w:lineRule="auto"/>
        <w:ind w:firstLine="420"/>
        <w:jc w:val="left"/>
      </w:pPr>
      <w:r>
        <w:rPr>
          <w:rFonts w:hint="eastAsia"/>
        </w:rPr>
        <w:t>C</w:t>
      </w:r>
      <w:r>
        <w:rPr>
          <w:rFonts w:hint="eastAsia"/>
        </w:rPr>
        <w:t>、在“跟踪名称”文本框中输入你想要为这个跟踪创建的跟踪名称</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、修改这些默认的选项设置。通过点击“显示全部事件”和“显示全部列”复选框来查看其他的选项。</w:t>
      </w:r>
    </w:p>
    <w:p w:rsidR="003A45A6" w:rsidRDefault="003A45A6" w:rsidP="004F0CE8">
      <w:pPr>
        <w:spacing w:line="360" w:lineRule="auto"/>
        <w:ind w:firstLine="420"/>
        <w:jc w:val="left"/>
      </w:pPr>
    </w:p>
    <w:p w:rsidR="00CC2FEA" w:rsidRDefault="00CC2FEA" w:rsidP="004F0CE8">
      <w:pPr>
        <w:spacing w:line="360" w:lineRule="auto"/>
        <w:jc w:val="left"/>
      </w:pPr>
      <w:r>
        <w:rPr>
          <w:rFonts w:hint="eastAsia"/>
        </w:rPr>
        <w:t>729</w:t>
      </w:r>
      <w:r>
        <w:rPr>
          <w:rFonts w:hint="eastAsia"/>
        </w:rPr>
        <w:t>、最重要的电磁场干扰源是：（</w:t>
      </w:r>
      <w:r>
        <w:rPr>
          <w:rFonts w:hint="eastAsia"/>
        </w:rPr>
        <w:t>BCD</w:t>
      </w:r>
      <w:r>
        <w:rPr>
          <w:rFonts w:hint="eastAsia"/>
        </w:rPr>
        <w:t>）</w:t>
      </w:r>
    </w:p>
    <w:p w:rsidR="00CC4066" w:rsidRDefault="00CC2FEA" w:rsidP="004F0CE8">
      <w:pPr>
        <w:spacing w:line="360" w:lineRule="auto"/>
        <w:ind w:firstLine="420"/>
        <w:jc w:val="left"/>
      </w:pPr>
      <w:r>
        <w:rPr>
          <w:rFonts w:hint="eastAsia"/>
        </w:rPr>
        <w:t>A</w:t>
      </w:r>
      <w:r>
        <w:rPr>
          <w:rFonts w:hint="eastAsia"/>
        </w:rPr>
        <w:t>、电源周波干扰</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Pr>
          <w:rFonts w:hint="eastAsia"/>
        </w:rPr>
        <w:t>B</w:t>
      </w:r>
      <w:r>
        <w:rPr>
          <w:rFonts w:hint="eastAsia"/>
        </w:rPr>
        <w:t>、雷电电磁脉冲</w:t>
      </w:r>
      <w:r>
        <w:rPr>
          <w:rFonts w:hint="eastAsia"/>
        </w:rPr>
        <w:t xml:space="preserve">LEMP    </w:t>
      </w:r>
    </w:p>
    <w:p w:rsidR="00CC2FEA" w:rsidRDefault="00CC2FEA" w:rsidP="004F0CE8">
      <w:pPr>
        <w:spacing w:line="360" w:lineRule="auto"/>
        <w:ind w:firstLine="420"/>
        <w:jc w:val="left"/>
      </w:pPr>
      <w:r>
        <w:rPr>
          <w:rFonts w:hint="eastAsia"/>
        </w:rPr>
        <w:t>C</w:t>
      </w:r>
      <w:r>
        <w:rPr>
          <w:rFonts w:hint="eastAsia"/>
        </w:rPr>
        <w:t>、电网操作过电压</w:t>
      </w:r>
      <w:r>
        <w:rPr>
          <w:rFonts w:hint="eastAsia"/>
        </w:rPr>
        <w:t xml:space="preserve">SEMP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Pr>
          <w:rFonts w:hint="eastAsia"/>
        </w:rPr>
        <w:t>D</w:t>
      </w:r>
      <w:r>
        <w:rPr>
          <w:rFonts w:hint="eastAsia"/>
        </w:rPr>
        <w:t>、静电放电</w:t>
      </w:r>
      <w:r>
        <w:rPr>
          <w:rFonts w:hint="eastAsia"/>
        </w:rPr>
        <w:t>ESD</w:t>
      </w:r>
    </w:p>
    <w:p w:rsidR="00CC2FEA" w:rsidRDefault="00CC2FEA" w:rsidP="004F0CE8">
      <w:pPr>
        <w:spacing w:line="360" w:lineRule="auto"/>
        <w:jc w:val="left"/>
      </w:pPr>
      <w:r>
        <w:rPr>
          <w:rFonts w:hint="eastAsia"/>
        </w:rPr>
        <w:t>730</w:t>
      </w:r>
      <w:r>
        <w:rPr>
          <w:rFonts w:hint="eastAsia"/>
        </w:rPr>
        <w:t>、雷电侵入计算机信息系统的途径主要有：（</w:t>
      </w:r>
      <w:r>
        <w:rPr>
          <w:rFonts w:hint="eastAsia"/>
        </w:rPr>
        <w:t>ABD</w:t>
      </w:r>
      <w:r>
        <w:rPr>
          <w:rFonts w:hint="eastAsia"/>
        </w:rPr>
        <w:t>）</w:t>
      </w:r>
    </w:p>
    <w:p w:rsidR="00CC2FEA" w:rsidRDefault="00CC2FEA" w:rsidP="004F0CE8">
      <w:pPr>
        <w:spacing w:line="360" w:lineRule="auto"/>
        <w:ind w:firstLine="420"/>
        <w:jc w:val="left"/>
      </w:pPr>
      <w:r>
        <w:rPr>
          <w:rFonts w:hint="eastAsia"/>
        </w:rPr>
        <w:t>A</w:t>
      </w:r>
      <w:r>
        <w:rPr>
          <w:rFonts w:hint="eastAsia"/>
        </w:rPr>
        <w:t>、信息传输通道线侵入</w:t>
      </w:r>
      <w:r>
        <w:rPr>
          <w:rFonts w:hint="eastAsia"/>
        </w:rPr>
        <w:t xml:space="preserve">    B</w:t>
      </w:r>
      <w:r>
        <w:rPr>
          <w:rFonts w:hint="eastAsia"/>
        </w:rPr>
        <w:t>、电源馈线侵入</w:t>
      </w:r>
      <w:r>
        <w:rPr>
          <w:rFonts w:hint="eastAsia"/>
        </w:rPr>
        <w:t xml:space="preserve">    C</w:t>
      </w:r>
      <w:r>
        <w:rPr>
          <w:rFonts w:hint="eastAsia"/>
        </w:rPr>
        <w:t>、建筑物</w:t>
      </w:r>
      <w:r>
        <w:rPr>
          <w:rFonts w:hint="eastAsia"/>
        </w:rPr>
        <w:t xml:space="preserve">    D</w:t>
      </w:r>
      <w:r>
        <w:rPr>
          <w:rFonts w:hint="eastAsia"/>
        </w:rPr>
        <w:t>、地电位反击</w:t>
      </w:r>
    </w:p>
    <w:p w:rsidR="00CC2FEA" w:rsidRDefault="00CC2FEA" w:rsidP="004F0CE8">
      <w:pPr>
        <w:spacing w:line="360" w:lineRule="auto"/>
        <w:jc w:val="left"/>
      </w:pPr>
      <w:r>
        <w:rPr>
          <w:rFonts w:hint="eastAsia"/>
        </w:rPr>
        <w:t>731</w:t>
      </w:r>
      <w:r>
        <w:rPr>
          <w:rFonts w:hint="eastAsia"/>
        </w:rPr>
        <w:t>、电信生产其机房作业，是由专门的值机员、机务员来完成，作业内容是：固定电话、无线电话、电报、载波、短波、微波、卫星和电力等电信通信设备，使设备出去良好状态，保证其正常运行。（</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、安装</w:t>
      </w:r>
      <w:r>
        <w:rPr>
          <w:rFonts w:hint="eastAsia"/>
        </w:rPr>
        <w:t xml:space="preserve">    </w:t>
      </w:r>
      <w:r w:rsidR="00CC4066">
        <w:rPr>
          <w:rFonts w:hint="eastAsia"/>
        </w:rPr>
        <w:tab/>
      </w:r>
      <w:r w:rsidR="00CC4066">
        <w:rPr>
          <w:rFonts w:hint="eastAsia"/>
        </w:rPr>
        <w:tab/>
      </w:r>
      <w:r w:rsidR="00CC4066">
        <w:rPr>
          <w:rFonts w:hint="eastAsia"/>
        </w:rPr>
        <w:tab/>
      </w:r>
      <w:r w:rsidR="003A45A6">
        <w:rPr>
          <w:rFonts w:hint="eastAsia"/>
        </w:rPr>
        <w:tab/>
      </w:r>
      <w:r w:rsidR="003A45A6">
        <w:rPr>
          <w:rFonts w:hint="eastAsia"/>
        </w:rPr>
        <w:tab/>
      </w:r>
      <w:r>
        <w:rPr>
          <w:rFonts w:hint="eastAsia"/>
        </w:rPr>
        <w:t>B</w:t>
      </w:r>
      <w:r>
        <w:rPr>
          <w:rFonts w:hint="eastAsia"/>
        </w:rPr>
        <w:t>、值守</w:t>
      </w:r>
      <w:r>
        <w:rPr>
          <w:rFonts w:hint="eastAsia"/>
        </w:rPr>
        <w:t xml:space="preserve">    </w:t>
      </w:r>
      <w:r w:rsidR="003A45A6">
        <w:rPr>
          <w:rFonts w:hint="eastAsia"/>
        </w:rPr>
        <w:tab/>
      </w:r>
      <w:r w:rsidR="003A45A6">
        <w:rPr>
          <w:rFonts w:hint="eastAsia"/>
        </w:rPr>
        <w:tab/>
      </w:r>
      <w:r>
        <w:rPr>
          <w:rFonts w:hint="eastAsia"/>
        </w:rPr>
        <w:t>C</w:t>
      </w:r>
      <w:r>
        <w:rPr>
          <w:rFonts w:hint="eastAsia"/>
        </w:rPr>
        <w:t>、维护</w:t>
      </w:r>
      <w:r>
        <w:rPr>
          <w:rFonts w:hint="eastAsia"/>
        </w:rPr>
        <w:t xml:space="preserve">    </w:t>
      </w:r>
      <w:r w:rsidR="003A45A6">
        <w:rPr>
          <w:rFonts w:hint="eastAsia"/>
        </w:rPr>
        <w:tab/>
      </w:r>
      <w:r w:rsidR="003A45A6">
        <w:rPr>
          <w:rFonts w:hint="eastAsia"/>
        </w:rPr>
        <w:tab/>
      </w:r>
      <w:r>
        <w:rPr>
          <w:rFonts w:hint="eastAsia"/>
        </w:rPr>
        <w:t>D</w:t>
      </w:r>
      <w:r>
        <w:rPr>
          <w:rFonts w:hint="eastAsia"/>
        </w:rPr>
        <w:t>、检修</w:t>
      </w:r>
    </w:p>
    <w:p w:rsidR="00CC2FEA" w:rsidRDefault="00CC2FEA" w:rsidP="004F0CE8">
      <w:pPr>
        <w:spacing w:line="360" w:lineRule="auto"/>
        <w:jc w:val="left"/>
      </w:pPr>
      <w:r>
        <w:rPr>
          <w:rFonts w:hint="eastAsia"/>
        </w:rPr>
        <w:t>732</w:t>
      </w:r>
      <w:r>
        <w:rPr>
          <w:rFonts w:hint="eastAsia"/>
        </w:rPr>
        <w:t>、对计算机系统有影响的腐蚀性气体大体有如下几种：（</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、二氧化硫</w:t>
      </w:r>
      <w:r>
        <w:rPr>
          <w:rFonts w:hint="eastAsia"/>
        </w:rPr>
        <w:t xml:space="preserve">    </w:t>
      </w:r>
      <w:r w:rsidR="00CC4066">
        <w:rPr>
          <w:rFonts w:hint="eastAsia"/>
        </w:rPr>
        <w:tab/>
      </w:r>
      <w:r w:rsidR="00CC4066">
        <w:rPr>
          <w:rFonts w:hint="eastAsia"/>
        </w:rPr>
        <w:tab/>
      </w:r>
      <w:r>
        <w:rPr>
          <w:rFonts w:hint="eastAsia"/>
        </w:rPr>
        <w:t>B</w:t>
      </w:r>
      <w:r>
        <w:rPr>
          <w:rFonts w:hint="eastAsia"/>
        </w:rPr>
        <w:t>、氢化硫</w:t>
      </w:r>
      <w:r>
        <w:rPr>
          <w:rFonts w:hint="eastAsia"/>
        </w:rPr>
        <w:t xml:space="preserve">    </w:t>
      </w:r>
      <w:r w:rsidR="00CC4066">
        <w:rPr>
          <w:rFonts w:hint="eastAsia"/>
        </w:rPr>
        <w:tab/>
      </w:r>
      <w:r w:rsidR="00CC4066">
        <w:rPr>
          <w:rFonts w:hint="eastAsia"/>
        </w:rPr>
        <w:tab/>
      </w:r>
      <w:r>
        <w:rPr>
          <w:rFonts w:hint="eastAsia"/>
        </w:rPr>
        <w:t>C</w:t>
      </w:r>
      <w:r>
        <w:rPr>
          <w:rFonts w:hint="eastAsia"/>
        </w:rPr>
        <w:t>、臭氧</w:t>
      </w:r>
      <w:r>
        <w:rPr>
          <w:rFonts w:hint="eastAsia"/>
        </w:rPr>
        <w:t xml:space="preserve">    </w:t>
      </w:r>
      <w:r w:rsidR="00CC4066">
        <w:rPr>
          <w:rFonts w:hint="eastAsia"/>
        </w:rPr>
        <w:tab/>
      </w:r>
      <w:r w:rsidR="00CC4066">
        <w:rPr>
          <w:rFonts w:hint="eastAsia"/>
        </w:rPr>
        <w:tab/>
      </w:r>
      <w:r w:rsidR="00CC4066">
        <w:rPr>
          <w:rFonts w:hint="eastAsia"/>
        </w:rPr>
        <w:tab/>
      </w:r>
      <w:r>
        <w:rPr>
          <w:rFonts w:hint="eastAsia"/>
        </w:rPr>
        <w:t>D</w:t>
      </w:r>
      <w:r>
        <w:rPr>
          <w:rFonts w:hint="eastAsia"/>
        </w:rPr>
        <w:t>、一氧化碳</w:t>
      </w:r>
    </w:p>
    <w:p w:rsidR="00CC2FEA" w:rsidRDefault="00CC2FEA" w:rsidP="004F0CE8">
      <w:pPr>
        <w:spacing w:line="360" w:lineRule="auto"/>
        <w:jc w:val="left"/>
      </w:pPr>
      <w:r>
        <w:rPr>
          <w:rFonts w:hint="eastAsia"/>
        </w:rPr>
        <w:t>733</w:t>
      </w:r>
      <w:r>
        <w:rPr>
          <w:rFonts w:hint="eastAsia"/>
        </w:rPr>
        <w:t>、防火工作的基本措施有：（</w:t>
      </w:r>
      <w:r>
        <w:rPr>
          <w:rFonts w:hint="eastAsia"/>
        </w:rPr>
        <w:t>ABCD</w:t>
      </w:r>
      <w:r>
        <w:rPr>
          <w:rFonts w:hint="eastAsia"/>
        </w:rPr>
        <w:t>）</w:t>
      </w:r>
    </w:p>
    <w:p w:rsidR="00CC4066" w:rsidRDefault="00CC2FEA" w:rsidP="004F0CE8">
      <w:pPr>
        <w:spacing w:line="360" w:lineRule="auto"/>
        <w:ind w:firstLine="420"/>
        <w:jc w:val="left"/>
      </w:pPr>
      <w:r>
        <w:rPr>
          <w:rFonts w:hint="eastAsia"/>
        </w:rPr>
        <w:t>A</w:t>
      </w:r>
      <w:r>
        <w:rPr>
          <w:rFonts w:hint="eastAsia"/>
        </w:rPr>
        <w:t>、加强对人员的教育管理</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Pr>
          <w:rFonts w:hint="eastAsia"/>
        </w:rPr>
        <w:t>B</w:t>
      </w:r>
      <w:r>
        <w:rPr>
          <w:rFonts w:hint="eastAsia"/>
        </w:rPr>
        <w:t>、加强对可燃物的管理</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、加强对物的管理</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Pr>
          <w:rFonts w:hint="eastAsia"/>
        </w:rPr>
        <w:t>D</w:t>
      </w:r>
      <w:r>
        <w:rPr>
          <w:rFonts w:hint="eastAsia"/>
        </w:rPr>
        <w:t>、加强对火源、电源的管理</w:t>
      </w:r>
    </w:p>
    <w:p w:rsidR="00CC2FEA" w:rsidRDefault="00CC2FEA" w:rsidP="004F0CE8">
      <w:pPr>
        <w:spacing w:line="360" w:lineRule="auto"/>
        <w:jc w:val="left"/>
      </w:pPr>
      <w:r>
        <w:rPr>
          <w:rFonts w:hint="eastAsia"/>
        </w:rPr>
        <w:t>734</w:t>
      </w:r>
      <w:r>
        <w:rPr>
          <w:rFonts w:hint="eastAsia"/>
        </w:rPr>
        <w:t>、会导致电磁泄漏的有（</w:t>
      </w:r>
      <w:r>
        <w:rPr>
          <w:rFonts w:hint="eastAsia"/>
        </w:rPr>
        <w:t>ABCDE</w:t>
      </w:r>
      <w:r>
        <w:rPr>
          <w:rFonts w:hint="eastAsia"/>
        </w:rPr>
        <w:t>）</w:t>
      </w:r>
    </w:p>
    <w:p w:rsidR="00CC4066" w:rsidRDefault="00CC2FEA" w:rsidP="004F0CE8">
      <w:pPr>
        <w:spacing w:line="360" w:lineRule="auto"/>
        <w:ind w:firstLine="420"/>
        <w:jc w:val="left"/>
      </w:pPr>
      <w:r>
        <w:rPr>
          <w:rFonts w:hint="eastAsia"/>
        </w:rPr>
        <w:t>A</w:t>
      </w:r>
      <w:r>
        <w:rPr>
          <w:rFonts w:hint="eastAsia"/>
        </w:rPr>
        <w:t>、显示器</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Pr>
          <w:rFonts w:hint="eastAsia"/>
        </w:rPr>
        <w:t>B</w:t>
      </w:r>
      <w:r>
        <w:rPr>
          <w:rFonts w:hint="eastAsia"/>
        </w:rPr>
        <w:t>、开关电路及接地系统</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、计算机系统的电源线</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Pr>
          <w:rFonts w:hint="eastAsia"/>
        </w:rPr>
        <w:t>D</w:t>
      </w:r>
      <w:r>
        <w:rPr>
          <w:rFonts w:hint="eastAsia"/>
        </w:rPr>
        <w:t>、机房内的电话</w:t>
      </w:r>
    </w:p>
    <w:p w:rsidR="00CC2FEA" w:rsidRDefault="00CC2FEA" w:rsidP="004F0CE8">
      <w:pPr>
        <w:spacing w:line="360" w:lineRule="auto"/>
        <w:jc w:val="left"/>
      </w:pPr>
      <w:r>
        <w:rPr>
          <w:rFonts w:hint="eastAsia"/>
        </w:rPr>
        <w:t>E</w:t>
      </w:r>
      <w:r>
        <w:rPr>
          <w:rFonts w:hint="eastAsia"/>
        </w:rPr>
        <w:t>、信号处理电</w:t>
      </w:r>
    </w:p>
    <w:p w:rsidR="00CC2FEA" w:rsidRDefault="00CC2FEA" w:rsidP="004F0CE8">
      <w:pPr>
        <w:spacing w:line="360" w:lineRule="auto"/>
        <w:jc w:val="left"/>
      </w:pPr>
      <w:r>
        <w:rPr>
          <w:rFonts w:hint="eastAsia"/>
        </w:rPr>
        <w:t>735</w:t>
      </w:r>
      <w:r>
        <w:rPr>
          <w:rFonts w:hint="eastAsia"/>
        </w:rPr>
        <w:t>、火灾自动报警、自动灭火系统部署应注意（</w:t>
      </w:r>
      <w:r>
        <w:rPr>
          <w:rFonts w:hint="eastAsia"/>
        </w:rPr>
        <w:t>ABCD</w:t>
      </w:r>
      <w:r>
        <w:rPr>
          <w:rFonts w:hint="eastAsia"/>
        </w:rPr>
        <w:t>）。</w:t>
      </w:r>
    </w:p>
    <w:p w:rsidR="00CC4066" w:rsidRDefault="00CC2FEA" w:rsidP="004F0CE8">
      <w:pPr>
        <w:spacing w:line="360" w:lineRule="auto"/>
        <w:ind w:firstLine="420"/>
        <w:jc w:val="left"/>
      </w:pPr>
      <w:r>
        <w:rPr>
          <w:rFonts w:hint="eastAsia"/>
        </w:rPr>
        <w:t>A</w:t>
      </w:r>
      <w:r>
        <w:rPr>
          <w:rFonts w:hint="eastAsia"/>
        </w:rPr>
        <w:t>、避开可能招致电磁干扰的区域或设备</w:t>
      </w:r>
      <w:r>
        <w:rPr>
          <w:rFonts w:hint="eastAsia"/>
        </w:rPr>
        <w:t xml:space="preserve">    </w:t>
      </w:r>
      <w:r w:rsidR="00CC4066">
        <w:rPr>
          <w:rFonts w:hint="eastAsia"/>
        </w:rPr>
        <w:tab/>
      </w:r>
      <w:r w:rsidR="00CC4066">
        <w:rPr>
          <w:rFonts w:hint="eastAsia"/>
        </w:rPr>
        <w:tab/>
      </w:r>
      <w:r>
        <w:rPr>
          <w:rFonts w:hint="eastAsia"/>
        </w:rPr>
        <w:t>B</w:t>
      </w:r>
      <w:r>
        <w:rPr>
          <w:rFonts w:hint="eastAsia"/>
        </w:rPr>
        <w:t>、具有不间断的专用消防电源</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、留备用电源</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Pr>
          <w:rFonts w:hint="eastAsia"/>
        </w:rPr>
        <w:t>D</w:t>
      </w:r>
      <w:r>
        <w:rPr>
          <w:rFonts w:hint="eastAsia"/>
        </w:rPr>
        <w:t>、具有自动和手动两种触发装置</w:t>
      </w:r>
    </w:p>
    <w:p w:rsidR="00CC2FEA" w:rsidRDefault="00CC2FEA" w:rsidP="004F0CE8">
      <w:pPr>
        <w:spacing w:line="360" w:lineRule="auto"/>
        <w:jc w:val="left"/>
      </w:pPr>
      <w:r>
        <w:rPr>
          <w:rFonts w:hint="eastAsia"/>
        </w:rPr>
        <w:lastRenderedPageBreak/>
        <w:t>736</w:t>
      </w:r>
      <w:r>
        <w:rPr>
          <w:rFonts w:hint="eastAsia"/>
        </w:rPr>
        <w:t>、计算机场地安全测试包括（</w:t>
      </w:r>
      <w:r>
        <w:rPr>
          <w:rFonts w:hint="eastAsia"/>
        </w:rPr>
        <w:t>ABCD</w:t>
      </w:r>
      <w:r>
        <w:rPr>
          <w:rFonts w:hint="eastAsia"/>
        </w:rPr>
        <w:t>）。</w:t>
      </w:r>
    </w:p>
    <w:p w:rsidR="00CC4066" w:rsidRDefault="00CC2FEA" w:rsidP="004F0CE8">
      <w:pPr>
        <w:spacing w:line="360" w:lineRule="auto"/>
        <w:ind w:firstLine="420"/>
        <w:jc w:val="left"/>
      </w:pPr>
      <w:r>
        <w:rPr>
          <w:rFonts w:hint="eastAsia"/>
        </w:rPr>
        <w:t>A</w:t>
      </w:r>
      <w:r>
        <w:rPr>
          <w:rFonts w:hint="eastAsia"/>
        </w:rPr>
        <w:t>、温度，湿度，尘埃</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Pr>
          <w:rFonts w:hint="eastAsia"/>
        </w:rPr>
        <w:t>B</w:t>
      </w:r>
      <w:r>
        <w:rPr>
          <w:rFonts w:hint="eastAsia"/>
        </w:rPr>
        <w:t>、照度，噪声，电磁场干扰环境场强</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、接地电阻，电压、频率</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Pr>
          <w:rFonts w:hint="eastAsia"/>
        </w:rPr>
        <w:t>D</w:t>
      </w:r>
      <w:r>
        <w:rPr>
          <w:rFonts w:hint="eastAsia"/>
        </w:rPr>
        <w:t>、波形失真率，腐蚀性气体的分析方法</w:t>
      </w:r>
    </w:p>
    <w:p w:rsidR="00CC2FEA" w:rsidRDefault="00CC2FEA" w:rsidP="004F0CE8">
      <w:pPr>
        <w:spacing w:line="360" w:lineRule="auto"/>
        <w:jc w:val="left"/>
      </w:pPr>
      <w:r>
        <w:rPr>
          <w:rFonts w:hint="eastAsia"/>
        </w:rPr>
        <w:t>737</w:t>
      </w:r>
      <w:r>
        <w:rPr>
          <w:rFonts w:hint="eastAsia"/>
        </w:rPr>
        <w:t>、计算机信息系统设备处于不同雷电活动地区，其雷电电磁场强度有很大差异，根据这一差异，将被防护空间分为下列哪些防护区？（</w:t>
      </w:r>
      <w:r>
        <w:rPr>
          <w:rFonts w:hint="eastAsia"/>
        </w:rPr>
        <w:t>ABCD</w:t>
      </w:r>
      <w:r>
        <w:rPr>
          <w:rFonts w:hint="eastAsia"/>
        </w:rPr>
        <w:t>）</w:t>
      </w:r>
    </w:p>
    <w:p w:rsidR="00CC4066" w:rsidRDefault="00CC2FEA" w:rsidP="004F0CE8">
      <w:pPr>
        <w:spacing w:line="360" w:lineRule="auto"/>
        <w:ind w:firstLine="420"/>
        <w:jc w:val="left"/>
      </w:pPr>
      <w:r>
        <w:rPr>
          <w:rFonts w:hint="eastAsia"/>
        </w:rPr>
        <w:t>A</w:t>
      </w:r>
      <w:r>
        <w:rPr>
          <w:rFonts w:hint="eastAsia"/>
        </w:rPr>
        <w:t>、直击雷非防护区（</w:t>
      </w:r>
      <w:r>
        <w:rPr>
          <w:rFonts w:hint="eastAsia"/>
        </w:rPr>
        <w:t>LPZOA</w:t>
      </w:r>
      <w:r>
        <w:rPr>
          <w:rFonts w:hint="eastAsia"/>
        </w:rPr>
        <w:t>）</w:t>
      </w:r>
      <w:r>
        <w:rPr>
          <w:rFonts w:hint="eastAsia"/>
        </w:rPr>
        <w:t xml:space="preserve">    </w:t>
      </w:r>
      <w:r w:rsidR="00CC4066">
        <w:rPr>
          <w:rFonts w:hint="eastAsia"/>
        </w:rPr>
        <w:tab/>
      </w:r>
      <w:r w:rsidR="00CC4066">
        <w:rPr>
          <w:rFonts w:hint="eastAsia"/>
        </w:rPr>
        <w:tab/>
      </w:r>
      <w:r w:rsidR="00CC4066">
        <w:rPr>
          <w:rFonts w:hint="eastAsia"/>
        </w:rPr>
        <w:tab/>
      </w:r>
      <w:r>
        <w:rPr>
          <w:rFonts w:hint="eastAsia"/>
        </w:rPr>
        <w:t>B</w:t>
      </w:r>
      <w:r>
        <w:rPr>
          <w:rFonts w:hint="eastAsia"/>
        </w:rPr>
        <w:t>、直击雷防护区（</w:t>
      </w:r>
      <w:r>
        <w:rPr>
          <w:rFonts w:hint="eastAsia"/>
        </w:rPr>
        <w:t>LPZOB</w:t>
      </w:r>
      <w:r>
        <w:rPr>
          <w:rFonts w:hint="eastAsia"/>
        </w:rPr>
        <w:t>）</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、第一防护区（</w:t>
      </w:r>
      <w:r>
        <w:rPr>
          <w:rFonts w:hint="eastAsia"/>
        </w:rPr>
        <w:t>LPZI</w:t>
      </w:r>
      <w:r>
        <w:rPr>
          <w:rFonts w:hint="eastAsia"/>
        </w:rPr>
        <w:t>）</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Pr>
          <w:rFonts w:hint="eastAsia"/>
        </w:rPr>
        <w:t>D</w:t>
      </w:r>
      <w:r>
        <w:rPr>
          <w:rFonts w:hint="eastAsia"/>
        </w:rPr>
        <w:t>、后续防护区（</w:t>
      </w:r>
      <w:r>
        <w:rPr>
          <w:rFonts w:hint="eastAsia"/>
        </w:rPr>
        <w:t>LPZ2,3...</w:t>
      </w:r>
      <w:r>
        <w:rPr>
          <w:rFonts w:hint="eastAsia"/>
        </w:rPr>
        <w:t>等）</w:t>
      </w:r>
    </w:p>
    <w:p w:rsidR="00CC2FEA" w:rsidRDefault="00CC2FEA" w:rsidP="004F0CE8">
      <w:pPr>
        <w:spacing w:line="360" w:lineRule="auto"/>
        <w:jc w:val="left"/>
      </w:pPr>
      <w:r>
        <w:rPr>
          <w:rFonts w:hint="eastAsia"/>
        </w:rPr>
        <w:t>738</w:t>
      </w:r>
      <w:r>
        <w:rPr>
          <w:rFonts w:hint="eastAsia"/>
        </w:rPr>
        <w:t>、静电的危害有（</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、导致磁盘读写错误，损坏磁头，引起计算机误动作</w:t>
      </w:r>
      <w:r>
        <w:rPr>
          <w:rFonts w:hint="eastAsia"/>
        </w:rPr>
        <w:t xml:space="preserve">    B</w:t>
      </w:r>
      <w:r>
        <w:rPr>
          <w:rFonts w:hint="eastAsia"/>
        </w:rPr>
        <w:t>、造成电路击穿或者毁坏</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、电击，影响工作人员身心健康</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Pr>
          <w:rFonts w:hint="eastAsia"/>
        </w:rPr>
        <w:t>D</w:t>
      </w:r>
      <w:r>
        <w:rPr>
          <w:rFonts w:hint="eastAsia"/>
        </w:rPr>
        <w:t>、吸附灰尘</w:t>
      </w:r>
    </w:p>
    <w:p w:rsidR="00CC2FEA" w:rsidRDefault="00CC2FEA" w:rsidP="004F0CE8">
      <w:pPr>
        <w:spacing w:line="360" w:lineRule="auto"/>
        <w:jc w:val="left"/>
      </w:pPr>
      <w:r>
        <w:rPr>
          <w:rFonts w:hint="eastAsia"/>
        </w:rPr>
        <w:t>739</w:t>
      </w:r>
      <w:r>
        <w:rPr>
          <w:rFonts w:hint="eastAsia"/>
        </w:rPr>
        <w:t>、灭火的基本方法有（</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、冷却法</w:t>
      </w:r>
      <w:r>
        <w:rPr>
          <w:rFonts w:hint="eastAsia"/>
        </w:rPr>
        <w:t xml:space="preserve">    </w:t>
      </w:r>
      <w:r w:rsidR="00CC4066">
        <w:rPr>
          <w:rFonts w:hint="eastAsia"/>
        </w:rPr>
        <w:tab/>
      </w:r>
      <w:r w:rsidR="00CC4066">
        <w:rPr>
          <w:rFonts w:hint="eastAsia"/>
        </w:rPr>
        <w:tab/>
      </w:r>
      <w:r w:rsidR="00CC4066">
        <w:rPr>
          <w:rFonts w:hint="eastAsia"/>
        </w:rPr>
        <w:tab/>
      </w:r>
      <w:r>
        <w:rPr>
          <w:rFonts w:hint="eastAsia"/>
        </w:rPr>
        <w:t>B</w:t>
      </w:r>
      <w:r>
        <w:rPr>
          <w:rFonts w:hint="eastAsia"/>
        </w:rPr>
        <w:t>、隔离法</w:t>
      </w:r>
      <w:r>
        <w:rPr>
          <w:rFonts w:hint="eastAsia"/>
        </w:rPr>
        <w:t xml:space="preserve">    </w:t>
      </w:r>
      <w:r w:rsidR="00CC4066">
        <w:rPr>
          <w:rFonts w:hint="eastAsia"/>
        </w:rPr>
        <w:tab/>
      </w:r>
      <w:r w:rsidR="00CC4066">
        <w:rPr>
          <w:rFonts w:hint="eastAsia"/>
        </w:rPr>
        <w:tab/>
      </w:r>
      <w:r>
        <w:rPr>
          <w:rFonts w:hint="eastAsia"/>
        </w:rPr>
        <w:t>C</w:t>
      </w:r>
      <w:r>
        <w:rPr>
          <w:rFonts w:hint="eastAsia"/>
        </w:rPr>
        <w:t>、窒息法</w:t>
      </w:r>
      <w:r>
        <w:rPr>
          <w:rFonts w:hint="eastAsia"/>
        </w:rPr>
        <w:t xml:space="preserve">    </w:t>
      </w:r>
      <w:r w:rsidR="00CC4066">
        <w:rPr>
          <w:rFonts w:hint="eastAsia"/>
        </w:rPr>
        <w:tab/>
      </w:r>
      <w:r w:rsidR="00CC4066">
        <w:rPr>
          <w:rFonts w:hint="eastAsia"/>
        </w:rPr>
        <w:tab/>
      </w:r>
      <w:r>
        <w:rPr>
          <w:rFonts w:hint="eastAsia"/>
        </w:rPr>
        <w:t>D</w:t>
      </w:r>
      <w:r>
        <w:rPr>
          <w:rFonts w:hint="eastAsia"/>
        </w:rPr>
        <w:t>、抑制</w:t>
      </w:r>
    </w:p>
    <w:p w:rsidR="00CC2FEA" w:rsidRDefault="00CC2FEA" w:rsidP="004F0CE8">
      <w:pPr>
        <w:spacing w:line="360" w:lineRule="auto"/>
        <w:jc w:val="left"/>
      </w:pPr>
      <w:r>
        <w:rPr>
          <w:rFonts w:hint="eastAsia"/>
        </w:rPr>
        <w:t>740</w:t>
      </w:r>
      <w:r>
        <w:rPr>
          <w:rFonts w:hint="eastAsia"/>
        </w:rPr>
        <w:t>、实体安全技术包括（</w:t>
      </w:r>
      <w:r>
        <w:rPr>
          <w:rFonts w:hint="eastAsia"/>
        </w:rPr>
        <w:t>ABD</w:t>
      </w:r>
      <w:r>
        <w:rPr>
          <w:rFonts w:hint="eastAsia"/>
        </w:rPr>
        <w:t>）。</w:t>
      </w:r>
    </w:p>
    <w:p w:rsidR="00CC2FEA" w:rsidRDefault="00CC2FEA" w:rsidP="004F0CE8">
      <w:pPr>
        <w:spacing w:line="360" w:lineRule="auto"/>
        <w:ind w:firstLine="420"/>
        <w:jc w:val="left"/>
      </w:pPr>
      <w:r>
        <w:rPr>
          <w:rFonts w:hint="eastAsia"/>
        </w:rPr>
        <w:t>A</w:t>
      </w:r>
      <w:r>
        <w:rPr>
          <w:rFonts w:hint="eastAsia"/>
        </w:rPr>
        <w:t>、环境安全</w:t>
      </w:r>
      <w:r>
        <w:rPr>
          <w:rFonts w:hint="eastAsia"/>
        </w:rPr>
        <w:t xml:space="preserve">    </w:t>
      </w:r>
      <w:r w:rsidR="00CC4066">
        <w:rPr>
          <w:rFonts w:hint="eastAsia"/>
        </w:rPr>
        <w:tab/>
      </w:r>
      <w:r w:rsidR="00CC4066">
        <w:rPr>
          <w:rFonts w:hint="eastAsia"/>
        </w:rPr>
        <w:tab/>
      </w:r>
      <w:r>
        <w:rPr>
          <w:rFonts w:hint="eastAsia"/>
        </w:rPr>
        <w:t>B</w:t>
      </w:r>
      <w:r>
        <w:rPr>
          <w:rFonts w:hint="eastAsia"/>
        </w:rPr>
        <w:t>、设备安全</w:t>
      </w:r>
      <w:r>
        <w:rPr>
          <w:rFonts w:hint="eastAsia"/>
        </w:rPr>
        <w:t xml:space="preserve">    </w:t>
      </w:r>
      <w:r w:rsidR="00CC4066">
        <w:rPr>
          <w:rFonts w:hint="eastAsia"/>
        </w:rPr>
        <w:tab/>
      </w:r>
      <w:r w:rsidR="00CC4066">
        <w:rPr>
          <w:rFonts w:hint="eastAsia"/>
        </w:rPr>
        <w:tab/>
      </w:r>
      <w:r>
        <w:rPr>
          <w:rFonts w:hint="eastAsia"/>
        </w:rPr>
        <w:t>C</w:t>
      </w:r>
      <w:r>
        <w:rPr>
          <w:rFonts w:hint="eastAsia"/>
        </w:rPr>
        <w:t>、人员安全</w:t>
      </w:r>
      <w:r>
        <w:rPr>
          <w:rFonts w:hint="eastAsia"/>
        </w:rPr>
        <w:t xml:space="preserve">    </w:t>
      </w:r>
      <w:r w:rsidR="00CC4066">
        <w:rPr>
          <w:rFonts w:hint="eastAsia"/>
        </w:rPr>
        <w:tab/>
      </w:r>
      <w:r w:rsidR="00CC4066">
        <w:rPr>
          <w:rFonts w:hint="eastAsia"/>
        </w:rPr>
        <w:tab/>
      </w:r>
      <w:r w:rsidR="00CC4066">
        <w:rPr>
          <w:rFonts w:hint="eastAsia"/>
        </w:rPr>
        <w:tab/>
      </w:r>
      <w:r>
        <w:rPr>
          <w:rFonts w:hint="eastAsia"/>
        </w:rPr>
        <w:t>D</w:t>
      </w:r>
      <w:r>
        <w:rPr>
          <w:rFonts w:hint="eastAsia"/>
        </w:rPr>
        <w:t>、媒体安全</w:t>
      </w:r>
    </w:p>
    <w:p w:rsidR="00CC2FEA" w:rsidRDefault="00CC2FEA" w:rsidP="004F0CE8">
      <w:pPr>
        <w:spacing w:line="360" w:lineRule="auto"/>
        <w:jc w:val="left"/>
      </w:pPr>
      <w:r>
        <w:rPr>
          <w:rFonts w:hint="eastAsia"/>
        </w:rPr>
        <w:t>741</w:t>
      </w:r>
      <w:r>
        <w:rPr>
          <w:rFonts w:hint="eastAsia"/>
        </w:rPr>
        <w:t>、使用配有计算机的仪器设备时，不应该做的有：（</w:t>
      </w:r>
      <w:r>
        <w:rPr>
          <w:rFonts w:hint="eastAsia"/>
        </w:rPr>
        <w:t>ABCD</w:t>
      </w:r>
      <w:r>
        <w:rPr>
          <w:rFonts w:hint="eastAsia"/>
        </w:rPr>
        <w:t>）</w:t>
      </w:r>
    </w:p>
    <w:p w:rsidR="003A45A6" w:rsidRDefault="00CC2FEA" w:rsidP="004F0CE8">
      <w:pPr>
        <w:spacing w:line="360" w:lineRule="auto"/>
        <w:ind w:firstLine="420"/>
        <w:jc w:val="left"/>
      </w:pPr>
      <w:r>
        <w:rPr>
          <w:rFonts w:hint="eastAsia"/>
        </w:rPr>
        <w:t>A</w:t>
      </w:r>
      <w:r>
        <w:rPr>
          <w:rFonts w:hint="eastAsia"/>
        </w:rPr>
        <w:t>、更改登机密码和系统设置</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p>
    <w:p w:rsidR="00CC4066" w:rsidRDefault="00CC2FEA" w:rsidP="004F0CE8">
      <w:pPr>
        <w:spacing w:line="360" w:lineRule="auto"/>
        <w:ind w:firstLine="420"/>
        <w:jc w:val="left"/>
      </w:pPr>
      <w:r>
        <w:rPr>
          <w:rFonts w:hint="eastAsia"/>
        </w:rPr>
        <w:t>B</w:t>
      </w:r>
      <w:r>
        <w:rPr>
          <w:rFonts w:hint="eastAsia"/>
        </w:rPr>
        <w:t>、自行安装软件</w:t>
      </w:r>
      <w:r>
        <w:rPr>
          <w:rFonts w:hint="eastAsia"/>
        </w:rPr>
        <w:t xml:space="preserve">    </w:t>
      </w:r>
    </w:p>
    <w:p w:rsidR="003A45A6" w:rsidRDefault="00CC2FEA" w:rsidP="004F0CE8">
      <w:pPr>
        <w:spacing w:line="360" w:lineRule="auto"/>
        <w:ind w:firstLine="420"/>
        <w:jc w:val="left"/>
      </w:pPr>
      <w:r>
        <w:rPr>
          <w:rFonts w:hint="eastAsia"/>
        </w:rPr>
        <w:t>C</w:t>
      </w:r>
      <w:r>
        <w:rPr>
          <w:rFonts w:hint="eastAsia"/>
        </w:rPr>
        <w:t>、玩各种电脑游戏</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、将获得的图像、数据等资料存储在未予指定的硬盘分区上</w:t>
      </w:r>
    </w:p>
    <w:p w:rsidR="00CC2FEA" w:rsidRDefault="00CC2FEA" w:rsidP="004F0CE8">
      <w:pPr>
        <w:spacing w:line="360" w:lineRule="auto"/>
        <w:jc w:val="left"/>
      </w:pPr>
      <w:r>
        <w:rPr>
          <w:rFonts w:hint="eastAsia"/>
        </w:rPr>
        <w:t>742</w:t>
      </w:r>
      <w:r>
        <w:rPr>
          <w:rFonts w:hint="eastAsia"/>
        </w:rPr>
        <w:t>、硬件设备的使用管理包括（</w:t>
      </w:r>
      <w:r>
        <w:rPr>
          <w:rFonts w:hint="eastAsia"/>
        </w:rPr>
        <w:t>ABCD</w:t>
      </w:r>
      <w:r>
        <w:rPr>
          <w:rFonts w:hint="eastAsia"/>
        </w:rPr>
        <w:t>）。</w:t>
      </w:r>
    </w:p>
    <w:p w:rsidR="00CC4066" w:rsidRDefault="00CC2FEA" w:rsidP="004F0CE8">
      <w:pPr>
        <w:spacing w:line="360" w:lineRule="auto"/>
        <w:ind w:firstLine="420"/>
        <w:jc w:val="left"/>
      </w:pPr>
      <w:r>
        <w:rPr>
          <w:rFonts w:hint="eastAsia"/>
        </w:rPr>
        <w:t>A</w:t>
      </w:r>
      <w:r>
        <w:rPr>
          <w:rFonts w:hint="eastAsia"/>
        </w:rPr>
        <w:t>、严格按硬件设备的操作使用规程进行操作</w:t>
      </w:r>
      <w:r>
        <w:rPr>
          <w:rFonts w:hint="eastAsia"/>
        </w:rPr>
        <w:t xml:space="preserve">    </w:t>
      </w:r>
    </w:p>
    <w:p w:rsidR="00CC4066" w:rsidRDefault="00CC2FEA" w:rsidP="004F0CE8">
      <w:pPr>
        <w:spacing w:line="360" w:lineRule="auto"/>
        <w:ind w:firstLine="420"/>
        <w:jc w:val="left"/>
      </w:pPr>
      <w:r>
        <w:rPr>
          <w:rFonts w:hint="eastAsia"/>
        </w:rPr>
        <w:t>B</w:t>
      </w:r>
      <w:r>
        <w:rPr>
          <w:rFonts w:hint="eastAsia"/>
        </w:rPr>
        <w:t>、建立设备使用情况日志，并登记使用过程</w:t>
      </w:r>
      <w:r>
        <w:rPr>
          <w:rFonts w:hint="eastAsia"/>
        </w:rPr>
        <w:t xml:space="preserve">   </w:t>
      </w:r>
    </w:p>
    <w:p w:rsidR="003A45A6" w:rsidRDefault="00CC2FEA" w:rsidP="004F0CE8">
      <w:pPr>
        <w:spacing w:line="360" w:lineRule="auto"/>
        <w:ind w:firstLine="420"/>
        <w:jc w:val="left"/>
      </w:pPr>
      <w:r>
        <w:rPr>
          <w:rFonts w:hint="eastAsia"/>
        </w:rPr>
        <w:t>C</w:t>
      </w:r>
      <w:r>
        <w:rPr>
          <w:rFonts w:hint="eastAsia"/>
        </w:rPr>
        <w:t>、建立硬件设备故障情况登记表</w:t>
      </w:r>
      <w:r>
        <w:rPr>
          <w:rFonts w:hint="eastAsia"/>
        </w:rPr>
        <w:t xml:space="preserve">    </w:t>
      </w:r>
      <w:r w:rsidR="00CC4066">
        <w:rPr>
          <w:rFonts w:hint="eastAsia"/>
        </w:rPr>
        <w:tab/>
      </w:r>
      <w:r w:rsidR="00CC4066">
        <w:rPr>
          <w:rFonts w:hint="eastAsia"/>
        </w:rPr>
        <w:tab/>
      </w:r>
      <w:r w:rsidR="00CC4066">
        <w:rPr>
          <w:rFonts w:hint="eastAsia"/>
        </w:rPr>
        <w:tab/>
      </w:r>
    </w:p>
    <w:p w:rsidR="00CC2FEA" w:rsidRDefault="00CC2FEA" w:rsidP="004F0CE8">
      <w:pPr>
        <w:spacing w:line="360" w:lineRule="auto"/>
        <w:ind w:firstLine="420"/>
        <w:jc w:val="left"/>
      </w:pPr>
      <w:r>
        <w:rPr>
          <w:rFonts w:hint="eastAsia"/>
        </w:rPr>
        <w:t>D</w:t>
      </w:r>
      <w:r>
        <w:rPr>
          <w:rFonts w:hint="eastAsia"/>
        </w:rPr>
        <w:t>、坚持对设备进行例行维护和保养</w:t>
      </w:r>
    </w:p>
    <w:p w:rsidR="00CC2FEA" w:rsidRDefault="00CC2FEA" w:rsidP="004F0CE8">
      <w:pPr>
        <w:spacing w:line="360" w:lineRule="auto"/>
        <w:jc w:val="left"/>
      </w:pPr>
      <w:r>
        <w:rPr>
          <w:rFonts w:hint="eastAsia"/>
        </w:rPr>
        <w:t>743</w:t>
      </w:r>
      <w:r>
        <w:rPr>
          <w:rFonts w:hint="eastAsia"/>
        </w:rPr>
        <w:t>、预防静电的措施有（</w:t>
      </w:r>
      <w:r>
        <w:rPr>
          <w:rFonts w:hint="eastAsia"/>
        </w:rPr>
        <w:t>ABCD</w:t>
      </w:r>
      <w:r>
        <w:rPr>
          <w:rFonts w:hint="eastAsia"/>
        </w:rPr>
        <w:t>）。</w:t>
      </w:r>
    </w:p>
    <w:p w:rsidR="00CC4066" w:rsidRDefault="00CC2FEA" w:rsidP="004F0CE8">
      <w:pPr>
        <w:spacing w:line="360" w:lineRule="auto"/>
        <w:ind w:firstLine="420"/>
        <w:jc w:val="left"/>
      </w:pPr>
      <w:r>
        <w:rPr>
          <w:rFonts w:hint="eastAsia"/>
        </w:rPr>
        <w:t>A</w:t>
      </w:r>
      <w:r>
        <w:rPr>
          <w:rFonts w:hint="eastAsia"/>
        </w:rPr>
        <w:t>、接地</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Pr>
          <w:rFonts w:hint="eastAsia"/>
        </w:rPr>
        <w:t>B</w:t>
      </w:r>
      <w:r>
        <w:rPr>
          <w:rFonts w:hint="eastAsia"/>
        </w:rPr>
        <w:t>、不使用或安装产生静电的设备</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、不在产生静电场所穿脱工作服</w:t>
      </w:r>
      <w:r>
        <w:rPr>
          <w:rFonts w:hint="eastAsia"/>
        </w:rPr>
        <w:t xml:space="preserve">    </w:t>
      </w:r>
      <w:r w:rsidR="00CC4066">
        <w:rPr>
          <w:rFonts w:hint="eastAsia"/>
        </w:rPr>
        <w:tab/>
      </w:r>
      <w:r w:rsidR="00CC4066">
        <w:rPr>
          <w:rFonts w:hint="eastAsia"/>
        </w:rPr>
        <w:tab/>
      </w:r>
      <w:r w:rsidR="00CC4066">
        <w:rPr>
          <w:rFonts w:hint="eastAsia"/>
        </w:rPr>
        <w:tab/>
      </w:r>
      <w:r>
        <w:rPr>
          <w:rFonts w:hint="eastAsia"/>
        </w:rPr>
        <w:t>D</w:t>
      </w:r>
      <w:r>
        <w:rPr>
          <w:rFonts w:hint="eastAsia"/>
        </w:rPr>
        <w:t>、作业人员穿防静电鞋</w:t>
      </w:r>
    </w:p>
    <w:p w:rsidR="00CC2FEA" w:rsidRDefault="00CC2FEA" w:rsidP="004F0CE8">
      <w:pPr>
        <w:spacing w:line="360" w:lineRule="auto"/>
        <w:jc w:val="left"/>
      </w:pPr>
      <w:r>
        <w:rPr>
          <w:rFonts w:hint="eastAsia"/>
        </w:rPr>
        <w:t>744</w:t>
      </w:r>
      <w:r>
        <w:rPr>
          <w:rFonts w:hint="eastAsia"/>
        </w:rPr>
        <w:t>、在实验室中引起火灾的通常原因包括：（</w:t>
      </w:r>
      <w:r>
        <w:rPr>
          <w:rFonts w:hint="eastAsia"/>
        </w:rPr>
        <w:t>ABCD</w:t>
      </w:r>
      <w:r>
        <w:rPr>
          <w:rFonts w:hint="eastAsia"/>
        </w:rPr>
        <w:t>）</w:t>
      </w:r>
    </w:p>
    <w:p w:rsidR="00CC4066" w:rsidRDefault="00CC2FEA" w:rsidP="004F0CE8">
      <w:pPr>
        <w:spacing w:line="360" w:lineRule="auto"/>
        <w:ind w:firstLine="420"/>
        <w:jc w:val="left"/>
      </w:pPr>
      <w:r>
        <w:rPr>
          <w:rFonts w:hint="eastAsia"/>
        </w:rPr>
        <w:t>A</w:t>
      </w:r>
      <w:r>
        <w:rPr>
          <w:rFonts w:hint="eastAsia"/>
        </w:rPr>
        <w:t>、明火</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3A45A6">
        <w:rPr>
          <w:rFonts w:hint="eastAsia"/>
        </w:rPr>
        <w:tab/>
      </w:r>
      <w:r w:rsidR="003A45A6">
        <w:rPr>
          <w:rFonts w:hint="eastAsia"/>
        </w:rPr>
        <w:tab/>
      </w:r>
      <w:r>
        <w:rPr>
          <w:rFonts w:hint="eastAsia"/>
        </w:rPr>
        <w:t>B</w:t>
      </w:r>
      <w:r>
        <w:rPr>
          <w:rFonts w:hint="eastAsia"/>
        </w:rPr>
        <w:t>、电器保养不良</w:t>
      </w:r>
      <w:r>
        <w:rPr>
          <w:rFonts w:hint="eastAsia"/>
        </w:rPr>
        <w:t xml:space="preserve">    </w:t>
      </w:r>
      <w:r w:rsidR="00CC4066">
        <w:rPr>
          <w:rFonts w:hint="eastAsia"/>
        </w:rPr>
        <w:tab/>
      </w:r>
      <w:r w:rsidR="00CC4066">
        <w:rPr>
          <w:rFonts w:hint="eastAsia"/>
        </w:rPr>
        <w:tab/>
      </w:r>
      <w:r w:rsidR="00CC4066">
        <w:rPr>
          <w:rFonts w:hint="eastAsia"/>
        </w:rPr>
        <w:tab/>
      </w:r>
    </w:p>
    <w:p w:rsidR="00CC2FEA" w:rsidRDefault="00CC2FEA" w:rsidP="004F0CE8">
      <w:pPr>
        <w:spacing w:line="360" w:lineRule="auto"/>
        <w:ind w:firstLine="420"/>
        <w:jc w:val="left"/>
      </w:pPr>
      <w:r>
        <w:rPr>
          <w:rFonts w:hint="eastAsia"/>
        </w:rPr>
        <w:t>C</w:t>
      </w:r>
      <w:r>
        <w:rPr>
          <w:rFonts w:hint="eastAsia"/>
        </w:rPr>
        <w:t>、仪器设备在不使用时未关闭电源</w:t>
      </w:r>
      <w:r>
        <w:rPr>
          <w:rFonts w:hint="eastAsia"/>
        </w:rPr>
        <w:t xml:space="preserve">    </w:t>
      </w:r>
      <w:r w:rsidR="003A45A6">
        <w:rPr>
          <w:rFonts w:hint="eastAsia"/>
        </w:rPr>
        <w:tab/>
      </w:r>
      <w:r w:rsidR="003A45A6">
        <w:rPr>
          <w:rFonts w:hint="eastAsia"/>
        </w:rPr>
        <w:tab/>
      </w:r>
      <w:r w:rsidR="003A45A6">
        <w:rPr>
          <w:rFonts w:hint="eastAsia"/>
        </w:rPr>
        <w:tab/>
      </w:r>
      <w:r>
        <w:rPr>
          <w:rFonts w:hint="eastAsia"/>
        </w:rPr>
        <w:t>D</w:t>
      </w:r>
      <w:r>
        <w:rPr>
          <w:rFonts w:hint="eastAsia"/>
        </w:rPr>
        <w:t>、使用易燃物品时粗心大意</w:t>
      </w:r>
    </w:p>
    <w:p w:rsidR="00CC2FEA" w:rsidRDefault="00CC2FEA" w:rsidP="004F0CE8">
      <w:pPr>
        <w:spacing w:line="360" w:lineRule="auto"/>
        <w:jc w:val="left"/>
      </w:pPr>
      <w:r>
        <w:rPr>
          <w:rFonts w:hint="eastAsia"/>
        </w:rPr>
        <w:lastRenderedPageBreak/>
        <w:t>745</w:t>
      </w:r>
      <w:r>
        <w:rPr>
          <w:rFonts w:hint="eastAsia"/>
        </w:rPr>
        <w:t>、直击雷：直接击在（</w:t>
      </w:r>
      <w:r>
        <w:rPr>
          <w:rFonts w:hint="eastAsia"/>
        </w:rPr>
        <w:t>ABCD</w:t>
      </w:r>
      <w:r>
        <w:rPr>
          <w:rFonts w:hint="eastAsia"/>
        </w:rPr>
        <w:t>）并产生电效应、热效应和机械力的雷电放电。</w:t>
      </w:r>
    </w:p>
    <w:p w:rsidR="00CC2FEA" w:rsidRDefault="00CC2FEA" w:rsidP="004F0CE8">
      <w:pPr>
        <w:spacing w:line="360" w:lineRule="auto"/>
        <w:ind w:firstLine="420"/>
        <w:jc w:val="left"/>
      </w:pPr>
      <w:r>
        <w:rPr>
          <w:rFonts w:hint="eastAsia"/>
        </w:rPr>
        <w:t>A</w:t>
      </w:r>
      <w:r>
        <w:rPr>
          <w:rFonts w:hint="eastAsia"/>
        </w:rPr>
        <w:t>、建筑物</w:t>
      </w:r>
      <w:r>
        <w:rPr>
          <w:rFonts w:hint="eastAsia"/>
        </w:rPr>
        <w:t xml:space="preserve">    </w:t>
      </w:r>
      <w:r w:rsidR="00CC4066">
        <w:rPr>
          <w:rFonts w:hint="eastAsia"/>
        </w:rPr>
        <w:tab/>
      </w:r>
      <w:r>
        <w:rPr>
          <w:rFonts w:hint="eastAsia"/>
        </w:rPr>
        <w:t>B</w:t>
      </w:r>
      <w:r>
        <w:rPr>
          <w:rFonts w:hint="eastAsia"/>
        </w:rPr>
        <w:t>、构建物</w:t>
      </w:r>
      <w:r>
        <w:rPr>
          <w:rFonts w:hint="eastAsia"/>
        </w:rPr>
        <w:t xml:space="preserve">    </w:t>
      </w:r>
      <w:r w:rsidR="00CC4066">
        <w:rPr>
          <w:rFonts w:hint="eastAsia"/>
        </w:rPr>
        <w:tab/>
      </w:r>
      <w:r w:rsidR="00CC4066">
        <w:rPr>
          <w:rFonts w:hint="eastAsia"/>
        </w:rPr>
        <w:tab/>
      </w:r>
      <w:r>
        <w:rPr>
          <w:rFonts w:hint="eastAsia"/>
        </w:rPr>
        <w:t>C</w:t>
      </w:r>
      <w:r>
        <w:rPr>
          <w:rFonts w:hint="eastAsia"/>
        </w:rPr>
        <w:t>、地面突进物</w:t>
      </w:r>
      <w:r>
        <w:rPr>
          <w:rFonts w:hint="eastAsia"/>
        </w:rPr>
        <w:t xml:space="preserve">    </w:t>
      </w:r>
      <w:r w:rsidR="00CC4066">
        <w:rPr>
          <w:rFonts w:hint="eastAsia"/>
        </w:rPr>
        <w:tab/>
      </w:r>
      <w:r w:rsidR="00CC4066">
        <w:rPr>
          <w:rFonts w:hint="eastAsia"/>
        </w:rPr>
        <w:tab/>
      </w:r>
      <w:r>
        <w:rPr>
          <w:rFonts w:hint="eastAsia"/>
        </w:rPr>
        <w:t>D</w:t>
      </w:r>
      <w:r>
        <w:rPr>
          <w:rFonts w:hint="eastAsia"/>
        </w:rPr>
        <w:t>、大地或设备</w:t>
      </w:r>
    </w:p>
    <w:p w:rsidR="00CC2FEA" w:rsidRDefault="00CC2FEA" w:rsidP="004F0CE8">
      <w:pPr>
        <w:spacing w:line="360" w:lineRule="auto"/>
        <w:jc w:val="left"/>
      </w:pPr>
      <w:r>
        <w:rPr>
          <w:rFonts w:hint="eastAsia"/>
        </w:rPr>
        <w:t>746</w:t>
      </w:r>
      <w:r>
        <w:rPr>
          <w:rFonts w:hint="eastAsia"/>
        </w:rPr>
        <w:t>、员工区域安全守则包括：（</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、非工作时间，员工进入或离开办公区域，应在值班人员处登记</w:t>
      </w:r>
      <w:r>
        <w:rPr>
          <w:rFonts w:hint="eastAsia"/>
        </w:rPr>
        <w:t xml:space="preserve">    </w:t>
      </w:r>
    </w:p>
    <w:p w:rsidR="00CC2FEA" w:rsidRDefault="00CC2FEA" w:rsidP="004F0CE8">
      <w:pPr>
        <w:spacing w:line="360" w:lineRule="auto"/>
        <w:ind w:firstLine="420"/>
        <w:jc w:val="left"/>
      </w:pPr>
      <w:r>
        <w:rPr>
          <w:rFonts w:hint="eastAsia"/>
        </w:rPr>
        <w:t>B</w:t>
      </w:r>
      <w:r>
        <w:rPr>
          <w:rFonts w:hint="eastAsia"/>
        </w:rPr>
        <w:t>、外来人员进入办公区域或机房，相关员工必须全程陪同</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、将物品带入</w:t>
      </w:r>
      <w:r>
        <w:rPr>
          <w:rFonts w:hint="eastAsia"/>
        </w:rPr>
        <w:t>/</w:t>
      </w:r>
      <w:r>
        <w:rPr>
          <w:rFonts w:hint="eastAsia"/>
        </w:rPr>
        <w:t>带出公司，要遵守公司相关的规定及流程</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、参加会议时遵守会前、会中、会后的保密流程</w:t>
      </w:r>
    </w:p>
    <w:p w:rsidR="00CC2FEA" w:rsidRDefault="00CC2FEA" w:rsidP="004F0CE8">
      <w:pPr>
        <w:spacing w:line="360" w:lineRule="auto"/>
        <w:jc w:val="left"/>
      </w:pPr>
      <w:r>
        <w:rPr>
          <w:rFonts w:hint="eastAsia"/>
        </w:rPr>
        <w:t>747</w:t>
      </w:r>
      <w:r>
        <w:rPr>
          <w:rFonts w:hint="eastAsia"/>
        </w:rPr>
        <w:t>、机房出入控制措施包括：（</w:t>
      </w:r>
      <w:r>
        <w:rPr>
          <w:rFonts w:hint="eastAsia"/>
        </w:rPr>
        <w:t>ABCD</w:t>
      </w:r>
      <w:r>
        <w:rPr>
          <w:rFonts w:hint="eastAsia"/>
        </w:rPr>
        <w:t>）</w:t>
      </w:r>
    </w:p>
    <w:p w:rsidR="00CC2FEA" w:rsidRDefault="00CC2FEA" w:rsidP="004F0CE8">
      <w:pPr>
        <w:spacing w:line="360" w:lineRule="auto"/>
        <w:ind w:firstLine="420"/>
        <w:jc w:val="left"/>
      </w:pPr>
      <w:r>
        <w:rPr>
          <w:rFonts w:hint="eastAsia"/>
        </w:rPr>
        <w:t>A</w:t>
      </w:r>
      <w:r>
        <w:rPr>
          <w:rFonts w:hint="eastAsia"/>
        </w:rPr>
        <w:t>、机房接待前台须核查弄清业务系统安全区域的来访者的身份，并记录其进入和离开安全区域的日期与时间</w:t>
      </w:r>
      <w:r>
        <w:rPr>
          <w:rFonts w:hint="eastAsia"/>
        </w:rPr>
        <w:t xml:space="preserve">    </w:t>
      </w:r>
    </w:p>
    <w:p w:rsidR="00CC2FEA" w:rsidRDefault="00CC2FEA" w:rsidP="004F0CE8">
      <w:pPr>
        <w:spacing w:line="360" w:lineRule="auto"/>
        <w:ind w:firstLine="420"/>
        <w:jc w:val="left"/>
      </w:pPr>
      <w:r>
        <w:rPr>
          <w:rFonts w:hint="eastAsia"/>
        </w:rPr>
        <w:t>B</w:t>
      </w:r>
      <w:r>
        <w:rPr>
          <w:rFonts w:hint="eastAsia"/>
        </w:rPr>
        <w:t>、机房须告知进入安全区的来访者，该区域的安全要求和紧急情况下的行动步骤</w:t>
      </w:r>
      <w:r>
        <w:rPr>
          <w:rFonts w:hint="eastAsia"/>
        </w:rPr>
        <w:t xml:space="preserve">    </w:t>
      </w:r>
    </w:p>
    <w:p w:rsidR="00CC2FEA" w:rsidRDefault="00CC2FEA" w:rsidP="004F0CE8">
      <w:pPr>
        <w:spacing w:line="360" w:lineRule="auto"/>
        <w:ind w:firstLine="420"/>
        <w:jc w:val="left"/>
      </w:pPr>
      <w:r>
        <w:rPr>
          <w:rFonts w:hint="eastAsia"/>
        </w:rPr>
        <w:t>C</w:t>
      </w:r>
      <w:r>
        <w:rPr>
          <w:rFonts w:hint="eastAsia"/>
        </w:rPr>
        <w:t>、可采用强制性控制措施，对来访者的访问行为进行授权和验证</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、要求所有进出机房人员佩带易于辨识的标识</w:t>
      </w:r>
    </w:p>
    <w:p w:rsidR="00CC2FEA" w:rsidRDefault="00CC2FEA" w:rsidP="004F0CE8">
      <w:pPr>
        <w:spacing w:line="360" w:lineRule="auto"/>
        <w:jc w:val="left"/>
      </w:pPr>
      <w:r>
        <w:rPr>
          <w:rFonts w:hint="eastAsia"/>
        </w:rPr>
        <w:t>748</w:t>
      </w:r>
      <w:r>
        <w:rPr>
          <w:rFonts w:hint="eastAsia"/>
        </w:rPr>
        <w:t>、为了减小雷电损失，可以采取的措施有（</w:t>
      </w:r>
      <w:r>
        <w:rPr>
          <w:rFonts w:hint="eastAsia"/>
        </w:rPr>
        <w:t>ACD</w:t>
      </w:r>
      <w:r>
        <w:rPr>
          <w:rFonts w:hint="eastAsia"/>
        </w:rPr>
        <w:t>）</w:t>
      </w:r>
    </w:p>
    <w:p w:rsidR="00CC4066" w:rsidRDefault="00CC2FEA" w:rsidP="004F0CE8">
      <w:pPr>
        <w:spacing w:line="360" w:lineRule="auto"/>
        <w:ind w:firstLine="420"/>
        <w:jc w:val="left"/>
      </w:pPr>
      <w:r>
        <w:rPr>
          <w:rFonts w:hint="eastAsia"/>
        </w:rPr>
        <w:t>A</w:t>
      </w:r>
      <w:r>
        <w:rPr>
          <w:rFonts w:hint="eastAsia"/>
        </w:rPr>
        <w:t>、机房内应设等电位连接网络</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Pr>
          <w:rFonts w:hint="eastAsia"/>
        </w:rPr>
        <w:t>B</w:t>
      </w:r>
      <w:r>
        <w:rPr>
          <w:rFonts w:hint="eastAsia"/>
        </w:rPr>
        <w:t>、部署</w:t>
      </w:r>
      <w:r>
        <w:rPr>
          <w:rFonts w:hint="eastAsia"/>
        </w:rPr>
        <w:t xml:space="preserve">UPS    </w:t>
      </w:r>
    </w:p>
    <w:p w:rsidR="00CC2FEA" w:rsidRDefault="00CC2FEA" w:rsidP="004F0CE8">
      <w:pPr>
        <w:spacing w:line="360" w:lineRule="auto"/>
        <w:ind w:firstLine="420"/>
        <w:jc w:val="left"/>
      </w:pPr>
      <w:r>
        <w:rPr>
          <w:rFonts w:hint="eastAsia"/>
        </w:rPr>
        <w:t>C</w:t>
      </w:r>
      <w:r>
        <w:rPr>
          <w:rFonts w:hint="eastAsia"/>
        </w:rPr>
        <w:t>、设置安全防护地与屏蔽地</w:t>
      </w:r>
      <w:r>
        <w:rPr>
          <w:rFonts w:hint="eastAsia"/>
        </w:rPr>
        <w:t xml:space="preserve">    </w:t>
      </w:r>
    </w:p>
    <w:p w:rsidR="00CC2FEA" w:rsidRDefault="00CC2FEA" w:rsidP="004F0CE8">
      <w:pPr>
        <w:spacing w:line="360" w:lineRule="auto"/>
        <w:ind w:firstLine="420"/>
        <w:jc w:val="left"/>
      </w:pPr>
      <w:r>
        <w:rPr>
          <w:rFonts w:hint="eastAsia"/>
        </w:rPr>
        <w:t>D</w:t>
      </w:r>
      <w:r>
        <w:rPr>
          <w:rFonts w:hint="eastAsia"/>
        </w:rPr>
        <w:t>、根据雷击在不同区域的电磁脉冲强度划分，不同的区域界面进行等电位连接</w:t>
      </w:r>
    </w:p>
    <w:p w:rsidR="00CC2FEA" w:rsidRDefault="00CC2FEA" w:rsidP="004F0CE8">
      <w:pPr>
        <w:spacing w:line="360" w:lineRule="auto"/>
        <w:jc w:val="left"/>
      </w:pPr>
      <w:r>
        <w:rPr>
          <w:rFonts w:hint="eastAsia"/>
        </w:rPr>
        <w:t>749</w:t>
      </w:r>
      <w:r>
        <w:rPr>
          <w:rFonts w:hint="eastAsia"/>
        </w:rPr>
        <w:t>、安全要求可以分解为（</w:t>
      </w:r>
      <w:r>
        <w:rPr>
          <w:rFonts w:hint="eastAsia"/>
        </w:rPr>
        <w:t>ABCDE</w:t>
      </w:r>
      <w:r>
        <w:rPr>
          <w:rFonts w:hint="eastAsia"/>
        </w:rPr>
        <w:t>）。</w:t>
      </w:r>
    </w:p>
    <w:p w:rsidR="00CC2FEA" w:rsidRDefault="00CC2FEA" w:rsidP="004F0CE8">
      <w:pPr>
        <w:spacing w:line="360" w:lineRule="auto"/>
        <w:ind w:firstLine="420"/>
        <w:jc w:val="left"/>
      </w:pPr>
      <w:r>
        <w:rPr>
          <w:rFonts w:hint="eastAsia"/>
        </w:rPr>
        <w:t>A</w:t>
      </w:r>
      <w:r>
        <w:rPr>
          <w:rFonts w:hint="eastAsia"/>
        </w:rPr>
        <w:t>、可控性</w:t>
      </w:r>
      <w:r>
        <w:rPr>
          <w:rFonts w:hint="eastAsia"/>
        </w:rPr>
        <w:t xml:space="preserve">    B</w:t>
      </w:r>
      <w:r>
        <w:rPr>
          <w:rFonts w:hint="eastAsia"/>
        </w:rPr>
        <w:t>、保密性</w:t>
      </w:r>
      <w:r>
        <w:rPr>
          <w:rFonts w:hint="eastAsia"/>
        </w:rPr>
        <w:t xml:space="preserve">    C</w:t>
      </w:r>
      <w:r>
        <w:rPr>
          <w:rFonts w:hint="eastAsia"/>
        </w:rPr>
        <w:t>、可用性</w:t>
      </w:r>
      <w:r>
        <w:rPr>
          <w:rFonts w:hint="eastAsia"/>
        </w:rPr>
        <w:t xml:space="preserve">    D</w:t>
      </w:r>
      <w:r>
        <w:rPr>
          <w:rFonts w:hint="eastAsia"/>
        </w:rPr>
        <w:t>、完整性</w:t>
      </w:r>
      <w:r>
        <w:rPr>
          <w:rFonts w:hint="eastAsia"/>
        </w:rPr>
        <w:t xml:space="preserve">    E</w:t>
      </w:r>
      <w:r>
        <w:rPr>
          <w:rFonts w:hint="eastAsia"/>
        </w:rPr>
        <w:t>、不可否认性</w:t>
      </w:r>
    </w:p>
    <w:p w:rsidR="00CC2FEA" w:rsidRDefault="00CC2FEA" w:rsidP="004F0CE8">
      <w:pPr>
        <w:spacing w:line="360" w:lineRule="auto"/>
        <w:jc w:val="left"/>
      </w:pPr>
      <w:r>
        <w:rPr>
          <w:rFonts w:hint="eastAsia"/>
        </w:rPr>
        <w:t>750</w:t>
      </w:r>
      <w:r>
        <w:rPr>
          <w:rFonts w:hint="eastAsia"/>
        </w:rPr>
        <w:t>、</w:t>
      </w:r>
      <w:r>
        <w:rPr>
          <w:rFonts w:hint="eastAsia"/>
        </w:rPr>
        <w:t>HASH</w:t>
      </w:r>
      <w:r>
        <w:rPr>
          <w:rFonts w:hint="eastAsia"/>
        </w:rPr>
        <w:t>加密使用复杂的数字算法来实现有效的加密，其算法包括（</w:t>
      </w:r>
      <w:r>
        <w:rPr>
          <w:rFonts w:hint="eastAsia"/>
        </w:rPr>
        <w:t>ABC</w:t>
      </w:r>
      <w:r>
        <w:rPr>
          <w:rFonts w:hint="eastAsia"/>
        </w:rPr>
        <w:t>）</w:t>
      </w:r>
    </w:p>
    <w:p w:rsidR="00CC2FEA" w:rsidRDefault="00CC2FEA" w:rsidP="004F0CE8">
      <w:pPr>
        <w:spacing w:line="360" w:lineRule="auto"/>
        <w:ind w:firstLine="420"/>
        <w:jc w:val="left"/>
      </w:pPr>
      <w:r>
        <w:rPr>
          <w:rFonts w:hint="eastAsia"/>
        </w:rPr>
        <w:t>A</w:t>
      </w:r>
      <w:r>
        <w:rPr>
          <w:rFonts w:hint="eastAsia"/>
        </w:rPr>
        <w:t>、</w:t>
      </w:r>
      <w:r>
        <w:rPr>
          <w:rFonts w:hint="eastAsia"/>
        </w:rPr>
        <w:t xml:space="preserve">MD2    </w:t>
      </w:r>
      <w:r w:rsidR="003A45A6">
        <w:rPr>
          <w:rFonts w:hint="eastAsia"/>
        </w:rPr>
        <w:tab/>
      </w:r>
      <w:r w:rsidR="003A45A6">
        <w:rPr>
          <w:rFonts w:hint="eastAsia"/>
        </w:rPr>
        <w:tab/>
      </w:r>
      <w:r w:rsidR="003A45A6">
        <w:rPr>
          <w:rFonts w:hint="eastAsia"/>
        </w:rPr>
        <w:tab/>
      </w:r>
      <w:r>
        <w:rPr>
          <w:rFonts w:hint="eastAsia"/>
        </w:rPr>
        <w:t>B</w:t>
      </w:r>
      <w:r>
        <w:rPr>
          <w:rFonts w:hint="eastAsia"/>
        </w:rPr>
        <w:t>、</w:t>
      </w:r>
      <w:r>
        <w:rPr>
          <w:rFonts w:hint="eastAsia"/>
        </w:rPr>
        <w:t xml:space="preserve">MD4    </w:t>
      </w:r>
      <w:r w:rsidR="003A45A6">
        <w:rPr>
          <w:rFonts w:hint="eastAsia"/>
        </w:rPr>
        <w:tab/>
      </w:r>
      <w:r w:rsidR="003A45A6">
        <w:rPr>
          <w:rFonts w:hint="eastAsia"/>
        </w:rPr>
        <w:tab/>
      </w:r>
      <w:r w:rsidR="003A45A6">
        <w:rPr>
          <w:rFonts w:hint="eastAsia"/>
        </w:rPr>
        <w:tab/>
      </w:r>
      <w:r>
        <w:rPr>
          <w:rFonts w:hint="eastAsia"/>
        </w:rPr>
        <w:t>C</w:t>
      </w:r>
      <w:r>
        <w:rPr>
          <w:rFonts w:hint="eastAsia"/>
        </w:rPr>
        <w:t>、</w:t>
      </w:r>
      <w:r>
        <w:rPr>
          <w:rFonts w:hint="eastAsia"/>
        </w:rPr>
        <w:t xml:space="preserve">MD5    </w:t>
      </w:r>
      <w:r w:rsidR="003A45A6">
        <w:rPr>
          <w:rFonts w:hint="eastAsia"/>
        </w:rPr>
        <w:tab/>
      </w:r>
      <w:r w:rsidR="003A45A6">
        <w:rPr>
          <w:rFonts w:hint="eastAsia"/>
        </w:rPr>
        <w:tab/>
      </w:r>
      <w:r w:rsidR="003A45A6">
        <w:rPr>
          <w:rFonts w:hint="eastAsia"/>
        </w:rPr>
        <w:tab/>
      </w:r>
      <w:r>
        <w:rPr>
          <w:rFonts w:hint="eastAsia"/>
        </w:rPr>
        <w:t>D</w:t>
      </w:r>
      <w:r>
        <w:rPr>
          <w:rFonts w:hint="eastAsia"/>
        </w:rPr>
        <w:t>、</w:t>
      </w:r>
      <w:r>
        <w:rPr>
          <w:rFonts w:hint="eastAsia"/>
        </w:rPr>
        <w:t>Cost256</w:t>
      </w:r>
    </w:p>
    <w:p w:rsidR="00CE5469" w:rsidRDefault="00CE5469" w:rsidP="004F0CE8">
      <w:pPr>
        <w:spacing w:line="360" w:lineRule="auto"/>
        <w:jc w:val="left"/>
      </w:pPr>
      <w:r>
        <w:rPr>
          <w:rFonts w:hint="eastAsia"/>
        </w:rPr>
        <w:t>751</w:t>
      </w:r>
      <w:r>
        <w:rPr>
          <w:rFonts w:hint="eastAsia"/>
        </w:rPr>
        <w:t>、利用密码技术，可以实现网络安全所要求的。（</w:t>
      </w:r>
      <w:r>
        <w:rPr>
          <w:rFonts w:hint="eastAsia"/>
        </w:rPr>
        <w:t>ABCD</w:t>
      </w:r>
      <w:r>
        <w:rPr>
          <w:rFonts w:hint="eastAsia"/>
        </w:rPr>
        <w:t>）</w:t>
      </w:r>
    </w:p>
    <w:p w:rsidR="00CE5469" w:rsidRDefault="00CC4066" w:rsidP="004F0CE8">
      <w:pPr>
        <w:spacing w:line="360" w:lineRule="auto"/>
        <w:ind w:firstLine="420"/>
        <w:jc w:val="left"/>
      </w:pPr>
      <w:r>
        <w:rPr>
          <w:rFonts w:hint="eastAsia"/>
        </w:rPr>
        <w:t xml:space="preserve"> </w:t>
      </w:r>
      <w:r w:rsidR="00CE5469">
        <w:rPr>
          <w:rFonts w:hint="eastAsia"/>
        </w:rPr>
        <w:t>A</w:t>
      </w:r>
      <w:r>
        <w:rPr>
          <w:rFonts w:hint="eastAsia"/>
        </w:rPr>
        <w:t>、</w:t>
      </w:r>
      <w:r w:rsidR="00CE5469">
        <w:rPr>
          <w:rFonts w:hint="eastAsia"/>
        </w:rPr>
        <w:t>数据保密性</w:t>
      </w:r>
      <w:r>
        <w:rPr>
          <w:rFonts w:hint="eastAsia"/>
        </w:rPr>
        <w:t xml:space="preserve">  </w:t>
      </w:r>
      <w:r>
        <w:rPr>
          <w:rFonts w:hint="eastAsia"/>
        </w:rPr>
        <w:tab/>
      </w:r>
      <w:r>
        <w:rPr>
          <w:rFonts w:hint="eastAsia"/>
        </w:rPr>
        <w:tab/>
        <w:t>B</w:t>
      </w:r>
      <w:r>
        <w:rPr>
          <w:rFonts w:hint="eastAsia"/>
        </w:rPr>
        <w:t>、</w:t>
      </w:r>
      <w:r w:rsidR="00CE5469">
        <w:rPr>
          <w:rFonts w:hint="eastAsia"/>
        </w:rPr>
        <w:t>数据完整性</w:t>
      </w:r>
      <w:r>
        <w:rPr>
          <w:rFonts w:hint="eastAsia"/>
        </w:rPr>
        <w:t xml:space="preserve">  </w:t>
      </w:r>
      <w:r>
        <w:rPr>
          <w:rFonts w:hint="eastAsia"/>
        </w:rPr>
        <w:tab/>
      </w:r>
      <w:r>
        <w:rPr>
          <w:rFonts w:hint="eastAsia"/>
        </w:rPr>
        <w:tab/>
        <w:t>C</w:t>
      </w:r>
      <w:r>
        <w:rPr>
          <w:rFonts w:hint="eastAsia"/>
        </w:rPr>
        <w:t>、</w:t>
      </w:r>
      <w:r w:rsidR="00CE5469">
        <w:rPr>
          <w:rFonts w:hint="eastAsia"/>
        </w:rPr>
        <w:t>数据可用性</w:t>
      </w:r>
      <w:r>
        <w:rPr>
          <w:rFonts w:hint="eastAsia"/>
        </w:rPr>
        <w:t xml:space="preserve">  </w:t>
      </w:r>
      <w:r>
        <w:rPr>
          <w:rFonts w:hint="eastAsia"/>
        </w:rPr>
        <w:tab/>
      </w:r>
      <w:r>
        <w:rPr>
          <w:rFonts w:hint="eastAsia"/>
        </w:rPr>
        <w:tab/>
        <w:t>D</w:t>
      </w:r>
      <w:r>
        <w:rPr>
          <w:rFonts w:hint="eastAsia"/>
        </w:rPr>
        <w:t>、</w:t>
      </w:r>
      <w:r w:rsidR="00CE5469">
        <w:rPr>
          <w:rFonts w:hint="eastAsia"/>
        </w:rPr>
        <w:t>身份验证</w:t>
      </w:r>
    </w:p>
    <w:p w:rsidR="00CE5469" w:rsidRDefault="00CE5469" w:rsidP="004F0CE8">
      <w:pPr>
        <w:spacing w:line="360" w:lineRule="auto"/>
        <w:jc w:val="left"/>
      </w:pPr>
      <w:r>
        <w:rPr>
          <w:rFonts w:hint="eastAsia"/>
        </w:rPr>
        <w:t>752</w:t>
      </w:r>
      <w:r>
        <w:rPr>
          <w:rFonts w:hint="eastAsia"/>
        </w:rPr>
        <w:t>、一个密码体系一般分为以下哪几个部分？（</w:t>
      </w:r>
      <w:r>
        <w:rPr>
          <w:rFonts w:hint="eastAsia"/>
        </w:rPr>
        <w:t>ABCD</w:t>
      </w:r>
      <w:r>
        <w:rPr>
          <w:rFonts w:hint="eastAsia"/>
        </w:rPr>
        <w:t>）</w:t>
      </w:r>
    </w:p>
    <w:p w:rsidR="00CC4066" w:rsidRDefault="00CE5469" w:rsidP="004F0CE8">
      <w:pPr>
        <w:spacing w:line="360" w:lineRule="auto"/>
        <w:ind w:firstLine="420"/>
        <w:jc w:val="left"/>
      </w:pPr>
      <w:r>
        <w:rPr>
          <w:rFonts w:hint="eastAsia"/>
        </w:rPr>
        <w:t xml:space="preserve"> </w:t>
      </w:r>
      <w:r w:rsidR="00CC4066">
        <w:rPr>
          <w:rFonts w:hint="eastAsia"/>
        </w:rPr>
        <w:t>A</w:t>
      </w:r>
      <w:r w:rsidR="00CC4066">
        <w:rPr>
          <w:rFonts w:hint="eastAsia"/>
        </w:rPr>
        <w:t>、</w:t>
      </w:r>
      <w:r>
        <w:rPr>
          <w:rFonts w:hint="eastAsia"/>
        </w:rPr>
        <w:t>明文</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Pr>
          <w:rFonts w:hint="eastAsia"/>
        </w:rPr>
        <w:t>B</w:t>
      </w:r>
      <w:r w:rsidR="00CC4066">
        <w:rPr>
          <w:rFonts w:hint="eastAsia"/>
        </w:rPr>
        <w:t>、</w:t>
      </w:r>
      <w:r>
        <w:rPr>
          <w:rFonts w:hint="eastAsia"/>
        </w:rPr>
        <w:t>加密密钥和解密密钥</w:t>
      </w:r>
      <w:r>
        <w:rPr>
          <w:rFonts w:hint="eastAsia"/>
        </w:rPr>
        <w:t xml:space="preserve">  </w:t>
      </w:r>
      <w:r w:rsidR="00CC4066">
        <w:rPr>
          <w:rFonts w:hint="eastAsia"/>
        </w:rPr>
        <w:tab/>
      </w:r>
      <w:r w:rsidR="00CC4066">
        <w:rPr>
          <w:rFonts w:hint="eastAsia"/>
        </w:rPr>
        <w:tab/>
      </w:r>
      <w:r w:rsidR="00CC4066">
        <w:rPr>
          <w:rFonts w:hint="eastAsia"/>
        </w:rPr>
        <w:tab/>
      </w:r>
    </w:p>
    <w:p w:rsidR="00CE5469" w:rsidRDefault="00CE5469" w:rsidP="004F0CE8">
      <w:pPr>
        <w:spacing w:line="360" w:lineRule="auto"/>
        <w:ind w:firstLine="420"/>
        <w:jc w:val="left"/>
      </w:pPr>
      <w:r>
        <w:rPr>
          <w:rFonts w:hint="eastAsia"/>
        </w:rPr>
        <w:t>C</w:t>
      </w:r>
      <w:r w:rsidR="00CC4066">
        <w:rPr>
          <w:rFonts w:hint="eastAsia"/>
        </w:rPr>
        <w:t>、</w:t>
      </w:r>
      <w:r>
        <w:rPr>
          <w:rFonts w:hint="eastAsia"/>
        </w:rPr>
        <w:t>密文</w:t>
      </w:r>
      <w:r>
        <w:rPr>
          <w:rFonts w:hint="eastAsia"/>
        </w:rPr>
        <w:t xml:space="preserve"> </w:t>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sidR="00CC4066">
        <w:rPr>
          <w:rFonts w:hint="eastAsia"/>
        </w:rPr>
        <w:tab/>
      </w:r>
      <w:r>
        <w:rPr>
          <w:rFonts w:hint="eastAsia"/>
        </w:rPr>
        <w:t>D</w:t>
      </w:r>
      <w:r w:rsidR="00CC4066">
        <w:rPr>
          <w:rFonts w:hint="eastAsia"/>
        </w:rPr>
        <w:t>、</w:t>
      </w:r>
      <w:r>
        <w:rPr>
          <w:rFonts w:hint="eastAsia"/>
        </w:rPr>
        <w:t>加密算法和解密算法</w:t>
      </w:r>
    </w:p>
    <w:p w:rsidR="00CE5469" w:rsidRDefault="00CE5469" w:rsidP="004F0CE8">
      <w:pPr>
        <w:spacing w:line="360" w:lineRule="auto"/>
        <w:jc w:val="left"/>
      </w:pPr>
      <w:r>
        <w:rPr>
          <w:rFonts w:hint="eastAsia"/>
        </w:rPr>
        <w:t>753</w:t>
      </w:r>
      <w:r>
        <w:rPr>
          <w:rFonts w:hint="eastAsia"/>
        </w:rPr>
        <w:t>、公钥密码体质的应用主要在于。（</w:t>
      </w:r>
      <w:r>
        <w:rPr>
          <w:rFonts w:hint="eastAsia"/>
        </w:rPr>
        <w:t>AC</w:t>
      </w:r>
      <w:r>
        <w:rPr>
          <w:rFonts w:hint="eastAsia"/>
        </w:rPr>
        <w:t>）</w:t>
      </w:r>
    </w:p>
    <w:p w:rsidR="00CE5469" w:rsidRDefault="003A45A6" w:rsidP="004F0CE8">
      <w:pPr>
        <w:spacing w:line="360" w:lineRule="auto"/>
        <w:ind w:firstLine="420"/>
        <w:jc w:val="left"/>
      </w:pPr>
      <w:r>
        <w:rPr>
          <w:rFonts w:hint="eastAsia"/>
        </w:rPr>
        <w:t>A</w:t>
      </w:r>
      <w:r>
        <w:rPr>
          <w:rFonts w:hint="eastAsia"/>
        </w:rPr>
        <w:t>、</w:t>
      </w:r>
      <w:r w:rsidR="00CE5469">
        <w:rPr>
          <w:rFonts w:hint="eastAsia"/>
        </w:rPr>
        <w:t>数字签名</w:t>
      </w:r>
      <w:r>
        <w:rPr>
          <w:rFonts w:hint="eastAsia"/>
        </w:rPr>
        <w:t xml:space="preserve">  </w:t>
      </w:r>
      <w:r>
        <w:rPr>
          <w:rFonts w:hint="eastAsia"/>
        </w:rPr>
        <w:tab/>
      </w:r>
      <w:r>
        <w:rPr>
          <w:rFonts w:hint="eastAsia"/>
        </w:rPr>
        <w:tab/>
      </w:r>
      <w:r>
        <w:rPr>
          <w:rFonts w:hint="eastAsia"/>
        </w:rPr>
        <w:tab/>
        <w:t>B</w:t>
      </w:r>
      <w:r>
        <w:rPr>
          <w:rFonts w:hint="eastAsia"/>
        </w:rPr>
        <w:t>、</w:t>
      </w:r>
      <w:r w:rsidR="00CE5469">
        <w:rPr>
          <w:rFonts w:hint="eastAsia"/>
        </w:rPr>
        <w:t>加密</w:t>
      </w:r>
      <w:r>
        <w:rPr>
          <w:rFonts w:hint="eastAsia"/>
        </w:rPr>
        <w:t xml:space="preserve"> </w:t>
      </w:r>
      <w:r>
        <w:rPr>
          <w:rFonts w:hint="eastAsia"/>
        </w:rPr>
        <w:tab/>
      </w:r>
      <w:r>
        <w:rPr>
          <w:rFonts w:hint="eastAsia"/>
        </w:rPr>
        <w:tab/>
      </w:r>
      <w:r>
        <w:rPr>
          <w:rFonts w:hint="eastAsia"/>
        </w:rPr>
        <w:tab/>
        <w:t>C</w:t>
      </w:r>
      <w:r>
        <w:rPr>
          <w:rFonts w:hint="eastAsia"/>
        </w:rPr>
        <w:t>、</w:t>
      </w:r>
      <w:r w:rsidR="00CE5469">
        <w:rPr>
          <w:rFonts w:hint="eastAsia"/>
        </w:rPr>
        <w:t>密钥管理</w:t>
      </w:r>
      <w:r>
        <w:rPr>
          <w:rFonts w:hint="eastAsia"/>
        </w:rPr>
        <w:t xml:space="preserve"> </w:t>
      </w:r>
      <w:r>
        <w:rPr>
          <w:rFonts w:hint="eastAsia"/>
        </w:rPr>
        <w:tab/>
      </w:r>
      <w:r>
        <w:rPr>
          <w:rFonts w:hint="eastAsia"/>
        </w:rPr>
        <w:tab/>
        <w:t>D</w:t>
      </w:r>
      <w:r>
        <w:rPr>
          <w:rFonts w:hint="eastAsia"/>
        </w:rPr>
        <w:t>、</w:t>
      </w:r>
      <w:r w:rsidR="00CE5469">
        <w:rPr>
          <w:rFonts w:hint="eastAsia"/>
        </w:rPr>
        <w:t>哈希函数</w:t>
      </w:r>
    </w:p>
    <w:p w:rsidR="003A45A6" w:rsidRDefault="00CE5469" w:rsidP="003A45A6">
      <w:pPr>
        <w:spacing w:line="360" w:lineRule="auto"/>
        <w:jc w:val="left"/>
      </w:pPr>
      <w:r>
        <w:rPr>
          <w:rFonts w:hint="eastAsia"/>
        </w:rPr>
        <w:t>754</w:t>
      </w:r>
      <w:r>
        <w:rPr>
          <w:rFonts w:hint="eastAsia"/>
        </w:rPr>
        <w:t>、目前基于对称密钥体制的算法主要有。（</w:t>
      </w:r>
      <w:r>
        <w:rPr>
          <w:rFonts w:hint="eastAsia"/>
        </w:rPr>
        <w:t>BC</w:t>
      </w:r>
      <w:r>
        <w:rPr>
          <w:rFonts w:hint="eastAsia"/>
        </w:rPr>
        <w:t>）</w:t>
      </w:r>
    </w:p>
    <w:p w:rsidR="00CE5469" w:rsidRDefault="003A45A6" w:rsidP="003A45A6">
      <w:pPr>
        <w:spacing w:line="360" w:lineRule="auto"/>
        <w:ind w:firstLine="420"/>
        <w:jc w:val="left"/>
      </w:pPr>
      <w:r>
        <w:t>A</w:t>
      </w:r>
      <w:r>
        <w:rPr>
          <w:rFonts w:hint="eastAsia"/>
        </w:rPr>
        <w:t>、</w:t>
      </w:r>
      <w:r>
        <w:t xml:space="preserve">RSA  </w:t>
      </w:r>
      <w:r>
        <w:rPr>
          <w:rFonts w:hint="eastAsia"/>
        </w:rPr>
        <w:tab/>
      </w:r>
      <w:r>
        <w:rPr>
          <w:rFonts w:hint="eastAsia"/>
        </w:rPr>
        <w:tab/>
      </w:r>
      <w:r>
        <w:rPr>
          <w:rFonts w:hint="eastAsia"/>
        </w:rPr>
        <w:tab/>
      </w:r>
      <w:r>
        <w:rPr>
          <w:rFonts w:hint="eastAsia"/>
        </w:rPr>
        <w:tab/>
      </w:r>
      <w:r>
        <w:t>B</w:t>
      </w:r>
      <w:r>
        <w:rPr>
          <w:rFonts w:hint="eastAsia"/>
        </w:rPr>
        <w:t>、</w:t>
      </w:r>
      <w:r>
        <w:t xml:space="preserve">DES  </w:t>
      </w:r>
      <w:r>
        <w:rPr>
          <w:rFonts w:hint="eastAsia"/>
        </w:rPr>
        <w:tab/>
      </w:r>
      <w:r>
        <w:rPr>
          <w:rFonts w:hint="eastAsia"/>
        </w:rPr>
        <w:tab/>
      </w:r>
      <w:r>
        <w:rPr>
          <w:rFonts w:hint="eastAsia"/>
        </w:rPr>
        <w:tab/>
      </w:r>
      <w:r>
        <w:t>C</w:t>
      </w:r>
      <w:r>
        <w:rPr>
          <w:rFonts w:hint="eastAsia"/>
        </w:rPr>
        <w:t>、</w:t>
      </w:r>
      <w:r>
        <w:t xml:space="preserve">AES  </w:t>
      </w:r>
      <w:r>
        <w:rPr>
          <w:rFonts w:hint="eastAsia"/>
        </w:rPr>
        <w:tab/>
      </w:r>
      <w:r>
        <w:rPr>
          <w:rFonts w:hint="eastAsia"/>
        </w:rPr>
        <w:tab/>
      </w:r>
      <w:r>
        <w:rPr>
          <w:rFonts w:hint="eastAsia"/>
        </w:rPr>
        <w:tab/>
      </w:r>
      <w:r>
        <w:t>D</w:t>
      </w:r>
      <w:r>
        <w:rPr>
          <w:rFonts w:hint="eastAsia"/>
        </w:rPr>
        <w:t>、</w:t>
      </w:r>
      <w:r w:rsidR="00CE5469">
        <w:t>DSA</w:t>
      </w:r>
    </w:p>
    <w:p w:rsidR="00CE5469" w:rsidRDefault="00CE5469" w:rsidP="004F0CE8">
      <w:pPr>
        <w:spacing w:line="360" w:lineRule="auto"/>
        <w:jc w:val="left"/>
      </w:pPr>
      <w:r>
        <w:rPr>
          <w:rFonts w:hint="eastAsia"/>
        </w:rPr>
        <w:lastRenderedPageBreak/>
        <w:t>755</w:t>
      </w:r>
      <w:r>
        <w:rPr>
          <w:rFonts w:hint="eastAsia"/>
        </w:rPr>
        <w:t>、使用</w:t>
      </w:r>
      <w:r>
        <w:rPr>
          <w:rFonts w:hint="eastAsia"/>
        </w:rPr>
        <w:t>esp</w:t>
      </w:r>
      <w:r>
        <w:rPr>
          <w:rFonts w:hint="eastAsia"/>
        </w:rPr>
        <w:t>协议时，可以使用的加密运算是。（</w:t>
      </w:r>
      <w:r>
        <w:rPr>
          <w:rFonts w:hint="eastAsia"/>
        </w:rPr>
        <w:t>ABC</w:t>
      </w:r>
      <w:r>
        <w:rPr>
          <w:rFonts w:hint="eastAsia"/>
        </w:rPr>
        <w:t>）</w:t>
      </w:r>
    </w:p>
    <w:p w:rsidR="00CE5469" w:rsidRDefault="00CE5469" w:rsidP="004F0CE8">
      <w:pPr>
        <w:spacing w:line="360" w:lineRule="auto"/>
        <w:ind w:firstLine="420"/>
        <w:jc w:val="left"/>
      </w:pPr>
      <w:r>
        <w:t xml:space="preserve"> </w:t>
      </w:r>
      <w:r w:rsidR="003A45A6">
        <w:t>A</w:t>
      </w:r>
      <w:r w:rsidR="003A45A6">
        <w:rPr>
          <w:rFonts w:hint="eastAsia"/>
        </w:rPr>
        <w:t>、</w:t>
      </w:r>
      <w:r w:rsidR="003A45A6">
        <w:t xml:space="preserve">DES  </w:t>
      </w:r>
      <w:r w:rsidR="003A45A6">
        <w:rPr>
          <w:rFonts w:hint="eastAsia"/>
        </w:rPr>
        <w:tab/>
      </w:r>
      <w:r w:rsidR="003A45A6">
        <w:rPr>
          <w:rFonts w:hint="eastAsia"/>
        </w:rPr>
        <w:tab/>
      </w:r>
      <w:r w:rsidR="003A45A6">
        <w:rPr>
          <w:rFonts w:hint="eastAsia"/>
        </w:rPr>
        <w:tab/>
      </w:r>
      <w:r w:rsidR="003A45A6">
        <w:rPr>
          <w:rFonts w:hint="eastAsia"/>
        </w:rPr>
        <w:tab/>
      </w:r>
      <w:r w:rsidR="003A45A6">
        <w:t>B</w:t>
      </w:r>
      <w:r w:rsidR="003A45A6">
        <w:rPr>
          <w:rFonts w:hint="eastAsia"/>
        </w:rPr>
        <w:t>、</w:t>
      </w:r>
      <w:r w:rsidR="003A45A6">
        <w:t xml:space="preserve">3DES  </w:t>
      </w:r>
      <w:r w:rsidR="003A45A6">
        <w:rPr>
          <w:rFonts w:hint="eastAsia"/>
        </w:rPr>
        <w:tab/>
      </w:r>
      <w:r w:rsidR="003A45A6">
        <w:rPr>
          <w:rFonts w:hint="eastAsia"/>
        </w:rPr>
        <w:tab/>
      </w:r>
      <w:r w:rsidR="003A45A6">
        <w:rPr>
          <w:rFonts w:hint="eastAsia"/>
        </w:rPr>
        <w:tab/>
      </w:r>
      <w:r w:rsidR="003A45A6">
        <w:t>C</w:t>
      </w:r>
      <w:r w:rsidR="003A45A6">
        <w:rPr>
          <w:rFonts w:hint="eastAsia"/>
        </w:rPr>
        <w:t>、</w:t>
      </w:r>
      <w:r w:rsidR="003A45A6">
        <w:t xml:space="preserve">AES  </w:t>
      </w:r>
      <w:r w:rsidR="003A45A6">
        <w:rPr>
          <w:rFonts w:hint="eastAsia"/>
        </w:rPr>
        <w:tab/>
      </w:r>
      <w:r w:rsidR="003A45A6">
        <w:rPr>
          <w:rFonts w:hint="eastAsia"/>
        </w:rPr>
        <w:tab/>
      </w:r>
      <w:r w:rsidR="003A45A6">
        <w:rPr>
          <w:rFonts w:hint="eastAsia"/>
        </w:rPr>
        <w:tab/>
      </w:r>
      <w:r w:rsidR="003A45A6">
        <w:t>D</w:t>
      </w:r>
      <w:r w:rsidR="003A45A6">
        <w:rPr>
          <w:rFonts w:hint="eastAsia"/>
        </w:rPr>
        <w:t>、</w:t>
      </w:r>
      <w:r>
        <w:t>RSA</w:t>
      </w:r>
    </w:p>
    <w:p w:rsidR="00CE5469" w:rsidRDefault="00CE5469" w:rsidP="004F0CE8">
      <w:pPr>
        <w:spacing w:line="360" w:lineRule="auto"/>
        <w:jc w:val="left"/>
      </w:pPr>
      <w:r>
        <w:rPr>
          <w:rFonts w:hint="eastAsia"/>
        </w:rPr>
        <w:t>756</w:t>
      </w:r>
      <w:r>
        <w:rPr>
          <w:rFonts w:hint="eastAsia"/>
        </w:rPr>
        <w:t>、数字签名的作用是。（</w:t>
      </w:r>
      <w:r>
        <w:rPr>
          <w:rFonts w:hint="eastAsia"/>
        </w:rPr>
        <w:t>ACD</w:t>
      </w:r>
      <w:r>
        <w:rPr>
          <w:rFonts w:hint="eastAsia"/>
        </w:rPr>
        <w:t>）</w:t>
      </w:r>
    </w:p>
    <w:p w:rsidR="003A45A6" w:rsidRDefault="003A45A6" w:rsidP="004F0CE8">
      <w:pPr>
        <w:spacing w:line="360" w:lineRule="auto"/>
        <w:ind w:firstLine="420"/>
        <w:jc w:val="left"/>
      </w:pPr>
      <w:r>
        <w:rPr>
          <w:rFonts w:hint="eastAsia"/>
        </w:rPr>
        <w:t>A</w:t>
      </w:r>
      <w:r>
        <w:rPr>
          <w:rFonts w:hint="eastAsia"/>
        </w:rPr>
        <w:t>、</w:t>
      </w:r>
      <w:r w:rsidR="00CE5469">
        <w:rPr>
          <w:rFonts w:hint="eastAsia"/>
        </w:rPr>
        <w:t>确定一个人的身份</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w:t>
      </w:r>
      <w:r w:rsidR="00CE5469">
        <w:rPr>
          <w:rFonts w:hint="eastAsia"/>
        </w:rPr>
        <w:t>保密性</w:t>
      </w:r>
      <w:r>
        <w:rPr>
          <w:rFonts w:hint="eastAsia"/>
        </w:rPr>
        <w:t xml:space="preserve">  </w:t>
      </w:r>
    </w:p>
    <w:p w:rsidR="00CE5469" w:rsidRDefault="003A45A6" w:rsidP="004F0CE8">
      <w:pPr>
        <w:spacing w:line="360" w:lineRule="auto"/>
        <w:ind w:firstLine="420"/>
        <w:jc w:val="left"/>
      </w:pPr>
      <w:r>
        <w:rPr>
          <w:rFonts w:hint="eastAsia"/>
        </w:rPr>
        <w:t>C</w:t>
      </w:r>
      <w:r>
        <w:rPr>
          <w:rFonts w:hint="eastAsia"/>
        </w:rPr>
        <w:t>、</w:t>
      </w:r>
      <w:r w:rsidR="00CE5469">
        <w:rPr>
          <w:rFonts w:hint="eastAsia"/>
        </w:rPr>
        <w:t>肯定是该人自己的签字</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w:t>
      </w:r>
      <w:r w:rsidR="00CE5469">
        <w:rPr>
          <w:rFonts w:hint="eastAsia"/>
        </w:rPr>
        <w:t>使该人与文件内容发生关系</w:t>
      </w:r>
    </w:p>
    <w:p w:rsidR="00CE5469" w:rsidRDefault="00CE5469" w:rsidP="004F0CE8">
      <w:pPr>
        <w:spacing w:line="360" w:lineRule="auto"/>
        <w:jc w:val="left"/>
      </w:pPr>
      <w:r>
        <w:rPr>
          <w:rFonts w:hint="eastAsia"/>
        </w:rPr>
        <w:t>757</w:t>
      </w:r>
      <w:r>
        <w:rPr>
          <w:rFonts w:hint="eastAsia"/>
        </w:rPr>
        <w:t>、以下属于对称加密算法的是：（</w:t>
      </w:r>
      <w:r>
        <w:rPr>
          <w:rFonts w:hint="eastAsia"/>
        </w:rPr>
        <w:t>ABD</w:t>
      </w:r>
      <w:r>
        <w:rPr>
          <w:rFonts w:hint="eastAsia"/>
        </w:rPr>
        <w:t>）</w:t>
      </w:r>
    </w:p>
    <w:p w:rsidR="00CE5469" w:rsidRDefault="00CE5469" w:rsidP="004F0CE8">
      <w:pPr>
        <w:spacing w:line="360" w:lineRule="auto"/>
        <w:ind w:firstLine="420"/>
        <w:jc w:val="left"/>
      </w:pPr>
      <w:r>
        <w:rPr>
          <w:rFonts w:hint="eastAsia"/>
        </w:rPr>
        <w:t>A</w:t>
      </w:r>
      <w:r w:rsidR="003A45A6">
        <w:rPr>
          <w:rFonts w:hint="eastAsia"/>
        </w:rPr>
        <w:t>、</w:t>
      </w:r>
      <w:r>
        <w:rPr>
          <w:rFonts w:hint="eastAsia"/>
        </w:rPr>
        <w:t xml:space="preserve">DES  </w:t>
      </w:r>
      <w:r w:rsidR="003A45A6">
        <w:rPr>
          <w:rFonts w:hint="eastAsia"/>
        </w:rPr>
        <w:tab/>
      </w:r>
      <w:r w:rsidR="003A45A6">
        <w:rPr>
          <w:rFonts w:hint="eastAsia"/>
        </w:rPr>
        <w:tab/>
      </w:r>
      <w:r>
        <w:rPr>
          <w:rFonts w:hint="eastAsia"/>
        </w:rPr>
        <w:t>B</w:t>
      </w:r>
      <w:r w:rsidR="003A45A6">
        <w:rPr>
          <w:rFonts w:hint="eastAsia"/>
        </w:rPr>
        <w:t>、</w:t>
      </w:r>
      <w:r>
        <w:rPr>
          <w:rFonts w:hint="eastAsia"/>
        </w:rPr>
        <w:t xml:space="preserve">3DES  </w:t>
      </w:r>
      <w:r w:rsidR="003A45A6">
        <w:rPr>
          <w:rFonts w:hint="eastAsia"/>
        </w:rPr>
        <w:tab/>
      </w:r>
      <w:r w:rsidR="003A45A6">
        <w:rPr>
          <w:rFonts w:hint="eastAsia"/>
        </w:rPr>
        <w:tab/>
      </w:r>
      <w:r>
        <w:rPr>
          <w:rFonts w:hint="eastAsia"/>
        </w:rPr>
        <w:t>C</w:t>
      </w:r>
      <w:r w:rsidR="003A45A6">
        <w:rPr>
          <w:rFonts w:hint="eastAsia"/>
        </w:rPr>
        <w:t>、</w:t>
      </w:r>
      <w:r>
        <w:rPr>
          <w:rFonts w:hint="eastAsia"/>
        </w:rPr>
        <w:t xml:space="preserve">SHA-1  </w:t>
      </w:r>
      <w:r w:rsidR="003A45A6">
        <w:rPr>
          <w:rFonts w:hint="eastAsia"/>
        </w:rPr>
        <w:tab/>
      </w:r>
      <w:r w:rsidR="003A45A6">
        <w:rPr>
          <w:rFonts w:hint="eastAsia"/>
        </w:rPr>
        <w:tab/>
      </w:r>
      <w:r>
        <w:rPr>
          <w:rFonts w:hint="eastAsia"/>
        </w:rPr>
        <w:t>D</w:t>
      </w:r>
      <w:r w:rsidR="003A45A6">
        <w:rPr>
          <w:rFonts w:hint="eastAsia"/>
        </w:rPr>
        <w:t>、</w:t>
      </w:r>
      <w:r>
        <w:rPr>
          <w:rFonts w:hint="eastAsia"/>
        </w:rPr>
        <w:t>RC4</w:t>
      </w:r>
      <w:r w:rsidR="003A45A6">
        <w:rPr>
          <w:rFonts w:hint="eastAsia"/>
        </w:rPr>
        <w:tab/>
      </w:r>
      <w:r w:rsidR="003A45A6">
        <w:rPr>
          <w:rFonts w:hint="eastAsia"/>
        </w:rPr>
        <w:tab/>
      </w:r>
      <w:r w:rsidR="003A45A6">
        <w:rPr>
          <w:rFonts w:hint="eastAsia"/>
        </w:rPr>
        <w:tab/>
      </w:r>
      <w:r>
        <w:rPr>
          <w:rFonts w:hint="eastAsia"/>
        </w:rPr>
        <w:t>E</w:t>
      </w:r>
      <w:r w:rsidR="003A45A6">
        <w:rPr>
          <w:rFonts w:hint="eastAsia"/>
        </w:rPr>
        <w:t>、</w:t>
      </w:r>
      <w:r>
        <w:rPr>
          <w:rFonts w:hint="eastAsia"/>
        </w:rPr>
        <w:t>MD5</w:t>
      </w:r>
    </w:p>
    <w:p w:rsidR="00CE5469" w:rsidRDefault="00CE5469" w:rsidP="004F0CE8">
      <w:pPr>
        <w:spacing w:line="360" w:lineRule="auto"/>
        <w:jc w:val="left"/>
      </w:pPr>
      <w:r>
        <w:rPr>
          <w:rFonts w:hint="eastAsia"/>
        </w:rPr>
        <w:t>758</w:t>
      </w:r>
      <w:r>
        <w:rPr>
          <w:rFonts w:hint="eastAsia"/>
        </w:rPr>
        <w:t>、在加密过程中，必须用到的三个主要元素是（</w:t>
      </w:r>
      <w:r>
        <w:rPr>
          <w:rFonts w:hint="eastAsia"/>
        </w:rPr>
        <w:t>ABC</w:t>
      </w:r>
      <w:r>
        <w:rPr>
          <w:rFonts w:hint="eastAsia"/>
        </w:rPr>
        <w:t>）</w:t>
      </w:r>
    </w:p>
    <w:p w:rsidR="003A45A6" w:rsidRDefault="00CE5469" w:rsidP="004F0CE8">
      <w:pPr>
        <w:spacing w:line="360" w:lineRule="auto"/>
        <w:ind w:firstLine="420"/>
        <w:jc w:val="left"/>
      </w:pPr>
      <w:r>
        <w:rPr>
          <w:rFonts w:hint="eastAsia"/>
        </w:rPr>
        <w:t>A</w:t>
      </w:r>
      <w:r w:rsidR="003A45A6">
        <w:rPr>
          <w:rFonts w:hint="eastAsia"/>
        </w:rPr>
        <w:t>、</w:t>
      </w:r>
      <w:r>
        <w:rPr>
          <w:rFonts w:hint="eastAsia"/>
        </w:rPr>
        <w:t>所传输的信息（明文）</w:t>
      </w:r>
      <w:r>
        <w:rPr>
          <w:rFonts w:hint="eastAsia"/>
        </w:rPr>
        <w:t xml:space="preserve">  </w:t>
      </w:r>
      <w:r w:rsidR="003A45A6">
        <w:rPr>
          <w:rFonts w:hint="eastAsia"/>
        </w:rPr>
        <w:tab/>
      </w:r>
      <w:r w:rsidR="003A45A6">
        <w:rPr>
          <w:rFonts w:hint="eastAsia"/>
        </w:rPr>
        <w:tab/>
      </w:r>
      <w:r w:rsidR="003A45A6">
        <w:rPr>
          <w:rFonts w:hint="eastAsia"/>
        </w:rPr>
        <w:tab/>
      </w:r>
      <w:r w:rsidR="003A45A6">
        <w:rPr>
          <w:rFonts w:hint="eastAsia"/>
        </w:rPr>
        <w:tab/>
      </w:r>
      <w:r w:rsidR="003A45A6">
        <w:rPr>
          <w:rFonts w:hint="eastAsia"/>
        </w:rPr>
        <w:tab/>
      </w:r>
      <w:r w:rsidR="003A45A6">
        <w:rPr>
          <w:rFonts w:hint="eastAsia"/>
        </w:rPr>
        <w:tab/>
      </w:r>
      <w:r>
        <w:rPr>
          <w:rFonts w:hint="eastAsia"/>
        </w:rPr>
        <w:t>B</w:t>
      </w:r>
      <w:r w:rsidR="003A45A6">
        <w:rPr>
          <w:rFonts w:hint="eastAsia"/>
        </w:rPr>
        <w:t>、</w:t>
      </w:r>
      <w:r>
        <w:rPr>
          <w:rFonts w:hint="eastAsia"/>
        </w:rPr>
        <w:t>加密</w:t>
      </w:r>
      <w:r>
        <w:rPr>
          <w:rFonts w:hint="eastAsia"/>
        </w:rPr>
        <w:t xml:space="preserve"> </w:t>
      </w:r>
      <w:r>
        <w:rPr>
          <w:rFonts w:hint="eastAsia"/>
        </w:rPr>
        <w:t>钥匙（</w:t>
      </w:r>
      <w:r>
        <w:rPr>
          <w:rFonts w:hint="eastAsia"/>
        </w:rPr>
        <w:t>Encryption Key</w:t>
      </w:r>
      <w:r>
        <w:rPr>
          <w:rFonts w:hint="eastAsia"/>
        </w:rPr>
        <w:t>）</w:t>
      </w:r>
      <w:r>
        <w:rPr>
          <w:rFonts w:hint="eastAsia"/>
        </w:rPr>
        <w:t xml:space="preserve"> </w:t>
      </w:r>
    </w:p>
    <w:p w:rsidR="00CE5469" w:rsidRDefault="00CE5469" w:rsidP="004F0CE8">
      <w:pPr>
        <w:spacing w:line="360" w:lineRule="auto"/>
        <w:ind w:firstLine="420"/>
        <w:jc w:val="left"/>
      </w:pPr>
      <w:r>
        <w:rPr>
          <w:rFonts w:hint="eastAsia"/>
        </w:rPr>
        <w:t>C</w:t>
      </w:r>
      <w:r w:rsidR="003A45A6">
        <w:rPr>
          <w:rFonts w:hint="eastAsia"/>
        </w:rPr>
        <w:t>、</w:t>
      </w:r>
      <w:r>
        <w:rPr>
          <w:rFonts w:hint="eastAsia"/>
        </w:rPr>
        <w:t>加密函数</w:t>
      </w:r>
      <w:r>
        <w:rPr>
          <w:rFonts w:hint="eastAsia"/>
        </w:rPr>
        <w:t xml:space="preserve">  </w:t>
      </w:r>
      <w:r w:rsidR="003A45A6">
        <w:rPr>
          <w:rFonts w:hint="eastAsia"/>
        </w:rPr>
        <w:tab/>
      </w:r>
      <w:r w:rsidR="003A45A6">
        <w:rPr>
          <w:rFonts w:hint="eastAsia"/>
        </w:rPr>
        <w:tab/>
      </w:r>
      <w:r w:rsidR="003A45A6">
        <w:rPr>
          <w:rFonts w:hint="eastAsia"/>
        </w:rPr>
        <w:tab/>
      </w:r>
      <w:r w:rsidR="003A45A6">
        <w:rPr>
          <w:rFonts w:hint="eastAsia"/>
        </w:rPr>
        <w:tab/>
      </w:r>
      <w:r w:rsidR="003A45A6">
        <w:rPr>
          <w:rFonts w:hint="eastAsia"/>
        </w:rPr>
        <w:tab/>
      </w:r>
      <w:r w:rsidR="003A45A6">
        <w:rPr>
          <w:rFonts w:hint="eastAsia"/>
        </w:rPr>
        <w:tab/>
      </w:r>
      <w:r w:rsidR="003A45A6">
        <w:rPr>
          <w:rFonts w:hint="eastAsia"/>
        </w:rPr>
        <w:tab/>
      </w:r>
      <w:r w:rsidR="003A45A6">
        <w:rPr>
          <w:rFonts w:hint="eastAsia"/>
        </w:rPr>
        <w:tab/>
      </w:r>
      <w:r w:rsidR="003A45A6">
        <w:rPr>
          <w:rFonts w:hint="eastAsia"/>
        </w:rPr>
        <w:tab/>
      </w:r>
      <w:r>
        <w:rPr>
          <w:rFonts w:hint="eastAsia"/>
        </w:rPr>
        <w:t>D</w:t>
      </w:r>
      <w:r w:rsidR="003A45A6">
        <w:rPr>
          <w:rFonts w:hint="eastAsia"/>
        </w:rPr>
        <w:t>、</w:t>
      </w:r>
      <w:r>
        <w:rPr>
          <w:rFonts w:hint="eastAsia"/>
        </w:rPr>
        <w:t>传输信道</w:t>
      </w:r>
    </w:p>
    <w:p w:rsidR="00CE5469" w:rsidRDefault="00CE5469" w:rsidP="004F0CE8">
      <w:pPr>
        <w:spacing w:line="360" w:lineRule="auto"/>
        <w:jc w:val="left"/>
      </w:pPr>
      <w:r>
        <w:rPr>
          <w:rFonts w:hint="eastAsia"/>
        </w:rPr>
        <w:t>759</w:t>
      </w:r>
      <w:r>
        <w:rPr>
          <w:rFonts w:hint="eastAsia"/>
        </w:rPr>
        <w:t>、账号口令管理办法适用于所有和</w:t>
      </w:r>
      <w:r>
        <w:rPr>
          <w:rFonts w:hint="eastAsia"/>
        </w:rPr>
        <w:t>DSMP</w:t>
      </w:r>
      <w:r>
        <w:rPr>
          <w:rFonts w:hint="eastAsia"/>
        </w:rPr>
        <w:t>系统、智能网系统、彩铃平台相关的（</w:t>
      </w:r>
      <w:r>
        <w:rPr>
          <w:rFonts w:hint="eastAsia"/>
        </w:rPr>
        <w:t>ACD</w:t>
      </w:r>
      <w:r>
        <w:rPr>
          <w:rFonts w:hint="eastAsia"/>
        </w:rPr>
        <w:t>）</w:t>
      </w:r>
    </w:p>
    <w:p w:rsidR="00676B68" w:rsidRDefault="00CE5469" w:rsidP="004F0CE8">
      <w:pPr>
        <w:spacing w:line="360" w:lineRule="auto"/>
        <w:ind w:firstLine="420"/>
        <w:jc w:val="left"/>
      </w:pPr>
      <w:r>
        <w:rPr>
          <w:rFonts w:hint="eastAsia"/>
        </w:rPr>
        <w:t>A</w:t>
      </w:r>
      <w:r w:rsidR="00676B68">
        <w:rPr>
          <w:rFonts w:hint="eastAsia"/>
        </w:rPr>
        <w:t>、</w:t>
      </w:r>
      <w:r>
        <w:rPr>
          <w:rFonts w:hint="eastAsia"/>
        </w:rPr>
        <w:t>系统管理员</w:t>
      </w:r>
      <w:r>
        <w:rPr>
          <w:rFonts w:hint="eastAsia"/>
        </w:rPr>
        <w:t xml:space="preserve">  </w:t>
      </w:r>
      <w:r w:rsidR="00676B68">
        <w:rPr>
          <w:rFonts w:hint="eastAsia"/>
        </w:rPr>
        <w:tab/>
      </w:r>
      <w:r w:rsidR="00676B68">
        <w:rPr>
          <w:rFonts w:hint="eastAsia"/>
        </w:rPr>
        <w:tab/>
      </w:r>
      <w:r w:rsidR="00676B68">
        <w:rPr>
          <w:rFonts w:hint="eastAsia"/>
        </w:rPr>
        <w:tab/>
      </w:r>
      <w:r w:rsidR="00676B68">
        <w:rPr>
          <w:rFonts w:hint="eastAsia"/>
        </w:rPr>
        <w:tab/>
      </w:r>
      <w:r w:rsidR="00676B68">
        <w:rPr>
          <w:rFonts w:hint="eastAsia"/>
        </w:rPr>
        <w:tab/>
      </w:r>
      <w:r w:rsidR="00676B68">
        <w:rPr>
          <w:rFonts w:hint="eastAsia"/>
        </w:rPr>
        <w:tab/>
      </w:r>
      <w:r w:rsidR="00676B68">
        <w:rPr>
          <w:rFonts w:hint="eastAsia"/>
        </w:rPr>
        <w:tab/>
      </w:r>
      <w:r>
        <w:rPr>
          <w:rFonts w:hint="eastAsia"/>
        </w:rPr>
        <w:t>B</w:t>
      </w:r>
      <w:r w:rsidR="00676B68">
        <w:rPr>
          <w:rFonts w:hint="eastAsia"/>
        </w:rPr>
        <w:t>、</w:t>
      </w:r>
      <w:r>
        <w:rPr>
          <w:rFonts w:hint="eastAsia"/>
        </w:rPr>
        <w:t>操作系统</w:t>
      </w:r>
      <w:r>
        <w:rPr>
          <w:rFonts w:hint="eastAsia"/>
        </w:rPr>
        <w:t xml:space="preserve">  </w:t>
      </w:r>
    </w:p>
    <w:p w:rsidR="00CE5469" w:rsidRDefault="00CE5469" w:rsidP="004F0CE8">
      <w:pPr>
        <w:spacing w:line="360" w:lineRule="auto"/>
        <w:ind w:firstLine="420"/>
        <w:jc w:val="left"/>
      </w:pPr>
      <w:r>
        <w:rPr>
          <w:rFonts w:hint="eastAsia"/>
        </w:rPr>
        <w:t>C</w:t>
      </w:r>
      <w:r w:rsidR="00676B68">
        <w:rPr>
          <w:rFonts w:hint="eastAsia"/>
        </w:rPr>
        <w:t>、</w:t>
      </w:r>
      <w:r>
        <w:rPr>
          <w:rFonts w:hint="eastAsia"/>
        </w:rPr>
        <w:t>操作维护人员</w:t>
      </w:r>
      <w:r>
        <w:rPr>
          <w:rFonts w:hint="eastAsia"/>
        </w:rPr>
        <w:t xml:space="preserve"> </w:t>
      </w:r>
      <w:r w:rsidR="00676B68">
        <w:rPr>
          <w:rFonts w:hint="eastAsia"/>
        </w:rPr>
        <w:tab/>
      </w:r>
      <w:r w:rsidR="00676B68">
        <w:rPr>
          <w:rFonts w:hint="eastAsia"/>
        </w:rPr>
        <w:tab/>
      </w:r>
      <w:r w:rsidR="00676B68">
        <w:rPr>
          <w:rFonts w:hint="eastAsia"/>
        </w:rPr>
        <w:tab/>
      </w:r>
      <w:r w:rsidR="00676B68">
        <w:rPr>
          <w:rFonts w:hint="eastAsia"/>
        </w:rPr>
        <w:tab/>
      </w:r>
      <w:r w:rsidR="00676B68">
        <w:rPr>
          <w:rFonts w:hint="eastAsia"/>
        </w:rPr>
        <w:tab/>
      </w:r>
      <w:r w:rsidR="00676B68">
        <w:rPr>
          <w:rFonts w:hint="eastAsia"/>
        </w:rPr>
        <w:tab/>
      </w:r>
      <w:r>
        <w:rPr>
          <w:rFonts w:hint="eastAsia"/>
        </w:rPr>
        <w:t>D</w:t>
      </w:r>
      <w:r w:rsidR="00676B68">
        <w:rPr>
          <w:rFonts w:hint="eastAsia"/>
        </w:rPr>
        <w:t>、</w:t>
      </w:r>
      <w:r>
        <w:rPr>
          <w:rFonts w:hint="eastAsia"/>
        </w:rPr>
        <w:t>所有上述系统中存在的账号和口令</w:t>
      </w:r>
    </w:p>
    <w:p w:rsidR="00CE5469" w:rsidRDefault="00CE5469" w:rsidP="004F0CE8">
      <w:pPr>
        <w:spacing w:line="360" w:lineRule="auto"/>
        <w:jc w:val="left"/>
      </w:pPr>
      <w:r>
        <w:rPr>
          <w:rFonts w:hint="eastAsia"/>
        </w:rPr>
        <w:t>760</w:t>
      </w:r>
      <w:r>
        <w:rPr>
          <w:rFonts w:hint="eastAsia"/>
        </w:rPr>
        <w:t>、为保证密码安全，我们应采取的正确措施有（</w:t>
      </w:r>
      <w:r>
        <w:rPr>
          <w:rFonts w:hint="eastAsia"/>
        </w:rPr>
        <w:t>ABC</w:t>
      </w:r>
      <w:r>
        <w:rPr>
          <w:rFonts w:hint="eastAsia"/>
        </w:rPr>
        <w:t>）</w:t>
      </w:r>
    </w:p>
    <w:p w:rsidR="00676B68" w:rsidRDefault="00CE5469" w:rsidP="004F0CE8">
      <w:pPr>
        <w:spacing w:line="360" w:lineRule="auto"/>
        <w:ind w:firstLine="420"/>
        <w:jc w:val="left"/>
      </w:pPr>
      <w:r>
        <w:rPr>
          <w:rFonts w:hint="eastAsia"/>
        </w:rPr>
        <w:t>A</w:t>
      </w:r>
      <w:r w:rsidR="00676B68">
        <w:rPr>
          <w:rFonts w:hint="eastAsia"/>
        </w:rPr>
        <w:t>、</w:t>
      </w:r>
      <w:r>
        <w:rPr>
          <w:rFonts w:hint="eastAsia"/>
        </w:rPr>
        <w:t>不使用生日做密码</w:t>
      </w:r>
      <w:r>
        <w:rPr>
          <w:rFonts w:hint="eastAsia"/>
        </w:rPr>
        <w:t xml:space="preserve">  </w:t>
      </w:r>
      <w:r w:rsidR="00676B68">
        <w:rPr>
          <w:rFonts w:hint="eastAsia"/>
        </w:rPr>
        <w:tab/>
      </w:r>
      <w:r w:rsidR="00676B68">
        <w:rPr>
          <w:rFonts w:hint="eastAsia"/>
        </w:rPr>
        <w:tab/>
      </w:r>
      <w:r w:rsidR="00676B68">
        <w:rPr>
          <w:rFonts w:hint="eastAsia"/>
        </w:rPr>
        <w:tab/>
      </w:r>
      <w:r w:rsidR="00676B68">
        <w:rPr>
          <w:rFonts w:hint="eastAsia"/>
        </w:rPr>
        <w:tab/>
      </w:r>
      <w:r>
        <w:rPr>
          <w:rFonts w:hint="eastAsia"/>
        </w:rPr>
        <w:t>B</w:t>
      </w:r>
      <w:r w:rsidR="00676B68">
        <w:rPr>
          <w:rFonts w:hint="eastAsia"/>
        </w:rPr>
        <w:t>、</w:t>
      </w:r>
      <w:r>
        <w:rPr>
          <w:rFonts w:hint="eastAsia"/>
        </w:rPr>
        <w:t>不使用少于</w:t>
      </w:r>
      <w:r>
        <w:rPr>
          <w:rFonts w:hint="eastAsia"/>
        </w:rPr>
        <w:t>5</w:t>
      </w:r>
      <w:r>
        <w:rPr>
          <w:rFonts w:hint="eastAsia"/>
        </w:rPr>
        <w:t>为的密码</w:t>
      </w:r>
      <w:r>
        <w:rPr>
          <w:rFonts w:hint="eastAsia"/>
        </w:rPr>
        <w:t xml:space="preserve">  </w:t>
      </w:r>
    </w:p>
    <w:p w:rsidR="00CE5469" w:rsidRDefault="00CE5469" w:rsidP="004F0CE8">
      <w:pPr>
        <w:spacing w:line="360" w:lineRule="auto"/>
        <w:ind w:firstLine="420"/>
        <w:jc w:val="left"/>
      </w:pPr>
      <w:r>
        <w:rPr>
          <w:rFonts w:hint="eastAsia"/>
        </w:rPr>
        <w:t>C</w:t>
      </w:r>
      <w:r w:rsidR="00676B68">
        <w:rPr>
          <w:rFonts w:hint="eastAsia"/>
        </w:rPr>
        <w:t>、</w:t>
      </w:r>
      <w:r>
        <w:rPr>
          <w:rFonts w:hint="eastAsia"/>
        </w:rPr>
        <w:t>不适应纯数字密码</w:t>
      </w:r>
      <w:r>
        <w:rPr>
          <w:rFonts w:hint="eastAsia"/>
        </w:rPr>
        <w:t xml:space="preserve">  </w:t>
      </w:r>
      <w:r w:rsidR="00676B68">
        <w:rPr>
          <w:rFonts w:hint="eastAsia"/>
        </w:rPr>
        <w:tab/>
      </w:r>
      <w:r w:rsidR="00676B68">
        <w:rPr>
          <w:rFonts w:hint="eastAsia"/>
        </w:rPr>
        <w:tab/>
      </w:r>
      <w:r w:rsidR="00676B68">
        <w:rPr>
          <w:rFonts w:hint="eastAsia"/>
        </w:rPr>
        <w:tab/>
      </w:r>
      <w:r w:rsidR="00676B68">
        <w:rPr>
          <w:rFonts w:hint="eastAsia"/>
        </w:rPr>
        <w:tab/>
      </w:r>
      <w:r>
        <w:rPr>
          <w:rFonts w:hint="eastAsia"/>
        </w:rPr>
        <w:t>D</w:t>
      </w:r>
      <w:r w:rsidR="00676B68">
        <w:rPr>
          <w:rFonts w:hint="eastAsia"/>
        </w:rPr>
        <w:t>、</w:t>
      </w:r>
      <w:r>
        <w:rPr>
          <w:rFonts w:hint="eastAsia"/>
        </w:rPr>
        <w:t>将密码设的非常复杂并保证</w:t>
      </w:r>
      <w:r>
        <w:rPr>
          <w:rFonts w:hint="eastAsia"/>
        </w:rPr>
        <w:t>20</w:t>
      </w:r>
      <w:r>
        <w:rPr>
          <w:rFonts w:hint="eastAsia"/>
        </w:rPr>
        <w:t>位以上</w:t>
      </w:r>
    </w:p>
    <w:p w:rsidR="00CE5469" w:rsidRDefault="00CE5469" w:rsidP="004F0CE8">
      <w:pPr>
        <w:spacing w:line="360" w:lineRule="auto"/>
        <w:jc w:val="left"/>
      </w:pPr>
      <w:r>
        <w:rPr>
          <w:rFonts w:hint="eastAsia"/>
        </w:rPr>
        <w:t>761</w:t>
      </w:r>
      <w:r>
        <w:rPr>
          <w:rFonts w:hint="eastAsia"/>
        </w:rPr>
        <w:t>、公司在使用数据签名技术时，除充分保护私钥的机密性，防止窃取者伪造密钥持有人的签名外，还应注意（</w:t>
      </w:r>
      <w:r>
        <w:rPr>
          <w:rFonts w:hint="eastAsia"/>
        </w:rPr>
        <w:t>ABCD</w:t>
      </w:r>
      <w:r>
        <w:rPr>
          <w:rFonts w:hint="eastAsia"/>
        </w:rPr>
        <w:t>）</w:t>
      </w:r>
    </w:p>
    <w:p w:rsidR="00CE5469" w:rsidRDefault="00CE5469" w:rsidP="004F0CE8">
      <w:pPr>
        <w:spacing w:line="360" w:lineRule="auto"/>
        <w:ind w:firstLine="420"/>
        <w:jc w:val="left"/>
      </w:pPr>
      <w:r>
        <w:rPr>
          <w:rFonts w:hint="eastAsia"/>
        </w:rPr>
        <w:t>A</w:t>
      </w:r>
      <w:r w:rsidR="00676B68">
        <w:rPr>
          <w:rFonts w:hint="eastAsia"/>
        </w:rPr>
        <w:t>、</w:t>
      </w:r>
      <w:r>
        <w:rPr>
          <w:rFonts w:hint="eastAsia"/>
        </w:rPr>
        <w:t>采取保护公钥完整性的安全措施，例如使用公约证书</w:t>
      </w:r>
      <w:r>
        <w:rPr>
          <w:rFonts w:hint="eastAsia"/>
        </w:rPr>
        <w:t xml:space="preserve">  </w:t>
      </w:r>
    </w:p>
    <w:p w:rsidR="00CE5469" w:rsidRDefault="00CE5469" w:rsidP="004F0CE8">
      <w:pPr>
        <w:spacing w:line="360" w:lineRule="auto"/>
        <w:ind w:firstLine="420"/>
        <w:jc w:val="left"/>
      </w:pPr>
      <w:r>
        <w:rPr>
          <w:rFonts w:hint="eastAsia"/>
        </w:rPr>
        <w:t>B</w:t>
      </w:r>
      <w:r w:rsidR="00676B68">
        <w:rPr>
          <w:rFonts w:hint="eastAsia"/>
        </w:rPr>
        <w:t>、</w:t>
      </w:r>
      <w:r>
        <w:rPr>
          <w:rFonts w:hint="eastAsia"/>
        </w:rPr>
        <w:t>确定签名算法的类型、属性以及所用密钥长度</w:t>
      </w:r>
      <w:r>
        <w:rPr>
          <w:rFonts w:hint="eastAsia"/>
        </w:rPr>
        <w:t xml:space="preserve">  </w:t>
      </w:r>
    </w:p>
    <w:p w:rsidR="00CE5469" w:rsidRDefault="00CE5469" w:rsidP="004F0CE8">
      <w:pPr>
        <w:spacing w:line="360" w:lineRule="auto"/>
        <w:ind w:firstLine="420"/>
        <w:jc w:val="left"/>
      </w:pPr>
      <w:r>
        <w:rPr>
          <w:rFonts w:hint="eastAsia"/>
        </w:rPr>
        <w:t>C</w:t>
      </w:r>
      <w:r w:rsidR="00676B68">
        <w:rPr>
          <w:rFonts w:hint="eastAsia"/>
        </w:rPr>
        <w:t>、</w:t>
      </w:r>
      <w:r>
        <w:rPr>
          <w:rFonts w:hint="eastAsia"/>
        </w:rPr>
        <w:t>用于数字签名的密钥应不同于用来加密内容的密钥</w:t>
      </w:r>
      <w:r>
        <w:rPr>
          <w:rFonts w:hint="eastAsia"/>
        </w:rPr>
        <w:t xml:space="preserve">  </w:t>
      </w:r>
    </w:p>
    <w:p w:rsidR="00CE5469" w:rsidRDefault="00CE5469" w:rsidP="004F0CE8">
      <w:pPr>
        <w:spacing w:line="360" w:lineRule="auto"/>
        <w:ind w:firstLine="420"/>
        <w:jc w:val="left"/>
      </w:pPr>
      <w:r>
        <w:rPr>
          <w:rFonts w:hint="eastAsia"/>
        </w:rPr>
        <w:t>D</w:t>
      </w:r>
      <w:r w:rsidR="00676B68">
        <w:rPr>
          <w:rFonts w:hint="eastAsia"/>
        </w:rPr>
        <w:t>、</w:t>
      </w:r>
      <w:r>
        <w:rPr>
          <w:rFonts w:hint="eastAsia"/>
        </w:rPr>
        <w:t>符合有关数字签名的法律法规，必要时，应在合同或协议中规定使用数字签名的相</w:t>
      </w:r>
      <w:r>
        <w:rPr>
          <w:rFonts w:hint="eastAsia"/>
        </w:rPr>
        <w:t xml:space="preserve">      </w:t>
      </w:r>
      <w:r>
        <w:rPr>
          <w:rFonts w:hint="eastAsia"/>
        </w:rPr>
        <w:t>关事宜</w:t>
      </w:r>
    </w:p>
    <w:p w:rsidR="00CE5469" w:rsidRDefault="00CE5469" w:rsidP="004F0CE8">
      <w:pPr>
        <w:spacing w:line="360" w:lineRule="auto"/>
        <w:jc w:val="left"/>
      </w:pPr>
      <w:r>
        <w:rPr>
          <w:rFonts w:hint="eastAsia"/>
        </w:rPr>
        <w:t>762</w:t>
      </w:r>
      <w:r>
        <w:rPr>
          <w:rFonts w:hint="eastAsia"/>
        </w:rPr>
        <w:t>、相对于对称加密算法，非对称密钥加密算法（</w:t>
      </w:r>
      <w:r>
        <w:rPr>
          <w:rFonts w:hint="eastAsia"/>
        </w:rPr>
        <w:t>ACD</w:t>
      </w:r>
      <w:r>
        <w:rPr>
          <w:rFonts w:hint="eastAsia"/>
        </w:rPr>
        <w:t>）</w:t>
      </w:r>
    </w:p>
    <w:p w:rsidR="00676B68" w:rsidRDefault="00CE5469" w:rsidP="004F0CE8">
      <w:pPr>
        <w:spacing w:line="360" w:lineRule="auto"/>
        <w:ind w:firstLine="420"/>
        <w:jc w:val="left"/>
      </w:pPr>
      <w:r>
        <w:rPr>
          <w:rFonts w:hint="eastAsia"/>
        </w:rPr>
        <w:t>A</w:t>
      </w:r>
      <w:r w:rsidR="00676B68">
        <w:rPr>
          <w:rFonts w:hint="eastAsia"/>
        </w:rPr>
        <w:t>、</w:t>
      </w:r>
      <w:r>
        <w:rPr>
          <w:rFonts w:hint="eastAsia"/>
        </w:rPr>
        <w:t>加密数据的速率较低</w:t>
      </w:r>
      <w:r>
        <w:rPr>
          <w:rFonts w:hint="eastAsia"/>
        </w:rPr>
        <w:t xml:space="preserve">  </w:t>
      </w:r>
    </w:p>
    <w:p w:rsidR="00676B68" w:rsidRDefault="00CE5469" w:rsidP="004F0CE8">
      <w:pPr>
        <w:spacing w:line="360" w:lineRule="auto"/>
        <w:ind w:firstLine="420"/>
        <w:jc w:val="left"/>
      </w:pPr>
      <w:r>
        <w:rPr>
          <w:rFonts w:hint="eastAsia"/>
        </w:rPr>
        <w:t>B</w:t>
      </w:r>
      <w:r w:rsidR="00676B68">
        <w:rPr>
          <w:rFonts w:hint="eastAsia"/>
        </w:rPr>
        <w:t>、</w:t>
      </w:r>
      <w:r>
        <w:rPr>
          <w:rFonts w:hint="eastAsia"/>
        </w:rPr>
        <w:t>更适合于现有网络中对所传输数据（明文）的加解密处理</w:t>
      </w:r>
      <w:r>
        <w:rPr>
          <w:rFonts w:hint="eastAsia"/>
        </w:rPr>
        <w:t xml:space="preserve">      </w:t>
      </w:r>
    </w:p>
    <w:p w:rsidR="00CE5469" w:rsidRDefault="00CE5469" w:rsidP="004F0CE8">
      <w:pPr>
        <w:spacing w:line="360" w:lineRule="auto"/>
        <w:ind w:firstLine="420"/>
        <w:jc w:val="left"/>
      </w:pPr>
      <w:r>
        <w:rPr>
          <w:rFonts w:hint="eastAsia"/>
        </w:rPr>
        <w:t>C</w:t>
      </w:r>
      <w:r w:rsidR="00676B68">
        <w:rPr>
          <w:rFonts w:hint="eastAsia"/>
        </w:rPr>
        <w:t>、</w:t>
      </w:r>
      <w:r>
        <w:rPr>
          <w:rFonts w:hint="eastAsia"/>
        </w:rPr>
        <w:t>安全性更好</w:t>
      </w:r>
      <w:r>
        <w:rPr>
          <w:rFonts w:hint="eastAsia"/>
        </w:rPr>
        <w:t xml:space="preserve">  </w:t>
      </w:r>
      <w:r w:rsidR="00676B68">
        <w:rPr>
          <w:rFonts w:hint="eastAsia"/>
        </w:rPr>
        <w:tab/>
      </w:r>
      <w:r w:rsidR="00676B68">
        <w:rPr>
          <w:rFonts w:hint="eastAsia"/>
        </w:rPr>
        <w:tab/>
      </w:r>
      <w:r w:rsidR="00676B68">
        <w:rPr>
          <w:rFonts w:hint="eastAsia"/>
        </w:rPr>
        <w:tab/>
      </w:r>
      <w:r w:rsidR="00676B68">
        <w:rPr>
          <w:rFonts w:hint="eastAsia"/>
        </w:rPr>
        <w:tab/>
      </w:r>
      <w:r w:rsidR="00676B68">
        <w:rPr>
          <w:rFonts w:hint="eastAsia"/>
        </w:rPr>
        <w:tab/>
      </w:r>
      <w:r w:rsidR="00676B68">
        <w:rPr>
          <w:rFonts w:hint="eastAsia"/>
        </w:rPr>
        <w:tab/>
      </w:r>
      <w:r w:rsidR="00676B68">
        <w:rPr>
          <w:rFonts w:hint="eastAsia"/>
        </w:rPr>
        <w:tab/>
      </w:r>
      <w:r w:rsidR="00676B68">
        <w:rPr>
          <w:rFonts w:hint="eastAsia"/>
        </w:rPr>
        <w:tab/>
      </w:r>
      <w:r w:rsidR="00676B68">
        <w:rPr>
          <w:rFonts w:hint="eastAsia"/>
        </w:rPr>
        <w:tab/>
      </w:r>
      <w:r>
        <w:rPr>
          <w:rFonts w:hint="eastAsia"/>
        </w:rPr>
        <w:t>D</w:t>
      </w:r>
      <w:r w:rsidR="00676B68">
        <w:rPr>
          <w:rFonts w:hint="eastAsia"/>
        </w:rPr>
        <w:t>、</w:t>
      </w:r>
      <w:r>
        <w:rPr>
          <w:rFonts w:hint="eastAsia"/>
        </w:rPr>
        <w:t>加密和解密的密钥不同</w:t>
      </w:r>
    </w:p>
    <w:p w:rsidR="00CE5469" w:rsidRDefault="00CE5469" w:rsidP="004F0CE8">
      <w:pPr>
        <w:spacing w:line="360" w:lineRule="auto"/>
        <w:jc w:val="left"/>
      </w:pPr>
      <w:r>
        <w:rPr>
          <w:rFonts w:hint="eastAsia"/>
        </w:rPr>
        <w:t>763</w:t>
      </w:r>
      <w:r>
        <w:rPr>
          <w:rFonts w:hint="eastAsia"/>
        </w:rPr>
        <w:t>、一个典型的</w:t>
      </w:r>
      <w:r>
        <w:rPr>
          <w:rFonts w:hint="eastAsia"/>
        </w:rPr>
        <w:t>PKI</w:t>
      </w:r>
      <w:r>
        <w:rPr>
          <w:rFonts w:hint="eastAsia"/>
        </w:rPr>
        <w:t>应用系统包括（</w:t>
      </w:r>
      <w:r>
        <w:rPr>
          <w:rFonts w:hint="eastAsia"/>
        </w:rPr>
        <w:t>ABCD</w:t>
      </w:r>
      <w:r>
        <w:rPr>
          <w:rFonts w:hint="eastAsia"/>
        </w:rPr>
        <w:t>）实体</w:t>
      </w:r>
    </w:p>
    <w:p w:rsidR="00CE5469" w:rsidRDefault="00CE5469" w:rsidP="004F0CE8">
      <w:pPr>
        <w:spacing w:line="360" w:lineRule="auto"/>
        <w:ind w:firstLine="420"/>
        <w:jc w:val="left"/>
      </w:pPr>
      <w:r>
        <w:rPr>
          <w:rFonts w:hint="eastAsia"/>
        </w:rPr>
        <w:t xml:space="preserve"> A</w:t>
      </w:r>
      <w:r w:rsidR="00676B68">
        <w:rPr>
          <w:rFonts w:hint="eastAsia"/>
        </w:rPr>
        <w:t>、</w:t>
      </w:r>
      <w:r>
        <w:rPr>
          <w:rFonts w:hint="eastAsia"/>
        </w:rPr>
        <w:t>认证机构</w:t>
      </w:r>
      <w:r w:rsidR="00676B68">
        <w:rPr>
          <w:rFonts w:hint="eastAsia"/>
        </w:rPr>
        <w:t xml:space="preserve">CA  </w:t>
      </w:r>
      <w:r w:rsidR="00676B68">
        <w:rPr>
          <w:rFonts w:hint="eastAsia"/>
        </w:rPr>
        <w:tab/>
      </w:r>
      <w:r w:rsidR="00676B68">
        <w:rPr>
          <w:rFonts w:hint="eastAsia"/>
        </w:rPr>
        <w:tab/>
        <w:t>B</w:t>
      </w:r>
      <w:r w:rsidR="00676B68">
        <w:rPr>
          <w:rFonts w:hint="eastAsia"/>
        </w:rPr>
        <w:t>、</w:t>
      </w:r>
      <w:r>
        <w:rPr>
          <w:rFonts w:hint="eastAsia"/>
        </w:rPr>
        <w:t>册机构</w:t>
      </w:r>
      <w:r>
        <w:rPr>
          <w:rFonts w:hint="eastAsia"/>
        </w:rPr>
        <w:t xml:space="preserve">RA  </w:t>
      </w:r>
      <w:r w:rsidR="00676B68">
        <w:rPr>
          <w:rFonts w:hint="eastAsia"/>
        </w:rPr>
        <w:tab/>
      </w:r>
      <w:r>
        <w:rPr>
          <w:rFonts w:hint="eastAsia"/>
        </w:rPr>
        <w:t>C</w:t>
      </w:r>
      <w:r w:rsidR="00676B68">
        <w:rPr>
          <w:rFonts w:hint="eastAsia"/>
        </w:rPr>
        <w:t>、</w:t>
      </w:r>
      <w:r>
        <w:rPr>
          <w:rFonts w:hint="eastAsia"/>
        </w:rPr>
        <w:t>证书及</w:t>
      </w:r>
      <w:r>
        <w:rPr>
          <w:rFonts w:hint="eastAsia"/>
        </w:rPr>
        <w:t>CRL</w:t>
      </w:r>
      <w:r>
        <w:rPr>
          <w:rFonts w:hint="eastAsia"/>
        </w:rPr>
        <w:t>目录库</w:t>
      </w:r>
      <w:r>
        <w:rPr>
          <w:rFonts w:hint="eastAsia"/>
        </w:rPr>
        <w:t xml:space="preserve">  D</w:t>
      </w:r>
      <w:r w:rsidR="00676B68">
        <w:rPr>
          <w:rFonts w:hint="eastAsia"/>
        </w:rPr>
        <w:t>、</w:t>
      </w:r>
      <w:r>
        <w:rPr>
          <w:rFonts w:hint="eastAsia"/>
        </w:rPr>
        <w:t>用户端软件</w:t>
      </w:r>
    </w:p>
    <w:p w:rsidR="00CE5469" w:rsidRDefault="00CE5469" w:rsidP="004F0CE8">
      <w:pPr>
        <w:spacing w:line="360" w:lineRule="auto"/>
        <w:jc w:val="left"/>
      </w:pPr>
      <w:r>
        <w:rPr>
          <w:rFonts w:hint="eastAsia"/>
        </w:rPr>
        <w:t>764</w:t>
      </w:r>
      <w:r>
        <w:rPr>
          <w:rFonts w:hint="eastAsia"/>
        </w:rPr>
        <w:t>、加密的强度主要取决于（</w:t>
      </w:r>
      <w:r>
        <w:rPr>
          <w:rFonts w:hint="eastAsia"/>
        </w:rPr>
        <w:t>ABD</w:t>
      </w:r>
      <w:r>
        <w:rPr>
          <w:rFonts w:hint="eastAsia"/>
        </w:rPr>
        <w:t>）</w:t>
      </w:r>
    </w:p>
    <w:p w:rsidR="00CE5469" w:rsidRDefault="00676B68" w:rsidP="004F0CE8">
      <w:pPr>
        <w:spacing w:line="360" w:lineRule="auto"/>
        <w:ind w:firstLine="420"/>
        <w:jc w:val="left"/>
      </w:pPr>
      <w:r>
        <w:rPr>
          <w:rFonts w:hint="eastAsia"/>
        </w:rPr>
        <w:lastRenderedPageBreak/>
        <w:t xml:space="preserve"> </w:t>
      </w:r>
      <w:r w:rsidR="00CE5469">
        <w:rPr>
          <w:rFonts w:hint="eastAsia"/>
        </w:rPr>
        <w:t>A</w:t>
      </w:r>
      <w:r>
        <w:rPr>
          <w:rFonts w:hint="eastAsia"/>
        </w:rPr>
        <w:t>、</w:t>
      </w:r>
      <w:r w:rsidR="00CE5469">
        <w:rPr>
          <w:rFonts w:hint="eastAsia"/>
        </w:rPr>
        <w:t>算法的强度</w:t>
      </w:r>
      <w:r w:rsidR="00CE5469">
        <w:rPr>
          <w:rFonts w:hint="eastAsia"/>
        </w:rPr>
        <w:t xml:space="preserve">  </w:t>
      </w:r>
      <w:r>
        <w:rPr>
          <w:rFonts w:hint="eastAsia"/>
        </w:rPr>
        <w:tab/>
      </w:r>
      <w:r w:rsidR="00CE5469">
        <w:rPr>
          <w:rFonts w:hint="eastAsia"/>
        </w:rPr>
        <w:t>B</w:t>
      </w:r>
      <w:r>
        <w:rPr>
          <w:rFonts w:hint="eastAsia"/>
        </w:rPr>
        <w:t>、</w:t>
      </w:r>
      <w:r w:rsidR="00CE5469">
        <w:rPr>
          <w:rFonts w:hint="eastAsia"/>
        </w:rPr>
        <w:t>密钥的保密性</w:t>
      </w:r>
      <w:r w:rsidR="00CE5469">
        <w:rPr>
          <w:rFonts w:hint="eastAsia"/>
        </w:rPr>
        <w:t xml:space="preserve">  </w:t>
      </w:r>
      <w:r>
        <w:rPr>
          <w:rFonts w:hint="eastAsia"/>
        </w:rPr>
        <w:tab/>
      </w:r>
      <w:r w:rsidR="00CE5469">
        <w:rPr>
          <w:rFonts w:hint="eastAsia"/>
        </w:rPr>
        <w:t>C</w:t>
      </w:r>
      <w:r>
        <w:rPr>
          <w:rFonts w:hint="eastAsia"/>
        </w:rPr>
        <w:t>、</w:t>
      </w:r>
      <w:r w:rsidR="00CE5469">
        <w:rPr>
          <w:rFonts w:hint="eastAsia"/>
        </w:rPr>
        <w:t>明文的长度</w:t>
      </w:r>
      <w:r>
        <w:rPr>
          <w:rFonts w:hint="eastAsia"/>
        </w:rPr>
        <w:tab/>
      </w:r>
      <w:r>
        <w:rPr>
          <w:rFonts w:hint="eastAsia"/>
        </w:rPr>
        <w:tab/>
      </w:r>
      <w:r w:rsidR="00CE5469">
        <w:rPr>
          <w:rFonts w:hint="eastAsia"/>
        </w:rPr>
        <w:t xml:space="preserve">  D</w:t>
      </w:r>
      <w:r>
        <w:rPr>
          <w:rFonts w:hint="eastAsia"/>
        </w:rPr>
        <w:t>、</w:t>
      </w:r>
      <w:r w:rsidR="00CE5469">
        <w:rPr>
          <w:rFonts w:hint="eastAsia"/>
        </w:rPr>
        <w:t>密钥的强度</w:t>
      </w:r>
    </w:p>
    <w:p w:rsidR="00CE5469" w:rsidRDefault="00CE5469" w:rsidP="004F0CE8">
      <w:pPr>
        <w:spacing w:line="360" w:lineRule="auto"/>
        <w:jc w:val="left"/>
      </w:pPr>
      <w:r>
        <w:rPr>
          <w:rFonts w:hint="eastAsia"/>
        </w:rPr>
        <w:t>765</w:t>
      </w:r>
      <w:r>
        <w:rPr>
          <w:rFonts w:hint="eastAsia"/>
        </w:rPr>
        <w:t>、一下对于对称密钥加密说法正确的是（</w:t>
      </w:r>
      <w:r>
        <w:rPr>
          <w:rFonts w:hint="eastAsia"/>
        </w:rPr>
        <w:t>BCD</w:t>
      </w:r>
      <w:r>
        <w:rPr>
          <w:rFonts w:hint="eastAsia"/>
        </w:rPr>
        <w:t>）</w:t>
      </w:r>
    </w:p>
    <w:p w:rsidR="00CE5469" w:rsidRDefault="00CE5469" w:rsidP="004F0CE8">
      <w:pPr>
        <w:spacing w:line="360" w:lineRule="auto"/>
        <w:ind w:firstLine="420"/>
        <w:jc w:val="left"/>
      </w:pPr>
      <w:r>
        <w:rPr>
          <w:rFonts w:hint="eastAsia"/>
        </w:rPr>
        <w:t>A</w:t>
      </w:r>
      <w:r w:rsidR="00676B68">
        <w:rPr>
          <w:rFonts w:hint="eastAsia"/>
        </w:rPr>
        <w:t>、</w:t>
      </w:r>
      <w:r>
        <w:rPr>
          <w:rFonts w:hint="eastAsia"/>
        </w:rPr>
        <w:t>对称加密算法的密钥易于管理</w:t>
      </w:r>
      <w:r>
        <w:rPr>
          <w:rFonts w:hint="eastAsia"/>
        </w:rPr>
        <w:t xml:space="preserve">  </w:t>
      </w:r>
      <w:r w:rsidR="00676B68">
        <w:rPr>
          <w:rFonts w:hint="eastAsia"/>
        </w:rPr>
        <w:tab/>
      </w:r>
      <w:r w:rsidR="00676B68">
        <w:rPr>
          <w:rFonts w:hint="eastAsia"/>
        </w:rPr>
        <w:tab/>
      </w:r>
      <w:r w:rsidR="00676B68">
        <w:rPr>
          <w:rFonts w:hint="eastAsia"/>
        </w:rPr>
        <w:tab/>
      </w:r>
      <w:r w:rsidR="00676B68">
        <w:rPr>
          <w:rFonts w:hint="eastAsia"/>
        </w:rPr>
        <w:tab/>
      </w:r>
      <w:r>
        <w:rPr>
          <w:rFonts w:hint="eastAsia"/>
        </w:rPr>
        <w:t>B</w:t>
      </w:r>
      <w:r w:rsidR="00676B68">
        <w:rPr>
          <w:rFonts w:hint="eastAsia"/>
        </w:rPr>
        <w:t>、</w:t>
      </w:r>
      <w:r>
        <w:rPr>
          <w:rFonts w:hint="eastAsia"/>
        </w:rPr>
        <w:t>加解密双方使用同样的密钥</w:t>
      </w:r>
      <w:r>
        <w:rPr>
          <w:rFonts w:hint="eastAsia"/>
        </w:rPr>
        <w:t xml:space="preserve">  </w:t>
      </w:r>
    </w:p>
    <w:p w:rsidR="00CE5469" w:rsidRDefault="00CE5469" w:rsidP="004F0CE8">
      <w:pPr>
        <w:spacing w:line="360" w:lineRule="auto"/>
        <w:ind w:firstLine="420"/>
        <w:jc w:val="left"/>
      </w:pPr>
      <w:r>
        <w:rPr>
          <w:rFonts w:hint="eastAsia"/>
        </w:rPr>
        <w:t>C</w:t>
      </w:r>
      <w:r w:rsidR="00676B68">
        <w:rPr>
          <w:rFonts w:hint="eastAsia"/>
        </w:rPr>
        <w:t>、</w:t>
      </w:r>
      <w:r>
        <w:rPr>
          <w:rFonts w:hint="eastAsia"/>
        </w:rPr>
        <w:t>DES</w:t>
      </w:r>
      <w:r>
        <w:rPr>
          <w:rFonts w:hint="eastAsia"/>
        </w:rPr>
        <w:t>算法属于对称加密算法</w:t>
      </w:r>
      <w:r>
        <w:rPr>
          <w:rFonts w:hint="eastAsia"/>
        </w:rPr>
        <w:t xml:space="preserve">   D</w:t>
      </w:r>
      <w:r w:rsidR="00676B68">
        <w:rPr>
          <w:rFonts w:hint="eastAsia"/>
        </w:rPr>
        <w:t>、</w:t>
      </w:r>
      <w:r>
        <w:rPr>
          <w:rFonts w:hint="eastAsia"/>
        </w:rPr>
        <w:t>相对于非对称加密算法，加解密处理速度比较快</w:t>
      </w:r>
    </w:p>
    <w:p w:rsidR="00CE5469" w:rsidRDefault="00CE5469" w:rsidP="004F0CE8">
      <w:pPr>
        <w:spacing w:line="360" w:lineRule="auto"/>
        <w:jc w:val="left"/>
      </w:pPr>
      <w:r>
        <w:rPr>
          <w:rFonts w:hint="eastAsia"/>
        </w:rPr>
        <w:t>766</w:t>
      </w:r>
      <w:r>
        <w:rPr>
          <w:rFonts w:hint="eastAsia"/>
        </w:rPr>
        <w:t>、在通信过程中，只采用数字签名可以解决（</w:t>
      </w:r>
      <w:r>
        <w:rPr>
          <w:rFonts w:hint="eastAsia"/>
        </w:rPr>
        <w:t>ABC</w:t>
      </w:r>
      <w:r>
        <w:rPr>
          <w:rFonts w:hint="eastAsia"/>
        </w:rPr>
        <w:t>）等问题</w:t>
      </w:r>
    </w:p>
    <w:p w:rsidR="00CC2FEA" w:rsidRPr="00CE5469" w:rsidRDefault="00CE5469" w:rsidP="004F0CE8">
      <w:pPr>
        <w:spacing w:line="360" w:lineRule="auto"/>
        <w:ind w:firstLine="420"/>
        <w:jc w:val="left"/>
      </w:pPr>
      <w:r>
        <w:rPr>
          <w:rFonts w:hint="eastAsia"/>
        </w:rPr>
        <w:t xml:space="preserve"> A</w:t>
      </w:r>
      <w:r w:rsidR="00676B68">
        <w:rPr>
          <w:rFonts w:hint="eastAsia"/>
        </w:rPr>
        <w:t>、</w:t>
      </w:r>
      <w:r>
        <w:rPr>
          <w:rFonts w:hint="eastAsia"/>
        </w:rPr>
        <w:t>数据完整性</w:t>
      </w:r>
      <w:r>
        <w:rPr>
          <w:rFonts w:hint="eastAsia"/>
        </w:rPr>
        <w:t xml:space="preserve">  </w:t>
      </w:r>
      <w:r w:rsidR="00676B68">
        <w:rPr>
          <w:rFonts w:hint="eastAsia"/>
        </w:rPr>
        <w:tab/>
      </w:r>
      <w:r>
        <w:rPr>
          <w:rFonts w:hint="eastAsia"/>
        </w:rPr>
        <w:t>B</w:t>
      </w:r>
      <w:r w:rsidR="00676B68">
        <w:rPr>
          <w:rFonts w:hint="eastAsia"/>
        </w:rPr>
        <w:t>、</w:t>
      </w:r>
      <w:r>
        <w:rPr>
          <w:rFonts w:hint="eastAsia"/>
        </w:rPr>
        <w:t>数据的抵抗赖性</w:t>
      </w:r>
      <w:r>
        <w:rPr>
          <w:rFonts w:hint="eastAsia"/>
        </w:rPr>
        <w:t xml:space="preserve">  </w:t>
      </w:r>
      <w:r w:rsidR="00676B68">
        <w:rPr>
          <w:rFonts w:hint="eastAsia"/>
        </w:rPr>
        <w:tab/>
      </w:r>
      <w:r w:rsidR="00676B68">
        <w:rPr>
          <w:rFonts w:hint="eastAsia"/>
        </w:rPr>
        <w:tab/>
      </w:r>
      <w:r>
        <w:rPr>
          <w:rFonts w:hint="eastAsia"/>
        </w:rPr>
        <w:t>C</w:t>
      </w:r>
      <w:r w:rsidR="00676B68">
        <w:rPr>
          <w:rFonts w:hint="eastAsia"/>
        </w:rPr>
        <w:t>、</w:t>
      </w:r>
      <w:r>
        <w:rPr>
          <w:rFonts w:hint="eastAsia"/>
        </w:rPr>
        <w:t>数据的篡改</w:t>
      </w:r>
      <w:r>
        <w:rPr>
          <w:rFonts w:hint="eastAsia"/>
        </w:rPr>
        <w:t xml:space="preserve">  D</w:t>
      </w:r>
      <w:r w:rsidR="00676B68">
        <w:rPr>
          <w:rFonts w:hint="eastAsia"/>
        </w:rPr>
        <w:t>、</w:t>
      </w:r>
      <w:r>
        <w:rPr>
          <w:rFonts w:hint="eastAsia"/>
        </w:rPr>
        <w:t>数据的保密性</w:t>
      </w:r>
    </w:p>
    <w:p w:rsidR="00CE5469" w:rsidRDefault="00CE5469" w:rsidP="004F0CE8">
      <w:pPr>
        <w:spacing w:line="360" w:lineRule="auto"/>
        <w:jc w:val="left"/>
      </w:pPr>
      <w:r>
        <w:rPr>
          <w:rFonts w:hint="eastAsia"/>
        </w:rPr>
        <w:t>767</w:t>
      </w:r>
      <w:r>
        <w:rPr>
          <w:rFonts w:hint="eastAsia"/>
        </w:rPr>
        <w:t>、对称密钥算法体系包括：（</w:t>
      </w:r>
      <w:r>
        <w:rPr>
          <w:rFonts w:hint="eastAsia"/>
        </w:rPr>
        <w:t>ABCDE</w:t>
      </w:r>
      <w:r>
        <w:rPr>
          <w:rFonts w:hint="eastAsia"/>
        </w:rPr>
        <w:t>）</w:t>
      </w:r>
    </w:p>
    <w:p w:rsidR="00CE5469" w:rsidRDefault="00CE5469" w:rsidP="004F0CE8">
      <w:pPr>
        <w:spacing w:line="360" w:lineRule="auto"/>
        <w:ind w:firstLine="420"/>
        <w:jc w:val="left"/>
      </w:pPr>
      <w:r>
        <w:rPr>
          <w:rFonts w:hint="eastAsia"/>
        </w:rPr>
        <w:t>A</w:t>
      </w:r>
      <w:r w:rsidR="00676B68">
        <w:rPr>
          <w:rFonts w:hint="eastAsia"/>
        </w:rPr>
        <w:t>、</w:t>
      </w:r>
      <w:r>
        <w:rPr>
          <w:rFonts w:hint="eastAsia"/>
        </w:rPr>
        <w:t>明文</w:t>
      </w:r>
      <w:r>
        <w:rPr>
          <w:rFonts w:hint="eastAsia"/>
        </w:rPr>
        <w:t>(plaintext)</w:t>
      </w:r>
      <w:r>
        <w:rPr>
          <w:rFonts w:hint="eastAsia"/>
        </w:rPr>
        <w:t>：原始消息或数据，作为算法的输入</w:t>
      </w:r>
      <w:r>
        <w:rPr>
          <w:rFonts w:hint="eastAsia"/>
        </w:rPr>
        <w:t xml:space="preserve">  </w:t>
      </w:r>
    </w:p>
    <w:p w:rsidR="00CE5469" w:rsidRDefault="00CE5469" w:rsidP="004F0CE8">
      <w:pPr>
        <w:spacing w:line="360" w:lineRule="auto"/>
        <w:ind w:firstLine="420"/>
        <w:jc w:val="left"/>
      </w:pPr>
      <w:r>
        <w:rPr>
          <w:rFonts w:hint="eastAsia"/>
        </w:rPr>
        <w:t>B</w:t>
      </w:r>
      <w:r w:rsidR="00676B68">
        <w:rPr>
          <w:rFonts w:hint="eastAsia"/>
        </w:rPr>
        <w:t>、</w:t>
      </w:r>
      <w:r>
        <w:rPr>
          <w:rFonts w:hint="eastAsia"/>
        </w:rPr>
        <w:t>加密算法</w:t>
      </w:r>
      <w:r>
        <w:rPr>
          <w:rFonts w:hint="eastAsia"/>
        </w:rPr>
        <w:t>(encryption algorithm)</w:t>
      </w:r>
      <w:r>
        <w:rPr>
          <w:rFonts w:hint="eastAsia"/>
        </w:rPr>
        <w:t>：加密算法对明文进行各种替换和转换</w:t>
      </w:r>
    </w:p>
    <w:p w:rsidR="00CE5469" w:rsidRDefault="00CE5469" w:rsidP="004F0CE8">
      <w:pPr>
        <w:spacing w:line="360" w:lineRule="auto"/>
        <w:ind w:firstLine="420"/>
        <w:jc w:val="left"/>
      </w:pPr>
      <w:r>
        <w:rPr>
          <w:rFonts w:hint="eastAsia"/>
        </w:rPr>
        <w:t>C</w:t>
      </w:r>
      <w:r w:rsidR="00676B68">
        <w:rPr>
          <w:rFonts w:hint="eastAsia"/>
        </w:rPr>
        <w:t>、</w:t>
      </w:r>
      <w:r>
        <w:rPr>
          <w:rFonts w:hint="eastAsia"/>
        </w:rPr>
        <w:t>秘密密钥</w:t>
      </w:r>
      <w:r>
        <w:rPr>
          <w:rFonts w:hint="eastAsia"/>
        </w:rPr>
        <w:t>(secret key)</w:t>
      </w:r>
      <w:r>
        <w:rPr>
          <w:rFonts w:hint="eastAsia"/>
        </w:rPr>
        <w:t>：秘密密钥也是算法输入，算法进行的具体替换和转换取决于</w:t>
      </w:r>
      <w:r>
        <w:rPr>
          <w:rFonts w:hint="eastAsia"/>
        </w:rPr>
        <w:t xml:space="preserve">      </w:t>
      </w:r>
      <w:r>
        <w:rPr>
          <w:rFonts w:hint="eastAsia"/>
        </w:rPr>
        <w:t>这个密钥</w:t>
      </w:r>
      <w:r>
        <w:rPr>
          <w:rFonts w:hint="eastAsia"/>
        </w:rPr>
        <w:t xml:space="preserve">  </w:t>
      </w:r>
    </w:p>
    <w:p w:rsidR="00CE5469" w:rsidRDefault="00CE5469" w:rsidP="004F0CE8">
      <w:pPr>
        <w:spacing w:line="360" w:lineRule="auto"/>
        <w:ind w:firstLine="420"/>
        <w:jc w:val="left"/>
      </w:pPr>
      <w:r>
        <w:rPr>
          <w:rFonts w:hint="eastAsia"/>
        </w:rPr>
        <w:t>D</w:t>
      </w:r>
      <w:r w:rsidR="00676B68">
        <w:rPr>
          <w:rFonts w:hint="eastAsia"/>
        </w:rPr>
        <w:t>、</w:t>
      </w:r>
      <w:r>
        <w:rPr>
          <w:rFonts w:hint="eastAsia"/>
        </w:rPr>
        <w:t>密文</w:t>
      </w:r>
      <w:r>
        <w:rPr>
          <w:rFonts w:hint="eastAsia"/>
        </w:rPr>
        <w:t>(ciphertext)</w:t>
      </w:r>
      <w:r>
        <w:rPr>
          <w:rFonts w:hint="eastAsia"/>
        </w:rPr>
        <w:t>：这是产生的已被打乱的消息输出。它取决于明文和秘密密钥。对</w:t>
      </w:r>
      <w:r>
        <w:rPr>
          <w:rFonts w:hint="eastAsia"/>
        </w:rPr>
        <w:t xml:space="preserve">      </w:t>
      </w:r>
      <w:r>
        <w:rPr>
          <w:rFonts w:hint="eastAsia"/>
        </w:rPr>
        <w:t>于一个给定的消息，两个不同的密钥会产生两个不同的密文</w:t>
      </w:r>
    </w:p>
    <w:p w:rsidR="00CE5469" w:rsidRDefault="00AD1288" w:rsidP="004F0CE8">
      <w:pPr>
        <w:spacing w:line="360" w:lineRule="auto"/>
        <w:ind w:firstLine="420"/>
        <w:jc w:val="left"/>
      </w:pPr>
      <w:r>
        <w:rPr>
          <w:rFonts w:hint="eastAsia"/>
        </w:rPr>
        <w:t>、</w:t>
      </w:r>
      <w:r w:rsidR="00CE5469">
        <w:rPr>
          <w:rFonts w:hint="eastAsia"/>
        </w:rPr>
        <w:t>.</w:t>
      </w:r>
      <w:r w:rsidR="00CE5469">
        <w:rPr>
          <w:rFonts w:hint="eastAsia"/>
        </w:rPr>
        <w:t>解密算法</w:t>
      </w:r>
      <w:r w:rsidR="00CE5469">
        <w:rPr>
          <w:rFonts w:hint="eastAsia"/>
        </w:rPr>
        <w:t>(decryption algorithm)</w:t>
      </w:r>
      <w:r w:rsidR="00CE5469">
        <w:rPr>
          <w:rFonts w:hint="eastAsia"/>
        </w:rPr>
        <w:t>：本质上是加密算法的执行。它使用密文和统一密钥</w:t>
      </w:r>
      <w:r w:rsidR="00CE5469">
        <w:rPr>
          <w:rFonts w:hint="eastAsia"/>
        </w:rPr>
        <w:t xml:space="preserve">      </w:t>
      </w:r>
      <w:r w:rsidR="00CE5469">
        <w:rPr>
          <w:rFonts w:hint="eastAsia"/>
        </w:rPr>
        <w:t>产生原始明文</w:t>
      </w:r>
    </w:p>
    <w:p w:rsidR="00CE5469" w:rsidRDefault="00CE5469" w:rsidP="004F0CE8">
      <w:pPr>
        <w:spacing w:line="360" w:lineRule="auto"/>
        <w:jc w:val="left"/>
      </w:pPr>
      <w:r>
        <w:rPr>
          <w:rFonts w:hint="eastAsia"/>
        </w:rPr>
        <w:t>768</w:t>
      </w:r>
      <w:r>
        <w:rPr>
          <w:rFonts w:hint="eastAsia"/>
        </w:rPr>
        <w:t>、一下对于混合加密方式说法正确的是。（</w:t>
      </w:r>
      <w:r>
        <w:rPr>
          <w:rFonts w:hint="eastAsia"/>
        </w:rPr>
        <w:t>BCD</w:t>
      </w:r>
      <w:r>
        <w:rPr>
          <w:rFonts w:hint="eastAsia"/>
        </w:rPr>
        <w:t>）</w:t>
      </w:r>
    </w:p>
    <w:p w:rsidR="00CE5469" w:rsidRDefault="00CE5469" w:rsidP="004F0CE8">
      <w:pPr>
        <w:spacing w:line="360" w:lineRule="auto"/>
        <w:ind w:firstLine="420"/>
        <w:jc w:val="left"/>
      </w:pPr>
      <w:r>
        <w:rPr>
          <w:rFonts w:hint="eastAsia"/>
        </w:rPr>
        <w:t>A</w:t>
      </w:r>
      <w:r w:rsidR="00AD1288">
        <w:rPr>
          <w:rFonts w:hint="eastAsia"/>
        </w:rPr>
        <w:t>、</w:t>
      </w:r>
      <w:r>
        <w:rPr>
          <w:rFonts w:hint="eastAsia"/>
        </w:rPr>
        <w:t xml:space="preserve"> </w:t>
      </w:r>
      <w:r>
        <w:rPr>
          <w:rFonts w:hint="eastAsia"/>
        </w:rPr>
        <w:t>使用公开密钥密码体制对要传输的信息（明文）进行加解密处理</w:t>
      </w:r>
    </w:p>
    <w:p w:rsidR="00CE5469" w:rsidRDefault="00CE5469" w:rsidP="004F0CE8">
      <w:pPr>
        <w:spacing w:line="360" w:lineRule="auto"/>
        <w:ind w:firstLine="420"/>
        <w:jc w:val="left"/>
      </w:pPr>
      <w:r>
        <w:rPr>
          <w:rFonts w:hint="eastAsia"/>
        </w:rPr>
        <w:t>B</w:t>
      </w:r>
      <w:r w:rsidR="00AD1288">
        <w:rPr>
          <w:rFonts w:hint="eastAsia"/>
        </w:rPr>
        <w:t>、</w:t>
      </w:r>
      <w:r>
        <w:rPr>
          <w:rFonts w:hint="eastAsia"/>
        </w:rPr>
        <w:t>使用对称加密算法对要传输的信息（明文）进行加解密处理</w:t>
      </w:r>
    </w:p>
    <w:p w:rsidR="00CE5469" w:rsidRDefault="00CE5469" w:rsidP="004F0CE8">
      <w:pPr>
        <w:spacing w:line="360" w:lineRule="auto"/>
        <w:ind w:firstLine="420"/>
        <w:jc w:val="left"/>
      </w:pPr>
      <w:r>
        <w:rPr>
          <w:rFonts w:hint="eastAsia"/>
        </w:rPr>
        <w:t>C</w:t>
      </w:r>
      <w:r w:rsidR="00AD1288">
        <w:rPr>
          <w:rFonts w:hint="eastAsia"/>
        </w:rPr>
        <w:t>、</w:t>
      </w:r>
      <w:r>
        <w:rPr>
          <w:rFonts w:hint="eastAsia"/>
        </w:rPr>
        <w:t>使用公开密钥密码体制对称加密密码体制的密钥进行加密后的通信</w:t>
      </w:r>
    </w:p>
    <w:p w:rsidR="00CE5469" w:rsidRDefault="00CE5469" w:rsidP="004F0CE8">
      <w:pPr>
        <w:spacing w:line="360" w:lineRule="auto"/>
        <w:ind w:firstLine="420"/>
        <w:jc w:val="left"/>
      </w:pPr>
      <w:r>
        <w:rPr>
          <w:rFonts w:hint="eastAsia"/>
        </w:rPr>
        <w:t>D</w:t>
      </w:r>
      <w:r w:rsidR="00AD1288">
        <w:rPr>
          <w:rFonts w:hint="eastAsia"/>
        </w:rPr>
        <w:t>、</w:t>
      </w:r>
      <w:r>
        <w:rPr>
          <w:rFonts w:hint="eastAsia"/>
        </w:rPr>
        <w:t>对称密钥交换的安全信道是通过公开密钥密码体制来保证的</w:t>
      </w:r>
    </w:p>
    <w:p w:rsidR="00CE5469" w:rsidRDefault="00CE5469" w:rsidP="004F0CE8">
      <w:pPr>
        <w:spacing w:line="360" w:lineRule="auto"/>
        <w:jc w:val="left"/>
      </w:pPr>
      <w:r>
        <w:rPr>
          <w:rFonts w:hint="eastAsia"/>
        </w:rPr>
        <w:t>769</w:t>
      </w:r>
      <w:r>
        <w:rPr>
          <w:rFonts w:hint="eastAsia"/>
        </w:rPr>
        <w:t>、电信的网页防篡改技术有（</w:t>
      </w:r>
      <w:r>
        <w:rPr>
          <w:rFonts w:hint="eastAsia"/>
        </w:rPr>
        <w:t>ABC</w:t>
      </w:r>
      <w:r>
        <w:rPr>
          <w:rFonts w:hint="eastAsia"/>
        </w:rPr>
        <w:t>）</w:t>
      </w:r>
    </w:p>
    <w:p w:rsidR="00AD1288" w:rsidRDefault="00CE5469" w:rsidP="004F0CE8">
      <w:pPr>
        <w:spacing w:line="360" w:lineRule="auto"/>
        <w:ind w:firstLine="420"/>
        <w:jc w:val="left"/>
      </w:pPr>
      <w:r>
        <w:rPr>
          <w:rFonts w:hint="eastAsia"/>
        </w:rPr>
        <w:t>A</w:t>
      </w:r>
      <w:r w:rsidR="00AD1288">
        <w:rPr>
          <w:rFonts w:hint="eastAsia"/>
        </w:rPr>
        <w:t>、</w:t>
      </w:r>
      <w:r>
        <w:rPr>
          <w:rFonts w:hint="eastAsia"/>
        </w:rPr>
        <w:t>外挂轮询技术</w:t>
      </w:r>
      <w:r>
        <w:rPr>
          <w:rFonts w:hint="eastAsia"/>
        </w:rPr>
        <w:t xml:space="preserve"> </w:t>
      </w:r>
      <w:r w:rsidR="00AD1288">
        <w:rPr>
          <w:rFonts w:hint="eastAsia"/>
        </w:rPr>
        <w:tab/>
      </w:r>
      <w:r w:rsidR="00AD1288">
        <w:rPr>
          <w:rFonts w:hint="eastAsia"/>
        </w:rPr>
        <w:tab/>
      </w:r>
      <w:r w:rsidR="00AD1288">
        <w:rPr>
          <w:rFonts w:hint="eastAsia"/>
        </w:rPr>
        <w:tab/>
      </w:r>
      <w:r w:rsidR="00AD1288">
        <w:rPr>
          <w:rFonts w:hint="eastAsia"/>
        </w:rPr>
        <w:tab/>
      </w:r>
      <w:r w:rsidR="00AD1288">
        <w:rPr>
          <w:rFonts w:hint="eastAsia"/>
        </w:rPr>
        <w:tab/>
      </w:r>
      <w:r w:rsidR="00AD1288">
        <w:rPr>
          <w:rFonts w:hint="eastAsia"/>
        </w:rPr>
        <w:tab/>
      </w:r>
      <w:r w:rsidR="00AD1288">
        <w:rPr>
          <w:rFonts w:hint="eastAsia"/>
        </w:rPr>
        <w:tab/>
      </w:r>
      <w:r w:rsidR="00AD1288">
        <w:rPr>
          <w:rFonts w:hint="eastAsia"/>
        </w:rPr>
        <w:tab/>
      </w:r>
      <w:r>
        <w:rPr>
          <w:rFonts w:hint="eastAsia"/>
        </w:rPr>
        <w:t>B</w:t>
      </w:r>
      <w:r w:rsidR="00AD1288">
        <w:rPr>
          <w:rFonts w:hint="eastAsia"/>
        </w:rPr>
        <w:t>、</w:t>
      </w:r>
      <w:r>
        <w:rPr>
          <w:rFonts w:hint="eastAsia"/>
        </w:rPr>
        <w:t>核心内嵌技术</w:t>
      </w:r>
      <w:r w:rsidR="00AD1288">
        <w:rPr>
          <w:rFonts w:hint="eastAsia"/>
        </w:rPr>
        <w:tab/>
      </w:r>
      <w:r w:rsidR="00AD1288">
        <w:rPr>
          <w:rFonts w:hint="eastAsia"/>
        </w:rPr>
        <w:tab/>
      </w:r>
    </w:p>
    <w:p w:rsidR="00CE5469" w:rsidRDefault="00CE5469" w:rsidP="004F0CE8">
      <w:pPr>
        <w:spacing w:line="360" w:lineRule="auto"/>
        <w:ind w:firstLine="420"/>
        <w:jc w:val="left"/>
      </w:pPr>
      <w:r>
        <w:rPr>
          <w:rFonts w:hint="eastAsia"/>
        </w:rPr>
        <w:t>C</w:t>
      </w:r>
      <w:r w:rsidR="00AD1288">
        <w:rPr>
          <w:rFonts w:hint="eastAsia"/>
        </w:rPr>
        <w:t>、</w:t>
      </w:r>
      <w:r>
        <w:rPr>
          <w:rFonts w:hint="eastAsia"/>
        </w:rPr>
        <w:t>时间触发技术</w:t>
      </w:r>
      <w:r>
        <w:rPr>
          <w:rFonts w:hint="eastAsia"/>
        </w:rPr>
        <w:t xml:space="preserve"> </w:t>
      </w:r>
      <w:r w:rsidR="00AD1288">
        <w:rPr>
          <w:rFonts w:hint="eastAsia"/>
        </w:rPr>
        <w:tab/>
      </w:r>
      <w:r w:rsidR="00AD1288">
        <w:rPr>
          <w:rFonts w:hint="eastAsia"/>
        </w:rPr>
        <w:tab/>
      </w:r>
      <w:r w:rsidR="00AD1288">
        <w:rPr>
          <w:rFonts w:hint="eastAsia"/>
        </w:rPr>
        <w:tab/>
      </w:r>
      <w:r w:rsidR="00AD1288">
        <w:rPr>
          <w:rFonts w:hint="eastAsia"/>
        </w:rPr>
        <w:tab/>
      </w:r>
      <w:r w:rsidR="00AD1288">
        <w:rPr>
          <w:rFonts w:hint="eastAsia"/>
        </w:rPr>
        <w:tab/>
      </w:r>
      <w:r w:rsidR="00AD1288">
        <w:rPr>
          <w:rFonts w:hint="eastAsia"/>
        </w:rPr>
        <w:tab/>
      </w:r>
      <w:r w:rsidR="00AD1288">
        <w:rPr>
          <w:rFonts w:hint="eastAsia"/>
        </w:rPr>
        <w:tab/>
      </w:r>
      <w:r w:rsidR="00AD1288">
        <w:rPr>
          <w:rFonts w:hint="eastAsia"/>
        </w:rPr>
        <w:tab/>
      </w:r>
      <w:r>
        <w:rPr>
          <w:rFonts w:hint="eastAsia"/>
        </w:rPr>
        <w:t>D</w:t>
      </w:r>
      <w:r w:rsidR="00AD1288">
        <w:rPr>
          <w:rFonts w:hint="eastAsia"/>
        </w:rPr>
        <w:t>、</w:t>
      </w:r>
      <w:r>
        <w:rPr>
          <w:rFonts w:hint="eastAsia"/>
        </w:rPr>
        <w:t>安装防病毒软件</w:t>
      </w:r>
    </w:p>
    <w:p w:rsidR="00CE5469" w:rsidRDefault="00CE5469" w:rsidP="004F0CE8">
      <w:pPr>
        <w:spacing w:line="360" w:lineRule="auto"/>
        <w:jc w:val="left"/>
      </w:pPr>
      <w:r>
        <w:rPr>
          <w:rFonts w:hint="eastAsia"/>
        </w:rPr>
        <w:t>770</w:t>
      </w:r>
      <w:r>
        <w:rPr>
          <w:rFonts w:hint="eastAsia"/>
        </w:rPr>
        <w:t>、病毒发展的趋势是？（</w:t>
      </w:r>
      <w:r>
        <w:rPr>
          <w:rFonts w:hint="eastAsia"/>
        </w:rPr>
        <w:t>ABC</w:t>
      </w:r>
      <w:r>
        <w:rPr>
          <w:rFonts w:hint="eastAsia"/>
        </w:rPr>
        <w:t>）</w:t>
      </w:r>
    </w:p>
    <w:p w:rsidR="00CE5469" w:rsidRDefault="00CE5469" w:rsidP="004F0CE8">
      <w:pPr>
        <w:spacing w:line="360" w:lineRule="auto"/>
        <w:ind w:firstLine="420"/>
        <w:jc w:val="left"/>
      </w:pPr>
      <w:r>
        <w:rPr>
          <w:rFonts w:hint="eastAsia"/>
        </w:rPr>
        <w:t>A</w:t>
      </w:r>
      <w:r w:rsidR="00AD1288">
        <w:rPr>
          <w:rFonts w:hint="eastAsia"/>
        </w:rPr>
        <w:t>、</w:t>
      </w:r>
      <w:r>
        <w:rPr>
          <w:rFonts w:hint="eastAsia"/>
        </w:rPr>
        <w:t xml:space="preserve"> </w:t>
      </w:r>
      <w:r>
        <w:rPr>
          <w:rFonts w:hint="eastAsia"/>
        </w:rPr>
        <w:t>范围更广</w:t>
      </w:r>
      <w:r w:rsidR="00AD1288">
        <w:rPr>
          <w:rFonts w:hint="eastAsia"/>
        </w:rPr>
        <w:tab/>
      </w:r>
      <w:r w:rsidR="00AD1288">
        <w:rPr>
          <w:rFonts w:hint="eastAsia"/>
        </w:rPr>
        <w:tab/>
      </w:r>
      <w:r w:rsidR="00AD1288">
        <w:rPr>
          <w:rFonts w:hint="eastAsia"/>
        </w:rPr>
        <w:tab/>
      </w:r>
      <w:r w:rsidR="00AD1288">
        <w:rPr>
          <w:rFonts w:hint="eastAsia"/>
        </w:rPr>
        <w:tab/>
      </w:r>
      <w:r>
        <w:rPr>
          <w:rFonts w:hint="eastAsia"/>
        </w:rPr>
        <w:t>B</w:t>
      </w:r>
      <w:r w:rsidR="00AD1288">
        <w:rPr>
          <w:rFonts w:hint="eastAsia"/>
        </w:rPr>
        <w:t>、</w:t>
      </w:r>
      <w:r>
        <w:rPr>
          <w:rFonts w:hint="eastAsia"/>
        </w:rPr>
        <w:t>度更快</w:t>
      </w:r>
      <w:r>
        <w:rPr>
          <w:rFonts w:hint="eastAsia"/>
        </w:rPr>
        <w:t xml:space="preserve"> </w:t>
      </w:r>
      <w:r w:rsidR="00AD1288">
        <w:rPr>
          <w:rFonts w:hint="eastAsia"/>
        </w:rPr>
        <w:tab/>
      </w:r>
      <w:r w:rsidR="00AD1288">
        <w:rPr>
          <w:rFonts w:hint="eastAsia"/>
        </w:rPr>
        <w:tab/>
      </w:r>
      <w:r w:rsidR="00AD1288">
        <w:rPr>
          <w:rFonts w:hint="eastAsia"/>
        </w:rPr>
        <w:tab/>
      </w:r>
      <w:r w:rsidR="00AD1288">
        <w:rPr>
          <w:rFonts w:hint="eastAsia"/>
        </w:rPr>
        <w:tab/>
      </w:r>
      <w:r>
        <w:rPr>
          <w:rFonts w:hint="eastAsia"/>
        </w:rPr>
        <w:t>C</w:t>
      </w:r>
      <w:r w:rsidR="00AD1288">
        <w:rPr>
          <w:rFonts w:hint="eastAsia"/>
        </w:rPr>
        <w:t>、</w:t>
      </w:r>
      <w:r>
        <w:rPr>
          <w:rFonts w:hint="eastAsia"/>
        </w:rPr>
        <w:t>方式更多</w:t>
      </w:r>
    </w:p>
    <w:p w:rsidR="00CE5469" w:rsidRDefault="00CE5469" w:rsidP="004F0CE8">
      <w:pPr>
        <w:spacing w:line="360" w:lineRule="auto"/>
        <w:jc w:val="left"/>
      </w:pPr>
      <w:r>
        <w:rPr>
          <w:rFonts w:hint="eastAsia"/>
        </w:rPr>
        <w:t>771</w:t>
      </w:r>
      <w:r>
        <w:rPr>
          <w:rFonts w:hint="eastAsia"/>
        </w:rPr>
        <w:t>、病毒自启动方式一般有（</w:t>
      </w:r>
      <w:r>
        <w:rPr>
          <w:rFonts w:hint="eastAsia"/>
        </w:rPr>
        <w:t>ABC</w:t>
      </w:r>
      <w:r>
        <w:rPr>
          <w:rFonts w:hint="eastAsia"/>
        </w:rPr>
        <w:t>）</w:t>
      </w:r>
    </w:p>
    <w:p w:rsidR="00AD1288" w:rsidRDefault="00CE5469" w:rsidP="004F0CE8">
      <w:pPr>
        <w:spacing w:line="360" w:lineRule="auto"/>
        <w:ind w:firstLine="420"/>
        <w:jc w:val="left"/>
      </w:pPr>
      <w:r>
        <w:rPr>
          <w:rFonts w:hint="eastAsia"/>
        </w:rPr>
        <w:t>A</w:t>
      </w:r>
      <w:r w:rsidR="00AD1288">
        <w:rPr>
          <w:rFonts w:hint="eastAsia"/>
        </w:rPr>
        <w:t>、</w:t>
      </w:r>
      <w:r>
        <w:rPr>
          <w:rFonts w:hint="eastAsia"/>
        </w:rPr>
        <w:t xml:space="preserve"> </w:t>
      </w:r>
      <w:r>
        <w:rPr>
          <w:rFonts w:hint="eastAsia"/>
        </w:rPr>
        <w:t>修改注册表</w:t>
      </w:r>
      <w:r w:rsidR="00AD1288">
        <w:rPr>
          <w:rFonts w:hint="eastAsia"/>
        </w:rPr>
        <w:tab/>
      </w:r>
      <w:r w:rsidR="00AD1288">
        <w:rPr>
          <w:rFonts w:hint="eastAsia"/>
        </w:rPr>
        <w:tab/>
      </w:r>
      <w:r w:rsidR="00AD1288">
        <w:rPr>
          <w:rFonts w:hint="eastAsia"/>
        </w:rPr>
        <w:tab/>
      </w:r>
      <w:r w:rsidR="00AD1288">
        <w:rPr>
          <w:rFonts w:hint="eastAsia"/>
        </w:rPr>
        <w:tab/>
      </w:r>
      <w:r w:rsidR="00AD1288">
        <w:rPr>
          <w:rFonts w:hint="eastAsia"/>
        </w:rPr>
        <w:tab/>
      </w:r>
      <w:r w:rsidR="00AD1288">
        <w:rPr>
          <w:rFonts w:hint="eastAsia"/>
        </w:rPr>
        <w:tab/>
      </w:r>
      <w:r w:rsidR="00AD1288">
        <w:rPr>
          <w:rFonts w:hint="eastAsia"/>
        </w:rPr>
        <w:tab/>
      </w:r>
      <w:r w:rsidR="00066E5F">
        <w:rPr>
          <w:rFonts w:hint="eastAsia"/>
        </w:rPr>
        <w:tab/>
      </w:r>
      <w:r w:rsidR="00066E5F">
        <w:rPr>
          <w:rFonts w:hint="eastAsia"/>
        </w:rPr>
        <w:tab/>
      </w:r>
      <w:r>
        <w:rPr>
          <w:rFonts w:hint="eastAsia"/>
        </w:rPr>
        <w:t>B</w:t>
      </w:r>
      <w:r w:rsidR="00AD1288">
        <w:rPr>
          <w:rFonts w:hint="eastAsia"/>
        </w:rPr>
        <w:t>、</w:t>
      </w:r>
      <w:r>
        <w:rPr>
          <w:rFonts w:hint="eastAsia"/>
        </w:rPr>
        <w:t>将自身添加为服务</w:t>
      </w:r>
      <w:r>
        <w:rPr>
          <w:rFonts w:hint="eastAsia"/>
        </w:rPr>
        <w:t xml:space="preserve"> </w:t>
      </w:r>
    </w:p>
    <w:p w:rsidR="00CE5469" w:rsidRDefault="00CE5469" w:rsidP="004F0CE8">
      <w:pPr>
        <w:spacing w:line="360" w:lineRule="auto"/>
        <w:ind w:firstLine="420"/>
        <w:jc w:val="left"/>
      </w:pPr>
      <w:r>
        <w:rPr>
          <w:rFonts w:hint="eastAsia"/>
        </w:rPr>
        <w:t>C</w:t>
      </w:r>
      <w:r w:rsidR="00AD1288">
        <w:rPr>
          <w:rFonts w:hint="eastAsia"/>
        </w:rPr>
        <w:t>、</w:t>
      </w:r>
      <w:r>
        <w:rPr>
          <w:rFonts w:hint="eastAsia"/>
        </w:rPr>
        <w:t>将自身添加到启动文件夹</w:t>
      </w:r>
      <w:r>
        <w:rPr>
          <w:rFonts w:hint="eastAsia"/>
        </w:rPr>
        <w:t xml:space="preserve"> </w:t>
      </w:r>
      <w:r w:rsidR="00AD1288">
        <w:rPr>
          <w:rFonts w:hint="eastAsia"/>
        </w:rPr>
        <w:tab/>
      </w:r>
      <w:r w:rsidR="00AD1288">
        <w:rPr>
          <w:rFonts w:hint="eastAsia"/>
        </w:rPr>
        <w:tab/>
      </w:r>
      <w:r w:rsidR="00AD1288">
        <w:rPr>
          <w:rFonts w:hint="eastAsia"/>
        </w:rPr>
        <w:tab/>
      </w:r>
      <w:r w:rsidR="00AD1288">
        <w:rPr>
          <w:rFonts w:hint="eastAsia"/>
        </w:rPr>
        <w:tab/>
      </w:r>
      <w:r w:rsidR="00066E5F">
        <w:rPr>
          <w:rFonts w:hint="eastAsia"/>
        </w:rPr>
        <w:tab/>
      </w:r>
      <w:r w:rsidR="00066E5F">
        <w:rPr>
          <w:rFonts w:hint="eastAsia"/>
        </w:rPr>
        <w:tab/>
      </w:r>
      <w:r>
        <w:rPr>
          <w:rFonts w:hint="eastAsia"/>
        </w:rPr>
        <w:t>D</w:t>
      </w:r>
      <w:r w:rsidR="00AD1288">
        <w:rPr>
          <w:rFonts w:hint="eastAsia"/>
        </w:rPr>
        <w:t>、</w:t>
      </w:r>
      <w:r>
        <w:rPr>
          <w:rFonts w:hint="eastAsia"/>
        </w:rPr>
        <w:t>修改系统配置文件</w:t>
      </w:r>
    </w:p>
    <w:p w:rsidR="00CE5469" w:rsidRDefault="00CE5469" w:rsidP="004F0CE8">
      <w:pPr>
        <w:spacing w:line="360" w:lineRule="auto"/>
        <w:jc w:val="left"/>
      </w:pPr>
      <w:r>
        <w:rPr>
          <w:rFonts w:hint="eastAsia"/>
        </w:rPr>
        <w:t>772</w:t>
      </w:r>
      <w:r>
        <w:rPr>
          <w:rFonts w:hint="eastAsia"/>
        </w:rPr>
        <w:t>、常见</w:t>
      </w:r>
      <w:r>
        <w:rPr>
          <w:rFonts w:hint="eastAsia"/>
        </w:rPr>
        <w:t>Web</w:t>
      </w:r>
      <w:r>
        <w:rPr>
          <w:rFonts w:hint="eastAsia"/>
        </w:rPr>
        <w:t>攻击方法有一下哪种？（</w:t>
      </w:r>
      <w:r>
        <w:rPr>
          <w:rFonts w:hint="eastAsia"/>
        </w:rPr>
        <w:t>ABCD</w:t>
      </w:r>
      <w:r>
        <w:rPr>
          <w:rFonts w:hint="eastAsia"/>
        </w:rPr>
        <w:t>）</w:t>
      </w:r>
    </w:p>
    <w:p w:rsidR="00AD1288" w:rsidRDefault="00CE5469" w:rsidP="004F0CE8">
      <w:pPr>
        <w:spacing w:line="360" w:lineRule="auto"/>
        <w:ind w:firstLine="420"/>
        <w:jc w:val="left"/>
      </w:pPr>
      <w:r>
        <w:rPr>
          <w:rFonts w:hint="eastAsia"/>
        </w:rPr>
        <w:t>A</w:t>
      </w:r>
      <w:r w:rsidR="00AD1288">
        <w:rPr>
          <w:rFonts w:hint="eastAsia"/>
        </w:rPr>
        <w:t>、</w:t>
      </w:r>
      <w:r>
        <w:rPr>
          <w:rFonts w:hint="eastAsia"/>
        </w:rPr>
        <w:t xml:space="preserve">SQL Injection  </w:t>
      </w:r>
      <w:r w:rsidR="00AD1288">
        <w:rPr>
          <w:rFonts w:hint="eastAsia"/>
        </w:rPr>
        <w:tab/>
      </w:r>
      <w:r w:rsidR="00AD1288">
        <w:rPr>
          <w:rFonts w:hint="eastAsia"/>
        </w:rPr>
        <w:tab/>
      </w:r>
      <w:r w:rsidR="00AD1288">
        <w:rPr>
          <w:rFonts w:hint="eastAsia"/>
        </w:rPr>
        <w:tab/>
      </w:r>
      <w:r w:rsidR="00AD1288">
        <w:rPr>
          <w:rFonts w:hint="eastAsia"/>
        </w:rPr>
        <w:tab/>
      </w:r>
      <w:r>
        <w:rPr>
          <w:rFonts w:hint="eastAsia"/>
        </w:rPr>
        <w:t>B</w:t>
      </w:r>
      <w:r w:rsidR="00AD1288">
        <w:rPr>
          <w:rFonts w:hint="eastAsia"/>
        </w:rPr>
        <w:t>、</w:t>
      </w:r>
      <w:r>
        <w:rPr>
          <w:rFonts w:hint="eastAsia"/>
        </w:rPr>
        <w:t>Cookie</w:t>
      </w:r>
      <w:r>
        <w:rPr>
          <w:rFonts w:hint="eastAsia"/>
        </w:rPr>
        <w:t>欺骗</w:t>
      </w:r>
      <w:r>
        <w:rPr>
          <w:rFonts w:hint="eastAsia"/>
        </w:rPr>
        <w:t xml:space="preserve">  </w:t>
      </w:r>
      <w:r w:rsidR="00AD1288">
        <w:rPr>
          <w:rFonts w:hint="eastAsia"/>
        </w:rPr>
        <w:tab/>
      </w:r>
      <w:r w:rsidR="00AD1288">
        <w:rPr>
          <w:rFonts w:hint="eastAsia"/>
        </w:rPr>
        <w:tab/>
      </w:r>
      <w:r w:rsidR="00AD1288">
        <w:rPr>
          <w:rFonts w:hint="eastAsia"/>
        </w:rPr>
        <w:tab/>
      </w:r>
      <w:r w:rsidR="00AD1288">
        <w:rPr>
          <w:rFonts w:hint="eastAsia"/>
        </w:rPr>
        <w:tab/>
      </w:r>
      <w:r>
        <w:rPr>
          <w:rFonts w:hint="eastAsia"/>
        </w:rPr>
        <w:t>C</w:t>
      </w:r>
      <w:r w:rsidR="00AD1288">
        <w:rPr>
          <w:rFonts w:hint="eastAsia"/>
        </w:rPr>
        <w:t>、</w:t>
      </w:r>
      <w:r>
        <w:rPr>
          <w:rFonts w:hint="eastAsia"/>
        </w:rPr>
        <w:t>跨站脚本攻击</w:t>
      </w:r>
      <w:r>
        <w:rPr>
          <w:rFonts w:hint="eastAsia"/>
        </w:rPr>
        <w:t xml:space="preserve">  </w:t>
      </w:r>
    </w:p>
    <w:p w:rsidR="00AD1288" w:rsidRDefault="00CE5469" w:rsidP="004F0CE8">
      <w:pPr>
        <w:spacing w:line="360" w:lineRule="auto"/>
        <w:ind w:firstLine="420"/>
        <w:jc w:val="left"/>
      </w:pPr>
      <w:r>
        <w:rPr>
          <w:rFonts w:hint="eastAsia"/>
        </w:rPr>
        <w:lastRenderedPageBreak/>
        <w:t>D</w:t>
      </w:r>
      <w:r w:rsidR="00AD1288">
        <w:rPr>
          <w:rFonts w:hint="eastAsia"/>
        </w:rPr>
        <w:t>、</w:t>
      </w:r>
      <w:r>
        <w:rPr>
          <w:rFonts w:hint="eastAsia"/>
        </w:rPr>
        <w:t>信息泄露漏洞</w:t>
      </w:r>
      <w:r>
        <w:rPr>
          <w:rFonts w:hint="eastAsia"/>
        </w:rPr>
        <w:t xml:space="preserve">  </w:t>
      </w:r>
      <w:r w:rsidR="00AD1288">
        <w:rPr>
          <w:rFonts w:hint="eastAsia"/>
        </w:rPr>
        <w:tab/>
      </w:r>
      <w:r w:rsidR="00AD1288">
        <w:rPr>
          <w:rFonts w:hint="eastAsia"/>
        </w:rPr>
        <w:tab/>
      </w:r>
      <w:r w:rsidR="00AD1288">
        <w:rPr>
          <w:rFonts w:hint="eastAsia"/>
        </w:rPr>
        <w:tab/>
      </w:r>
      <w:r w:rsidR="00AD1288">
        <w:rPr>
          <w:rFonts w:hint="eastAsia"/>
        </w:rPr>
        <w:tab/>
      </w:r>
      <w:r>
        <w:rPr>
          <w:rFonts w:hint="eastAsia"/>
        </w:rPr>
        <w:t>E</w:t>
      </w:r>
      <w:r w:rsidR="00AD1288">
        <w:rPr>
          <w:rFonts w:hint="eastAsia"/>
        </w:rPr>
        <w:t>、</w:t>
      </w:r>
      <w:r>
        <w:rPr>
          <w:rFonts w:hint="eastAsia"/>
        </w:rPr>
        <w:t>文件腹泻脚本存在的安全隐患</w:t>
      </w:r>
      <w:r>
        <w:rPr>
          <w:rFonts w:hint="eastAsia"/>
        </w:rPr>
        <w:t xml:space="preserve">  </w:t>
      </w:r>
      <w:r w:rsidR="00AD1288">
        <w:rPr>
          <w:rFonts w:hint="eastAsia"/>
        </w:rPr>
        <w:tab/>
      </w:r>
      <w:r w:rsidR="00AD1288">
        <w:rPr>
          <w:rFonts w:hint="eastAsia"/>
        </w:rPr>
        <w:tab/>
      </w:r>
      <w:r w:rsidR="00AD1288">
        <w:rPr>
          <w:rFonts w:hint="eastAsia"/>
        </w:rPr>
        <w:tab/>
      </w:r>
    </w:p>
    <w:p w:rsidR="00CE5469" w:rsidRDefault="00CE5469" w:rsidP="004F0CE8">
      <w:pPr>
        <w:spacing w:line="360" w:lineRule="auto"/>
        <w:ind w:firstLine="420"/>
        <w:jc w:val="left"/>
      </w:pPr>
      <w:r>
        <w:rPr>
          <w:rFonts w:hint="eastAsia"/>
        </w:rPr>
        <w:t>F</w:t>
      </w:r>
      <w:r w:rsidR="00AD1288">
        <w:rPr>
          <w:rFonts w:hint="eastAsia"/>
        </w:rPr>
        <w:t>、</w:t>
      </w:r>
      <w:r>
        <w:rPr>
          <w:rFonts w:hint="eastAsia"/>
        </w:rPr>
        <w:t xml:space="preserve"> GOOGLE HACKING</w:t>
      </w:r>
    </w:p>
    <w:p w:rsidR="00CE5469" w:rsidRDefault="00CE5469" w:rsidP="004F0CE8">
      <w:pPr>
        <w:spacing w:line="360" w:lineRule="auto"/>
        <w:jc w:val="left"/>
      </w:pPr>
      <w:r>
        <w:rPr>
          <w:rFonts w:hint="eastAsia"/>
        </w:rPr>
        <w:t>773</w:t>
      </w:r>
      <w:r>
        <w:rPr>
          <w:rFonts w:hint="eastAsia"/>
        </w:rPr>
        <w:t>、宏病毒感染一下哪些类型的文件？（</w:t>
      </w:r>
      <w:r>
        <w:rPr>
          <w:rFonts w:hint="eastAsia"/>
        </w:rPr>
        <w:t>ABCDEF</w:t>
      </w:r>
      <w:r>
        <w:rPr>
          <w:rFonts w:hint="eastAsia"/>
        </w:rPr>
        <w:t>）</w:t>
      </w:r>
    </w:p>
    <w:p w:rsidR="00CE5469" w:rsidRDefault="00AD1288" w:rsidP="004F0CE8">
      <w:pPr>
        <w:spacing w:line="360" w:lineRule="auto"/>
        <w:ind w:firstLine="420"/>
        <w:jc w:val="left"/>
      </w:pPr>
      <w:r>
        <w:t>A.</w:t>
      </w:r>
      <w:r>
        <w:rPr>
          <w:rFonts w:hint="eastAsia"/>
        </w:rPr>
        <w:t>、</w:t>
      </w:r>
      <w:r w:rsidR="00CE5469">
        <w:t xml:space="preserve">DOC  </w:t>
      </w:r>
      <w:r>
        <w:rPr>
          <w:rFonts w:hint="eastAsia"/>
        </w:rPr>
        <w:tab/>
      </w:r>
      <w:r>
        <w:rPr>
          <w:rFonts w:hint="eastAsia"/>
        </w:rPr>
        <w:tab/>
      </w:r>
      <w:r>
        <w:rPr>
          <w:rFonts w:hint="eastAsia"/>
        </w:rPr>
        <w:tab/>
      </w:r>
      <w:r>
        <w:rPr>
          <w:rFonts w:hint="eastAsia"/>
        </w:rPr>
        <w:tab/>
      </w:r>
      <w:r w:rsidR="00CE5469">
        <w:t>B</w:t>
      </w:r>
      <w:r>
        <w:rPr>
          <w:rFonts w:hint="eastAsia"/>
        </w:rPr>
        <w:t>、</w:t>
      </w:r>
      <w:r w:rsidR="00CE5469">
        <w:t xml:space="preserve">EXE  </w:t>
      </w:r>
      <w:r>
        <w:rPr>
          <w:rFonts w:hint="eastAsia"/>
        </w:rPr>
        <w:tab/>
      </w:r>
      <w:r>
        <w:rPr>
          <w:rFonts w:hint="eastAsia"/>
        </w:rPr>
        <w:tab/>
      </w:r>
      <w:r>
        <w:rPr>
          <w:rFonts w:hint="eastAsia"/>
        </w:rPr>
        <w:tab/>
      </w:r>
      <w:r w:rsidR="00CE5469">
        <w:t>C</w:t>
      </w:r>
      <w:r>
        <w:rPr>
          <w:rFonts w:hint="eastAsia"/>
        </w:rPr>
        <w:t>、</w:t>
      </w:r>
      <w:r w:rsidR="00CE5469">
        <w:t xml:space="preserve">XLS  </w:t>
      </w:r>
      <w:r>
        <w:rPr>
          <w:rFonts w:hint="eastAsia"/>
        </w:rPr>
        <w:tab/>
      </w:r>
      <w:r>
        <w:rPr>
          <w:rFonts w:hint="eastAsia"/>
        </w:rPr>
        <w:tab/>
      </w:r>
      <w:r>
        <w:rPr>
          <w:rFonts w:hint="eastAsia"/>
        </w:rPr>
        <w:tab/>
      </w:r>
      <w:r w:rsidR="00CE5469">
        <w:t>D</w:t>
      </w:r>
      <w:r>
        <w:rPr>
          <w:rFonts w:hint="eastAsia"/>
        </w:rPr>
        <w:t>、</w:t>
      </w:r>
      <w:r w:rsidR="00CE5469">
        <w:t>DOT</w:t>
      </w:r>
    </w:p>
    <w:p w:rsidR="00CE5469" w:rsidRDefault="00CE5469" w:rsidP="004F0CE8">
      <w:pPr>
        <w:spacing w:line="360" w:lineRule="auto"/>
        <w:jc w:val="left"/>
      </w:pPr>
      <w:r>
        <w:rPr>
          <w:rFonts w:hint="eastAsia"/>
        </w:rPr>
        <w:t>774</w:t>
      </w:r>
      <w:r>
        <w:rPr>
          <w:rFonts w:hint="eastAsia"/>
        </w:rPr>
        <w:t>、木马传播包括一下哪些途径：（</w:t>
      </w:r>
      <w:r>
        <w:rPr>
          <w:rFonts w:hint="eastAsia"/>
        </w:rPr>
        <w:t>ACD</w:t>
      </w:r>
      <w:r>
        <w:rPr>
          <w:rFonts w:hint="eastAsia"/>
        </w:rPr>
        <w:t>）</w:t>
      </w:r>
    </w:p>
    <w:p w:rsidR="00AD1288" w:rsidRDefault="00AD1288" w:rsidP="004F0CE8">
      <w:pPr>
        <w:spacing w:line="360" w:lineRule="auto"/>
        <w:ind w:firstLine="420"/>
        <w:jc w:val="left"/>
      </w:pPr>
      <w:r>
        <w:rPr>
          <w:rFonts w:hint="eastAsia"/>
        </w:rPr>
        <w:t>A.</w:t>
      </w:r>
      <w:r>
        <w:rPr>
          <w:rFonts w:hint="eastAsia"/>
        </w:rPr>
        <w:t>、</w:t>
      </w:r>
      <w:r w:rsidR="00CE5469">
        <w:rPr>
          <w:rFonts w:hint="eastAsia"/>
        </w:rPr>
        <w:t>通过电子邮件的附件传播</w:t>
      </w:r>
      <w:r>
        <w:rPr>
          <w:rFonts w:hint="eastAsia"/>
        </w:rPr>
        <w:tab/>
      </w:r>
      <w:r>
        <w:rPr>
          <w:rFonts w:hint="eastAsia"/>
        </w:rPr>
        <w:tab/>
      </w:r>
      <w:r>
        <w:rPr>
          <w:rFonts w:hint="eastAsia"/>
        </w:rPr>
        <w:tab/>
      </w:r>
      <w:r>
        <w:rPr>
          <w:rFonts w:hint="eastAsia"/>
        </w:rPr>
        <w:tab/>
      </w:r>
      <w:r>
        <w:rPr>
          <w:rFonts w:hint="eastAsia"/>
        </w:rPr>
        <w:tab/>
        <w:t>B</w:t>
      </w:r>
      <w:r>
        <w:rPr>
          <w:rFonts w:hint="eastAsia"/>
        </w:rPr>
        <w:t>、</w:t>
      </w:r>
      <w:r w:rsidR="00CE5469">
        <w:rPr>
          <w:rFonts w:hint="eastAsia"/>
        </w:rPr>
        <w:t>通过下载文件传播</w:t>
      </w:r>
      <w:r w:rsidR="00CE5469">
        <w:rPr>
          <w:rFonts w:hint="eastAsia"/>
        </w:rPr>
        <w:t xml:space="preserve"> </w:t>
      </w:r>
    </w:p>
    <w:p w:rsidR="00CE5469" w:rsidRDefault="00AD1288" w:rsidP="004F0CE8">
      <w:pPr>
        <w:spacing w:line="360" w:lineRule="auto"/>
        <w:ind w:firstLine="420"/>
        <w:jc w:val="left"/>
      </w:pPr>
      <w:r>
        <w:rPr>
          <w:rFonts w:hint="eastAsia"/>
        </w:rPr>
        <w:t>C</w:t>
      </w:r>
      <w:r>
        <w:rPr>
          <w:rFonts w:hint="eastAsia"/>
        </w:rPr>
        <w:t>、</w:t>
      </w:r>
      <w:r w:rsidR="00CE5469">
        <w:rPr>
          <w:rFonts w:hint="eastAsia"/>
        </w:rPr>
        <w:t>通过网页传播</w:t>
      </w:r>
      <w:r w:rsidR="00CE5469">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w:t>
      </w:r>
      <w:r w:rsidR="00CE5469">
        <w:rPr>
          <w:rFonts w:hint="eastAsia"/>
        </w:rPr>
        <w:t>通过聊天工具传播</w:t>
      </w:r>
    </w:p>
    <w:p w:rsidR="00CE5469" w:rsidRDefault="00CE5469" w:rsidP="004F0CE8">
      <w:pPr>
        <w:spacing w:line="360" w:lineRule="auto"/>
        <w:jc w:val="left"/>
      </w:pPr>
      <w:r>
        <w:rPr>
          <w:rFonts w:hint="eastAsia"/>
        </w:rPr>
        <w:t>775</w:t>
      </w:r>
      <w:r>
        <w:rPr>
          <w:rFonts w:hint="eastAsia"/>
        </w:rPr>
        <w:t>、目前最好的防病毒软件能做到的是（</w:t>
      </w:r>
      <w:r>
        <w:rPr>
          <w:rFonts w:hint="eastAsia"/>
        </w:rPr>
        <w:t>ABCD</w:t>
      </w:r>
      <w:r>
        <w:rPr>
          <w:rFonts w:hint="eastAsia"/>
        </w:rPr>
        <w:t>）</w:t>
      </w:r>
    </w:p>
    <w:p w:rsidR="00CE5469" w:rsidRDefault="00AD1288" w:rsidP="00A80831">
      <w:pPr>
        <w:spacing w:line="360" w:lineRule="auto"/>
        <w:ind w:left="420"/>
        <w:jc w:val="left"/>
      </w:pPr>
      <w:r>
        <w:rPr>
          <w:rFonts w:hint="eastAsia"/>
        </w:rPr>
        <w:t>A.</w:t>
      </w:r>
      <w:r>
        <w:rPr>
          <w:rFonts w:hint="eastAsia"/>
        </w:rPr>
        <w:t>、</w:t>
      </w:r>
      <w:r w:rsidR="00CE5469">
        <w:rPr>
          <w:rFonts w:hint="eastAsia"/>
        </w:rPr>
        <w:t>检查计算机是否感染病毒，消除已感染的任何病毒</w:t>
      </w:r>
    </w:p>
    <w:p w:rsidR="00CE5469" w:rsidRDefault="00AD1288" w:rsidP="00A80831">
      <w:pPr>
        <w:spacing w:line="360" w:lineRule="auto"/>
        <w:ind w:firstLine="420"/>
        <w:jc w:val="left"/>
      </w:pPr>
      <w:r>
        <w:rPr>
          <w:rFonts w:hint="eastAsia"/>
        </w:rPr>
        <w:t>B</w:t>
      </w:r>
      <w:r>
        <w:rPr>
          <w:rFonts w:hint="eastAsia"/>
        </w:rPr>
        <w:t>、</w:t>
      </w:r>
      <w:r w:rsidR="00CE5469">
        <w:rPr>
          <w:rFonts w:hint="eastAsia"/>
        </w:rPr>
        <w:t>杜绝病毒对计算的侵害</w:t>
      </w:r>
    </w:p>
    <w:p w:rsidR="00CE5469" w:rsidRDefault="00AD1288" w:rsidP="00A80831">
      <w:pPr>
        <w:spacing w:line="360" w:lineRule="auto"/>
        <w:ind w:firstLine="420"/>
        <w:jc w:val="left"/>
      </w:pPr>
      <w:r>
        <w:rPr>
          <w:rFonts w:hint="eastAsia"/>
        </w:rPr>
        <w:t>C</w:t>
      </w:r>
      <w:r>
        <w:rPr>
          <w:rFonts w:hint="eastAsia"/>
        </w:rPr>
        <w:t>、</w:t>
      </w:r>
      <w:r w:rsidR="00CE5469">
        <w:rPr>
          <w:rFonts w:hint="eastAsia"/>
        </w:rPr>
        <w:t>查出计算机已感染的已知病毒，消除其中的一部分</w:t>
      </w:r>
    </w:p>
    <w:p w:rsidR="00CE5469" w:rsidRDefault="00AD1288" w:rsidP="00A80831">
      <w:pPr>
        <w:spacing w:line="360" w:lineRule="auto"/>
        <w:ind w:firstLine="420"/>
        <w:jc w:val="left"/>
      </w:pPr>
      <w:r>
        <w:rPr>
          <w:rFonts w:hint="eastAsia"/>
        </w:rPr>
        <w:t>D</w:t>
      </w:r>
      <w:r>
        <w:rPr>
          <w:rFonts w:hint="eastAsia"/>
        </w:rPr>
        <w:t>、</w:t>
      </w:r>
      <w:r w:rsidR="00CE5469">
        <w:rPr>
          <w:rFonts w:hint="eastAsia"/>
        </w:rPr>
        <w:t>检查计算机是否染有已知病毒，并作相应处理</w:t>
      </w:r>
    </w:p>
    <w:p w:rsidR="00CE5469" w:rsidRDefault="00CE5469" w:rsidP="004F0CE8">
      <w:pPr>
        <w:spacing w:line="360" w:lineRule="auto"/>
        <w:jc w:val="left"/>
      </w:pPr>
      <w:r>
        <w:rPr>
          <w:rFonts w:hint="eastAsia"/>
        </w:rPr>
        <w:t>776</w:t>
      </w:r>
      <w:r>
        <w:rPr>
          <w:rFonts w:hint="eastAsia"/>
        </w:rPr>
        <w:t>、通用的</w:t>
      </w:r>
      <w:r>
        <w:rPr>
          <w:rFonts w:hint="eastAsia"/>
        </w:rPr>
        <w:t>DoS</w:t>
      </w:r>
      <w:r>
        <w:rPr>
          <w:rFonts w:hint="eastAsia"/>
        </w:rPr>
        <w:t>攻击手段有哪些？（</w:t>
      </w:r>
      <w:r>
        <w:rPr>
          <w:rFonts w:hint="eastAsia"/>
        </w:rPr>
        <w:t>CD</w:t>
      </w:r>
      <w:r>
        <w:rPr>
          <w:rFonts w:hint="eastAsia"/>
        </w:rPr>
        <w:t>）</w:t>
      </w:r>
    </w:p>
    <w:p w:rsidR="00066E5F" w:rsidRDefault="00CE5469" w:rsidP="00066E5F">
      <w:pPr>
        <w:spacing w:line="360" w:lineRule="auto"/>
        <w:ind w:firstLine="420"/>
        <w:jc w:val="left"/>
      </w:pPr>
      <w:r>
        <w:t>A</w:t>
      </w:r>
      <w:r w:rsidR="00066E5F">
        <w:rPr>
          <w:rFonts w:hint="eastAsia"/>
        </w:rPr>
        <w:t>、</w:t>
      </w:r>
      <w:r>
        <w:t xml:space="preserve"> SYN Attack  </w:t>
      </w:r>
      <w:r w:rsidR="00066E5F">
        <w:rPr>
          <w:rFonts w:hint="eastAsia"/>
        </w:rPr>
        <w:tab/>
      </w:r>
      <w:r w:rsidR="00066E5F">
        <w:rPr>
          <w:rFonts w:hint="eastAsia"/>
        </w:rPr>
        <w:tab/>
      </w:r>
      <w:r w:rsidR="00066E5F">
        <w:rPr>
          <w:rFonts w:hint="eastAsia"/>
        </w:rPr>
        <w:tab/>
      </w:r>
      <w:r>
        <w:t>B</w:t>
      </w:r>
      <w:r w:rsidR="00066E5F">
        <w:rPr>
          <w:rFonts w:hint="eastAsia"/>
        </w:rPr>
        <w:t>、</w:t>
      </w:r>
      <w:r>
        <w:t xml:space="preserve">ICMP Flood  </w:t>
      </w:r>
      <w:r w:rsidR="00066E5F">
        <w:rPr>
          <w:rFonts w:hint="eastAsia"/>
        </w:rPr>
        <w:tab/>
      </w:r>
      <w:r w:rsidR="00066E5F">
        <w:rPr>
          <w:rFonts w:hint="eastAsia"/>
        </w:rPr>
        <w:tab/>
      </w:r>
      <w:r w:rsidR="00066E5F">
        <w:rPr>
          <w:rFonts w:hint="eastAsia"/>
        </w:rPr>
        <w:tab/>
      </w:r>
      <w:r w:rsidR="00066E5F">
        <w:rPr>
          <w:rFonts w:hint="eastAsia"/>
        </w:rPr>
        <w:tab/>
      </w:r>
      <w:r>
        <w:t>C</w:t>
      </w:r>
      <w:r w:rsidR="00066E5F">
        <w:rPr>
          <w:rFonts w:hint="eastAsia"/>
        </w:rPr>
        <w:t>、</w:t>
      </w:r>
      <w:r>
        <w:t xml:space="preserve">UDP Flood  </w:t>
      </w:r>
    </w:p>
    <w:p w:rsidR="00CE5469" w:rsidRDefault="00CE5469" w:rsidP="00066E5F">
      <w:pPr>
        <w:spacing w:line="360" w:lineRule="auto"/>
        <w:ind w:firstLine="420"/>
        <w:jc w:val="left"/>
      </w:pPr>
      <w:r>
        <w:t>D</w:t>
      </w:r>
      <w:r w:rsidR="00066E5F">
        <w:rPr>
          <w:rFonts w:hint="eastAsia"/>
        </w:rPr>
        <w:t>、</w:t>
      </w:r>
      <w:r>
        <w:t xml:space="preserve">Ping of Death  </w:t>
      </w:r>
      <w:r w:rsidR="00066E5F">
        <w:rPr>
          <w:rFonts w:hint="eastAsia"/>
        </w:rPr>
        <w:tab/>
      </w:r>
      <w:r w:rsidR="00066E5F">
        <w:rPr>
          <w:rFonts w:hint="eastAsia"/>
        </w:rPr>
        <w:tab/>
      </w:r>
      <w:r w:rsidR="00066E5F">
        <w:rPr>
          <w:rFonts w:hint="eastAsia"/>
        </w:rPr>
        <w:tab/>
      </w:r>
      <w:r>
        <w:t>E</w:t>
      </w:r>
      <w:r w:rsidR="00066E5F">
        <w:rPr>
          <w:rFonts w:hint="eastAsia"/>
        </w:rPr>
        <w:t>、</w:t>
      </w:r>
      <w:r>
        <w:t xml:space="preserve">Tear Drop  </w:t>
      </w:r>
      <w:r w:rsidR="00066E5F">
        <w:rPr>
          <w:rFonts w:hint="eastAsia"/>
        </w:rPr>
        <w:tab/>
      </w:r>
      <w:r w:rsidR="00066E5F">
        <w:rPr>
          <w:rFonts w:hint="eastAsia"/>
        </w:rPr>
        <w:tab/>
      </w:r>
      <w:r w:rsidR="00066E5F">
        <w:rPr>
          <w:rFonts w:hint="eastAsia"/>
        </w:rPr>
        <w:tab/>
      </w:r>
      <w:r w:rsidR="00066E5F">
        <w:rPr>
          <w:rFonts w:hint="eastAsia"/>
        </w:rPr>
        <w:tab/>
      </w:r>
      <w:r>
        <w:t>F</w:t>
      </w:r>
      <w:r w:rsidR="00066E5F">
        <w:rPr>
          <w:rFonts w:hint="eastAsia"/>
        </w:rPr>
        <w:t>、</w:t>
      </w:r>
      <w:r>
        <w:t>Ip Spoofing</w:t>
      </w:r>
    </w:p>
    <w:p w:rsidR="00CE5469" w:rsidRDefault="00CE5469" w:rsidP="004F0CE8">
      <w:pPr>
        <w:spacing w:line="360" w:lineRule="auto"/>
        <w:jc w:val="left"/>
      </w:pPr>
      <w:r>
        <w:rPr>
          <w:rFonts w:hint="eastAsia"/>
        </w:rPr>
        <w:t>777</w:t>
      </w:r>
      <w:r>
        <w:rPr>
          <w:rFonts w:hint="eastAsia"/>
        </w:rPr>
        <w:t>、以下关于蠕虫的描述正确的有：（</w:t>
      </w:r>
      <w:r>
        <w:rPr>
          <w:rFonts w:hint="eastAsia"/>
        </w:rPr>
        <w:t>ABCDEF</w:t>
      </w:r>
      <w:r>
        <w:rPr>
          <w:rFonts w:hint="eastAsia"/>
        </w:rPr>
        <w:t>）</w:t>
      </w:r>
    </w:p>
    <w:p w:rsidR="00CE5469" w:rsidRDefault="00CE5469" w:rsidP="004F0CE8">
      <w:pPr>
        <w:spacing w:line="360" w:lineRule="auto"/>
        <w:ind w:firstLine="420"/>
        <w:jc w:val="left"/>
      </w:pPr>
      <w:r>
        <w:rPr>
          <w:rFonts w:hint="eastAsia"/>
        </w:rPr>
        <w:t>A</w:t>
      </w:r>
      <w:r w:rsidR="00066E5F">
        <w:rPr>
          <w:rFonts w:hint="eastAsia"/>
        </w:rPr>
        <w:t>、</w:t>
      </w:r>
      <w:r>
        <w:rPr>
          <w:rFonts w:hint="eastAsia"/>
        </w:rPr>
        <w:t xml:space="preserve"> </w:t>
      </w:r>
      <w:r>
        <w:rPr>
          <w:rFonts w:hint="eastAsia"/>
        </w:rPr>
        <w:t>蠕虫具有自动利用网络传播的特点，在传播的同时，造成了带宽的极大浪费，严重的情况可能会造成网络的瘫痪</w:t>
      </w:r>
    </w:p>
    <w:p w:rsidR="00CE5469" w:rsidRDefault="00CE5469" w:rsidP="004F0CE8">
      <w:pPr>
        <w:spacing w:line="360" w:lineRule="auto"/>
        <w:ind w:firstLine="420"/>
        <w:jc w:val="left"/>
      </w:pPr>
      <w:r>
        <w:rPr>
          <w:rFonts w:hint="eastAsia"/>
        </w:rPr>
        <w:t>B</w:t>
      </w:r>
      <w:r w:rsidR="00066E5F">
        <w:rPr>
          <w:rFonts w:hint="eastAsia"/>
        </w:rPr>
        <w:t>、</w:t>
      </w:r>
      <w:r>
        <w:rPr>
          <w:rFonts w:hint="eastAsia"/>
        </w:rPr>
        <w:t xml:space="preserve"> </w:t>
      </w:r>
      <w:r>
        <w:rPr>
          <w:rFonts w:hint="eastAsia"/>
        </w:rPr>
        <w:t>隐藏式蠕虫的基本特征，通过在主机上隐藏，使得用户不容易发现它的存在</w:t>
      </w:r>
    </w:p>
    <w:p w:rsidR="00CE5469" w:rsidRDefault="00CE5469" w:rsidP="004F0CE8">
      <w:pPr>
        <w:spacing w:line="360" w:lineRule="auto"/>
        <w:ind w:firstLine="420"/>
        <w:jc w:val="left"/>
      </w:pPr>
      <w:r>
        <w:rPr>
          <w:rFonts w:hint="eastAsia"/>
        </w:rPr>
        <w:t>C</w:t>
      </w:r>
      <w:r w:rsidR="00066E5F">
        <w:rPr>
          <w:rFonts w:hint="eastAsia"/>
        </w:rPr>
        <w:t>、</w:t>
      </w:r>
      <w:r>
        <w:rPr>
          <w:rFonts w:hint="eastAsia"/>
        </w:rPr>
        <w:t>蠕虫需要传播受感染的宿主文件来进行复制</w:t>
      </w:r>
    </w:p>
    <w:p w:rsidR="00CE5469" w:rsidRDefault="00CE5469" w:rsidP="004F0CE8">
      <w:pPr>
        <w:spacing w:line="360" w:lineRule="auto"/>
        <w:ind w:firstLine="420"/>
        <w:jc w:val="left"/>
      </w:pPr>
      <w:r>
        <w:rPr>
          <w:rFonts w:hint="eastAsia"/>
        </w:rPr>
        <w:t>D</w:t>
      </w:r>
      <w:r w:rsidR="00066E5F">
        <w:rPr>
          <w:rFonts w:hint="eastAsia"/>
        </w:rPr>
        <w:t>、</w:t>
      </w:r>
      <w:r>
        <w:rPr>
          <w:rFonts w:hint="eastAsia"/>
        </w:rPr>
        <w:t>蠕虫的传染能力主要是针对计算机内的文件系统。</w:t>
      </w:r>
    </w:p>
    <w:p w:rsidR="00CC2FEA" w:rsidRPr="00CE5469" w:rsidRDefault="00CE5469" w:rsidP="004F0CE8">
      <w:pPr>
        <w:spacing w:line="360" w:lineRule="auto"/>
        <w:jc w:val="left"/>
      </w:pPr>
      <w:r>
        <w:rPr>
          <w:rFonts w:hint="eastAsia"/>
        </w:rPr>
        <w:t>778</w:t>
      </w:r>
      <w:r>
        <w:rPr>
          <w:rFonts w:hint="eastAsia"/>
        </w:rPr>
        <w:t>、以下哪几种扫描检测技术属于被动式的检测技术？（</w:t>
      </w:r>
      <w:r>
        <w:rPr>
          <w:rFonts w:hint="eastAsia"/>
        </w:rPr>
        <w:t>AB</w:t>
      </w:r>
      <w:r>
        <w:rPr>
          <w:rFonts w:hint="eastAsia"/>
        </w:rPr>
        <w:t>）</w:t>
      </w:r>
    </w:p>
    <w:p w:rsidR="00CE5469" w:rsidRDefault="00CE5469" w:rsidP="004F0CE8">
      <w:pPr>
        <w:spacing w:line="360" w:lineRule="auto"/>
        <w:ind w:firstLine="420"/>
        <w:jc w:val="left"/>
      </w:pPr>
      <w:r>
        <w:rPr>
          <w:rFonts w:hint="eastAsia"/>
        </w:rPr>
        <w:t>A</w:t>
      </w:r>
      <w:r w:rsidR="00066E5F">
        <w:rPr>
          <w:rFonts w:hint="eastAsia"/>
        </w:rPr>
        <w:t>、</w:t>
      </w:r>
      <w:r>
        <w:rPr>
          <w:rFonts w:hint="eastAsia"/>
        </w:rPr>
        <w:t xml:space="preserve"> </w:t>
      </w:r>
      <w:r>
        <w:rPr>
          <w:rFonts w:hint="eastAsia"/>
        </w:rPr>
        <w:t>基于应用的检测技术</w:t>
      </w:r>
      <w:r>
        <w:rPr>
          <w:rFonts w:hint="eastAsia"/>
        </w:rPr>
        <w:t xml:space="preserve">    </w:t>
      </w:r>
      <w:r w:rsidR="00066E5F">
        <w:rPr>
          <w:rFonts w:hint="eastAsia"/>
        </w:rPr>
        <w:tab/>
      </w:r>
      <w:r w:rsidR="00066E5F">
        <w:rPr>
          <w:rFonts w:hint="eastAsia"/>
        </w:rPr>
        <w:tab/>
      </w:r>
      <w:r w:rsidR="00066E5F">
        <w:rPr>
          <w:rFonts w:hint="eastAsia"/>
        </w:rPr>
        <w:tab/>
      </w:r>
      <w:r w:rsidR="00066E5F">
        <w:rPr>
          <w:rFonts w:hint="eastAsia"/>
        </w:rPr>
        <w:tab/>
      </w:r>
      <w:r w:rsidR="00066E5F">
        <w:rPr>
          <w:rFonts w:hint="eastAsia"/>
        </w:rPr>
        <w:tab/>
      </w:r>
      <w:r>
        <w:rPr>
          <w:rFonts w:hint="eastAsia"/>
        </w:rPr>
        <w:t>B</w:t>
      </w:r>
      <w:r w:rsidR="00066E5F">
        <w:rPr>
          <w:rFonts w:hint="eastAsia"/>
        </w:rPr>
        <w:t>、</w:t>
      </w:r>
      <w:r>
        <w:rPr>
          <w:rFonts w:hint="eastAsia"/>
        </w:rPr>
        <w:t>基于主动的检测技术</w:t>
      </w:r>
      <w:r>
        <w:rPr>
          <w:rFonts w:hint="eastAsia"/>
        </w:rPr>
        <w:t xml:space="preserve"> </w:t>
      </w:r>
    </w:p>
    <w:p w:rsidR="00CE5469" w:rsidRDefault="00066E5F" w:rsidP="004F0CE8">
      <w:pPr>
        <w:spacing w:line="360" w:lineRule="auto"/>
        <w:ind w:firstLine="420"/>
        <w:jc w:val="left"/>
      </w:pPr>
      <w:r>
        <w:rPr>
          <w:rFonts w:hint="eastAsia"/>
        </w:rPr>
        <w:t xml:space="preserve"> C</w:t>
      </w:r>
      <w:r>
        <w:rPr>
          <w:rFonts w:hint="eastAsia"/>
        </w:rPr>
        <w:t>、</w:t>
      </w:r>
      <w:r w:rsidR="00CE5469">
        <w:rPr>
          <w:rFonts w:hint="eastAsia"/>
        </w:rPr>
        <w:t>基于目标的漏洞检测技术</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t>D</w:t>
      </w:r>
      <w:r>
        <w:rPr>
          <w:rFonts w:hint="eastAsia"/>
        </w:rPr>
        <w:t>、</w:t>
      </w:r>
      <w:r w:rsidR="00CE5469">
        <w:rPr>
          <w:rFonts w:hint="eastAsia"/>
        </w:rPr>
        <w:t>基于网络的检测技术</w:t>
      </w:r>
    </w:p>
    <w:p w:rsidR="00CE5469" w:rsidRDefault="00CE5469" w:rsidP="004F0CE8">
      <w:pPr>
        <w:spacing w:line="360" w:lineRule="auto"/>
        <w:jc w:val="left"/>
      </w:pPr>
      <w:r>
        <w:rPr>
          <w:rFonts w:hint="eastAsia"/>
        </w:rPr>
        <w:t>779</w:t>
      </w:r>
      <w:r>
        <w:rPr>
          <w:rFonts w:hint="eastAsia"/>
        </w:rPr>
        <w:t>、以下是检查磁盘与文件是否被病毒感染的有效方法：（</w:t>
      </w:r>
      <w:r>
        <w:rPr>
          <w:rFonts w:hint="eastAsia"/>
        </w:rPr>
        <w:t>BC</w:t>
      </w:r>
      <w:r>
        <w:rPr>
          <w:rFonts w:hint="eastAsia"/>
        </w:rPr>
        <w:t>）</w:t>
      </w:r>
    </w:p>
    <w:p w:rsidR="00CE5469" w:rsidRDefault="00CE5469" w:rsidP="004F0CE8">
      <w:pPr>
        <w:spacing w:line="360" w:lineRule="auto"/>
        <w:ind w:firstLine="420"/>
        <w:jc w:val="left"/>
      </w:pPr>
      <w:r>
        <w:rPr>
          <w:rFonts w:hint="eastAsia"/>
        </w:rPr>
        <w:t>A</w:t>
      </w:r>
      <w:r w:rsidR="00066E5F">
        <w:rPr>
          <w:rFonts w:hint="eastAsia"/>
        </w:rPr>
        <w:t>、</w:t>
      </w:r>
      <w:r>
        <w:rPr>
          <w:rFonts w:hint="eastAsia"/>
        </w:rPr>
        <w:t xml:space="preserve"> </w:t>
      </w:r>
      <w:r>
        <w:rPr>
          <w:rFonts w:hint="eastAsia"/>
        </w:rPr>
        <w:t>检查磁盘目录中是否有病毒文件</w:t>
      </w:r>
      <w:r>
        <w:rPr>
          <w:rFonts w:hint="eastAsia"/>
        </w:rPr>
        <w:t xml:space="preserve">  </w:t>
      </w:r>
      <w:r w:rsidR="00066E5F">
        <w:rPr>
          <w:rFonts w:hint="eastAsia"/>
        </w:rPr>
        <w:tab/>
      </w:r>
      <w:r w:rsidR="00066E5F">
        <w:rPr>
          <w:rFonts w:hint="eastAsia"/>
        </w:rPr>
        <w:tab/>
      </w:r>
      <w:r>
        <w:rPr>
          <w:rFonts w:hint="eastAsia"/>
        </w:rPr>
        <w:t>B</w:t>
      </w:r>
      <w:r w:rsidR="00066E5F">
        <w:rPr>
          <w:rFonts w:hint="eastAsia"/>
        </w:rPr>
        <w:t>、</w:t>
      </w:r>
      <w:r>
        <w:rPr>
          <w:rFonts w:hint="eastAsia"/>
        </w:rPr>
        <w:t>用抗病毒软件检查磁盘的各个文件</w:t>
      </w:r>
      <w:r>
        <w:rPr>
          <w:rFonts w:hint="eastAsia"/>
        </w:rPr>
        <w:t xml:space="preserve"> </w:t>
      </w:r>
    </w:p>
    <w:p w:rsidR="00CE5469" w:rsidRDefault="00066E5F" w:rsidP="004F0CE8">
      <w:pPr>
        <w:spacing w:line="360" w:lineRule="auto"/>
        <w:ind w:firstLine="420"/>
        <w:jc w:val="left"/>
      </w:pPr>
      <w:r>
        <w:rPr>
          <w:rFonts w:hint="eastAsia"/>
        </w:rPr>
        <w:t>C</w:t>
      </w:r>
      <w:r>
        <w:rPr>
          <w:rFonts w:hint="eastAsia"/>
        </w:rPr>
        <w:t>、</w:t>
      </w:r>
      <w:r w:rsidR="00CE5469">
        <w:rPr>
          <w:rFonts w:hint="eastAsia"/>
        </w:rPr>
        <w:t>用放大镜检查磁盘编码是否有霉变现象</w:t>
      </w:r>
      <w:r w:rsidR="00CE5469">
        <w:rPr>
          <w:rFonts w:hint="eastAsia"/>
        </w:rPr>
        <w:t xml:space="preserve"> </w:t>
      </w:r>
      <w:r>
        <w:rPr>
          <w:rFonts w:hint="eastAsia"/>
        </w:rPr>
        <w:tab/>
      </w:r>
      <w:r>
        <w:rPr>
          <w:rFonts w:hint="eastAsia"/>
        </w:rPr>
        <w:tab/>
      </w:r>
      <w:r w:rsidR="00CE5469">
        <w:rPr>
          <w:rFonts w:hint="eastAsia"/>
        </w:rPr>
        <w:t>D</w:t>
      </w:r>
      <w:r>
        <w:rPr>
          <w:rFonts w:hint="eastAsia"/>
        </w:rPr>
        <w:t>、</w:t>
      </w:r>
      <w:r w:rsidR="00CE5469">
        <w:rPr>
          <w:rFonts w:hint="eastAsia"/>
        </w:rPr>
        <w:t>检查文件的长度是否无故变化</w:t>
      </w:r>
    </w:p>
    <w:p w:rsidR="00CE5469" w:rsidRDefault="00CE5469" w:rsidP="004F0CE8">
      <w:pPr>
        <w:spacing w:line="360" w:lineRule="auto"/>
        <w:jc w:val="left"/>
      </w:pPr>
      <w:r>
        <w:rPr>
          <w:rFonts w:hint="eastAsia"/>
        </w:rPr>
        <w:t>780</w:t>
      </w:r>
      <w:r>
        <w:rPr>
          <w:rFonts w:hint="eastAsia"/>
        </w:rPr>
        <w:t>、造成计算机不安全的因素有（</w:t>
      </w:r>
      <w:r>
        <w:rPr>
          <w:rFonts w:hint="eastAsia"/>
        </w:rPr>
        <w:t>BD</w:t>
      </w:r>
      <w:r>
        <w:rPr>
          <w:rFonts w:hint="eastAsia"/>
        </w:rPr>
        <w:t>）等多种。</w:t>
      </w:r>
    </w:p>
    <w:p w:rsidR="00CE5469" w:rsidRDefault="00CE5469" w:rsidP="004F0CE8">
      <w:pPr>
        <w:spacing w:line="360" w:lineRule="auto"/>
        <w:ind w:firstLine="420"/>
        <w:jc w:val="left"/>
      </w:pPr>
      <w:r>
        <w:rPr>
          <w:rFonts w:hint="eastAsia"/>
        </w:rPr>
        <w:t>A</w:t>
      </w:r>
      <w:r w:rsidR="00066E5F">
        <w:rPr>
          <w:rFonts w:hint="eastAsia"/>
        </w:rPr>
        <w:t>、</w:t>
      </w:r>
      <w:r>
        <w:rPr>
          <w:rFonts w:hint="eastAsia"/>
        </w:rPr>
        <w:t xml:space="preserve"> </w:t>
      </w:r>
      <w:r>
        <w:rPr>
          <w:rFonts w:hint="eastAsia"/>
        </w:rPr>
        <w:t>技术原因</w:t>
      </w:r>
      <w:r w:rsidR="00066E5F">
        <w:rPr>
          <w:rFonts w:hint="eastAsia"/>
        </w:rPr>
        <w:tab/>
      </w:r>
      <w:r w:rsidR="00066E5F">
        <w:rPr>
          <w:rFonts w:hint="eastAsia"/>
        </w:rPr>
        <w:tab/>
      </w:r>
      <w:r w:rsidR="00066E5F">
        <w:rPr>
          <w:rFonts w:hint="eastAsia"/>
        </w:rPr>
        <w:tab/>
      </w:r>
      <w:r>
        <w:rPr>
          <w:rFonts w:hint="eastAsia"/>
        </w:rPr>
        <w:t>B</w:t>
      </w:r>
      <w:r w:rsidR="00066E5F">
        <w:rPr>
          <w:rFonts w:hint="eastAsia"/>
        </w:rPr>
        <w:t>、</w:t>
      </w:r>
      <w:r>
        <w:rPr>
          <w:rFonts w:hint="eastAsia"/>
        </w:rPr>
        <w:t>自然原因</w:t>
      </w:r>
      <w:r>
        <w:rPr>
          <w:rFonts w:hint="eastAsia"/>
        </w:rPr>
        <w:t xml:space="preserve"> </w:t>
      </w:r>
      <w:r w:rsidR="00066E5F">
        <w:rPr>
          <w:rFonts w:hint="eastAsia"/>
        </w:rPr>
        <w:tab/>
      </w:r>
      <w:r w:rsidR="00066E5F">
        <w:rPr>
          <w:rFonts w:hint="eastAsia"/>
        </w:rPr>
        <w:tab/>
      </w:r>
      <w:r>
        <w:rPr>
          <w:rFonts w:hint="eastAsia"/>
        </w:rPr>
        <w:t>C</w:t>
      </w:r>
      <w:r w:rsidR="00066E5F">
        <w:rPr>
          <w:rFonts w:hint="eastAsia"/>
        </w:rPr>
        <w:t>、</w:t>
      </w:r>
      <w:r>
        <w:rPr>
          <w:rFonts w:hint="eastAsia"/>
        </w:rPr>
        <w:t>认为原因</w:t>
      </w:r>
      <w:r>
        <w:rPr>
          <w:rFonts w:hint="eastAsia"/>
        </w:rPr>
        <w:t xml:space="preserve"> </w:t>
      </w:r>
      <w:r w:rsidR="00066E5F">
        <w:rPr>
          <w:rFonts w:hint="eastAsia"/>
        </w:rPr>
        <w:tab/>
      </w:r>
      <w:r w:rsidR="00066E5F">
        <w:rPr>
          <w:rFonts w:hint="eastAsia"/>
        </w:rPr>
        <w:tab/>
      </w:r>
      <w:r>
        <w:rPr>
          <w:rFonts w:hint="eastAsia"/>
        </w:rPr>
        <w:t>D</w:t>
      </w:r>
      <w:r w:rsidR="00066E5F">
        <w:rPr>
          <w:rFonts w:hint="eastAsia"/>
        </w:rPr>
        <w:t>、</w:t>
      </w:r>
      <w:r>
        <w:rPr>
          <w:rFonts w:hint="eastAsia"/>
        </w:rPr>
        <w:t>管理原因</w:t>
      </w:r>
    </w:p>
    <w:p w:rsidR="00CE5469" w:rsidRDefault="00CE5469" w:rsidP="004F0CE8">
      <w:pPr>
        <w:spacing w:line="360" w:lineRule="auto"/>
        <w:jc w:val="left"/>
      </w:pPr>
      <w:r>
        <w:rPr>
          <w:rFonts w:hint="eastAsia"/>
        </w:rPr>
        <w:t>781</w:t>
      </w:r>
      <w:r>
        <w:rPr>
          <w:rFonts w:hint="eastAsia"/>
        </w:rPr>
        <w:t>、嗅探技术有哪些特点？（</w:t>
      </w:r>
      <w:r>
        <w:rPr>
          <w:rFonts w:hint="eastAsia"/>
        </w:rPr>
        <w:t>ABCD</w:t>
      </w:r>
      <w:r>
        <w:rPr>
          <w:rFonts w:hint="eastAsia"/>
        </w:rPr>
        <w:t>）</w:t>
      </w:r>
    </w:p>
    <w:p w:rsidR="00CE5469" w:rsidRDefault="00CE5469" w:rsidP="004F0CE8">
      <w:pPr>
        <w:spacing w:line="360" w:lineRule="auto"/>
        <w:ind w:firstLine="420"/>
        <w:jc w:val="left"/>
      </w:pPr>
      <w:r>
        <w:rPr>
          <w:rFonts w:hint="eastAsia"/>
        </w:rPr>
        <w:lastRenderedPageBreak/>
        <w:t>A</w:t>
      </w:r>
      <w:r w:rsidR="00066E5F">
        <w:rPr>
          <w:rFonts w:hint="eastAsia"/>
        </w:rPr>
        <w:t>、</w:t>
      </w:r>
      <w:r>
        <w:rPr>
          <w:rFonts w:hint="eastAsia"/>
        </w:rPr>
        <w:t>间接性</w:t>
      </w:r>
      <w:r>
        <w:rPr>
          <w:rFonts w:hint="eastAsia"/>
        </w:rPr>
        <w:t xml:space="preserve"> </w:t>
      </w:r>
      <w:r w:rsidR="00066E5F">
        <w:rPr>
          <w:rFonts w:hint="eastAsia"/>
        </w:rPr>
        <w:tab/>
      </w:r>
      <w:r w:rsidR="00066E5F">
        <w:rPr>
          <w:rFonts w:hint="eastAsia"/>
        </w:rPr>
        <w:tab/>
      </w:r>
      <w:r w:rsidR="00066E5F">
        <w:rPr>
          <w:rFonts w:hint="eastAsia"/>
        </w:rPr>
        <w:tab/>
      </w:r>
      <w:r w:rsidR="00066E5F">
        <w:rPr>
          <w:rFonts w:hint="eastAsia"/>
        </w:rPr>
        <w:tab/>
      </w:r>
      <w:r>
        <w:rPr>
          <w:rFonts w:hint="eastAsia"/>
        </w:rPr>
        <w:t>B</w:t>
      </w:r>
      <w:r w:rsidR="00066E5F">
        <w:rPr>
          <w:rFonts w:hint="eastAsia"/>
        </w:rPr>
        <w:t>、</w:t>
      </w:r>
      <w:r>
        <w:rPr>
          <w:rFonts w:hint="eastAsia"/>
        </w:rPr>
        <w:t>.</w:t>
      </w:r>
      <w:r>
        <w:rPr>
          <w:rFonts w:hint="eastAsia"/>
        </w:rPr>
        <w:t>直接性</w:t>
      </w:r>
      <w:r>
        <w:rPr>
          <w:rFonts w:hint="eastAsia"/>
        </w:rPr>
        <w:t xml:space="preserve"> </w:t>
      </w:r>
      <w:r w:rsidR="00066E5F">
        <w:rPr>
          <w:rFonts w:hint="eastAsia"/>
        </w:rPr>
        <w:tab/>
      </w:r>
      <w:r w:rsidR="00066E5F">
        <w:rPr>
          <w:rFonts w:hint="eastAsia"/>
        </w:rPr>
        <w:tab/>
      </w:r>
      <w:r w:rsidR="00066E5F">
        <w:rPr>
          <w:rFonts w:hint="eastAsia"/>
        </w:rPr>
        <w:tab/>
      </w:r>
      <w:r>
        <w:rPr>
          <w:rFonts w:hint="eastAsia"/>
        </w:rPr>
        <w:t>C</w:t>
      </w:r>
      <w:r w:rsidR="00066E5F">
        <w:rPr>
          <w:rFonts w:hint="eastAsia"/>
        </w:rPr>
        <w:t>、</w:t>
      </w:r>
      <w:r>
        <w:rPr>
          <w:rFonts w:hint="eastAsia"/>
        </w:rPr>
        <w:t>隐蔽性</w:t>
      </w:r>
      <w:r>
        <w:rPr>
          <w:rFonts w:hint="eastAsia"/>
        </w:rPr>
        <w:t xml:space="preserve"> </w:t>
      </w:r>
      <w:r w:rsidR="00066E5F">
        <w:rPr>
          <w:rFonts w:hint="eastAsia"/>
        </w:rPr>
        <w:tab/>
      </w:r>
      <w:r w:rsidR="00066E5F">
        <w:rPr>
          <w:rFonts w:hint="eastAsia"/>
        </w:rPr>
        <w:tab/>
      </w:r>
      <w:r w:rsidR="00066E5F">
        <w:rPr>
          <w:rFonts w:hint="eastAsia"/>
        </w:rPr>
        <w:tab/>
      </w:r>
      <w:r>
        <w:rPr>
          <w:rFonts w:hint="eastAsia"/>
        </w:rPr>
        <w:t>D</w:t>
      </w:r>
      <w:r w:rsidR="00066E5F">
        <w:rPr>
          <w:rFonts w:hint="eastAsia"/>
        </w:rPr>
        <w:t>、</w:t>
      </w:r>
      <w:r>
        <w:rPr>
          <w:rFonts w:hint="eastAsia"/>
        </w:rPr>
        <w:t>开放性</w:t>
      </w:r>
    </w:p>
    <w:p w:rsidR="00CE5469" w:rsidRDefault="00CE5469" w:rsidP="004F0CE8">
      <w:pPr>
        <w:spacing w:line="360" w:lineRule="auto"/>
        <w:jc w:val="left"/>
      </w:pPr>
      <w:r>
        <w:rPr>
          <w:rFonts w:hint="eastAsia"/>
        </w:rPr>
        <w:t>782</w:t>
      </w:r>
      <w:r>
        <w:rPr>
          <w:rFonts w:hint="eastAsia"/>
        </w:rPr>
        <w:t>、一个恶意的攻击者必须具备哪几点？（</w:t>
      </w:r>
      <w:r>
        <w:rPr>
          <w:rFonts w:hint="eastAsia"/>
        </w:rPr>
        <w:t>ABC</w:t>
      </w:r>
      <w:r>
        <w:rPr>
          <w:rFonts w:hint="eastAsia"/>
        </w:rPr>
        <w:t>）</w:t>
      </w:r>
    </w:p>
    <w:p w:rsidR="00CE5469" w:rsidRDefault="00CE5469" w:rsidP="004F0CE8">
      <w:pPr>
        <w:spacing w:line="360" w:lineRule="auto"/>
        <w:ind w:firstLine="420"/>
        <w:jc w:val="left"/>
      </w:pPr>
      <w:r>
        <w:rPr>
          <w:rFonts w:hint="eastAsia"/>
        </w:rPr>
        <w:t>A</w:t>
      </w:r>
      <w:r w:rsidR="00066E5F">
        <w:rPr>
          <w:rFonts w:hint="eastAsia"/>
        </w:rPr>
        <w:t>、</w:t>
      </w:r>
      <w:r>
        <w:rPr>
          <w:rFonts w:hint="eastAsia"/>
        </w:rPr>
        <w:t xml:space="preserve"> </w:t>
      </w:r>
      <w:r>
        <w:rPr>
          <w:rFonts w:hint="eastAsia"/>
        </w:rPr>
        <w:t>方法</w:t>
      </w:r>
      <w:r w:rsidR="00066E5F">
        <w:rPr>
          <w:rFonts w:hint="eastAsia"/>
        </w:rPr>
        <w:tab/>
      </w:r>
      <w:r w:rsidR="00066E5F">
        <w:rPr>
          <w:rFonts w:hint="eastAsia"/>
        </w:rPr>
        <w:tab/>
      </w:r>
      <w:r w:rsidR="00066E5F">
        <w:rPr>
          <w:rFonts w:hint="eastAsia"/>
        </w:rPr>
        <w:tab/>
      </w:r>
      <w:r w:rsidR="00066E5F">
        <w:rPr>
          <w:rFonts w:hint="eastAsia"/>
        </w:rPr>
        <w:tab/>
      </w:r>
      <w:r>
        <w:rPr>
          <w:rFonts w:hint="eastAsia"/>
        </w:rPr>
        <w:t>B</w:t>
      </w:r>
      <w:r w:rsidR="00066E5F">
        <w:rPr>
          <w:rFonts w:hint="eastAsia"/>
        </w:rPr>
        <w:t>、</w:t>
      </w:r>
      <w:r>
        <w:rPr>
          <w:rFonts w:hint="eastAsia"/>
        </w:rPr>
        <w:t>机会</w:t>
      </w:r>
      <w:r>
        <w:rPr>
          <w:rFonts w:hint="eastAsia"/>
        </w:rPr>
        <w:t xml:space="preserve"> </w:t>
      </w:r>
      <w:r w:rsidR="00066E5F">
        <w:rPr>
          <w:rFonts w:hint="eastAsia"/>
        </w:rPr>
        <w:tab/>
      </w:r>
      <w:r w:rsidR="00066E5F">
        <w:rPr>
          <w:rFonts w:hint="eastAsia"/>
        </w:rPr>
        <w:tab/>
      </w:r>
      <w:r w:rsidR="00066E5F">
        <w:rPr>
          <w:rFonts w:hint="eastAsia"/>
        </w:rPr>
        <w:tab/>
      </w:r>
      <w:r>
        <w:rPr>
          <w:rFonts w:hint="eastAsia"/>
        </w:rPr>
        <w:t>C</w:t>
      </w:r>
      <w:r w:rsidR="00066E5F">
        <w:rPr>
          <w:rFonts w:hint="eastAsia"/>
        </w:rPr>
        <w:t>、</w:t>
      </w:r>
      <w:r>
        <w:rPr>
          <w:rFonts w:hint="eastAsia"/>
        </w:rPr>
        <w:t>动机</w:t>
      </w:r>
      <w:r w:rsidR="00066E5F">
        <w:rPr>
          <w:rFonts w:hint="eastAsia"/>
        </w:rPr>
        <w:t xml:space="preserve"> </w:t>
      </w:r>
      <w:r w:rsidR="00066E5F">
        <w:rPr>
          <w:rFonts w:hint="eastAsia"/>
        </w:rPr>
        <w:tab/>
      </w:r>
      <w:r w:rsidR="00066E5F">
        <w:rPr>
          <w:rFonts w:hint="eastAsia"/>
        </w:rPr>
        <w:tab/>
      </w:r>
      <w:r w:rsidR="00066E5F">
        <w:rPr>
          <w:rFonts w:hint="eastAsia"/>
        </w:rPr>
        <w:tab/>
        <w:t>D</w:t>
      </w:r>
      <w:r w:rsidR="00066E5F">
        <w:rPr>
          <w:rFonts w:hint="eastAsia"/>
        </w:rPr>
        <w:t>、</w:t>
      </w:r>
      <w:r>
        <w:rPr>
          <w:rFonts w:hint="eastAsia"/>
        </w:rPr>
        <w:t>运气</w:t>
      </w:r>
    </w:p>
    <w:p w:rsidR="00CE5469" w:rsidRDefault="00CE5469" w:rsidP="004F0CE8">
      <w:pPr>
        <w:spacing w:line="360" w:lineRule="auto"/>
        <w:jc w:val="left"/>
      </w:pPr>
      <w:r>
        <w:rPr>
          <w:rFonts w:hint="eastAsia"/>
        </w:rPr>
        <w:t>783</w:t>
      </w:r>
      <w:r>
        <w:rPr>
          <w:rFonts w:hint="eastAsia"/>
        </w:rPr>
        <w:t>、对于</w:t>
      </w:r>
      <w:r>
        <w:rPr>
          <w:rFonts w:hint="eastAsia"/>
        </w:rPr>
        <w:t>DOS</w:t>
      </w:r>
      <w:r>
        <w:rPr>
          <w:rFonts w:hint="eastAsia"/>
        </w:rPr>
        <w:t>网络攻击，可以采用以下哪些措施来缓解主机系统被攻击进程。（</w:t>
      </w:r>
      <w:r>
        <w:rPr>
          <w:rFonts w:hint="eastAsia"/>
        </w:rPr>
        <w:t>ACD</w:t>
      </w:r>
      <w:r>
        <w:rPr>
          <w:rFonts w:hint="eastAsia"/>
        </w:rPr>
        <w:t>）</w:t>
      </w:r>
    </w:p>
    <w:p w:rsidR="00CE5469" w:rsidRDefault="00066E5F" w:rsidP="004F0CE8">
      <w:pPr>
        <w:spacing w:line="360" w:lineRule="auto"/>
        <w:ind w:firstLine="420"/>
        <w:jc w:val="left"/>
      </w:pPr>
      <w:r>
        <w:rPr>
          <w:rFonts w:hint="eastAsia"/>
        </w:rPr>
        <w:t>A.</w:t>
      </w:r>
      <w:r>
        <w:rPr>
          <w:rFonts w:hint="eastAsia"/>
        </w:rPr>
        <w:t>、</w:t>
      </w:r>
      <w:r w:rsidR="00CE5469">
        <w:rPr>
          <w:rFonts w:hint="eastAsia"/>
        </w:rPr>
        <w:t>缩短</w:t>
      </w:r>
      <w:r w:rsidR="00CE5469">
        <w:rPr>
          <w:rFonts w:hint="eastAsia"/>
        </w:rPr>
        <w:t>SYN Timeout</w:t>
      </w:r>
      <w:r w:rsidR="00CE5469">
        <w:rPr>
          <w:rFonts w:hint="eastAsia"/>
        </w:rPr>
        <w:t>时间和设置</w:t>
      </w:r>
      <w:r>
        <w:rPr>
          <w:rFonts w:hint="eastAsia"/>
        </w:rPr>
        <w:t xml:space="preserve">SYN Cookie  </w:t>
      </w:r>
      <w:r>
        <w:rPr>
          <w:rFonts w:hint="eastAsia"/>
        </w:rPr>
        <w:tab/>
      </w:r>
      <w:r>
        <w:rPr>
          <w:rFonts w:hint="eastAsia"/>
        </w:rPr>
        <w:tab/>
      </w:r>
      <w:r>
        <w:rPr>
          <w:rFonts w:hint="eastAsia"/>
        </w:rPr>
        <w:tab/>
        <w:t>B</w:t>
      </w:r>
      <w:r>
        <w:rPr>
          <w:rFonts w:hint="eastAsia"/>
        </w:rPr>
        <w:t>、</w:t>
      </w:r>
      <w:r w:rsidR="00CE5469">
        <w:rPr>
          <w:rFonts w:hint="eastAsia"/>
        </w:rPr>
        <w:t>增加网络带宽</w:t>
      </w:r>
      <w:r w:rsidR="00CE5469">
        <w:rPr>
          <w:rFonts w:hint="eastAsia"/>
        </w:rPr>
        <w:t xml:space="preserve"> </w:t>
      </w:r>
    </w:p>
    <w:p w:rsidR="00CE5469" w:rsidRDefault="00066E5F" w:rsidP="004F0CE8">
      <w:pPr>
        <w:spacing w:line="360" w:lineRule="auto"/>
        <w:ind w:firstLine="420"/>
        <w:jc w:val="left"/>
      </w:pPr>
      <w:r>
        <w:rPr>
          <w:rFonts w:hint="eastAsia"/>
        </w:rPr>
        <w:t>C</w:t>
      </w:r>
      <w:r>
        <w:rPr>
          <w:rFonts w:hint="eastAsia"/>
        </w:rPr>
        <w:t>、</w:t>
      </w:r>
      <w:r w:rsidR="00CE5469">
        <w:rPr>
          <w:rFonts w:hint="eastAsia"/>
        </w:rPr>
        <w:t>在系统之前增加负载均衡设备</w:t>
      </w:r>
      <w:r>
        <w:rPr>
          <w:rFonts w:hint="eastAsia"/>
        </w:rPr>
        <w:t xml:space="preserve">  </w:t>
      </w:r>
      <w:r>
        <w:rPr>
          <w:rFonts w:hint="eastAsia"/>
        </w:rPr>
        <w:tab/>
      </w:r>
      <w:r>
        <w:rPr>
          <w:rFonts w:hint="eastAsia"/>
        </w:rPr>
        <w:tab/>
      </w:r>
      <w:r>
        <w:rPr>
          <w:rFonts w:hint="eastAsia"/>
        </w:rPr>
        <w:tab/>
        <w:t>D</w:t>
      </w:r>
      <w:r>
        <w:rPr>
          <w:rFonts w:hint="eastAsia"/>
        </w:rPr>
        <w:t>、</w:t>
      </w:r>
      <w:r w:rsidR="00CE5469">
        <w:rPr>
          <w:rFonts w:hint="eastAsia"/>
        </w:rPr>
        <w:t>在防火墙上设置</w:t>
      </w:r>
      <w:r w:rsidR="00CE5469">
        <w:rPr>
          <w:rFonts w:hint="eastAsia"/>
        </w:rPr>
        <w:t>ACL</w:t>
      </w:r>
      <w:r w:rsidR="00CE5469">
        <w:rPr>
          <w:rFonts w:hint="eastAsia"/>
        </w:rPr>
        <w:t>或黑客路由</w:t>
      </w:r>
    </w:p>
    <w:p w:rsidR="00CE5469" w:rsidRDefault="00CE5469" w:rsidP="004F0CE8">
      <w:pPr>
        <w:spacing w:line="360" w:lineRule="auto"/>
        <w:jc w:val="left"/>
      </w:pPr>
      <w:r>
        <w:rPr>
          <w:rFonts w:hint="eastAsia"/>
        </w:rPr>
        <w:t>784</w:t>
      </w:r>
      <w:r>
        <w:rPr>
          <w:rFonts w:hint="eastAsia"/>
        </w:rPr>
        <w:t>、利用</w:t>
      </w:r>
      <w:r>
        <w:rPr>
          <w:rFonts w:hint="eastAsia"/>
        </w:rPr>
        <w:t>Bind/DNS</w:t>
      </w:r>
      <w:r>
        <w:rPr>
          <w:rFonts w:hint="eastAsia"/>
        </w:rPr>
        <w:t>漏洞攻击的分类主要有（</w:t>
      </w:r>
      <w:r>
        <w:rPr>
          <w:rFonts w:hint="eastAsia"/>
        </w:rPr>
        <w:t>ACD</w:t>
      </w:r>
      <w:r>
        <w:rPr>
          <w:rFonts w:hint="eastAsia"/>
        </w:rPr>
        <w:t>）</w:t>
      </w:r>
    </w:p>
    <w:p w:rsidR="00066E5F" w:rsidRDefault="00CE5469" w:rsidP="004F0CE8">
      <w:pPr>
        <w:spacing w:line="360" w:lineRule="auto"/>
        <w:ind w:firstLine="420"/>
        <w:jc w:val="left"/>
      </w:pPr>
      <w:r>
        <w:rPr>
          <w:rFonts w:hint="eastAsia"/>
        </w:rPr>
        <w:t>A</w:t>
      </w:r>
      <w:r w:rsidR="00066E5F">
        <w:rPr>
          <w:rFonts w:hint="eastAsia"/>
        </w:rPr>
        <w:t>、</w:t>
      </w:r>
      <w:r>
        <w:rPr>
          <w:rFonts w:hint="eastAsia"/>
        </w:rPr>
        <w:t xml:space="preserve"> </w:t>
      </w:r>
      <w:r>
        <w:rPr>
          <w:rFonts w:hint="eastAsia"/>
        </w:rPr>
        <w:t>拒绝服务</w:t>
      </w:r>
      <w:r w:rsidR="00066E5F">
        <w:rPr>
          <w:rFonts w:hint="eastAsia"/>
        </w:rPr>
        <w:tab/>
      </w:r>
      <w:r w:rsidR="00066E5F">
        <w:rPr>
          <w:rFonts w:hint="eastAsia"/>
        </w:rPr>
        <w:tab/>
      </w:r>
      <w:r w:rsidR="00066E5F">
        <w:rPr>
          <w:rFonts w:hint="eastAsia"/>
        </w:rPr>
        <w:tab/>
      </w:r>
      <w:r w:rsidR="00066E5F">
        <w:rPr>
          <w:rFonts w:hint="eastAsia"/>
        </w:rPr>
        <w:tab/>
      </w:r>
      <w:r>
        <w:rPr>
          <w:rFonts w:hint="eastAsia"/>
        </w:rPr>
        <w:t>B</w:t>
      </w:r>
      <w:r w:rsidR="00066E5F">
        <w:rPr>
          <w:rFonts w:hint="eastAsia"/>
        </w:rPr>
        <w:t>、</w:t>
      </w:r>
      <w:r>
        <w:rPr>
          <w:rFonts w:hint="eastAsia"/>
        </w:rPr>
        <w:t>匿名登录</w:t>
      </w:r>
      <w:r>
        <w:rPr>
          <w:rFonts w:hint="eastAsia"/>
        </w:rPr>
        <w:t xml:space="preserve"> </w:t>
      </w:r>
      <w:r w:rsidR="00066E5F">
        <w:rPr>
          <w:rFonts w:hint="eastAsia"/>
        </w:rPr>
        <w:tab/>
      </w:r>
      <w:r w:rsidR="00066E5F">
        <w:rPr>
          <w:rFonts w:hint="eastAsia"/>
        </w:rPr>
        <w:tab/>
      </w:r>
      <w:r w:rsidR="00066E5F">
        <w:rPr>
          <w:rFonts w:hint="eastAsia"/>
        </w:rPr>
        <w:tab/>
      </w:r>
      <w:r w:rsidR="00066E5F">
        <w:rPr>
          <w:rFonts w:hint="eastAsia"/>
        </w:rPr>
        <w:tab/>
      </w:r>
      <w:r>
        <w:rPr>
          <w:rFonts w:hint="eastAsia"/>
        </w:rPr>
        <w:t>C</w:t>
      </w:r>
      <w:r w:rsidR="00066E5F">
        <w:rPr>
          <w:rFonts w:hint="eastAsia"/>
        </w:rPr>
        <w:t>、</w:t>
      </w:r>
      <w:r>
        <w:rPr>
          <w:rFonts w:hint="eastAsia"/>
        </w:rPr>
        <w:t>.</w:t>
      </w:r>
      <w:r>
        <w:rPr>
          <w:rFonts w:hint="eastAsia"/>
        </w:rPr>
        <w:t>缓冲区溢出</w:t>
      </w:r>
      <w:r>
        <w:rPr>
          <w:rFonts w:hint="eastAsia"/>
        </w:rPr>
        <w:t xml:space="preserve"> </w:t>
      </w:r>
    </w:p>
    <w:p w:rsidR="00CE5469" w:rsidRDefault="00CE5469" w:rsidP="004F0CE8">
      <w:pPr>
        <w:spacing w:line="360" w:lineRule="auto"/>
        <w:ind w:firstLine="420"/>
        <w:jc w:val="left"/>
      </w:pPr>
      <w:r>
        <w:rPr>
          <w:rFonts w:hint="eastAsia"/>
        </w:rPr>
        <w:t>D</w:t>
      </w:r>
      <w:r w:rsidR="00066E5F">
        <w:rPr>
          <w:rFonts w:hint="eastAsia"/>
        </w:rPr>
        <w:t>、</w:t>
      </w:r>
      <w:r w:rsidR="00066E5F">
        <w:rPr>
          <w:rFonts w:hint="eastAsia"/>
        </w:rPr>
        <w:t>D</w:t>
      </w:r>
      <w:r>
        <w:rPr>
          <w:rFonts w:hint="eastAsia"/>
        </w:rPr>
        <w:t>NS</w:t>
      </w:r>
      <w:r>
        <w:rPr>
          <w:rFonts w:hint="eastAsia"/>
        </w:rPr>
        <w:t>缓存中毒</w:t>
      </w:r>
      <w:r>
        <w:rPr>
          <w:rFonts w:hint="eastAsia"/>
        </w:rPr>
        <w:t xml:space="preserve"> </w:t>
      </w:r>
      <w:r w:rsidR="00066E5F">
        <w:rPr>
          <w:rFonts w:hint="eastAsia"/>
        </w:rPr>
        <w:tab/>
      </w:r>
      <w:r w:rsidR="00066E5F">
        <w:rPr>
          <w:rFonts w:hint="eastAsia"/>
        </w:rPr>
        <w:tab/>
      </w:r>
      <w:r w:rsidR="00066E5F">
        <w:rPr>
          <w:rFonts w:hint="eastAsia"/>
        </w:rPr>
        <w:tab/>
      </w:r>
      <w:r>
        <w:rPr>
          <w:rFonts w:hint="eastAsia"/>
        </w:rPr>
        <w:t>E</w:t>
      </w:r>
      <w:r w:rsidR="00066E5F">
        <w:rPr>
          <w:rFonts w:hint="eastAsia"/>
        </w:rPr>
        <w:t>、</w:t>
      </w:r>
      <w:r>
        <w:rPr>
          <w:rFonts w:hint="eastAsia"/>
        </w:rPr>
        <w:t>病毒或后门攻击</w:t>
      </w:r>
    </w:p>
    <w:p w:rsidR="00CE5469" w:rsidRDefault="00CE5469" w:rsidP="004F0CE8">
      <w:pPr>
        <w:spacing w:line="360" w:lineRule="auto"/>
        <w:jc w:val="left"/>
      </w:pPr>
      <w:r>
        <w:rPr>
          <w:rFonts w:hint="eastAsia"/>
        </w:rPr>
        <w:t>785</w:t>
      </w:r>
      <w:r>
        <w:rPr>
          <w:rFonts w:hint="eastAsia"/>
        </w:rPr>
        <w:t>、常见</w:t>
      </w:r>
      <w:r>
        <w:rPr>
          <w:rFonts w:hint="eastAsia"/>
        </w:rPr>
        <w:t>Web</w:t>
      </w:r>
      <w:r>
        <w:rPr>
          <w:rFonts w:hint="eastAsia"/>
        </w:rPr>
        <w:t>攻击方法有一下哪种？（</w:t>
      </w:r>
      <w:r>
        <w:rPr>
          <w:rFonts w:hint="eastAsia"/>
        </w:rPr>
        <w:t>ABCD</w:t>
      </w:r>
      <w:r>
        <w:rPr>
          <w:rFonts w:hint="eastAsia"/>
        </w:rPr>
        <w:t>）</w:t>
      </w:r>
    </w:p>
    <w:p w:rsidR="00CE5469" w:rsidRDefault="00CE5469" w:rsidP="004F0CE8">
      <w:pPr>
        <w:spacing w:line="360" w:lineRule="auto"/>
        <w:ind w:firstLine="420"/>
        <w:jc w:val="left"/>
      </w:pPr>
      <w:r>
        <w:rPr>
          <w:rFonts w:hint="eastAsia"/>
        </w:rPr>
        <w:t>A</w:t>
      </w:r>
      <w:r w:rsidR="00066E5F">
        <w:rPr>
          <w:rFonts w:hint="eastAsia"/>
        </w:rPr>
        <w:t>、</w:t>
      </w:r>
      <w:r>
        <w:rPr>
          <w:rFonts w:hint="eastAsia"/>
        </w:rPr>
        <w:t xml:space="preserve"> SQL Injection  </w:t>
      </w:r>
      <w:r w:rsidR="00066E5F">
        <w:rPr>
          <w:rFonts w:hint="eastAsia"/>
        </w:rPr>
        <w:tab/>
      </w:r>
      <w:r>
        <w:rPr>
          <w:rFonts w:hint="eastAsia"/>
        </w:rPr>
        <w:t>B</w:t>
      </w:r>
      <w:r w:rsidR="00066E5F">
        <w:rPr>
          <w:rFonts w:hint="eastAsia"/>
        </w:rPr>
        <w:t>、</w:t>
      </w:r>
      <w:r>
        <w:rPr>
          <w:rFonts w:hint="eastAsia"/>
        </w:rPr>
        <w:t xml:space="preserve"> Cookie</w:t>
      </w:r>
      <w:r>
        <w:rPr>
          <w:rFonts w:hint="eastAsia"/>
        </w:rPr>
        <w:t>欺骗</w:t>
      </w:r>
      <w:r>
        <w:rPr>
          <w:rFonts w:hint="eastAsia"/>
        </w:rPr>
        <w:t xml:space="preserve"> </w:t>
      </w:r>
      <w:r w:rsidR="00066E5F">
        <w:rPr>
          <w:rFonts w:hint="eastAsia"/>
        </w:rPr>
        <w:tab/>
      </w:r>
      <w:r w:rsidR="00066E5F">
        <w:rPr>
          <w:rFonts w:hint="eastAsia"/>
        </w:rPr>
        <w:tab/>
      </w:r>
      <w:r>
        <w:rPr>
          <w:rFonts w:hint="eastAsia"/>
        </w:rPr>
        <w:t>C</w:t>
      </w:r>
      <w:r w:rsidR="00066E5F">
        <w:rPr>
          <w:rFonts w:hint="eastAsia"/>
        </w:rPr>
        <w:t>、</w:t>
      </w:r>
      <w:r>
        <w:rPr>
          <w:rFonts w:hint="eastAsia"/>
        </w:rPr>
        <w:t xml:space="preserve"> </w:t>
      </w:r>
      <w:r>
        <w:rPr>
          <w:rFonts w:hint="eastAsia"/>
        </w:rPr>
        <w:t>跨站脚本攻击</w:t>
      </w:r>
      <w:r>
        <w:rPr>
          <w:rFonts w:hint="eastAsia"/>
        </w:rPr>
        <w:t xml:space="preserve"> </w:t>
      </w:r>
      <w:r w:rsidR="00066E5F">
        <w:rPr>
          <w:rFonts w:hint="eastAsia"/>
        </w:rPr>
        <w:tab/>
      </w:r>
      <w:r>
        <w:rPr>
          <w:rFonts w:hint="eastAsia"/>
        </w:rPr>
        <w:t>D</w:t>
      </w:r>
      <w:r w:rsidR="00066E5F">
        <w:rPr>
          <w:rFonts w:hint="eastAsia"/>
        </w:rPr>
        <w:t>、</w:t>
      </w:r>
      <w:r>
        <w:rPr>
          <w:rFonts w:hint="eastAsia"/>
        </w:rPr>
        <w:t>信息泄露漏洞</w:t>
      </w:r>
    </w:p>
    <w:p w:rsidR="00CE5469" w:rsidRDefault="00CE5469" w:rsidP="004F0CE8">
      <w:pPr>
        <w:spacing w:line="360" w:lineRule="auto"/>
        <w:jc w:val="left"/>
      </w:pPr>
      <w:r>
        <w:rPr>
          <w:rFonts w:hint="eastAsia"/>
        </w:rPr>
        <w:t>786</w:t>
      </w:r>
      <w:r>
        <w:rPr>
          <w:rFonts w:hint="eastAsia"/>
        </w:rPr>
        <w:t>、黑客所使用的入侵技术主要包括（</w:t>
      </w:r>
      <w:r>
        <w:rPr>
          <w:rFonts w:hint="eastAsia"/>
        </w:rPr>
        <w:t>ABCDE</w:t>
      </w:r>
      <w:r>
        <w:rPr>
          <w:rFonts w:hint="eastAsia"/>
        </w:rPr>
        <w:t>）</w:t>
      </w:r>
    </w:p>
    <w:p w:rsidR="00CE5469" w:rsidRDefault="00066E5F" w:rsidP="004F0CE8">
      <w:pPr>
        <w:spacing w:line="360" w:lineRule="auto"/>
        <w:ind w:firstLine="420"/>
        <w:jc w:val="left"/>
      </w:pPr>
      <w:r>
        <w:rPr>
          <w:rFonts w:hint="eastAsia"/>
        </w:rPr>
        <w:t>A.</w:t>
      </w:r>
      <w:r>
        <w:rPr>
          <w:rFonts w:hint="eastAsia"/>
        </w:rPr>
        <w:t>、</w:t>
      </w:r>
      <w:r w:rsidR="00CE5469">
        <w:rPr>
          <w:rFonts w:hint="eastAsia"/>
        </w:rPr>
        <w:t>协议漏洞渗透</w:t>
      </w:r>
      <w:r w:rsidR="00CE5469">
        <w:rPr>
          <w:rFonts w:hint="eastAsia"/>
        </w:rPr>
        <w:t xml:space="preserve">  </w:t>
      </w:r>
      <w:r>
        <w:rPr>
          <w:rFonts w:hint="eastAsia"/>
        </w:rPr>
        <w:tab/>
      </w:r>
      <w:r>
        <w:rPr>
          <w:rFonts w:hint="eastAsia"/>
        </w:rPr>
        <w:tab/>
        <w:t>B</w:t>
      </w:r>
      <w:r>
        <w:rPr>
          <w:rFonts w:hint="eastAsia"/>
        </w:rPr>
        <w:t>、</w:t>
      </w:r>
      <w:r w:rsidR="00CE5469">
        <w:rPr>
          <w:rFonts w:hint="eastAsia"/>
        </w:rPr>
        <w:t>密码分析还原</w:t>
      </w:r>
      <w:r w:rsidR="00CE5469">
        <w:rPr>
          <w:rFonts w:hint="eastAsia"/>
        </w:rPr>
        <w:t xml:space="preserve">   </w:t>
      </w:r>
      <w:r>
        <w:rPr>
          <w:rFonts w:hint="eastAsia"/>
        </w:rPr>
        <w:tab/>
      </w:r>
      <w:r>
        <w:rPr>
          <w:rFonts w:hint="eastAsia"/>
        </w:rPr>
        <w:tab/>
      </w:r>
      <w:r>
        <w:rPr>
          <w:rFonts w:hint="eastAsia"/>
        </w:rPr>
        <w:tab/>
        <w:t>C</w:t>
      </w:r>
      <w:r>
        <w:rPr>
          <w:rFonts w:hint="eastAsia"/>
        </w:rPr>
        <w:t>、</w:t>
      </w:r>
      <w:r w:rsidR="00CE5469">
        <w:rPr>
          <w:rFonts w:hint="eastAsia"/>
        </w:rPr>
        <w:t>应用漏洞分析与渗透</w:t>
      </w:r>
      <w:r w:rsidR="00CE5469">
        <w:rPr>
          <w:rFonts w:hint="eastAsia"/>
        </w:rPr>
        <w:t xml:space="preserve"> </w:t>
      </w:r>
    </w:p>
    <w:p w:rsidR="00CE5469" w:rsidRDefault="00066E5F" w:rsidP="004F0CE8">
      <w:pPr>
        <w:spacing w:line="360" w:lineRule="auto"/>
        <w:ind w:firstLine="420"/>
        <w:jc w:val="left"/>
      </w:pPr>
      <w:r>
        <w:rPr>
          <w:rFonts w:hint="eastAsia"/>
        </w:rPr>
        <w:t>D</w:t>
      </w:r>
      <w:r>
        <w:rPr>
          <w:rFonts w:hint="eastAsia"/>
        </w:rPr>
        <w:t>、</w:t>
      </w:r>
      <w:r w:rsidR="00CE5469">
        <w:rPr>
          <w:rFonts w:hint="eastAsia"/>
        </w:rPr>
        <w:t>拒绝服务攻击</w:t>
      </w:r>
      <w:r w:rsidR="00CE5469">
        <w:rPr>
          <w:rFonts w:hint="eastAsia"/>
        </w:rPr>
        <w:t xml:space="preserve">   </w:t>
      </w:r>
      <w:r>
        <w:rPr>
          <w:rFonts w:hint="eastAsia"/>
        </w:rPr>
        <w:tab/>
      </w:r>
      <w:r>
        <w:rPr>
          <w:rFonts w:hint="eastAsia"/>
        </w:rPr>
        <w:tab/>
        <w:t>E</w:t>
      </w:r>
      <w:r>
        <w:rPr>
          <w:rFonts w:hint="eastAsia"/>
        </w:rPr>
        <w:t>、</w:t>
      </w:r>
      <w:r w:rsidR="00CE5469">
        <w:rPr>
          <w:rFonts w:hint="eastAsia"/>
        </w:rPr>
        <w:t>病毒或后门攻击</w:t>
      </w:r>
    </w:p>
    <w:p w:rsidR="00CE5469" w:rsidRDefault="00CE5469" w:rsidP="004F0CE8">
      <w:pPr>
        <w:spacing w:line="360" w:lineRule="auto"/>
        <w:jc w:val="left"/>
      </w:pPr>
      <w:r>
        <w:rPr>
          <w:rFonts w:hint="eastAsia"/>
        </w:rPr>
        <w:t>787</w:t>
      </w:r>
      <w:r>
        <w:rPr>
          <w:rFonts w:hint="eastAsia"/>
        </w:rPr>
        <w:t>、主动响应，是指基于一个检测到的入侵所采取的措施。对于主动响应来说，其选择的措施可以归入的类别有（</w:t>
      </w:r>
      <w:r>
        <w:rPr>
          <w:rFonts w:hint="eastAsia"/>
        </w:rPr>
        <w:t>ABC</w:t>
      </w:r>
      <w:r>
        <w:rPr>
          <w:rFonts w:hint="eastAsia"/>
        </w:rPr>
        <w:t>）</w:t>
      </w:r>
    </w:p>
    <w:p w:rsidR="00066E5F" w:rsidRDefault="00066E5F" w:rsidP="004F0CE8">
      <w:pPr>
        <w:spacing w:line="360" w:lineRule="auto"/>
        <w:ind w:firstLine="420"/>
        <w:jc w:val="left"/>
      </w:pPr>
      <w:r>
        <w:rPr>
          <w:rFonts w:hint="eastAsia"/>
        </w:rPr>
        <w:t>A</w:t>
      </w:r>
      <w:r>
        <w:rPr>
          <w:rFonts w:hint="eastAsia"/>
        </w:rPr>
        <w:t>、</w:t>
      </w:r>
      <w:r w:rsidR="00CE5469">
        <w:rPr>
          <w:rFonts w:hint="eastAsia"/>
        </w:rPr>
        <w:t>针对入侵者采取措施</w:t>
      </w:r>
      <w:r w:rsidR="00CE5469">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w:t>
      </w:r>
      <w:r w:rsidR="00CE5469">
        <w:rPr>
          <w:rFonts w:hint="eastAsia"/>
        </w:rPr>
        <w:t>修正系统</w:t>
      </w:r>
      <w:r>
        <w:rPr>
          <w:rFonts w:hint="eastAsia"/>
        </w:rPr>
        <w:tab/>
      </w:r>
      <w:r>
        <w:rPr>
          <w:rFonts w:hint="eastAsia"/>
        </w:rPr>
        <w:tab/>
      </w:r>
    </w:p>
    <w:p w:rsidR="00CE5469" w:rsidRDefault="00066E5F" w:rsidP="004F0CE8">
      <w:pPr>
        <w:spacing w:line="360" w:lineRule="auto"/>
        <w:ind w:firstLine="420"/>
        <w:jc w:val="left"/>
      </w:pPr>
      <w:r>
        <w:rPr>
          <w:rFonts w:hint="eastAsia"/>
        </w:rPr>
        <w:t>C</w:t>
      </w:r>
      <w:r>
        <w:rPr>
          <w:rFonts w:hint="eastAsia"/>
        </w:rPr>
        <w:t>、</w:t>
      </w:r>
      <w:r w:rsidR="00CE5469">
        <w:rPr>
          <w:rFonts w:hint="eastAsia"/>
        </w:rPr>
        <w:t>收集更详细的信息</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w:t>
      </w:r>
      <w:r w:rsidR="00CE5469">
        <w:rPr>
          <w:rFonts w:hint="eastAsia"/>
        </w:rPr>
        <w:t>入侵追踪</w:t>
      </w:r>
    </w:p>
    <w:p w:rsidR="00CE5469" w:rsidRDefault="00CE5469" w:rsidP="004F0CE8">
      <w:pPr>
        <w:spacing w:line="360" w:lineRule="auto"/>
        <w:jc w:val="left"/>
      </w:pPr>
      <w:r>
        <w:rPr>
          <w:rFonts w:hint="eastAsia"/>
        </w:rPr>
        <w:t>788</w:t>
      </w:r>
      <w:r>
        <w:rPr>
          <w:rFonts w:hint="eastAsia"/>
        </w:rPr>
        <w:t>、下面哪些漏洞属于网络服务类安全漏洞：（</w:t>
      </w:r>
      <w:r>
        <w:rPr>
          <w:rFonts w:hint="eastAsia"/>
        </w:rPr>
        <w:t>BC</w:t>
      </w:r>
      <w:r>
        <w:rPr>
          <w:rFonts w:hint="eastAsia"/>
        </w:rPr>
        <w:t>）</w:t>
      </w:r>
    </w:p>
    <w:p w:rsidR="00CE5469" w:rsidRDefault="00066E5F" w:rsidP="004F0CE8">
      <w:pPr>
        <w:spacing w:line="360" w:lineRule="auto"/>
        <w:ind w:firstLine="420"/>
        <w:jc w:val="left"/>
      </w:pPr>
      <w:r>
        <w:rPr>
          <w:rFonts w:hint="eastAsia"/>
        </w:rPr>
        <w:t>A.</w:t>
      </w:r>
      <w:r>
        <w:rPr>
          <w:rFonts w:hint="eastAsia"/>
        </w:rPr>
        <w:t>、</w:t>
      </w:r>
      <w:r w:rsidR="00CE5469">
        <w:rPr>
          <w:rFonts w:hint="eastAsia"/>
        </w:rPr>
        <w:t>Windows 2000</w:t>
      </w:r>
      <w:r w:rsidR="00CE5469">
        <w:rPr>
          <w:rFonts w:hint="eastAsia"/>
        </w:rPr>
        <w:t>中文版输入法漏洞</w:t>
      </w:r>
      <w:r w:rsidR="00CE5469">
        <w:rPr>
          <w:rFonts w:hint="eastAsia"/>
        </w:rPr>
        <w:t xml:space="preserve">  </w:t>
      </w:r>
      <w:r>
        <w:rPr>
          <w:rFonts w:hint="eastAsia"/>
        </w:rPr>
        <w:tab/>
        <w:t>B</w:t>
      </w:r>
      <w:r>
        <w:rPr>
          <w:rFonts w:hint="eastAsia"/>
        </w:rPr>
        <w:t>、</w:t>
      </w:r>
      <w:r w:rsidR="00CE5469">
        <w:rPr>
          <w:rFonts w:hint="eastAsia"/>
        </w:rPr>
        <w:t>IS Web</w:t>
      </w:r>
      <w:r w:rsidR="00CE5469">
        <w:rPr>
          <w:rFonts w:hint="eastAsia"/>
        </w:rPr>
        <w:t>服务存在的</w:t>
      </w:r>
      <w:r w:rsidR="00CE5469">
        <w:rPr>
          <w:rFonts w:hint="eastAsia"/>
        </w:rPr>
        <w:t>IDQ</w:t>
      </w:r>
      <w:r w:rsidR="00CE5469">
        <w:rPr>
          <w:rFonts w:hint="eastAsia"/>
        </w:rPr>
        <w:t>远程溢出漏洞</w:t>
      </w:r>
    </w:p>
    <w:p w:rsidR="00CE5469" w:rsidRDefault="00066E5F" w:rsidP="004F0CE8">
      <w:pPr>
        <w:spacing w:line="360" w:lineRule="auto"/>
        <w:ind w:firstLine="420"/>
        <w:jc w:val="left"/>
      </w:pPr>
      <w:r>
        <w:rPr>
          <w:rFonts w:hint="eastAsia"/>
        </w:rPr>
        <w:t>C</w:t>
      </w:r>
      <w:r>
        <w:rPr>
          <w:rFonts w:hint="eastAsia"/>
        </w:rPr>
        <w:t>、</w:t>
      </w:r>
      <w:r w:rsidR="00CE5469">
        <w:rPr>
          <w:rFonts w:hint="eastAsia"/>
        </w:rPr>
        <w:t>RPC DCOM</w:t>
      </w:r>
      <w:r w:rsidR="00CE5469">
        <w:rPr>
          <w:rFonts w:hint="eastAsia"/>
        </w:rPr>
        <w:t>服务漏洞</w:t>
      </w:r>
      <w:r w:rsidR="00CE5469">
        <w:rPr>
          <w:rFonts w:hint="eastAsia"/>
        </w:rPr>
        <w:t xml:space="preserve">  </w:t>
      </w:r>
      <w:r>
        <w:rPr>
          <w:rFonts w:hint="eastAsia"/>
        </w:rPr>
        <w:tab/>
      </w:r>
      <w:r>
        <w:rPr>
          <w:rFonts w:hint="eastAsia"/>
        </w:rPr>
        <w:tab/>
      </w:r>
      <w:r>
        <w:rPr>
          <w:rFonts w:hint="eastAsia"/>
        </w:rPr>
        <w:tab/>
      </w:r>
      <w:r w:rsidR="00CE5469">
        <w:rPr>
          <w:rFonts w:hint="eastAsia"/>
        </w:rPr>
        <w:t>D</w:t>
      </w:r>
      <w:r>
        <w:rPr>
          <w:rFonts w:hint="eastAsia"/>
        </w:rPr>
        <w:t>、</w:t>
      </w:r>
      <w:r w:rsidR="00CE5469">
        <w:rPr>
          <w:rFonts w:hint="eastAsia"/>
        </w:rPr>
        <w:t>Web</w:t>
      </w:r>
      <w:r w:rsidR="00CE5469">
        <w:rPr>
          <w:rFonts w:hint="eastAsia"/>
        </w:rPr>
        <w:t>服务</w:t>
      </w:r>
      <w:r w:rsidR="00CE5469">
        <w:rPr>
          <w:rFonts w:hint="eastAsia"/>
        </w:rPr>
        <w:t>asp</w:t>
      </w:r>
      <w:r w:rsidR="00CE5469">
        <w:rPr>
          <w:rFonts w:hint="eastAsia"/>
        </w:rPr>
        <w:t>脚本漏洞</w:t>
      </w:r>
    </w:p>
    <w:p w:rsidR="00CE5469" w:rsidRDefault="00CE5469" w:rsidP="004F0CE8">
      <w:pPr>
        <w:spacing w:line="360" w:lineRule="auto"/>
        <w:jc w:val="left"/>
      </w:pPr>
      <w:r>
        <w:rPr>
          <w:rFonts w:hint="eastAsia"/>
        </w:rPr>
        <w:t>789</w:t>
      </w:r>
      <w:r>
        <w:rPr>
          <w:rFonts w:hint="eastAsia"/>
        </w:rPr>
        <w:t>、系统感染病毒后的现象有哪些？（</w:t>
      </w:r>
      <w:r>
        <w:rPr>
          <w:rFonts w:hint="eastAsia"/>
        </w:rPr>
        <w:t>ABCD</w:t>
      </w:r>
      <w:r>
        <w:rPr>
          <w:rFonts w:hint="eastAsia"/>
        </w:rPr>
        <w:t>）</w:t>
      </w:r>
    </w:p>
    <w:p w:rsidR="00066E5F" w:rsidRDefault="00066E5F" w:rsidP="004F0CE8">
      <w:pPr>
        <w:spacing w:line="360" w:lineRule="auto"/>
        <w:ind w:firstLine="420"/>
        <w:jc w:val="left"/>
      </w:pPr>
      <w:r>
        <w:rPr>
          <w:rFonts w:hint="eastAsia"/>
        </w:rPr>
        <w:t>A</w:t>
      </w:r>
      <w:r>
        <w:rPr>
          <w:rFonts w:hint="eastAsia"/>
        </w:rPr>
        <w:t>、</w:t>
      </w:r>
      <w:r w:rsidR="00CE5469">
        <w:rPr>
          <w:rFonts w:hint="eastAsia"/>
        </w:rPr>
        <w:t>系统错误或系统崩溃</w:t>
      </w:r>
      <w:r>
        <w:rPr>
          <w:rFonts w:hint="eastAsia"/>
        </w:rPr>
        <w:tab/>
      </w:r>
      <w:r>
        <w:rPr>
          <w:rFonts w:hint="eastAsia"/>
        </w:rPr>
        <w:tab/>
      </w:r>
      <w:r>
        <w:rPr>
          <w:rFonts w:hint="eastAsia"/>
        </w:rPr>
        <w:tab/>
      </w:r>
      <w:r>
        <w:rPr>
          <w:rFonts w:hint="eastAsia"/>
        </w:rPr>
        <w:tab/>
        <w:t>B</w:t>
      </w:r>
      <w:r>
        <w:rPr>
          <w:rFonts w:hint="eastAsia"/>
        </w:rPr>
        <w:t>、</w:t>
      </w:r>
      <w:r w:rsidR="00CE5469">
        <w:rPr>
          <w:rFonts w:hint="eastAsia"/>
        </w:rPr>
        <w:t>系统反应慢，网络拥塞</w:t>
      </w:r>
    </w:p>
    <w:p w:rsidR="00CE5469" w:rsidRDefault="00066E5F" w:rsidP="004F0CE8">
      <w:pPr>
        <w:spacing w:line="360" w:lineRule="auto"/>
        <w:ind w:firstLine="420"/>
        <w:jc w:val="left"/>
      </w:pPr>
      <w:r>
        <w:rPr>
          <w:rFonts w:hint="eastAsia"/>
        </w:rPr>
        <w:t>C</w:t>
      </w:r>
      <w:r>
        <w:rPr>
          <w:rFonts w:hint="eastAsia"/>
        </w:rPr>
        <w:t>、</w:t>
      </w:r>
      <w:r w:rsidR="00CE5469">
        <w:rPr>
          <w:rFonts w:hint="eastAsia"/>
        </w:rPr>
        <w:t>陌生的进程或服务</w:t>
      </w:r>
      <w:r>
        <w:rPr>
          <w:rFonts w:hint="eastAsia"/>
        </w:rPr>
        <w:t xml:space="preserve"> </w:t>
      </w:r>
      <w:r>
        <w:rPr>
          <w:rFonts w:hint="eastAsia"/>
        </w:rPr>
        <w:tab/>
      </w:r>
      <w:r>
        <w:rPr>
          <w:rFonts w:hint="eastAsia"/>
        </w:rPr>
        <w:tab/>
      </w:r>
      <w:r>
        <w:rPr>
          <w:rFonts w:hint="eastAsia"/>
        </w:rPr>
        <w:tab/>
      </w:r>
      <w:r>
        <w:rPr>
          <w:rFonts w:hint="eastAsia"/>
        </w:rPr>
        <w:tab/>
        <w:t>D</w:t>
      </w:r>
      <w:r>
        <w:rPr>
          <w:rFonts w:hint="eastAsia"/>
        </w:rPr>
        <w:t>、</w:t>
      </w:r>
      <w:r w:rsidR="00CE5469">
        <w:rPr>
          <w:rFonts w:hint="eastAsia"/>
        </w:rPr>
        <w:t>陌生的自启动</w:t>
      </w:r>
    </w:p>
    <w:p w:rsidR="00CE5469" w:rsidRPr="00CE5469" w:rsidRDefault="00950A90" w:rsidP="00950A90">
      <w:pPr>
        <w:spacing w:line="360" w:lineRule="auto"/>
        <w:jc w:val="left"/>
        <w:outlineLvl w:val="0"/>
        <w:rPr>
          <w:b/>
        </w:rPr>
      </w:pPr>
      <w:r>
        <w:rPr>
          <w:rFonts w:hint="eastAsia"/>
          <w:b/>
        </w:rPr>
        <w:t>三、</w:t>
      </w:r>
      <w:r w:rsidR="00CE5469" w:rsidRPr="00CE5469">
        <w:rPr>
          <w:rFonts w:hint="eastAsia"/>
          <w:b/>
        </w:rPr>
        <w:t>判断题：</w:t>
      </w:r>
      <w:r w:rsidR="00D84427">
        <w:rPr>
          <w:rFonts w:hint="eastAsia"/>
          <w:b/>
        </w:rPr>
        <w:t>（</w:t>
      </w:r>
      <w:r w:rsidR="00D84427">
        <w:rPr>
          <w:rFonts w:hint="eastAsia"/>
          <w:b/>
        </w:rPr>
        <w:t>790-1000</w:t>
      </w:r>
      <w:r w:rsidR="00D84427">
        <w:rPr>
          <w:rFonts w:hint="eastAsia"/>
          <w:b/>
        </w:rPr>
        <w:t>）</w:t>
      </w:r>
    </w:p>
    <w:p w:rsidR="00CE5469" w:rsidRDefault="00CE5469" w:rsidP="004F0CE8">
      <w:pPr>
        <w:spacing w:line="360" w:lineRule="auto"/>
        <w:jc w:val="left"/>
      </w:pPr>
      <w:r>
        <w:rPr>
          <w:rFonts w:hint="eastAsia"/>
        </w:rPr>
        <w:t>790</w:t>
      </w:r>
      <w:r>
        <w:rPr>
          <w:rFonts w:hint="eastAsia"/>
        </w:rPr>
        <w:t>、</w:t>
      </w:r>
      <w:r>
        <w:rPr>
          <w:rFonts w:hint="eastAsia"/>
        </w:rPr>
        <w:t>TCSEC</w:t>
      </w:r>
      <w:r>
        <w:rPr>
          <w:rFonts w:hint="eastAsia"/>
        </w:rPr>
        <w:t>将信息安全风机防护等级一共分为</w:t>
      </w:r>
      <w:r>
        <w:rPr>
          <w:rFonts w:hint="eastAsia"/>
        </w:rPr>
        <w:t>7</w:t>
      </w:r>
      <w:r>
        <w:rPr>
          <w:rFonts w:hint="eastAsia"/>
        </w:rPr>
        <w:t>个安全等级：</w:t>
      </w:r>
      <w:r>
        <w:rPr>
          <w:rFonts w:hint="eastAsia"/>
        </w:rPr>
        <w:t>D</w:t>
      </w:r>
      <w:r>
        <w:rPr>
          <w:rFonts w:hint="eastAsia"/>
        </w:rPr>
        <w:t>、</w:t>
      </w:r>
      <w:r>
        <w:rPr>
          <w:rFonts w:hint="eastAsia"/>
        </w:rPr>
        <w:t>C1</w:t>
      </w:r>
      <w:r>
        <w:rPr>
          <w:rFonts w:hint="eastAsia"/>
        </w:rPr>
        <w:t>、</w:t>
      </w:r>
      <w:r>
        <w:rPr>
          <w:rFonts w:hint="eastAsia"/>
        </w:rPr>
        <w:t>C2</w:t>
      </w:r>
      <w:r>
        <w:rPr>
          <w:rFonts w:hint="eastAsia"/>
        </w:rPr>
        <w:t>、</w:t>
      </w:r>
      <w:r>
        <w:rPr>
          <w:rFonts w:hint="eastAsia"/>
        </w:rPr>
        <w:t>B1</w:t>
      </w:r>
      <w:r>
        <w:rPr>
          <w:rFonts w:hint="eastAsia"/>
        </w:rPr>
        <w:t>、</w:t>
      </w:r>
      <w:r>
        <w:rPr>
          <w:rFonts w:hint="eastAsia"/>
        </w:rPr>
        <w:t>B2</w:t>
      </w:r>
      <w:r>
        <w:rPr>
          <w:rFonts w:hint="eastAsia"/>
        </w:rPr>
        <w:t>、</w:t>
      </w:r>
      <w:r>
        <w:rPr>
          <w:rFonts w:hint="eastAsia"/>
        </w:rPr>
        <w:t>B3</w:t>
      </w:r>
      <w:r>
        <w:rPr>
          <w:rFonts w:hint="eastAsia"/>
        </w:rPr>
        <w:t>、</w:t>
      </w:r>
      <w:r>
        <w:rPr>
          <w:rFonts w:hint="eastAsia"/>
        </w:rPr>
        <w:t xml:space="preserve">      A</w:t>
      </w:r>
      <w:r>
        <w:rPr>
          <w:rFonts w:hint="eastAsia"/>
        </w:rPr>
        <w:t>。</w:t>
      </w:r>
      <w:r>
        <w:rPr>
          <w:rFonts w:hint="eastAsia"/>
        </w:rPr>
        <w:t>(A)</w:t>
      </w:r>
    </w:p>
    <w:p w:rsidR="00CE5469" w:rsidRDefault="00F73EEC" w:rsidP="004F0CE8">
      <w:pPr>
        <w:spacing w:line="360" w:lineRule="auto"/>
        <w:ind w:firstLine="420"/>
        <w:jc w:val="left"/>
      </w:pPr>
      <w:r>
        <w:rPr>
          <w:rFonts w:hint="eastAsia"/>
        </w:rPr>
        <w:t>A</w:t>
      </w:r>
      <w:r>
        <w:rPr>
          <w:rFonts w:hint="eastAsia"/>
        </w:rPr>
        <w:t>、</w:t>
      </w:r>
      <w:r w:rsidR="00CE5469">
        <w:rPr>
          <w:rFonts w:hint="eastAsia"/>
        </w:rPr>
        <w:t>正确</w:t>
      </w:r>
      <w:r w:rsidR="00CE5469">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w:t>
      </w:r>
      <w:r w:rsidR="00CE5469">
        <w:rPr>
          <w:rFonts w:hint="eastAsia"/>
        </w:rPr>
        <w:t>错误</w:t>
      </w:r>
    </w:p>
    <w:p w:rsidR="00CE5469" w:rsidRDefault="00CE5469" w:rsidP="004F0CE8">
      <w:pPr>
        <w:spacing w:line="360" w:lineRule="auto"/>
        <w:jc w:val="left"/>
      </w:pPr>
      <w:r>
        <w:rPr>
          <w:rFonts w:hint="eastAsia"/>
        </w:rPr>
        <w:t>791</w:t>
      </w:r>
      <w:r>
        <w:rPr>
          <w:rFonts w:hint="eastAsia"/>
        </w:rPr>
        <w:t>、通用标准</w:t>
      </w:r>
      <w:r>
        <w:rPr>
          <w:rFonts w:hint="eastAsia"/>
        </w:rPr>
        <w:t>v2</w:t>
      </w:r>
      <w:r>
        <w:rPr>
          <w:rFonts w:hint="eastAsia"/>
        </w:rPr>
        <w:t>版（</w:t>
      </w:r>
      <w:r>
        <w:rPr>
          <w:rFonts w:hint="eastAsia"/>
        </w:rPr>
        <w:t>CC</w:t>
      </w:r>
      <w:r>
        <w:rPr>
          <w:rFonts w:hint="eastAsia"/>
        </w:rPr>
        <w:t>）的安全等级是以</w:t>
      </w:r>
      <w:r>
        <w:rPr>
          <w:rFonts w:hint="eastAsia"/>
        </w:rPr>
        <w:t>EAL</w:t>
      </w:r>
      <w:r>
        <w:rPr>
          <w:rFonts w:hint="eastAsia"/>
        </w:rPr>
        <w:t>来表示的。（</w:t>
      </w:r>
      <w:r>
        <w:rPr>
          <w:rFonts w:hint="eastAsia"/>
        </w:rPr>
        <w:t>A</w:t>
      </w:r>
      <w:r>
        <w:rPr>
          <w:rFonts w:hint="eastAsia"/>
        </w:rPr>
        <w:t>）</w:t>
      </w:r>
    </w:p>
    <w:p w:rsidR="00F73EEC" w:rsidRDefault="00F73EEC" w:rsidP="00F73EEC">
      <w:pPr>
        <w:spacing w:line="360" w:lineRule="auto"/>
        <w:ind w:firstLine="420"/>
        <w:jc w:val="left"/>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、错误</w:t>
      </w:r>
    </w:p>
    <w:p w:rsidR="00CE5469" w:rsidRDefault="00CE5469" w:rsidP="004F0CE8">
      <w:pPr>
        <w:spacing w:line="360" w:lineRule="auto"/>
        <w:jc w:val="left"/>
      </w:pPr>
      <w:r>
        <w:rPr>
          <w:rFonts w:hint="eastAsia"/>
        </w:rPr>
        <w:lastRenderedPageBreak/>
        <w:t>792</w:t>
      </w:r>
      <w:r>
        <w:rPr>
          <w:rFonts w:hint="eastAsia"/>
        </w:rPr>
        <w:t>、一个企业的信息安全组织能否顺利开展工作（定期安全评估、日志安全巡检、定期安全审核、应急演练等），主要取决于公司领导对信息安全工作的认识程度和支持力度。（</w:t>
      </w:r>
      <w:r>
        <w:rPr>
          <w:rFonts w:hint="eastAsia"/>
        </w:rPr>
        <w:t>A</w:t>
      </w:r>
      <w:r>
        <w:rPr>
          <w:rFonts w:hint="eastAsia"/>
        </w:rPr>
        <w:t>）</w:t>
      </w:r>
    </w:p>
    <w:p w:rsidR="00F73EEC" w:rsidRDefault="00F73EEC" w:rsidP="00F73EEC">
      <w:pPr>
        <w:spacing w:line="360" w:lineRule="auto"/>
        <w:ind w:firstLine="420"/>
        <w:jc w:val="left"/>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、错误</w:t>
      </w:r>
    </w:p>
    <w:p w:rsidR="00CE5469" w:rsidRDefault="00CE5469" w:rsidP="004F0CE8">
      <w:pPr>
        <w:spacing w:line="360" w:lineRule="auto"/>
        <w:jc w:val="left"/>
      </w:pPr>
      <w:r>
        <w:rPr>
          <w:rFonts w:hint="eastAsia"/>
        </w:rPr>
        <w:t>793</w:t>
      </w:r>
      <w:r>
        <w:rPr>
          <w:rFonts w:hint="eastAsia"/>
        </w:rPr>
        <w:t>、在信息安全领域，</w:t>
      </w:r>
      <w:r>
        <w:rPr>
          <w:rFonts w:hint="eastAsia"/>
        </w:rPr>
        <w:t>CIA</w:t>
      </w:r>
      <w:r>
        <w:rPr>
          <w:rFonts w:hint="eastAsia"/>
        </w:rPr>
        <w:t>通常是指：保密性、完整性和可用性。（</w:t>
      </w:r>
      <w:r>
        <w:rPr>
          <w:rFonts w:hint="eastAsia"/>
        </w:rPr>
        <w:t>A</w:t>
      </w:r>
      <w:r>
        <w:rPr>
          <w:rFonts w:hint="eastAsia"/>
        </w:rPr>
        <w:t>）</w:t>
      </w:r>
    </w:p>
    <w:p w:rsidR="00F73EEC" w:rsidRDefault="00F73EEC" w:rsidP="00F73EEC">
      <w:pPr>
        <w:spacing w:line="360" w:lineRule="auto"/>
        <w:ind w:firstLine="420"/>
        <w:jc w:val="left"/>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、错误</w:t>
      </w:r>
    </w:p>
    <w:p w:rsidR="000B5978" w:rsidRDefault="00CE5469" w:rsidP="004F0CE8">
      <w:pPr>
        <w:spacing w:line="360" w:lineRule="auto"/>
        <w:jc w:val="left"/>
      </w:pPr>
      <w:r>
        <w:rPr>
          <w:rFonts w:hint="eastAsia"/>
        </w:rPr>
        <w:t>794</w:t>
      </w:r>
      <w:r>
        <w:rPr>
          <w:rFonts w:hint="eastAsia"/>
        </w:rPr>
        <w:t>、信息安全是永远是相对的，并且需要不断持续关注和改进，永远没有一劳永逸的安全</w:t>
      </w:r>
    </w:p>
    <w:p w:rsidR="00CE5469" w:rsidRDefault="00CE5469" w:rsidP="004F0CE8">
      <w:pPr>
        <w:spacing w:line="360" w:lineRule="auto"/>
        <w:ind w:firstLine="420"/>
        <w:jc w:val="left"/>
      </w:pPr>
      <w:r>
        <w:rPr>
          <w:rFonts w:hint="eastAsia"/>
        </w:rPr>
        <w:t>防护措施。（</w:t>
      </w:r>
      <w:r>
        <w:rPr>
          <w:rFonts w:hint="eastAsia"/>
        </w:rPr>
        <w:t>A</w:t>
      </w:r>
      <w:r>
        <w:rPr>
          <w:rFonts w:hint="eastAsia"/>
        </w:rPr>
        <w:t>）</w:t>
      </w:r>
    </w:p>
    <w:p w:rsidR="00F73EEC" w:rsidRDefault="00CE5469" w:rsidP="00F73EEC">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4F0CE8">
      <w:pPr>
        <w:spacing w:line="360" w:lineRule="auto"/>
        <w:ind w:firstLine="420"/>
        <w:jc w:val="left"/>
      </w:pPr>
    </w:p>
    <w:p w:rsidR="00CE5469" w:rsidRDefault="00CE5469" w:rsidP="00176F10">
      <w:pPr>
        <w:spacing w:line="360" w:lineRule="auto"/>
        <w:jc w:val="left"/>
      </w:pPr>
      <w:r>
        <w:rPr>
          <w:rFonts w:hint="eastAsia"/>
        </w:rPr>
        <w:t>795</w:t>
      </w:r>
      <w:r>
        <w:rPr>
          <w:rFonts w:hint="eastAsia"/>
        </w:rPr>
        <w:t>、在信息安全领域，</w:t>
      </w:r>
      <w:r>
        <w:rPr>
          <w:rFonts w:hint="eastAsia"/>
        </w:rPr>
        <w:t>CIA</w:t>
      </w:r>
      <w:r>
        <w:rPr>
          <w:rFonts w:hint="eastAsia"/>
        </w:rPr>
        <w:t>通常是指：保密性、完整性和非抵赖性。（</w:t>
      </w:r>
      <w:r>
        <w:rPr>
          <w:rFonts w:hint="eastAsia"/>
        </w:rPr>
        <w:t>B</w:t>
      </w:r>
      <w:r>
        <w:rPr>
          <w:rFonts w:hint="eastAsia"/>
        </w:rPr>
        <w:t>）</w:t>
      </w:r>
    </w:p>
    <w:p w:rsidR="00F73EEC" w:rsidRDefault="00CE5469" w:rsidP="00F73EEC">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796</w:t>
      </w:r>
      <w:r>
        <w:rPr>
          <w:rFonts w:hint="eastAsia"/>
        </w:rPr>
        <w:t>、网络与信息都是资产，具有不可或缺的重要价值。（</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797</w:t>
      </w:r>
      <w:r>
        <w:rPr>
          <w:rFonts w:hint="eastAsia"/>
        </w:rPr>
        <w:t>、信息安全的威胁主体包括内部人员、准内部人员、外部人员、系统自身等方面。（</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r>
        <w:rPr>
          <w:rFonts w:hint="eastAsia"/>
        </w:rPr>
        <w:t>误</w:t>
      </w:r>
    </w:p>
    <w:p w:rsidR="00CE5469" w:rsidRDefault="00CE5469" w:rsidP="00176F10">
      <w:pPr>
        <w:spacing w:line="360" w:lineRule="auto"/>
        <w:jc w:val="left"/>
      </w:pPr>
      <w:r>
        <w:rPr>
          <w:rFonts w:hint="eastAsia"/>
        </w:rPr>
        <w:t>798</w:t>
      </w:r>
      <w:r>
        <w:rPr>
          <w:rFonts w:hint="eastAsia"/>
        </w:rPr>
        <w:t>、互联网网络安全事件根据危害和紧急程度分为一般、预警、报警、紧急、重大五种。</w:t>
      </w:r>
      <w:r>
        <w:rPr>
          <w:rFonts w:hint="eastAsia"/>
        </w:rPr>
        <w:t xml:space="preserve">     </w:t>
      </w:r>
      <w:r>
        <w:rPr>
          <w:rFonts w:hint="eastAsia"/>
        </w:rPr>
        <w:t>（</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799</w:t>
      </w:r>
      <w:r>
        <w:rPr>
          <w:rFonts w:hint="eastAsia"/>
        </w:rPr>
        <w:t>、安全审计是从管理和技术两个方面检查公司的安全策略和控制措施的执行情况，发现安全隐患的过程。（</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800</w:t>
      </w:r>
      <w:r>
        <w:rPr>
          <w:rFonts w:hint="eastAsia"/>
        </w:rPr>
        <w:t>、网络与信息都是资产，具有不可或缺的重要价值。（</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801</w:t>
      </w:r>
      <w:r>
        <w:rPr>
          <w:rFonts w:hint="eastAsia"/>
        </w:rPr>
        <w:t>、计算机系统安全是指应用系统具备访问控制机制，数据不被泄露、丢失、篡改等。（</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802</w:t>
      </w:r>
      <w:r>
        <w:rPr>
          <w:rFonts w:hint="eastAsia"/>
        </w:rPr>
        <w:t>、主机加固完成后，一般可以有效保证主机的安全性增强。（</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803</w:t>
      </w:r>
      <w:r>
        <w:rPr>
          <w:rFonts w:hint="eastAsia"/>
        </w:rPr>
        <w:t>、黑客在进行信息收集时，通常利用</w:t>
      </w:r>
      <w:r>
        <w:rPr>
          <w:rFonts w:hint="eastAsia"/>
        </w:rPr>
        <w:t>Windows</w:t>
      </w:r>
      <w:r>
        <w:rPr>
          <w:rFonts w:hint="eastAsia"/>
        </w:rPr>
        <w:t>的</w:t>
      </w:r>
      <w:r>
        <w:rPr>
          <w:rFonts w:hint="eastAsia"/>
        </w:rPr>
        <w:t>IPC</w:t>
      </w:r>
      <w:r>
        <w:rPr>
          <w:rFonts w:hint="eastAsia"/>
        </w:rPr>
        <w:t>漏洞可以获得系统用户的列表的信</w:t>
      </w:r>
      <w:r>
        <w:rPr>
          <w:rFonts w:hint="eastAsia"/>
        </w:rPr>
        <w:t xml:space="preserve">      </w:t>
      </w:r>
      <w:r>
        <w:rPr>
          <w:rFonts w:hint="eastAsia"/>
        </w:rPr>
        <w:t>息。（</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lastRenderedPageBreak/>
        <w:t>804</w:t>
      </w:r>
      <w:r>
        <w:rPr>
          <w:rFonts w:hint="eastAsia"/>
        </w:rPr>
        <w:t>、</w:t>
      </w:r>
      <w:r>
        <w:rPr>
          <w:rFonts w:hint="eastAsia"/>
        </w:rPr>
        <w:t>Solaris</w:t>
      </w:r>
      <w:r>
        <w:rPr>
          <w:rFonts w:hint="eastAsia"/>
        </w:rPr>
        <w:t>系统中一般需要确认</w:t>
      </w:r>
      <w:r>
        <w:rPr>
          <w:rFonts w:hint="eastAsia"/>
        </w:rPr>
        <w:t>ROOT</w:t>
      </w:r>
      <w:r>
        <w:rPr>
          <w:rFonts w:hint="eastAsia"/>
        </w:rPr>
        <w:t>账号只能本地登录，这样有助于安全增强。（</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805</w:t>
      </w:r>
      <w:r>
        <w:rPr>
          <w:rFonts w:hint="eastAsia"/>
        </w:rPr>
        <w:t>、</w:t>
      </w:r>
      <w:r>
        <w:rPr>
          <w:rFonts w:hint="eastAsia"/>
        </w:rPr>
        <w:t>HP-UX</w:t>
      </w:r>
      <w:r>
        <w:rPr>
          <w:rFonts w:hint="eastAsia"/>
        </w:rPr>
        <w:t>系统加固中在设置</w:t>
      </w:r>
      <w:r>
        <w:rPr>
          <w:rFonts w:hint="eastAsia"/>
        </w:rPr>
        <w:t>ROOT</w:t>
      </w:r>
      <w:r>
        <w:rPr>
          <w:rFonts w:hint="eastAsia"/>
        </w:rPr>
        <w:t>环境变量不能有相对路径设置。（</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806</w:t>
      </w:r>
      <w:r>
        <w:rPr>
          <w:rFonts w:hint="eastAsia"/>
        </w:rPr>
        <w:t>、屏幕保护的木马是需要分大小写。（</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176F10" w:rsidP="00176F10">
      <w:pPr>
        <w:spacing w:line="360" w:lineRule="auto"/>
        <w:jc w:val="left"/>
      </w:pPr>
      <w:r>
        <w:rPr>
          <w:rFonts w:hint="eastAsia"/>
        </w:rPr>
        <w:t>8</w:t>
      </w:r>
      <w:r w:rsidR="00CE5469">
        <w:rPr>
          <w:rFonts w:hint="eastAsia"/>
        </w:rPr>
        <w:t>07</w:t>
      </w:r>
      <w:r w:rsidR="00CE5469">
        <w:rPr>
          <w:rFonts w:hint="eastAsia"/>
        </w:rPr>
        <w:t>、安全审计就是日志的记录。（</w:t>
      </w:r>
      <w:r w:rsidR="00CE5469">
        <w:rPr>
          <w:rFonts w:hint="eastAsia"/>
        </w:rPr>
        <w:t>B</w:t>
      </w:r>
      <w:r w:rsidR="00CE5469">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r>
        <w:rPr>
          <w:rFonts w:hint="eastAsia"/>
        </w:rPr>
        <w:t>误</w:t>
      </w:r>
    </w:p>
    <w:p w:rsidR="00CE5469" w:rsidRDefault="00CE5469" w:rsidP="00176F10">
      <w:pPr>
        <w:spacing w:line="360" w:lineRule="auto"/>
        <w:jc w:val="left"/>
      </w:pPr>
      <w:r>
        <w:rPr>
          <w:rFonts w:hint="eastAsia"/>
        </w:rPr>
        <w:t>808</w:t>
      </w:r>
      <w:r>
        <w:rPr>
          <w:rFonts w:hint="eastAsia"/>
        </w:rPr>
        <w:t>、</w:t>
      </w:r>
      <w:r>
        <w:rPr>
          <w:rFonts w:hint="eastAsia"/>
        </w:rPr>
        <w:t>HP-UX</w:t>
      </w:r>
      <w:r>
        <w:rPr>
          <w:rFonts w:hint="eastAsia"/>
        </w:rPr>
        <w:t>系统加固中在设置通用用户环境变量不能有相对路径设置。（</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809</w:t>
      </w:r>
      <w:r>
        <w:rPr>
          <w:rFonts w:hint="eastAsia"/>
        </w:rPr>
        <w:t>、</w:t>
      </w:r>
      <w:r>
        <w:rPr>
          <w:rFonts w:hint="eastAsia"/>
        </w:rPr>
        <w:t>AIX</w:t>
      </w:r>
      <w:r>
        <w:rPr>
          <w:rFonts w:hint="eastAsia"/>
        </w:rPr>
        <w:t>系统加固时，对系统配置一般需要自编脚本完成。（</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810</w:t>
      </w:r>
      <w:r>
        <w:rPr>
          <w:rFonts w:hint="eastAsia"/>
        </w:rPr>
        <w:t>、</w:t>
      </w:r>
      <w:r>
        <w:rPr>
          <w:rFonts w:hint="eastAsia"/>
        </w:rPr>
        <w:t>Windows NT</w:t>
      </w:r>
      <w:r>
        <w:rPr>
          <w:rFonts w:hint="eastAsia"/>
        </w:rPr>
        <w:t>中用户登录域的口令是以明文方式传输的。（</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811</w:t>
      </w:r>
      <w:r>
        <w:rPr>
          <w:rFonts w:hint="eastAsia"/>
        </w:rPr>
        <w:t>、操作系统普通用户账号审批记录应编号、留档。（</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812</w:t>
      </w:r>
      <w:r>
        <w:rPr>
          <w:rFonts w:hint="eastAsia"/>
        </w:rPr>
        <w:t>、计算机病毒是计算机系统中自动产生的。（</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813</w:t>
      </w:r>
      <w:r>
        <w:rPr>
          <w:rFonts w:hint="eastAsia"/>
        </w:rPr>
        <w:t>、主机系统加固时根据专业安全评估结果，制定相应的系统加固方案，针对不同目标系统，通过打补丁、修改安全配置、增加安全机制等方法，合理进行安全性加强。（</w:t>
      </w:r>
      <w:r>
        <w:rPr>
          <w:rFonts w:hint="eastAsia"/>
        </w:rPr>
        <w:t>A</w:t>
      </w:r>
      <w:r>
        <w:rPr>
          <w:rFonts w:hint="eastAsia"/>
        </w:rPr>
        <w:t>）</w:t>
      </w:r>
    </w:p>
    <w:p w:rsidR="000B5978"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814</w:t>
      </w:r>
      <w:r>
        <w:rPr>
          <w:rFonts w:hint="eastAsia"/>
        </w:rPr>
        <w:t>、</w:t>
      </w:r>
      <w:r>
        <w:rPr>
          <w:rFonts w:hint="eastAsia"/>
        </w:rPr>
        <w:t>4A</w:t>
      </w:r>
      <w:r>
        <w:rPr>
          <w:rFonts w:hint="eastAsia"/>
        </w:rPr>
        <w:t>系统的建设能够减轻账户管理员的维护工作。（</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815</w:t>
      </w:r>
      <w:r>
        <w:rPr>
          <w:rFonts w:hint="eastAsia"/>
        </w:rPr>
        <w:t>、</w:t>
      </w:r>
      <w:r>
        <w:rPr>
          <w:rFonts w:hint="eastAsia"/>
        </w:rPr>
        <w:t>4A</w:t>
      </w:r>
      <w:r>
        <w:rPr>
          <w:rFonts w:hint="eastAsia"/>
        </w:rPr>
        <w:t>系统的接入管理可以管理到用户无力访问的接入。（</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816</w:t>
      </w:r>
      <w:r>
        <w:rPr>
          <w:rFonts w:hint="eastAsia"/>
        </w:rPr>
        <w:t>、</w:t>
      </w:r>
      <w:r>
        <w:rPr>
          <w:rFonts w:hint="eastAsia"/>
        </w:rPr>
        <w:t>Cisco</w:t>
      </w:r>
      <w:r>
        <w:rPr>
          <w:rFonts w:hint="eastAsia"/>
        </w:rPr>
        <w:t>路由器可以使用</w:t>
      </w:r>
      <w:r>
        <w:rPr>
          <w:rFonts w:hint="eastAsia"/>
        </w:rPr>
        <w:t>enable password</w:t>
      </w:r>
      <w:r>
        <w:rPr>
          <w:rFonts w:hint="eastAsia"/>
        </w:rPr>
        <w:t>命令为特权模式的进入设置强壮的密码。（</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817</w:t>
      </w:r>
      <w:r>
        <w:rPr>
          <w:rFonts w:hint="eastAsia"/>
        </w:rPr>
        <w:t>、</w:t>
      </w:r>
      <w:r>
        <w:rPr>
          <w:rFonts w:hint="eastAsia"/>
        </w:rPr>
        <w:t>Cisco</w:t>
      </w:r>
      <w:r>
        <w:rPr>
          <w:rFonts w:hint="eastAsia"/>
        </w:rPr>
        <w:t>设备的</w:t>
      </w:r>
      <w:r>
        <w:rPr>
          <w:rFonts w:hint="eastAsia"/>
        </w:rPr>
        <w:t>AUX</w:t>
      </w:r>
      <w:r>
        <w:rPr>
          <w:rFonts w:hint="eastAsia"/>
        </w:rPr>
        <w:t>端口默认是启用的。（</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818</w:t>
      </w:r>
      <w:r>
        <w:rPr>
          <w:rFonts w:hint="eastAsia"/>
        </w:rPr>
        <w:t>、</w:t>
      </w:r>
      <w:r>
        <w:rPr>
          <w:rFonts w:hint="eastAsia"/>
        </w:rPr>
        <w:t>DHCP</w:t>
      </w:r>
      <w:r>
        <w:rPr>
          <w:rFonts w:hint="eastAsia"/>
        </w:rPr>
        <w:t>可以向终端提供</w:t>
      </w:r>
      <w:r>
        <w:rPr>
          <w:rFonts w:hint="eastAsia"/>
        </w:rPr>
        <w:t>IP</w:t>
      </w:r>
      <w:r>
        <w:rPr>
          <w:rFonts w:hint="eastAsia"/>
        </w:rPr>
        <w:t>地址、网关、</w:t>
      </w:r>
      <w:r>
        <w:rPr>
          <w:rFonts w:hint="eastAsia"/>
        </w:rPr>
        <w:t>DNS</w:t>
      </w:r>
      <w:r>
        <w:rPr>
          <w:rFonts w:hint="eastAsia"/>
        </w:rPr>
        <w:t>服务器地址等参数。（</w:t>
      </w:r>
      <w:r>
        <w:rPr>
          <w:rFonts w:hint="eastAsia"/>
        </w:rPr>
        <w:t>A</w:t>
      </w:r>
      <w:r>
        <w:rPr>
          <w:rFonts w:hint="eastAsia"/>
        </w:rPr>
        <w:t>）</w:t>
      </w:r>
    </w:p>
    <w:p w:rsidR="00CE5469" w:rsidRDefault="00CE5469" w:rsidP="004F0CE8">
      <w:pPr>
        <w:spacing w:line="360" w:lineRule="auto"/>
        <w:ind w:firstLine="420"/>
        <w:jc w:val="left"/>
      </w:pPr>
      <w:r>
        <w:rPr>
          <w:rFonts w:hint="eastAsia"/>
        </w:rPr>
        <w:lastRenderedPageBreak/>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r>
        <w:rPr>
          <w:rFonts w:hint="eastAsia"/>
        </w:rPr>
        <w:t>误</w:t>
      </w:r>
    </w:p>
    <w:p w:rsidR="00CE5469" w:rsidRDefault="00CE5469" w:rsidP="00176F10">
      <w:pPr>
        <w:spacing w:line="360" w:lineRule="auto"/>
        <w:jc w:val="left"/>
      </w:pPr>
      <w:r>
        <w:rPr>
          <w:rFonts w:hint="eastAsia"/>
        </w:rPr>
        <w:t>819</w:t>
      </w:r>
      <w:r>
        <w:rPr>
          <w:rFonts w:hint="eastAsia"/>
        </w:rPr>
        <w:t>、</w:t>
      </w:r>
      <w:r>
        <w:rPr>
          <w:rFonts w:hint="eastAsia"/>
        </w:rPr>
        <w:t>Inbound</w:t>
      </w:r>
      <w:r>
        <w:rPr>
          <w:rFonts w:hint="eastAsia"/>
        </w:rPr>
        <w:t>方向的</w:t>
      </w:r>
      <w:r>
        <w:rPr>
          <w:rFonts w:hint="eastAsia"/>
        </w:rPr>
        <w:t>NAT</w:t>
      </w:r>
      <w:r>
        <w:rPr>
          <w:rFonts w:hint="eastAsia"/>
        </w:rPr>
        <w:t>使用一个外部地址来代表内部地址，用于隐藏外网服务器的实际</w:t>
      </w:r>
      <w:r>
        <w:rPr>
          <w:rFonts w:hint="eastAsia"/>
        </w:rPr>
        <w:t>IP</w:t>
      </w:r>
      <w:r>
        <w:rPr>
          <w:rFonts w:hint="eastAsia"/>
        </w:rPr>
        <w:t>地址。（</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F73EEC" w:rsidRDefault="00F73EEC" w:rsidP="004F0CE8">
      <w:pPr>
        <w:spacing w:line="360" w:lineRule="auto"/>
        <w:ind w:firstLine="420"/>
        <w:jc w:val="left"/>
      </w:pPr>
    </w:p>
    <w:p w:rsidR="00F73EEC" w:rsidRDefault="00F73EEC" w:rsidP="004F0CE8">
      <w:pPr>
        <w:spacing w:line="360" w:lineRule="auto"/>
        <w:ind w:firstLine="420"/>
        <w:jc w:val="left"/>
      </w:pPr>
    </w:p>
    <w:p w:rsidR="00CE5469" w:rsidRDefault="00CE5469" w:rsidP="00176F10">
      <w:pPr>
        <w:spacing w:line="360" w:lineRule="auto"/>
        <w:jc w:val="left"/>
      </w:pPr>
      <w:r>
        <w:rPr>
          <w:rFonts w:hint="eastAsia"/>
        </w:rPr>
        <w:t>820</w:t>
      </w:r>
      <w:r>
        <w:rPr>
          <w:rFonts w:hint="eastAsia"/>
        </w:rPr>
        <w:t>、</w:t>
      </w:r>
      <w:r>
        <w:rPr>
          <w:rFonts w:hint="eastAsia"/>
        </w:rPr>
        <w:t>IPS</w:t>
      </w:r>
      <w:r>
        <w:rPr>
          <w:rFonts w:hint="eastAsia"/>
        </w:rPr>
        <w:t>设备即使不出现故障，它仍然是一个潜在的网络瓶颈，需要强大的网络结构来配合。（</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821</w:t>
      </w:r>
      <w:r>
        <w:rPr>
          <w:rFonts w:hint="eastAsia"/>
        </w:rPr>
        <w:t>、</w:t>
      </w:r>
      <w:r>
        <w:rPr>
          <w:rFonts w:hint="eastAsia"/>
        </w:rPr>
        <w:t>IPS</w:t>
      </w:r>
      <w:r>
        <w:rPr>
          <w:rFonts w:hint="eastAsia"/>
        </w:rPr>
        <w:t>的过滤器规则不能自由定义。（</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822</w:t>
      </w:r>
      <w:r>
        <w:rPr>
          <w:rFonts w:hint="eastAsia"/>
        </w:rPr>
        <w:t>、</w:t>
      </w:r>
      <w:r>
        <w:rPr>
          <w:rFonts w:hint="eastAsia"/>
        </w:rPr>
        <w:t>IPS</w:t>
      </w:r>
      <w:r>
        <w:rPr>
          <w:rFonts w:hint="eastAsia"/>
        </w:rPr>
        <w:t>的某些功能和防火墙类似。（</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823</w:t>
      </w:r>
      <w:r>
        <w:rPr>
          <w:rFonts w:hint="eastAsia"/>
        </w:rPr>
        <w:t>、</w:t>
      </w:r>
      <w:r>
        <w:rPr>
          <w:rFonts w:hint="eastAsia"/>
        </w:rPr>
        <w:t>IPS</w:t>
      </w:r>
      <w:r>
        <w:rPr>
          <w:rFonts w:hint="eastAsia"/>
        </w:rPr>
        <w:t>和</w:t>
      </w:r>
      <w:r>
        <w:rPr>
          <w:rFonts w:hint="eastAsia"/>
        </w:rPr>
        <w:t>IDS</w:t>
      </w:r>
      <w:r>
        <w:rPr>
          <w:rFonts w:hint="eastAsia"/>
        </w:rPr>
        <w:t>都是主动防御系统。（</w:t>
      </w:r>
      <w:r>
        <w:rPr>
          <w:rFonts w:hint="eastAsia"/>
        </w:rPr>
        <w:t>B</w:t>
      </w:r>
      <w:r>
        <w:rPr>
          <w:rFonts w:hint="eastAsia"/>
        </w:rPr>
        <w:t>）</w:t>
      </w:r>
    </w:p>
    <w:p w:rsidR="00F73EEC" w:rsidRDefault="00F73EEC" w:rsidP="00F73EEC">
      <w:pPr>
        <w:spacing w:line="360" w:lineRule="auto"/>
        <w:ind w:left="420" w:firstLine="420"/>
        <w:jc w:val="left"/>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、错误</w:t>
      </w:r>
    </w:p>
    <w:p w:rsidR="00CE5469" w:rsidRDefault="00CE5469" w:rsidP="00176F10">
      <w:pPr>
        <w:spacing w:line="360" w:lineRule="auto"/>
        <w:jc w:val="left"/>
      </w:pPr>
      <w:r>
        <w:rPr>
          <w:rFonts w:hint="eastAsia"/>
        </w:rPr>
        <w:t>824</w:t>
      </w:r>
      <w:r>
        <w:rPr>
          <w:rFonts w:hint="eastAsia"/>
        </w:rPr>
        <w:t>、</w:t>
      </w:r>
      <w:r>
        <w:rPr>
          <w:rFonts w:hint="eastAsia"/>
        </w:rPr>
        <w:t>NAT</w:t>
      </w:r>
      <w:r>
        <w:rPr>
          <w:rFonts w:hint="eastAsia"/>
        </w:rPr>
        <w:t>是一种网络地址翻译的技术，它能是的多台没有合法地址的计算机共享一个合法的</w:t>
      </w:r>
      <w:r>
        <w:rPr>
          <w:rFonts w:hint="eastAsia"/>
        </w:rPr>
        <w:t>IP</w:t>
      </w:r>
      <w:r>
        <w:rPr>
          <w:rFonts w:hint="eastAsia"/>
        </w:rPr>
        <w:t>地址访问</w:t>
      </w:r>
      <w:r>
        <w:rPr>
          <w:rFonts w:hint="eastAsia"/>
        </w:rPr>
        <w:t>Internet</w:t>
      </w:r>
      <w:r>
        <w:rPr>
          <w:rFonts w:hint="eastAsia"/>
        </w:rPr>
        <w:t>。（</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825</w:t>
      </w:r>
      <w:r>
        <w:rPr>
          <w:rFonts w:hint="eastAsia"/>
        </w:rPr>
        <w:t>、</w:t>
      </w:r>
      <w:r>
        <w:rPr>
          <w:rFonts w:hint="eastAsia"/>
        </w:rPr>
        <w:t>Netscreen</w:t>
      </w:r>
      <w:r>
        <w:rPr>
          <w:rFonts w:hint="eastAsia"/>
        </w:rPr>
        <w:t>的</w:t>
      </w:r>
      <w:r>
        <w:rPr>
          <w:rFonts w:hint="eastAsia"/>
        </w:rPr>
        <w:t>ROOT</w:t>
      </w:r>
      <w:r>
        <w:rPr>
          <w:rFonts w:hint="eastAsia"/>
        </w:rPr>
        <w:t>管理员具有的最高权限，为了避免</w:t>
      </w:r>
      <w:r>
        <w:rPr>
          <w:rFonts w:hint="eastAsia"/>
        </w:rPr>
        <w:t>ROOT</w:t>
      </w:r>
      <w:r>
        <w:rPr>
          <w:rFonts w:hint="eastAsia"/>
        </w:rPr>
        <w:t>管理员密码被窃取后造成威胁，应该限制</w:t>
      </w:r>
      <w:r>
        <w:rPr>
          <w:rFonts w:hint="eastAsia"/>
        </w:rPr>
        <w:t>ROOT</w:t>
      </w:r>
      <w:r>
        <w:rPr>
          <w:rFonts w:hint="eastAsia"/>
        </w:rPr>
        <w:t>只能通过</w:t>
      </w:r>
      <w:r>
        <w:rPr>
          <w:rFonts w:hint="eastAsia"/>
        </w:rPr>
        <w:t>CONSOLE</w:t>
      </w:r>
      <w:r>
        <w:rPr>
          <w:rFonts w:hint="eastAsia"/>
        </w:rPr>
        <w:t>接口访问设备，而不能远程登录。</w:t>
      </w:r>
      <w:r>
        <w:rPr>
          <w:rFonts w:hint="eastAsia"/>
        </w:rPr>
        <w:t>(A)</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826</w:t>
      </w:r>
      <w:r>
        <w:rPr>
          <w:rFonts w:hint="eastAsia"/>
        </w:rPr>
        <w:t>、</w:t>
      </w:r>
      <w:r>
        <w:rPr>
          <w:rFonts w:hint="eastAsia"/>
        </w:rPr>
        <w:t>Netscreen</w:t>
      </w:r>
      <w:r>
        <w:rPr>
          <w:rFonts w:hint="eastAsia"/>
        </w:rPr>
        <w:t>防火墙的外网口应禁止</w:t>
      </w:r>
      <w:r>
        <w:rPr>
          <w:rFonts w:hint="eastAsia"/>
        </w:rPr>
        <w:t>PING</w:t>
      </w:r>
      <w:r>
        <w:rPr>
          <w:rFonts w:hint="eastAsia"/>
        </w:rPr>
        <w:t>测试，内网口可以不限制。（</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827</w:t>
      </w:r>
      <w:r>
        <w:rPr>
          <w:rFonts w:hint="eastAsia"/>
        </w:rPr>
        <w:t>、</w:t>
      </w:r>
      <w:r>
        <w:rPr>
          <w:rFonts w:hint="eastAsia"/>
        </w:rPr>
        <w:t>OSI</w:t>
      </w:r>
      <w:r>
        <w:rPr>
          <w:rFonts w:hint="eastAsia"/>
        </w:rPr>
        <w:t>是开放的信息安全的缩写。（</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828</w:t>
      </w:r>
      <w:r>
        <w:rPr>
          <w:rFonts w:hint="eastAsia"/>
        </w:rPr>
        <w:t>、</w:t>
      </w:r>
      <w:r>
        <w:rPr>
          <w:rFonts w:hint="eastAsia"/>
        </w:rPr>
        <w:t>OSI</w:t>
      </w:r>
      <w:r>
        <w:rPr>
          <w:rFonts w:hint="eastAsia"/>
        </w:rPr>
        <w:t>七层模型中，传输层数据成为段（</w:t>
      </w:r>
      <w:r>
        <w:rPr>
          <w:rFonts w:hint="eastAsia"/>
        </w:rPr>
        <w:t>Segment</w:t>
      </w:r>
      <w:r>
        <w:rPr>
          <w:rFonts w:hint="eastAsia"/>
        </w:rPr>
        <w:t>），主要是用来建立主机端到端连接，包括</w:t>
      </w:r>
      <w:r>
        <w:rPr>
          <w:rFonts w:hint="eastAsia"/>
        </w:rPr>
        <w:t>TCP</w:t>
      </w:r>
      <w:r>
        <w:rPr>
          <w:rFonts w:hint="eastAsia"/>
        </w:rPr>
        <w:t>和</w:t>
      </w:r>
      <w:r>
        <w:rPr>
          <w:rFonts w:hint="eastAsia"/>
        </w:rPr>
        <w:t>UDP</w:t>
      </w:r>
      <w:r>
        <w:rPr>
          <w:rFonts w:hint="eastAsia"/>
        </w:rPr>
        <w:t>连接。（</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829</w:t>
      </w:r>
      <w:r>
        <w:rPr>
          <w:rFonts w:hint="eastAsia"/>
        </w:rPr>
        <w:t>、</w:t>
      </w:r>
      <w:r>
        <w:rPr>
          <w:rFonts w:hint="eastAsia"/>
        </w:rPr>
        <w:t>OSI</w:t>
      </w:r>
      <w:r>
        <w:rPr>
          <w:rFonts w:hint="eastAsia"/>
        </w:rPr>
        <w:t>中会话层不提供机密性服务。（</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lastRenderedPageBreak/>
        <w:t>830</w:t>
      </w:r>
      <w:r>
        <w:rPr>
          <w:rFonts w:hint="eastAsia"/>
        </w:rPr>
        <w:t>、</w:t>
      </w:r>
      <w:r>
        <w:rPr>
          <w:rFonts w:hint="eastAsia"/>
        </w:rPr>
        <w:t>SSH</w:t>
      </w:r>
      <w:r>
        <w:rPr>
          <w:rFonts w:hint="eastAsia"/>
        </w:rPr>
        <w:t>使用</w:t>
      </w:r>
      <w:r>
        <w:rPr>
          <w:rFonts w:hint="eastAsia"/>
        </w:rPr>
        <w:t>TCP 79</w:t>
      </w:r>
      <w:r>
        <w:rPr>
          <w:rFonts w:hint="eastAsia"/>
        </w:rPr>
        <w:t>端口的服务。（</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831</w:t>
      </w:r>
      <w:r>
        <w:rPr>
          <w:rFonts w:hint="eastAsia"/>
        </w:rPr>
        <w:t>、</w:t>
      </w:r>
      <w:r>
        <w:rPr>
          <w:rFonts w:hint="eastAsia"/>
        </w:rPr>
        <w:t>TCP/IP</w:t>
      </w:r>
      <w:r>
        <w:rPr>
          <w:rFonts w:hint="eastAsia"/>
        </w:rPr>
        <w:t>模型从下至上分为四层：物理层，数据链路层，网络层和应用层。（</w:t>
      </w:r>
      <w:r>
        <w:rPr>
          <w:rFonts w:hint="eastAsia"/>
        </w:rPr>
        <w:t>B</w:t>
      </w:r>
      <w:r>
        <w:rPr>
          <w:rFonts w:hint="eastAsia"/>
        </w:rPr>
        <w:t>）</w:t>
      </w:r>
    </w:p>
    <w:p w:rsidR="00F73EEC"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832</w:t>
      </w:r>
      <w:r>
        <w:rPr>
          <w:rFonts w:hint="eastAsia"/>
        </w:rPr>
        <w:t>、</w:t>
      </w:r>
      <w:r>
        <w:rPr>
          <w:rFonts w:hint="eastAsia"/>
        </w:rPr>
        <w:t>TCP/IP</w:t>
      </w:r>
      <w:r>
        <w:rPr>
          <w:rFonts w:hint="eastAsia"/>
        </w:rPr>
        <w:t>模型与</w:t>
      </w:r>
      <w:r>
        <w:rPr>
          <w:rFonts w:hint="eastAsia"/>
        </w:rPr>
        <w:t>OSI</w:t>
      </w:r>
      <w:r>
        <w:rPr>
          <w:rFonts w:hint="eastAsia"/>
        </w:rPr>
        <w:t>参考模型的不同点在于</w:t>
      </w:r>
      <w:r>
        <w:rPr>
          <w:rFonts w:hint="eastAsia"/>
        </w:rPr>
        <w:t>TCP/IP</w:t>
      </w:r>
      <w:r>
        <w:rPr>
          <w:rFonts w:hint="eastAsia"/>
        </w:rPr>
        <w:t>把表示层和会话层都归于应用层，所以</w:t>
      </w:r>
      <w:r>
        <w:rPr>
          <w:rFonts w:hint="eastAsia"/>
        </w:rPr>
        <w:t>TCP/IP</w:t>
      </w:r>
      <w:r>
        <w:rPr>
          <w:rFonts w:hint="eastAsia"/>
        </w:rPr>
        <w:t>模型从下至上分为五层：物理层，数据链路层，网络层，传输层和应用层。</w:t>
      </w:r>
      <w:r>
        <w:rPr>
          <w:rFonts w:hint="eastAsia"/>
        </w:rPr>
        <w:t xml:space="preserve">     </w:t>
      </w:r>
      <w:r>
        <w:rPr>
          <w:rFonts w:hint="eastAsia"/>
        </w:rPr>
        <w:t>（</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833</w:t>
      </w:r>
      <w:r>
        <w:rPr>
          <w:rFonts w:hint="eastAsia"/>
        </w:rPr>
        <w:t>、</w:t>
      </w:r>
      <w:r>
        <w:rPr>
          <w:rFonts w:hint="eastAsia"/>
        </w:rPr>
        <w:t>TCP/IP</w:t>
      </w:r>
      <w:r>
        <w:rPr>
          <w:rFonts w:hint="eastAsia"/>
        </w:rPr>
        <w:t>协议体系结构中，</w:t>
      </w:r>
      <w:r>
        <w:rPr>
          <w:rFonts w:hint="eastAsia"/>
        </w:rPr>
        <w:t>IP</w:t>
      </w:r>
      <w:r>
        <w:rPr>
          <w:rFonts w:hint="eastAsia"/>
        </w:rPr>
        <w:t>层对应</w:t>
      </w:r>
      <w:r>
        <w:rPr>
          <w:rFonts w:hint="eastAsia"/>
        </w:rPr>
        <w:t>OSI/RM</w:t>
      </w:r>
      <w:r>
        <w:rPr>
          <w:rFonts w:hint="eastAsia"/>
        </w:rPr>
        <w:t>模型的网络层。（</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834</w:t>
      </w:r>
      <w:r>
        <w:rPr>
          <w:rFonts w:hint="eastAsia"/>
        </w:rPr>
        <w:t>、默认情况下需要关闭</w:t>
      </w:r>
      <w:r>
        <w:rPr>
          <w:rFonts w:hint="eastAsia"/>
        </w:rPr>
        <w:t>Cisco</w:t>
      </w:r>
      <w:r>
        <w:rPr>
          <w:rFonts w:hint="eastAsia"/>
        </w:rPr>
        <w:t>设备的</w:t>
      </w:r>
      <w:r>
        <w:rPr>
          <w:rFonts w:hint="eastAsia"/>
        </w:rPr>
        <w:t>Small TCP/UDP</w:t>
      </w:r>
      <w:r>
        <w:rPr>
          <w:rFonts w:hint="eastAsia"/>
        </w:rPr>
        <w:t>服务。（</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835</w:t>
      </w:r>
      <w:r>
        <w:rPr>
          <w:rFonts w:hint="eastAsia"/>
        </w:rPr>
        <w:t>、缺省情况下，防火墙工作模式为路由模式，切换工作模式后可直接进行进一步配置。（</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836</w:t>
      </w:r>
      <w:r>
        <w:rPr>
          <w:rFonts w:hint="eastAsia"/>
        </w:rPr>
        <w:t>、入侵检测具有对操作系统的校验管理，判断是否有破坏安全的用户活动。（</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837</w:t>
      </w:r>
      <w:r>
        <w:rPr>
          <w:rFonts w:hint="eastAsia"/>
        </w:rPr>
        <w:t>、入侵检测可以处理数据包级的攻击。（</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838</w:t>
      </w:r>
      <w:r>
        <w:rPr>
          <w:rFonts w:hint="eastAsia"/>
        </w:rPr>
        <w:t>、入侵检测系统不能弥补由于系统提供信息的质量或完整性的问题。（</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839</w:t>
      </w:r>
      <w:r>
        <w:rPr>
          <w:rFonts w:hint="eastAsia"/>
        </w:rPr>
        <w:t>、入侵检测系统能够检测到用户的对主机、数据库的网络操作行为。（</w:t>
      </w:r>
      <w:r>
        <w:rPr>
          <w:rFonts w:hint="eastAsia"/>
        </w:rPr>
        <w:t>B</w:t>
      </w:r>
      <w:r>
        <w:rPr>
          <w:rFonts w:hint="eastAsia"/>
        </w:rPr>
        <w:t>）</w:t>
      </w:r>
    </w:p>
    <w:p w:rsidR="00176F10" w:rsidRDefault="00CE5469" w:rsidP="004F0CE8">
      <w:pPr>
        <w:spacing w:line="360" w:lineRule="auto"/>
        <w:ind w:firstLine="420"/>
        <w:jc w:val="left"/>
      </w:pPr>
      <w:r>
        <w:rPr>
          <w:rFonts w:hint="eastAsia"/>
        </w:rPr>
        <w:t xml:space="preserve">     </w:t>
      </w:r>
      <w:r w:rsidR="00F73EEC">
        <w:rPr>
          <w:rFonts w:hint="eastAsia"/>
        </w:rPr>
        <w:t>A</w:t>
      </w:r>
      <w:r w:rsidR="00F73EEC">
        <w:rPr>
          <w:rFonts w:hint="eastAsia"/>
        </w:rPr>
        <w:t>、正确</w:t>
      </w:r>
      <w:r w:rsidR="00F73EEC">
        <w:rPr>
          <w:rFonts w:hint="eastAsia"/>
        </w:rPr>
        <w:t xml:space="preserve">  </w:t>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r>
      <w:r w:rsidR="00F73EEC">
        <w:rPr>
          <w:rFonts w:hint="eastAsia"/>
        </w:rPr>
        <w:tab/>
        <w:t>B</w:t>
      </w:r>
      <w:r w:rsidR="00F73EEC">
        <w:rPr>
          <w:rFonts w:hint="eastAsia"/>
        </w:rPr>
        <w:t>、错误</w:t>
      </w:r>
    </w:p>
    <w:p w:rsidR="00CE5469" w:rsidRDefault="00CE5469" w:rsidP="00176F10">
      <w:pPr>
        <w:spacing w:line="360" w:lineRule="auto"/>
        <w:jc w:val="left"/>
      </w:pPr>
      <w:r>
        <w:rPr>
          <w:rFonts w:hint="eastAsia"/>
        </w:rPr>
        <w:t>840</w:t>
      </w:r>
      <w:r>
        <w:rPr>
          <w:rFonts w:hint="eastAsia"/>
        </w:rPr>
        <w:t>、入侵检测系统是一种对计算机系统或网络事件进行检测并分析这个入侵事件特征的过程。（</w:t>
      </w:r>
      <w:r>
        <w:rPr>
          <w:rFonts w:hint="eastAsia"/>
        </w:rPr>
        <w:t>A</w:t>
      </w:r>
      <w:r>
        <w:rPr>
          <w:rFonts w:hint="eastAsia"/>
        </w:rPr>
        <w:t>）</w:t>
      </w:r>
    </w:p>
    <w:p w:rsidR="00176F10" w:rsidRDefault="00176F10" w:rsidP="00176F10">
      <w:pPr>
        <w:spacing w:line="360" w:lineRule="auto"/>
        <w:ind w:left="420" w:firstLine="420"/>
        <w:jc w:val="left"/>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、错误</w:t>
      </w:r>
    </w:p>
    <w:p w:rsidR="00CE5469" w:rsidRDefault="00CE5469" w:rsidP="00176F10">
      <w:pPr>
        <w:spacing w:line="360" w:lineRule="auto"/>
        <w:jc w:val="left"/>
      </w:pPr>
      <w:r>
        <w:rPr>
          <w:rFonts w:hint="eastAsia"/>
        </w:rPr>
        <w:t>841</w:t>
      </w:r>
      <w:r>
        <w:rPr>
          <w:rFonts w:hint="eastAsia"/>
        </w:rPr>
        <w:t>、统计分析的弱点是需要不断的升级以对付不断出现的黑客攻击手法，不能检测到从未出现过的黑客攻击手段。（</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842</w:t>
      </w:r>
      <w:r>
        <w:rPr>
          <w:rFonts w:hint="eastAsia"/>
        </w:rPr>
        <w:t>、统计分析方法首先给系统对象（如用户、文件、目录和设备等）创建一个统计描述，统计正常使用时的一些测量属性（如访问次数、操作失败次数和延时等）。（</w:t>
      </w:r>
      <w:r>
        <w:rPr>
          <w:rFonts w:hint="eastAsia"/>
        </w:rPr>
        <w:t>A</w:t>
      </w:r>
      <w:r>
        <w:rPr>
          <w:rFonts w:hint="eastAsia"/>
        </w:rPr>
        <w:t>）</w:t>
      </w:r>
    </w:p>
    <w:p w:rsidR="00CE5469" w:rsidRDefault="00CE5469" w:rsidP="004F0CE8">
      <w:pPr>
        <w:spacing w:line="360" w:lineRule="auto"/>
        <w:ind w:firstLine="420"/>
        <w:jc w:val="left"/>
      </w:pPr>
      <w:r>
        <w:rPr>
          <w:rFonts w:hint="eastAsia"/>
        </w:rPr>
        <w:lastRenderedPageBreak/>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843</w:t>
      </w:r>
      <w:r>
        <w:rPr>
          <w:rFonts w:hint="eastAsia"/>
        </w:rPr>
        <w:t>、透明代理服务器在应用层工作，它完全阻断了网络报文的传输通道。因此具有很高的安全性。可以根据协议、地址等属性进行访问控制、隐藏了内部网络结构，因为最终请求是有防火墙发出的。外面的主机不知道防火墙内部的网络结构。解决</w:t>
      </w:r>
      <w:r>
        <w:rPr>
          <w:rFonts w:hint="eastAsia"/>
        </w:rPr>
        <w:t>IP</w:t>
      </w:r>
      <w:r>
        <w:rPr>
          <w:rFonts w:hint="eastAsia"/>
        </w:rPr>
        <w:t>地址紧缺的问题。使用代理服务器只需要给防火墙设置一个公网的</w:t>
      </w:r>
      <w:r>
        <w:rPr>
          <w:rFonts w:hint="eastAsia"/>
        </w:rPr>
        <w:t>IP</w:t>
      </w:r>
      <w:r>
        <w:rPr>
          <w:rFonts w:hint="eastAsia"/>
        </w:rPr>
        <w:t>的地址。（</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844</w:t>
      </w:r>
      <w:r>
        <w:rPr>
          <w:rFonts w:hint="eastAsia"/>
        </w:rPr>
        <w:t>、完整性分析的缺点是一般以批处理方式实现，不用于实时响应。（</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845</w:t>
      </w:r>
      <w:r>
        <w:rPr>
          <w:rFonts w:hint="eastAsia"/>
        </w:rPr>
        <w:t>、网络安全应具有以下四个方面的特征：保密性、完整性、可用性、可查性。（</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846</w:t>
      </w:r>
      <w:r>
        <w:rPr>
          <w:rFonts w:hint="eastAsia"/>
        </w:rPr>
        <w:t>、网络边界的</w:t>
      </w:r>
      <w:r>
        <w:rPr>
          <w:rFonts w:hint="eastAsia"/>
        </w:rPr>
        <w:t>Cisco</w:t>
      </w:r>
      <w:r>
        <w:rPr>
          <w:rFonts w:hint="eastAsia"/>
        </w:rPr>
        <w:t>路由器应关闭</w:t>
      </w:r>
      <w:r>
        <w:rPr>
          <w:rFonts w:hint="eastAsia"/>
        </w:rPr>
        <w:t>CDP</w:t>
      </w:r>
      <w:r>
        <w:rPr>
          <w:rFonts w:hint="eastAsia"/>
        </w:rPr>
        <w:t>服务。（</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847</w:t>
      </w:r>
      <w:r>
        <w:rPr>
          <w:rFonts w:hint="eastAsia"/>
        </w:rPr>
        <w:t>、网络边界</w:t>
      </w:r>
      <w:r>
        <w:rPr>
          <w:rFonts w:hint="eastAsia"/>
        </w:rPr>
        <w:t>Cisco</w:t>
      </w:r>
      <w:r>
        <w:rPr>
          <w:rFonts w:hint="eastAsia"/>
        </w:rPr>
        <w:t>设备的</w:t>
      </w:r>
      <w:r>
        <w:rPr>
          <w:rFonts w:hint="eastAsia"/>
        </w:rPr>
        <w:t>CDP</w:t>
      </w:r>
      <w:r>
        <w:rPr>
          <w:rFonts w:hint="eastAsia"/>
        </w:rPr>
        <w:t>协议可以开放。（</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848</w:t>
      </w:r>
      <w:r>
        <w:rPr>
          <w:rFonts w:hint="eastAsia"/>
        </w:rPr>
        <w:t>、网络层的防护手段（防火墙，</w:t>
      </w:r>
      <w:r>
        <w:rPr>
          <w:rFonts w:hint="eastAsia"/>
        </w:rPr>
        <w:t>SSL</w:t>
      </w:r>
      <w:r>
        <w:rPr>
          <w:rFonts w:hint="eastAsia"/>
        </w:rPr>
        <w:t>，</w:t>
      </w:r>
      <w:r>
        <w:rPr>
          <w:rFonts w:hint="eastAsia"/>
        </w:rPr>
        <w:t>IDS</w:t>
      </w:r>
      <w:r>
        <w:rPr>
          <w:rFonts w:hint="eastAsia"/>
        </w:rPr>
        <w:t>，加固）可以组织或检测到应用层攻击。（</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849</w:t>
      </w:r>
      <w:r>
        <w:rPr>
          <w:rFonts w:hint="eastAsia"/>
        </w:rPr>
        <w:t>、针对不同的攻击行为，</w:t>
      </w:r>
      <w:r>
        <w:rPr>
          <w:rFonts w:hint="eastAsia"/>
        </w:rPr>
        <w:t>IPS</w:t>
      </w:r>
      <w:r>
        <w:rPr>
          <w:rFonts w:hint="eastAsia"/>
        </w:rPr>
        <w:t>只需要一个过滤器就足够了。（</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850</w:t>
      </w:r>
      <w:r>
        <w:rPr>
          <w:rFonts w:hint="eastAsia"/>
        </w:rPr>
        <w:t>、主机型</w:t>
      </w:r>
      <w:r>
        <w:rPr>
          <w:rFonts w:hint="eastAsia"/>
        </w:rPr>
        <w:t>IDS</w:t>
      </w:r>
      <w:r>
        <w:rPr>
          <w:rFonts w:hint="eastAsia"/>
        </w:rPr>
        <w:t>其数据采集部分当然位于其所检测的网络上。（</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851</w:t>
      </w:r>
      <w:r>
        <w:rPr>
          <w:rFonts w:hint="eastAsia"/>
        </w:rPr>
        <w:t>、状态检测防火墙检测每一个通过的网络包，或者丢弃，或者放行，取决于所建立的一套规则。（</w:t>
      </w:r>
      <w:r>
        <w:rPr>
          <w:rFonts w:hint="eastAsia"/>
        </w:rPr>
        <w:t>B</w:t>
      </w:r>
      <w:r>
        <w:rPr>
          <w:rFonts w:hint="eastAsia"/>
        </w:rPr>
        <w:t>）</w:t>
      </w:r>
    </w:p>
    <w:p w:rsidR="00CE5469" w:rsidRDefault="00176F10" w:rsidP="00176F10">
      <w:pPr>
        <w:spacing w:line="360" w:lineRule="auto"/>
        <w:ind w:left="420" w:firstLine="420"/>
        <w:jc w:val="left"/>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、错误</w:t>
      </w:r>
    </w:p>
    <w:p w:rsidR="00CE5469" w:rsidRDefault="00CE5469" w:rsidP="00176F10">
      <w:pPr>
        <w:spacing w:line="360" w:lineRule="auto"/>
        <w:jc w:val="left"/>
      </w:pPr>
      <w:r>
        <w:rPr>
          <w:rFonts w:hint="eastAsia"/>
        </w:rPr>
        <w:t>852</w:t>
      </w:r>
      <w:r>
        <w:rPr>
          <w:rFonts w:hint="eastAsia"/>
        </w:rPr>
        <w:t>、</w:t>
      </w:r>
      <w:r>
        <w:rPr>
          <w:rFonts w:hint="eastAsia"/>
        </w:rPr>
        <w:t>IPS</w:t>
      </w:r>
      <w:r>
        <w:rPr>
          <w:rFonts w:hint="eastAsia"/>
        </w:rPr>
        <w:t>虽然能主动防御，但是不能坚挺网络流量。（</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853</w:t>
      </w:r>
      <w:r>
        <w:rPr>
          <w:rFonts w:hint="eastAsia"/>
        </w:rPr>
        <w:t>、防火墙安全策略定制越多的拒绝规则，越有利于网络安全。（</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854</w:t>
      </w:r>
      <w:r>
        <w:rPr>
          <w:rFonts w:hint="eastAsia"/>
        </w:rPr>
        <w:t>、审计系统进行关联分析时不需要关注日志时间。（</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855</w:t>
      </w:r>
      <w:r>
        <w:rPr>
          <w:rFonts w:hint="eastAsia"/>
        </w:rPr>
        <w:t>、垃圾邮件一般包括商业广告、政治邮件、病毒邮件、而已欺诈邮件（网络钓鱼）等几</w:t>
      </w:r>
      <w:r>
        <w:rPr>
          <w:rFonts w:hint="eastAsia"/>
        </w:rPr>
        <w:lastRenderedPageBreak/>
        <w:t>个方面。（</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856</w:t>
      </w:r>
      <w:r>
        <w:rPr>
          <w:rFonts w:hint="eastAsia"/>
        </w:rPr>
        <w:t>、防止网络窃听最好的方法就是给网上的信息加密，是的侦听程序无法识别这些信息模式。（</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857</w:t>
      </w:r>
      <w:r>
        <w:rPr>
          <w:rFonts w:hint="eastAsia"/>
        </w:rPr>
        <w:t>、侵检测的手机的被容包括系统、网络、数据及用户活动的状态和行为。（</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858</w:t>
      </w:r>
      <w:r>
        <w:rPr>
          <w:rFonts w:hint="eastAsia"/>
        </w:rPr>
        <w:t>、模式匹配就是将收集到的信息与已知的网络入侵和系统误用模式数据库进行比较，从而发现违背安全策略的行为。（</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859</w:t>
      </w:r>
      <w:r>
        <w:rPr>
          <w:rFonts w:hint="eastAsia"/>
        </w:rPr>
        <w:t>、入侵防御是一种抢先的网络安全方法，可以用于识别潜在威胁并快速做出回应。（</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860</w:t>
      </w:r>
      <w:r>
        <w:rPr>
          <w:rFonts w:hint="eastAsia"/>
        </w:rPr>
        <w:t>、</w:t>
      </w:r>
      <w:r>
        <w:rPr>
          <w:rFonts w:hint="eastAsia"/>
        </w:rPr>
        <w:t>VPN</w:t>
      </w:r>
      <w:r>
        <w:rPr>
          <w:rFonts w:hint="eastAsia"/>
        </w:rPr>
        <w:t>的主要特点是通过加密是信息安全的通过</w:t>
      </w:r>
      <w:r>
        <w:rPr>
          <w:rFonts w:hint="eastAsia"/>
        </w:rPr>
        <w:t>Internet</w:t>
      </w:r>
      <w:r>
        <w:rPr>
          <w:rFonts w:hint="eastAsia"/>
        </w:rPr>
        <w:t>传递。（</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861</w:t>
      </w:r>
      <w:r>
        <w:rPr>
          <w:rFonts w:hint="eastAsia"/>
        </w:rPr>
        <w:t>、传输层协议使用端口号（</w:t>
      </w:r>
      <w:r>
        <w:rPr>
          <w:rFonts w:hint="eastAsia"/>
        </w:rPr>
        <w:t>Port</w:t>
      </w:r>
      <w:r>
        <w:rPr>
          <w:rFonts w:hint="eastAsia"/>
        </w:rPr>
        <w:t>）来标示和区分上层应用程序，如：</w:t>
      </w:r>
      <w:r>
        <w:rPr>
          <w:rFonts w:hint="eastAsia"/>
        </w:rPr>
        <w:t>Telnet</w:t>
      </w:r>
      <w:r>
        <w:rPr>
          <w:rFonts w:hint="eastAsia"/>
        </w:rPr>
        <w:t>协议用的是</w:t>
      </w:r>
      <w:r>
        <w:rPr>
          <w:rFonts w:hint="eastAsia"/>
        </w:rPr>
        <w:t>23</w:t>
      </w:r>
      <w:r>
        <w:rPr>
          <w:rFonts w:hint="eastAsia"/>
        </w:rPr>
        <w:t>号端口、</w:t>
      </w:r>
      <w:r>
        <w:rPr>
          <w:rFonts w:hint="eastAsia"/>
        </w:rPr>
        <w:t>DNS</w:t>
      </w:r>
      <w:r>
        <w:rPr>
          <w:rFonts w:hint="eastAsia"/>
        </w:rPr>
        <w:t>协议使用</w:t>
      </w:r>
      <w:r>
        <w:rPr>
          <w:rFonts w:hint="eastAsia"/>
        </w:rPr>
        <w:t>69</w:t>
      </w:r>
      <w:r>
        <w:rPr>
          <w:rFonts w:hint="eastAsia"/>
        </w:rPr>
        <w:t>号端口。（</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862</w:t>
      </w:r>
      <w:r>
        <w:rPr>
          <w:rFonts w:hint="eastAsia"/>
        </w:rPr>
        <w:t>、如果</w:t>
      </w:r>
      <w:r>
        <w:rPr>
          <w:rFonts w:hint="eastAsia"/>
        </w:rPr>
        <w:t>Web</w:t>
      </w:r>
      <w:r>
        <w:rPr>
          <w:rFonts w:hint="eastAsia"/>
        </w:rPr>
        <w:t>应用对</w:t>
      </w:r>
      <w:r>
        <w:rPr>
          <w:rFonts w:hint="eastAsia"/>
        </w:rPr>
        <w:t>URL</w:t>
      </w:r>
      <w:r>
        <w:rPr>
          <w:rFonts w:hint="eastAsia"/>
        </w:rPr>
        <w:t>访问控制不当，可能造成用户直接在浏览器中输入</w:t>
      </w:r>
      <w:r>
        <w:rPr>
          <w:rFonts w:hint="eastAsia"/>
        </w:rPr>
        <w:t>URL</w:t>
      </w:r>
      <w:r>
        <w:rPr>
          <w:rFonts w:hint="eastAsia"/>
        </w:rPr>
        <w:t>，访问不该访问的页面。（</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863</w:t>
      </w:r>
      <w:r>
        <w:rPr>
          <w:rFonts w:hint="eastAsia"/>
        </w:rPr>
        <w:t>、如果</w:t>
      </w:r>
      <w:r>
        <w:rPr>
          <w:rFonts w:hint="eastAsia"/>
        </w:rPr>
        <w:t>Web</w:t>
      </w:r>
      <w:r>
        <w:rPr>
          <w:rFonts w:hint="eastAsia"/>
        </w:rPr>
        <w:t>应用没有对攻击者的输入进行适当的编码和过滤，就用于构造数据库查询或操作系统命令时，可能导致注入漏洞。（</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864</w:t>
      </w:r>
      <w:r>
        <w:rPr>
          <w:rFonts w:hint="eastAsia"/>
        </w:rPr>
        <w:t>、</w:t>
      </w:r>
      <w:r>
        <w:rPr>
          <w:rFonts w:hint="eastAsia"/>
        </w:rPr>
        <w:t>HTTP</w:t>
      </w:r>
      <w:r>
        <w:rPr>
          <w:rFonts w:hint="eastAsia"/>
        </w:rPr>
        <w:t>协议定义了</w:t>
      </w:r>
      <w:r>
        <w:rPr>
          <w:rFonts w:hint="eastAsia"/>
        </w:rPr>
        <w:t>Web</w:t>
      </w:r>
      <w:r>
        <w:rPr>
          <w:rFonts w:hint="eastAsia"/>
        </w:rPr>
        <w:t>浏览器向</w:t>
      </w:r>
      <w:r>
        <w:rPr>
          <w:rFonts w:hint="eastAsia"/>
        </w:rPr>
        <w:t>Web</w:t>
      </w:r>
      <w:r>
        <w:rPr>
          <w:rFonts w:hint="eastAsia"/>
        </w:rPr>
        <w:t>服务器发生</w:t>
      </w:r>
      <w:r>
        <w:rPr>
          <w:rFonts w:hint="eastAsia"/>
        </w:rPr>
        <w:t>Web</w:t>
      </w:r>
      <w:r>
        <w:rPr>
          <w:rFonts w:hint="eastAsia"/>
        </w:rPr>
        <w:t>页面请求的格式及</w:t>
      </w:r>
      <w:r>
        <w:rPr>
          <w:rFonts w:hint="eastAsia"/>
        </w:rPr>
        <w:t>Web</w:t>
      </w:r>
      <w:r>
        <w:rPr>
          <w:rFonts w:hint="eastAsia"/>
        </w:rPr>
        <w:t>页面在</w:t>
      </w:r>
      <w:r>
        <w:rPr>
          <w:rFonts w:hint="eastAsia"/>
        </w:rPr>
        <w:t>Internet</w:t>
      </w:r>
      <w:r>
        <w:rPr>
          <w:rFonts w:hint="eastAsia"/>
        </w:rPr>
        <w:t>上传输的方式。（</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865</w:t>
      </w:r>
      <w:r>
        <w:rPr>
          <w:rFonts w:hint="eastAsia"/>
        </w:rPr>
        <w:t>、</w:t>
      </w:r>
      <w:r>
        <w:rPr>
          <w:rFonts w:hint="eastAsia"/>
        </w:rPr>
        <w:t>HTTP</w:t>
      </w:r>
      <w:r>
        <w:rPr>
          <w:rFonts w:hint="eastAsia"/>
        </w:rPr>
        <w:t>协议是文本协议，可利用回车换行做边界干扰。（</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866</w:t>
      </w:r>
      <w:r>
        <w:rPr>
          <w:rFonts w:hint="eastAsia"/>
        </w:rPr>
        <w:t>、</w:t>
      </w:r>
      <w:r>
        <w:rPr>
          <w:rFonts w:hint="eastAsia"/>
        </w:rPr>
        <w:t>Init&lt;sid&gt;.ora</w:t>
      </w:r>
      <w:r>
        <w:rPr>
          <w:rFonts w:hint="eastAsia"/>
        </w:rPr>
        <w:t>文件是</w:t>
      </w:r>
      <w:r>
        <w:rPr>
          <w:rFonts w:hint="eastAsia"/>
        </w:rPr>
        <w:t>Oracle</w:t>
      </w:r>
      <w:r>
        <w:rPr>
          <w:rFonts w:hint="eastAsia"/>
        </w:rPr>
        <w:t>启动文件，任何参数的配置错误都会造成</w:t>
      </w:r>
      <w:r>
        <w:rPr>
          <w:rFonts w:hint="eastAsia"/>
        </w:rPr>
        <w:t>Oracle</w:t>
      </w:r>
      <w:r>
        <w:rPr>
          <w:rFonts w:hint="eastAsia"/>
        </w:rPr>
        <w:t>不能启动，任何参数的不合理配置都可能造成系统故障。（</w:t>
      </w:r>
      <w:r>
        <w:rPr>
          <w:rFonts w:hint="eastAsia"/>
        </w:rPr>
        <w:t>A</w:t>
      </w:r>
      <w:r>
        <w:rPr>
          <w:rFonts w:hint="eastAsia"/>
        </w:rPr>
        <w:t>）</w:t>
      </w:r>
    </w:p>
    <w:p w:rsidR="00CE5469" w:rsidRDefault="00CE5469" w:rsidP="004F0CE8">
      <w:pPr>
        <w:spacing w:line="360" w:lineRule="auto"/>
        <w:ind w:firstLine="420"/>
        <w:jc w:val="left"/>
      </w:pPr>
      <w:r>
        <w:rPr>
          <w:rFonts w:hint="eastAsia"/>
        </w:rPr>
        <w:lastRenderedPageBreak/>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176F10" w:rsidP="00176F10">
      <w:pPr>
        <w:spacing w:line="360" w:lineRule="auto"/>
        <w:jc w:val="left"/>
      </w:pPr>
      <w:r>
        <w:rPr>
          <w:rFonts w:hint="eastAsia"/>
        </w:rPr>
        <w:t>8</w:t>
      </w:r>
      <w:r w:rsidR="00CE5469">
        <w:rPr>
          <w:rFonts w:hint="eastAsia"/>
        </w:rPr>
        <w:t>67</w:t>
      </w:r>
      <w:r w:rsidR="00CE5469">
        <w:rPr>
          <w:rFonts w:hint="eastAsia"/>
        </w:rPr>
        <w:t>、</w:t>
      </w:r>
      <w:r w:rsidR="00CE5469">
        <w:rPr>
          <w:rFonts w:hint="eastAsia"/>
        </w:rPr>
        <w:t>Mysqldump</w:t>
      </w:r>
      <w:r w:rsidR="00CE5469">
        <w:rPr>
          <w:rFonts w:hint="eastAsia"/>
        </w:rPr>
        <w:t>是采用</w:t>
      </w:r>
      <w:r w:rsidR="00CE5469">
        <w:rPr>
          <w:rFonts w:hint="eastAsia"/>
        </w:rPr>
        <w:t>SQL</w:t>
      </w:r>
      <w:r w:rsidR="00CE5469">
        <w:rPr>
          <w:rFonts w:hint="eastAsia"/>
        </w:rPr>
        <w:t>级别的备份机制，它将数据表导成</w:t>
      </w:r>
      <w:r w:rsidR="00CE5469">
        <w:rPr>
          <w:rFonts w:hint="eastAsia"/>
        </w:rPr>
        <w:t>SQL</w:t>
      </w:r>
      <w:r w:rsidR="00CE5469">
        <w:rPr>
          <w:rFonts w:hint="eastAsia"/>
        </w:rPr>
        <w:t>脚本文件，在不同的</w:t>
      </w:r>
      <w:r w:rsidR="00CE5469">
        <w:rPr>
          <w:rFonts w:hint="eastAsia"/>
        </w:rPr>
        <w:t>MySQL</w:t>
      </w:r>
      <w:r w:rsidR="00CE5469">
        <w:rPr>
          <w:rFonts w:hint="eastAsia"/>
        </w:rPr>
        <w:t>版本之间升级时相对比较合适，这也是最常见的备份方法。（</w:t>
      </w:r>
      <w:r w:rsidR="00CE5469">
        <w:rPr>
          <w:rFonts w:hint="eastAsia"/>
        </w:rPr>
        <w:t>A</w:t>
      </w:r>
      <w:r w:rsidR="00CE5469">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868</w:t>
      </w:r>
      <w:r>
        <w:rPr>
          <w:rFonts w:hint="eastAsia"/>
        </w:rPr>
        <w:t>、</w:t>
      </w:r>
      <w:r>
        <w:rPr>
          <w:rFonts w:hint="eastAsia"/>
        </w:rPr>
        <w:t>Orabrute</w:t>
      </w:r>
      <w:r>
        <w:rPr>
          <w:rFonts w:hint="eastAsia"/>
        </w:rPr>
        <w:t>是进行远程破解</w:t>
      </w:r>
      <w:r>
        <w:rPr>
          <w:rFonts w:hint="eastAsia"/>
        </w:rPr>
        <w:t>Oracle</w:t>
      </w:r>
      <w:r>
        <w:rPr>
          <w:rFonts w:hint="eastAsia"/>
        </w:rPr>
        <w:t>密码的工具，要猜解的密码可以在</w:t>
      </w:r>
      <w:r>
        <w:rPr>
          <w:rFonts w:hint="eastAsia"/>
        </w:rPr>
        <w:t>password.txt</w:t>
      </w:r>
      <w:r>
        <w:rPr>
          <w:rFonts w:hint="eastAsia"/>
        </w:rPr>
        <w:t>中设置。（</w:t>
      </w:r>
      <w:r>
        <w:rPr>
          <w:rFonts w:hint="eastAsia"/>
        </w:rPr>
        <w:t>A</w:t>
      </w:r>
      <w:r>
        <w:rPr>
          <w:rFonts w:hint="eastAsia"/>
        </w:rPr>
        <w:t>）</w:t>
      </w:r>
    </w:p>
    <w:p w:rsidR="00176F10" w:rsidRDefault="00176F10" w:rsidP="00176F10">
      <w:pPr>
        <w:spacing w:line="360" w:lineRule="auto"/>
        <w:ind w:left="420" w:firstLine="420"/>
        <w:jc w:val="left"/>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、错误</w:t>
      </w:r>
    </w:p>
    <w:p w:rsidR="00CE5469" w:rsidRPr="00CE5469" w:rsidRDefault="00CE5469" w:rsidP="00176F10">
      <w:pPr>
        <w:spacing w:line="360" w:lineRule="auto"/>
        <w:jc w:val="left"/>
      </w:pPr>
      <w:r w:rsidRPr="00CE5469">
        <w:rPr>
          <w:rFonts w:hint="eastAsia"/>
        </w:rPr>
        <w:t>869</w:t>
      </w:r>
      <w:r w:rsidRPr="00CE5469">
        <w:rPr>
          <w:rFonts w:hint="eastAsia"/>
        </w:rPr>
        <w:t>、</w:t>
      </w:r>
      <w:r w:rsidRPr="00CE5469">
        <w:rPr>
          <w:rFonts w:hint="eastAsia"/>
        </w:rPr>
        <w:t>Oracle</w:t>
      </w:r>
      <w:r w:rsidRPr="00CE5469">
        <w:rPr>
          <w:rFonts w:hint="eastAsia"/>
        </w:rPr>
        <w:t>的</w:t>
      </w:r>
      <w:r w:rsidRPr="00CE5469">
        <w:rPr>
          <w:rFonts w:hint="eastAsia"/>
        </w:rPr>
        <w:t>SYS</w:t>
      </w:r>
      <w:r w:rsidRPr="00CE5469">
        <w:rPr>
          <w:rFonts w:hint="eastAsia"/>
        </w:rPr>
        <w:t>账户在数据库中具有最高权限，能够做任何事情，包括启动</w:t>
      </w:r>
      <w:r w:rsidRPr="00CE5469">
        <w:rPr>
          <w:rFonts w:hint="eastAsia"/>
        </w:rPr>
        <w:t>/</w:t>
      </w:r>
      <w:r w:rsidRPr="00CE5469">
        <w:rPr>
          <w:rFonts w:hint="eastAsia"/>
        </w:rPr>
        <w:t>关闭</w:t>
      </w:r>
      <w:r w:rsidRPr="00CE5469">
        <w:rPr>
          <w:rFonts w:hint="eastAsia"/>
        </w:rPr>
        <w:t>Oracle</w:t>
      </w:r>
      <w:r w:rsidRPr="00CE5469">
        <w:rPr>
          <w:rFonts w:hint="eastAsia"/>
        </w:rPr>
        <w:t>数据库。即使</w:t>
      </w:r>
      <w:r w:rsidRPr="00CE5469">
        <w:rPr>
          <w:rFonts w:hint="eastAsia"/>
        </w:rPr>
        <w:t>SYS</w:t>
      </w:r>
      <w:r w:rsidRPr="00CE5469">
        <w:rPr>
          <w:rFonts w:hint="eastAsia"/>
        </w:rPr>
        <w:t>被锁定，也已然能够访问数据库。（</w:t>
      </w:r>
      <w:r w:rsidRPr="00CE5469">
        <w:rPr>
          <w:rFonts w:hint="eastAsia"/>
        </w:rPr>
        <w:t>A</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t>870</w:t>
      </w:r>
      <w:r w:rsidRPr="00CE5469">
        <w:rPr>
          <w:rFonts w:hint="eastAsia"/>
        </w:rPr>
        <w:t>、</w:t>
      </w:r>
      <w:r w:rsidRPr="00CE5469">
        <w:rPr>
          <w:rFonts w:hint="eastAsia"/>
        </w:rPr>
        <w:t>Oracle</w:t>
      </w:r>
      <w:r w:rsidRPr="00CE5469">
        <w:rPr>
          <w:rFonts w:hint="eastAsia"/>
        </w:rPr>
        <w:t>的若算法加密机制：两个相同的用户名和密码在两个不同的</w:t>
      </w:r>
      <w:r w:rsidRPr="00CE5469">
        <w:rPr>
          <w:rFonts w:hint="eastAsia"/>
        </w:rPr>
        <w:t>Oracle</w:t>
      </w:r>
      <w:r w:rsidRPr="00CE5469">
        <w:rPr>
          <w:rFonts w:hint="eastAsia"/>
        </w:rPr>
        <w:t>数据库机器中，将具有相同的哈希值。（</w:t>
      </w:r>
      <w:r w:rsidRPr="00CE5469">
        <w:rPr>
          <w:rFonts w:hint="eastAsia"/>
        </w:rPr>
        <w:t>A</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t>871</w:t>
      </w:r>
      <w:r w:rsidRPr="00CE5469">
        <w:rPr>
          <w:rFonts w:hint="eastAsia"/>
        </w:rPr>
        <w:t>、</w:t>
      </w:r>
      <w:r w:rsidRPr="00CE5469">
        <w:rPr>
          <w:rFonts w:hint="eastAsia"/>
        </w:rPr>
        <w:t>Oracle</w:t>
      </w:r>
      <w:r w:rsidRPr="00CE5469">
        <w:rPr>
          <w:rFonts w:hint="eastAsia"/>
        </w:rPr>
        <w:t>密码允许包含像“</w:t>
      </w:r>
      <w:r w:rsidRPr="00CE5469">
        <w:rPr>
          <w:rFonts w:hint="eastAsia"/>
        </w:rPr>
        <w:t>SELECT</w:t>
      </w:r>
      <w:r w:rsidRPr="00CE5469">
        <w:rPr>
          <w:rFonts w:hint="eastAsia"/>
        </w:rPr>
        <w:t>”，“</w:t>
      </w:r>
      <w:r w:rsidRPr="00CE5469">
        <w:rPr>
          <w:rFonts w:hint="eastAsia"/>
        </w:rPr>
        <w:t>DELETE</w:t>
      </w:r>
      <w:r w:rsidRPr="00CE5469">
        <w:rPr>
          <w:rFonts w:hint="eastAsia"/>
        </w:rPr>
        <w:t>”，“</w:t>
      </w:r>
      <w:r w:rsidRPr="00CE5469">
        <w:rPr>
          <w:rFonts w:hint="eastAsia"/>
        </w:rPr>
        <w:t>CREATE</w:t>
      </w:r>
      <w:r w:rsidRPr="00CE5469">
        <w:rPr>
          <w:rFonts w:hint="eastAsia"/>
        </w:rPr>
        <w:t>”这类的</w:t>
      </w:r>
      <w:r w:rsidRPr="00CE5469">
        <w:rPr>
          <w:rFonts w:hint="eastAsia"/>
        </w:rPr>
        <w:t>Oracle/SQL</w:t>
      </w:r>
      <w:r w:rsidRPr="00CE5469">
        <w:rPr>
          <w:rFonts w:hint="eastAsia"/>
        </w:rPr>
        <w:t>关键字。（</w:t>
      </w:r>
      <w:r w:rsidRPr="00CE5469">
        <w:rPr>
          <w:rFonts w:hint="eastAsia"/>
        </w:rPr>
        <w:t>B</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t>872</w:t>
      </w:r>
      <w:r w:rsidRPr="00CE5469">
        <w:rPr>
          <w:rFonts w:hint="eastAsia"/>
        </w:rPr>
        <w:t>、</w:t>
      </w:r>
      <w:r w:rsidRPr="00CE5469">
        <w:rPr>
          <w:rFonts w:hint="eastAsia"/>
        </w:rPr>
        <w:t>Oracle</w:t>
      </w:r>
      <w:r w:rsidRPr="00CE5469">
        <w:rPr>
          <w:rFonts w:hint="eastAsia"/>
        </w:rPr>
        <w:t>的</w:t>
      </w:r>
      <w:r w:rsidRPr="00CE5469">
        <w:rPr>
          <w:rFonts w:hint="eastAsia"/>
        </w:rPr>
        <w:t>HTTP</w:t>
      </w:r>
      <w:r w:rsidRPr="00CE5469">
        <w:rPr>
          <w:rFonts w:hint="eastAsia"/>
        </w:rPr>
        <w:t>的基本验证可选择</w:t>
      </w:r>
      <w:r w:rsidRPr="00CE5469">
        <w:rPr>
          <w:rFonts w:hint="eastAsia"/>
        </w:rPr>
        <w:t>SYS</w:t>
      </w:r>
      <w:r w:rsidRPr="00CE5469">
        <w:rPr>
          <w:rFonts w:hint="eastAsia"/>
        </w:rPr>
        <w:t>破解，因为它始终存在和有效。（</w:t>
      </w:r>
      <w:r w:rsidRPr="00CE5469">
        <w:rPr>
          <w:rFonts w:hint="eastAsia"/>
        </w:rPr>
        <w:t>A</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t>873</w:t>
      </w:r>
      <w:r w:rsidRPr="00CE5469">
        <w:rPr>
          <w:rFonts w:hint="eastAsia"/>
        </w:rPr>
        <w:t>、</w:t>
      </w:r>
      <w:r w:rsidRPr="00CE5469">
        <w:rPr>
          <w:rFonts w:hint="eastAsia"/>
        </w:rPr>
        <w:t>Oracle</w:t>
      </w:r>
      <w:r w:rsidRPr="00CE5469">
        <w:rPr>
          <w:rFonts w:hint="eastAsia"/>
        </w:rPr>
        <w:t>默认情况下，口令的传输方式是加密。（</w:t>
      </w:r>
      <w:r w:rsidRPr="00CE5469">
        <w:rPr>
          <w:rFonts w:hint="eastAsia"/>
        </w:rPr>
        <w:t>B</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t>874</w:t>
      </w:r>
      <w:r w:rsidRPr="00CE5469">
        <w:rPr>
          <w:rFonts w:hint="eastAsia"/>
        </w:rPr>
        <w:t>、</w:t>
      </w:r>
      <w:r w:rsidRPr="00CE5469">
        <w:rPr>
          <w:rFonts w:hint="eastAsia"/>
        </w:rPr>
        <w:t>Oracle</w:t>
      </w:r>
      <w:r w:rsidRPr="00CE5469">
        <w:rPr>
          <w:rFonts w:hint="eastAsia"/>
        </w:rPr>
        <w:t>数据库的归档日志不是在线日志的备份。（</w:t>
      </w:r>
      <w:r w:rsidRPr="00CE5469">
        <w:rPr>
          <w:rFonts w:hint="eastAsia"/>
        </w:rPr>
        <w:t>B</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t>875</w:t>
      </w:r>
      <w:r w:rsidRPr="00CE5469">
        <w:rPr>
          <w:rFonts w:hint="eastAsia"/>
        </w:rPr>
        <w:t>、</w:t>
      </w:r>
      <w:r w:rsidRPr="00CE5469">
        <w:rPr>
          <w:rFonts w:hint="eastAsia"/>
        </w:rPr>
        <w:t>OSI</w:t>
      </w:r>
      <w:r w:rsidRPr="00CE5469">
        <w:rPr>
          <w:rFonts w:hint="eastAsia"/>
        </w:rPr>
        <w:t>网络安全体系结构的八类安全机制分别是加密、数字签名、访问控制、数据完整性、鉴别交换、业务流填充、路由控制、公正。（</w:t>
      </w:r>
      <w:r w:rsidRPr="00CE5469">
        <w:rPr>
          <w:rFonts w:hint="eastAsia"/>
        </w:rPr>
        <w:t>A</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t>876</w:t>
      </w:r>
      <w:r w:rsidRPr="00CE5469">
        <w:rPr>
          <w:rFonts w:hint="eastAsia"/>
        </w:rPr>
        <w:t>、</w:t>
      </w:r>
      <w:r w:rsidRPr="00CE5469">
        <w:rPr>
          <w:rFonts w:hint="eastAsia"/>
        </w:rPr>
        <w:t>OSI</w:t>
      </w:r>
      <w:r w:rsidRPr="00CE5469">
        <w:rPr>
          <w:rFonts w:hint="eastAsia"/>
        </w:rPr>
        <w:t>网络安全体系结构的五类安全服务是鉴别、访问控制、保密性、完整性、抗否认。（</w:t>
      </w:r>
      <w:r w:rsidRPr="00CE5469">
        <w:rPr>
          <w:rFonts w:hint="eastAsia"/>
        </w:rPr>
        <w:t>A</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t>877</w:t>
      </w:r>
      <w:r w:rsidRPr="00CE5469">
        <w:rPr>
          <w:rFonts w:hint="eastAsia"/>
        </w:rPr>
        <w:t>、</w:t>
      </w:r>
      <w:r w:rsidRPr="00CE5469">
        <w:rPr>
          <w:rFonts w:hint="eastAsia"/>
        </w:rPr>
        <w:t>SMTP</w:t>
      </w:r>
      <w:r w:rsidRPr="00CE5469">
        <w:rPr>
          <w:rFonts w:hint="eastAsia"/>
        </w:rPr>
        <w:t>没有对邮件加密的功能是导致垃圾邮件泛滥的主要原因。（</w:t>
      </w:r>
      <w:r w:rsidRPr="00CE5469">
        <w:rPr>
          <w:rFonts w:hint="eastAsia"/>
        </w:rPr>
        <w:t>A</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lastRenderedPageBreak/>
        <w:t>878</w:t>
      </w:r>
      <w:r w:rsidRPr="00CE5469">
        <w:rPr>
          <w:rFonts w:hint="eastAsia"/>
        </w:rPr>
        <w:t>、</w:t>
      </w:r>
      <w:r w:rsidRPr="00CE5469">
        <w:rPr>
          <w:rFonts w:hint="eastAsia"/>
        </w:rPr>
        <w:t>SQL Server</w:t>
      </w:r>
      <w:r w:rsidRPr="00CE5469">
        <w:rPr>
          <w:rFonts w:hint="eastAsia"/>
        </w:rPr>
        <w:t>如果设置了不恰当的数据库文件权限，可能导致敏感文件被非法删除或读取，威胁系统安全。（</w:t>
      </w:r>
      <w:r w:rsidRPr="00CE5469">
        <w:rPr>
          <w:rFonts w:hint="eastAsia"/>
        </w:rPr>
        <w:t>A</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176F10" w:rsidP="00176F10">
      <w:pPr>
        <w:spacing w:line="360" w:lineRule="auto"/>
        <w:jc w:val="left"/>
      </w:pPr>
      <w:r>
        <w:rPr>
          <w:rFonts w:hint="eastAsia"/>
        </w:rPr>
        <w:t>8</w:t>
      </w:r>
      <w:r w:rsidR="00CE5469" w:rsidRPr="00CE5469">
        <w:rPr>
          <w:rFonts w:hint="eastAsia"/>
        </w:rPr>
        <w:t>79</w:t>
      </w:r>
      <w:r w:rsidR="00CE5469" w:rsidRPr="00CE5469">
        <w:rPr>
          <w:rFonts w:hint="eastAsia"/>
        </w:rPr>
        <w:t>、</w:t>
      </w:r>
      <w:r w:rsidR="00CE5469" w:rsidRPr="00CE5469">
        <w:rPr>
          <w:rFonts w:hint="eastAsia"/>
        </w:rPr>
        <w:t>SQL Server</w:t>
      </w:r>
      <w:r w:rsidR="00CE5469" w:rsidRPr="00CE5469">
        <w:rPr>
          <w:rFonts w:hint="eastAsia"/>
        </w:rPr>
        <w:t>数据库应禁止使用除</w:t>
      </w:r>
      <w:r w:rsidR="00CE5469" w:rsidRPr="00CE5469">
        <w:rPr>
          <w:rFonts w:hint="eastAsia"/>
        </w:rPr>
        <w:t>tcp/ip</w:t>
      </w:r>
      <w:r w:rsidR="00CE5469" w:rsidRPr="00CE5469">
        <w:rPr>
          <w:rFonts w:hint="eastAsia"/>
        </w:rPr>
        <w:t>以外的协议，保护数据库通信安全。（</w:t>
      </w:r>
      <w:r w:rsidR="00CE5469" w:rsidRPr="00CE5469">
        <w:rPr>
          <w:rFonts w:hint="eastAsia"/>
        </w:rPr>
        <w:t>A</w:t>
      </w:r>
      <w:r w:rsidR="00CE5469"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t>880</w:t>
      </w:r>
      <w:r w:rsidRPr="00CE5469">
        <w:rPr>
          <w:rFonts w:hint="eastAsia"/>
        </w:rPr>
        <w:t>、</w:t>
      </w:r>
      <w:r w:rsidRPr="00CE5469">
        <w:rPr>
          <w:rFonts w:hint="eastAsia"/>
        </w:rPr>
        <w:t>SQL Server</w:t>
      </w:r>
      <w:r w:rsidRPr="00CE5469">
        <w:rPr>
          <w:rFonts w:hint="eastAsia"/>
        </w:rPr>
        <w:t>应该社会自日志审核无法追踪回溯安全事件。（</w:t>
      </w:r>
      <w:r w:rsidRPr="00CE5469">
        <w:rPr>
          <w:rFonts w:hint="eastAsia"/>
        </w:rPr>
        <w:t>A</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t>881</w:t>
      </w:r>
      <w:r w:rsidRPr="00CE5469">
        <w:rPr>
          <w:rFonts w:hint="eastAsia"/>
        </w:rPr>
        <w:t>、</w:t>
      </w:r>
      <w:r w:rsidRPr="00CE5469">
        <w:rPr>
          <w:rFonts w:hint="eastAsia"/>
        </w:rPr>
        <w:t>Web</w:t>
      </w:r>
      <w:r w:rsidRPr="00CE5469">
        <w:rPr>
          <w:rFonts w:hint="eastAsia"/>
        </w:rPr>
        <w:t>服务器一般省缺不允许攻击者访问</w:t>
      </w:r>
      <w:r w:rsidRPr="00CE5469">
        <w:rPr>
          <w:rFonts w:hint="eastAsia"/>
        </w:rPr>
        <w:t>Web</w:t>
      </w:r>
      <w:r w:rsidRPr="00CE5469">
        <w:rPr>
          <w:rFonts w:hint="eastAsia"/>
        </w:rPr>
        <w:t>根目录以外的内容，内容资源不可以任意访问。</w:t>
      </w:r>
      <w:r w:rsidRPr="00CE5469">
        <w:rPr>
          <w:rFonts w:hint="eastAsia"/>
        </w:rPr>
        <w:t>(A)</w:t>
      </w:r>
    </w:p>
    <w:p w:rsidR="00CE5469" w:rsidRPr="00CE5469" w:rsidRDefault="00CE5469" w:rsidP="00176F10">
      <w:pPr>
        <w:spacing w:line="360" w:lineRule="auto"/>
        <w:jc w:val="left"/>
      </w:pPr>
      <w:r w:rsidRPr="00CE5469">
        <w:rPr>
          <w:rFonts w:hint="eastAsia"/>
        </w:rPr>
        <w:t>882</w:t>
      </w:r>
      <w:r w:rsidRPr="00CE5469">
        <w:rPr>
          <w:rFonts w:hint="eastAsia"/>
        </w:rPr>
        <w:t>、</w:t>
      </w:r>
      <w:r w:rsidRPr="00CE5469">
        <w:rPr>
          <w:rFonts w:hint="eastAsia"/>
        </w:rPr>
        <w:t>Web</w:t>
      </w:r>
      <w:r w:rsidRPr="00CE5469">
        <w:rPr>
          <w:rFonts w:hint="eastAsia"/>
        </w:rPr>
        <w:t>攻击面不仅仅是浏览器中可见的内容。（</w:t>
      </w:r>
      <w:r w:rsidRPr="00CE5469">
        <w:rPr>
          <w:rFonts w:hint="eastAsia"/>
        </w:rPr>
        <w:t>A</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t>883</w:t>
      </w:r>
      <w:r w:rsidRPr="00CE5469">
        <w:rPr>
          <w:rFonts w:hint="eastAsia"/>
        </w:rPr>
        <w:t>、</w:t>
      </w:r>
      <w:r w:rsidRPr="00CE5469">
        <w:rPr>
          <w:rFonts w:hint="eastAsia"/>
        </w:rPr>
        <w:t>Web</w:t>
      </w:r>
      <w:r w:rsidRPr="00CE5469">
        <w:rPr>
          <w:rFonts w:hint="eastAsia"/>
        </w:rPr>
        <w:t>应用对网络通讯中包含的敏感信息进行加密，就不会被窃听。（</w:t>
      </w:r>
      <w:r w:rsidRPr="00CE5469">
        <w:rPr>
          <w:rFonts w:hint="eastAsia"/>
        </w:rPr>
        <w:t>B</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t>884</w:t>
      </w:r>
      <w:r w:rsidRPr="00CE5469">
        <w:rPr>
          <w:rFonts w:hint="eastAsia"/>
        </w:rPr>
        <w:t>、暴力猜解不能对</w:t>
      </w:r>
      <w:r w:rsidRPr="00CE5469">
        <w:rPr>
          <w:rFonts w:hint="eastAsia"/>
        </w:rPr>
        <w:t>Web</w:t>
      </w:r>
      <w:r w:rsidRPr="00CE5469">
        <w:rPr>
          <w:rFonts w:hint="eastAsia"/>
        </w:rPr>
        <w:t>应用进行攻击。（</w:t>
      </w:r>
      <w:r w:rsidRPr="00CE5469">
        <w:rPr>
          <w:rFonts w:hint="eastAsia"/>
        </w:rPr>
        <w:t>B</w:t>
      </w:r>
      <w:r w:rsidRPr="00CE5469">
        <w:rPr>
          <w:rFonts w:hint="eastAsia"/>
        </w:rPr>
        <w:t>）</w:t>
      </w:r>
    </w:p>
    <w:p w:rsidR="00CE5469" w:rsidRPr="00CE5469" w:rsidRDefault="00CE5469" w:rsidP="004F0CE8">
      <w:pPr>
        <w:spacing w:line="360" w:lineRule="auto"/>
        <w:ind w:firstLine="420"/>
        <w:jc w:val="left"/>
      </w:pPr>
      <w:r w:rsidRPr="00CE5469">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Pr="00CE5469" w:rsidRDefault="00CE5469" w:rsidP="00176F10">
      <w:pPr>
        <w:spacing w:line="360" w:lineRule="auto"/>
        <w:jc w:val="left"/>
      </w:pPr>
      <w:r w:rsidRPr="00CE5469">
        <w:rPr>
          <w:rFonts w:hint="eastAsia"/>
        </w:rPr>
        <w:t>885</w:t>
      </w:r>
      <w:r w:rsidRPr="00CE5469">
        <w:rPr>
          <w:rFonts w:hint="eastAsia"/>
        </w:rPr>
        <w:t>、在</w:t>
      </w:r>
      <w:r w:rsidRPr="00CE5469">
        <w:rPr>
          <w:rFonts w:hint="eastAsia"/>
        </w:rPr>
        <w:t>Oracle</w:t>
      </w:r>
      <w:r w:rsidRPr="00CE5469">
        <w:rPr>
          <w:rFonts w:hint="eastAsia"/>
        </w:rPr>
        <w:t>自身的配置上做限定方法是：修改</w:t>
      </w:r>
      <w:r w:rsidRPr="00CE5469">
        <w:rPr>
          <w:rFonts w:hint="eastAsia"/>
        </w:rPr>
        <w:t>$Oracle_HOME\network\admin</w:t>
      </w:r>
      <w:r w:rsidRPr="00CE5469">
        <w:rPr>
          <w:rFonts w:hint="eastAsia"/>
        </w:rPr>
        <w:t>目录下面的</w:t>
      </w:r>
      <w:r w:rsidRPr="00CE5469">
        <w:rPr>
          <w:rFonts w:hint="eastAsia"/>
        </w:rPr>
        <w:t>SQLNET..ORA</w:t>
      </w:r>
      <w:r w:rsidRPr="00CE5469">
        <w:rPr>
          <w:rFonts w:hint="eastAsia"/>
        </w:rPr>
        <w:t>文件，类似设置如下：</w:t>
      </w:r>
    </w:p>
    <w:p w:rsidR="00CE5469" w:rsidRPr="00CE5469" w:rsidRDefault="00CE5469" w:rsidP="004F0CE8">
      <w:pPr>
        <w:spacing w:line="360" w:lineRule="auto"/>
        <w:ind w:firstLine="420"/>
        <w:jc w:val="left"/>
      </w:pPr>
      <w:r w:rsidRPr="00CE5469">
        <w:t xml:space="preserve">      Tcp_validnode_checking=YES</w:t>
      </w:r>
    </w:p>
    <w:p w:rsidR="00CE5469" w:rsidRPr="00CE5469" w:rsidRDefault="00CE5469" w:rsidP="004F0CE8">
      <w:pPr>
        <w:spacing w:line="360" w:lineRule="auto"/>
        <w:ind w:firstLine="420"/>
        <w:jc w:val="left"/>
      </w:pPr>
      <w:r w:rsidRPr="00CE5469">
        <w:t xml:space="preserve">      Tcp_invited_nodes=</w:t>
      </w:r>
    </w:p>
    <w:p w:rsidR="00CE5469" w:rsidRPr="00CE5469" w:rsidRDefault="00CE5469" w:rsidP="004F0CE8">
      <w:pPr>
        <w:spacing w:line="360" w:lineRule="auto"/>
        <w:ind w:firstLine="420"/>
        <w:jc w:val="left"/>
      </w:pPr>
      <w:r w:rsidRPr="00CE5469">
        <w:rPr>
          <w:rFonts w:hint="eastAsia"/>
        </w:rPr>
        <w:t xml:space="preserve">      (192.168.0.1,ip2,ip3</w:t>
      </w:r>
      <w:r w:rsidRPr="00CE5469">
        <w:rPr>
          <w:rFonts w:hint="eastAsia"/>
        </w:rPr>
        <w:t>•••</w:t>
      </w:r>
      <w:r w:rsidRPr="00CE5469">
        <w:rPr>
          <w:rFonts w:hint="eastAsia"/>
        </w:rPr>
        <w:t>...)</w:t>
      </w:r>
      <w:r w:rsidRPr="00CE5469">
        <w:rPr>
          <w:rFonts w:hint="eastAsia"/>
        </w:rPr>
        <w:t>。</w:t>
      </w:r>
    </w:p>
    <w:p w:rsidR="00CE5469" w:rsidRDefault="00CE5469" w:rsidP="004F0CE8">
      <w:pPr>
        <w:spacing w:line="360" w:lineRule="auto"/>
        <w:ind w:firstLine="420"/>
        <w:jc w:val="left"/>
      </w:pPr>
      <w:r>
        <w:t>(  A  )</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886</w:t>
      </w:r>
      <w:r>
        <w:rPr>
          <w:rFonts w:hint="eastAsia"/>
        </w:rPr>
        <w:t>、不设置必要的日志审核，就无法追踪回溯安全事件，</w:t>
      </w:r>
      <w:r>
        <w:rPr>
          <w:rFonts w:hint="eastAsia"/>
        </w:rPr>
        <w:t>Oracle</w:t>
      </w:r>
      <w:r>
        <w:rPr>
          <w:rFonts w:hint="eastAsia"/>
        </w:rPr>
        <w:t>中若果要审计记录成功的登陆语句”</w:t>
      </w:r>
      <w:r>
        <w:rPr>
          <w:rFonts w:hint="eastAsia"/>
        </w:rPr>
        <w:t>SQL&gt;audit session whenever successful;</w:t>
      </w:r>
      <w:r>
        <w:rPr>
          <w:rFonts w:hint="eastAsia"/>
        </w:rPr>
        <w:t>”</w:t>
      </w:r>
      <w:r>
        <w:rPr>
          <w:rFonts w:hint="eastAsia"/>
        </w:rPr>
        <w:t>.   (  A  )</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887</w:t>
      </w:r>
      <w:r>
        <w:rPr>
          <w:rFonts w:hint="eastAsia"/>
        </w:rPr>
        <w:t>、对目标网络进行扫描时发现，某一个主机开放了</w:t>
      </w:r>
      <w:r>
        <w:rPr>
          <w:rFonts w:hint="eastAsia"/>
        </w:rPr>
        <w:t>25</w:t>
      </w:r>
      <w:r>
        <w:rPr>
          <w:rFonts w:hint="eastAsia"/>
        </w:rPr>
        <w:t>和</w:t>
      </w:r>
      <w:r>
        <w:rPr>
          <w:rFonts w:hint="eastAsia"/>
        </w:rPr>
        <w:t>110</w:t>
      </w:r>
      <w:r>
        <w:rPr>
          <w:rFonts w:hint="eastAsia"/>
        </w:rPr>
        <w:t>端口，此主机最有可能是</w:t>
      </w:r>
      <w:r>
        <w:rPr>
          <w:rFonts w:hint="eastAsia"/>
        </w:rPr>
        <w:t>DNS</w:t>
      </w:r>
      <w:r>
        <w:rPr>
          <w:rFonts w:hint="eastAsia"/>
        </w:rPr>
        <w:t>服务器。（</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888</w:t>
      </w:r>
      <w:r>
        <w:rPr>
          <w:rFonts w:hint="eastAsia"/>
        </w:rPr>
        <w:t>、防止</w:t>
      </w:r>
      <w:r>
        <w:rPr>
          <w:rFonts w:hint="eastAsia"/>
        </w:rPr>
        <w:t>XSS</w:t>
      </w:r>
      <w:r>
        <w:rPr>
          <w:rFonts w:hint="eastAsia"/>
        </w:rPr>
        <w:t>各种方法都有优劣之处，防范</w:t>
      </w:r>
      <w:r>
        <w:rPr>
          <w:rFonts w:hint="eastAsia"/>
        </w:rPr>
        <w:t>XSS</w:t>
      </w:r>
      <w:r>
        <w:rPr>
          <w:rFonts w:hint="eastAsia"/>
        </w:rPr>
        <w:t>的真正挑战不在于全免，而在于细致。（</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lastRenderedPageBreak/>
        <w:t>889</w:t>
      </w:r>
      <w:r>
        <w:rPr>
          <w:rFonts w:hint="eastAsia"/>
        </w:rPr>
        <w:t>、访问控制、强制登陆、自动安全更新都属于</w:t>
      </w:r>
      <w:r>
        <w:rPr>
          <w:rFonts w:hint="eastAsia"/>
        </w:rPr>
        <w:t>Window2000</w:t>
      </w:r>
      <w:r>
        <w:rPr>
          <w:rFonts w:hint="eastAsia"/>
        </w:rPr>
        <w:t>的安全组件（</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890</w:t>
      </w:r>
      <w:r>
        <w:rPr>
          <w:rFonts w:hint="eastAsia"/>
        </w:rPr>
        <w:t>、复杂的系统存在大量的相互引用访问，如果开发者不能有效的进行权限控制，就可能被恶意引用。（</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891</w:t>
      </w:r>
      <w:r>
        <w:rPr>
          <w:rFonts w:hint="eastAsia"/>
        </w:rPr>
        <w:t>、攻击者可以通过</w:t>
      </w:r>
      <w:r>
        <w:rPr>
          <w:rFonts w:hint="eastAsia"/>
        </w:rPr>
        <w:t>SQL</w:t>
      </w:r>
      <w:r>
        <w:rPr>
          <w:rFonts w:hint="eastAsia"/>
        </w:rPr>
        <w:t>注入手段获取其他用户的密码。（</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892</w:t>
      </w:r>
      <w:r>
        <w:rPr>
          <w:rFonts w:hint="eastAsia"/>
        </w:rPr>
        <w:t>、几乎所有的关系数据库系统和相应的</w:t>
      </w:r>
      <w:r>
        <w:rPr>
          <w:rFonts w:hint="eastAsia"/>
        </w:rPr>
        <w:t>SQL</w:t>
      </w:r>
      <w:r>
        <w:rPr>
          <w:rFonts w:hint="eastAsia"/>
        </w:rPr>
        <w:t>语言都面临</w:t>
      </w:r>
      <w:r>
        <w:rPr>
          <w:rFonts w:hint="eastAsia"/>
        </w:rPr>
        <w:t>SQL</w:t>
      </w:r>
      <w:r>
        <w:rPr>
          <w:rFonts w:hint="eastAsia"/>
        </w:rPr>
        <w:t>注入的潜在威胁。（</w:t>
      </w:r>
      <w:r>
        <w:rPr>
          <w:rFonts w:hint="eastAsia"/>
        </w:rPr>
        <w:t>A)</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893</w:t>
      </w:r>
      <w:r>
        <w:rPr>
          <w:rFonts w:hint="eastAsia"/>
        </w:rPr>
        <w:t>、简单身份验证和安全层（</w:t>
      </w:r>
      <w:r>
        <w:rPr>
          <w:rFonts w:hint="eastAsia"/>
        </w:rPr>
        <w:t>Simple Authentication and Security Layer</w:t>
      </w:r>
      <w:r>
        <w:rPr>
          <w:rFonts w:hint="eastAsia"/>
        </w:rPr>
        <w:t>，</w:t>
      </w:r>
      <w:r>
        <w:rPr>
          <w:rFonts w:hint="eastAsia"/>
        </w:rPr>
        <w:t>SASL</w:t>
      </w:r>
      <w:r>
        <w:rPr>
          <w:rFonts w:hint="eastAsia"/>
        </w:rPr>
        <w:t>）是一种为系统账号提供身份验证和可选安全性服务的框架（</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894</w:t>
      </w:r>
      <w:r>
        <w:rPr>
          <w:rFonts w:hint="eastAsia"/>
        </w:rPr>
        <w:t>、默认可通过</w:t>
      </w:r>
      <w:r>
        <w:rPr>
          <w:rFonts w:hint="eastAsia"/>
        </w:rPr>
        <w:t>Web</w:t>
      </w:r>
      <w:r>
        <w:rPr>
          <w:rFonts w:hint="eastAsia"/>
        </w:rPr>
        <w:t>程序来远程管理</w:t>
      </w:r>
      <w:r>
        <w:rPr>
          <w:rFonts w:hint="eastAsia"/>
        </w:rPr>
        <w:t>Oracle10g</w:t>
      </w:r>
      <w:r>
        <w:rPr>
          <w:rFonts w:hint="eastAsia"/>
        </w:rPr>
        <w:t>数据库，端口是</w:t>
      </w:r>
      <w:r>
        <w:rPr>
          <w:rFonts w:hint="eastAsia"/>
        </w:rPr>
        <w:t>8080.</w:t>
      </w:r>
      <w:r>
        <w:rPr>
          <w:rFonts w:hint="eastAsia"/>
        </w:rPr>
        <w:t>（</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895</w:t>
      </w:r>
      <w:r>
        <w:rPr>
          <w:rFonts w:hint="eastAsia"/>
        </w:rPr>
        <w:t>、如果</w:t>
      </w:r>
      <w:r>
        <w:rPr>
          <w:rFonts w:hint="eastAsia"/>
        </w:rPr>
        <w:t>sa</w:t>
      </w:r>
      <w:r>
        <w:rPr>
          <w:rFonts w:hint="eastAsia"/>
        </w:rPr>
        <w:t>是空口令，那就意味着攻击者可能侵入系统执行任意操作，威胁系统安全。（</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896</w:t>
      </w:r>
      <w:r>
        <w:rPr>
          <w:rFonts w:hint="eastAsia"/>
        </w:rPr>
        <w:t>、如果在</w:t>
      </w:r>
      <w:r>
        <w:rPr>
          <w:rFonts w:hint="eastAsia"/>
        </w:rPr>
        <w:t>SQL Server</w:t>
      </w:r>
      <w:r>
        <w:rPr>
          <w:rFonts w:hint="eastAsia"/>
        </w:rPr>
        <w:t>等领域成功并不意味这该用户已经可以访问</w:t>
      </w:r>
      <w:r>
        <w:rPr>
          <w:rFonts w:hint="eastAsia"/>
        </w:rPr>
        <w:t>SQL Server</w:t>
      </w:r>
      <w:r>
        <w:rPr>
          <w:rFonts w:hint="eastAsia"/>
        </w:rPr>
        <w:t>上的数据库。（</w:t>
      </w:r>
      <w:r>
        <w:rPr>
          <w:rFonts w:hint="eastAsia"/>
        </w:rPr>
        <w:t>A</w:t>
      </w:r>
      <w:r>
        <w:rPr>
          <w:rFonts w:hint="eastAsia"/>
        </w:rPr>
        <w:t>）</w:t>
      </w:r>
    </w:p>
    <w:p w:rsidR="00176F10"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897</w:t>
      </w:r>
      <w:r>
        <w:rPr>
          <w:rFonts w:hint="eastAsia"/>
        </w:rPr>
        <w:t>、如果知道</w:t>
      </w:r>
      <w:r>
        <w:rPr>
          <w:rFonts w:hint="eastAsia"/>
        </w:rPr>
        <w:t>Oracle</w:t>
      </w:r>
      <w:r>
        <w:rPr>
          <w:rFonts w:hint="eastAsia"/>
        </w:rPr>
        <w:t>密码长度，用</w:t>
      </w:r>
      <w:r>
        <w:rPr>
          <w:rFonts w:hint="eastAsia"/>
        </w:rPr>
        <w:t>Rainbow</w:t>
      </w:r>
      <w:r>
        <w:rPr>
          <w:rFonts w:hint="eastAsia"/>
        </w:rPr>
        <w:t>表生成器来破解其密码哈希值是绝对成功的。（</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898</w:t>
      </w:r>
      <w:r>
        <w:rPr>
          <w:rFonts w:hint="eastAsia"/>
        </w:rPr>
        <w:t>、所有操作系统、数据库、网络设备，包括一部分业务系统，均需要支持基于账号的访问控制功能。（</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899</w:t>
      </w:r>
      <w:r>
        <w:rPr>
          <w:rFonts w:hint="eastAsia"/>
        </w:rPr>
        <w:t>、网络拓扑分析为检查是否有配置错误项泄露内部</w:t>
      </w:r>
      <w:r>
        <w:rPr>
          <w:rFonts w:hint="eastAsia"/>
        </w:rPr>
        <w:t>IP</w:t>
      </w:r>
      <w:r>
        <w:rPr>
          <w:rFonts w:hint="eastAsia"/>
        </w:rPr>
        <w:t>地址，从而推断网站系统拓扑。（</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900</w:t>
      </w:r>
      <w:r>
        <w:rPr>
          <w:rFonts w:hint="eastAsia"/>
        </w:rPr>
        <w:t>、为</w:t>
      </w:r>
      <w:r>
        <w:rPr>
          <w:rFonts w:hint="eastAsia"/>
        </w:rPr>
        <w:t>Oracle</w:t>
      </w:r>
      <w:r>
        <w:rPr>
          <w:rFonts w:hint="eastAsia"/>
        </w:rPr>
        <w:t>数据库安全考虑，在对人共同对数据库进行维护时应依赖数据库预定义的传统角色。（</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lastRenderedPageBreak/>
        <w:t>901</w:t>
      </w:r>
      <w:r>
        <w:rPr>
          <w:rFonts w:hint="eastAsia"/>
        </w:rPr>
        <w:t>、为了维护数据库中数据的正确性和一致性，在对关系数据库执行插入、删除和修改操作时必须遵循三类完整性规则：实体完整性规则、引用完整性规则、用户定义的完整性规则。</w:t>
      </w:r>
      <w:r>
        <w:rPr>
          <w:rFonts w:hint="eastAsia"/>
        </w:rPr>
        <w:t>(A)</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902</w:t>
      </w:r>
      <w:r>
        <w:rPr>
          <w:rFonts w:hint="eastAsia"/>
        </w:rPr>
        <w:t>、系统类型鉴别为检查主机系统与开放服务是否存在安全漏点。（</w:t>
      </w:r>
      <w:r>
        <w:rPr>
          <w:rFonts w:hint="eastAsia"/>
        </w:rPr>
        <w:t>B</w:t>
      </w:r>
      <w:r>
        <w:rPr>
          <w:rFonts w:hint="eastAsia"/>
        </w:rPr>
        <w:t>）</w:t>
      </w:r>
    </w:p>
    <w:p w:rsidR="00176F10"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903</w:t>
      </w:r>
      <w:r>
        <w:rPr>
          <w:rFonts w:hint="eastAsia"/>
        </w:rPr>
        <w:t>、系统漏洞扫描为检查目标的操作系统与应用系统信息。（</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904</w:t>
      </w:r>
      <w:r>
        <w:rPr>
          <w:rFonts w:hint="eastAsia"/>
        </w:rPr>
        <w:t>、选择远程破解</w:t>
      </w:r>
      <w:r>
        <w:rPr>
          <w:rFonts w:hint="eastAsia"/>
        </w:rPr>
        <w:t>Oracle</w:t>
      </w:r>
      <w:r>
        <w:rPr>
          <w:rFonts w:hint="eastAsia"/>
        </w:rPr>
        <w:t>的最好账户是</w:t>
      </w:r>
      <w:r>
        <w:rPr>
          <w:rFonts w:hint="eastAsia"/>
        </w:rPr>
        <w:t>SYS</w:t>
      </w:r>
      <w:r>
        <w:rPr>
          <w:rFonts w:hint="eastAsia"/>
        </w:rPr>
        <w:t>，因为此账户永远有效。（</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905</w:t>
      </w:r>
      <w:r>
        <w:rPr>
          <w:rFonts w:hint="eastAsia"/>
        </w:rPr>
        <w:t>、一封电子邮件可以拆分成对个</w:t>
      </w:r>
      <w:r>
        <w:rPr>
          <w:rFonts w:hint="eastAsia"/>
        </w:rPr>
        <w:t>IP</w:t>
      </w:r>
      <w:r>
        <w:rPr>
          <w:rFonts w:hint="eastAsia"/>
        </w:rPr>
        <w:t>包，每个</w:t>
      </w:r>
      <w:r>
        <w:rPr>
          <w:rFonts w:hint="eastAsia"/>
        </w:rPr>
        <w:t>IP</w:t>
      </w:r>
      <w:r>
        <w:rPr>
          <w:rFonts w:hint="eastAsia"/>
        </w:rPr>
        <w:t>包可以沿不同的路径到达目的地。（</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906</w:t>
      </w:r>
      <w:r>
        <w:rPr>
          <w:rFonts w:hint="eastAsia"/>
        </w:rPr>
        <w:t>、一个共享文件夹。将它的</w:t>
      </w:r>
      <w:r>
        <w:rPr>
          <w:rFonts w:hint="eastAsia"/>
        </w:rPr>
        <w:t>NTFS</w:t>
      </w:r>
      <w:r>
        <w:rPr>
          <w:rFonts w:hint="eastAsia"/>
        </w:rPr>
        <w:t>权限设置为</w:t>
      </w:r>
      <w:r>
        <w:rPr>
          <w:rFonts w:hint="eastAsia"/>
        </w:rPr>
        <w:t>sam</w:t>
      </w:r>
      <w:r>
        <w:rPr>
          <w:rFonts w:hint="eastAsia"/>
        </w:rPr>
        <w:t>用户可以修改，共享权限设置为</w:t>
      </w:r>
      <w:r>
        <w:rPr>
          <w:rFonts w:hint="eastAsia"/>
        </w:rPr>
        <w:t>sam</w:t>
      </w:r>
      <w:r>
        <w:rPr>
          <w:rFonts w:hint="eastAsia"/>
        </w:rPr>
        <w:t>用户可以读取，当</w:t>
      </w:r>
      <w:r>
        <w:rPr>
          <w:rFonts w:hint="eastAsia"/>
        </w:rPr>
        <w:t>sam</w:t>
      </w:r>
      <w:r>
        <w:rPr>
          <w:rFonts w:hint="eastAsia"/>
        </w:rPr>
        <w:t>从网络访问这个共享文件夹的时候，他有读取的权限。（</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907</w:t>
      </w:r>
      <w:r>
        <w:rPr>
          <w:rFonts w:hint="eastAsia"/>
        </w:rPr>
        <w:t>、用</w:t>
      </w:r>
      <w:r>
        <w:rPr>
          <w:rFonts w:hint="eastAsia"/>
        </w:rPr>
        <w:t>Sqlplus</w:t>
      </w:r>
      <w:r>
        <w:rPr>
          <w:rFonts w:hint="eastAsia"/>
        </w:rPr>
        <w:t>登陆到</w:t>
      </w:r>
      <w:r>
        <w:rPr>
          <w:rFonts w:hint="eastAsia"/>
        </w:rPr>
        <w:t>Oracle</w:t>
      </w:r>
      <w:r>
        <w:rPr>
          <w:rFonts w:hint="eastAsia"/>
        </w:rPr>
        <w:t>数据库，使用</w:t>
      </w:r>
      <w:r>
        <w:rPr>
          <w:rFonts w:hint="eastAsia"/>
        </w:rPr>
        <w:t>slesct username, password form dba_users</w:t>
      </w:r>
      <w:r>
        <w:rPr>
          <w:rFonts w:hint="eastAsia"/>
        </w:rPr>
        <w:t>命令可查看数据库中的用户名和密码明文。（</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908</w:t>
      </w:r>
      <w:r>
        <w:rPr>
          <w:rFonts w:hint="eastAsia"/>
        </w:rPr>
        <w:t>、有的</w:t>
      </w:r>
      <w:r>
        <w:rPr>
          <w:rFonts w:hint="eastAsia"/>
        </w:rPr>
        <w:t>Web</w:t>
      </w:r>
      <w:r>
        <w:rPr>
          <w:rFonts w:hint="eastAsia"/>
        </w:rPr>
        <w:t>应用登陆界面允许攻击者暴力猜解口令，在自动工具与字典表的帮助下，可以迅速找到弱密码用户。（</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909</w:t>
      </w:r>
      <w:r>
        <w:rPr>
          <w:rFonts w:hint="eastAsia"/>
        </w:rPr>
        <w:t>、在</w:t>
      </w:r>
      <w:r>
        <w:rPr>
          <w:rFonts w:hint="eastAsia"/>
        </w:rPr>
        <w:t>Oracle</w:t>
      </w:r>
      <w:r>
        <w:rPr>
          <w:rFonts w:hint="eastAsia"/>
        </w:rPr>
        <w:t>所有版本在安装的时候都没有提示修改</w:t>
      </w:r>
      <w:r>
        <w:rPr>
          <w:rFonts w:hint="eastAsia"/>
        </w:rPr>
        <w:t>SYS</w:t>
      </w:r>
      <w:r>
        <w:rPr>
          <w:rFonts w:hint="eastAsia"/>
        </w:rPr>
        <w:t>的默认密码。（</w:t>
      </w:r>
      <w:r>
        <w:rPr>
          <w:rFonts w:hint="eastAsia"/>
        </w:rPr>
        <w:t>B</w:t>
      </w:r>
      <w:r>
        <w:rPr>
          <w:rFonts w:hint="eastAsia"/>
        </w:rPr>
        <w:t>）</w:t>
      </w:r>
    </w:p>
    <w:p w:rsidR="00176F10"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910</w:t>
      </w:r>
      <w:r>
        <w:rPr>
          <w:rFonts w:hint="eastAsia"/>
        </w:rPr>
        <w:t>、在</w:t>
      </w:r>
      <w:r>
        <w:rPr>
          <w:rFonts w:hint="eastAsia"/>
        </w:rPr>
        <w:t>ORacle</w:t>
      </w:r>
      <w:r>
        <w:rPr>
          <w:rFonts w:hint="eastAsia"/>
        </w:rPr>
        <w:t>数据库安装补丁时，不需要关闭所有与数据库有关的服务。（</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911</w:t>
      </w:r>
      <w:r>
        <w:rPr>
          <w:rFonts w:hint="eastAsia"/>
        </w:rPr>
        <w:t>、在</w:t>
      </w:r>
      <w:r>
        <w:rPr>
          <w:rFonts w:hint="eastAsia"/>
        </w:rPr>
        <w:t>SQL Server</w:t>
      </w:r>
      <w:r>
        <w:rPr>
          <w:rFonts w:hint="eastAsia"/>
        </w:rPr>
        <w:t>安装</w:t>
      </w:r>
      <w:r>
        <w:rPr>
          <w:rFonts w:hint="eastAsia"/>
        </w:rPr>
        <w:t>SP3</w:t>
      </w:r>
      <w:r>
        <w:rPr>
          <w:rFonts w:hint="eastAsia"/>
        </w:rPr>
        <w:t>补丁时不需要系统中已经安装了</w:t>
      </w:r>
      <w:r>
        <w:rPr>
          <w:rFonts w:hint="eastAsia"/>
        </w:rPr>
        <w:t>SP1</w:t>
      </w:r>
      <w:r>
        <w:rPr>
          <w:rFonts w:hint="eastAsia"/>
        </w:rPr>
        <w:t>或</w:t>
      </w:r>
      <w:r>
        <w:rPr>
          <w:rFonts w:hint="eastAsia"/>
        </w:rPr>
        <w:t>SP2</w:t>
      </w:r>
      <w:r>
        <w:rPr>
          <w:rFonts w:hint="eastAsia"/>
        </w:rPr>
        <w:t>。（</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912</w:t>
      </w:r>
      <w:r>
        <w:rPr>
          <w:rFonts w:hint="eastAsia"/>
        </w:rPr>
        <w:t>、在</w:t>
      </w:r>
      <w:r>
        <w:rPr>
          <w:rFonts w:hint="eastAsia"/>
        </w:rPr>
        <w:t>SQL Server</w:t>
      </w:r>
      <w:r>
        <w:rPr>
          <w:rFonts w:hint="eastAsia"/>
        </w:rPr>
        <w:t>中具有</w:t>
      </w:r>
      <w:r>
        <w:rPr>
          <w:rFonts w:hint="eastAsia"/>
        </w:rPr>
        <w:t>sysadmin</w:t>
      </w:r>
      <w:r>
        <w:rPr>
          <w:rFonts w:hint="eastAsia"/>
        </w:rPr>
        <w:t>权限的用户可以通过</w:t>
      </w:r>
      <w:r>
        <w:rPr>
          <w:rFonts w:hint="eastAsia"/>
        </w:rPr>
        <w:t>xp_cmdshell</w:t>
      </w:r>
      <w:r>
        <w:rPr>
          <w:rFonts w:hint="eastAsia"/>
        </w:rPr>
        <w:t>存储扩展以</w:t>
      </w:r>
      <w:r>
        <w:rPr>
          <w:rFonts w:hint="eastAsia"/>
        </w:rPr>
        <w:t>system</w:t>
      </w:r>
      <w:r>
        <w:rPr>
          <w:rFonts w:hint="eastAsia"/>
        </w:rPr>
        <w:t>的权限执行任意系统命令。（</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lastRenderedPageBreak/>
        <w:t>913</w:t>
      </w:r>
      <w:r>
        <w:rPr>
          <w:rFonts w:hint="eastAsia"/>
        </w:rPr>
        <w:t>、</w:t>
      </w:r>
      <w:r>
        <w:rPr>
          <w:rFonts w:hint="eastAsia"/>
        </w:rPr>
        <w:t>Oracle</w:t>
      </w:r>
      <w:r>
        <w:rPr>
          <w:rFonts w:hint="eastAsia"/>
        </w:rPr>
        <w:t>默认配置下，每个账户如果有</w:t>
      </w:r>
      <w:r>
        <w:rPr>
          <w:rFonts w:hint="eastAsia"/>
        </w:rPr>
        <w:t>30</w:t>
      </w:r>
      <w:r>
        <w:rPr>
          <w:rFonts w:hint="eastAsia"/>
        </w:rPr>
        <w:t>次的失败登陆，此账户将被锁定。（</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914</w:t>
      </w:r>
      <w:r>
        <w:rPr>
          <w:rFonts w:hint="eastAsia"/>
        </w:rPr>
        <w:t>、定制开发</w:t>
      </w:r>
      <w:r>
        <w:rPr>
          <w:rFonts w:hint="eastAsia"/>
        </w:rPr>
        <w:t>Web</w:t>
      </w:r>
      <w:r>
        <w:rPr>
          <w:rFonts w:hint="eastAsia"/>
        </w:rPr>
        <w:t>系统的安全度不如标准的产品。（</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915</w:t>
      </w:r>
      <w:r>
        <w:rPr>
          <w:rFonts w:hint="eastAsia"/>
        </w:rPr>
        <w:t>、对</w:t>
      </w:r>
      <w:r>
        <w:rPr>
          <w:rFonts w:hint="eastAsia"/>
        </w:rPr>
        <w:t>MySQL</w:t>
      </w:r>
      <w:r>
        <w:rPr>
          <w:rFonts w:hint="eastAsia"/>
        </w:rPr>
        <w:t>注入攻击时，经常用到注释符号</w:t>
      </w:r>
      <w:r>
        <w:rPr>
          <w:rFonts w:hint="eastAsia"/>
        </w:rPr>
        <w:t>#</w:t>
      </w:r>
      <w:r>
        <w:rPr>
          <w:rFonts w:hint="eastAsia"/>
        </w:rPr>
        <w:t>来屏蔽剩下的内置</w:t>
      </w:r>
      <w:r>
        <w:rPr>
          <w:rFonts w:hint="eastAsia"/>
        </w:rPr>
        <w:t>SQL</w:t>
      </w:r>
      <w:r>
        <w:rPr>
          <w:rFonts w:hint="eastAsia"/>
        </w:rPr>
        <w:t>语句。（</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916</w:t>
      </w:r>
      <w:r>
        <w:rPr>
          <w:rFonts w:hint="eastAsia"/>
        </w:rPr>
        <w:t>、一个登录名只能进入服务器，但是不能让用户访问服务器中的数据库资源。每个登录名的定义存放在</w:t>
      </w:r>
      <w:r>
        <w:rPr>
          <w:rFonts w:hint="eastAsia"/>
        </w:rPr>
        <w:t>msater</w:t>
      </w:r>
      <w:r>
        <w:rPr>
          <w:rFonts w:hint="eastAsia"/>
        </w:rPr>
        <w:t>数据库的</w:t>
      </w:r>
      <w:r>
        <w:rPr>
          <w:rFonts w:hint="eastAsia"/>
        </w:rPr>
        <w:t>syslogins</w:t>
      </w:r>
      <w:r>
        <w:rPr>
          <w:rFonts w:hint="eastAsia"/>
        </w:rPr>
        <w:t>表中。（</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917</w:t>
      </w:r>
      <w:r>
        <w:rPr>
          <w:rFonts w:hint="eastAsia"/>
        </w:rPr>
        <w:t>、</w:t>
      </w:r>
      <w:r>
        <w:rPr>
          <w:rFonts w:hint="eastAsia"/>
        </w:rPr>
        <w:t>Web</w:t>
      </w:r>
      <w:r>
        <w:rPr>
          <w:rFonts w:hint="eastAsia"/>
        </w:rPr>
        <w:t>错误信息可能泄露服务器型号版本、数据库型号、路径、代码。（</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918</w:t>
      </w:r>
      <w:r>
        <w:rPr>
          <w:rFonts w:hint="eastAsia"/>
        </w:rPr>
        <w:t>、</w:t>
      </w:r>
      <w:r>
        <w:rPr>
          <w:rFonts w:hint="eastAsia"/>
        </w:rPr>
        <w:t>Oracle</w:t>
      </w:r>
      <w:r>
        <w:rPr>
          <w:rFonts w:hint="eastAsia"/>
        </w:rPr>
        <w:t>的密码哈希值存储在</w:t>
      </w:r>
      <w:r>
        <w:rPr>
          <w:rFonts w:hint="eastAsia"/>
        </w:rPr>
        <w:t>SYS.USER$</w:t>
      </w:r>
      <w:r>
        <w:rPr>
          <w:rFonts w:hint="eastAsia"/>
        </w:rPr>
        <w:t>表中。可以通过像</w:t>
      </w:r>
      <w:r>
        <w:rPr>
          <w:rFonts w:hint="eastAsia"/>
        </w:rPr>
        <w:t>DBA USERS</w:t>
      </w:r>
      <w:r>
        <w:rPr>
          <w:rFonts w:hint="eastAsia"/>
        </w:rPr>
        <w:t>这类的视图来访问。（</w:t>
      </w:r>
      <w:r>
        <w:rPr>
          <w:rFonts w:hint="eastAsia"/>
        </w:rPr>
        <w:t>A</w:t>
      </w:r>
      <w:r>
        <w:rPr>
          <w:rFonts w:hint="eastAsia"/>
        </w:rPr>
        <w:t>）</w:t>
      </w:r>
    </w:p>
    <w:p w:rsidR="00176F10"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919</w:t>
      </w:r>
      <w:r>
        <w:rPr>
          <w:rFonts w:hint="eastAsia"/>
        </w:rPr>
        <w:t>、产品的定制开发是应用安全中最薄弱的一环。（</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176F10">
        <w:rPr>
          <w:rFonts w:hint="eastAsia"/>
        </w:rPr>
        <w:t>A</w:t>
      </w:r>
      <w:r w:rsidR="00176F10">
        <w:rPr>
          <w:rFonts w:hint="eastAsia"/>
        </w:rPr>
        <w:t>、正确</w:t>
      </w:r>
      <w:r w:rsidR="00176F10">
        <w:rPr>
          <w:rFonts w:hint="eastAsia"/>
        </w:rPr>
        <w:t xml:space="preserve">  </w:t>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r>
      <w:r w:rsidR="00176F10">
        <w:rPr>
          <w:rFonts w:hint="eastAsia"/>
        </w:rPr>
        <w:tab/>
        <w:t>B</w:t>
      </w:r>
      <w:r w:rsidR="00176F10">
        <w:rPr>
          <w:rFonts w:hint="eastAsia"/>
        </w:rPr>
        <w:t>、错误</w:t>
      </w:r>
    </w:p>
    <w:p w:rsidR="00CE5469" w:rsidRDefault="00CE5469" w:rsidP="00176F10">
      <w:pPr>
        <w:spacing w:line="360" w:lineRule="auto"/>
        <w:jc w:val="left"/>
      </w:pPr>
      <w:r>
        <w:rPr>
          <w:rFonts w:hint="eastAsia"/>
        </w:rPr>
        <w:t>920</w:t>
      </w:r>
      <w:r>
        <w:rPr>
          <w:rFonts w:hint="eastAsia"/>
        </w:rPr>
        <w:t>、</w:t>
      </w:r>
      <w:r>
        <w:rPr>
          <w:rFonts w:hint="eastAsia"/>
        </w:rPr>
        <w:t>Oracle</w:t>
      </w:r>
      <w:r>
        <w:rPr>
          <w:rFonts w:hint="eastAsia"/>
        </w:rPr>
        <w:t>限制了密码由英文字母，数字，</w:t>
      </w:r>
      <w:r>
        <w:rPr>
          <w:rFonts w:hint="eastAsia"/>
        </w:rPr>
        <w:t>#</w:t>
      </w:r>
      <w:r>
        <w:rPr>
          <w:rFonts w:hint="eastAsia"/>
        </w:rPr>
        <w:t>，下划线（</w:t>
      </w:r>
      <w:r>
        <w:rPr>
          <w:rFonts w:hint="eastAsia"/>
        </w:rPr>
        <w:t>_</w:t>
      </w:r>
      <w:r>
        <w:rPr>
          <w:rFonts w:hint="eastAsia"/>
        </w:rPr>
        <w:t>），美元字符（</w:t>
      </w:r>
      <w:r>
        <w:rPr>
          <w:rFonts w:hint="eastAsia"/>
        </w:rPr>
        <w:t>$</w:t>
      </w:r>
      <w:r>
        <w:rPr>
          <w:rFonts w:hint="eastAsia"/>
        </w:rPr>
        <w:t>）构成，密码的最大长度为</w:t>
      </w:r>
      <w:r>
        <w:rPr>
          <w:rFonts w:hint="eastAsia"/>
        </w:rPr>
        <w:t>30</w:t>
      </w:r>
      <w:r>
        <w:rPr>
          <w:rFonts w:hint="eastAsia"/>
        </w:rPr>
        <w:t>字符；并不能以”</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_</w:t>
      </w:r>
      <w:r>
        <w:rPr>
          <w:rFonts w:hint="eastAsia"/>
        </w:rPr>
        <w:t>”或任何数字开头。（</w:t>
      </w:r>
      <w:r>
        <w:rPr>
          <w:rFonts w:hint="eastAsia"/>
        </w:rPr>
        <w:t>A</w:t>
      </w:r>
      <w:r>
        <w:rPr>
          <w:rFonts w:hint="eastAsia"/>
        </w:rPr>
        <w:t>）</w:t>
      </w:r>
    </w:p>
    <w:p w:rsidR="00176F10" w:rsidRDefault="00176F10" w:rsidP="004F0CE8">
      <w:pPr>
        <w:spacing w:line="360" w:lineRule="auto"/>
        <w:ind w:firstLine="420"/>
        <w:jc w:val="left"/>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、错误</w:t>
      </w:r>
    </w:p>
    <w:p w:rsidR="00CE5469" w:rsidRDefault="00CE5469" w:rsidP="00176F10">
      <w:pPr>
        <w:spacing w:line="360" w:lineRule="auto"/>
        <w:jc w:val="left"/>
      </w:pPr>
      <w:r>
        <w:rPr>
          <w:rFonts w:hint="eastAsia"/>
        </w:rPr>
        <w:t>921</w:t>
      </w:r>
      <w:r>
        <w:rPr>
          <w:rFonts w:hint="eastAsia"/>
        </w:rPr>
        <w:t>、网上营业厅对资源控制制的要求包括：应用软件对访问用户进行记录，当发现相同用户二次进行登录和操作，系统将要求二次认证，验证通过后提供服务。（</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922</w:t>
      </w:r>
      <w:r>
        <w:rPr>
          <w:rFonts w:hint="eastAsia"/>
        </w:rPr>
        <w:t>、计算机场地可以选择在公共区域人流量比较大的地方。（</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923</w:t>
      </w:r>
      <w:r>
        <w:rPr>
          <w:rFonts w:hint="eastAsia"/>
        </w:rPr>
        <w:t>、</w:t>
      </w:r>
      <w:r>
        <w:rPr>
          <w:rFonts w:hint="eastAsia"/>
        </w:rPr>
        <w:t>EMC</w:t>
      </w:r>
      <w:r>
        <w:rPr>
          <w:rFonts w:hint="eastAsia"/>
        </w:rPr>
        <w:t>测试盒约束用户关心的信息信号的电磁发射、</w:t>
      </w:r>
      <w:r>
        <w:rPr>
          <w:rFonts w:hint="eastAsia"/>
        </w:rPr>
        <w:t>TEMPEST</w:t>
      </w:r>
      <w:r>
        <w:rPr>
          <w:rFonts w:hint="eastAsia"/>
        </w:rPr>
        <w:t>只测试盒约束系统和设备的所有电磁发射。（</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924</w:t>
      </w:r>
      <w:r>
        <w:rPr>
          <w:rFonts w:hint="eastAsia"/>
        </w:rPr>
        <w:t>、加密传输是一种非常有效并经常使用的方法，也能解决输入和输出端的电磁信息泄露问题。（</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lastRenderedPageBreak/>
        <w:t>925</w:t>
      </w:r>
      <w:r>
        <w:rPr>
          <w:rFonts w:hint="eastAsia"/>
        </w:rPr>
        <w:t>、出现在导线或电器、电子设备上的超过线路或设备本身正常工作电压和电流并对线路或设备可能造成电气损害的电压和电流，称过电压和过电流。（</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926</w:t>
      </w:r>
      <w:r>
        <w:rPr>
          <w:rFonts w:hint="eastAsia"/>
        </w:rPr>
        <w:t>、红区：红新号的传输通道或单元电路称为红区，反之为黑区。（</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927</w:t>
      </w:r>
      <w:r>
        <w:rPr>
          <w:rFonts w:hint="eastAsia"/>
        </w:rPr>
        <w:t>、机房应设置相应的活在报警和灭火系统。（</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928</w:t>
      </w:r>
      <w:r>
        <w:rPr>
          <w:rFonts w:hint="eastAsia"/>
        </w:rPr>
        <w:t>、计算机机房的建设应当符合国家标准和国家有关规定。在计算机机房附近施工，不得危害计算机信息系统的安全。（</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929</w:t>
      </w:r>
      <w:r>
        <w:rPr>
          <w:rFonts w:hint="eastAsia"/>
        </w:rPr>
        <w:t>、计算机系统接地包括：直流地、交流工作地、安全保护地、电源零线和防雷保护地。（</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930</w:t>
      </w:r>
      <w:r>
        <w:rPr>
          <w:rFonts w:hint="eastAsia"/>
        </w:rPr>
        <w:t>、接地线在穿越墙壁、楼板和地坪时应套钢管或其他非金属的保护套管，钢管应与接地线做电气连通。（</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931</w:t>
      </w:r>
      <w:r>
        <w:rPr>
          <w:rFonts w:hint="eastAsia"/>
        </w:rPr>
        <w:t>、提到防雷，大家很容易联想到避雷针。其实我们平常看到的避雷针是用来保护房屋免遭雷电直击即防直击雷的。计算机信息系统的电子设备雷害一般有感应雷击产生，英因此防护的方法完全不一样。（</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932</w:t>
      </w:r>
      <w:r>
        <w:rPr>
          <w:rFonts w:hint="eastAsia"/>
        </w:rPr>
        <w:t>、在计算机机房附近施工，不负有维护计算机信息系统安全的责任和义务。（</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933</w:t>
      </w:r>
      <w:r>
        <w:rPr>
          <w:rFonts w:hint="eastAsia"/>
        </w:rPr>
        <w:t>、只要手干净就可以直接触摸或者插拔电路组件，不必有进一步的措施。（</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934</w:t>
      </w:r>
      <w:r>
        <w:rPr>
          <w:rFonts w:hint="eastAsia"/>
        </w:rPr>
        <w:t>、主管计算机信息系统安全的公安机关和城建及规划部门，应与设施单位进行协调，在不危害用户利益的大前提下，制定措施。合理施工，做好计算机信息系统安全保护工作。（</w:t>
      </w:r>
      <w:r>
        <w:rPr>
          <w:rFonts w:hint="eastAsia"/>
        </w:rPr>
        <w:t>B</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935</w:t>
      </w:r>
      <w:r>
        <w:rPr>
          <w:rFonts w:hint="eastAsia"/>
        </w:rPr>
        <w:t>、防雷措施是在和计算机连接的所有外线上（包括电源线和通信线）加设专用防雷设备——防雷保安器，同时规范底线，防止雷击时在底线上产生的高电位反击。（</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lastRenderedPageBreak/>
        <w:t>936</w:t>
      </w:r>
      <w:r>
        <w:rPr>
          <w:rFonts w:hint="eastAsia"/>
        </w:rPr>
        <w:t>、对于公司机密信息必须根据公司的相关规定予以适当的标识。（</w:t>
      </w:r>
      <w:r>
        <w:rPr>
          <w:rFonts w:hint="eastAsia"/>
        </w:rPr>
        <w:t>A</w:t>
      </w:r>
      <w:r>
        <w:rPr>
          <w:rFonts w:hint="eastAsia"/>
        </w:rPr>
        <w:t>）</w:t>
      </w:r>
    </w:p>
    <w:p w:rsidR="00CE546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CE5469" w:rsidP="00C859B9">
      <w:pPr>
        <w:spacing w:line="360" w:lineRule="auto"/>
        <w:jc w:val="left"/>
      </w:pPr>
      <w:r>
        <w:rPr>
          <w:rFonts w:hint="eastAsia"/>
        </w:rPr>
        <w:t>937</w:t>
      </w:r>
      <w:r>
        <w:rPr>
          <w:rFonts w:hint="eastAsia"/>
        </w:rPr>
        <w:t>、信息网络的物理安全要从环境安全和设备安全两个角度来考虑。（</w:t>
      </w:r>
      <w:r>
        <w:rPr>
          <w:rFonts w:hint="eastAsia"/>
        </w:rPr>
        <w:t>A</w:t>
      </w:r>
      <w:r>
        <w:rPr>
          <w:rFonts w:hint="eastAsia"/>
        </w:rPr>
        <w:t>）</w:t>
      </w:r>
    </w:p>
    <w:p w:rsidR="00C859B9" w:rsidRDefault="00CE5469"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CE5469" w:rsidRDefault="00987215" w:rsidP="00C859B9">
      <w:pPr>
        <w:spacing w:line="360" w:lineRule="auto"/>
        <w:jc w:val="left"/>
      </w:pPr>
      <w:r>
        <w:rPr>
          <w:rFonts w:hint="eastAsia"/>
        </w:rPr>
        <w:t>938</w:t>
      </w:r>
      <w:r>
        <w:rPr>
          <w:rFonts w:hint="eastAsia"/>
        </w:rPr>
        <w:t>、如果在电话、电视会议中涉及讨论工伤机密信息，会议主持人或组织人在会议全过程中一定要确认每一个与会者是经授权参与的。（</w:t>
      </w:r>
      <w:r>
        <w:rPr>
          <w:rFonts w:hint="eastAsia"/>
        </w:rPr>
        <w:t>A</w:t>
      </w:r>
      <w:r>
        <w:rPr>
          <w:rFonts w:hint="eastAsia"/>
        </w:rPr>
        <w:t>）</w:t>
      </w:r>
    </w:p>
    <w:p w:rsidR="00CE5469" w:rsidRDefault="00987215" w:rsidP="004F0CE8">
      <w:pPr>
        <w:spacing w:line="360" w:lineRule="auto"/>
        <w:ind w:firstLine="420"/>
        <w:jc w:val="left"/>
      </w:pPr>
      <w:r>
        <w:rPr>
          <w:rFonts w:hint="eastAsia"/>
        </w:rPr>
        <w:t xml:space="preserve">  </w:t>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0B5978" w:rsidRDefault="000B5978" w:rsidP="004F0CE8">
      <w:pPr>
        <w:spacing w:line="360" w:lineRule="auto"/>
      </w:pPr>
      <w:r>
        <w:rPr>
          <w:rFonts w:hint="eastAsia"/>
        </w:rPr>
        <w:t>939</w:t>
      </w:r>
      <w:r>
        <w:rPr>
          <w:rFonts w:hint="eastAsia"/>
        </w:rPr>
        <w:t>、为防止信息非法泄露，需要销毁存储介质时，应该批准后自行销毁。（</w:t>
      </w:r>
      <w:r>
        <w:rPr>
          <w:rFonts w:hint="eastAsia"/>
        </w:rPr>
        <w:t>B</w:t>
      </w:r>
      <w:r>
        <w:rPr>
          <w:rFonts w:hint="eastAsia"/>
        </w:rPr>
        <w:t>）</w:t>
      </w:r>
    </w:p>
    <w:p w:rsidR="00C859B9" w:rsidRDefault="00C859B9" w:rsidP="00C859B9">
      <w:pPr>
        <w:spacing w:line="360" w:lineRule="auto"/>
        <w:ind w:firstLine="420"/>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pPr>
      <w:r>
        <w:rPr>
          <w:rFonts w:hint="eastAsia"/>
        </w:rPr>
        <w:t>940</w:t>
      </w:r>
      <w:r>
        <w:rPr>
          <w:rFonts w:hint="eastAsia"/>
        </w:rPr>
        <w:t>、将公司的机密信息通过互联网络传送时，必须予以加密。（</w:t>
      </w:r>
      <w:r>
        <w:rPr>
          <w:rFonts w:hint="eastAsia"/>
        </w:rPr>
        <w:t>A</w:t>
      </w:r>
      <w:r>
        <w:rPr>
          <w:rFonts w:hint="eastAsia"/>
        </w:rPr>
        <w:t>）</w:t>
      </w:r>
    </w:p>
    <w:p w:rsidR="00C859B9" w:rsidRDefault="00C859B9" w:rsidP="00C859B9">
      <w:pPr>
        <w:spacing w:line="360" w:lineRule="auto"/>
        <w:ind w:firstLine="420"/>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pPr>
      <w:r>
        <w:rPr>
          <w:rFonts w:hint="eastAsia"/>
        </w:rPr>
        <w:t>941</w:t>
      </w:r>
      <w:r>
        <w:rPr>
          <w:rFonts w:hint="eastAsia"/>
        </w:rPr>
        <w:t>、机密信息纸介质资料废弃应用碎纸机粉碎或焚毁。（</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942</w:t>
      </w:r>
      <w:r>
        <w:rPr>
          <w:rFonts w:hint="eastAsia"/>
        </w:rPr>
        <w:t>、有很高使用价值或很高机密程度的重要数据应采用加密等方式进行保密。（</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 xml:space="preserve"> B</w:t>
      </w:r>
      <w:r>
        <w:rPr>
          <w:rFonts w:hint="eastAsia"/>
        </w:rPr>
        <w:t>、错误</w:t>
      </w:r>
    </w:p>
    <w:p w:rsidR="000B5978" w:rsidRDefault="000B5978" w:rsidP="004F0CE8">
      <w:pPr>
        <w:spacing w:line="360" w:lineRule="auto"/>
      </w:pPr>
      <w:r>
        <w:rPr>
          <w:rFonts w:hint="eastAsia"/>
        </w:rPr>
        <w:t>943</w:t>
      </w:r>
      <w:r>
        <w:rPr>
          <w:rFonts w:hint="eastAsia"/>
        </w:rPr>
        <w:t>、“一次一密”属于序列密码的一种。（</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Pr="00A557A1" w:rsidRDefault="000B5978" w:rsidP="004F0CE8">
      <w:pPr>
        <w:spacing w:line="360" w:lineRule="auto"/>
        <w:rPr>
          <w:caps/>
        </w:rPr>
      </w:pPr>
      <w:r>
        <w:rPr>
          <w:rFonts w:hint="eastAsia"/>
        </w:rPr>
        <w:t>944</w:t>
      </w:r>
      <w:r>
        <w:rPr>
          <w:rFonts w:hint="eastAsia"/>
        </w:rPr>
        <w:t>、</w:t>
      </w:r>
      <w:r>
        <w:rPr>
          <w:rFonts w:hint="eastAsia"/>
        </w:rPr>
        <w:t>3DES</w:t>
      </w:r>
      <w:r>
        <w:rPr>
          <w:rFonts w:hint="eastAsia"/>
        </w:rPr>
        <w:t>算法的加密过程就是用一个秘钥对待加密的数据执行三次</w:t>
      </w:r>
      <w:r>
        <w:rPr>
          <w:rFonts w:hint="eastAsia"/>
        </w:rPr>
        <w:t>DES</w:t>
      </w:r>
      <w:r>
        <w:rPr>
          <w:rFonts w:hint="eastAsia"/>
        </w:rPr>
        <w:t>算法的加密操作。（</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Pr>
          <w:rFonts w:hint="eastAsia"/>
        </w:rPr>
        <w:t xml:space="preserve"> </w:t>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945</w:t>
      </w:r>
      <w:r>
        <w:rPr>
          <w:rFonts w:hint="eastAsia"/>
        </w:rPr>
        <w:t>、</w:t>
      </w:r>
      <w:r>
        <w:rPr>
          <w:rFonts w:hint="eastAsia"/>
        </w:rPr>
        <w:t>AES</w:t>
      </w:r>
      <w:r>
        <w:rPr>
          <w:rFonts w:hint="eastAsia"/>
        </w:rPr>
        <w:t>加密算法的秘钥长度为</w:t>
      </w:r>
      <w:r>
        <w:rPr>
          <w:rFonts w:hint="eastAsia"/>
        </w:rPr>
        <w:t>128</w:t>
      </w:r>
      <w:r>
        <w:rPr>
          <w:rFonts w:hint="eastAsia"/>
        </w:rPr>
        <w:t>、</w:t>
      </w:r>
      <w:r>
        <w:rPr>
          <w:rFonts w:hint="eastAsia"/>
        </w:rPr>
        <w:t>192</w:t>
      </w:r>
      <w:r>
        <w:rPr>
          <w:rFonts w:hint="eastAsia"/>
        </w:rPr>
        <w:t>或</w:t>
      </w:r>
      <w:r>
        <w:rPr>
          <w:rFonts w:hint="eastAsia"/>
        </w:rPr>
        <w:t>256</w:t>
      </w:r>
      <w:r>
        <w:rPr>
          <w:rFonts w:hint="eastAsia"/>
        </w:rPr>
        <w:t>位。（</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946</w:t>
      </w:r>
      <w:r>
        <w:rPr>
          <w:rFonts w:hint="eastAsia"/>
        </w:rPr>
        <w:t>、</w:t>
      </w:r>
      <w:r>
        <w:rPr>
          <w:rFonts w:hint="eastAsia"/>
        </w:rPr>
        <w:t>AES</w:t>
      </w:r>
      <w:r>
        <w:rPr>
          <w:rFonts w:hint="eastAsia"/>
        </w:rPr>
        <w:t>是一种非对称算法。（</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947</w:t>
      </w:r>
      <w:r>
        <w:rPr>
          <w:rFonts w:hint="eastAsia"/>
        </w:rPr>
        <w:t>、</w:t>
      </w:r>
      <w:r>
        <w:rPr>
          <w:rFonts w:hint="eastAsia"/>
        </w:rPr>
        <w:t>DES3</w:t>
      </w:r>
      <w:r>
        <w:rPr>
          <w:rFonts w:hint="eastAsia"/>
        </w:rPr>
        <w:t>和</w:t>
      </w:r>
      <w:r>
        <w:rPr>
          <w:rFonts w:hint="eastAsia"/>
        </w:rPr>
        <w:t>RSA</w:t>
      </w:r>
      <w:r>
        <w:rPr>
          <w:rFonts w:hint="eastAsia"/>
        </w:rPr>
        <w:t>是两种不同的安全加密算法，主要是用来对敏感数据进行安全加密。（</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948</w:t>
      </w:r>
      <w:r>
        <w:rPr>
          <w:rFonts w:hint="eastAsia"/>
        </w:rPr>
        <w:t>、</w:t>
      </w:r>
      <w:r>
        <w:rPr>
          <w:rFonts w:hint="eastAsia"/>
        </w:rPr>
        <w:t>Diffie-Hellman</w:t>
      </w:r>
      <w:r>
        <w:rPr>
          <w:rFonts w:hint="eastAsia"/>
        </w:rPr>
        <w:t>算法的安全性取决于离散对数计算的困难性，可以实现秘钥交换。（</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949</w:t>
      </w:r>
      <w:r>
        <w:rPr>
          <w:rFonts w:hint="eastAsia"/>
        </w:rPr>
        <w:t>、</w:t>
      </w:r>
      <w:r>
        <w:rPr>
          <w:rFonts w:hint="eastAsia"/>
        </w:rPr>
        <w:t>DSS(Digital Signature Standard)</w:t>
      </w:r>
      <w:r>
        <w:rPr>
          <w:rFonts w:hint="eastAsia"/>
        </w:rPr>
        <w:t>是利用了安全散列函数（</w:t>
      </w:r>
      <w:r>
        <w:rPr>
          <w:rFonts w:hint="eastAsia"/>
        </w:rPr>
        <w:t>SHA</w:t>
      </w:r>
      <w:r>
        <w:rPr>
          <w:rFonts w:hint="eastAsia"/>
        </w:rPr>
        <w:t>）提出了一种数字加密技术。（</w:t>
      </w:r>
      <w:r>
        <w:rPr>
          <w:rFonts w:hint="eastAsia"/>
        </w:rPr>
        <w:t>A</w:t>
      </w:r>
      <w:r>
        <w:rPr>
          <w:rFonts w:hint="eastAsia"/>
        </w:rPr>
        <w:t>）</w:t>
      </w:r>
    </w:p>
    <w:p w:rsidR="000B5978" w:rsidRDefault="000B5978" w:rsidP="004F0CE8">
      <w:pPr>
        <w:spacing w:line="360" w:lineRule="auto"/>
        <w:ind w:firstLine="435"/>
      </w:pPr>
      <w:r>
        <w:rPr>
          <w:rFonts w:hint="eastAsia"/>
        </w:rPr>
        <w:lastRenderedPageBreak/>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950</w:t>
      </w:r>
      <w:r>
        <w:rPr>
          <w:rFonts w:hint="eastAsia"/>
        </w:rPr>
        <w:t>、</w:t>
      </w:r>
      <w:r>
        <w:rPr>
          <w:rFonts w:hint="eastAsia"/>
        </w:rPr>
        <w:t>MD5</w:t>
      </w:r>
      <w:r>
        <w:rPr>
          <w:rFonts w:hint="eastAsia"/>
        </w:rPr>
        <w:t>是一种加密算法。（</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951</w:t>
      </w:r>
      <w:r>
        <w:rPr>
          <w:rFonts w:hint="eastAsia"/>
        </w:rPr>
        <w:t>、</w:t>
      </w:r>
      <w:r>
        <w:rPr>
          <w:rFonts w:hint="eastAsia"/>
        </w:rPr>
        <w:t>PGP</w:t>
      </w:r>
      <w:r>
        <w:rPr>
          <w:rFonts w:hint="eastAsia"/>
        </w:rPr>
        <w:t>协议缺省的压缩算法是</w:t>
      </w:r>
      <w:r>
        <w:rPr>
          <w:rFonts w:hint="eastAsia"/>
        </w:rPr>
        <w:t>ZIP</w:t>
      </w:r>
      <w:r>
        <w:rPr>
          <w:rFonts w:hint="eastAsia"/>
        </w:rPr>
        <w:t>，压缩后数据由于冗余信息很少，更容易抵御来自分析类型的攻击。（</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952</w:t>
      </w:r>
      <w:r>
        <w:rPr>
          <w:rFonts w:hint="eastAsia"/>
        </w:rPr>
        <w:t>、</w:t>
      </w:r>
      <w:r>
        <w:rPr>
          <w:rFonts w:hint="eastAsia"/>
        </w:rPr>
        <w:t>PKI</w:t>
      </w:r>
      <w:r>
        <w:rPr>
          <w:rFonts w:hint="eastAsia"/>
        </w:rPr>
        <w:t>是一个用对称密码算法和技术来实现并提供安全服务的具有通用性的安全基础设施。（</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953</w:t>
      </w:r>
      <w:r>
        <w:rPr>
          <w:rFonts w:hint="eastAsia"/>
        </w:rPr>
        <w:t>、</w:t>
      </w:r>
      <w:r>
        <w:rPr>
          <w:rFonts w:hint="eastAsia"/>
        </w:rPr>
        <w:t>RC4</w:t>
      </w:r>
      <w:r>
        <w:rPr>
          <w:rFonts w:hint="eastAsia"/>
        </w:rPr>
        <w:t>是典型的的序列密码算法。（</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954</w:t>
      </w:r>
      <w:r>
        <w:rPr>
          <w:rFonts w:hint="eastAsia"/>
        </w:rPr>
        <w:t>、</w:t>
      </w:r>
      <w:r>
        <w:rPr>
          <w:rFonts w:hint="eastAsia"/>
        </w:rPr>
        <w:t>RSA</w:t>
      </w:r>
      <w:r>
        <w:rPr>
          <w:rFonts w:hint="eastAsia"/>
        </w:rPr>
        <w:t>算法作为主要的非对称算法，使用公钥加密的秘闻一定要采用公钥来街。（</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before="240" w:line="360" w:lineRule="auto"/>
      </w:pPr>
      <w:r>
        <w:rPr>
          <w:rFonts w:hint="eastAsia"/>
        </w:rPr>
        <w:t>955</w:t>
      </w:r>
      <w:r>
        <w:rPr>
          <w:rFonts w:hint="eastAsia"/>
        </w:rPr>
        <w:t>、安全全加密技术分为两大类：对称加密技术和非对称加密技术。两者的主要区别是对称加密算法在加密、解密过程中使用同一个秘钥；而非对称加密算法在加密、解密过程中使用两个不同的秘钥。（</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 xml:space="preserve"> B</w:t>
      </w:r>
      <w:r>
        <w:rPr>
          <w:rFonts w:hint="eastAsia"/>
        </w:rPr>
        <w:t>、错误</w:t>
      </w:r>
    </w:p>
    <w:p w:rsidR="000B5978" w:rsidRDefault="000B5978" w:rsidP="004F0CE8">
      <w:pPr>
        <w:spacing w:before="240" w:line="360" w:lineRule="auto"/>
      </w:pPr>
      <w:r>
        <w:rPr>
          <w:rFonts w:hint="eastAsia"/>
        </w:rPr>
        <w:t>956</w:t>
      </w:r>
      <w:r>
        <w:rPr>
          <w:rFonts w:hint="eastAsia"/>
        </w:rPr>
        <w:t>、常见的公钥密码算法有</w:t>
      </w:r>
      <w:r>
        <w:rPr>
          <w:rFonts w:hint="eastAsia"/>
        </w:rPr>
        <w:t>RSA</w:t>
      </w:r>
      <w:r>
        <w:rPr>
          <w:rFonts w:hint="eastAsia"/>
        </w:rPr>
        <w:t>算法、</w:t>
      </w:r>
      <w:r>
        <w:rPr>
          <w:rFonts w:hint="eastAsia"/>
        </w:rPr>
        <w:t>Diffie-Hellman</w:t>
      </w:r>
      <w:r>
        <w:rPr>
          <w:rFonts w:hint="eastAsia"/>
        </w:rPr>
        <w:t>算法和</w:t>
      </w:r>
      <w:r>
        <w:rPr>
          <w:rFonts w:hint="eastAsia"/>
        </w:rPr>
        <w:t>EIGamal</w:t>
      </w:r>
      <w:r>
        <w:rPr>
          <w:rFonts w:hint="eastAsia"/>
        </w:rPr>
        <w:t>算法。（</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before="240" w:line="360" w:lineRule="auto"/>
      </w:pPr>
      <w:r>
        <w:rPr>
          <w:rFonts w:hint="eastAsia"/>
        </w:rPr>
        <w:t>957</w:t>
      </w:r>
      <w:r>
        <w:rPr>
          <w:rFonts w:hint="eastAsia"/>
        </w:rPr>
        <w:t>、当通过浏览器一在线方式申请数字证书时，申请证书和下载证书的计算机必须是同一台计算机。（</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before="240" w:line="360" w:lineRule="auto"/>
      </w:pPr>
      <w:r>
        <w:rPr>
          <w:rFonts w:hint="eastAsia"/>
        </w:rPr>
        <w:t>958</w:t>
      </w:r>
      <w:r>
        <w:rPr>
          <w:rFonts w:hint="eastAsia"/>
        </w:rPr>
        <w:t>、发送方使用</w:t>
      </w:r>
      <w:r>
        <w:rPr>
          <w:rFonts w:hint="eastAsia"/>
        </w:rPr>
        <w:t>AH</w:t>
      </w:r>
      <w:r>
        <w:rPr>
          <w:rFonts w:hint="eastAsia"/>
        </w:rPr>
        <w:t>协议处理数据包，需要对整个</w:t>
      </w:r>
      <w:r>
        <w:rPr>
          <w:rFonts w:hint="eastAsia"/>
        </w:rPr>
        <w:t>IP</w:t>
      </w:r>
      <w:r>
        <w:rPr>
          <w:rFonts w:hint="eastAsia"/>
        </w:rPr>
        <w:t>的数据包计算</w:t>
      </w:r>
      <w:r>
        <w:rPr>
          <w:rFonts w:hint="eastAsia"/>
        </w:rPr>
        <w:t>MAC</w:t>
      </w:r>
      <w:r>
        <w:rPr>
          <w:rFonts w:hint="eastAsia"/>
        </w:rPr>
        <w:t>，包括</w:t>
      </w:r>
      <w:r>
        <w:rPr>
          <w:rFonts w:hint="eastAsia"/>
        </w:rPr>
        <w:t>IP</w:t>
      </w:r>
      <w:r>
        <w:rPr>
          <w:rFonts w:hint="eastAsia"/>
        </w:rPr>
        <w:t>头的所有字段和数据。（</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before="240" w:line="360" w:lineRule="auto"/>
      </w:pPr>
      <w:r>
        <w:rPr>
          <w:rFonts w:hint="eastAsia"/>
        </w:rPr>
        <w:t>959</w:t>
      </w:r>
      <w:r>
        <w:rPr>
          <w:rFonts w:hint="eastAsia"/>
        </w:rPr>
        <w:t>、分组密码的优点是错误扩展小、速度快、安全程度高。（</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before="240" w:line="360" w:lineRule="auto"/>
      </w:pPr>
      <w:r>
        <w:rPr>
          <w:rFonts w:hint="eastAsia"/>
        </w:rPr>
        <w:lastRenderedPageBreak/>
        <w:t>960</w:t>
      </w:r>
      <w:r>
        <w:rPr>
          <w:rFonts w:hint="eastAsia"/>
        </w:rPr>
        <w:t>、公共迷药密码体制在秘钥管理上比对称秘钥密码体制更安全。（</w:t>
      </w:r>
      <w:r>
        <w:rPr>
          <w:rFonts w:hint="eastAsia"/>
        </w:rPr>
        <w:t>A</w:t>
      </w:r>
      <w:r>
        <w:rPr>
          <w:rFonts w:hint="eastAsia"/>
        </w:rPr>
        <w:t>）</w:t>
      </w:r>
    </w:p>
    <w:p w:rsidR="000B5978" w:rsidRDefault="000B5978" w:rsidP="00C859B9">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961</w:t>
      </w:r>
      <w:r>
        <w:rPr>
          <w:rFonts w:hint="eastAsia"/>
        </w:rPr>
        <w:t>、古典加密主要采用的主要方法是置换，代换。（</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962</w:t>
      </w:r>
      <w:r>
        <w:rPr>
          <w:rFonts w:hint="eastAsia"/>
        </w:rPr>
        <w:t>、古典加密主要是对加密算法的保密，现代加密算法是公开的，主要是针对秘钥进行保密。（</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963</w:t>
      </w:r>
      <w:r>
        <w:rPr>
          <w:rFonts w:hint="eastAsia"/>
        </w:rPr>
        <w:t>、基于公开秘钥体制（</w:t>
      </w:r>
      <w:r>
        <w:rPr>
          <w:rFonts w:hint="eastAsia"/>
        </w:rPr>
        <w:t>PKI</w:t>
      </w:r>
      <w:r>
        <w:rPr>
          <w:rFonts w:hint="eastAsia"/>
        </w:rPr>
        <w:t>）的数字证书是电子商务安全体系的核心。（</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964</w:t>
      </w:r>
      <w:r>
        <w:rPr>
          <w:rFonts w:hint="eastAsia"/>
        </w:rPr>
        <w:t>、口令应在</w:t>
      </w:r>
      <w:r>
        <w:rPr>
          <w:rFonts w:hint="eastAsia"/>
        </w:rPr>
        <w:t>120</w:t>
      </w:r>
      <w:r>
        <w:rPr>
          <w:rFonts w:hint="eastAsia"/>
        </w:rPr>
        <w:t>天至少更换一次。（</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965</w:t>
      </w:r>
      <w:r>
        <w:rPr>
          <w:rFonts w:hint="eastAsia"/>
        </w:rPr>
        <w:t>、链路加密方式适用于在广域网系统中应用。（</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966</w:t>
      </w:r>
      <w:r>
        <w:rPr>
          <w:rFonts w:hint="eastAsia"/>
        </w:rPr>
        <w:t>、密码保管不善属于操作失误的安全隐患。（</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967</w:t>
      </w:r>
      <w:r>
        <w:rPr>
          <w:rFonts w:hint="eastAsia"/>
        </w:rPr>
        <w:t>、日常所见的校园饭卡是利用身份认证的单因素法。（</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968</w:t>
      </w:r>
      <w:r>
        <w:rPr>
          <w:rFonts w:hint="eastAsia"/>
        </w:rPr>
        <w:t>、身份认证要求对数据和信息来源进行验证，以确保发信人的身份。（</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969</w:t>
      </w:r>
      <w:r>
        <w:rPr>
          <w:rFonts w:hint="eastAsia"/>
        </w:rPr>
        <w:t>、身份认证与权限控制是网络社会的管理基础。（</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970</w:t>
      </w:r>
      <w:r>
        <w:rPr>
          <w:rFonts w:hint="eastAsia"/>
        </w:rPr>
        <w:t>、数据在传输过程中用哈希算法保证其完整性后，非法用户无法无法对数据进行任何修改。（</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971</w:t>
      </w:r>
      <w:r>
        <w:rPr>
          <w:rFonts w:hint="eastAsia"/>
        </w:rPr>
        <w:t>、数字签名比较的是摘要结果长度是否都是</w:t>
      </w:r>
      <w:r>
        <w:rPr>
          <w:rFonts w:hint="eastAsia"/>
        </w:rPr>
        <w:t>128</w:t>
      </w:r>
      <w:r>
        <w:rPr>
          <w:rFonts w:hint="eastAsia"/>
        </w:rPr>
        <w:t>位。（</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972</w:t>
      </w:r>
      <w:r>
        <w:rPr>
          <w:rFonts w:hint="eastAsia"/>
        </w:rPr>
        <w:t>、通信数据与文件加密是同一个概念。（</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973</w:t>
      </w:r>
      <w:r>
        <w:rPr>
          <w:rFonts w:hint="eastAsia"/>
        </w:rPr>
        <w:t>、为</w:t>
      </w:r>
      <w:r>
        <w:rPr>
          <w:rFonts w:hint="eastAsia"/>
        </w:rPr>
        <w:t>AES</w:t>
      </w:r>
      <w:r>
        <w:rPr>
          <w:rFonts w:hint="eastAsia"/>
        </w:rPr>
        <w:t>开发的</w:t>
      </w:r>
      <w:r>
        <w:rPr>
          <w:rFonts w:hint="eastAsia"/>
        </w:rPr>
        <w:t>Rijndae1</w:t>
      </w:r>
      <w:r>
        <w:rPr>
          <w:rFonts w:hint="eastAsia"/>
        </w:rPr>
        <w:t>算法的秘钥长度是</w:t>
      </w:r>
      <w:r>
        <w:rPr>
          <w:rFonts w:hint="eastAsia"/>
        </w:rPr>
        <w:t>128</w:t>
      </w:r>
      <w:r>
        <w:rPr>
          <w:rFonts w:hint="eastAsia"/>
        </w:rPr>
        <w:t>位，分组长度也为</w:t>
      </w:r>
      <w:r>
        <w:rPr>
          <w:rFonts w:hint="eastAsia"/>
        </w:rPr>
        <w:t>128</w:t>
      </w:r>
      <w:r>
        <w:rPr>
          <w:rFonts w:hint="eastAsia"/>
        </w:rPr>
        <w:t>位。（</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lastRenderedPageBreak/>
        <w:t>974</w:t>
      </w:r>
      <w:r>
        <w:rPr>
          <w:rFonts w:hint="eastAsia"/>
        </w:rPr>
        <w:t>、为了保证安全性，密码算法应该进行保密。（</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975</w:t>
      </w:r>
      <w:r>
        <w:rPr>
          <w:rFonts w:hint="eastAsia"/>
        </w:rPr>
        <w:t>、文件压缩变换是一个单向加密过程。（</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976</w:t>
      </w:r>
      <w:r>
        <w:rPr>
          <w:rFonts w:hint="eastAsia"/>
        </w:rPr>
        <w:t>、我的公钥证书不能在网络上公开，否则其他人可能冒充我的身份或伪造我的数字签名。（</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977</w:t>
      </w:r>
      <w:r>
        <w:rPr>
          <w:rFonts w:hint="eastAsia"/>
        </w:rPr>
        <w:t>、现代加密算法可以分为对称加密算法和非对称加密。（</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978</w:t>
      </w:r>
      <w:r>
        <w:rPr>
          <w:rFonts w:hint="eastAsia"/>
        </w:rPr>
        <w:t>、虚拟专用网</w:t>
      </w:r>
      <w:r>
        <w:rPr>
          <w:rFonts w:hint="eastAsia"/>
        </w:rPr>
        <w:t>VPN</w:t>
      </w:r>
      <w:r>
        <w:rPr>
          <w:rFonts w:hint="eastAsia"/>
        </w:rPr>
        <w:t>的关键技术主要是隧道技术、加解密技术、秘钥管理技术以及使用者与设备身份认证技术。（</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979</w:t>
      </w:r>
      <w:r>
        <w:rPr>
          <w:rFonts w:hint="eastAsia"/>
        </w:rPr>
        <w:t>、以当前的技术来说，</w:t>
      </w:r>
      <w:r>
        <w:rPr>
          <w:rFonts w:hint="eastAsia"/>
        </w:rPr>
        <w:t>RSA</w:t>
      </w:r>
      <w:r>
        <w:rPr>
          <w:rFonts w:hint="eastAsia"/>
        </w:rPr>
        <w:t>体制是无条件安全的。（</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980</w:t>
      </w:r>
      <w:r>
        <w:rPr>
          <w:rFonts w:hint="eastAsia"/>
        </w:rPr>
        <w:t>、在</w:t>
      </w:r>
      <w:r>
        <w:rPr>
          <w:rFonts w:hint="eastAsia"/>
        </w:rPr>
        <w:t>4A</w:t>
      </w:r>
      <w:r>
        <w:rPr>
          <w:rFonts w:hint="eastAsia"/>
        </w:rPr>
        <w:t>系统的远期建设中，应用系统自身不需要保留系统从账户信息。（</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981</w:t>
      </w:r>
      <w:r>
        <w:rPr>
          <w:rFonts w:hint="eastAsia"/>
        </w:rPr>
        <w:t>、在</w:t>
      </w:r>
      <w:r>
        <w:rPr>
          <w:rFonts w:hint="eastAsia"/>
        </w:rPr>
        <w:t>MD5</w:t>
      </w:r>
      <w:r>
        <w:rPr>
          <w:rFonts w:hint="eastAsia"/>
        </w:rPr>
        <w:t>算法中，要先将以初始化的</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这四个变量分别复制到</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中。（</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982</w:t>
      </w:r>
      <w:r>
        <w:rPr>
          <w:rFonts w:hint="eastAsia"/>
        </w:rPr>
        <w:t>、在</w:t>
      </w:r>
      <w:r>
        <w:rPr>
          <w:rFonts w:hint="eastAsia"/>
        </w:rPr>
        <w:t>MD5</w:t>
      </w:r>
      <w:r>
        <w:rPr>
          <w:rFonts w:hint="eastAsia"/>
        </w:rPr>
        <w:t>算法中要用到</w:t>
      </w:r>
      <w:r>
        <w:rPr>
          <w:rFonts w:hint="eastAsia"/>
        </w:rPr>
        <w:t>4</w:t>
      </w:r>
      <w:r>
        <w:rPr>
          <w:rFonts w:hint="eastAsia"/>
        </w:rPr>
        <w:t>个变量，分别表示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，均为</w:t>
      </w:r>
      <w:r>
        <w:rPr>
          <w:rFonts w:hint="eastAsia"/>
        </w:rPr>
        <w:t>32</w:t>
      </w:r>
      <w:r>
        <w:rPr>
          <w:rFonts w:hint="eastAsia"/>
        </w:rPr>
        <w:t>位长。（</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983</w:t>
      </w:r>
      <w:r>
        <w:rPr>
          <w:rFonts w:hint="eastAsia"/>
        </w:rPr>
        <w:t>、在</w:t>
      </w:r>
      <w:r>
        <w:rPr>
          <w:rFonts w:hint="eastAsia"/>
        </w:rPr>
        <w:t>PKI</w:t>
      </w:r>
      <w:r>
        <w:rPr>
          <w:rFonts w:hint="eastAsia"/>
        </w:rPr>
        <w:t>中，注册机构</w:t>
      </w:r>
      <w:r>
        <w:rPr>
          <w:rFonts w:hint="eastAsia"/>
        </w:rPr>
        <w:t>RA</w:t>
      </w:r>
      <w:r>
        <w:rPr>
          <w:rFonts w:hint="eastAsia"/>
        </w:rPr>
        <w:t>是必要的组件。（</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984</w:t>
      </w:r>
      <w:r>
        <w:rPr>
          <w:rFonts w:hint="eastAsia"/>
        </w:rPr>
        <w:t>、在</w:t>
      </w:r>
      <w:r>
        <w:rPr>
          <w:rFonts w:hint="eastAsia"/>
        </w:rPr>
        <w:t>SSL</w:t>
      </w:r>
      <w:r>
        <w:rPr>
          <w:rFonts w:hint="eastAsia"/>
        </w:rPr>
        <w:t>握手协议过程中，需要服务器发送自己的证书。（</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985</w:t>
      </w:r>
      <w:r>
        <w:rPr>
          <w:rFonts w:hint="eastAsia"/>
        </w:rPr>
        <w:t>、在非对称加密过程中，加密和解密使用的是不同的秘钥。（</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986</w:t>
      </w:r>
      <w:r>
        <w:rPr>
          <w:rFonts w:hint="eastAsia"/>
        </w:rPr>
        <w:t>、在公钥加密系统中，用公钥加密的密文可以由私钥解密，但用公钥加密的密文，不能用公钥解密。</w:t>
      </w:r>
      <w:r>
        <w:rPr>
          <w:rFonts w:hint="eastAsia"/>
        </w:rPr>
        <w:t xml:space="preserve">  </w:t>
      </w:r>
      <w:r>
        <w:rPr>
          <w:rFonts w:hint="eastAsia"/>
        </w:rPr>
        <w:t>（</w:t>
      </w:r>
      <w:r>
        <w:rPr>
          <w:rFonts w:hint="eastAsia"/>
        </w:rPr>
        <w:t>B</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lastRenderedPageBreak/>
        <w:t>987</w:t>
      </w:r>
      <w:r>
        <w:rPr>
          <w:rFonts w:hint="eastAsia"/>
        </w:rPr>
        <w:t>、在密码学的意义上，只要存在一个方向，比暴力搜索秘钥还要更有效率，就能视为一种“破解”。</w:t>
      </w:r>
      <w:r>
        <w:rPr>
          <w:rFonts w:hint="eastAsia"/>
        </w:rPr>
        <w:t xml:space="preserve">  </w:t>
      </w:r>
      <w:r>
        <w:rPr>
          <w:rFonts w:hint="eastAsia"/>
        </w:rPr>
        <w:t>（</w:t>
      </w:r>
      <w:r>
        <w:rPr>
          <w:rFonts w:hint="eastAsia"/>
        </w:rPr>
        <w:t>A</w:t>
      </w:r>
      <w:r>
        <w:rPr>
          <w:rFonts w:hint="eastAsia"/>
        </w:rPr>
        <w:t>）</w:t>
      </w:r>
    </w:p>
    <w:p w:rsidR="000B5978" w:rsidRDefault="000B5978" w:rsidP="004F0CE8">
      <w:pPr>
        <w:spacing w:line="360" w:lineRule="auto"/>
        <w:ind w:firstLine="435"/>
      </w:pPr>
      <w:r>
        <w:rPr>
          <w:rFonts w:hint="eastAsia"/>
        </w:rPr>
        <w:t>A</w:t>
      </w:r>
      <w:r>
        <w:rPr>
          <w:rFonts w:hint="eastAsia"/>
        </w:rPr>
        <w:t>、正确</w:t>
      </w:r>
      <w:r>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r>
      <w:r>
        <w:rPr>
          <w:rFonts w:hint="eastAsia"/>
        </w:rPr>
        <w:t>B</w:t>
      </w:r>
      <w:r>
        <w:rPr>
          <w:rFonts w:hint="eastAsia"/>
        </w:rPr>
        <w:t>、错误</w:t>
      </w:r>
    </w:p>
    <w:p w:rsidR="000B5978" w:rsidRDefault="000B5978" w:rsidP="004F0CE8">
      <w:pPr>
        <w:spacing w:line="360" w:lineRule="auto"/>
      </w:pPr>
      <w:r>
        <w:rPr>
          <w:rFonts w:hint="eastAsia"/>
        </w:rPr>
        <w:t>988</w:t>
      </w:r>
      <w:r>
        <w:rPr>
          <w:rFonts w:hint="eastAsia"/>
        </w:rPr>
        <w:t>、账户管理的</w:t>
      </w:r>
      <w:r>
        <w:rPr>
          <w:rFonts w:hint="eastAsia"/>
        </w:rPr>
        <w:t>Agent</w:t>
      </w:r>
      <w:r>
        <w:rPr>
          <w:rFonts w:hint="eastAsia"/>
        </w:rPr>
        <w:t>不适用于在网络设备中部署。</w:t>
      </w:r>
      <w:r>
        <w:rPr>
          <w:rFonts w:hint="eastAsia"/>
        </w:rPr>
        <w:t xml:space="preserve">  </w:t>
      </w:r>
      <w:r>
        <w:rPr>
          <w:rFonts w:hint="eastAsia"/>
        </w:rPr>
        <w:t>（</w:t>
      </w:r>
      <w:r>
        <w:rPr>
          <w:rFonts w:hint="eastAsia"/>
        </w:rPr>
        <w:t>A</w:t>
      </w:r>
      <w:r>
        <w:rPr>
          <w:rFonts w:hint="eastAsia"/>
        </w:rPr>
        <w:t>）</w:t>
      </w:r>
    </w:p>
    <w:p w:rsidR="00C859B9" w:rsidRDefault="000B5978" w:rsidP="00C859B9">
      <w:pPr>
        <w:spacing w:line="360" w:lineRule="auto"/>
      </w:pPr>
      <w:r>
        <w:rPr>
          <w:rFonts w:hint="eastAsia"/>
        </w:rPr>
        <w:t xml:space="preserve"> </w:t>
      </w:r>
      <w:r w:rsidR="00FC0EBC">
        <w:rPr>
          <w:rFonts w:hint="eastAsia"/>
        </w:rPr>
        <w:tab/>
      </w:r>
      <w:r w:rsidR="00C859B9">
        <w:rPr>
          <w:rFonts w:hint="eastAsia"/>
        </w:rPr>
        <w:t>A</w:t>
      </w:r>
      <w:r w:rsidR="00C859B9">
        <w:rPr>
          <w:rFonts w:hint="eastAsia"/>
        </w:rPr>
        <w:t>、正确</w:t>
      </w:r>
      <w:r w:rsidR="00C859B9">
        <w:rPr>
          <w:rFonts w:hint="eastAsia"/>
        </w:rPr>
        <w:t xml:space="preserve">       </w:t>
      </w:r>
      <w:r w:rsidR="00C859B9">
        <w:rPr>
          <w:rFonts w:hint="eastAsia"/>
        </w:rPr>
        <w:tab/>
      </w:r>
      <w:r w:rsidR="00C859B9">
        <w:rPr>
          <w:rFonts w:hint="eastAsia"/>
        </w:rPr>
        <w:tab/>
      </w:r>
      <w:r w:rsidR="00C859B9">
        <w:rPr>
          <w:rFonts w:hint="eastAsia"/>
        </w:rPr>
        <w:tab/>
      </w:r>
      <w:r w:rsidR="00C859B9">
        <w:rPr>
          <w:rFonts w:hint="eastAsia"/>
        </w:rPr>
        <w:tab/>
        <w:t>B</w:t>
      </w:r>
      <w:r w:rsidR="00C859B9">
        <w:rPr>
          <w:rFonts w:hint="eastAsia"/>
        </w:rPr>
        <w:t>、错误</w:t>
      </w:r>
    </w:p>
    <w:p w:rsidR="000B5978" w:rsidRDefault="000B5978" w:rsidP="004F0CE8">
      <w:pPr>
        <w:spacing w:line="360" w:lineRule="auto"/>
      </w:pPr>
      <w:r>
        <w:rPr>
          <w:rFonts w:hint="eastAsia"/>
        </w:rPr>
        <w:t>989</w:t>
      </w:r>
      <w:r>
        <w:rPr>
          <w:rFonts w:hint="eastAsia"/>
        </w:rPr>
        <w:t>、整个</w:t>
      </w:r>
      <w:r>
        <w:rPr>
          <w:rFonts w:hint="eastAsia"/>
        </w:rPr>
        <w:t>PKI</w:t>
      </w:r>
      <w:r>
        <w:rPr>
          <w:rFonts w:hint="eastAsia"/>
        </w:rPr>
        <w:t>系统有证书服务器</w:t>
      </w:r>
      <w:r>
        <w:rPr>
          <w:rFonts w:hint="eastAsia"/>
        </w:rPr>
        <w:t>AS</w:t>
      </w:r>
      <w:r>
        <w:rPr>
          <w:rFonts w:hint="eastAsia"/>
        </w:rPr>
        <w:t>、票据许可服务器</w:t>
      </w:r>
      <w:r>
        <w:rPr>
          <w:rFonts w:hint="eastAsia"/>
        </w:rPr>
        <w:t>TGS</w:t>
      </w:r>
      <w:r>
        <w:rPr>
          <w:rFonts w:hint="eastAsia"/>
        </w:rPr>
        <w:t>、客户机和应用服务器四部分组成。</w:t>
      </w:r>
      <w:r>
        <w:rPr>
          <w:rFonts w:hint="eastAsia"/>
        </w:rPr>
        <w:t xml:space="preserve">  </w:t>
      </w:r>
      <w:r>
        <w:rPr>
          <w:rFonts w:hint="eastAsia"/>
        </w:rPr>
        <w:t>（</w:t>
      </w:r>
      <w:r>
        <w:rPr>
          <w:rFonts w:hint="eastAsia"/>
        </w:rPr>
        <w:t>B</w:t>
      </w:r>
      <w:r>
        <w:rPr>
          <w:rFonts w:hint="eastAsia"/>
        </w:rPr>
        <w:t>）</w:t>
      </w:r>
    </w:p>
    <w:p w:rsidR="00FC0EBC" w:rsidRDefault="00FC0EBC" w:rsidP="00FC0EBC">
      <w:pPr>
        <w:spacing w:line="360" w:lineRule="auto"/>
        <w:ind w:firstLine="435"/>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pPr>
      <w:r>
        <w:rPr>
          <w:rFonts w:hint="eastAsia"/>
        </w:rPr>
        <w:t>990</w:t>
      </w:r>
      <w:r>
        <w:rPr>
          <w:rFonts w:hint="eastAsia"/>
        </w:rPr>
        <w:t>、最基本的认证方式选择证书是数字证书。（</w:t>
      </w:r>
      <w:r>
        <w:rPr>
          <w:rFonts w:hint="eastAsia"/>
        </w:rPr>
        <w:t>B</w:t>
      </w:r>
      <w:r>
        <w:rPr>
          <w:rFonts w:hint="eastAsia"/>
        </w:rPr>
        <w:t>）</w:t>
      </w:r>
    </w:p>
    <w:p w:rsidR="00FC0EBC" w:rsidRDefault="00FC0EBC" w:rsidP="00FC0EBC">
      <w:pPr>
        <w:spacing w:line="360" w:lineRule="auto"/>
        <w:ind w:firstLine="435"/>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pPr>
      <w:r>
        <w:rPr>
          <w:rFonts w:hint="eastAsia"/>
        </w:rPr>
        <w:t>991</w:t>
      </w:r>
      <w:r>
        <w:rPr>
          <w:rFonts w:hint="eastAsia"/>
        </w:rPr>
        <w:t>、最小特权、纵深防御是网络安全原则之一。（</w:t>
      </w:r>
      <w:r>
        <w:rPr>
          <w:rFonts w:hint="eastAsia"/>
        </w:rPr>
        <w:t>A</w:t>
      </w:r>
      <w:r>
        <w:rPr>
          <w:rFonts w:hint="eastAsia"/>
        </w:rPr>
        <w:t>）</w:t>
      </w:r>
    </w:p>
    <w:p w:rsidR="00FC0EBC" w:rsidRDefault="00FC0EBC" w:rsidP="00FC0EBC">
      <w:pPr>
        <w:spacing w:line="360" w:lineRule="auto"/>
        <w:ind w:firstLine="435"/>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pPr>
      <w:r>
        <w:rPr>
          <w:rFonts w:hint="eastAsia"/>
        </w:rPr>
        <w:t>992</w:t>
      </w:r>
      <w:r>
        <w:rPr>
          <w:rFonts w:hint="eastAsia"/>
        </w:rPr>
        <w:t>、数字证书是由权威机构</w:t>
      </w:r>
      <w:r>
        <w:rPr>
          <w:rFonts w:hint="eastAsia"/>
        </w:rPr>
        <w:t>CA</w:t>
      </w:r>
      <w:r>
        <w:rPr>
          <w:rFonts w:hint="eastAsia"/>
        </w:rPr>
        <w:t>发行的一种权威的电子文档，是网络环境中的一种身份证。（</w:t>
      </w:r>
      <w:r>
        <w:rPr>
          <w:rFonts w:hint="eastAsia"/>
        </w:rPr>
        <w:t>A</w:t>
      </w:r>
      <w:r>
        <w:rPr>
          <w:rFonts w:hint="eastAsia"/>
        </w:rPr>
        <w:t>）</w:t>
      </w:r>
    </w:p>
    <w:p w:rsidR="00FC0EBC" w:rsidRDefault="00FC0EBC" w:rsidP="00FC0EBC">
      <w:pPr>
        <w:spacing w:line="360" w:lineRule="auto"/>
        <w:ind w:firstLine="435"/>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pPr>
      <w:r>
        <w:rPr>
          <w:rFonts w:hint="eastAsia"/>
        </w:rPr>
        <w:t>993</w:t>
      </w:r>
      <w:r>
        <w:rPr>
          <w:rFonts w:hint="eastAsia"/>
        </w:rPr>
        <w:t>、数字证书是由权威机构</w:t>
      </w:r>
      <w:r>
        <w:rPr>
          <w:rFonts w:hint="eastAsia"/>
        </w:rPr>
        <w:t>PKI</w:t>
      </w:r>
      <w:r>
        <w:rPr>
          <w:rFonts w:hint="eastAsia"/>
        </w:rPr>
        <w:t>发行的一种权威性的电子文档，是网络环境中的一种身份证。</w:t>
      </w:r>
      <w:r>
        <w:rPr>
          <w:rFonts w:hint="eastAsia"/>
        </w:rPr>
        <w:t xml:space="preserve"> </w:t>
      </w:r>
      <w:r>
        <w:rPr>
          <w:rFonts w:hint="eastAsia"/>
        </w:rPr>
        <w:t>（</w:t>
      </w:r>
      <w:r>
        <w:rPr>
          <w:rFonts w:hint="eastAsia"/>
        </w:rPr>
        <w:t>B</w:t>
      </w:r>
      <w:r>
        <w:rPr>
          <w:rFonts w:hint="eastAsia"/>
        </w:rPr>
        <w:t>）</w:t>
      </w:r>
    </w:p>
    <w:p w:rsidR="00FC0EBC" w:rsidRDefault="00FC0EBC" w:rsidP="00FC0EBC">
      <w:pPr>
        <w:spacing w:line="360" w:lineRule="auto"/>
        <w:ind w:firstLine="435"/>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pPr>
      <w:r>
        <w:rPr>
          <w:rFonts w:hint="eastAsia"/>
        </w:rPr>
        <w:t>994</w:t>
      </w:r>
      <w:r>
        <w:rPr>
          <w:rFonts w:hint="eastAsia"/>
        </w:rPr>
        <w:t>、信息加密技术是计算机网络安全技术的基础，为实现信息的保密性、完整性、可用性以及抗抵赖性提供了丰富的技术手段。（</w:t>
      </w:r>
      <w:r>
        <w:rPr>
          <w:rFonts w:hint="eastAsia"/>
        </w:rPr>
        <w:t>A</w:t>
      </w:r>
      <w:r>
        <w:rPr>
          <w:rFonts w:hint="eastAsia"/>
        </w:rPr>
        <w:t>）</w:t>
      </w:r>
    </w:p>
    <w:p w:rsidR="00FC0EBC" w:rsidRDefault="00FC0EBC" w:rsidP="00FC0EBC">
      <w:pPr>
        <w:spacing w:line="360" w:lineRule="auto"/>
        <w:ind w:firstLine="435"/>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pPr>
      <w:r>
        <w:rPr>
          <w:rFonts w:hint="eastAsia"/>
        </w:rPr>
        <w:t>995</w:t>
      </w:r>
      <w:r>
        <w:rPr>
          <w:rFonts w:hint="eastAsia"/>
        </w:rPr>
        <w:t>、病毒能隐藏在电脑的</w:t>
      </w:r>
      <w:r>
        <w:rPr>
          <w:rFonts w:hint="eastAsia"/>
        </w:rPr>
        <w:t>CMOS</w:t>
      </w:r>
      <w:r>
        <w:rPr>
          <w:rFonts w:hint="eastAsia"/>
        </w:rPr>
        <w:t>存储器里。（</w:t>
      </w:r>
      <w:r>
        <w:rPr>
          <w:rFonts w:hint="eastAsia"/>
        </w:rPr>
        <w:t>B</w:t>
      </w:r>
      <w:r>
        <w:rPr>
          <w:rFonts w:hint="eastAsia"/>
        </w:rPr>
        <w:t>）</w:t>
      </w:r>
    </w:p>
    <w:p w:rsidR="00FC0EBC" w:rsidRDefault="00FC0EBC" w:rsidP="00FC0EBC">
      <w:pPr>
        <w:spacing w:line="360" w:lineRule="auto"/>
        <w:ind w:firstLine="435"/>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pPr>
      <w:r>
        <w:rPr>
          <w:rFonts w:hint="eastAsia"/>
        </w:rPr>
        <w:t>996</w:t>
      </w:r>
      <w:r>
        <w:rPr>
          <w:rFonts w:hint="eastAsia"/>
        </w:rPr>
        <w:t>、对感染病毒的软盘进行浏览会导致硬盘被感染。（</w:t>
      </w:r>
      <w:r>
        <w:rPr>
          <w:rFonts w:hint="eastAsia"/>
        </w:rPr>
        <w:t>B</w:t>
      </w:r>
      <w:r>
        <w:rPr>
          <w:rFonts w:hint="eastAsia"/>
        </w:rPr>
        <w:t>）</w:t>
      </w:r>
    </w:p>
    <w:p w:rsidR="00FC0EBC" w:rsidRDefault="00FC0EBC" w:rsidP="00FC0EBC">
      <w:pPr>
        <w:spacing w:line="360" w:lineRule="auto"/>
        <w:ind w:firstLine="435"/>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pPr>
      <w:r>
        <w:rPr>
          <w:rFonts w:hint="eastAsia"/>
        </w:rPr>
        <w:t>997</w:t>
      </w:r>
      <w:r>
        <w:rPr>
          <w:rFonts w:hint="eastAsia"/>
        </w:rPr>
        <w:t>、已知某应用程序感染了文件型病毒，则该文件的大小变化情况一般是变小。（</w:t>
      </w:r>
      <w:r>
        <w:rPr>
          <w:rFonts w:hint="eastAsia"/>
        </w:rPr>
        <w:t>B</w:t>
      </w:r>
      <w:r>
        <w:rPr>
          <w:rFonts w:hint="eastAsia"/>
        </w:rPr>
        <w:t>）</w:t>
      </w:r>
    </w:p>
    <w:p w:rsidR="00FC0EBC" w:rsidRDefault="00FC0EBC" w:rsidP="00FC0EBC">
      <w:pPr>
        <w:spacing w:line="360" w:lineRule="auto"/>
        <w:ind w:firstLine="435"/>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pPr>
      <w:r>
        <w:rPr>
          <w:rFonts w:hint="eastAsia"/>
        </w:rPr>
        <w:t>998</w:t>
      </w:r>
      <w:r>
        <w:rPr>
          <w:rFonts w:hint="eastAsia"/>
        </w:rPr>
        <w:t>、重新格式化硬盘可以清楚所有病毒。（</w:t>
      </w:r>
      <w:r>
        <w:rPr>
          <w:rFonts w:hint="eastAsia"/>
        </w:rPr>
        <w:t>B</w:t>
      </w:r>
      <w:r>
        <w:rPr>
          <w:rFonts w:hint="eastAsia"/>
        </w:rPr>
        <w:t>）</w:t>
      </w:r>
    </w:p>
    <w:p w:rsidR="00FC0EBC" w:rsidRDefault="00FC0EBC" w:rsidP="00FC0EBC">
      <w:pPr>
        <w:spacing w:line="360" w:lineRule="auto"/>
        <w:ind w:firstLine="435"/>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pPr>
      <w:r>
        <w:rPr>
          <w:rFonts w:hint="eastAsia"/>
        </w:rPr>
        <w:t>999</w:t>
      </w:r>
      <w:r>
        <w:rPr>
          <w:rFonts w:hint="eastAsia"/>
        </w:rPr>
        <w:t>、专业安全评估服务对目标系统通过工具扫描和人工检查，进行专业安全的技术评定，</w:t>
      </w:r>
      <w:r>
        <w:rPr>
          <w:rFonts w:hint="eastAsia"/>
        </w:rPr>
        <w:lastRenderedPageBreak/>
        <w:t>并根据评估结果提供评估报告。</w:t>
      </w:r>
      <w:r>
        <w:rPr>
          <w:rFonts w:hint="eastAsia"/>
        </w:rPr>
        <w:t xml:space="preserve">  </w:t>
      </w:r>
      <w:r>
        <w:rPr>
          <w:rFonts w:hint="eastAsia"/>
        </w:rPr>
        <w:t>（</w:t>
      </w:r>
      <w:r>
        <w:rPr>
          <w:rFonts w:hint="eastAsia"/>
        </w:rPr>
        <w:t>A</w:t>
      </w:r>
      <w:r>
        <w:rPr>
          <w:rFonts w:hint="eastAsia"/>
        </w:rPr>
        <w:t>）</w:t>
      </w:r>
    </w:p>
    <w:p w:rsidR="00FC0EBC" w:rsidRDefault="00FC0EBC" w:rsidP="00FC0EBC">
      <w:pPr>
        <w:spacing w:line="360" w:lineRule="auto"/>
        <w:ind w:firstLine="435"/>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pPr>
      <w:r>
        <w:rPr>
          <w:rFonts w:hint="eastAsia"/>
        </w:rPr>
        <w:t>1000</w:t>
      </w:r>
      <w:r>
        <w:rPr>
          <w:rFonts w:hint="eastAsia"/>
        </w:rPr>
        <w:t>、冒充信件回复、假装纯文字</w:t>
      </w:r>
      <w:r>
        <w:rPr>
          <w:rFonts w:hint="eastAsia"/>
        </w:rPr>
        <w:t>ICON</w:t>
      </w:r>
      <w:r>
        <w:rPr>
          <w:rFonts w:hint="eastAsia"/>
        </w:rPr>
        <w:t>、冒充微软雅虎发信、下载电子贺卡同意书、是使用的叫做字典攻击法的方法。（</w:t>
      </w:r>
      <w:r>
        <w:rPr>
          <w:rFonts w:hint="eastAsia"/>
        </w:rPr>
        <w:t>B</w:t>
      </w:r>
      <w:r>
        <w:rPr>
          <w:rFonts w:hint="eastAsia"/>
        </w:rPr>
        <w:t>）</w:t>
      </w:r>
    </w:p>
    <w:p w:rsidR="00FC0EBC" w:rsidRDefault="00FC0EBC" w:rsidP="00FC0EBC">
      <w:pPr>
        <w:spacing w:line="360" w:lineRule="auto"/>
        <w:ind w:firstLine="435"/>
      </w:pPr>
      <w:r>
        <w:rPr>
          <w:rFonts w:hint="eastAsia"/>
        </w:rPr>
        <w:t>A</w:t>
      </w:r>
      <w:r>
        <w:rPr>
          <w:rFonts w:hint="eastAsia"/>
        </w:rPr>
        <w:t>、正确</w:t>
      </w:r>
      <w:r>
        <w:rPr>
          <w:rFonts w:hint="eastAsia"/>
        </w:rPr>
        <w:t xml:space="preserve">       </w:t>
      </w:r>
      <w:r>
        <w:rPr>
          <w:rFonts w:hint="eastAsia"/>
        </w:rPr>
        <w:tab/>
      </w:r>
      <w:r>
        <w:rPr>
          <w:rFonts w:hint="eastAsia"/>
        </w:rPr>
        <w:tab/>
      </w:r>
      <w:r>
        <w:rPr>
          <w:rFonts w:hint="eastAsia"/>
        </w:rPr>
        <w:tab/>
      </w:r>
      <w:r>
        <w:rPr>
          <w:rFonts w:hint="eastAsia"/>
        </w:rPr>
        <w:tab/>
        <w:t>B</w:t>
      </w:r>
      <w:r>
        <w:rPr>
          <w:rFonts w:hint="eastAsia"/>
        </w:rPr>
        <w:t>、错误</w:t>
      </w:r>
    </w:p>
    <w:p w:rsidR="000B5978" w:rsidRDefault="000B5978" w:rsidP="004F0CE8">
      <w:pPr>
        <w:spacing w:line="360" w:lineRule="auto"/>
        <w:ind w:firstLine="435"/>
      </w:pPr>
    </w:p>
    <w:p w:rsidR="000B5978" w:rsidRDefault="000B5978" w:rsidP="004F0CE8">
      <w:pPr>
        <w:spacing w:line="360" w:lineRule="auto"/>
      </w:pPr>
    </w:p>
    <w:p w:rsidR="000B5978" w:rsidRDefault="000B5978" w:rsidP="004F0CE8">
      <w:pPr>
        <w:spacing w:line="360" w:lineRule="auto"/>
      </w:pPr>
    </w:p>
    <w:p w:rsidR="000B5978" w:rsidRDefault="000B5978" w:rsidP="004F0CE8">
      <w:pPr>
        <w:spacing w:line="360" w:lineRule="auto"/>
      </w:pPr>
    </w:p>
    <w:p w:rsidR="000B5978" w:rsidRPr="004A77FA" w:rsidRDefault="000B5978" w:rsidP="004F0CE8">
      <w:pPr>
        <w:spacing w:line="360" w:lineRule="auto"/>
      </w:pPr>
    </w:p>
    <w:p w:rsidR="000B5978" w:rsidRPr="000B5978" w:rsidRDefault="000B5978" w:rsidP="004F0CE8">
      <w:pPr>
        <w:spacing w:line="360" w:lineRule="auto"/>
        <w:ind w:firstLine="420"/>
        <w:jc w:val="left"/>
      </w:pPr>
    </w:p>
    <w:sectPr w:rsidR="000B5978" w:rsidRPr="000B5978" w:rsidSect="0063287C">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92B" w:rsidRDefault="0062492B" w:rsidP="00FC51CF">
      <w:r>
        <w:separator/>
      </w:r>
    </w:p>
  </w:endnote>
  <w:endnote w:type="continuationSeparator" w:id="0">
    <w:p w:rsidR="0062492B" w:rsidRDefault="0062492B" w:rsidP="00FC51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92B" w:rsidRDefault="0062492B" w:rsidP="00FC51CF">
      <w:r>
        <w:separator/>
      </w:r>
    </w:p>
  </w:footnote>
  <w:footnote w:type="continuationSeparator" w:id="0">
    <w:p w:rsidR="0062492B" w:rsidRDefault="0062492B" w:rsidP="00FC51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888"/>
      <w:numFmt w:val="decimal"/>
      <w:suff w:val="nothing"/>
      <w:lvlText w:val="%1、"/>
      <w:lvlJc w:val="left"/>
    </w:lvl>
  </w:abstractNum>
  <w:abstractNum w:abstractNumId="1">
    <w:nsid w:val="00000004"/>
    <w:multiLevelType w:val="singleLevel"/>
    <w:tmpl w:val="00000004"/>
    <w:lvl w:ilvl="0">
      <w:start w:val="895"/>
      <w:numFmt w:val="decimal"/>
      <w:suff w:val="nothing"/>
      <w:lvlText w:val="%1、"/>
      <w:lvlJc w:val="left"/>
    </w:lvl>
  </w:abstractNum>
  <w:abstractNum w:abstractNumId="2">
    <w:nsid w:val="00000005"/>
    <w:multiLevelType w:val="singleLevel"/>
    <w:tmpl w:val="00000005"/>
    <w:lvl w:ilvl="0">
      <w:start w:val="887"/>
      <w:numFmt w:val="decimal"/>
      <w:suff w:val="nothing"/>
      <w:lvlText w:val="%1、"/>
      <w:lvlJc w:val="left"/>
    </w:lvl>
  </w:abstractNum>
  <w:abstractNum w:abstractNumId="3">
    <w:nsid w:val="00000007"/>
    <w:multiLevelType w:val="singleLevel"/>
    <w:tmpl w:val="00000007"/>
    <w:lvl w:ilvl="0">
      <w:start w:val="894"/>
      <w:numFmt w:val="decimal"/>
      <w:suff w:val="nothing"/>
      <w:lvlText w:val="%1、"/>
      <w:lvlJc w:val="left"/>
    </w:lvl>
  </w:abstractNum>
  <w:abstractNum w:abstractNumId="4">
    <w:nsid w:val="00000009"/>
    <w:multiLevelType w:val="singleLevel"/>
    <w:tmpl w:val="00000009"/>
    <w:lvl w:ilvl="0">
      <w:start w:val="893"/>
      <w:numFmt w:val="decimal"/>
      <w:suff w:val="nothing"/>
      <w:lvlText w:val="%1、"/>
      <w:lvlJc w:val="left"/>
    </w:lvl>
  </w:abstractNum>
  <w:abstractNum w:abstractNumId="5">
    <w:nsid w:val="0000000A"/>
    <w:multiLevelType w:val="singleLevel"/>
    <w:tmpl w:val="0000000A"/>
    <w:lvl w:ilvl="0">
      <w:start w:val="886"/>
      <w:numFmt w:val="decimal"/>
      <w:suff w:val="nothing"/>
      <w:lvlText w:val="%1、"/>
      <w:lvlJc w:val="left"/>
    </w:lvl>
  </w:abstractNum>
  <w:abstractNum w:abstractNumId="6">
    <w:nsid w:val="0000000B"/>
    <w:multiLevelType w:val="singleLevel"/>
    <w:tmpl w:val="0000000B"/>
    <w:lvl w:ilvl="0">
      <w:start w:val="696"/>
      <w:numFmt w:val="decimal"/>
      <w:suff w:val="nothing"/>
      <w:lvlText w:val="%1、"/>
      <w:lvlJc w:val="left"/>
    </w:lvl>
  </w:abstractNum>
  <w:abstractNum w:abstractNumId="7">
    <w:nsid w:val="0000000C"/>
    <w:multiLevelType w:val="singleLevel"/>
    <w:tmpl w:val="0000000C"/>
    <w:lvl w:ilvl="0">
      <w:start w:val="898"/>
      <w:numFmt w:val="decimal"/>
      <w:suff w:val="nothing"/>
      <w:lvlText w:val="%1、"/>
      <w:lvlJc w:val="left"/>
    </w:lvl>
  </w:abstractNum>
  <w:abstractNum w:abstractNumId="8">
    <w:nsid w:val="0000000D"/>
    <w:multiLevelType w:val="singleLevel"/>
    <w:tmpl w:val="0000000D"/>
    <w:lvl w:ilvl="0">
      <w:start w:val="902"/>
      <w:numFmt w:val="decimal"/>
      <w:suff w:val="nothing"/>
      <w:lvlText w:val="%1、"/>
      <w:lvlJc w:val="left"/>
    </w:lvl>
  </w:abstractNum>
  <w:abstractNum w:abstractNumId="9">
    <w:nsid w:val="0000000E"/>
    <w:multiLevelType w:val="singleLevel"/>
    <w:tmpl w:val="0000000E"/>
    <w:lvl w:ilvl="0">
      <w:start w:val="901"/>
      <w:numFmt w:val="decimal"/>
      <w:suff w:val="nothing"/>
      <w:lvlText w:val="%1、"/>
      <w:lvlJc w:val="left"/>
    </w:lvl>
  </w:abstractNum>
  <w:abstractNum w:abstractNumId="10">
    <w:nsid w:val="00000010"/>
    <w:multiLevelType w:val="singleLevel"/>
    <w:tmpl w:val="00000010"/>
    <w:lvl w:ilvl="0">
      <w:start w:val="889"/>
      <w:numFmt w:val="decimal"/>
      <w:suff w:val="nothing"/>
      <w:lvlText w:val="%1、"/>
      <w:lvlJc w:val="left"/>
    </w:lvl>
  </w:abstractNum>
  <w:abstractNum w:abstractNumId="11">
    <w:nsid w:val="00000012"/>
    <w:multiLevelType w:val="singleLevel"/>
    <w:tmpl w:val="00000012"/>
    <w:lvl w:ilvl="0">
      <w:start w:val="899"/>
      <w:numFmt w:val="decimal"/>
      <w:suff w:val="nothing"/>
      <w:lvlText w:val="%1、"/>
      <w:lvlJc w:val="left"/>
    </w:lvl>
  </w:abstractNum>
  <w:abstractNum w:abstractNumId="12">
    <w:nsid w:val="00000013"/>
    <w:multiLevelType w:val="singleLevel"/>
    <w:tmpl w:val="00000013"/>
    <w:lvl w:ilvl="0">
      <w:start w:val="891"/>
      <w:numFmt w:val="decimal"/>
      <w:suff w:val="nothing"/>
      <w:lvlText w:val="%1、"/>
      <w:lvlJc w:val="left"/>
    </w:lvl>
  </w:abstractNum>
  <w:abstractNum w:abstractNumId="13">
    <w:nsid w:val="00000014"/>
    <w:multiLevelType w:val="singleLevel"/>
    <w:tmpl w:val="00000014"/>
    <w:lvl w:ilvl="0">
      <w:start w:val="885"/>
      <w:numFmt w:val="decimal"/>
      <w:suff w:val="space"/>
      <w:lvlText w:val="%1、"/>
      <w:lvlJc w:val="left"/>
    </w:lvl>
  </w:abstractNum>
  <w:abstractNum w:abstractNumId="14">
    <w:nsid w:val="00000016"/>
    <w:multiLevelType w:val="singleLevel"/>
    <w:tmpl w:val="00000016"/>
    <w:lvl w:ilvl="0">
      <w:start w:val="897"/>
      <w:numFmt w:val="decimal"/>
      <w:suff w:val="nothing"/>
      <w:lvlText w:val="%1、"/>
      <w:lvlJc w:val="left"/>
    </w:lvl>
  </w:abstractNum>
  <w:abstractNum w:abstractNumId="15">
    <w:nsid w:val="00000017"/>
    <w:multiLevelType w:val="singleLevel"/>
    <w:tmpl w:val="00000017"/>
    <w:lvl w:ilvl="0">
      <w:start w:val="892"/>
      <w:numFmt w:val="decimal"/>
      <w:suff w:val="nothing"/>
      <w:lvlText w:val="%1、"/>
      <w:lvlJc w:val="left"/>
    </w:lvl>
  </w:abstractNum>
  <w:abstractNum w:abstractNumId="16">
    <w:nsid w:val="0000001A"/>
    <w:multiLevelType w:val="singleLevel"/>
    <w:tmpl w:val="0000001A"/>
    <w:lvl w:ilvl="0">
      <w:start w:val="900"/>
      <w:numFmt w:val="decimal"/>
      <w:suff w:val="nothing"/>
      <w:lvlText w:val="%1、"/>
      <w:lvlJc w:val="left"/>
    </w:lvl>
  </w:abstractNum>
  <w:abstractNum w:abstractNumId="17">
    <w:nsid w:val="0000001B"/>
    <w:multiLevelType w:val="singleLevel"/>
    <w:tmpl w:val="0000001B"/>
    <w:lvl w:ilvl="0">
      <w:start w:val="912"/>
      <w:numFmt w:val="decimal"/>
      <w:suff w:val="nothing"/>
      <w:lvlText w:val="%1、"/>
      <w:lvlJc w:val="left"/>
    </w:lvl>
  </w:abstractNum>
  <w:abstractNum w:abstractNumId="18">
    <w:nsid w:val="0000001C"/>
    <w:multiLevelType w:val="singleLevel"/>
    <w:tmpl w:val="0000001C"/>
    <w:lvl w:ilvl="0">
      <w:start w:val="910"/>
      <w:numFmt w:val="decimal"/>
      <w:suff w:val="nothing"/>
      <w:lvlText w:val="%1、"/>
      <w:lvlJc w:val="left"/>
    </w:lvl>
  </w:abstractNum>
  <w:abstractNum w:abstractNumId="19">
    <w:nsid w:val="0000001D"/>
    <w:multiLevelType w:val="singleLevel"/>
    <w:tmpl w:val="0000001D"/>
    <w:lvl w:ilvl="0">
      <w:start w:val="903"/>
      <w:numFmt w:val="decimal"/>
      <w:suff w:val="nothing"/>
      <w:lvlText w:val="%1、"/>
      <w:lvlJc w:val="left"/>
    </w:lvl>
  </w:abstractNum>
  <w:abstractNum w:abstractNumId="20">
    <w:nsid w:val="0000001E"/>
    <w:multiLevelType w:val="singleLevel"/>
    <w:tmpl w:val="0000001E"/>
    <w:lvl w:ilvl="0">
      <w:start w:val="904"/>
      <w:numFmt w:val="decimal"/>
      <w:suff w:val="nothing"/>
      <w:lvlText w:val="%1、"/>
      <w:lvlJc w:val="left"/>
    </w:lvl>
  </w:abstractNum>
  <w:abstractNum w:abstractNumId="21">
    <w:nsid w:val="0000001F"/>
    <w:multiLevelType w:val="singleLevel"/>
    <w:tmpl w:val="0000001F"/>
    <w:lvl w:ilvl="0">
      <w:start w:val="905"/>
      <w:numFmt w:val="decimal"/>
      <w:suff w:val="nothing"/>
      <w:lvlText w:val="%1、"/>
      <w:lvlJc w:val="left"/>
    </w:lvl>
  </w:abstractNum>
  <w:abstractNum w:abstractNumId="22">
    <w:nsid w:val="00000020"/>
    <w:multiLevelType w:val="singleLevel"/>
    <w:tmpl w:val="00000020"/>
    <w:lvl w:ilvl="0">
      <w:start w:val="906"/>
      <w:numFmt w:val="decimal"/>
      <w:suff w:val="nothing"/>
      <w:lvlText w:val="%1、"/>
      <w:lvlJc w:val="left"/>
    </w:lvl>
  </w:abstractNum>
  <w:abstractNum w:abstractNumId="23">
    <w:nsid w:val="00000021"/>
    <w:multiLevelType w:val="singleLevel"/>
    <w:tmpl w:val="00000021"/>
    <w:lvl w:ilvl="0">
      <w:start w:val="907"/>
      <w:numFmt w:val="decimal"/>
      <w:suff w:val="nothing"/>
      <w:lvlText w:val="%1、"/>
      <w:lvlJc w:val="left"/>
    </w:lvl>
  </w:abstractNum>
  <w:abstractNum w:abstractNumId="24">
    <w:nsid w:val="00000022"/>
    <w:multiLevelType w:val="singleLevel"/>
    <w:tmpl w:val="00000022"/>
    <w:lvl w:ilvl="0">
      <w:start w:val="908"/>
      <w:numFmt w:val="decimal"/>
      <w:suff w:val="nothing"/>
      <w:lvlText w:val="%1、"/>
      <w:lvlJc w:val="left"/>
    </w:lvl>
  </w:abstractNum>
  <w:abstractNum w:abstractNumId="25">
    <w:nsid w:val="00000023"/>
    <w:multiLevelType w:val="singleLevel"/>
    <w:tmpl w:val="00000023"/>
    <w:lvl w:ilvl="0">
      <w:start w:val="909"/>
      <w:numFmt w:val="decimal"/>
      <w:suff w:val="nothing"/>
      <w:lvlText w:val="%1、"/>
      <w:lvlJc w:val="left"/>
    </w:lvl>
  </w:abstractNum>
  <w:abstractNum w:abstractNumId="26">
    <w:nsid w:val="00000024"/>
    <w:multiLevelType w:val="singleLevel"/>
    <w:tmpl w:val="00000024"/>
    <w:lvl w:ilvl="0">
      <w:start w:val="919"/>
      <w:numFmt w:val="decimal"/>
      <w:suff w:val="nothing"/>
      <w:lvlText w:val="%1、"/>
      <w:lvlJc w:val="left"/>
    </w:lvl>
  </w:abstractNum>
  <w:abstractNum w:abstractNumId="27">
    <w:nsid w:val="00000025"/>
    <w:multiLevelType w:val="singleLevel"/>
    <w:tmpl w:val="00000025"/>
    <w:lvl w:ilvl="0">
      <w:start w:val="911"/>
      <w:numFmt w:val="decimal"/>
      <w:suff w:val="nothing"/>
      <w:lvlText w:val="%1、"/>
      <w:lvlJc w:val="left"/>
    </w:lvl>
  </w:abstractNum>
  <w:abstractNum w:abstractNumId="28">
    <w:nsid w:val="00000026"/>
    <w:multiLevelType w:val="singleLevel"/>
    <w:tmpl w:val="00000026"/>
    <w:lvl w:ilvl="0">
      <w:start w:val="920"/>
      <w:numFmt w:val="decimal"/>
      <w:suff w:val="nothing"/>
      <w:lvlText w:val="%1、"/>
      <w:lvlJc w:val="left"/>
    </w:lvl>
  </w:abstractNum>
  <w:abstractNum w:abstractNumId="29">
    <w:nsid w:val="00000027"/>
    <w:multiLevelType w:val="singleLevel"/>
    <w:tmpl w:val="00000027"/>
    <w:lvl w:ilvl="0">
      <w:start w:val="913"/>
      <w:numFmt w:val="decimal"/>
      <w:suff w:val="nothing"/>
      <w:lvlText w:val="%1、"/>
      <w:lvlJc w:val="left"/>
    </w:lvl>
  </w:abstractNum>
  <w:abstractNum w:abstractNumId="30">
    <w:nsid w:val="00000028"/>
    <w:multiLevelType w:val="singleLevel"/>
    <w:tmpl w:val="00000028"/>
    <w:lvl w:ilvl="0">
      <w:start w:val="914"/>
      <w:numFmt w:val="decimal"/>
      <w:suff w:val="nothing"/>
      <w:lvlText w:val="%1、"/>
      <w:lvlJc w:val="left"/>
    </w:lvl>
  </w:abstractNum>
  <w:abstractNum w:abstractNumId="31">
    <w:nsid w:val="00000029"/>
    <w:multiLevelType w:val="singleLevel"/>
    <w:tmpl w:val="00000029"/>
    <w:lvl w:ilvl="0">
      <w:start w:val="915"/>
      <w:numFmt w:val="decimal"/>
      <w:suff w:val="nothing"/>
      <w:lvlText w:val="%1、"/>
      <w:lvlJc w:val="left"/>
    </w:lvl>
  </w:abstractNum>
  <w:abstractNum w:abstractNumId="32">
    <w:nsid w:val="0000002A"/>
    <w:multiLevelType w:val="singleLevel"/>
    <w:tmpl w:val="0000002A"/>
    <w:lvl w:ilvl="0">
      <w:start w:val="916"/>
      <w:numFmt w:val="decimal"/>
      <w:suff w:val="nothing"/>
      <w:lvlText w:val="%1、"/>
      <w:lvlJc w:val="left"/>
    </w:lvl>
  </w:abstractNum>
  <w:abstractNum w:abstractNumId="33">
    <w:nsid w:val="0000002B"/>
    <w:multiLevelType w:val="singleLevel"/>
    <w:tmpl w:val="0000002B"/>
    <w:lvl w:ilvl="0">
      <w:start w:val="917"/>
      <w:numFmt w:val="decimal"/>
      <w:suff w:val="nothing"/>
      <w:lvlText w:val="%1、"/>
      <w:lvlJc w:val="left"/>
    </w:lvl>
  </w:abstractNum>
  <w:abstractNum w:abstractNumId="34">
    <w:nsid w:val="0000002C"/>
    <w:multiLevelType w:val="singleLevel"/>
    <w:tmpl w:val="0000002C"/>
    <w:lvl w:ilvl="0">
      <w:start w:val="918"/>
      <w:numFmt w:val="decimal"/>
      <w:suff w:val="nothing"/>
      <w:lvlText w:val="%1、"/>
      <w:lvlJc w:val="left"/>
    </w:lvl>
  </w:abstractNum>
  <w:abstractNum w:abstractNumId="35">
    <w:nsid w:val="008B1436"/>
    <w:multiLevelType w:val="hybridMultilevel"/>
    <w:tmpl w:val="D5525BDA"/>
    <w:lvl w:ilvl="0" w:tplc="C804B3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E9A54D0"/>
    <w:multiLevelType w:val="hybridMultilevel"/>
    <w:tmpl w:val="602E39EA"/>
    <w:lvl w:ilvl="0" w:tplc="FBF6BA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33F73ECF"/>
    <w:multiLevelType w:val="hybridMultilevel"/>
    <w:tmpl w:val="4DECEAC0"/>
    <w:lvl w:ilvl="0" w:tplc="180610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A307696"/>
    <w:multiLevelType w:val="hybridMultilevel"/>
    <w:tmpl w:val="5F80409C"/>
    <w:lvl w:ilvl="0" w:tplc="B8D08532">
      <w:start w:val="3"/>
      <w:numFmt w:val="upp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9">
    <w:nsid w:val="6E3710C0"/>
    <w:multiLevelType w:val="hybridMultilevel"/>
    <w:tmpl w:val="253AA026"/>
    <w:lvl w:ilvl="0" w:tplc="9146C564">
      <w:start w:val="1"/>
      <w:numFmt w:val="upp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0">
    <w:nsid w:val="71464F48"/>
    <w:multiLevelType w:val="hybridMultilevel"/>
    <w:tmpl w:val="56768386"/>
    <w:lvl w:ilvl="0" w:tplc="26F83FDC">
      <w:start w:val="1"/>
      <w:numFmt w:val="upperLetter"/>
      <w:lvlText w:val="%1、"/>
      <w:lvlJc w:val="left"/>
      <w:pPr>
        <w:ind w:left="1140" w:hanging="360"/>
      </w:pPr>
      <w:rPr>
        <w:rFonts w:ascii="Times New Roman" w:eastAsia="宋体" w:hAnsi="Times New Roman" w:cs="Times New Roman"/>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1">
    <w:nsid w:val="71E11E82"/>
    <w:multiLevelType w:val="singleLevel"/>
    <w:tmpl w:val="00000000"/>
    <w:lvl w:ilvl="0">
      <w:start w:val="896"/>
      <w:numFmt w:val="decimal"/>
      <w:suff w:val="nothing"/>
      <w:lvlText w:val="%1、"/>
      <w:lvlJc w:val="left"/>
    </w:lvl>
  </w:abstractNum>
  <w:num w:numId="1">
    <w:abstractNumId w:val="35"/>
  </w:num>
  <w:num w:numId="2">
    <w:abstractNumId w:val="36"/>
  </w:num>
  <w:num w:numId="3">
    <w:abstractNumId w:val="40"/>
  </w:num>
  <w:num w:numId="4">
    <w:abstractNumId w:val="6"/>
  </w:num>
  <w:num w:numId="5">
    <w:abstractNumId w:val="37"/>
  </w:num>
  <w:num w:numId="6">
    <w:abstractNumId w:val="38"/>
  </w:num>
  <w:num w:numId="7">
    <w:abstractNumId w:val="39"/>
  </w:num>
  <w:num w:numId="8">
    <w:abstractNumId w:val="13"/>
  </w:num>
  <w:num w:numId="9">
    <w:abstractNumId w:val="5"/>
  </w:num>
  <w:num w:numId="10">
    <w:abstractNumId w:val="2"/>
  </w:num>
  <w:num w:numId="11">
    <w:abstractNumId w:val="0"/>
  </w:num>
  <w:num w:numId="12">
    <w:abstractNumId w:val="10"/>
  </w:num>
  <w:num w:numId="13">
    <w:abstractNumId w:val="12"/>
  </w:num>
  <w:num w:numId="14">
    <w:abstractNumId w:val="15"/>
  </w:num>
  <w:num w:numId="15">
    <w:abstractNumId w:val="4"/>
  </w:num>
  <w:num w:numId="16">
    <w:abstractNumId w:val="3"/>
  </w:num>
  <w:num w:numId="17">
    <w:abstractNumId w:val="1"/>
  </w:num>
  <w:num w:numId="18">
    <w:abstractNumId w:val="41"/>
  </w:num>
  <w:num w:numId="19">
    <w:abstractNumId w:val="14"/>
  </w:num>
  <w:num w:numId="20">
    <w:abstractNumId w:val="7"/>
  </w:num>
  <w:num w:numId="21">
    <w:abstractNumId w:val="11"/>
  </w:num>
  <w:num w:numId="22">
    <w:abstractNumId w:val="16"/>
  </w:num>
  <w:num w:numId="23">
    <w:abstractNumId w:val="9"/>
  </w:num>
  <w:num w:numId="24">
    <w:abstractNumId w:val="8"/>
  </w:num>
  <w:num w:numId="25">
    <w:abstractNumId w:val="19"/>
  </w:num>
  <w:num w:numId="26">
    <w:abstractNumId w:val="20"/>
  </w:num>
  <w:num w:numId="27">
    <w:abstractNumId w:val="21"/>
  </w:num>
  <w:num w:numId="28">
    <w:abstractNumId w:val="22"/>
  </w:num>
  <w:num w:numId="29">
    <w:abstractNumId w:val="23"/>
  </w:num>
  <w:num w:numId="30">
    <w:abstractNumId w:val="24"/>
  </w:num>
  <w:num w:numId="31">
    <w:abstractNumId w:val="25"/>
  </w:num>
  <w:num w:numId="32">
    <w:abstractNumId w:val="18"/>
  </w:num>
  <w:num w:numId="33">
    <w:abstractNumId w:val="27"/>
  </w:num>
  <w:num w:numId="34">
    <w:abstractNumId w:val="17"/>
  </w:num>
  <w:num w:numId="35">
    <w:abstractNumId w:val="29"/>
  </w:num>
  <w:num w:numId="36">
    <w:abstractNumId w:val="30"/>
  </w:num>
  <w:num w:numId="37">
    <w:abstractNumId w:val="31"/>
  </w:num>
  <w:num w:numId="38">
    <w:abstractNumId w:val="32"/>
  </w:num>
  <w:num w:numId="39">
    <w:abstractNumId w:val="33"/>
  </w:num>
  <w:num w:numId="40">
    <w:abstractNumId w:val="34"/>
  </w:num>
  <w:num w:numId="41">
    <w:abstractNumId w:val="26"/>
  </w:num>
  <w:num w:numId="4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51CF"/>
    <w:rsid w:val="0003323F"/>
    <w:rsid w:val="000371D7"/>
    <w:rsid w:val="000462A2"/>
    <w:rsid w:val="00066E5F"/>
    <w:rsid w:val="00083150"/>
    <w:rsid w:val="00095547"/>
    <w:rsid w:val="000B5978"/>
    <w:rsid w:val="000C26EC"/>
    <w:rsid w:val="000C2AC7"/>
    <w:rsid w:val="000F59D5"/>
    <w:rsid w:val="001324E4"/>
    <w:rsid w:val="001514B9"/>
    <w:rsid w:val="001559DE"/>
    <w:rsid w:val="00176F10"/>
    <w:rsid w:val="001809D4"/>
    <w:rsid w:val="0019133B"/>
    <w:rsid w:val="001916D4"/>
    <w:rsid w:val="0019362F"/>
    <w:rsid w:val="001A76A9"/>
    <w:rsid w:val="001B2398"/>
    <w:rsid w:val="001B545B"/>
    <w:rsid w:val="001B588C"/>
    <w:rsid w:val="001D492D"/>
    <w:rsid w:val="00203E73"/>
    <w:rsid w:val="00227BA6"/>
    <w:rsid w:val="00250288"/>
    <w:rsid w:val="002513E2"/>
    <w:rsid w:val="00270A03"/>
    <w:rsid w:val="00270D90"/>
    <w:rsid w:val="00272A54"/>
    <w:rsid w:val="0028559B"/>
    <w:rsid w:val="00293D35"/>
    <w:rsid w:val="002B7203"/>
    <w:rsid w:val="002B7946"/>
    <w:rsid w:val="002C2CB9"/>
    <w:rsid w:val="002F3914"/>
    <w:rsid w:val="002F6A45"/>
    <w:rsid w:val="003211BB"/>
    <w:rsid w:val="0032595C"/>
    <w:rsid w:val="003303E5"/>
    <w:rsid w:val="00332D3C"/>
    <w:rsid w:val="003A18F0"/>
    <w:rsid w:val="003A33D9"/>
    <w:rsid w:val="003A45A6"/>
    <w:rsid w:val="003C1AB2"/>
    <w:rsid w:val="003F61F8"/>
    <w:rsid w:val="00441621"/>
    <w:rsid w:val="004524B4"/>
    <w:rsid w:val="00457718"/>
    <w:rsid w:val="00460BC0"/>
    <w:rsid w:val="00471852"/>
    <w:rsid w:val="004748A4"/>
    <w:rsid w:val="00480971"/>
    <w:rsid w:val="0048502F"/>
    <w:rsid w:val="004B0821"/>
    <w:rsid w:val="004B7264"/>
    <w:rsid w:val="004C6066"/>
    <w:rsid w:val="004F0CE8"/>
    <w:rsid w:val="004F7B47"/>
    <w:rsid w:val="00550F12"/>
    <w:rsid w:val="00552808"/>
    <w:rsid w:val="00597EA9"/>
    <w:rsid w:val="005B1D82"/>
    <w:rsid w:val="005B714F"/>
    <w:rsid w:val="005D183A"/>
    <w:rsid w:val="005F217B"/>
    <w:rsid w:val="00621D24"/>
    <w:rsid w:val="0062492B"/>
    <w:rsid w:val="0063287C"/>
    <w:rsid w:val="00645A63"/>
    <w:rsid w:val="006607AF"/>
    <w:rsid w:val="00676B68"/>
    <w:rsid w:val="006C1B39"/>
    <w:rsid w:val="00703A1C"/>
    <w:rsid w:val="00717CAA"/>
    <w:rsid w:val="00720E9F"/>
    <w:rsid w:val="007211AE"/>
    <w:rsid w:val="007307F2"/>
    <w:rsid w:val="00761322"/>
    <w:rsid w:val="007632FD"/>
    <w:rsid w:val="007C27B5"/>
    <w:rsid w:val="007C4E6C"/>
    <w:rsid w:val="007C6F8C"/>
    <w:rsid w:val="007D52C6"/>
    <w:rsid w:val="007F4B2B"/>
    <w:rsid w:val="00805313"/>
    <w:rsid w:val="00817910"/>
    <w:rsid w:val="00836D3E"/>
    <w:rsid w:val="0087157E"/>
    <w:rsid w:val="00877E95"/>
    <w:rsid w:val="00893536"/>
    <w:rsid w:val="0089356F"/>
    <w:rsid w:val="008B0C47"/>
    <w:rsid w:val="008C2DE9"/>
    <w:rsid w:val="008D051B"/>
    <w:rsid w:val="008D51AF"/>
    <w:rsid w:val="008E5F7B"/>
    <w:rsid w:val="00911E64"/>
    <w:rsid w:val="009319D0"/>
    <w:rsid w:val="00943CEC"/>
    <w:rsid w:val="009509DF"/>
    <w:rsid w:val="00950A90"/>
    <w:rsid w:val="00981755"/>
    <w:rsid w:val="0098230E"/>
    <w:rsid w:val="00987215"/>
    <w:rsid w:val="009A0026"/>
    <w:rsid w:val="009A7728"/>
    <w:rsid w:val="009C5CA9"/>
    <w:rsid w:val="009D45CF"/>
    <w:rsid w:val="009E0447"/>
    <w:rsid w:val="009E4259"/>
    <w:rsid w:val="00A04510"/>
    <w:rsid w:val="00A17396"/>
    <w:rsid w:val="00A46BA4"/>
    <w:rsid w:val="00A63675"/>
    <w:rsid w:val="00A8039C"/>
    <w:rsid w:val="00A80831"/>
    <w:rsid w:val="00AB081E"/>
    <w:rsid w:val="00AB6C88"/>
    <w:rsid w:val="00AD1288"/>
    <w:rsid w:val="00AE04D5"/>
    <w:rsid w:val="00B070EF"/>
    <w:rsid w:val="00B3543E"/>
    <w:rsid w:val="00B651B9"/>
    <w:rsid w:val="00BA2865"/>
    <w:rsid w:val="00BC3B2D"/>
    <w:rsid w:val="00BD5C36"/>
    <w:rsid w:val="00BD7950"/>
    <w:rsid w:val="00BE0B74"/>
    <w:rsid w:val="00C018BD"/>
    <w:rsid w:val="00C11AEA"/>
    <w:rsid w:val="00C1261B"/>
    <w:rsid w:val="00C77F2F"/>
    <w:rsid w:val="00C859B9"/>
    <w:rsid w:val="00CB0834"/>
    <w:rsid w:val="00CB1BC7"/>
    <w:rsid w:val="00CB481D"/>
    <w:rsid w:val="00CB67DE"/>
    <w:rsid w:val="00CC2FEA"/>
    <w:rsid w:val="00CC4066"/>
    <w:rsid w:val="00CD7DF5"/>
    <w:rsid w:val="00CE5469"/>
    <w:rsid w:val="00CE7EA0"/>
    <w:rsid w:val="00D13384"/>
    <w:rsid w:val="00D34A7C"/>
    <w:rsid w:val="00D37ADB"/>
    <w:rsid w:val="00D84427"/>
    <w:rsid w:val="00DA0D66"/>
    <w:rsid w:val="00DE0608"/>
    <w:rsid w:val="00E2621B"/>
    <w:rsid w:val="00E4591D"/>
    <w:rsid w:val="00E53352"/>
    <w:rsid w:val="00E6405B"/>
    <w:rsid w:val="00E94FA9"/>
    <w:rsid w:val="00EA5BE3"/>
    <w:rsid w:val="00ED7725"/>
    <w:rsid w:val="00EE507E"/>
    <w:rsid w:val="00F326D8"/>
    <w:rsid w:val="00F53FB4"/>
    <w:rsid w:val="00F70E91"/>
    <w:rsid w:val="00F73EEC"/>
    <w:rsid w:val="00F814E2"/>
    <w:rsid w:val="00F82DFF"/>
    <w:rsid w:val="00F91248"/>
    <w:rsid w:val="00F940AC"/>
    <w:rsid w:val="00F94474"/>
    <w:rsid w:val="00F94CCC"/>
    <w:rsid w:val="00FA2DDA"/>
    <w:rsid w:val="00FB6624"/>
    <w:rsid w:val="00FB76BF"/>
    <w:rsid w:val="00FC0EBC"/>
    <w:rsid w:val="00FC51CF"/>
    <w:rsid w:val="00FC78A3"/>
    <w:rsid w:val="00FF22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1C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51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51CF"/>
    <w:rPr>
      <w:sz w:val="18"/>
      <w:szCs w:val="18"/>
    </w:rPr>
  </w:style>
  <w:style w:type="paragraph" w:styleId="a4">
    <w:name w:val="footer"/>
    <w:basedOn w:val="a"/>
    <w:link w:val="Char0"/>
    <w:uiPriority w:val="99"/>
    <w:semiHidden/>
    <w:unhideWhenUsed/>
    <w:rsid w:val="00FC51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51CF"/>
    <w:rPr>
      <w:sz w:val="18"/>
      <w:szCs w:val="18"/>
    </w:rPr>
  </w:style>
  <w:style w:type="character" w:styleId="a5">
    <w:name w:val="Hyperlink"/>
    <w:basedOn w:val="a0"/>
    <w:uiPriority w:val="99"/>
    <w:unhideWhenUsed/>
    <w:rsid w:val="00A04510"/>
    <w:rPr>
      <w:color w:val="0000FF" w:themeColor="hyperlink"/>
      <w:u w:val="single"/>
    </w:rPr>
  </w:style>
  <w:style w:type="paragraph" w:styleId="a6">
    <w:name w:val="Document Map"/>
    <w:basedOn w:val="a"/>
    <w:link w:val="Char1"/>
    <w:uiPriority w:val="99"/>
    <w:semiHidden/>
    <w:unhideWhenUsed/>
    <w:rsid w:val="009A7728"/>
    <w:rPr>
      <w:rFonts w:ascii="宋体"/>
      <w:sz w:val="18"/>
      <w:szCs w:val="18"/>
    </w:rPr>
  </w:style>
  <w:style w:type="character" w:customStyle="1" w:styleId="Char1">
    <w:name w:val="文档结构图 Char"/>
    <w:basedOn w:val="a0"/>
    <w:link w:val="a6"/>
    <w:uiPriority w:val="99"/>
    <w:semiHidden/>
    <w:rsid w:val="009A7728"/>
    <w:rPr>
      <w:rFonts w:ascii="宋体" w:eastAsia="宋体" w:hAnsi="Times New Roman" w:cs="Times New Roman"/>
      <w:sz w:val="18"/>
      <w:szCs w:val="18"/>
    </w:rPr>
  </w:style>
  <w:style w:type="paragraph" w:styleId="a7">
    <w:name w:val="List Paragraph"/>
    <w:basedOn w:val="a"/>
    <w:uiPriority w:val="34"/>
    <w:qFormat/>
    <w:rsid w:val="00CD7DF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192.168.0.1\IPC$" TargetMode="External"/><Relationship Id="rId3" Type="http://schemas.openxmlformats.org/officeDocument/2006/relationships/settings" Target="settings.xml"/><Relationship Id="rId7" Type="http://schemas.openxmlformats.org/officeDocument/2006/relationships/hyperlink" Target="file:///\\192.168.0.1\I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192.168.0.1\I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103</Pages>
  <Words>14821</Words>
  <Characters>84480</Characters>
  <Application>Microsoft Office Word</Application>
  <DocSecurity>0</DocSecurity>
  <Lines>704</Lines>
  <Paragraphs>198</Paragraphs>
  <ScaleCrop>false</ScaleCrop>
  <Company>微软中国</Company>
  <LinksUpToDate>false</LinksUpToDate>
  <CharactersWithSpaces>99103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133</cp:revision>
  <dcterms:created xsi:type="dcterms:W3CDTF">2013-08-07T09:20:00Z</dcterms:created>
  <dcterms:modified xsi:type="dcterms:W3CDTF">2015-02-04T13:35:00Z</dcterms:modified>
</cp:coreProperties>
</file>